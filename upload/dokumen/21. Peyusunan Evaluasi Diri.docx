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AFD0" w14:textId="77777777" w:rsidR="00A90238" w:rsidRPr="00F0232A" w:rsidRDefault="00A90238" w:rsidP="00A90238">
      <w:pPr>
        <w:rPr>
          <w:b/>
          <w:bCs/>
          <w:sz w:val="36"/>
          <w:szCs w:val="36"/>
        </w:rPr>
      </w:pPr>
    </w:p>
    <w:p w14:paraId="0FBAAB96" w14:textId="240A0607" w:rsidR="00A90238" w:rsidRPr="00F0232A" w:rsidRDefault="00A90238" w:rsidP="00A90238">
      <w:pPr>
        <w:rPr>
          <w:b/>
          <w:bCs/>
          <w:sz w:val="36"/>
          <w:szCs w:val="36"/>
        </w:rPr>
      </w:pPr>
    </w:p>
    <w:p w14:paraId="075557FC" w14:textId="0B0200A0" w:rsidR="00A90238" w:rsidRPr="00F0232A" w:rsidRDefault="00A90238" w:rsidP="00A90238">
      <w:pPr>
        <w:jc w:val="center"/>
        <w:rPr>
          <w:b/>
          <w:bCs/>
          <w:sz w:val="36"/>
          <w:szCs w:val="36"/>
          <w:lang w:val="id-ID"/>
        </w:rPr>
      </w:pPr>
    </w:p>
    <w:p w14:paraId="701D24C1" w14:textId="558D3C86" w:rsidR="00A90238" w:rsidRPr="00F0232A" w:rsidRDefault="00354F44" w:rsidP="00A90238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  <w:lang w:val="id-ID" w:eastAsia="id-ID"/>
        </w:rPr>
        <w:t>(lambang)</w:t>
      </w:r>
    </w:p>
    <w:p w14:paraId="2917E186" w14:textId="77777777" w:rsidR="00A90238" w:rsidRPr="00F0232A" w:rsidRDefault="00A90238" w:rsidP="00A90238">
      <w:pPr>
        <w:jc w:val="center"/>
        <w:rPr>
          <w:b/>
          <w:bCs/>
          <w:sz w:val="36"/>
          <w:szCs w:val="36"/>
          <w:lang w:val="id-ID"/>
        </w:rPr>
      </w:pPr>
    </w:p>
    <w:p w14:paraId="14338A41" w14:textId="77777777" w:rsidR="00A90238" w:rsidRPr="00F0232A" w:rsidRDefault="00A90238" w:rsidP="00A90238">
      <w:pPr>
        <w:jc w:val="center"/>
        <w:rPr>
          <w:b/>
          <w:bCs/>
          <w:sz w:val="36"/>
          <w:szCs w:val="36"/>
          <w:lang w:val="id-ID"/>
        </w:rPr>
      </w:pPr>
    </w:p>
    <w:p w14:paraId="184B9869" w14:textId="77777777" w:rsidR="00A90238" w:rsidRPr="00F0232A" w:rsidRDefault="00A90238" w:rsidP="00A90238">
      <w:pPr>
        <w:jc w:val="center"/>
        <w:rPr>
          <w:b/>
          <w:bCs/>
          <w:sz w:val="36"/>
          <w:szCs w:val="36"/>
          <w:lang w:val="id-ID"/>
        </w:rPr>
      </w:pPr>
    </w:p>
    <w:p w14:paraId="2722C1D9" w14:textId="77777777" w:rsidR="00A90238" w:rsidRPr="00F0232A" w:rsidRDefault="00A90238" w:rsidP="00A90238">
      <w:pPr>
        <w:jc w:val="center"/>
        <w:rPr>
          <w:b/>
          <w:bCs/>
          <w:sz w:val="36"/>
          <w:szCs w:val="36"/>
          <w:lang w:val="id-ID"/>
        </w:rPr>
      </w:pPr>
    </w:p>
    <w:p w14:paraId="7B73632B" w14:textId="77777777" w:rsidR="00A90238" w:rsidRPr="00F0232A" w:rsidRDefault="00A90238" w:rsidP="00A90238">
      <w:pPr>
        <w:jc w:val="center"/>
        <w:rPr>
          <w:b/>
          <w:bCs/>
          <w:sz w:val="36"/>
          <w:szCs w:val="36"/>
          <w:lang w:val="id-ID"/>
        </w:rPr>
      </w:pPr>
    </w:p>
    <w:p w14:paraId="14B05173" w14:textId="77777777" w:rsidR="00A90238" w:rsidRPr="00F0232A" w:rsidRDefault="00A90238" w:rsidP="00A90238">
      <w:pPr>
        <w:jc w:val="center"/>
        <w:rPr>
          <w:b/>
          <w:bCs/>
          <w:sz w:val="36"/>
          <w:szCs w:val="36"/>
          <w:lang w:val="id-ID"/>
        </w:rPr>
      </w:pPr>
    </w:p>
    <w:p w14:paraId="40597387" w14:textId="1011012E" w:rsidR="00A90238" w:rsidRPr="00354F44" w:rsidRDefault="00354F44" w:rsidP="00560323">
      <w:pPr>
        <w:jc w:val="center"/>
        <w:rPr>
          <w:b/>
          <w:sz w:val="44"/>
          <w:szCs w:val="44"/>
          <w:lang w:val="id-ID"/>
        </w:rPr>
      </w:pPr>
      <w:r>
        <w:rPr>
          <w:b/>
          <w:sz w:val="46"/>
          <w:szCs w:val="48"/>
          <w:lang w:val="id-ID"/>
        </w:rPr>
        <w:t>POLITEKNIK SAINS SENI REKAKREASI</w:t>
      </w:r>
    </w:p>
    <w:p w14:paraId="42B1CA59" w14:textId="77777777" w:rsidR="00A90238" w:rsidRPr="00F0232A" w:rsidRDefault="00A90238" w:rsidP="00A90238">
      <w:pPr>
        <w:rPr>
          <w:b/>
          <w:bCs/>
          <w:sz w:val="36"/>
          <w:szCs w:val="36"/>
          <w:lang w:val="id-ID"/>
        </w:rPr>
      </w:pPr>
    </w:p>
    <w:p w14:paraId="39AC9D09" w14:textId="18E707B7" w:rsidR="00A90238" w:rsidRPr="00354F44" w:rsidRDefault="00A90238" w:rsidP="00A90238">
      <w:pPr>
        <w:jc w:val="center"/>
        <w:rPr>
          <w:bCs/>
          <w:sz w:val="36"/>
          <w:szCs w:val="36"/>
          <w:lang w:val="id-ID"/>
        </w:rPr>
      </w:pPr>
      <w:r w:rsidRPr="00354F44">
        <w:rPr>
          <w:bCs/>
          <w:sz w:val="36"/>
          <w:szCs w:val="36"/>
          <w:lang w:val="id-ID"/>
        </w:rPr>
        <w:t>Prosedur Mutu</w:t>
      </w:r>
      <w:r w:rsidR="00354F44">
        <w:rPr>
          <w:bCs/>
          <w:sz w:val="36"/>
          <w:szCs w:val="36"/>
          <w:lang w:val="id-ID"/>
        </w:rPr>
        <w:t xml:space="preserve">/Standar </w:t>
      </w:r>
    </w:p>
    <w:p w14:paraId="2E1140E8" w14:textId="4922B2D6" w:rsidR="00A90238" w:rsidRPr="00F0232A" w:rsidRDefault="00A90238" w:rsidP="00A90238">
      <w:pPr>
        <w:jc w:val="center"/>
        <w:rPr>
          <w:b/>
          <w:bCs/>
          <w:sz w:val="36"/>
          <w:szCs w:val="36"/>
          <w:lang w:val="id-ID"/>
        </w:rPr>
      </w:pPr>
    </w:p>
    <w:p w14:paraId="66F3C791" w14:textId="433A49D2" w:rsidR="00A90238" w:rsidRPr="00F0232A" w:rsidRDefault="00A90238" w:rsidP="00A90238">
      <w:pPr>
        <w:jc w:val="center"/>
        <w:rPr>
          <w:sz w:val="44"/>
          <w:szCs w:val="44"/>
          <w:lang w:val="id-ID"/>
        </w:rPr>
      </w:pPr>
      <w:r w:rsidRPr="00F0232A">
        <w:rPr>
          <w:sz w:val="44"/>
          <w:szCs w:val="44"/>
        </w:rPr>
        <w:t>PE</w:t>
      </w:r>
      <w:r w:rsidR="00191237" w:rsidRPr="00F0232A">
        <w:rPr>
          <w:sz w:val="44"/>
          <w:szCs w:val="44"/>
        </w:rPr>
        <w:t>NYUSUNAN</w:t>
      </w:r>
      <w:r w:rsidR="003D2A9C" w:rsidRPr="00F0232A">
        <w:rPr>
          <w:sz w:val="44"/>
          <w:szCs w:val="44"/>
        </w:rPr>
        <w:t xml:space="preserve"> EVALUASI DIRI</w:t>
      </w:r>
    </w:p>
    <w:p w14:paraId="313BE3DD" w14:textId="7152C7CB" w:rsidR="00A90238" w:rsidRPr="00F0232A" w:rsidRDefault="00A90238" w:rsidP="00A90238">
      <w:pPr>
        <w:rPr>
          <w:b/>
          <w:sz w:val="20"/>
          <w:szCs w:val="20"/>
          <w:lang w:val="id-ID"/>
        </w:rPr>
      </w:pPr>
    </w:p>
    <w:p w14:paraId="054B7D2D" w14:textId="5BC9AD38" w:rsidR="000F4077" w:rsidRDefault="000F4077" w:rsidP="00A90238">
      <w:pPr>
        <w:rPr>
          <w:b/>
          <w:sz w:val="20"/>
          <w:szCs w:val="20"/>
          <w:lang w:val="id-ID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560323" w:rsidRPr="007F2F75" w14:paraId="3C020922" w14:textId="77777777" w:rsidTr="00D80DD4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00A54" w14:textId="565FC9DF" w:rsidR="00560323" w:rsidRPr="007F2F75" w:rsidRDefault="00560323" w:rsidP="00D80DD4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91EDD" w14:textId="77777777" w:rsidR="00560323" w:rsidRPr="007F2F75" w:rsidRDefault="00560323" w:rsidP="00D80DD4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560323" w:rsidRPr="007F2F75" w14:paraId="3FE3D42B" w14:textId="77777777" w:rsidTr="00D80DD4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5253924" w14:textId="7E6EFA5C" w:rsidR="00560323" w:rsidRPr="00354F44" w:rsidRDefault="00354F44" w:rsidP="00D80DD4">
            <w:pPr>
              <w:snapToGrid w:val="0"/>
              <w:jc w:val="center"/>
              <w:rPr>
                <w:b/>
                <w:lang w:val="id-ID"/>
              </w:rPr>
            </w:pPr>
            <w:r>
              <w:rPr>
                <w:b/>
                <w:bCs/>
                <w:lang w:val="id-ID"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DE11C" w14:textId="77777777" w:rsidR="00560323" w:rsidRPr="007F2F75" w:rsidRDefault="00560323" w:rsidP="00D80DD4">
            <w:pPr>
              <w:snapToGrid w:val="0"/>
              <w:jc w:val="center"/>
              <w:rPr>
                <w:b/>
                <w:color w:val="000000"/>
              </w:rPr>
            </w:pPr>
          </w:p>
          <w:p w14:paraId="5F81D081" w14:textId="77777777" w:rsidR="00560323" w:rsidRPr="007F2F75" w:rsidRDefault="00560323" w:rsidP="00D80DD4">
            <w:pPr>
              <w:snapToGrid w:val="0"/>
              <w:jc w:val="center"/>
              <w:rPr>
                <w:b/>
                <w:color w:val="000000"/>
              </w:rPr>
            </w:pPr>
          </w:p>
          <w:p w14:paraId="1228BCE8" w14:textId="57EA8AA9" w:rsidR="00560323" w:rsidRPr="00354F44" w:rsidRDefault="00354F44" w:rsidP="00D80DD4">
            <w:pPr>
              <w:snapToGrid w:val="0"/>
              <w:jc w:val="center"/>
              <w:rPr>
                <w:b/>
                <w:lang w:val="id-ID"/>
              </w:rPr>
            </w:pPr>
            <w:r>
              <w:rPr>
                <w:b/>
                <w:color w:val="000000"/>
                <w:lang w:val="id-ID"/>
              </w:rPr>
              <w:t xml:space="preserve"> </w:t>
            </w:r>
          </w:p>
        </w:tc>
      </w:tr>
      <w:tr w:rsidR="00560323" w:rsidRPr="007F2F75" w14:paraId="49BE3ACB" w14:textId="77777777" w:rsidTr="00D80DD4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3ED4" w14:textId="77777777" w:rsidR="00560323" w:rsidRPr="007F2F75" w:rsidRDefault="00560323" w:rsidP="00D80DD4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A1040" w14:textId="4959AF12" w:rsidR="00560323" w:rsidRPr="00354F44" w:rsidRDefault="00560323" w:rsidP="00354F44">
            <w:pPr>
              <w:snapToGrid w:val="0"/>
              <w:jc w:val="center"/>
              <w:rPr>
                <w:b/>
                <w:lang w:val="id-ID"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354F44">
              <w:rPr>
                <w:b/>
                <w:lang w:val="id-ID"/>
              </w:rPr>
              <w:t xml:space="preserve"> </w:t>
            </w:r>
          </w:p>
        </w:tc>
      </w:tr>
    </w:tbl>
    <w:p w14:paraId="3C0DE4F0" w14:textId="77777777" w:rsidR="003D2A9C" w:rsidRPr="00F0232A" w:rsidRDefault="003D2A9C" w:rsidP="00A90238">
      <w:pPr>
        <w:rPr>
          <w:b/>
          <w:sz w:val="20"/>
          <w:szCs w:val="20"/>
          <w:lang w:val="id-ID"/>
        </w:rPr>
      </w:pPr>
    </w:p>
    <w:p w14:paraId="7B40A13E" w14:textId="45BFF5BA" w:rsidR="00500631" w:rsidRPr="00F0232A" w:rsidRDefault="00354F44" w:rsidP="00500631">
      <w:pPr>
        <w:jc w:val="center"/>
        <w:rPr>
          <w:lang w:val="id-ID"/>
        </w:rPr>
      </w:pPr>
      <w:r>
        <w:rPr>
          <w:lang w:val="id-ID"/>
        </w:rPr>
        <w:t xml:space="preserve"> </w:t>
      </w:r>
    </w:p>
    <w:p w14:paraId="7976B60A" w14:textId="77777777" w:rsidR="00585576" w:rsidRDefault="00585576" w:rsidP="00500631">
      <w:pPr>
        <w:jc w:val="center"/>
        <w:rPr>
          <w:b/>
          <w:bCs/>
          <w:sz w:val="28"/>
          <w:szCs w:val="28"/>
          <w:lang w:val="id-ID"/>
        </w:rPr>
      </w:pPr>
    </w:p>
    <w:p w14:paraId="109E1A96" w14:textId="77777777" w:rsidR="00354F44" w:rsidRDefault="00354F44" w:rsidP="00500631">
      <w:pPr>
        <w:jc w:val="center"/>
        <w:rPr>
          <w:b/>
          <w:bCs/>
          <w:sz w:val="28"/>
          <w:szCs w:val="28"/>
          <w:lang w:val="id-ID"/>
        </w:rPr>
      </w:pPr>
    </w:p>
    <w:p w14:paraId="1C6EA631" w14:textId="77777777" w:rsidR="00354F44" w:rsidRDefault="00354F44" w:rsidP="00500631">
      <w:pPr>
        <w:jc w:val="center"/>
        <w:rPr>
          <w:b/>
          <w:bCs/>
          <w:sz w:val="28"/>
          <w:szCs w:val="28"/>
          <w:lang w:val="id-ID"/>
        </w:rPr>
      </w:pPr>
    </w:p>
    <w:p w14:paraId="5BEA5408" w14:textId="77777777" w:rsidR="00354F44" w:rsidRDefault="00354F44" w:rsidP="00500631">
      <w:pPr>
        <w:jc w:val="center"/>
        <w:rPr>
          <w:b/>
          <w:bCs/>
          <w:sz w:val="28"/>
          <w:szCs w:val="28"/>
          <w:lang w:val="id-ID"/>
        </w:rPr>
      </w:pPr>
    </w:p>
    <w:p w14:paraId="47A69384" w14:textId="77777777" w:rsidR="00354F44" w:rsidRPr="00354F44" w:rsidRDefault="00354F44" w:rsidP="00500631">
      <w:pPr>
        <w:jc w:val="center"/>
        <w:rPr>
          <w:b/>
          <w:bCs/>
          <w:sz w:val="28"/>
          <w:szCs w:val="28"/>
          <w:lang w:val="id-ID"/>
        </w:rPr>
      </w:pPr>
    </w:p>
    <w:p w14:paraId="1F343B16" w14:textId="77777777" w:rsidR="00560323" w:rsidRDefault="00560323" w:rsidP="00500631">
      <w:pPr>
        <w:jc w:val="center"/>
        <w:rPr>
          <w:b/>
          <w:bCs/>
          <w:sz w:val="28"/>
          <w:szCs w:val="28"/>
        </w:rPr>
      </w:pPr>
    </w:p>
    <w:p w14:paraId="5A329AD6" w14:textId="5CED85D6" w:rsidR="00535808" w:rsidRPr="00F0232A" w:rsidRDefault="00535808" w:rsidP="00500631">
      <w:pPr>
        <w:jc w:val="center"/>
        <w:rPr>
          <w:b/>
          <w:bCs/>
          <w:sz w:val="28"/>
          <w:szCs w:val="28"/>
        </w:rPr>
      </w:pPr>
      <w:r w:rsidRPr="00F0232A">
        <w:rPr>
          <w:b/>
          <w:bCs/>
          <w:sz w:val="28"/>
          <w:szCs w:val="28"/>
        </w:rPr>
        <w:lastRenderedPageBreak/>
        <w:t xml:space="preserve">BAB I </w:t>
      </w:r>
    </w:p>
    <w:p w14:paraId="626AF1A9" w14:textId="77777777" w:rsidR="00535808" w:rsidRPr="00F0232A" w:rsidRDefault="00535808" w:rsidP="00535808">
      <w:pPr>
        <w:jc w:val="center"/>
        <w:rPr>
          <w:b/>
          <w:bCs/>
          <w:sz w:val="28"/>
          <w:szCs w:val="28"/>
        </w:rPr>
      </w:pPr>
      <w:r w:rsidRPr="00F0232A">
        <w:rPr>
          <w:b/>
          <w:bCs/>
          <w:sz w:val="28"/>
          <w:szCs w:val="28"/>
        </w:rPr>
        <w:t>PENDAHULUAN</w:t>
      </w:r>
    </w:p>
    <w:p w14:paraId="3BC5CC24" w14:textId="77777777" w:rsidR="00535808" w:rsidRPr="00F0232A" w:rsidRDefault="00535808" w:rsidP="00535808">
      <w:pPr>
        <w:jc w:val="both"/>
        <w:rPr>
          <w:b/>
          <w:lang w:val="es-ES_tradnl"/>
        </w:rPr>
      </w:pPr>
    </w:p>
    <w:p w14:paraId="2E356290" w14:textId="77777777" w:rsidR="00535808" w:rsidRPr="00F0232A" w:rsidRDefault="00535808" w:rsidP="0053580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F0232A">
        <w:rPr>
          <w:b/>
          <w:lang w:val="es-ES_tradnl"/>
        </w:rPr>
        <w:t>Tujuan</w:t>
      </w:r>
      <w:proofErr w:type="spellEnd"/>
    </w:p>
    <w:p w14:paraId="5112EDDA" w14:textId="77777777" w:rsidR="00535808" w:rsidRPr="00F0232A" w:rsidRDefault="00535808" w:rsidP="00535808">
      <w:pPr>
        <w:pStyle w:val="Header"/>
        <w:tabs>
          <w:tab w:val="clear" w:pos="4320"/>
          <w:tab w:val="clear" w:pos="8640"/>
        </w:tabs>
        <w:jc w:val="both"/>
        <w:rPr>
          <w:lang w:val="es-ES_tradnl"/>
        </w:rPr>
      </w:pPr>
    </w:p>
    <w:p w14:paraId="5E3B9F3B" w14:textId="77777777" w:rsidR="00535808" w:rsidRPr="00F0232A" w:rsidRDefault="00535808" w:rsidP="009B5EB0">
      <w:pPr>
        <w:pStyle w:val="Header"/>
        <w:tabs>
          <w:tab w:val="clear" w:pos="4320"/>
          <w:tab w:val="clear" w:pos="8640"/>
        </w:tabs>
        <w:ind w:left="709"/>
        <w:jc w:val="both"/>
      </w:pPr>
      <w:proofErr w:type="spellStart"/>
      <w:r w:rsidRPr="00F0232A">
        <w:rPr>
          <w:lang w:val="es-ES_tradnl"/>
        </w:rPr>
        <w:t>Prosedur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ini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dibuat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untuk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mengatur</w:t>
      </w:r>
      <w:proofErr w:type="spellEnd"/>
      <w:r w:rsidRPr="00F0232A">
        <w:rPr>
          <w:lang w:val="id-ID"/>
        </w:rPr>
        <w:t xml:space="preserve"> </w:t>
      </w:r>
      <w:r w:rsidRPr="00F0232A">
        <w:t>tata</w:t>
      </w:r>
      <w:r w:rsidRPr="00F0232A">
        <w:rPr>
          <w:lang w:val="id-ID"/>
        </w:rPr>
        <w:t xml:space="preserve"> </w:t>
      </w:r>
      <w:proofErr w:type="spellStart"/>
      <w:r w:rsidRPr="00F0232A">
        <w:t>cara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pelaksanaan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Evaluasi</w:t>
      </w:r>
      <w:proofErr w:type="spellEnd"/>
      <w:r w:rsidRPr="00F0232A">
        <w:t xml:space="preserve"> D</w:t>
      </w:r>
      <w:r w:rsidRPr="00F0232A">
        <w:rPr>
          <w:lang w:val="id-ID"/>
        </w:rPr>
        <w:t>i</w:t>
      </w:r>
      <w:proofErr w:type="spellStart"/>
      <w:r w:rsidRPr="00F0232A">
        <w:t>ri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dengan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tujuan</w:t>
      </w:r>
      <w:proofErr w:type="spellEnd"/>
      <w:r w:rsidRPr="00F0232A">
        <w:rPr>
          <w:lang w:val="id-ID"/>
        </w:rPr>
        <w:t xml:space="preserve"> </w:t>
      </w:r>
      <w:proofErr w:type="spellStart"/>
      <w:proofErr w:type="gramStart"/>
      <w:r w:rsidRPr="00F0232A">
        <w:t>untuk</w:t>
      </w:r>
      <w:proofErr w:type="spellEnd"/>
      <w:r w:rsidRPr="00F0232A">
        <w:t xml:space="preserve"> :</w:t>
      </w:r>
      <w:proofErr w:type="gramEnd"/>
    </w:p>
    <w:p w14:paraId="30588EE0" w14:textId="77777777" w:rsidR="00535808" w:rsidRPr="00F0232A" w:rsidRDefault="00535808" w:rsidP="009B5EB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ind w:left="1276" w:hanging="567"/>
        <w:jc w:val="both"/>
      </w:pPr>
      <w:proofErr w:type="spellStart"/>
      <w:r w:rsidRPr="00F0232A">
        <w:t>Mengetahui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efektifitas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penyelenggaraan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t>.</w:t>
      </w:r>
    </w:p>
    <w:p w14:paraId="506DE531" w14:textId="77777777" w:rsidR="00535808" w:rsidRPr="00F0232A" w:rsidRDefault="00535808" w:rsidP="009B5EB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ind w:left="1276" w:hanging="567"/>
        <w:jc w:val="both"/>
      </w:pPr>
      <w:proofErr w:type="spellStart"/>
      <w:r w:rsidRPr="00F0232A">
        <w:t>Mendokumentasikan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tujuan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satuan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telah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terpenuhi</w:t>
      </w:r>
      <w:proofErr w:type="spellEnd"/>
      <w:r w:rsidRPr="00F0232A">
        <w:t>.</w:t>
      </w:r>
    </w:p>
    <w:p w14:paraId="22FE5D06" w14:textId="77777777" w:rsidR="00535808" w:rsidRPr="00F0232A" w:rsidRDefault="00535808" w:rsidP="009B5EB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ind w:left="1276" w:hanging="567"/>
        <w:jc w:val="both"/>
      </w:pPr>
      <w:proofErr w:type="spellStart"/>
      <w:r w:rsidRPr="00F0232A">
        <w:t>Penyediaan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informasi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tentang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pelayanan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satuan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t xml:space="preserve"> yang </w:t>
      </w:r>
      <w:proofErr w:type="spellStart"/>
      <w:r w:rsidRPr="00F0232A">
        <w:t>telah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dilakukan</w:t>
      </w:r>
      <w:proofErr w:type="spellEnd"/>
      <w:r w:rsidRPr="00F0232A">
        <w:rPr>
          <w:lang w:val="id-ID"/>
        </w:rPr>
        <w:t xml:space="preserve"> </w:t>
      </w:r>
      <w:r w:rsidRPr="00F0232A">
        <w:t>dan</w:t>
      </w:r>
      <w:r w:rsidRPr="00F0232A">
        <w:rPr>
          <w:lang w:val="id-ID"/>
        </w:rPr>
        <w:t xml:space="preserve"> </w:t>
      </w:r>
      <w:proofErr w:type="spellStart"/>
      <w:r w:rsidRPr="00F0232A">
        <w:t>bermanfaat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bagi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seluruh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staf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maupun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pihak</w:t>
      </w:r>
      <w:proofErr w:type="spellEnd"/>
      <w:r w:rsidRPr="00F0232A">
        <w:t xml:space="preserve"> lain.</w:t>
      </w:r>
    </w:p>
    <w:p w14:paraId="134368F4" w14:textId="77777777" w:rsidR="00535808" w:rsidRPr="00F0232A" w:rsidRDefault="00535808" w:rsidP="009B5EB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ind w:left="1276" w:hanging="567"/>
        <w:jc w:val="both"/>
      </w:pPr>
      <w:proofErr w:type="spellStart"/>
      <w:r w:rsidRPr="00F0232A">
        <w:t>Mempermudah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kemungkinan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perubahan</w:t>
      </w:r>
      <w:proofErr w:type="spellEnd"/>
      <w:r w:rsidRPr="00F0232A">
        <w:t xml:space="preserve"> program </w:t>
      </w:r>
      <w:proofErr w:type="spellStart"/>
      <w:r w:rsidRPr="00F0232A">
        <w:t>satuan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untuk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peningkatan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mutu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serta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efisiensi</w:t>
      </w:r>
      <w:proofErr w:type="spellEnd"/>
      <w:r w:rsidRPr="00F0232A">
        <w:t>.</w:t>
      </w:r>
    </w:p>
    <w:p w14:paraId="1C1E0DD8" w14:textId="77777777" w:rsidR="00535808" w:rsidRPr="00F0232A" w:rsidRDefault="00535808" w:rsidP="009B5EB0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ind w:left="1276" w:hanging="567"/>
        <w:jc w:val="both"/>
      </w:pPr>
      <w:proofErr w:type="spellStart"/>
      <w:r w:rsidRPr="00F0232A">
        <w:t>Mengetahui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kekuatan</w:t>
      </w:r>
      <w:proofErr w:type="spellEnd"/>
      <w:r w:rsidRPr="00F0232A">
        <w:t xml:space="preserve">, </w:t>
      </w:r>
      <w:proofErr w:type="spellStart"/>
      <w:r w:rsidRPr="00F0232A">
        <w:t>kelemahan</w:t>
      </w:r>
      <w:proofErr w:type="spellEnd"/>
      <w:r w:rsidRPr="00F0232A">
        <w:t xml:space="preserve">, </w:t>
      </w:r>
      <w:proofErr w:type="spellStart"/>
      <w:r w:rsidRPr="00F0232A">
        <w:t>peluang</w:t>
      </w:r>
      <w:proofErr w:type="spellEnd"/>
      <w:r w:rsidRPr="00F0232A">
        <w:t>, dan</w:t>
      </w:r>
      <w:r w:rsidRPr="00F0232A">
        <w:rPr>
          <w:lang w:val="id-ID"/>
        </w:rPr>
        <w:t xml:space="preserve"> </w:t>
      </w:r>
      <w:proofErr w:type="spellStart"/>
      <w:r w:rsidRPr="00F0232A">
        <w:t>ancaman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satuan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t>.</w:t>
      </w:r>
    </w:p>
    <w:p w14:paraId="4805C998" w14:textId="77777777" w:rsidR="00535808" w:rsidRPr="00F0232A" w:rsidRDefault="00535808" w:rsidP="009B5EB0">
      <w:pPr>
        <w:pStyle w:val="Header"/>
        <w:tabs>
          <w:tab w:val="clear" w:pos="4320"/>
          <w:tab w:val="clear" w:pos="8640"/>
        </w:tabs>
        <w:ind w:hanging="567"/>
        <w:jc w:val="both"/>
      </w:pPr>
    </w:p>
    <w:p w14:paraId="2113B9EA" w14:textId="77777777" w:rsidR="00535808" w:rsidRPr="00F0232A" w:rsidRDefault="00535808" w:rsidP="009B5EB0">
      <w:pPr>
        <w:pStyle w:val="Header"/>
        <w:tabs>
          <w:tab w:val="clear" w:pos="4320"/>
          <w:tab w:val="clear" w:pos="8640"/>
        </w:tabs>
        <w:ind w:left="709"/>
        <w:jc w:val="both"/>
      </w:pPr>
      <w:proofErr w:type="spellStart"/>
      <w:r w:rsidRPr="00F0232A">
        <w:t>Sedangkan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fungsi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dari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Evaluasi</w:t>
      </w:r>
      <w:proofErr w:type="spellEnd"/>
      <w:r w:rsidRPr="00F0232A">
        <w:rPr>
          <w:lang w:val="id-ID"/>
        </w:rPr>
        <w:t xml:space="preserve"> </w:t>
      </w:r>
      <w:r w:rsidRPr="00F0232A">
        <w:t>Diri</w:t>
      </w:r>
      <w:r w:rsidRPr="00F0232A">
        <w:rPr>
          <w:lang w:val="id-ID"/>
        </w:rPr>
        <w:t xml:space="preserve"> </w:t>
      </w:r>
      <w:proofErr w:type="spellStart"/>
      <w:r w:rsidRPr="00F0232A">
        <w:t>adalah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untuk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mengetahui</w:t>
      </w:r>
      <w:proofErr w:type="spellEnd"/>
      <w:r w:rsidRPr="00F0232A">
        <w:t>:</w:t>
      </w:r>
    </w:p>
    <w:p w14:paraId="0CD01CDA" w14:textId="77777777" w:rsidR="00535808" w:rsidRPr="00F0232A" w:rsidRDefault="00535808" w:rsidP="009B5EB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left="1276" w:hanging="567"/>
        <w:jc w:val="both"/>
      </w:pPr>
      <w:proofErr w:type="spellStart"/>
      <w:r w:rsidRPr="00F0232A">
        <w:t>Kekuatan</w:t>
      </w:r>
      <w:proofErr w:type="spellEnd"/>
      <w:r w:rsidRPr="00F0232A">
        <w:t xml:space="preserve">, </w:t>
      </w:r>
      <w:proofErr w:type="spellStart"/>
      <w:r w:rsidRPr="00F0232A">
        <w:t>kelemahan</w:t>
      </w:r>
      <w:proofErr w:type="spellEnd"/>
      <w:r w:rsidRPr="00F0232A">
        <w:t xml:space="preserve">, </w:t>
      </w:r>
      <w:proofErr w:type="spellStart"/>
      <w:r w:rsidRPr="00F0232A">
        <w:t>peluang</w:t>
      </w:r>
      <w:proofErr w:type="spellEnd"/>
      <w:r w:rsidRPr="00F0232A">
        <w:rPr>
          <w:lang w:val="id-ID"/>
        </w:rPr>
        <w:t xml:space="preserve"> </w:t>
      </w:r>
      <w:r w:rsidRPr="00F0232A">
        <w:t>dan</w:t>
      </w:r>
      <w:r w:rsidRPr="00F0232A">
        <w:rPr>
          <w:lang w:val="id-ID"/>
        </w:rPr>
        <w:t xml:space="preserve"> </w:t>
      </w:r>
      <w:proofErr w:type="spellStart"/>
      <w:r w:rsidRPr="00F0232A">
        <w:t>ancaman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satuan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t>.</w:t>
      </w:r>
    </w:p>
    <w:p w14:paraId="26EF9EAE" w14:textId="77777777" w:rsidR="00535808" w:rsidRPr="00F0232A" w:rsidRDefault="00535808" w:rsidP="009B5EB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left="1276" w:hanging="567"/>
        <w:jc w:val="both"/>
      </w:pPr>
      <w:proofErr w:type="spellStart"/>
      <w:r w:rsidRPr="00F0232A">
        <w:t>Prioritas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pengembangan</w:t>
      </w:r>
      <w:proofErr w:type="spellEnd"/>
      <w:r w:rsidRPr="00F0232A">
        <w:rPr>
          <w:lang w:val="id-ID"/>
        </w:rPr>
        <w:t xml:space="preserve"> </w:t>
      </w:r>
      <w:r w:rsidRPr="00F0232A">
        <w:t>dan</w:t>
      </w:r>
      <w:r w:rsidRPr="00F0232A">
        <w:rPr>
          <w:lang w:val="id-ID"/>
        </w:rPr>
        <w:t xml:space="preserve"> </w:t>
      </w:r>
      <w:proofErr w:type="spellStart"/>
      <w:r w:rsidRPr="00F0232A">
        <w:t>investasi</w:t>
      </w:r>
      <w:proofErr w:type="spellEnd"/>
      <w:r w:rsidRPr="00F0232A">
        <w:rPr>
          <w:lang w:val="id-ID"/>
        </w:rPr>
        <w:t xml:space="preserve"> </w:t>
      </w:r>
      <w:r w:rsidRPr="00F0232A">
        <w:t>pada</w:t>
      </w:r>
      <w:r w:rsidRPr="00F0232A">
        <w:rPr>
          <w:lang w:val="id-ID"/>
        </w:rPr>
        <w:t xml:space="preserve"> </w:t>
      </w:r>
      <w:proofErr w:type="spellStart"/>
      <w:r w:rsidRPr="00F0232A">
        <w:t>satuan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t>.</w:t>
      </w:r>
    </w:p>
    <w:p w14:paraId="51A737A0" w14:textId="77777777" w:rsidR="00535808" w:rsidRPr="00F0232A" w:rsidRDefault="00535808" w:rsidP="009B5EB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left="1276" w:hanging="567"/>
        <w:jc w:val="both"/>
      </w:pPr>
      <w:r w:rsidRPr="00F0232A">
        <w:t xml:space="preserve">Tingkat </w:t>
      </w:r>
      <w:proofErr w:type="spellStart"/>
      <w:r w:rsidRPr="00F0232A">
        <w:t>kesiapan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satuan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untuk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evaluasi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eksternal</w:t>
      </w:r>
      <w:proofErr w:type="spellEnd"/>
      <w:r w:rsidRPr="00F0232A">
        <w:t>.</w:t>
      </w:r>
    </w:p>
    <w:p w14:paraId="170DDABB" w14:textId="77777777" w:rsidR="00535808" w:rsidRPr="00F0232A" w:rsidRDefault="00535808" w:rsidP="009B5EB0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ind w:left="1276" w:hanging="567"/>
        <w:jc w:val="both"/>
      </w:pPr>
      <w:proofErr w:type="spellStart"/>
      <w:r w:rsidRPr="00F0232A">
        <w:t>Akuntabilitas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satuan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pendidikan</w:t>
      </w:r>
      <w:proofErr w:type="spellEnd"/>
      <w:r w:rsidRPr="00F0232A">
        <w:t>.</w:t>
      </w:r>
    </w:p>
    <w:p w14:paraId="098CF71A" w14:textId="77777777" w:rsidR="00535808" w:rsidRPr="00F0232A" w:rsidRDefault="00535808" w:rsidP="009B5EB0">
      <w:pPr>
        <w:ind w:left="1276" w:hanging="567"/>
        <w:jc w:val="both"/>
      </w:pPr>
    </w:p>
    <w:p w14:paraId="7FF058A3" w14:textId="77777777" w:rsidR="00535808" w:rsidRPr="00F0232A" w:rsidRDefault="00535808" w:rsidP="0053580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F0232A">
        <w:rPr>
          <w:b/>
          <w:lang w:val="es-ES_tradnl"/>
        </w:rPr>
        <w:t>Ruang</w:t>
      </w:r>
      <w:proofErr w:type="spellEnd"/>
      <w:r w:rsidRPr="00F0232A">
        <w:rPr>
          <w:b/>
          <w:lang w:val="id-ID"/>
        </w:rPr>
        <w:t xml:space="preserve"> </w:t>
      </w:r>
      <w:proofErr w:type="spellStart"/>
      <w:r w:rsidRPr="00F0232A">
        <w:rPr>
          <w:b/>
          <w:lang w:val="es-ES_tradnl"/>
        </w:rPr>
        <w:t>Lingkup</w:t>
      </w:r>
      <w:proofErr w:type="spellEnd"/>
    </w:p>
    <w:p w14:paraId="42856E42" w14:textId="77777777" w:rsidR="00535808" w:rsidRPr="00F0232A" w:rsidRDefault="00535808" w:rsidP="00535808">
      <w:pPr>
        <w:jc w:val="both"/>
      </w:pPr>
    </w:p>
    <w:p w14:paraId="13E3BC5C" w14:textId="42D88239" w:rsidR="00535808" w:rsidRPr="00F0232A" w:rsidRDefault="00535808" w:rsidP="009B5EB0">
      <w:pPr>
        <w:ind w:left="709"/>
        <w:jc w:val="both"/>
      </w:pPr>
      <w:proofErr w:type="spellStart"/>
      <w:r w:rsidRPr="00F0232A">
        <w:t>Prosedur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ini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mengatur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pelaksanaan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Evaluasi</w:t>
      </w:r>
      <w:proofErr w:type="spellEnd"/>
      <w:r w:rsidRPr="00F0232A">
        <w:rPr>
          <w:lang w:val="id-ID"/>
        </w:rPr>
        <w:t xml:space="preserve"> </w:t>
      </w:r>
      <w:r w:rsidRPr="00F0232A">
        <w:t xml:space="preserve">Diri di </w:t>
      </w:r>
      <w:proofErr w:type="spellStart"/>
      <w:r w:rsidRPr="00F0232A">
        <w:t>seluruh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lingkungan</w:t>
      </w:r>
      <w:proofErr w:type="spellEnd"/>
      <w:r w:rsidRPr="00F0232A">
        <w:rPr>
          <w:lang w:val="id-ID"/>
        </w:rPr>
        <w:t xml:space="preserve"> </w:t>
      </w:r>
      <w:proofErr w:type="spellStart"/>
      <w:r w:rsidR="001E61E7">
        <w:t>Poltek</w:t>
      </w:r>
      <w:proofErr w:type="spellEnd"/>
      <w:r w:rsidR="001E61E7">
        <w:t xml:space="preserve"> SSR Bogor</w:t>
      </w:r>
    </w:p>
    <w:p w14:paraId="22BDDBDB" w14:textId="77777777" w:rsidR="00535808" w:rsidRPr="00F0232A" w:rsidRDefault="00535808" w:rsidP="00535808">
      <w:pPr>
        <w:ind w:firstLine="720"/>
        <w:jc w:val="both"/>
      </w:pPr>
    </w:p>
    <w:p w14:paraId="68A83081" w14:textId="77777777" w:rsidR="00535808" w:rsidRPr="00F0232A" w:rsidRDefault="00535808" w:rsidP="0053580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F0232A">
        <w:rPr>
          <w:b/>
          <w:lang w:val="es-ES_tradnl"/>
        </w:rPr>
        <w:t>Referensi</w:t>
      </w:r>
      <w:proofErr w:type="spellEnd"/>
    </w:p>
    <w:p w14:paraId="1759BDCD" w14:textId="77777777" w:rsidR="00535808" w:rsidRPr="00F0232A" w:rsidRDefault="00535808" w:rsidP="00535808">
      <w:pPr>
        <w:jc w:val="both"/>
        <w:rPr>
          <w:b/>
          <w:lang w:val="id-ID"/>
        </w:rPr>
      </w:pPr>
    </w:p>
    <w:p w14:paraId="68D31B64" w14:textId="77777777" w:rsidR="00000368" w:rsidRPr="00F0232A" w:rsidRDefault="00000368" w:rsidP="009B5EB0">
      <w:pPr>
        <w:pStyle w:val="Default"/>
        <w:numPr>
          <w:ilvl w:val="2"/>
          <w:numId w:val="1"/>
        </w:numPr>
        <w:ind w:left="1276" w:hanging="567"/>
        <w:jc w:val="both"/>
        <w:rPr>
          <w:rFonts w:ascii="Times New Roman" w:hAnsi="Times New Roman" w:cs="Times New Roman"/>
        </w:rPr>
      </w:pPr>
      <w:r w:rsidRPr="00F0232A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05CEB4D5" w14:textId="77777777" w:rsidR="00000368" w:rsidRPr="00F0232A" w:rsidRDefault="00000368" w:rsidP="009B5EB0">
      <w:pPr>
        <w:pStyle w:val="Default"/>
        <w:numPr>
          <w:ilvl w:val="2"/>
          <w:numId w:val="1"/>
        </w:numPr>
        <w:ind w:left="1276" w:hanging="567"/>
        <w:jc w:val="both"/>
        <w:rPr>
          <w:rFonts w:ascii="Times New Roman" w:hAnsi="Times New Roman" w:cs="Times New Roman"/>
        </w:rPr>
      </w:pPr>
      <w:r w:rsidRPr="00F0232A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65FBF943" w14:textId="77777777" w:rsidR="00000368" w:rsidRPr="00F0232A" w:rsidRDefault="00000368" w:rsidP="009B5EB0">
      <w:pPr>
        <w:pStyle w:val="Default"/>
        <w:numPr>
          <w:ilvl w:val="2"/>
          <w:numId w:val="1"/>
        </w:numPr>
        <w:ind w:left="1276" w:hanging="567"/>
        <w:jc w:val="both"/>
        <w:rPr>
          <w:rFonts w:ascii="Times New Roman" w:hAnsi="Times New Roman" w:cs="Times New Roman"/>
        </w:rPr>
      </w:pPr>
      <w:r w:rsidRPr="00F0232A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0E966DCA" w14:textId="77777777" w:rsidR="00000368" w:rsidRPr="00F0232A" w:rsidRDefault="00000368" w:rsidP="009B5EB0">
      <w:pPr>
        <w:pStyle w:val="Default"/>
        <w:numPr>
          <w:ilvl w:val="2"/>
          <w:numId w:val="1"/>
        </w:numPr>
        <w:ind w:left="1276" w:hanging="567"/>
        <w:jc w:val="both"/>
        <w:rPr>
          <w:rFonts w:ascii="Times New Roman" w:hAnsi="Times New Roman" w:cs="Times New Roman"/>
        </w:rPr>
      </w:pPr>
      <w:r w:rsidRPr="00F0232A">
        <w:rPr>
          <w:rFonts w:ascii="Times New Roman" w:hAnsi="Times New Roman" w:cs="Times New Roman"/>
        </w:rPr>
        <w:t>Peraturan Menteri Pendidikan dan Kebudayaan Republik In</w:t>
      </w:r>
      <w:r w:rsidR="005A71D0" w:rsidRPr="00F0232A">
        <w:rPr>
          <w:rFonts w:ascii="Times New Roman" w:hAnsi="Times New Roman" w:cs="Times New Roman"/>
        </w:rPr>
        <w:t>donesia Nomor 44 Tahun 2015</w:t>
      </w:r>
      <w:r w:rsidRPr="00F0232A">
        <w:rPr>
          <w:rFonts w:ascii="Times New Roman" w:hAnsi="Times New Roman" w:cs="Times New Roman"/>
        </w:rPr>
        <w:t xml:space="preserve"> Tentang Standar Nasional Pendidikan Tinggi</w:t>
      </w:r>
    </w:p>
    <w:p w14:paraId="3BFE87D2" w14:textId="77777777" w:rsidR="00857D46" w:rsidRPr="00F0232A" w:rsidRDefault="00857D46" w:rsidP="009B5EB0">
      <w:pPr>
        <w:pStyle w:val="Default"/>
        <w:numPr>
          <w:ilvl w:val="2"/>
          <w:numId w:val="1"/>
        </w:numPr>
        <w:ind w:left="1276" w:hanging="567"/>
        <w:jc w:val="both"/>
        <w:rPr>
          <w:rFonts w:ascii="Times New Roman" w:hAnsi="Times New Roman" w:cs="Times New Roman"/>
        </w:rPr>
      </w:pPr>
      <w:r w:rsidRPr="00F0232A">
        <w:rPr>
          <w:rFonts w:ascii="Times New Roman" w:hAnsi="Times New Roman" w:cs="Times New Roman"/>
        </w:rPr>
        <w:t>Standar Akreditasi BAN PT</w:t>
      </w:r>
    </w:p>
    <w:p w14:paraId="2EAD47ED" w14:textId="77777777" w:rsidR="00857D46" w:rsidRPr="00F0232A" w:rsidRDefault="00857D46" w:rsidP="00857D46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48AD1142" w14:textId="77777777" w:rsidR="00535808" w:rsidRPr="00F0232A" w:rsidRDefault="00535808" w:rsidP="0053580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F0232A">
        <w:rPr>
          <w:b/>
          <w:lang w:val="es-ES_tradnl"/>
        </w:rPr>
        <w:t>Definisi</w:t>
      </w:r>
      <w:proofErr w:type="spellEnd"/>
    </w:p>
    <w:p w14:paraId="327BF9BA" w14:textId="77777777" w:rsidR="00535808" w:rsidRPr="00F0232A" w:rsidRDefault="00535808" w:rsidP="00535808">
      <w:pPr>
        <w:jc w:val="both"/>
        <w:rPr>
          <w:b/>
        </w:rPr>
      </w:pPr>
    </w:p>
    <w:p w14:paraId="59282BDC" w14:textId="7D31DD7A" w:rsidR="00535808" w:rsidRDefault="00535808" w:rsidP="009B5EB0">
      <w:pPr>
        <w:ind w:left="709"/>
        <w:jc w:val="both"/>
      </w:pPr>
      <w:proofErr w:type="spellStart"/>
      <w:r w:rsidRPr="00F0232A">
        <w:rPr>
          <w:b/>
        </w:rPr>
        <w:t>Evaluasi</w:t>
      </w:r>
      <w:proofErr w:type="spellEnd"/>
      <w:r w:rsidRPr="00F0232A">
        <w:rPr>
          <w:b/>
          <w:lang w:val="id-ID"/>
        </w:rPr>
        <w:t xml:space="preserve"> </w:t>
      </w:r>
      <w:r w:rsidRPr="00F0232A">
        <w:rPr>
          <w:b/>
        </w:rPr>
        <w:t>Diri</w:t>
      </w:r>
      <w:r w:rsidRPr="00F0232A">
        <w:rPr>
          <w:b/>
          <w:lang w:val="id-ID"/>
        </w:rPr>
        <w:t xml:space="preserve"> </w:t>
      </w:r>
      <w:proofErr w:type="spellStart"/>
      <w:r w:rsidRPr="00F0232A">
        <w:t>adalah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upaya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sistematis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untuk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menghimpun</w:t>
      </w:r>
      <w:proofErr w:type="spellEnd"/>
      <w:r w:rsidRPr="00F0232A">
        <w:rPr>
          <w:lang w:val="id-ID"/>
        </w:rPr>
        <w:t xml:space="preserve"> </w:t>
      </w:r>
      <w:r w:rsidRPr="00F0232A">
        <w:t>dan</w:t>
      </w:r>
      <w:r w:rsidRPr="00F0232A">
        <w:rPr>
          <w:lang w:val="id-ID"/>
        </w:rPr>
        <w:t xml:space="preserve"> </w:t>
      </w:r>
      <w:proofErr w:type="spellStart"/>
      <w:r w:rsidRPr="00F0232A">
        <w:t>mengolah</w:t>
      </w:r>
      <w:proofErr w:type="spellEnd"/>
      <w:r w:rsidRPr="00F0232A">
        <w:t xml:space="preserve"> data (</w:t>
      </w:r>
      <w:proofErr w:type="spellStart"/>
      <w:r w:rsidRPr="00F0232A">
        <w:t>fakta</w:t>
      </w:r>
      <w:proofErr w:type="spellEnd"/>
      <w:r w:rsidRPr="00F0232A">
        <w:rPr>
          <w:lang w:val="id-ID"/>
        </w:rPr>
        <w:t xml:space="preserve"> </w:t>
      </w:r>
      <w:r w:rsidRPr="00F0232A">
        <w:t>dan</w:t>
      </w:r>
      <w:r w:rsidRPr="00F0232A">
        <w:rPr>
          <w:lang w:val="id-ID"/>
        </w:rPr>
        <w:t xml:space="preserve"> </w:t>
      </w:r>
      <w:proofErr w:type="spellStart"/>
      <w:r w:rsidRPr="00F0232A">
        <w:t>informasi</w:t>
      </w:r>
      <w:proofErr w:type="spellEnd"/>
      <w:r w:rsidRPr="00F0232A">
        <w:t xml:space="preserve">) yang </w:t>
      </w:r>
      <w:proofErr w:type="spellStart"/>
      <w:r w:rsidRPr="00F0232A">
        <w:t>handal</w:t>
      </w:r>
      <w:proofErr w:type="spellEnd"/>
      <w:r w:rsidRPr="00F0232A">
        <w:rPr>
          <w:lang w:val="id-ID"/>
        </w:rPr>
        <w:t xml:space="preserve"> </w:t>
      </w:r>
      <w:r w:rsidRPr="00F0232A">
        <w:t>dan</w:t>
      </w:r>
      <w:r w:rsidRPr="00F0232A">
        <w:rPr>
          <w:lang w:val="id-ID"/>
        </w:rPr>
        <w:t xml:space="preserve"> </w:t>
      </w:r>
      <w:r w:rsidRPr="00F0232A">
        <w:t>sahih</w:t>
      </w:r>
      <w:r w:rsidRPr="00F0232A">
        <w:rPr>
          <w:lang w:val="id-ID"/>
        </w:rPr>
        <w:t xml:space="preserve"> </w:t>
      </w:r>
      <w:proofErr w:type="spellStart"/>
      <w:r w:rsidRPr="00F0232A">
        <w:t>sehingga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dapat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disimpulkan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kenyataan</w:t>
      </w:r>
      <w:proofErr w:type="spellEnd"/>
      <w:r w:rsidRPr="00F0232A">
        <w:t xml:space="preserve"> yang </w:t>
      </w:r>
      <w:proofErr w:type="spellStart"/>
      <w:r w:rsidRPr="00F0232A">
        <w:lastRenderedPageBreak/>
        <w:t>dapat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digunakan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sebagai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landasan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tindakan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manajemen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untuk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mengelola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kelangsungan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lembaga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t>atau</w:t>
      </w:r>
      <w:proofErr w:type="spellEnd"/>
      <w:r w:rsidRPr="00F0232A">
        <w:t xml:space="preserve"> program.</w:t>
      </w:r>
    </w:p>
    <w:p w14:paraId="7D0A89A7" w14:textId="77777777" w:rsidR="009B5EB0" w:rsidRPr="00F0232A" w:rsidRDefault="009B5EB0" w:rsidP="009B5EB0">
      <w:pPr>
        <w:ind w:left="709"/>
        <w:jc w:val="both"/>
        <w:rPr>
          <w:b/>
          <w:lang w:val="id-ID"/>
        </w:rPr>
      </w:pPr>
    </w:p>
    <w:p w14:paraId="75278836" w14:textId="77777777" w:rsidR="00535808" w:rsidRPr="00F0232A" w:rsidRDefault="00535808" w:rsidP="0053580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F0232A">
        <w:rPr>
          <w:b/>
          <w:lang w:val="es-ES_tradnl"/>
        </w:rPr>
        <w:t>Penanggung</w:t>
      </w:r>
      <w:proofErr w:type="spellEnd"/>
      <w:r w:rsidRPr="00F0232A">
        <w:rPr>
          <w:b/>
          <w:lang w:val="id-ID"/>
        </w:rPr>
        <w:t xml:space="preserve"> </w:t>
      </w:r>
      <w:proofErr w:type="spellStart"/>
      <w:r w:rsidRPr="00F0232A">
        <w:rPr>
          <w:b/>
          <w:lang w:val="es-ES_tradnl"/>
        </w:rPr>
        <w:t>Jawab</w:t>
      </w:r>
      <w:proofErr w:type="spellEnd"/>
    </w:p>
    <w:p w14:paraId="08A17209" w14:textId="77777777" w:rsidR="00535808" w:rsidRPr="00F0232A" w:rsidRDefault="00535808" w:rsidP="00535808">
      <w:pPr>
        <w:pStyle w:val="Default"/>
        <w:jc w:val="both"/>
        <w:rPr>
          <w:rFonts w:ascii="Times New Roman" w:hAnsi="Times New Roman" w:cs="Times New Roman"/>
        </w:rPr>
      </w:pPr>
    </w:p>
    <w:p w14:paraId="34A084D5" w14:textId="77777777" w:rsidR="00535808" w:rsidRPr="00F0232A" w:rsidRDefault="00535808" w:rsidP="009B5EB0">
      <w:pPr>
        <w:pStyle w:val="Default"/>
        <w:ind w:left="709"/>
        <w:jc w:val="both"/>
        <w:rPr>
          <w:rFonts w:ascii="Times New Roman" w:hAnsi="Times New Roman" w:cs="Times New Roman"/>
        </w:rPr>
      </w:pPr>
      <w:r w:rsidRPr="00F0232A">
        <w:rPr>
          <w:rFonts w:ascii="Times New Roman" w:hAnsi="Times New Roman" w:cs="Times New Roman"/>
        </w:rPr>
        <w:t xml:space="preserve">Penanggung </w:t>
      </w:r>
      <w:proofErr w:type="spellStart"/>
      <w:r w:rsidRPr="00F0232A">
        <w:rPr>
          <w:rFonts w:ascii="Times New Roman" w:hAnsi="Times New Roman" w:cs="Times New Roman"/>
          <w:lang w:val="en-US"/>
        </w:rPr>
        <w:t>jawab</w:t>
      </w:r>
      <w:proofErr w:type="spellEnd"/>
      <w:r w:rsidRPr="00F0232A">
        <w:rPr>
          <w:rFonts w:ascii="Times New Roman" w:hAnsi="Times New Roman" w:cs="Times New Roman"/>
        </w:rPr>
        <w:t xml:space="preserve"> </w:t>
      </w:r>
      <w:proofErr w:type="spellStart"/>
      <w:r w:rsidRPr="00F0232A">
        <w:rPr>
          <w:rFonts w:ascii="Times New Roman" w:hAnsi="Times New Roman" w:cs="Times New Roman"/>
          <w:lang w:val="en-US"/>
        </w:rPr>
        <w:t>pelaksanaan</w:t>
      </w:r>
      <w:proofErr w:type="spellEnd"/>
      <w:r w:rsidRPr="00F0232A">
        <w:rPr>
          <w:rFonts w:ascii="Times New Roman" w:hAnsi="Times New Roman" w:cs="Times New Roman"/>
        </w:rPr>
        <w:t xml:space="preserve"> </w:t>
      </w:r>
      <w:proofErr w:type="spellStart"/>
      <w:r w:rsidRPr="00F0232A">
        <w:rPr>
          <w:rFonts w:ascii="Times New Roman" w:hAnsi="Times New Roman" w:cs="Times New Roman"/>
          <w:lang w:val="en-US"/>
        </w:rPr>
        <w:t>evaluasi</w:t>
      </w:r>
      <w:proofErr w:type="spellEnd"/>
      <w:r w:rsidRPr="00F0232A">
        <w:rPr>
          <w:rFonts w:ascii="Times New Roman" w:hAnsi="Times New Roman" w:cs="Times New Roman"/>
        </w:rPr>
        <w:t xml:space="preserve"> </w:t>
      </w:r>
      <w:proofErr w:type="spellStart"/>
      <w:r w:rsidRPr="00F0232A">
        <w:rPr>
          <w:rFonts w:ascii="Times New Roman" w:hAnsi="Times New Roman" w:cs="Times New Roman"/>
          <w:lang w:val="en-US"/>
        </w:rPr>
        <w:t>diri</w:t>
      </w:r>
      <w:proofErr w:type="spellEnd"/>
      <w:r w:rsidRPr="00F0232A">
        <w:rPr>
          <w:rFonts w:ascii="Times New Roman" w:hAnsi="Times New Roman" w:cs="Times New Roman"/>
        </w:rPr>
        <w:t xml:space="preserve"> </w:t>
      </w:r>
      <w:proofErr w:type="spellStart"/>
      <w:r w:rsidRPr="00F0232A">
        <w:rPr>
          <w:rFonts w:ascii="Times New Roman" w:hAnsi="Times New Roman" w:cs="Times New Roman"/>
          <w:lang w:val="en-US"/>
        </w:rPr>
        <w:t>adalah</w:t>
      </w:r>
      <w:proofErr w:type="spellEnd"/>
      <w:r w:rsidRPr="00F0232A">
        <w:rPr>
          <w:rFonts w:ascii="Times New Roman" w:hAnsi="Times New Roman" w:cs="Times New Roman"/>
        </w:rPr>
        <w:t xml:space="preserve"> </w:t>
      </w:r>
      <w:proofErr w:type="spellStart"/>
      <w:r w:rsidRPr="00F0232A">
        <w:rPr>
          <w:rFonts w:ascii="Times New Roman" w:hAnsi="Times New Roman" w:cs="Times New Roman"/>
          <w:lang w:val="en-US"/>
        </w:rPr>
        <w:t>Ketua</w:t>
      </w:r>
      <w:proofErr w:type="spellEnd"/>
      <w:r w:rsidRPr="00F0232A">
        <w:rPr>
          <w:rFonts w:ascii="Times New Roman" w:hAnsi="Times New Roman" w:cs="Times New Roman"/>
        </w:rPr>
        <w:t xml:space="preserve"> </w:t>
      </w:r>
      <w:r w:rsidRPr="00F0232A">
        <w:rPr>
          <w:rFonts w:ascii="Times New Roman" w:hAnsi="Times New Roman" w:cs="Times New Roman"/>
          <w:lang w:val="en-US"/>
        </w:rPr>
        <w:t>Program Studi</w:t>
      </w:r>
    </w:p>
    <w:p w14:paraId="0D14B6C0" w14:textId="77777777" w:rsidR="00535808" w:rsidRPr="00F0232A" w:rsidRDefault="00535808" w:rsidP="00535808">
      <w:pPr>
        <w:tabs>
          <w:tab w:val="num" w:pos="1683"/>
          <w:tab w:val="num" w:pos="1710"/>
        </w:tabs>
        <w:suppressAutoHyphens w:val="0"/>
      </w:pPr>
    </w:p>
    <w:p w14:paraId="6EB38F48" w14:textId="77777777" w:rsidR="00535808" w:rsidRPr="00F0232A" w:rsidRDefault="00535808" w:rsidP="0053580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F0232A">
        <w:rPr>
          <w:b/>
          <w:lang w:val="es-ES_tradnl"/>
        </w:rPr>
        <w:t>Ketentuan</w:t>
      </w:r>
      <w:proofErr w:type="spellEnd"/>
      <w:r w:rsidRPr="00F0232A">
        <w:rPr>
          <w:b/>
          <w:lang w:val="id-ID"/>
        </w:rPr>
        <w:t xml:space="preserve"> </w:t>
      </w:r>
      <w:proofErr w:type="spellStart"/>
      <w:r w:rsidRPr="00F0232A">
        <w:rPr>
          <w:b/>
          <w:lang w:val="es-ES_tradnl"/>
        </w:rPr>
        <w:t>Umum</w:t>
      </w:r>
      <w:proofErr w:type="spellEnd"/>
    </w:p>
    <w:p w14:paraId="798CAB73" w14:textId="77777777" w:rsidR="00535808" w:rsidRPr="00F0232A" w:rsidRDefault="00535808" w:rsidP="00535808">
      <w:pPr>
        <w:jc w:val="both"/>
        <w:rPr>
          <w:lang w:val="id-ID"/>
        </w:rPr>
      </w:pPr>
    </w:p>
    <w:p w14:paraId="249A4301" w14:textId="77777777" w:rsidR="00535808" w:rsidRPr="00F0232A" w:rsidRDefault="00535808" w:rsidP="009B5EB0">
      <w:pPr>
        <w:ind w:left="709"/>
        <w:jc w:val="both"/>
        <w:rPr>
          <w:lang w:val="es-ES_tradnl"/>
        </w:rPr>
      </w:pPr>
      <w:proofErr w:type="spellStart"/>
      <w:r w:rsidRPr="00F0232A">
        <w:rPr>
          <w:lang w:val="es-ES_tradnl"/>
        </w:rPr>
        <w:t>Evaluasi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diri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menjadi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dasar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dalam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pengukuran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kinerja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program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studi</w:t>
      </w:r>
      <w:proofErr w:type="spellEnd"/>
    </w:p>
    <w:p w14:paraId="4D094A50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7874CDCE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34084382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3C12ACD1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337C988E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4DF55621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57F601F5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13B60945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498E59CF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75182773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3AAE4B08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4B814D3E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3A7D2D79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6F464EA6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77443262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0E4DD204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5A7E9308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44DB80DC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33EB416D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6339D3B4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3C7B89D1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6A62E034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6E401D74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2CB6E0EE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7EDFD29D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6B9FCE2A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6CB50848" w14:textId="77777777" w:rsidR="00535808" w:rsidRPr="00F0232A" w:rsidRDefault="00535808" w:rsidP="00535808">
      <w:pPr>
        <w:pStyle w:val="ListParagraph"/>
        <w:ind w:left="360"/>
        <w:jc w:val="both"/>
        <w:rPr>
          <w:lang w:val="id-ID"/>
        </w:rPr>
      </w:pPr>
    </w:p>
    <w:p w14:paraId="780BA910" w14:textId="77777777" w:rsidR="00857D46" w:rsidRPr="00F0232A" w:rsidRDefault="00857D46" w:rsidP="00535808">
      <w:pPr>
        <w:pStyle w:val="ListParagraph"/>
        <w:ind w:left="360"/>
        <w:jc w:val="both"/>
        <w:rPr>
          <w:lang w:val="id-ID"/>
        </w:rPr>
      </w:pPr>
    </w:p>
    <w:p w14:paraId="7261D534" w14:textId="77777777" w:rsidR="00857D46" w:rsidRPr="00F0232A" w:rsidRDefault="00857D46" w:rsidP="00535808">
      <w:pPr>
        <w:pStyle w:val="ListParagraph"/>
        <w:ind w:left="360"/>
        <w:jc w:val="both"/>
        <w:rPr>
          <w:lang w:val="id-ID"/>
        </w:rPr>
      </w:pPr>
    </w:p>
    <w:p w14:paraId="2E3D189D" w14:textId="77777777" w:rsidR="00857D46" w:rsidRPr="00F0232A" w:rsidRDefault="00857D46" w:rsidP="00535808">
      <w:pPr>
        <w:pStyle w:val="ListParagraph"/>
        <w:ind w:left="360"/>
        <w:jc w:val="both"/>
        <w:rPr>
          <w:lang w:val="id-ID"/>
        </w:rPr>
      </w:pPr>
    </w:p>
    <w:p w14:paraId="78E60816" w14:textId="77777777" w:rsidR="00857D46" w:rsidRPr="00F0232A" w:rsidRDefault="00857D46" w:rsidP="00535808">
      <w:pPr>
        <w:pStyle w:val="ListParagraph"/>
        <w:ind w:left="360"/>
        <w:jc w:val="both"/>
        <w:rPr>
          <w:lang w:val="id-ID"/>
        </w:rPr>
      </w:pPr>
    </w:p>
    <w:p w14:paraId="2BD13804" w14:textId="77777777" w:rsidR="00857D46" w:rsidRPr="00F0232A" w:rsidRDefault="00857D46" w:rsidP="00535808">
      <w:pPr>
        <w:pStyle w:val="ListParagraph"/>
        <w:ind w:left="360"/>
        <w:jc w:val="both"/>
        <w:rPr>
          <w:lang w:val="id-ID"/>
        </w:rPr>
      </w:pPr>
    </w:p>
    <w:p w14:paraId="145ECD65" w14:textId="77777777" w:rsidR="00857D46" w:rsidRDefault="00857D46" w:rsidP="00535808">
      <w:pPr>
        <w:pStyle w:val="ListParagraph"/>
        <w:ind w:left="360"/>
        <w:jc w:val="both"/>
        <w:rPr>
          <w:lang w:val="id-ID"/>
        </w:rPr>
      </w:pPr>
    </w:p>
    <w:p w14:paraId="0708AC69" w14:textId="77777777" w:rsidR="001E61E7" w:rsidRPr="00F0232A" w:rsidRDefault="001E61E7" w:rsidP="00535808">
      <w:pPr>
        <w:pStyle w:val="ListParagraph"/>
        <w:ind w:left="360"/>
        <w:jc w:val="both"/>
        <w:rPr>
          <w:lang w:val="id-ID"/>
        </w:rPr>
      </w:pPr>
    </w:p>
    <w:p w14:paraId="13FA4A4D" w14:textId="77777777" w:rsidR="00857D46" w:rsidRPr="00F0232A" w:rsidRDefault="00857D46" w:rsidP="00535808">
      <w:pPr>
        <w:pStyle w:val="ListParagraph"/>
        <w:ind w:left="360"/>
        <w:jc w:val="both"/>
        <w:rPr>
          <w:lang w:val="id-ID"/>
        </w:rPr>
      </w:pPr>
    </w:p>
    <w:p w14:paraId="3A0391BE" w14:textId="77777777" w:rsidR="00535808" w:rsidRPr="00F0232A" w:rsidRDefault="00535808" w:rsidP="00535808">
      <w:pPr>
        <w:jc w:val="center"/>
        <w:rPr>
          <w:b/>
          <w:sz w:val="28"/>
        </w:rPr>
      </w:pPr>
      <w:r w:rsidRPr="00F0232A">
        <w:rPr>
          <w:b/>
          <w:sz w:val="28"/>
          <w:lang w:val="es-ES_tradnl"/>
        </w:rPr>
        <w:t>BAB II</w:t>
      </w:r>
    </w:p>
    <w:p w14:paraId="35FB0243" w14:textId="77777777" w:rsidR="00535808" w:rsidRPr="00F0232A" w:rsidRDefault="00535808" w:rsidP="00535808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F0232A">
        <w:rPr>
          <w:rFonts w:ascii="Times New Roman" w:hAnsi="Times New Roman" w:cs="Times New Roman"/>
          <w:sz w:val="28"/>
          <w:szCs w:val="24"/>
          <w:lang w:val="es-ES_tradnl"/>
        </w:rPr>
        <w:t>PROSEDUR PELAKSANAAN</w:t>
      </w:r>
    </w:p>
    <w:p w14:paraId="79928ED1" w14:textId="77777777" w:rsidR="00535808" w:rsidRPr="00F0232A" w:rsidRDefault="00535808" w:rsidP="00535808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</w:rPr>
      </w:pPr>
      <w:r w:rsidRPr="00F0232A">
        <w:rPr>
          <w:rFonts w:ascii="Times New Roman" w:hAnsi="Times New Roman" w:cs="Times New Roman"/>
          <w:sz w:val="28"/>
          <w:szCs w:val="24"/>
          <w:lang w:val="es-ES_tradnl"/>
        </w:rPr>
        <w:t>EVALUASI DIRI</w:t>
      </w:r>
    </w:p>
    <w:p w14:paraId="067DD6E6" w14:textId="77777777" w:rsidR="00535808" w:rsidRPr="00F0232A" w:rsidRDefault="00535808" w:rsidP="00535808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24A9E97B" w14:textId="77777777" w:rsidR="00535808" w:rsidRPr="00F0232A" w:rsidRDefault="00535808" w:rsidP="00535808">
      <w:pPr>
        <w:pStyle w:val="ListParagraph"/>
        <w:numPr>
          <w:ilvl w:val="0"/>
          <w:numId w:val="2"/>
        </w:numPr>
        <w:rPr>
          <w:vanish/>
          <w:lang w:val="es-ES_tradnl"/>
        </w:rPr>
      </w:pPr>
    </w:p>
    <w:p w14:paraId="2AE5E780" w14:textId="77777777" w:rsidR="00535808" w:rsidRPr="00F0232A" w:rsidRDefault="00535808" w:rsidP="00535808">
      <w:pPr>
        <w:rPr>
          <w:lang w:val="id-ID"/>
        </w:rPr>
      </w:pPr>
    </w:p>
    <w:p w14:paraId="50EEE9F9" w14:textId="77777777" w:rsidR="00535808" w:rsidRPr="00F0232A" w:rsidRDefault="00535808" w:rsidP="00535808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r w:rsidRPr="00F0232A">
        <w:rPr>
          <w:b/>
          <w:lang w:val="es-ES_tradnl"/>
        </w:rPr>
        <w:t xml:space="preserve">Alur </w:t>
      </w:r>
      <w:proofErr w:type="spellStart"/>
      <w:r w:rsidRPr="00F0232A">
        <w:rPr>
          <w:b/>
          <w:lang w:val="es-ES_tradnl"/>
        </w:rPr>
        <w:t>Proses</w:t>
      </w:r>
      <w:proofErr w:type="spellEnd"/>
      <w:r w:rsidRPr="00F0232A">
        <w:rPr>
          <w:b/>
          <w:lang w:val="id-ID"/>
        </w:rPr>
        <w:t xml:space="preserve"> </w:t>
      </w:r>
      <w:proofErr w:type="spellStart"/>
      <w:r w:rsidRPr="00F0232A">
        <w:rPr>
          <w:b/>
          <w:lang w:val="es-ES_tradnl"/>
        </w:rPr>
        <w:t>Pelaksanaan</w:t>
      </w:r>
      <w:proofErr w:type="spellEnd"/>
      <w:r w:rsidRPr="00F0232A">
        <w:rPr>
          <w:b/>
          <w:lang w:val="id-ID"/>
        </w:rPr>
        <w:t xml:space="preserve"> </w:t>
      </w:r>
      <w:proofErr w:type="spellStart"/>
      <w:r w:rsidRPr="00F0232A">
        <w:rPr>
          <w:b/>
          <w:lang w:val="es-ES_tradnl"/>
        </w:rPr>
        <w:t>Evaluasi</w:t>
      </w:r>
      <w:proofErr w:type="spellEnd"/>
      <w:r w:rsidRPr="00F0232A">
        <w:rPr>
          <w:b/>
          <w:lang w:val="id-ID"/>
        </w:rPr>
        <w:t xml:space="preserve"> </w:t>
      </w:r>
      <w:proofErr w:type="spellStart"/>
      <w:r w:rsidRPr="00F0232A">
        <w:rPr>
          <w:b/>
          <w:lang w:val="es-ES_tradnl"/>
        </w:rPr>
        <w:t>Diri</w:t>
      </w:r>
      <w:proofErr w:type="spellEnd"/>
    </w:p>
    <w:p w14:paraId="7892D271" w14:textId="77777777" w:rsidR="00535808" w:rsidRPr="00F0232A" w:rsidRDefault="00535808" w:rsidP="00535808">
      <w:pPr>
        <w:pStyle w:val="ListParagraph"/>
        <w:ind w:left="426"/>
        <w:rPr>
          <w:b/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0"/>
        <w:gridCol w:w="10"/>
        <w:gridCol w:w="2225"/>
        <w:gridCol w:w="10"/>
        <w:gridCol w:w="10"/>
        <w:gridCol w:w="219"/>
        <w:gridCol w:w="10"/>
        <w:gridCol w:w="10"/>
        <w:gridCol w:w="6573"/>
        <w:gridCol w:w="10"/>
      </w:tblGrid>
      <w:tr w:rsidR="00535808" w:rsidRPr="00F0232A" w14:paraId="677A753E" w14:textId="77777777" w:rsidTr="00CA258B">
        <w:trPr>
          <w:gridAfter w:val="1"/>
          <w:wAfter w:w="10" w:type="dxa"/>
          <w:cantSplit/>
          <w:trHeight w:val="1168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3A022DA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sv-SE"/>
              </w:rPr>
            </w:pPr>
            <w:r w:rsidRPr="00F0232A">
              <w:rPr>
                <w:b/>
                <w:lang w:val="sv-SE"/>
              </w:rPr>
              <w:t>Kesepakatan untuk mengadakan evaluasi diri</w:t>
            </w: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2165CAF5" w14:textId="77777777" w:rsidR="00535808" w:rsidRPr="00F0232A" w:rsidRDefault="00535808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93" w:type="dxa"/>
            <w:gridSpan w:val="3"/>
          </w:tcPr>
          <w:p w14:paraId="5927D099" w14:textId="77777777" w:rsidR="00535808" w:rsidRPr="00F0232A" w:rsidRDefault="00585576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proofErr w:type="spellStart"/>
            <w:r w:rsidRPr="00F0232A">
              <w:t>Direktur</w:t>
            </w:r>
            <w:proofErr w:type="spellEnd"/>
            <w:r w:rsidR="00535808" w:rsidRPr="00F0232A">
              <w:rPr>
                <w:lang w:val="id-ID"/>
              </w:rPr>
              <w:t xml:space="preserve"> </w:t>
            </w:r>
            <w:r w:rsidR="00535808" w:rsidRPr="00F0232A">
              <w:rPr>
                <w:lang w:val="sv-SE"/>
              </w:rPr>
              <w:t xml:space="preserve">menetapkan periode dan waktu evaluasi diri setelah mendapatkan usulan dari </w:t>
            </w:r>
            <w:r w:rsidR="00535808" w:rsidRPr="00F0232A">
              <w:rPr>
                <w:lang w:val="id-ID"/>
              </w:rPr>
              <w:t xml:space="preserve">Ketua </w:t>
            </w:r>
            <w:r w:rsidR="00535808" w:rsidRPr="00F0232A">
              <w:rPr>
                <w:lang w:val="sv-SE"/>
              </w:rPr>
              <w:t>Program Studi</w:t>
            </w:r>
          </w:p>
        </w:tc>
      </w:tr>
      <w:tr w:rsidR="00535808" w:rsidRPr="00F0232A" w14:paraId="65F0F6BA" w14:textId="77777777" w:rsidTr="00CA258B">
        <w:trPr>
          <w:gridAfter w:val="1"/>
          <w:wAfter w:w="1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0A86F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</w:tcPr>
          <w:p w14:paraId="2E7A8D28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2E860169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35808" w:rsidRPr="00F0232A" w14:paraId="14B822E3" w14:textId="77777777" w:rsidTr="00CA258B">
        <w:trPr>
          <w:gridAfter w:val="1"/>
          <w:wAfter w:w="1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83638C0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proofErr w:type="spellStart"/>
            <w:r w:rsidRPr="00F0232A">
              <w:rPr>
                <w:b/>
                <w:lang w:val="es-ES_tradnl"/>
              </w:rPr>
              <w:t>Pembentukan</w:t>
            </w:r>
            <w:proofErr w:type="spellEnd"/>
            <w:r w:rsidRPr="00F0232A">
              <w:rPr>
                <w:b/>
                <w:lang w:val="es-ES_tradnl"/>
              </w:rPr>
              <w:t xml:space="preserve"> Tim </w:t>
            </w:r>
            <w:proofErr w:type="spellStart"/>
            <w:r w:rsidRPr="00F0232A">
              <w:rPr>
                <w:b/>
                <w:lang w:val="es-ES_tradnl"/>
              </w:rPr>
              <w:t>Evaluasi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Diri</w:t>
            </w:r>
            <w:proofErr w:type="spellEnd"/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032C0F45" w14:textId="77777777" w:rsidR="00535808" w:rsidRPr="00F0232A" w:rsidRDefault="00535808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4C5284A9" w14:textId="77777777" w:rsidR="00535808" w:rsidRPr="00F0232A" w:rsidRDefault="00585576" w:rsidP="00585576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es-ES_tradnl"/>
              </w:rPr>
            </w:pPr>
            <w:r w:rsidRPr="00F0232A">
              <w:rPr>
                <w:lang w:val="id-ID"/>
              </w:rPr>
              <w:t>D</w:t>
            </w:r>
            <w:proofErr w:type="spellStart"/>
            <w:r w:rsidRPr="00F0232A">
              <w:t>irektur</w:t>
            </w:r>
            <w:proofErr w:type="spellEnd"/>
            <w:r w:rsidR="00535808" w:rsidRPr="00F0232A">
              <w:rPr>
                <w:lang w:val="id-ID"/>
              </w:rPr>
              <w:t xml:space="preserve"> </w:t>
            </w:r>
            <w:r w:rsidR="00535808" w:rsidRPr="00F0232A">
              <w:rPr>
                <w:lang w:val="sv-SE"/>
              </w:rPr>
              <w:t xml:space="preserve">membentuk dan menetapkan Tim Penyusun Evaluasi Diri dengan melibatkan </w:t>
            </w:r>
            <w:r w:rsidR="00535808" w:rsidRPr="00F0232A">
              <w:t>Lembaga</w:t>
            </w:r>
            <w:r w:rsidR="00535808" w:rsidRPr="00F0232A">
              <w:rPr>
                <w:lang w:val="id-ID"/>
              </w:rPr>
              <w:t xml:space="preserve"> </w:t>
            </w:r>
            <w:proofErr w:type="spellStart"/>
            <w:r w:rsidR="00535808" w:rsidRPr="00F0232A">
              <w:t>Penjaminan</w:t>
            </w:r>
            <w:proofErr w:type="spellEnd"/>
            <w:r w:rsidR="00535808" w:rsidRPr="00F0232A">
              <w:rPr>
                <w:lang w:val="id-ID"/>
              </w:rPr>
              <w:t xml:space="preserve"> </w:t>
            </w:r>
            <w:proofErr w:type="spellStart"/>
            <w:r w:rsidR="00535808" w:rsidRPr="00F0232A">
              <w:rPr>
                <w:lang w:val="es-ES_tradnl"/>
              </w:rPr>
              <w:t>Mutu</w:t>
            </w:r>
            <w:proofErr w:type="spellEnd"/>
          </w:p>
        </w:tc>
      </w:tr>
      <w:tr w:rsidR="00535808" w:rsidRPr="00F0232A" w14:paraId="0BE304CC" w14:textId="77777777" w:rsidTr="00CA258B">
        <w:trPr>
          <w:gridAfter w:val="1"/>
          <w:wAfter w:w="10" w:type="dxa"/>
          <w:cantSplit/>
          <w:trHeight w:val="251"/>
        </w:trPr>
        <w:tc>
          <w:tcPr>
            <w:tcW w:w="22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F20A0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  <w:tcBorders>
              <w:left w:val="nil"/>
            </w:tcBorders>
          </w:tcPr>
          <w:p w14:paraId="003382E1" w14:textId="77777777" w:rsidR="00535808" w:rsidRPr="00F0232A" w:rsidRDefault="00535808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5330A2D1" w14:textId="77777777" w:rsidR="00535808" w:rsidRPr="00F0232A" w:rsidRDefault="00535808" w:rsidP="009E132B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535808" w:rsidRPr="00F0232A" w14:paraId="498F16D9" w14:textId="77777777" w:rsidTr="00CA258B">
        <w:trPr>
          <w:gridAfter w:val="1"/>
          <w:wAfter w:w="10" w:type="dxa"/>
          <w:cantSplit/>
          <w:trHeight w:val="530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F3BB1F2" w14:textId="77777777" w:rsidR="00535808" w:rsidRPr="00F0232A" w:rsidRDefault="00535808" w:rsidP="009E132B">
            <w:pPr>
              <w:snapToGrid w:val="0"/>
              <w:spacing w:before="240" w:after="240"/>
              <w:jc w:val="center"/>
              <w:rPr>
                <w:b/>
              </w:rPr>
            </w:pPr>
            <w:proofErr w:type="spellStart"/>
            <w:r w:rsidRPr="00F0232A">
              <w:rPr>
                <w:b/>
                <w:lang w:val="es-ES_tradnl"/>
              </w:rPr>
              <w:t>Penerbitan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r w:rsidRPr="00F0232A">
              <w:rPr>
                <w:b/>
                <w:lang w:val="es-ES_tradnl"/>
              </w:rPr>
              <w:t>SK</w:t>
            </w: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50264E5B" w14:textId="77777777" w:rsidR="00535808" w:rsidRPr="00F0232A" w:rsidRDefault="00535808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6898D0CC" w14:textId="77777777" w:rsidR="00535808" w:rsidRPr="00F0232A" w:rsidRDefault="000F4077" w:rsidP="009E132B">
            <w:pPr>
              <w:pStyle w:val="ListParagraph"/>
              <w:numPr>
                <w:ilvl w:val="0"/>
                <w:numId w:val="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F0232A">
              <w:t>Direktur</w:t>
            </w:r>
            <w:proofErr w:type="spellEnd"/>
            <w:r w:rsidR="00535808" w:rsidRPr="00F0232A">
              <w:rPr>
                <w:lang w:val="id-ID"/>
              </w:rPr>
              <w:t xml:space="preserve"> </w:t>
            </w:r>
            <w:r w:rsidR="00535808" w:rsidRPr="00F0232A">
              <w:rPr>
                <w:lang w:val="sv-SE"/>
              </w:rPr>
              <w:t>menerbitkan SK Tim Penyusun Evaluasi Diri.</w:t>
            </w:r>
          </w:p>
        </w:tc>
      </w:tr>
      <w:tr w:rsidR="00535808" w:rsidRPr="00F0232A" w14:paraId="40DCCA8E" w14:textId="77777777" w:rsidTr="00CA258B">
        <w:trPr>
          <w:gridAfter w:val="1"/>
          <w:wAfter w:w="1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6C5C86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</w:tcPr>
          <w:p w14:paraId="0526446B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281B7824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35808" w:rsidRPr="00F0232A" w14:paraId="044D81AC" w14:textId="77777777" w:rsidTr="00CA258B">
        <w:trPr>
          <w:gridAfter w:val="1"/>
          <w:wAfter w:w="1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1537C61" w14:textId="77777777" w:rsidR="00535808" w:rsidRPr="00F0232A" w:rsidRDefault="00535808" w:rsidP="009E132B">
            <w:pPr>
              <w:snapToGrid w:val="0"/>
              <w:jc w:val="center"/>
              <w:rPr>
                <w:b/>
              </w:rPr>
            </w:pPr>
            <w:proofErr w:type="spellStart"/>
            <w:r w:rsidRPr="00F0232A">
              <w:rPr>
                <w:b/>
                <w:lang w:val="es-ES_tradnl"/>
              </w:rPr>
              <w:t>Penyusunan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tujuan</w:t>
            </w:r>
            <w:proofErr w:type="spellEnd"/>
            <w:r w:rsidRPr="00F0232A">
              <w:rPr>
                <w:b/>
                <w:lang w:val="es-ES_tradnl"/>
              </w:rPr>
              <w:t xml:space="preserve"> dan </w:t>
            </w:r>
            <w:proofErr w:type="spellStart"/>
            <w:r w:rsidRPr="00F0232A">
              <w:rPr>
                <w:b/>
                <w:lang w:val="es-ES_tradnl"/>
              </w:rPr>
              <w:t>penetapan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cakupan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evaluasi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diri</w:t>
            </w:r>
            <w:proofErr w:type="spellEnd"/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2AD78A6E" w14:textId="77777777" w:rsidR="00535808" w:rsidRPr="00F0232A" w:rsidRDefault="00535808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29E654BC" w14:textId="77777777" w:rsidR="00535808" w:rsidRPr="00F0232A" w:rsidRDefault="000F4077" w:rsidP="009E132B">
            <w:pPr>
              <w:pStyle w:val="ListParagraph"/>
              <w:numPr>
                <w:ilvl w:val="0"/>
                <w:numId w:val="6"/>
              </w:numPr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F0232A">
              <w:t>Direktur</w:t>
            </w:r>
            <w:proofErr w:type="spellEnd"/>
            <w:r w:rsidR="00535808" w:rsidRPr="00F0232A">
              <w:rPr>
                <w:lang w:val="sv-SE"/>
              </w:rPr>
              <w:t xml:space="preserve"> menyetujui tujuan dan cakupan Evaluasi Diri.</w:t>
            </w:r>
          </w:p>
        </w:tc>
      </w:tr>
      <w:tr w:rsidR="00535808" w:rsidRPr="00F0232A" w14:paraId="07171994" w14:textId="77777777" w:rsidTr="00CA258B">
        <w:trPr>
          <w:gridAfter w:val="1"/>
          <w:wAfter w:w="1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46101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</w:tcPr>
          <w:p w14:paraId="07BA1BB7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09C5DF60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35808" w:rsidRPr="00F0232A" w14:paraId="1185BD5C" w14:textId="77777777" w:rsidTr="00CA258B">
        <w:trPr>
          <w:gridAfter w:val="1"/>
          <w:wAfter w:w="10" w:type="dxa"/>
          <w:cantSplit/>
          <w:trHeight w:val="655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C3D02FB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fi-FI"/>
              </w:rPr>
            </w:pPr>
            <w:r w:rsidRPr="00F0232A">
              <w:rPr>
                <w:b/>
                <w:lang w:val="fi-FI"/>
              </w:rPr>
              <w:t xml:space="preserve">Penyusunan rencana kerja </w:t>
            </w: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6BA82435" w14:textId="77777777" w:rsidR="00535808" w:rsidRPr="00F0232A" w:rsidRDefault="00535808" w:rsidP="009E132B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93" w:type="dxa"/>
            <w:gridSpan w:val="3"/>
          </w:tcPr>
          <w:p w14:paraId="2C81FAF8" w14:textId="77777777" w:rsidR="00535808" w:rsidRPr="00F0232A" w:rsidRDefault="00535808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fi-FI"/>
              </w:rPr>
            </w:pPr>
            <w:r w:rsidRPr="00F0232A">
              <w:rPr>
                <w:lang w:val="fi-FI"/>
              </w:rPr>
              <w:t>Tim Penyusun Evaluasi Diri menyusun rencana kerja dan jadwal untuk</w:t>
            </w:r>
            <w:r w:rsidRPr="00F0232A">
              <w:rPr>
                <w:lang w:val="id-ID"/>
              </w:rPr>
              <w:t xml:space="preserve"> </w:t>
            </w:r>
            <w:r w:rsidRPr="00F0232A">
              <w:rPr>
                <w:lang w:val="fi-FI"/>
              </w:rPr>
              <w:t xml:space="preserve">disampaikan kepada </w:t>
            </w:r>
            <w:r w:rsidRPr="00F0232A">
              <w:rPr>
                <w:lang w:val="id-ID"/>
              </w:rPr>
              <w:t xml:space="preserve">Ketua </w:t>
            </w:r>
            <w:r w:rsidRPr="00F0232A">
              <w:rPr>
                <w:lang w:val="fi-FI"/>
              </w:rPr>
              <w:t>dan anggota Tim.</w:t>
            </w:r>
          </w:p>
        </w:tc>
      </w:tr>
      <w:tr w:rsidR="00535808" w:rsidRPr="00F0232A" w14:paraId="66F72EC9" w14:textId="77777777" w:rsidTr="00CA258B">
        <w:trPr>
          <w:gridAfter w:val="1"/>
          <w:wAfter w:w="1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E2DEA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</w:tcPr>
          <w:p w14:paraId="64F44C63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0B235EC4" w14:textId="77777777" w:rsidR="00535808" w:rsidRPr="00F0232A" w:rsidRDefault="00535808" w:rsidP="009E132B">
            <w:pPr>
              <w:snapToGrid w:val="0"/>
              <w:rPr>
                <w:b/>
                <w:lang w:val="es-ES_tradnl"/>
              </w:rPr>
            </w:pPr>
          </w:p>
        </w:tc>
      </w:tr>
      <w:tr w:rsidR="00535808" w:rsidRPr="00F0232A" w14:paraId="79C88A0B" w14:textId="77777777" w:rsidTr="00CA258B">
        <w:trPr>
          <w:gridAfter w:val="1"/>
          <w:wAfter w:w="10" w:type="dxa"/>
          <w:cantSplit/>
          <w:trHeight w:val="781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3CACDF4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fi-FI"/>
              </w:rPr>
            </w:pPr>
            <w:r w:rsidRPr="00F0232A">
              <w:rPr>
                <w:b/>
                <w:lang w:val="fi-FI"/>
              </w:rPr>
              <w:t xml:space="preserve">Pengumpulan informasi/data </w:t>
            </w: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064BE9ED" w14:textId="77777777" w:rsidR="00535808" w:rsidRPr="00F0232A" w:rsidRDefault="00535808" w:rsidP="009E132B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93" w:type="dxa"/>
            <w:gridSpan w:val="3"/>
          </w:tcPr>
          <w:p w14:paraId="2959EC3C" w14:textId="77777777" w:rsidR="00535808" w:rsidRPr="00F0232A" w:rsidRDefault="00535808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fi-FI"/>
              </w:rPr>
            </w:pPr>
            <w:r w:rsidRPr="00F0232A">
              <w:rPr>
                <w:lang w:val="fi-FI"/>
              </w:rPr>
              <w:t>Pelaksanaan evaluasi diri dilakukan anggota Tim Penyusun Evaluasi Diri dibantu tenaga kependidikan.</w:t>
            </w:r>
          </w:p>
        </w:tc>
      </w:tr>
      <w:tr w:rsidR="00535808" w:rsidRPr="00F0232A" w14:paraId="5A7C9052" w14:textId="77777777" w:rsidTr="00CA258B">
        <w:trPr>
          <w:gridBefore w:val="2"/>
          <w:wBefore w:w="20" w:type="dxa"/>
          <w:cantSplit/>
          <w:trHeight w:val="86"/>
        </w:trPr>
        <w:tc>
          <w:tcPr>
            <w:tcW w:w="2245" w:type="dxa"/>
            <w:gridSpan w:val="3"/>
            <w:tcBorders>
              <w:bottom w:val="single" w:sz="4" w:space="0" w:color="auto"/>
            </w:tcBorders>
            <w:vAlign w:val="center"/>
          </w:tcPr>
          <w:p w14:paraId="1D64B671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</w:tcPr>
          <w:p w14:paraId="3BB7DD00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83" w:type="dxa"/>
            <w:gridSpan w:val="2"/>
          </w:tcPr>
          <w:p w14:paraId="17A61B93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35808" w:rsidRPr="00F0232A" w14:paraId="1A259FFF" w14:textId="77777777" w:rsidTr="00CA258B">
        <w:trPr>
          <w:gridBefore w:val="2"/>
          <w:wBefore w:w="20" w:type="dxa"/>
          <w:cantSplit/>
          <w:trHeight w:val="1002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7B98349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sv-SE"/>
              </w:rPr>
            </w:pPr>
            <w:r w:rsidRPr="00F0232A">
              <w:rPr>
                <w:b/>
                <w:lang w:val="sv-SE"/>
              </w:rPr>
              <w:t xml:space="preserve">Analisa data sesuai dengan standar SWOT </w:t>
            </w: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22EE7E22" w14:textId="77777777" w:rsidR="00535808" w:rsidRPr="00F0232A" w:rsidRDefault="00535808" w:rsidP="009E132B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83" w:type="dxa"/>
            <w:gridSpan w:val="2"/>
          </w:tcPr>
          <w:p w14:paraId="3269A682" w14:textId="77777777" w:rsidR="00535808" w:rsidRPr="00F0232A" w:rsidRDefault="00535808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r w:rsidRPr="00F0232A">
              <w:rPr>
                <w:lang w:val="sv-SE"/>
              </w:rPr>
              <w:t>Menganalisis data sesuai dengan standar dan cakupan evaluasi diri yang telah ditetapkan.</w:t>
            </w:r>
          </w:p>
        </w:tc>
      </w:tr>
      <w:tr w:rsidR="00535808" w:rsidRPr="00F0232A" w14:paraId="1087C887" w14:textId="77777777" w:rsidTr="00CA258B">
        <w:trPr>
          <w:gridBefore w:val="2"/>
          <w:wBefore w:w="2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7BA27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</w:tcPr>
          <w:p w14:paraId="7C2D2CB3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83" w:type="dxa"/>
            <w:gridSpan w:val="2"/>
          </w:tcPr>
          <w:p w14:paraId="6C18DA9E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35808" w:rsidRPr="00F0232A" w14:paraId="044203FB" w14:textId="77777777" w:rsidTr="009E132B">
        <w:trPr>
          <w:gridBefore w:val="2"/>
          <w:wBefore w:w="20" w:type="dxa"/>
          <w:cantSplit/>
          <w:trHeight w:val="669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4249086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fi-FI"/>
              </w:rPr>
            </w:pPr>
            <w:r w:rsidRPr="00F0232A">
              <w:rPr>
                <w:b/>
                <w:lang w:val="fi-FI"/>
              </w:rPr>
              <w:t>Evaluasi</w:t>
            </w:r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49C94856" w14:textId="77777777" w:rsidR="00535808" w:rsidRPr="00F0232A" w:rsidRDefault="00535808" w:rsidP="009E132B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83" w:type="dxa"/>
            <w:gridSpan w:val="2"/>
          </w:tcPr>
          <w:p w14:paraId="49E8D50C" w14:textId="77777777" w:rsidR="00535808" w:rsidRPr="00F0232A" w:rsidRDefault="00535808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r w:rsidRPr="00F0232A">
              <w:rPr>
                <w:lang w:val="fi-FI"/>
              </w:rPr>
              <w:t>Mengevaluasi keseluruhan dokumen terhadap analisis yang telah dilakukan</w:t>
            </w:r>
          </w:p>
        </w:tc>
      </w:tr>
      <w:tr w:rsidR="00535808" w:rsidRPr="00F0232A" w14:paraId="56034735" w14:textId="77777777" w:rsidTr="00CA258B">
        <w:trPr>
          <w:gridBefore w:val="2"/>
          <w:wBefore w:w="2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9F66C2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lastRenderedPageBreak/>
              <w:t>▼</w:t>
            </w:r>
          </w:p>
        </w:tc>
        <w:tc>
          <w:tcPr>
            <w:tcW w:w="239" w:type="dxa"/>
            <w:gridSpan w:val="3"/>
          </w:tcPr>
          <w:p w14:paraId="4536119E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83" w:type="dxa"/>
            <w:gridSpan w:val="2"/>
          </w:tcPr>
          <w:p w14:paraId="464EBF07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35808" w:rsidRPr="00F0232A" w14:paraId="78914014" w14:textId="77777777" w:rsidTr="00CA258B">
        <w:trPr>
          <w:gridBefore w:val="2"/>
          <w:wBefore w:w="20" w:type="dxa"/>
          <w:cantSplit/>
          <w:trHeight w:val="1154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6CFAA06" w14:textId="77777777" w:rsidR="00535808" w:rsidRPr="00F0232A" w:rsidRDefault="00535808" w:rsidP="009E132B">
            <w:pPr>
              <w:snapToGrid w:val="0"/>
              <w:jc w:val="center"/>
              <w:rPr>
                <w:b/>
                <w:i/>
                <w:iCs/>
                <w:lang w:val="es-ES_tradnl"/>
              </w:rPr>
            </w:pPr>
            <w:proofErr w:type="spellStart"/>
            <w:r w:rsidRPr="00F0232A">
              <w:rPr>
                <w:b/>
                <w:lang w:val="es-ES_tradnl"/>
              </w:rPr>
              <w:t>Pembahasan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Evaluasi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Diri</w:t>
            </w:r>
            <w:proofErr w:type="spellEnd"/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77BA85FD" w14:textId="77777777" w:rsidR="00535808" w:rsidRPr="00F0232A" w:rsidRDefault="00535808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83" w:type="dxa"/>
            <w:gridSpan w:val="2"/>
          </w:tcPr>
          <w:p w14:paraId="49B324A2" w14:textId="77777777" w:rsidR="00535808" w:rsidRPr="00F0232A" w:rsidRDefault="00535808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sv-SE"/>
              </w:rPr>
            </w:pPr>
            <w:proofErr w:type="spellStart"/>
            <w:r w:rsidRPr="00F0232A">
              <w:rPr>
                <w:lang w:val="es-ES_tradnl"/>
              </w:rPr>
              <w:t>Rapat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pembahasan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Evaluasi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Diri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untuk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klarifikasi</w:t>
            </w:r>
            <w:proofErr w:type="spellEnd"/>
            <w:r w:rsidRPr="00F0232A">
              <w:rPr>
                <w:lang w:val="es-ES_tradnl"/>
              </w:rPr>
              <w:t xml:space="preserve"> dan </w:t>
            </w:r>
            <w:proofErr w:type="spellStart"/>
            <w:r w:rsidRPr="00F0232A">
              <w:rPr>
                <w:lang w:val="es-ES_tradnl"/>
              </w:rPr>
              <w:t>penyempurnaan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dokumen</w:t>
            </w:r>
            <w:proofErr w:type="spellEnd"/>
            <w:r w:rsidRPr="00F0232A">
              <w:rPr>
                <w:lang w:val="es-ES_tradnl"/>
              </w:rPr>
              <w:t xml:space="preserve">. </w:t>
            </w:r>
          </w:p>
        </w:tc>
      </w:tr>
      <w:tr w:rsidR="00535808" w:rsidRPr="00F0232A" w14:paraId="4DC31E04" w14:textId="77777777" w:rsidTr="009E132B">
        <w:trPr>
          <w:gridBefore w:val="1"/>
          <w:wBefore w:w="10" w:type="dxa"/>
          <w:cantSplit/>
        </w:trPr>
        <w:tc>
          <w:tcPr>
            <w:tcW w:w="2245" w:type="dxa"/>
            <w:gridSpan w:val="3"/>
            <w:tcBorders>
              <w:bottom w:val="single" w:sz="4" w:space="0" w:color="auto"/>
            </w:tcBorders>
          </w:tcPr>
          <w:p w14:paraId="77542850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</w:tcPr>
          <w:p w14:paraId="729B7860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5165E9B1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35808" w:rsidRPr="00F0232A" w14:paraId="42B44B98" w14:textId="77777777" w:rsidTr="009E132B">
        <w:trPr>
          <w:gridBefore w:val="1"/>
          <w:wBefore w:w="10" w:type="dxa"/>
          <w:cantSplit/>
          <w:trHeight w:val="1053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1635CD0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proofErr w:type="spellStart"/>
            <w:r w:rsidRPr="00F0232A">
              <w:rPr>
                <w:b/>
                <w:lang w:val="es-ES_tradnl"/>
              </w:rPr>
              <w:t>Penyempurnaan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Evaluasi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Diri</w:t>
            </w:r>
            <w:proofErr w:type="spellEnd"/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6BEC7DD6" w14:textId="77777777" w:rsidR="00535808" w:rsidRPr="00F0232A" w:rsidRDefault="00535808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6AA4789F" w14:textId="77777777" w:rsidR="00535808" w:rsidRPr="00F0232A" w:rsidRDefault="00535808" w:rsidP="009E132B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F0232A">
              <w:rPr>
                <w:lang w:val="es-ES_tradnl"/>
              </w:rPr>
              <w:t>Penyempurnaan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dokumen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dilakukan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oleh</w:t>
            </w:r>
            <w:proofErr w:type="spellEnd"/>
            <w:r w:rsidRPr="00F0232A">
              <w:rPr>
                <w:lang w:val="id-ID"/>
              </w:rPr>
              <w:t xml:space="preserve"> </w:t>
            </w:r>
            <w:r w:rsidRPr="00F0232A">
              <w:rPr>
                <w:lang w:val="fi-FI"/>
              </w:rPr>
              <w:t>Tim Penyusun Evaluasi Diri</w:t>
            </w:r>
          </w:p>
        </w:tc>
      </w:tr>
      <w:tr w:rsidR="00535808" w:rsidRPr="00F0232A" w14:paraId="200564F2" w14:textId="77777777" w:rsidTr="00CA258B">
        <w:trPr>
          <w:gridBefore w:val="1"/>
          <w:wBefore w:w="10" w:type="dxa"/>
          <w:cantSplit/>
        </w:trPr>
        <w:tc>
          <w:tcPr>
            <w:tcW w:w="22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9C4EC46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  <w:r w:rsidRPr="00F0232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gridSpan w:val="3"/>
          </w:tcPr>
          <w:p w14:paraId="32A8FC0B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17D9F7D5" w14:textId="77777777" w:rsidR="00535808" w:rsidRPr="00F0232A" w:rsidRDefault="00535808" w:rsidP="009E132B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535808" w:rsidRPr="00F0232A" w14:paraId="71B64A19" w14:textId="77777777" w:rsidTr="00CA258B">
        <w:trPr>
          <w:gridBefore w:val="1"/>
          <w:wBefore w:w="10" w:type="dxa"/>
          <w:cantSplit/>
          <w:trHeight w:val="1228"/>
        </w:trPr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9FE6518" w14:textId="77777777" w:rsidR="00535808" w:rsidRPr="00F0232A" w:rsidRDefault="00535808" w:rsidP="00585576">
            <w:pPr>
              <w:snapToGrid w:val="0"/>
              <w:jc w:val="center"/>
              <w:rPr>
                <w:b/>
              </w:rPr>
            </w:pPr>
            <w:proofErr w:type="spellStart"/>
            <w:r w:rsidRPr="00F0232A">
              <w:rPr>
                <w:b/>
                <w:lang w:val="es-ES_tradnl"/>
              </w:rPr>
              <w:t>Penyerahan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dokumen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evaluasi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diri</w:t>
            </w:r>
            <w:proofErr w:type="spellEnd"/>
            <w:r w:rsidRPr="00F0232A">
              <w:rPr>
                <w:b/>
                <w:lang w:val="id-ID"/>
              </w:rPr>
              <w:t xml:space="preserve"> </w:t>
            </w:r>
            <w:proofErr w:type="spellStart"/>
            <w:r w:rsidRPr="00F0232A">
              <w:rPr>
                <w:b/>
                <w:lang w:val="es-ES_tradnl"/>
              </w:rPr>
              <w:t>kepada</w:t>
            </w:r>
            <w:proofErr w:type="spellEnd"/>
            <w:r w:rsidR="00585576" w:rsidRPr="00F0232A">
              <w:rPr>
                <w:b/>
                <w:lang w:val="id-ID"/>
              </w:rPr>
              <w:t xml:space="preserve"> D</w:t>
            </w:r>
            <w:proofErr w:type="spellStart"/>
            <w:r w:rsidR="00585576" w:rsidRPr="00F0232A">
              <w:rPr>
                <w:b/>
              </w:rPr>
              <w:t>irektur</w:t>
            </w:r>
            <w:proofErr w:type="spellEnd"/>
          </w:p>
        </w:tc>
        <w:tc>
          <w:tcPr>
            <w:tcW w:w="239" w:type="dxa"/>
            <w:gridSpan w:val="3"/>
            <w:tcBorders>
              <w:left w:val="single" w:sz="4" w:space="0" w:color="auto"/>
            </w:tcBorders>
          </w:tcPr>
          <w:p w14:paraId="7F7900A3" w14:textId="77777777" w:rsidR="00535808" w:rsidRPr="00F0232A" w:rsidRDefault="00535808" w:rsidP="009E132B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593" w:type="dxa"/>
            <w:gridSpan w:val="3"/>
          </w:tcPr>
          <w:p w14:paraId="601A72E3" w14:textId="77777777" w:rsidR="00535808" w:rsidRPr="00F0232A" w:rsidRDefault="00535808" w:rsidP="00585576">
            <w:pPr>
              <w:numPr>
                <w:ilvl w:val="0"/>
                <w:numId w:val="6"/>
              </w:numPr>
              <w:tabs>
                <w:tab w:val="left" w:pos="360"/>
              </w:tabs>
              <w:snapToGrid w:val="0"/>
              <w:spacing w:before="120" w:after="120"/>
              <w:jc w:val="both"/>
              <w:rPr>
                <w:lang w:val="es-ES_tradnl"/>
              </w:rPr>
            </w:pPr>
            <w:proofErr w:type="spellStart"/>
            <w:r w:rsidRPr="00F0232A">
              <w:rPr>
                <w:lang w:val="es-ES_tradnl"/>
              </w:rPr>
              <w:t>Hasil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Evaluasi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Diri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disampaikan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untuk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dilakukan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pengesahan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dokumen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Pr="00F0232A">
              <w:rPr>
                <w:lang w:val="es-ES_tradnl"/>
              </w:rPr>
              <w:t>oleh</w:t>
            </w:r>
            <w:proofErr w:type="spellEnd"/>
            <w:r w:rsidRPr="00F0232A">
              <w:rPr>
                <w:lang w:val="id-ID"/>
              </w:rPr>
              <w:t xml:space="preserve"> </w:t>
            </w:r>
            <w:proofErr w:type="spellStart"/>
            <w:r w:rsidR="00585576" w:rsidRPr="00F0232A">
              <w:t>Direktur</w:t>
            </w:r>
            <w:proofErr w:type="spellEnd"/>
          </w:p>
        </w:tc>
      </w:tr>
    </w:tbl>
    <w:p w14:paraId="7945A6E7" w14:textId="77777777" w:rsidR="00535808" w:rsidRPr="00F0232A" w:rsidRDefault="00535808" w:rsidP="00535808">
      <w:pPr>
        <w:jc w:val="both"/>
        <w:rPr>
          <w:lang w:val="id-ID"/>
        </w:rPr>
      </w:pPr>
    </w:p>
    <w:p w14:paraId="0020D5A5" w14:textId="77777777" w:rsidR="00535808" w:rsidRPr="00F0232A" w:rsidRDefault="00535808" w:rsidP="00535808">
      <w:pPr>
        <w:pStyle w:val="ListParagraph"/>
        <w:numPr>
          <w:ilvl w:val="1"/>
          <w:numId w:val="2"/>
        </w:numPr>
        <w:ind w:left="567" w:hanging="567"/>
        <w:rPr>
          <w:b/>
          <w:lang w:val="es-ES_tradnl"/>
        </w:rPr>
      </w:pPr>
      <w:proofErr w:type="spellStart"/>
      <w:r w:rsidRPr="00F0232A">
        <w:rPr>
          <w:b/>
          <w:lang w:val="es-ES_tradnl"/>
        </w:rPr>
        <w:t>Dokumen</w:t>
      </w:r>
      <w:proofErr w:type="spellEnd"/>
      <w:r w:rsidRPr="00F0232A">
        <w:rPr>
          <w:b/>
          <w:lang w:val="id-ID"/>
        </w:rPr>
        <w:t xml:space="preserve"> </w:t>
      </w:r>
      <w:proofErr w:type="spellStart"/>
      <w:r w:rsidRPr="00F0232A">
        <w:rPr>
          <w:b/>
          <w:lang w:val="es-ES_tradnl"/>
        </w:rPr>
        <w:t>Terkait</w:t>
      </w:r>
      <w:proofErr w:type="spellEnd"/>
    </w:p>
    <w:p w14:paraId="06B0D9CF" w14:textId="77777777" w:rsidR="00535808" w:rsidRPr="00F0232A" w:rsidRDefault="00535808" w:rsidP="00535808">
      <w:pPr>
        <w:pStyle w:val="ListParagraph"/>
        <w:ind w:left="426"/>
        <w:rPr>
          <w:b/>
          <w:lang w:val="es-ES_tradnl"/>
        </w:rPr>
      </w:pPr>
    </w:p>
    <w:p w14:paraId="49A09CE3" w14:textId="77777777" w:rsidR="00535808" w:rsidRPr="00F0232A" w:rsidRDefault="00535808" w:rsidP="009B5EB0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r w:rsidRPr="00F0232A">
        <w:rPr>
          <w:lang w:val="es-ES_tradnl"/>
        </w:rPr>
        <w:t xml:space="preserve">Surat </w:t>
      </w:r>
      <w:proofErr w:type="spellStart"/>
      <w:r w:rsidRPr="00F0232A">
        <w:rPr>
          <w:lang w:val="es-ES_tradnl"/>
        </w:rPr>
        <w:t>Keputusan</w:t>
      </w:r>
      <w:proofErr w:type="spellEnd"/>
      <w:r w:rsidRPr="00F0232A">
        <w:rPr>
          <w:lang w:val="id-ID"/>
        </w:rPr>
        <w:t xml:space="preserve"> Ketua </w:t>
      </w:r>
      <w:proofErr w:type="spellStart"/>
      <w:r w:rsidRPr="00F0232A">
        <w:rPr>
          <w:lang w:val="es-ES_tradnl"/>
        </w:rPr>
        <w:t>tentang</w:t>
      </w:r>
      <w:proofErr w:type="spellEnd"/>
      <w:r w:rsidRPr="00F0232A">
        <w:rPr>
          <w:lang w:val="id-ID"/>
        </w:rPr>
        <w:t xml:space="preserve"> </w:t>
      </w:r>
      <w:r w:rsidRPr="00F0232A">
        <w:rPr>
          <w:lang w:val="fi-FI"/>
        </w:rPr>
        <w:t>Tim Penyusun Evaluasi Diri</w:t>
      </w:r>
    </w:p>
    <w:p w14:paraId="31AF8BA5" w14:textId="77777777" w:rsidR="00535808" w:rsidRPr="00F0232A" w:rsidRDefault="00535808" w:rsidP="009B5EB0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proofErr w:type="spellStart"/>
      <w:r w:rsidRPr="00F0232A">
        <w:rPr>
          <w:lang w:val="es-ES_tradnl"/>
        </w:rPr>
        <w:t>Undangan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Rapat</w:t>
      </w:r>
      <w:proofErr w:type="spellEnd"/>
    </w:p>
    <w:p w14:paraId="368D05AB" w14:textId="77777777" w:rsidR="00535808" w:rsidRPr="00F0232A" w:rsidRDefault="00535808" w:rsidP="009B5EB0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proofErr w:type="spellStart"/>
      <w:r w:rsidRPr="00F0232A">
        <w:rPr>
          <w:lang w:val="es-ES_tradnl"/>
        </w:rPr>
        <w:t>Daftar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Hadir</w:t>
      </w:r>
      <w:proofErr w:type="spellEnd"/>
    </w:p>
    <w:p w14:paraId="5B1F4AF5" w14:textId="77777777" w:rsidR="00535808" w:rsidRPr="00F0232A" w:rsidRDefault="00535808" w:rsidP="009B5EB0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proofErr w:type="spellStart"/>
      <w:r w:rsidRPr="00F0232A">
        <w:rPr>
          <w:lang w:val="es-ES_tradnl"/>
        </w:rPr>
        <w:t>Berita</w:t>
      </w:r>
      <w:proofErr w:type="spellEnd"/>
      <w:r w:rsidRPr="00F0232A">
        <w:rPr>
          <w:lang w:val="es-ES_tradnl"/>
        </w:rPr>
        <w:t xml:space="preserve"> Acara</w:t>
      </w:r>
    </w:p>
    <w:p w14:paraId="5A8B910A" w14:textId="77777777" w:rsidR="00535808" w:rsidRPr="00F0232A" w:rsidRDefault="00535808" w:rsidP="009B5EB0">
      <w:pPr>
        <w:pStyle w:val="ListParagraph"/>
        <w:numPr>
          <w:ilvl w:val="2"/>
          <w:numId w:val="2"/>
        </w:numPr>
        <w:ind w:left="1418" w:hanging="851"/>
        <w:rPr>
          <w:lang w:val="es-ES_tradnl"/>
        </w:rPr>
      </w:pPr>
      <w:proofErr w:type="spellStart"/>
      <w:r w:rsidRPr="00F0232A">
        <w:rPr>
          <w:lang w:val="es-ES_tradnl"/>
        </w:rPr>
        <w:t>Laporan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hasil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Evaluasi</w:t>
      </w:r>
      <w:proofErr w:type="spellEnd"/>
      <w:r w:rsidRPr="00F0232A">
        <w:rPr>
          <w:lang w:val="id-ID"/>
        </w:rPr>
        <w:t xml:space="preserve"> </w:t>
      </w:r>
      <w:proofErr w:type="spellStart"/>
      <w:r w:rsidRPr="00F0232A">
        <w:rPr>
          <w:lang w:val="es-ES_tradnl"/>
        </w:rPr>
        <w:t>Diri</w:t>
      </w:r>
      <w:proofErr w:type="spellEnd"/>
    </w:p>
    <w:p w14:paraId="37480606" w14:textId="77777777" w:rsidR="00110B0C" w:rsidRPr="00F0232A" w:rsidRDefault="00110B0C" w:rsidP="00535808">
      <w:pPr>
        <w:jc w:val="center"/>
        <w:rPr>
          <w:lang w:val="es-ES_tradnl"/>
        </w:rPr>
      </w:pPr>
    </w:p>
    <w:sectPr w:rsidR="00110B0C" w:rsidRPr="00F0232A" w:rsidSect="005A71D0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6845" w14:textId="77777777" w:rsidR="00C640DD" w:rsidRDefault="00C640DD">
      <w:r>
        <w:separator/>
      </w:r>
    </w:p>
  </w:endnote>
  <w:endnote w:type="continuationSeparator" w:id="0">
    <w:p w14:paraId="40B66A97" w14:textId="77777777" w:rsidR="00C640DD" w:rsidRDefault="00C6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31E0" w14:textId="77777777" w:rsidR="003A773F" w:rsidRDefault="009B5EB0">
    <w:pPr>
      <w:pStyle w:val="Footer"/>
    </w:pPr>
    <w:r>
      <w:rPr>
        <w:noProof/>
        <w:lang w:eastAsia="en-US"/>
      </w:rPr>
      <w:pict w14:anchorId="36D1DE6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1FBE32E6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651F" w14:textId="77777777" w:rsidR="00343E2A" w:rsidRDefault="00343E2A">
    <w:pPr>
      <w:pStyle w:val="Footer"/>
    </w:pPr>
  </w:p>
  <w:p w14:paraId="4E6B0AB6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D9FC" w14:textId="77777777" w:rsidR="00C640DD" w:rsidRDefault="00C640DD">
      <w:r>
        <w:separator/>
      </w:r>
    </w:p>
  </w:footnote>
  <w:footnote w:type="continuationSeparator" w:id="0">
    <w:p w14:paraId="4056D356" w14:textId="77777777" w:rsidR="00C640DD" w:rsidRDefault="00C64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680DBC" w:rsidRPr="00F0232A" w14:paraId="1F9CDCD6" w14:textId="77777777" w:rsidTr="00857D46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30F1A49E" w14:textId="0C2E391E" w:rsidR="00680DBC" w:rsidRPr="00F0232A" w:rsidRDefault="00680DBC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EA81CA" w14:textId="345728DC" w:rsidR="00560323" w:rsidRPr="006C774A" w:rsidRDefault="00F7782B" w:rsidP="00560323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  <w:lang w:val="id-ID"/>
            </w:rPr>
            <w:t>POLITEKNIK SAINS SENI REKAKREASI</w:t>
          </w:r>
          <w:r w:rsidR="00560323" w:rsidRPr="006C774A">
            <w:rPr>
              <w:b/>
              <w:color w:val="000000"/>
              <w:sz w:val="28"/>
              <w:szCs w:val="28"/>
            </w:rPr>
            <w:t xml:space="preserve"> </w:t>
          </w:r>
        </w:p>
        <w:p w14:paraId="7D8216F8" w14:textId="0F3331E1" w:rsidR="00560323" w:rsidRPr="00F7782B" w:rsidRDefault="00560323" w:rsidP="00560323">
          <w:pPr>
            <w:tabs>
              <w:tab w:val="left" w:pos="3429"/>
            </w:tabs>
            <w:jc w:val="center"/>
            <w:rPr>
              <w:rFonts w:eastAsia="Arial"/>
              <w:b/>
              <w:bCs/>
              <w:lang w:val="id-ID"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F7782B">
            <w:rPr>
              <w:b/>
              <w:bCs/>
              <w:spacing w:val="-3"/>
              <w:w w:val="105"/>
              <w:lang w:val="id-ID"/>
            </w:rPr>
            <w:t>........</w:t>
          </w:r>
        </w:p>
        <w:p w14:paraId="139A402E" w14:textId="33A62DAF" w:rsidR="00680DBC" w:rsidRPr="00F0232A" w:rsidRDefault="009B5EB0" w:rsidP="00F7782B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F7782B" w:rsidRPr="007518E7">
              <w:rPr>
                <w:rStyle w:val="Hyperlink"/>
                <w:w w:val="105"/>
                <w:u w:color="0000FF"/>
              </w:rPr>
              <w:t>www.</w:t>
            </w:r>
            <w:r w:rsidR="00F7782B" w:rsidRPr="007518E7">
              <w:rPr>
                <w:rStyle w:val="Hyperlink"/>
                <w:w w:val="105"/>
                <w:u w:color="0000FF"/>
                <w:lang w:val="id-ID"/>
              </w:rPr>
              <w:t>.....</w:t>
            </w:r>
            <w:r w:rsidR="00F7782B" w:rsidRPr="007518E7">
              <w:rPr>
                <w:rStyle w:val="Hyperlink"/>
                <w:w w:val="105"/>
                <w:u w:color="0000FF"/>
              </w:rPr>
              <w:t>.ac.id</w:t>
            </w:r>
          </w:hyperlink>
          <w:r w:rsidR="00560323" w:rsidRPr="006C774A">
            <w:rPr>
              <w:spacing w:val="-1"/>
            </w:rPr>
            <w:t xml:space="preserve"> dan </w:t>
          </w:r>
          <w:hyperlink r:id="rId2">
            <w:r w:rsidR="00560323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F7782B">
              <w:rPr>
                <w:color w:val="0000FF"/>
                <w:spacing w:val="-1"/>
                <w:u w:val="single" w:color="0000FF"/>
                <w:lang w:val="id-ID"/>
              </w:rPr>
              <w:t>.....</w:t>
            </w:r>
            <w:r w:rsidR="00560323" w:rsidRPr="006C774A">
              <w:rPr>
                <w:color w:val="0000FF"/>
                <w:spacing w:val="-1"/>
                <w:u w:val="single" w:color="0000FF"/>
              </w:rPr>
              <w:t>ac.id</w:t>
            </w:r>
          </w:hyperlink>
        </w:p>
      </w:tc>
    </w:tr>
    <w:tr w:rsidR="00680DBC" w:rsidRPr="00F0232A" w14:paraId="4E509AA6" w14:textId="77777777" w:rsidTr="00857D46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D0B317" w14:textId="77777777" w:rsidR="00680DBC" w:rsidRPr="00F7782B" w:rsidRDefault="00680DBC">
          <w:pPr>
            <w:jc w:val="center"/>
            <w:rPr>
              <w:b/>
              <w:sz w:val="20"/>
              <w:szCs w:val="22"/>
              <w:lang w:val="id-ID"/>
            </w:rPr>
          </w:pPr>
          <w:r w:rsidRPr="00F7782B">
            <w:rPr>
              <w:b/>
              <w:sz w:val="20"/>
              <w:szCs w:val="22"/>
              <w:lang w:val="id-ID"/>
            </w:rPr>
            <w:t>No. Dokumen:</w:t>
          </w:r>
        </w:p>
        <w:p w14:paraId="64735FC8" w14:textId="3C3D8089" w:rsidR="00680DBC" w:rsidRPr="00F7782B" w:rsidRDefault="00F7782B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PSSR</w:t>
          </w:r>
          <w:r w:rsidR="00680DBC" w:rsidRPr="00F7782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8616B8" w:rsidRPr="00F7782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8700D4" w:rsidRPr="00F7782B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/21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2E611C" w14:textId="77777777" w:rsidR="00680DBC" w:rsidRPr="00F7782B" w:rsidRDefault="00680DBC" w:rsidP="00680DBC">
          <w:pPr>
            <w:jc w:val="center"/>
            <w:rPr>
              <w:b/>
            </w:rPr>
          </w:pPr>
          <w:r w:rsidRPr="00F7782B">
            <w:rPr>
              <w:b/>
              <w:lang w:val="id-ID"/>
            </w:rPr>
            <w:t>Prosedur Mutu</w:t>
          </w:r>
        </w:p>
        <w:p w14:paraId="435046C3" w14:textId="77777777" w:rsidR="00680DBC" w:rsidRPr="00F7782B" w:rsidRDefault="007079FA" w:rsidP="00680DBC">
          <w:pPr>
            <w:jc w:val="center"/>
            <w:rPr>
              <w:b/>
              <w:lang w:val="id-ID"/>
            </w:rPr>
          </w:pPr>
          <w:r w:rsidRPr="00F7782B">
            <w:rPr>
              <w:b/>
            </w:rPr>
            <w:t>PENYUSUNAN</w:t>
          </w:r>
          <w:r w:rsidR="00680DBC" w:rsidRPr="00F7782B">
            <w:rPr>
              <w:b/>
            </w:rPr>
            <w:t xml:space="preserve"> EVALUASI DIRI</w:t>
          </w:r>
        </w:p>
        <w:p w14:paraId="79B78DA3" w14:textId="5CEC615E" w:rsidR="003D2A9C" w:rsidRPr="00F7782B" w:rsidRDefault="003D2A9C" w:rsidP="00680DBC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C1AE83" w14:textId="77777777" w:rsidR="00680DBC" w:rsidRPr="00F7782B" w:rsidRDefault="005A71D0">
          <w:pPr>
            <w:jc w:val="center"/>
            <w:rPr>
              <w:b/>
            </w:rPr>
          </w:pPr>
          <w:r w:rsidRPr="00F7782B">
            <w:rPr>
              <w:b/>
            </w:rPr>
            <w:t>DOKUMEN SPMI</w:t>
          </w:r>
        </w:p>
      </w:tc>
    </w:tr>
    <w:tr w:rsidR="00680DBC" w:rsidRPr="00F0232A" w14:paraId="576C4810" w14:textId="77777777" w:rsidTr="00857D46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49C1F4" w14:textId="77777777" w:rsidR="00680DBC" w:rsidRPr="00F7782B" w:rsidRDefault="00680DBC">
          <w:pPr>
            <w:jc w:val="center"/>
            <w:rPr>
              <w:b/>
              <w:sz w:val="20"/>
              <w:szCs w:val="22"/>
            </w:rPr>
          </w:pPr>
          <w:r w:rsidRPr="00F7782B">
            <w:rPr>
              <w:b/>
              <w:sz w:val="20"/>
              <w:szCs w:val="22"/>
              <w:lang w:val="id-ID"/>
            </w:rPr>
            <w:t>Tgl Berlaku:</w:t>
          </w:r>
        </w:p>
        <w:p w14:paraId="79A2537A" w14:textId="1B8890F9" w:rsidR="00680DBC" w:rsidRPr="00F7782B" w:rsidRDefault="00F7782B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  <w:lang w:val="id-ID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69651B" w14:textId="77777777" w:rsidR="00680DBC" w:rsidRPr="00F7782B" w:rsidRDefault="00680DBC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58AB54" w14:textId="77777777" w:rsidR="00680DBC" w:rsidRPr="00F7782B" w:rsidRDefault="00680DBC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r w:rsidRPr="00F7782B">
            <w:rPr>
              <w:b/>
              <w:sz w:val="20"/>
              <w:szCs w:val="20"/>
            </w:rPr>
            <w:t>Revisi</w:t>
          </w:r>
          <w:proofErr w:type="spellEnd"/>
          <w:r w:rsidRPr="00F7782B">
            <w:rPr>
              <w:b/>
              <w:sz w:val="20"/>
              <w:szCs w:val="20"/>
              <w:lang w:val="id-ID"/>
            </w:rPr>
            <w:t xml:space="preserve"> :</w:t>
          </w:r>
        </w:p>
        <w:p w14:paraId="2DB18C49" w14:textId="612E50C9" w:rsidR="00680DBC" w:rsidRPr="00F7782B" w:rsidRDefault="00857D46">
          <w:pPr>
            <w:jc w:val="center"/>
            <w:rPr>
              <w:b/>
              <w:sz w:val="20"/>
              <w:szCs w:val="20"/>
              <w:lang w:val="id-ID"/>
            </w:rPr>
          </w:pPr>
          <w:r w:rsidRPr="00F7782B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5F8D09" w14:textId="77777777" w:rsidR="00680DBC" w:rsidRPr="00F7782B" w:rsidRDefault="00680DBC">
          <w:pPr>
            <w:jc w:val="center"/>
            <w:rPr>
              <w:b/>
              <w:sz w:val="20"/>
              <w:szCs w:val="20"/>
              <w:lang w:val="id-ID"/>
            </w:rPr>
          </w:pPr>
          <w:r w:rsidRPr="00F7782B">
            <w:rPr>
              <w:b/>
              <w:sz w:val="20"/>
              <w:szCs w:val="20"/>
            </w:rPr>
            <w:t>Hal</w:t>
          </w:r>
          <w:r w:rsidRPr="00F7782B">
            <w:rPr>
              <w:b/>
              <w:sz w:val="20"/>
              <w:szCs w:val="20"/>
              <w:lang w:val="id-ID"/>
            </w:rPr>
            <w:t xml:space="preserve"> :</w:t>
          </w:r>
        </w:p>
        <w:p w14:paraId="5FB254CE" w14:textId="51DA02FE" w:rsidR="00680DBC" w:rsidRPr="00F7782B" w:rsidRDefault="003F0038">
          <w:pPr>
            <w:jc w:val="center"/>
            <w:rPr>
              <w:b/>
              <w:sz w:val="20"/>
              <w:szCs w:val="20"/>
              <w:lang w:val="id-ID"/>
            </w:rPr>
          </w:pPr>
          <w:r w:rsidRPr="00F7782B">
            <w:rPr>
              <w:sz w:val="20"/>
              <w:szCs w:val="20"/>
            </w:rPr>
            <w:fldChar w:fldCharType="begin"/>
          </w:r>
          <w:r w:rsidR="00680DBC" w:rsidRPr="00F7782B">
            <w:rPr>
              <w:sz w:val="20"/>
              <w:szCs w:val="20"/>
            </w:rPr>
            <w:instrText xml:space="preserve"> PAGE  \* Arabic  \* MERGEFORMAT </w:instrText>
          </w:r>
          <w:r w:rsidRPr="00F7782B">
            <w:rPr>
              <w:sz w:val="20"/>
              <w:szCs w:val="20"/>
            </w:rPr>
            <w:fldChar w:fldCharType="separate"/>
          </w:r>
          <w:r w:rsidR="001E61E7">
            <w:rPr>
              <w:noProof/>
              <w:sz w:val="20"/>
              <w:szCs w:val="20"/>
            </w:rPr>
            <w:t>4</w:t>
          </w:r>
          <w:r w:rsidRPr="00F7782B">
            <w:rPr>
              <w:sz w:val="20"/>
              <w:szCs w:val="20"/>
            </w:rPr>
            <w:fldChar w:fldCharType="end"/>
          </w:r>
          <w:r w:rsidR="00857D46" w:rsidRPr="00F7782B">
            <w:rPr>
              <w:sz w:val="20"/>
              <w:szCs w:val="20"/>
              <w:lang w:val="id-ID"/>
            </w:rPr>
            <w:t xml:space="preserve"> </w:t>
          </w:r>
          <w:r w:rsidR="00680DBC" w:rsidRPr="00F7782B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1E61E7" w:rsidRPr="001E61E7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701576DC" w14:textId="77777777" w:rsidR="003A773F" w:rsidRPr="00F0232A" w:rsidRDefault="003A773F" w:rsidP="00A90238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1995725"/>
    <w:multiLevelType w:val="hybridMultilevel"/>
    <w:tmpl w:val="90F21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3E0C39"/>
    <w:multiLevelType w:val="hybridMultilevel"/>
    <w:tmpl w:val="8838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7"/>
  </w:num>
  <w:num w:numId="3">
    <w:abstractNumId w:val="45"/>
  </w:num>
  <w:num w:numId="4">
    <w:abstractNumId w:val="48"/>
  </w:num>
  <w:num w:numId="5">
    <w:abstractNumId w:val="46"/>
  </w:num>
  <w:num w:numId="6">
    <w:abstractNumId w:val="3"/>
  </w:num>
  <w:num w:numId="7">
    <w:abstractNumId w:val="51"/>
  </w:num>
  <w:num w:numId="8">
    <w:abstractNumId w:val="5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0368"/>
    <w:rsid w:val="00002ECC"/>
    <w:rsid w:val="000035E3"/>
    <w:rsid w:val="00003666"/>
    <w:rsid w:val="00003D32"/>
    <w:rsid w:val="000051DD"/>
    <w:rsid w:val="000154D6"/>
    <w:rsid w:val="00016A2F"/>
    <w:rsid w:val="00017076"/>
    <w:rsid w:val="00020F1D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1E4E"/>
    <w:rsid w:val="00062014"/>
    <w:rsid w:val="00062F50"/>
    <w:rsid w:val="00070112"/>
    <w:rsid w:val="00072164"/>
    <w:rsid w:val="00072840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19C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D09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D26C5"/>
    <w:rsid w:val="000E00F6"/>
    <w:rsid w:val="000E1D46"/>
    <w:rsid w:val="000E647D"/>
    <w:rsid w:val="000F4077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659B"/>
    <w:rsid w:val="00126609"/>
    <w:rsid w:val="0012714C"/>
    <w:rsid w:val="00131599"/>
    <w:rsid w:val="001328E9"/>
    <w:rsid w:val="00133A04"/>
    <w:rsid w:val="00134DB6"/>
    <w:rsid w:val="00136122"/>
    <w:rsid w:val="00137FEC"/>
    <w:rsid w:val="0014057A"/>
    <w:rsid w:val="00140A33"/>
    <w:rsid w:val="00141DB8"/>
    <w:rsid w:val="00142684"/>
    <w:rsid w:val="00143E87"/>
    <w:rsid w:val="00143F47"/>
    <w:rsid w:val="00144ABD"/>
    <w:rsid w:val="00145A8D"/>
    <w:rsid w:val="00145D3A"/>
    <w:rsid w:val="00146235"/>
    <w:rsid w:val="0014640D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7E4E"/>
    <w:rsid w:val="00176635"/>
    <w:rsid w:val="00181228"/>
    <w:rsid w:val="00181493"/>
    <w:rsid w:val="00183798"/>
    <w:rsid w:val="0019083A"/>
    <w:rsid w:val="00190CF1"/>
    <w:rsid w:val="00190D4B"/>
    <w:rsid w:val="00191237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634C"/>
    <w:rsid w:val="001C0F7B"/>
    <w:rsid w:val="001C28E7"/>
    <w:rsid w:val="001C3224"/>
    <w:rsid w:val="001C3E87"/>
    <w:rsid w:val="001C6A24"/>
    <w:rsid w:val="001D1762"/>
    <w:rsid w:val="001D3349"/>
    <w:rsid w:val="001D33A7"/>
    <w:rsid w:val="001D3673"/>
    <w:rsid w:val="001D3EE7"/>
    <w:rsid w:val="001D4E7E"/>
    <w:rsid w:val="001D7DDD"/>
    <w:rsid w:val="001E0980"/>
    <w:rsid w:val="001E15E7"/>
    <w:rsid w:val="001E1EAD"/>
    <w:rsid w:val="001E38C1"/>
    <w:rsid w:val="001E3C6B"/>
    <w:rsid w:val="001E4C53"/>
    <w:rsid w:val="001E5B10"/>
    <w:rsid w:val="001E61E7"/>
    <w:rsid w:val="001E7E0F"/>
    <w:rsid w:val="001F26A5"/>
    <w:rsid w:val="001F5221"/>
    <w:rsid w:val="001F6EF5"/>
    <w:rsid w:val="001F7DB7"/>
    <w:rsid w:val="00200017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267F3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4DA0"/>
    <w:rsid w:val="0024528A"/>
    <w:rsid w:val="00245623"/>
    <w:rsid w:val="00245E17"/>
    <w:rsid w:val="00245E62"/>
    <w:rsid w:val="0025116D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B0108"/>
    <w:rsid w:val="002C015D"/>
    <w:rsid w:val="002C0DAD"/>
    <w:rsid w:val="002C1DD8"/>
    <w:rsid w:val="002C222F"/>
    <w:rsid w:val="002C319E"/>
    <w:rsid w:val="002C5C47"/>
    <w:rsid w:val="002C68CC"/>
    <w:rsid w:val="002D1A67"/>
    <w:rsid w:val="002D26F1"/>
    <w:rsid w:val="002D2B5D"/>
    <w:rsid w:val="002D384D"/>
    <w:rsid w:val="002D5034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123EF"/>
    <w:rsid w:val="00313830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3E1A"/>
    <w:rsid w:val="00334043"/>
    <w:rsid w:val="00335ABA"/>
    <w:rsid w:val="00341ED8"/>
    <w:rsid w:val="00343393"/>
    <w:rsid w:val="00343E2A"/>
    <w:rsid w:val="00344853"/>
    <w:rsid w:val="0034568A"/>
    <w:rsid w:val="00345BE1"/>
    <w:rsid w:val="00345CDF"/>
    <w:rsid w:val="00346F3A"/>
    <w:rsid w:val="003535B3"/>
    <w:rsid w:val="00354F44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7648F"/>
    <w:rsid w:val="003807D5"/>
    <w:rsid w:val="00381AF1"/>
    <w:rsid w:val="00381C51"/>
    <w:rsid w:val="00383498"/>
    <w:rsid w:val="00386DC8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4693"/>
    <w:rsid w:val="003A6422"/>
    <w:rsid w:val="003A7085"/>
    <w:rsid w:val="003A773F"/>
    <w:rsid w:val="003B0564"/>
    <w:rsid w:val="003B0849"/>
    <w:rsid w:val="003B2E9F"/>
    <w:rsid w:val="003B6A2F"/>
    <w:rsid w:val="003C1816"/>
    <w:rsid w:val="003C42EB"/>
    <w:rsid w:val="003D20DF"/>
    <w:rsid w:val="003D2A9C"/>
    <w:rsid w:val="003D2E29"/>
    <w:rsid w:val="003D3CEB"/>
    <w:rsid w:val="003D4E7C"/>
    <w:rsid w:val="003D4F70"/>
    <w:rsid w:val="003E1987"/>
    <w:rsid w:val="003E1E60"/>
    <w:rsid w:val="003E1FA4"/>
    <w:rsid w:val="003E4F2C"/>
    <w:rsid w:val="003E5AF1"/>
    <w:rsid w:val="003E6E7B"/>
    <w:rsid w:val="003F0038"/>
    <w:rsid w:val="003F07B7"/>
    <w:rsid w:val="003F10EA"/>
    <w:rsid w:val="003F1CB9"/>
    <w:rsid w:val="003F398C"/>
    <w:rsid w:val="003F3C22"/>
    <w:rsid w:val="003F5049"/>
    <w:rsid w:val="003F617E"/>
    <w:rsid w:val="00407DD6"/>
    <w:rsid w:val="00412FC6"/>
    <w:rsid w:val="00415044"/>
    <w:rsid w:val="0042012B"/>
    <w:rsid w:val="00426CFC"/>
    <w:rsid w:val="00426E4D"/>
    <w:rsid w:val="004311D0"/>
    <w:rsid w:val="004317D1"/>
    <w:rsid w:val="00431CC6"/>
    <w:rsid w:val="00432DC5"/>
    <w:rsid w:val="0043529F"/>
    <w:rsid w:val="00437D7F"/>
    <w:rsid w:val="00441DDA"/>
    <w:rsid w:val="00442324"/>
    <w:rsid w:val="00442D24"/>
    <w:rsid w:val="00444BA9"/>
    <w:rsid w:val="0044566E"/>
    <w:rsid w:val="00445FBA"/>
    <w:rsid w:val="004517C3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A0580"/>
    <w:rsid w:val="004A1456"/>
    <w:rsid w:val="004A1C64"/>
    <w:rsid w:val="004A65B1"/>
    <w:rsid w:val="004B1E41"/>
    <w:rsid w:val="004B2584"/>
    <w:rsid w:val="004B2752"/>
    <w:rsid w:val="004B3F2E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78F7"/>
    <w:rsid w:val="00500631"/>
    <w:rsid w:val="00502F80"/>
    <w:rsid w:val="00504B14"/>
    <w:rsid w:val="0050513F"/>
    <w:rsid w:val="00507A67"/>
    <w:rsid w:val="00507D4D"/>
    <w:rsid w:val="00510285"/>
    <w:rsid w:val="0051582A"/>
    <w:rsid w:val="00517FE3"/>
    <w:rsid w:val="00522AC6"/>
    <w:rsid w:val="0052704B"/>
    <w:rsid w:val="00531C3B"/>
    <w:rsid w:val="005334FB"/>
    <w:rsid w:val="005345FB"/>
    <w:rsid w:val="00535758"/>
    <w:rsid w:val="00535808"/>
    <w:rsid w:val="00543112"/>
    <w:rsid w:val="00545A39"/>
    <w:rsid w:val="00546CE4"/>
    <w:rsid w:val="005521CE"/>
    <w:rsid w:val="00552CAC"/>
    <w:rsid w:val="00552E15"/>
    <w:rsid w:val="00553E39"/>
    <w:rsid w:val="0055739A"/>
    <w:rsid w:val="00560323"/>
    <w:rsid w:val="005643A4"/>
    <w:rsid w:val="00571939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85576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1D0"/>
    <w:rsid w:val="005A7D59"/>
    <w:rsid w:val="005B112A"/>
    <w:rsid w:val="005B1C43"/>
    <w:rsid w:val="005B411B"/>
    <w:rsid w:val="005B4650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6BAC"/>
    <w:rsid w:val="00621EA9"/>
    <w:rsid w:val="00623811"/>
    <w:rsid w:val="00623ABD"/>
    <w:rsid w:val="00623C57"/>
    <w:rsid w:val="00625735"/>
    <w:rsid w:val="00626682"/>
    <w:rsid w:val="006276FB"/>
    <w:rsid w:val="00627CF2"/>
    <w:rsid w:val="0064101D"/>
    <w:rsid w:val="00641A6F"/>
    <w:rsid w:val="00641CDB"/>
    <w:rsid w:val="00644449"/>
    <w:rsid w:val="0064579E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0DBC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5A30"/>
    <w:rsid w:val="006A68F9"/>
    <w:rsid w:val="006B0488"/>
    <w:rsid w:val="006B0DDD"/>
    <w:rsid w:val="006B1020"/>
    <w:rsid w:val="006B29EA"/>
    <w:rsid w:val="006B318D"/>
    <w:rsid w:val="006B5DF3"/>
    <w:rsid w:val="006C1C2F"/>
    <w:rsid w:val="006C280D"/>
    <w:rsid w:val="006C284A"/>
    <w:rsid w:val="006C3E82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F0516"/>
    <w:rsid w:val="006F3DD4"/>
    <w:rsid w:val="006F599E"/>
    <w:rsid w:val="006F703E"/>
    <w:rsid w:val="006F70A4"/>
    <w:rsid w:val="00704F54"/>
    <w:rsid w:val="00705809"/>
    <w:rsid w:val="00705F6B"/>
    <w:rsid w:val="007079FA"/>
    <w:rsid w:val="007113B1"/>
    <w:rsid w:val="007113CC"/>
    <w:rsid w:val="00712299"/>
    <w:rsid w:val="00712926"/>
    <w:rsid w:val="0071342D"/>
    <w:rsid w:val="00713D49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2E0"/>
    <w:rsid w:val="007417A4"/>
    <w:rsid w:val="007541EE"/>
    <w:rsid w:val="00756924"/>
    <w:rsid w:val="0076033C"/>
    <w:rsid w:val="00760656"/>
    <w:rsid w:val="00761C69"/>
    <w:rsid w:val="00764215"/>
    <w:rsid w:val="00765D44"/>
    <w:rsid w:val="0076623C"/>
    <w:rsid w:val="00767667"/>
    <w:rsid w:val="0077361D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40"/>
    <w:rsid w:val="007A3065"/>
    <w:rsid w:val="007A73D0"/>
    <w:rsid w:val="007B0406"/>
    <w:rsid w:val="007B132D"/>
    <w:rsid w:val="007B1F4C"/>
    <w:rsid w:val="007B33F2"/>
    <w:rsid w:val="007B3903"/>
    <w:rsid w:val="007B5A41"/>
    <w:rsid w:val="007B5DDB"/>
    <w:rsid w:val="007B732D"/>
    <w:rsid w:val="007C0C89"/>
    <w:rsid w:val="007C106C"/>
    <w:rsid w:val="007C2BFB"/>
    <w:rsid w:val="007C2ED8"/>
    <w:rsid w:val="007C3855"/>
    <w:rsid w:val="007C4443"/>
    <w:rsid w:val="007C51DD"/>
    <w:rsid w:val="007D2687"/>
    <w:rsid w:val="007D380D"/>
    <w:rsid w:val="007D543E"/>
    <w:rsid w:val="007D7257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414E"/>
    <w:rsid w:val="008158A3"/>
    <w:rsid w:val="008171E1"/>
    <w:rsid w:val="0082238F"/>
    <w:rsid w:val="00822BDB"/>
    <w:rsid w:val="00823859"/>
    <w:rsid w:val="00824E04"/>
    <w:rsid w:val="008258D2"/>
    <w:rsid w:val="00826D3F"/>
    <w:rsid w:val="008270FB"/>
    <w:rsid w:val="00827C84"/>
    <w:rsid w:val="00830EA6"/>
    <w:rsid w:val="00831686"/>
    <w:rsid w:val="0083476C"/>
    <w:rsid w:val="008376B6"/>
    <w:rsid w:val="008400D4"/>
    <w:rsid w:val="00840744"/>
    <w:rsid w:val="00842594"/>
    <w:rsid w:val="0084630E"/>
    <w:rsid w:val="00846744"/>
    <w:rsid w:val="008509F8"/>
    <w:rsid w:val="00851CC3"/>
    <w:rsid w:val="008531DA"/>
    <w:rsid w:val="00853958"/>
    <w:rsid w:val="00854585"/>
    <w:rsid w:val="00857D46"/>
    <w:rsid w:val="00860781"/>
    <w:rsid w:val="00860A5E"/>
    <w:rsid w:val="00860FF6"/>
    <w:rsid w:val="008616B8"/>
    <w:rsid w:val="008633F1"/>
    <w:rsid w:val="00863B18"/>
    <w:rsid w:val="008667AE"/>
    <w:rsid w:val="008676FA"/>
    <w:rsid w:val="008700D4"/>
    <w:rsid w:val="00870BAE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8F79F9"/>
    <w:rsid w:val="009012AE"/>
    <w:rsid w:val="0090159F"/>
    <w:rsid w:val="00901884"/>
    <w:rsid w:val="0090418B"/>
    <w:rsid w:val="009042B6"/>
    <w:rsid w:val="009074B8"/>
    <w:rsid w:val="00913D97"/>
    <w:rsid w:val="009145AC"/>
    <w:rsid w:val="00921D28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6A6"/>
    <w:rsid w:val="00934735"/>
    <w:rsid w:val="009369B6"/>
    <w:rsid w:val="00936F3A"/>
    <w:rsid w:val="00940645"/>
    <w:rsid w:val="00941AAA"/>
    <w:rsid w:val="0094235A"/>
    <w:rsid w:val="00951D13"/>
    <w:rsid w:val="00951DF6"/>
    <w:rsid w:val="00954110"/>
    <w:rsid w:val="009552D3"/>
    <w:rsid w:val="009575CE"/>
    <w:rsid w:val="009621DC"/>
    <w:rsid w:val="00963F88"/>
    <w:rsid w:val="009648AB"/>
    <w:rsid w:val="009656EC"/>
    <w:rsid w:val="009700FE"/>
    <w:rsid w:val="00972572"/>
    <w:rsid w:val="00972593"/>
    <w:rsid w:val="00973EF4"/>
    <w:rsid w:val="00975AFB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A2C1B"/>
    <w:rsid w:val="009A33C4"/>
    <w:rsid w:val="009A3E22"/>
    <w:rsid w:val="009A41F4"/>
    <w:rsid w:val="009B4151"/>
    <w:rsid w:val="009B4607"/>
    <w:rsid w:val="009B5240"/>
    <w:rsid w:val="009B5AAF"/>
    <w:rsid w:val="009B5EB0"/>
    <w:rsid w:val="009B76E8"/>
    <w:rsid w:val="009B7ACE"/>
    <w:rsid w:val="009B7E24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F2E"/>
    <w:rsid w:val="009D440B"/>
    <w:rsid w:val="009D5459"/>
    <w:rsid w:val="009D619B"/>
    <w:rsid w:val="009D6B89"/>
    <w:rsid w:val="009E13B2"/>
    <w:rsid w:val="009E5667"/>
    <w:rsid w:val="009E74B4"/>
    <w:rsid w:val="009F09C6"/>
    <w:rsid w:val="009F21FC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57E8"/>
    <w:rsid w:val="00A46207"/>
    <w:rsid w:val="00A51502"/>
    <w:rsid w:val="00A538D4"/>
    <w:rsid w:val="00A54344"/>
    <w:rsid w:val="00A606DC"/>
    <w:rsid w:val="00A629DE"/>
    <w:rsid w:val="00A62BEE"/>
    <w:rsid w:val="00A63499"/>
    <w:rsid w:val="00A6595D"/>
    <w:rsid w:val="00A65D27"/>
    <w:rsid w:val="00A6723A"/>
    <w:rsid w:val="00A70B64"/>
    <w:rsid w:val="00A73D69"/>
    <w:rsid w:val="00A750E0"/>
    <w:rsid w:val="00A76881"/>
    <w:rsid w:val="00A76CF5"/>
    <w:rsid w:val="00A812AD"/>
    <w:rsid w:val="00A82765"/>
    <w:rsid w:val="00A85CD5"/>
    <w:rsid w:val="00A90238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2834"/>
    <w:rsid w:val="00AA7D27"/>
    <w:rsid w:val="00AB47E0"/>
    <w:rsid w:val="00AB5226"/>
    <w:rsid w:val="00AB68C1"/>
    <w:rsid w:val="00AB75DB"/>
    <w:rsid w:val="00AC1F7F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2655"/>
    <w:rsid w:val="00AF4090"/>
    <w:rsid w:val="00B00BFC"/>
    <w:rsid w:val="00B02238"/>
    <w:rsid w:val="00B03398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1C3"/>
    <w:rsid w:val="00B227D1"/>
    <w:rsid w:val="00B23E1A"/>
    <w:rsid w:val="00B24810"/>
    <w:rsid w:val="00B26EC1"/>
    <w:rsid w:val="00B277CF"/>
    <w:rsid w:val="00B33F98"/>
    <w:rsid w:val="00B36D71"/>
    <w:rsid w:val="00B373DC"/>
    <w:rsid w:val="00B40D63"/>
    <w:rsid w:val="00B46149"/>
    <w:rsid w:val="00B4755F"/>
    <w:rsid w:val="00B5459B"/>
    <w:rsid w:val="00B55B7D"/>
    <w:rsid w:val="00B60D1A"/>
    <w:rsid w:val="00B621CC"/>
    <w:rsid w:val="00B62DFD"/>
    <w:rsid w:val="00B67825"/>
    <w:rsid w:val="00B67889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9356E"/>
    <w:rsid w:val="00B93CF8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2F49"/>
    <w:rsid w:val="00BC34F4"/>
    <w:rsid w:val="00BC3E6E"/>
    <w:rsid w:val="00BC7AC7"/>
    <w:rsid w:val="00BD2E47"/>
    <w:rsid w:val="00BD3B24"/>
    <w:rsid w:val="00BD5978"/>
    <w:rsid w:val="00BD5F12"/>
    <w:rsid w:val="00BD6115"/>
    <w:rsid w:val="00BD7576"/>
    <w:rsid w:val="00BD777C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14695"/>
    <w:rsid w:val="00C15D6B"/>
    <w:rsid w:val="00C1672C"/>
    <w:rsid w:val="00C2042F"/>
    <w:rsid w:val="00C21BD0"/>
    <w:rsid w:val="00C2265F"/>
    <w:rsid w:val="00C23E04"/>
    <w:rsid w:val="00C262EB"/>
    <w:rsid w:val="00C31B02"/>
    <w:rsid w:val="00C3307C"/>
    <w:rsid w:val="00C33D29"/>
    <w:rsid w:val="00C34C0C"/>
    <w:rsid w:val="00C3524C"/>
    <w:rsid w:val="00C368B0"/>
    <w:rsid w:val="00C37123"/>
    <w:rsid w:val="00C37688"/>
    <w:rsid w:val="00C37E36"/>
    <w:rsid w:val="00C422C9"/>
    <w:rsid w:val="00C43003"/>
    <w:rsid w:val="00C43154"/>
    <w:rsid w:val="00C4317D"/>
    <w:rsid w:val="00C4518F"/>
    <w:rsid w:val="00C51196"/>
    <w:rsid w:val="00C51ED2"/>
    <w:rsid w:val="00C562C7"/>
    <w:rsid w:val="00C639A9"/>
    <w:rsid w:val="00C63B3B"/>
    <w:rsid w:val="00C640DD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366"/>
    <w:rsid w:val="00C83FE1"/>
    <w:rsid w:val="00C86394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258B"/>
    <w:rsid w:val="00CA3BE4"/>
    <w:rsid w:val="00CA4FB9"/>
    <w:rsid w:val="00CA6E5C"/>
    <w:rsid w:val="00CB17A1"/>
    <w:rsid w:val="00CB23A7"/>
    <w:rsid w:val="00CB23D8"/>
    <w:rsid w:val="00CB2908"/>
    <w:rsid w:val="00CB3D47"/>
    <w:rsid w:val="00CB643D"/>
    <w:rsid w:val="00CB71B2"/>
    <w:rsid w:val="00CC32EB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3A"/>
    <w:rsid w:val="00CE0BD5"/>
    <w:rsid w:val="00CE1579"/>
    <w:rsid w:val="00CE1716"/>
    <w:rsid w:val="00CE1B3B"/>
    <w:rsid w:val="00CE2BDB"/>
    <w:rsid w:val="00CE2DA8"/>
    <w:rsid w:val="00CF0CA8"/>
    <w:rsid w:val="00CF220B"/>
    <w:rsid w:val="00CF36D7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6F6"/>
    <w:rsid w:val="00D32FC2"/>
    <w:rsid w:val="00D337B6"/>
    <w:rsid w:val="00D365D2"/>
    <w:rsid w:val="00D40738"/>
    <w:rsid w:val="00D40EAD"/>
    <w:rsid w:val="00D415A4"/>
    <w:rsid w:val="00D43B0F"/>
    <w:rsid w:val="00D4416D"/>
    <w:rsid w:val="00D470B9"/>
    <w:rsid w:val="00D504B0"/>
    <w:rsid w:val="00D51488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66F8B"/>
    <w:rsid w:val="00D730AD"/>
    <w:rsid w:val="00D7330D"/>
    <w:rsid w:val="00D74057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5E84"/>
    <w:rsid w:val="00DA6365"/>
    <w:rsid w:val="00DA6A2C"/>
    <w:rsid w:val="00DB1472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03641"/>
    <w:rsid w:val="00E10194"/>
    <w:rsid w:val="00E105C2"/>
    <w:rsid w:val="00E11CB3"/>
    <w:rsid w:val="00E12EDC"/>
    <w:rsid w:val="00E23492"/>
    <w:rsid w:val="00E3073D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6065C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6AEC"/>
    <w:rsid w:val="00E77C08"/>
    <w:rsid w:val="00E80295"/>
    <w:rsid w:val="00E81F60"/>
    <w:rsid w:val="00E83BA4"/>
    <w:rsid w:val="00E83F3E"/>
    <w:rsid w:val="00E859A7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1E15"/>
    <w:rsid w:val="00EA240B"/>
    <w:rsid w:val="00EA7592"/>
    <w:rsid w:val="00EB3828"/>
    <w:rsid w:val="00EC159F"/>
    <w:rsid w:val="00EC4430"/>
    <w:rsid w:val="00EC4645"/>
    <w:rsid w:val="00EC65D0"/>
    <w:rsid w:val="00ED240F"/>
    <w:rsid w:val="00ED269C"/>
    <w:rsid w:val="00ED33E6"/>
    <w:rsid w:val="00ED53DC"/>
    <w:rsid w:val="00ED594D"/>
    <w:rsid w:val="00ED7CCC"/>
    <w:rsid w:val="00EE37A8"/>
    <w:rsid w:val="00EE3E92"/>
    <w:rsid w:val="00EE7B58"/>
    <w:rsid w:val="00EE7BFB"/>
    <w:rsid w:val="00EF48B0"/>
    <w:rsid w:val="00F004C5"/>
    <w:rsid w:val="00F00ABD"/>
    <w:rsid w:val="00F01526"/>
    <w:rsid w:val="00F0232A"/>
    <w:rsid w:val="00F024FB"/>
    <w:rsid w:val="00F070A8"/>
    <w:rsid w:val="00F0735C"/>
    <w:rsid w:val="00F12793"/>
    <w:rsid w:val="00F1488E"/>
    <w:rsid w:val="00F14C83"/>
    <w:rsid w:val="00F1773B"/>
    <w:rsid w:val="00F21A58"/>
    <w:rsid w:val="00F31C20"/>
    <w:rsid w:val="00F349F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D1B"/>
    <w:rsid w:val="00F61994"/>
    <w:rsid w:val="00F647C8"/>
    <w:rsid w:val="00F651D9"/>
    <w:rsid w:val="00F71FFA"/>
    <w:rsid w:val="00F73522"/>
    <w:rsid w:val="00F736B0"/>
    <w:rsid w:val="00F7515A"/>
    <w:rsid w:val="00F75229"/>
    <w:rsid w:val="00F768CA"/>
    <w:rsid w:val="00F7782B"/>
    <w:rsid w:val="00F80339"/>
    <w:rsid w:val="00F82CCF"/>
    <w:rsid w:val="00F83D8E"/>
    <w:rsid w:val="00F846E5"/>
    <w:rsid w:val="00F8727D"/>
    <w:rsid w:val="00F9212C"/>
    <w:rsid w:val="00F93DE6"/>
    <w:rsid w:val="00F94CD9"/>
    <w:rsid w:val="00FA2B4E"/>
    <w:rsid w:val="00FA4507"/>
    <w:rsid w:val="00FA51B6"/>
    <w:rsid w:val="00FB06DA"/>
    <w:rsid w:val="00FB0C08"/>
    <w:rsid w:val="00FB1179"/>
    <w:rsid w:val="00FB2E44"/>
    <w:rsid w:val="00FB3B92"/>
    <w:rsid w:val="00FB5A98"/>
    <w:rsid w:val="00FB6C84"/>
    <w:rsid w:val="00FB6DEF"/>
    <w:rsid w:val="00FB79A8"/>
    <w:rsid w:val="00FC0CE6"/>
    <w:rsid w:val="00FC0F69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9313DA"/>
  <w15:docId w15:val="{A86F15B7-B021-439F-9F9F-47DDA724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647C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F0232A"/>
    <w:rPr>
      <w:rFonts w:eastAsia="SimSun"/>
      <w:b/>
      <w:bCs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.....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5335B-21CA-4E72-87A5-1C407BBFD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63</cp:revision>
  <cp:lastPrinted>2020-11-11T02:22:00Z</cp:lastPrinted>
  <dcterms:created xsi:type="dcterms:W3CDTF">2014-11-07T02:01:00Z</dcterms:created>
  <dcterms:modified xsi:type="dcterms:W3CDTF">2022-03-05T08:18:00Z</dcterms:modified>
</cp:coreProperties>
</file>