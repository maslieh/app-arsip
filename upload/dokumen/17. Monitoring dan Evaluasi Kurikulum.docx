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F8C15" w14:textId="77777777" w:rsidR="001A5D07" w:rsidRPr="00444EE9" w:rsidRDefault="001A5D07" w:rsidP="001A5D07">
      <w:pPr>
        <w:rPr>
          <w:b/>
          <w:bCs/>
          <w:sz w:val="36"/>
          <w:szCs w:val="36"/>
          <w:lang w:val="id-ID"/>
        </w:rPr>
      </w:pPr>
    </w:p>
    <w:p w14:paraId="6C6DE61B" w14:textId="0EF07252" w:rsidR="001A5D07" w:rsidRPr="00444EE9" w:rsidRDefault="001A5D07" w:rsidP="001A5D07">
      <w:pPr>
        <w:jc w:val="center"/>
        <w:rPr>
          <w:b/>
          <w:bCs/>
          <w:sz w:val="36"/>
          <w:szCs w:val="36"/>
          <w:lang w:val="id-ID"/>
        </w:rPr>
      </w:pPr>
    </w:p>
    <w:p w14:paraId="4F2189E7" w14:textId="69F9BF12" w:rsidR="001A5D07" w:rsidRPr="00444EE9" w:rsidRDefault="001A5D07" w:rsidP="001A5D07">
      <w:pPr>
        <w:jc w:val="center"/>
        <w:rPr>
          <w:b/>
          <w:bCs/>
          <w:sz w:val="36"/>
          <w:szCs w:val="36"/>
          <w:lang w:val="id-ID"/>
        </w:rPr>
      </w:pPr>
    </w:p>
    <w:p w14:paraId="2004C1BD" w14:textId="17A38D00" w:rsidR="001A5D07" w:rsidRPr="00444EE9" w:rsidRDefault="003440FB" w:rsidP="001A5D07">
      <w:pPr>
        <w:jc w:val="center"/>
        <w:rPr>
          <w:b/>
          <w:bCs/>
          <w:sz w:val="36"/>
          <w:szCs w:val="36"/>
          <w:lang w:val="id-ID"/>
        </w:rPr>
      </w:pPr>
      <w:r>
        <w:rPr>
          <w:noProof/>
          <w:lang w:val="id-ID" w:eastAsia="id-ID"/>
        </w:rPr>
        <w:t>(lambang)</w:t>
      </w:r>
    </w:p>
    <w:p w14:paraId="71893A10" w14:textId="77777777" w:rsidR="001A5D07" w:rsidRPr="00444EE9" w:rsidRDefault="001A5D07" w:rsidP="001A5D07">
      <w:pPr>
        <w:jc w:val="center"/>
        <w:rPr>
          <w:b/>
          <w:bCs/>
          <w:sz w:val="36"/>
          <w:szCs w:val="36"/>
          <w:lang w:val="id-ID"/>
        </w:rPr>
      </w:pPr>
    </w:p>
    <w:p w14:paraId="38855FD0" w14:textId="77777777" w:rsidR="001A5D07" w:rsidRPr="00444EE9" w:rsidRDefault="001A5D07" w:rsidP="001A5D07">
      <w:pPr>
        <w:jc w:val="center"/>
        <w:rPr>
          <w:b/>
          <w:bCs/>
          <w:sz w:val="36"/>
          <w:szCs w:val="36"/>
          <w:lang w:val="id-ID"/>
        </w:rPr>
      </w:pPr>
    </w:p>
    <w:p w14:paraId="6FB98CE5" w14:textId="77777777" w:rsidR="001A5D07" w:rsidRPr="00444EE9" w:rsidRDefault="001A5D07" w:rsidP="001A5D07">
      <w:pPr>
        <w:jc w:val="center"/>
        <w:rPr>
          <w:b/>
          <w:bCs/>
          <w:sz w:val="36"/>
          <w:szCs w:val="36"/>
          <w:lang w:val="id-ID"/>
        </w:rPr>
      </w:pPr>
    </w:p>
    <w:p w14:paraId="3C5F2155" w14:textId="77777777" w:rsidR="001A5D07" w:rsidRPr="00444EE9" w:rsidRDefault="001A5D07" w:rsidP="001A5D07">
      <w:pPr>
        <w:jc w:val="center"/>
        <w:rPr>
          <w:b/>
          <w:bCs/>
          <w:sz w:val="36"/>
          <w:szCs w:val="36"/>
          <w:lang w:val="id-ID"/>
        </w:rPr>
      </w:pPr>
    </w:p>
    <w:p w14:paraId="288E8256" w14:textId="77777777" w:rsidR="001A5D07" w:rsidRPr="00444EE9" w:rsidRDefault="001A5D07" w:rsidP="001A5D07">
      <w:pPr>
        <w:rPr>
          <w:b/>
          <w:bCs/>
          <w:sz w:val="36"/>
          <w:szCs w:val="36"/>
          <w:lang w:val="id-ID"/>
        </w:rPr>
      </w:pPr>
    </w:p>
    <w:p w14:paraId="7E2AE984" w14:textId="77777777" w:rsidR="001A5D07" w:rsidRPr="00444EE9" w:rsidRDefault="001A5D07" w:rsidP="001A5D07">
      <w:pPr>
        <w:rPr>
          <w:b/>
          <w:lang w:val="id-ID"/>
        </w:rPr>
      </w:pPr>
    </w:p>
    <w:p w14:paraId="4F4D69B5" w14:textId="5737A34C" w:rsidR="001A5D07" w:rsidRPr="003440FB" w:rsidRDefault="003440FB" w:rsidP="00B57527">
      <w:pPr>
        <w:jc w:val="center"/>
        <w:rPr>
          <w:b/>
          <w:sz w:val="44"/>
          <w:szCs w:val="44"/>
          <w:lang w:val="id-ID"/>
        </w:rPr>
      </w:pPr>
      <w:r>
        <w:rPr>
          <w:b/>
          <w:sz w:val="46"/>
          <w:szCs w:val="48"/>
          <w:lang w:val="id-ID"/>
        </w:rPr>
        <w:t>POLITEKNIK SAINS SENI REKAKREASI</w:t>
      </w:r>
    </w:p>
    <w:p w14:paraId="67DD2F3A" w14:textId="77777777" w:rsidR="001A5D07" w:rsidRPr="00444EE9" w:rsidRDefault="001A5D07" w:rsidP="001A5D07">
      <w:pPr>
        <w:rPr>
          <w:b/>
          <w:bCs/>
          <w:sz w:val="36"/>
          <w:szCs w:val="36"/>
          <w:lang w:val="id-ID"/>
        </w:rPr>
      </w:pPr>
    </w:p>
    <w:p w14:paraId="2B69A22F" w14:textId="151B5AA4" w:rsidR="001A5D07" w:rsidRPr="003440FB" w:rsidRDefault="001A5D07" w:rsidP="001A5D07">
      <w:pPr>
        <w:jc w:val="center"/>
        <w:rPr>
          <w:bCs/>
          <w:sz w:val="36"/>
          <w:szCs w:val="36"/>
          <w:lang w:val="id-ID"/>
        </w:rPr>
      </w:pPr>
      <w:r w:rsidRPr="003440FB">
        <w:rPr>
          <w:bCs/>
          <w:sz w:val="36"/>
          <w:szCs w:val="36"/>
          <w:lang w:val="id-ID"/>
        </w:rPr>
        <w:t>Prosedur Mutu</w:t>
      </w:r>
      <w:r w:rsidR="003440FB">
        <w:rPr>
          <w:bCs/>
          <w:sz w:val="36"/>
          <w:szCs w:val="36"/>
          <w:lang w:val="id-ID"/>
        </w:rPr>
        <w:t>/Standar Operasional Prosedur</w:t>
      </w:r>
    </w:p>
    <w:p w14:paraId="0E7F9DF3" w14:textId="77777777" w:rsidR="001A5D07" w:rsidRPr="00444EE9" w:rsidRDefault="001A5D07" w:rsidP="001A5D07">
      <w:pPr>
        <w:jc w:val="center"/>
        <w:rPr>
          <w:b/>
          <w:bCs/>
          <w:sz w:val="36"/>
          <w:szCs w:val="36"/>
          <w:lang w:val="id-ID"/>
        </w:rPr>
      </w:pPr>
    </w:p>
    <w:p w14:paraId="50DB2195" w14:textId="2C408867" w:rsidR="001A5D07" w:rsidRPr="00444EE9" w:rsidRDefault="00C40B87" w:rsidP="001A5D07">
      <w:pPr>
        <w:jc w:val="center"/>
        <w:rPr>
          <w:sz w:val="44"/>
          <w:szCs w:val="44"/>
          <w:lang w:val="id-ID"/>
        </w:rPr>
      </w:pPr>
      <w:r w:rsidRPr="00444EE9">
        <w:rPr>
          <w:sz w:val="44"/>
          <w:szCs w:val="44"/>
          <w:lang w:val="id-ID"/>
        </w:rPr>
        <w:t>MONITORING DAN EVALUASI</w:t>
      </w:r>
    </w:p>
    <w:p w14:paraId="01A434B6" w14:textId="78B0268D" w:rsidR="001A5D07" w:rsidRPr="00444EE9" w:rsidRDefault="001A5CBE" w:rsidP="001A5D07">
      <w:pPr>
        <w:jc w:val="center"/>
        <w:rPr>
          <w:sz w:val="44"/>
          <w:szCs w:val="44"/>
        </w:rPr>
      </w:pPr>
      <w:r w:rsidRPr="00444EE9">
        <w:rPr>
          <w:sz w:val="44"/>
          <w:szCs w:val="44"/>
        </w:rPr>
        <w:t>KURIKULUM</w:t>
      </w:r>
    </w:p>
    <w:p w14:paraId="3A3D2761" w14:textId="77777777" w:rsidR="001A5D07" w:rsidRPr="00444EE9" w:rsidRDefault="001A5D07" w:rsidP="001A5D07">
      <w:pPr>
        <w:rPr>
          <w:b/>
          <w:sz w:val="20"/>
          <w:szCs w:val="20"/>
        </w:rPr>
      </w:pPr>
    </w:p>
    <w:p w14:paraId="10518BB2" w14:textId="77777777" w:rsidR="001A5D07" w:rsidRPr="00444EE9" w:rsidRDefault="001A5D07" w:rsidP="001A5D07">
      <w:pPr>
        <w:pStyle w:val="Footer"/>
        <w:jc w:val="center"/>
      </w:pPr>
    </w:p>
    <w:p w14:paraId="745684EE" w14:textId="25EAD5F1" w:rsidR="00D17014" w:rsidRDefault="003440FB" w:rsidP="00D17014">
      <w:pPr>
        <w:jc w:val="center"/>
        <w:rPr>
          <w:lang w:val="id-ID"/>
        </w:rPr>
      </w:pPr>
      <w:r>
        <w:rPr>
          <w:lang w:val="id-ID"/>
        </w:rPr>
        <w:t xml:space="preserve"> </w:t>
      </w:r>
    </w:p>
    <w:tbl>
      <w:tblPr>
        <w:tblW w:w="4062" w:type="pct"/>
        <w:jc w:val="center"/>
        <w:tblLook w:val="0000" w:firstRow="0" w:lastRow="0" w:firstColumn="0" w:lastColumn="0" w:noHBand="0" w:noVBand="0"/>
      </w:tblPr>
      <w:tblGrid>
        <w:gridCol w:w="3312"/>
        <w:gridCol w:w="4233"/>
      </w:tblGrid>
      <w:tr w:rsidR="003440FB" w:rsidRPr="007F2F75" w14:paraId="36512809" w14:textId="77777777" w:rsidTr="00B84243">
        <w:trPr>
          <w:trHeight w:val="564"/>
          <w:jc w:val="center"/>
        </w:trPr>
        <w:tc>
          <w:tcPr>
            <w:tcW w:w="2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3B63B" w14:textId="77777777" w:rsidR="003440FB" w:rsidRPr="007F2F75" w:rsidRDefault="003440FB" w:rsidP="00B84243">
            <w:pPr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Diperiksa</w:t>
            </w:r>
            <w:proofErr w:type="spellEnd"/>
            <w:r w:rsidRPr="007F2F75">
              <w:rPr>
                <w:b/>
              </w:rPr>
              <w:t xml:space="preserve"> Oleh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D32F0EA" w14:textId="77777777" w:rsidR="003440FB" w:rsidRPr="007F2F75" w:rsidRDefault="003440FB" w:rsidP="00B84243">
            <w:pPr>
              <w:snapToGrid w:val="0"/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Disahkan</w:t>
            </w:r>
            <w:proofErr w:type="spellEnd"/>
            <w:r w:rsidRPr="007F2F75">
              <w:rPr>
                <w:b/>
              </w:rPr>
              <w:t xml:space="preserve"> oleh</w:t>
            </w:r>
          </w:p>
        </w:tc>
      </w:tr>
      <w:tr w:rsidR="003440FB" w:rsidRPr="007F2F75" w14:paraId="54F52B6F" w14:textId="77777777" w:rsidTr="00B84243">
        <w:trPr>
          <w:trHeight w:val="1541"/>
          <w:jc w:val="center"/>
        </w:trPr>
        <w:tc>
          <w:tcPr>
            <w:tcW w:w="21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6279B1BE" w14:textId="77777777" w:rsidR="003440FB" w:rsidRPr="007F2F75" w:rsidRDefault="003440FB" w:rsidP="00B84243">
            <w:pPr>
              <w:snapToGrid w:val="0"/>
              <w:jc w:val="center"/>
              <w:rPr>
                <w:b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A4A302" w14:textId="77777777" w:rsidR="003440FB" w:rsidRPr="007F2F75" w:rsidRDefault="003440FB" w:rsidP="00B84243">
            <w:pPr>
              <w:snapToGrid w:val="0"/>
              <w:jc w:val="center"/>
              <w:rPr>
                <w:b/>
                <w:color w:val="000000"/>
              </w:rPr>
            </w:pPr>
          </w:p>
          <w:p w14:paraId="540E6D86" w14:textId="77777777" w:rsidR="003440FB" w:rsidRPr="007F2F75" w:rsidRDefault="003440FB" w:rsidP="00B84243">
            <w:pPr>
              <w:snapToGrid w:val="0"/>
              <w:jc w:val="center"/>
              <w:rPr>
                <w:b/>
                <w:color w:val="000000"/>
              </w:rPr>
            </w:pPr>
          </w:p>
          <w:p w14:paraId="488C99CD" w14:textId="77777777" w:rsidR="003440FB" w:rsidRPr="007F2F75" w:rsidRDefault="003440FB" w:rsidP="00B84243">
            <w:pPr>
              <w:snapToGrid w:val="0"/>
              <w:jc w:val="center"/>
              <w:rPr>
                <w:b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</w:tr>
      <w:tr w:rsidR="003440FB" w:rsidRPr="007F2F75" w14:paraId="6202BB50" w14:textId="77777777" w:rsidTr="00B84243">
        <w:trPr>
          <w:trHeight w:val="427"/>
          <w:jc w:val="center"/>
        </w:trPr>
        <w:tc>
          <w:tcPr>
            <w:tcW w:w="219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0129F" w14:textId="77777777" w:rsidR="003440FB" w:rsidRPr="007F2F75" w:rsidRDefault="003440FB" w:rsidP="00B84243">
            <w:pPr>
              <w:snapToGrid w:val="0"/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Ketua</w:t>
            </w:r>
            <w:proofErr w:type="spellEnd"/>
            <w:r w:rsidRPr="007F2F75">
              <w:rPr>
                <w:b/>
              </w:rPr>
              <w:t xml:space="preserve"> LPM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73AAD" w14:textId="77777777" w:rsidR="003440FB" w:rsidRPr="007F2F75" w:rsidRDefault="003440FB" w:rsidP="00B84243">
            <w:pPr>
              <w:snapToGrid w:val="0"/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Direktur</w:t>
            </w:r>
            <w:proofErr w:type="spellEnd"/>
            <w:r w:rsidRPr="007F2F75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</w:tr>
    </w:tbl>
    <w:p w14:paraId="6958720B" w14:textId="77777777" w:rsidR="003440FB" w:rsidRDefault="003440FB" w:rsidP="00D17014">
      <w:pPr>
        <w:jc w:val="center"/>
        <w:rPr>
          <w:lang w:val="id-ID"/>
        </w:rPr>
      </w:pPr>
    </w:p>
    <w:p w14:paraId="011C0616" w14:textId="77777777" w:rsidR="003440FB" w:rsidRDefault="003440FB" w:rsidP="00D17014">
      <w:pPr>
        <w:jc w:val="center"/>
        <w:rPr>
          <w:lang w:val="id-ID"/>
        </w:rPr>
      </w:pPr>
    </w:p>
    <w:p w14:paraId="2B2237A9" w14:textId="77777777" w:rsidR="003440FB" w:rsidRDefault="003440FB" w:rsidP="00D17014">
      <w:pPr>
        <w:jc w:val="center"/>
        <w:rPr>
          <w:lang w:val="id-ID"/>
        </w:rPr>
      </w:pPr>
    </w:p>
    <w:p w14:paraId="5ABE14AD" w14:textId="77777777" w:rsidR="003440FB" w:rsidRPr="00444EE9" w:rsidRDefault="003440FB" w:rsidP="00D17014">
      <w:pPr>
        <w:jc w:val="center"/>
        <w:rPr>
          <w:lang w:val="id-ID"/>
        </w:rPr>
      </w:pPr>
    </w:p>
    <w:p w14:paraId="36369898" w14:textId="77777777" w:rsidR="00971DFA" w:rsidRPr="00444EE9" w:rsidRDefault="00971DFA" w:rsidP="00D17014">
      <w:pPr>
        <w:jc w:val="center"/>
        <w:rPr>
          <w:b/>
          <w:bCs/>
          <w:sz w:val="28"/>
          <w:szCs w:val="28"/>
        </w:rPr>
      </w:pPr>
    </w:p>
    <w:p w14:paraId="298240DA" w14:textId="77777777" w:rsidR="00B57527" w:rsidRDefault="00B57527" w:rsidP="00D17014">
      <w:pPr>
        <w:jc w:val="center"/>
        <w:rPr>
          <w:b/>
          <w:bCs/>
          <w:sz w:val="28"/>
          <w:szCs w:val="28"/>
        </w:rPr>
      </w:pPr>
    </w:p>
    <w:p w14:paraId="6788DC0E" w14:textId="27880DB3" w:rsidR="00FA0051" w:rsidRPr="00444EE9" w:rsidRDefault="00FA0051" w:rsidP="00D17014">
      <w:pPr>
        <w:jc w:val="center"/>
        <w:rPr>
          <w:b/>
          <w:bCs/>
          <w:sz w:val="28"/>
          <w:szCs w:val="28"/>
        </w:rPr>
      </w:pPr>
      <w:r w:rsidRPr="00444EE9">
        <w:rPr>
          <w:b/>
          <w:bCs/>
          <w:sz w:val="28"/>
          <w:szCs w:val="28"/>
        </w:rPr>
        <w:lastRenderedPageBreak/>
        <w:t xml:space="preserve">BAB I </w:t>
      </w:r>
    </w:p>
    <w:p w14:paraId="086EE0F4" w14:textId="77777777" w:rsidR="00FA0051" w:rsidRPr="00444EE9" w:rsidRDefault="00FA0051" w:rsidP="00FA0051">
      <w:pPr>
        <w:jc w:val="center"/>
        <w:rPr>
          <w:b/>
          <w:bCs/>
          <w:sz w:val="28"/>
          <w:szCs w:val="28"/>
        </w:rPr>
      </w:pPr>
      <w:r w:rsidRPr="00444EE9">
        <w:rPr>
          <w:b/>
          <w:bCs/>
          <w:sz w:val="28"/>
          <w:szCs w:val="28"/>
        </w:rPr>
        <w:t>PENDAHULUAN</w:t>
      </w:r>
    </w:p>
    <w:p w14:paraId="20B89848" w14:textId="77777777" w:rsidR="00FA0051" w:rsidRPr="00444EE9" w:rsidRDefault="00FA0051" w:rsidP="00FA0051">
      <w:pPr>
        <w:jc w:val="both"/>
        <w:rPr>
          <w:b/>
          <w:lang w:val="id-ID"/>
        </w:rPr>
      </w:pPr>
    </w:p>
    <w:p w14:paraId="64B6B900" w14:textId="77777777" w:rsidR="00FA0051" w:rsidRPr="00444EE9" w:rsidRDefault="00FA0051" w:rsidP="00FA0051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444EE9">
        <w:rPr>
          <w:b/>
          <w:lang w:val="es-ES_tradnl"/>
        </w:rPr>
        <w:t>Tujuan</w:t>
      </w:r>
      <w:proofErr w:type="spellEnd"/>
    </w:p>
    <w:p w14:paraId="50E433B4" w14:textId="77777777" w:rsidR="00FA0051" w:rsidRPr="00444EE9" w:rsidRDefault="00FA0051" w:rsidP="00FA0051">
      <w:pPr>
        <w:pStyle w:val="ListParagraph"/>
        <w:jc w:val="both"/>
        <w:rPr>
          <w:b/>
          <w:lang w:val="es-ES_tradnl"/>
        </w:rPr>
      </w:pPr>
    </w:p>
    <w:p w14:paraId="5DA06026" w14:textId="4E96616A" w:rsidR="00FA0051" w:rsidRPr="00444EE9" w:rsidRDefault="00FA0051" w:rsidP="006F532F">
      <w:pPr>
        <w:pStyle w:val="BodyTextIndent"/>
        <w:spacing w:after="0"/>
        <w:ind w:left="709"/>
        <w:jc w:val="both"/>
        <w:rPr>
          <w:lang w:val="id-ID"/>
        </w:rPr>
      </w:pPr>
      <w:r w:rsidRPr="00444EE9">
        <w:rPr>
          <w:lang w:val="id-ID"/>
        </w:rPr>
        <w:t>Prosedur Mutu Monitoring dan Evaluasi Kurikulum</w:t>
      </w:r>
      <w:r w:rsidRPr="00444EE9">
        <w:t xml:space="preserve"> </w:t>
      </w:r>
      <w:proofErr w:type="spellStart"/>
      <w:r w:rsidRPr="00444EE9">
        <w:t>ditetapkan</w:t>
      </w:r>
      <w:proofErr w:type="spellEnd"/>
      <w:r w:rsidRPr="00444EE9">
        <w:t xml:space="preserve"> </w:t>
      </w:r>
      <w:proofErr w:type="spellStart"/>
      <w:r w:rsidRPr="00444EE9">
        <w:t>untuk</w:t>
      </w:r>
      <w:proofErr w:type="spellEnd"/>
      <w:r w:rsidRPr="00444EE9">
        <w:t xml:space="preserve"> </w:t>
      </w:r>
      <w:proofErr w:type="spellStart"/>
      <w:r w:rsidRPr="00444EE9">
        <w:t>menjamin</w:t>
      </w:r>
      <w:proofErr w:type="spellEnd"/>
      <w:r w:rsidRPr="00444EE9">
        <w:t xml:space="preserve"> dan </w:t>
      </w:r>
      <w:proofErr w:type="spellStart"/>
      <w:r w:rsidRPr="00444EE9">
        <w:t>memastikan</w:t>
      </w:r>
      <w:proofErr w:type="spellEnd"/>
      <w:r w:rsidRPr="00444EE9">
        <w:t xml:space="preserve"> </w:t>
      </w:r>
      <w:r w:rsidRPr="00444EE9">
        <w:rPr>
          <w:lang w:val="id-ID"/>
        </w:rPr>
        <w:t xml:space="preserve">monitoring dan Evaluasi </w:t>
      </w:r>
      <w:proofErr w:type="spellStart"/>
      <w:r w:rsidRPr="00444EE9">
        <w:t>Kurikulum</w:t>
      </w:r>
      <w:proofErr w:type="spellEnd"/>
      <w:r w:rsidRPr="00444EE9">
        <w:t xml:space="preserve"> pada </w:t>
      </w:r>
      <w:proofErr w:type="spellStart"/>
      <w:r w:rsidR="003440FB">
        <w:t>Poltek</w:t>
      </w:r>
      <w:proofErr w:type="spellEnd"/>
      <w:r w:rsidR="003440FB">
        <w:t xml:space="preserve"> SSR Bogor</w:t>
      </w:r>
      <w:r w:rsidRPr="00444EE9">
        <w:t xml:space="preserve"> </w:t>
      </w:r>
      <w:r w:rsidRPr="00444EE9">
        <w:rPr>
          <w:lang w:val="id-ID"/>
        </w:rPr>
        <w:t>sebagai masukan dalam Proses Perancangan dan Pengembangan Kurikulum sesuai dengan standar mutu yang ditetapkan.</w:t>
      </w:r>
    </w:p>
    <w:p w14:paraId="6C9570E3" w14:textId="77777777" w:rsidR="00FA0051" w:rsidRPr="00444EE9" w:rsidRDefault="00FA0051" w:rsidP="00FA0051">
      <w:pPr>
        <w:pStyle w:val="BodyTextIndent"/>
        <w:spacing w:after="0"/>
        <w:ind w:left="0"/>
        <w:jc w:val="both"/>
        <w:rPr>
          <w:lang w:val="id-ID"/>
        </w:rPr>
      </w:pPr>
    </w:p>
    <w:p w14:paraId="3C18A190" w14:textId="77777777" w:rsidR="00FA0051" w:rsidRPr="00444EE9" w:rsidRDefault="00FA0051" w:rsidP="00FA0051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444EE9">
        <w:rPr>
          <w:b/>
          <w:lang w:val="es-ES_tradnl"/>
        </w:rPr>
        <w:t>Ruang</w:t>
      </w:r>
      <w:proofErr w:type="spellEnd"/>
      <w:r w:rsidRPr="00444EE9">
        <w:rPr>
          <w:b/>
          <w:lang w:val="es-ES_tradnl"/>
        </w:rPr>
        <w:t xml:space="preserve"> </w:t>
      </w:r>
      <w:proofErr w:type="spellStart"/>
      <w:r w:rsidRPr="00444EE9">
        <w:rPr>
          <w:b/>
          <w:lang w:val="es-ES_tradnl"/>
        </w:rPr>
        <w:t>Lingkup</w:t>
      </w:r>
      <w:proofErr w:type="spellEnd"/>
    </w:p>
    <w:p w14:paraId="17FAD6C6" w14:textId="77777777" w:rsidR="00FA0051" w:rsidRPr="00444EE9" w:rsidRDefault="00FA0051" w:rsidP="00FA0051">
      <w:pPr>
        <w:pStyle w:val="ListParagraph"/>
        <w:jc w:val="both"/>
        <w:rPr>
          <w:b/>
          <w:lang w:val="es-ES_tradnl"/>
        </w:rPr>
      </w:pPr>
    </w:p>
    <w:p w14:paraId="0D0E2C05" w14:textId="536642E1" w:rsidR="00FA0051" w:rsidRPr="00444EE9" w:rsidRDefault="00FA0051" w:rsidP="006F532F">
      <w:pPr>
        <w:ind w:left="709"/>
        <w:jc w:val="both"/>
        <w:rPr>
          <w:lang w:val="id-ID"/>
        </w:rPr>
      </w:pPr>
      <w:r w:rsidRPr="00444EE9">
        <w:rPr>
          <w:lang w:val="id-ID"/>
        </w:rPr>
        <w:t>Ruang Lingkup Prosedur</w:t>
      </w:r>
      <w:r w:rsidRPr="00444EE9">
        <w:t xml:space="preserve"> </w:t>
      </w:r>
      <w:proofErr w:type="spellStart"/>
      <w:r w:rsidRPr="00444EE9">
        <w:t>ini</w:t>
      </w:r>
      <w:proofErr w:type="spellEnd"/>
      <w:r w:rsidRPr="00444EE9">
        <w:t xml:space="preserve"> </w:t>
      </w:r>
      <w:proofErr w:type="spellStart"/>
      <w:r w:rsidRPr="00444EE9">
        <w:t>berlaku</w:t>
      </w:r>
      <w:proofErr w:type="spellEnd"/>
      <w:r w:rsidRPr="00444EE9">
        <w:t xml:space="preserve"> </w:t>
      </w:r>
      <w:proofErr w:type="spellStart"/>
      <w:r w:rsidRPr="00444EE9">
        <w:t>mulai</w:t>
      </w:r>
      <w:proofErr w:type="spellEnd"/>
      <w:r w:rsidRPr="00444EE9">
        <w:t xml:space="preserve"> </w:t>
      </w:r>
      <w:proofErr w:type="spellStart"/>
      <w:r w:rsidRPr="00444EE9">
        <w:t>dari</w:t>
      </w:r>
      <w:proofErr w:type="spellEnd"/>
      <w:r w:rsidRPr="00444EE9">
        <w:t xml:space="preserve"> </w:t>
      </w:r>
      <w:proofErr w:type="spellStart"/>
      <w:r w:rsidRPr="00444EE9">
        <w:t>perencanaan</w:t>
      </w:r>
      <w:proofErr w:type="spellEnd"/>
      <w:r w:rsidRPr="00444EE9">
        <w:t xml:space="preserve"> </w:t>
      </w:r>
      <w:proofErr w:type="spellStart"/>
      <w:r w:rsidRPr="00444EE9">
        <w:t>tentang</w:t>
      </w:r>
      <w:proofErr w:type="spellEnd"/>
      <w:r w:rsidRPr="00444EE9">
        <w:t xml:space="preserve"> </w:t>
      </w:r>
      <w:proofErr w:type="spellStart"/>
      <w:r w:rsidRPr="00444EE9">
        <w:t>pelaksanaan</w:t>
      </w:r>
      <w:proofErr w:type="spellEnd"/>
      <w:r w:rsidRPr="00444EE9">
        <w:t xml:space="preserve"> </w:t>
      </w:r>
      <w:proofErr w:type="spellStart"/>
      <w:r w:rsidRPr="00444EE9">
        <w:t>kegiatan</w:t>
      </w:r>
      <w:proofErr w:type="spellEnd"/>
      <w:r w:rsidRPr="00444EE9">
        <w:t xml:space="preserve"> </w:t>
      </w:r>
      <w:r w:rsidRPr="00444EE9">
        <w:rPr>
          <w:lang w:val="id-ID"/>
        </w:rPr>
        <w:t xml:space="preserve">monitoring, evaluasi sampai dengan pelaporan, berkaitan dengan kurikulum di </w:t>
      </w:r>
      <w:proofErr w:type="spellStart"/>
      <w:r w:rsidR="003440FB">
        <w:t>Poltek</w:t>
      </w:r>
      <w:proofErr w:type="spellEnd"/>
      <w:r w:rsidR="003440FB">
        <w:t xml:space="preserve"> SSR Bogor</w:t>
      </w:r>
      <w:r w:rsidRPr="00444EE9">
        <w:rPr>
          <w:lang w:val="id-ID"/>
        </w:rPr>
        <w:t>.</w:t>
      </w:r>
    </w:p>
    <w:p w14:paraId="73BB773B" w14:textId="77777777" w:rsidR="00FA0051" w:rsidRPr="00444EE9" w:rsidRDefault="00FA0051" w:rsidP="00FA0051">
      <w:pPr>
        <w:jc w:val="both"/>
        <w:rPr>
          <w:lang w:val="id-ID"/>
        </w:rPr>
      </w:pPr>
    </w:p>
    <w:p w14:paraId="79DA1435" w14:textId="77777777" w:rsidR="00FA0051" w:rsidRPr="00444EE9" w:rsidRDefault="00FA0051" w:rsidP="00FA0051">
      <w:pPr>
        <w:pStyle w:val="ListParagraph"/>
        <w:numPr>
          <w:ilvl w:val="1"/>
          <w:numId w:val="1"/>
        </w:numPr>
        <w:ind w:left="709"/>
        <w:jc w:val="both"/>
        <w:rPr>
          <w:b/>
          <w:lang w:val="es-ES_tradnl"/>
        </w:rPr>
      </w:pPr>
      <w:proofErr w:type="spellStart"/>
      <w:r w:rsidRPr="00444EE9">
        <w:rPr>
          <w:b/>
          <w:lang w:val="es-ES_tradnl"/>
        </w:rPr>
        <w:t>Referensi</w:t>
      </w:r>
      <w:proofErr w:type="spellEnd"/>
    </w:p>
    <w:p w14:paraId="3E46262C" w14:textId="77777777" w:rsidR="00FA0051" w:rsidRPr="00444EE9" w:rsidRDefault="00FA0051" w:rsidP="00FA0051">
      <w:pPr>
        <w:pStyle w:val="ListParagraph"/>
        <w:ind w:left="709"/>
        <w:jc w:val="both"/>
        <w:rPr>
          <w:b/>
          <w:lang w:val="es-ES_tradnl"/>
        </w:rPr>
      </w:pPr>
    </w:p>
    <w:p w14:paraId="243335A3" w14:textId="77777777" w:rsidR="00AA127B" w:rsidRPr="00444EE9" w:rsidRDefault="00AA127B" w:rsidP="006F532F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</w:rPr>
      </w:pPr>
      <w:r w:rsidRPr="00444EE9">
        <w:rPr>
          <w:rFonts w:ascii="Times New Roman" w:hAnsi="Times New Roman" w:cs="Times New Roman"/>
        </w:rPr>
        <w:t xml:space="preserve">Peraturan Pemerintah Republik Indonesia Nomor 19 Tahun 2005 Tentang Standar Nasional Pendidikan </w:t>
      </w:r>
    </w:p>
    <w:p w14:paraId="5B9D64E9" w14:textId="77777777" w:rsidR="00AA127B" w:rsidRPr="00444EE9" w:rsidRDefault="00AA127B" w:rsidP="006F532F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</w:rPr>
      </w:pPr>
      <w:r w:rsidRPr="00444EE9">
        <w:rPr>
          <w:rFonts w:ascii="Times New Roman" w:hAnsi="Times New Roman" w:cs="Times New Roman"/>
        </w:rPr>
        <w:t>Peraturan Pemerintah Republik Indonesia Nomor 17 Tahun 2010 Tentang Pengelolaan dan Penyelenggaraan Pendidikan</w:t>
      </w:r>
    </w:p>
    <w:p w14:paraId="40352F69" w14:textId="77777777" w:rsidR="00AA127B" w:rsidRPr="00444EE9" w:rsidRDefault="00AA127B" w:rsidP="006F532F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</w:rPr>
      </w:pPr>
      <w:r w:rsidRPr="00444EE9">
        <w:rPr>
          <w:rFonts w:ascii="Times New Roman" w:hAnsi="Times New Roman" w:cs="Times New Roman"/>
        </w:rPr>
        <w:t xml:space="preserve">Peraturan Menteri Pendidikan Nasional Nomor 63 Tahun 2009 Tentang Sistem Penjaminan Mutu Pendidikan </w:t>
      </w:r>
    </w:p>
    <w:p w14:paraId="5368B725" w14:textId="77777777" w:rsidR="00AA127B" w:rsidRPr="00444EE9" w:rsidRDefault="00AA127B" w:rsidP="006F532F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</w:rPr>
      </w:pPr>
      <w:r w:rsidRPr="00444EE9">
        <w:rPr>
          <w:rFonts w:ascii="Times New Roman" w:hAnsi="Times New Roman" w:cs="Times New Roman"/>
        </w:rPr>
        <w:t>Peraturan Menteri Pendidikan dan Kebudayaan Republik In</w:t>
      </w:r>
      <w:r w:rsidR="00D523AD" w:rsidRPr="00444EE9">
        <w:rPr>
          <w:rFonts w:ascii="Times New Roman" w:hAnsi="Times New Roman" w:cs="Times New Roman"/>
        </w:rPr>
        <w:t>donesia Nomor 44 Tahun 2015</w:t>
      </w:r>
      <w:r w:rsidRPr="00444EE9">
        <w:rPr>
          <w:rFonts w:ascii="Times New Roman" w:hAnsi="Times New Roman" w:cs="Times New Roman"/>
        </w:rPr>
        <w:t xml:space="preserve"> Tentang Standar Nasional Pendidikan Tinggi</w:t>
      </w:r>
    </w:p>
    <w:p w14:paraId="7346E4C6" w14:textId="1E40EB4D" w:rsidR="00AA127B" w:rsidRPr="00444EE9" w:rsidRDefault="00AA127B" w:rsidP="006F532F">
      <w:pPr>
        <w:pStyle w:val="ListParagraph"/>
        <w:numPr>
          <w:ilvl w:val="2"/>
          <w:numId w:val="1"/>
        </w:numPr>
        <w:tabs>
          <w:tab w:val="left" w:pos="709"/>
        </w:tabs>
        <w:ind w:left="1418"/>
        <w:jc w:val="both"/>
        <w:rPr>
          <w:lang w:val="es-ES_tradnl"/>
        </w:rPr>
      </w:pPr>
      <w:r w:rsidRPr="00444EE9">
        <w:rPr>
          <w:lang w:val="es-ES_tradnl"/>
        </w:rPr>
        <w:t xml:space="preserve">Manual </w:t>
      </w:r>
      <w:proofErr w:type="spellStart"/>
      <w:r w:rsidRPr="00444EE9">
        <w:rPr>
          <w:lang w:val="es-ES_tradnl"/>
        </w:rPr>
        <w:t>Mutu</w:t>
      </w:r>
      <w:proofErr w:type="spellEnd"/>
      <w:r w:rsidRPr="00444EE9">
        <w:rPr>
          <w:lang w:val="es-ES_tradnl"/>
        </w:rPr>
        <w:t xml:space="preserve"> </w:t>
      </w:r>
      <w:proofErr w:type="spellStart"/>
      <w:r w:rsidR="003440FB">
        <w:t>Poltek</w:t>
      </w:r>
      <w:proofErr w:type="spellEnd"/>
      <w:r w:rsidR="003440FB">
        <w:t xml:space="preserve"> SSR Bogor</w:t>
      </w:r>
    </w:p>
    <w:p w14:paraId="01C37413" w14:textId="0FF5F381" w:rsidR="00AA127B" w:rsidRPr="00444EE9" w:rsidRDefault="00AA127B" w:rsidP="006F532F">
      <w:pPr>
        <w:pStyle w:val="ListParagraph"/>
        <w:numPr>
          <w:ilvl w:val="2"/>
          <w:numId w:val="1"/>
        </w:numPr>
        <w:ind w:left="1418"/>
        <w:jc w:val="both"/>
        <w:rPr>
          <w:lang w:val="es-ES_tradnl"/>
        </w:rPr>
      </w:pPr>
      <w:r w:rsidRPr="00444EE9">
        <w:rPr>
          <w:lang w:val="id-ID"/>
        </w:rPr>
        <w:t xml:space="preserve">Kebijakan SPMI </w:t>
      </w:r>
      <w:proofErr w:type="spellStart"/>
      <w:r w:rsidR="003440FB">
        <w:t>Poltek</w:t>
      </w:r>
      <w:proofErr w:type="spellEnd"/>
      <w:r w:rsidR="003440FB">
        <w:t xml:space="preserve"> SSR Bogor</w:t>
      </w:r>
    </w:p>
    <w:p w14:paraId="42489EFF" w14:textId="20B48B2D" w:rsidR="00AA127B" w:rsidRPr="00444EE9" w:rsidRDefault="00AA127B" w:rsidP="006F532F">
      <w:pPr>
        <w:pStyle w:val="ListParagraph"/>
        <w:numPr>
          <w:ilvl w:val="2"/>
          <w:numId w:val="1"/>
        </w:numPr>
        <w:ind w:left="1418"/>
        <w:jc w:val="both"/>
        <w:rPr>
          <w:lang w:val="es-ES_tradnl"/>
        </w:rPr>
      </w:pPr>
      <w:proofErr w:type="spellStart"/>
      <w:r w:rsidRPr="00444EE9">
        <w:rPr>
          <w:lang w:val="es-ES_tradnl"/>
        </w:rPr>
        <w:t>Kebijakan</w:t>
      </w:r>
      <w:proofErr w:type="spellEnd"/>
      <w:r w:rsidRPr="00444EE9">
        <w:rPr>
          <w:lang w:val="id-ID"/>
        </w:rPr>
        <w:t xml:space="preserve"> </w:t>
      </w:r>
      <w:proofErr w:type="spellStart"/>
      <w:r w:rsidRPr="00444EE9">
        <w:rPr>
          <w:lang w:val="es-ES_tradnl"/>
        </w:rPr>
        <w:t>Akademik</w:t>
      </w:r>
      <w:proofErr w:type="spellEnd"/>
      <w:r w:rsidRPr="00444EE9">
        <w:rPr>
          <w:lang w:val="id-ID"/>
        </w:rPr>
        <w:t xml:space="preserve"> </w:t>
      </w:r>
      <w:proofErr w:type="spellStart"/>
      <w:r w:rsidR="003440FB">
        <w:t>Poltek</w:t>
      </w:r>
      <w:proofErr w:type="spellEnd"/>
      <w:r w:rsidR="003440FB">
        <w:t xml:space="preserve"> SSR Bogor</w:t>
      </w:r>
    </w:p>
    <w:p w14:paraId="770868EA" w14:textId="03BE452B" w:rsidR="00AA127B" w:rsidRPr="00444EE9" w:rsidRDefault="00AA127B" w:rsidP="006F532F">
      <w:pPr>
        <w:pStyle w:val="ListParagraph"/>
        <w:numPr>
          <w:ilvl w:val="2"/>
          <w:numId w:val="1"/>
        </w:numPr>
        <w:ind w:left="1418"/>
        <w:jc w:val="both"/>
        <w:rPr>
          <w:lang w:val="es-ES_tradnl"/>
        </w:rPr>
      </w:pPr>
      <w:r w:rsidRPr="00444EE9">
        <w:rPr>
          <w:lang w:val="id-ID"/>
        </w:rPr>
        <w:t xml:space="preserve">Standar Akademik </w:t>
      </w:r>
      <w:proofErr w:type="spellStart"/>
      <w:r w:rsidR="003440FB">
        <w:t>Poltek</w:t>
      </w:r>
      <w:proofErr w:type="spellEnd"/>
      <w:r w:rsidR="003440FB">
        <w:t xml:space="preserve"> SSR Bogor</w:t>
      </w:r>
    </w:p>
    <w:p w14:paraId="18ADC668" w14:textId="2F50924E" w:rsidR="00AA127B" w:rsidRPr="00444EE9" w:rsidRDefault="00AA127B" w:rsidP="006F532F">
      <w:pPr>
        <w:pStyle w:val="ListParagraph"/>
        <w:numPr>
          <w:ilvl w:val="2"/>
          <w:numId w:val="1"/>
        </w:numPr>
        <w:ind w:left="1418"/>
        <w:jc w:val="both"/>
        <w:rPr>
          <w:lang w:val="es-ES_tradnl"/>
        </w:rPr>
      </w:pPr>
      <w:r w:rsidRPr="00444EE9">
        <w:rPr>
          <w:lang w:val="id-ID"/>
        </w:rPr>
        <w:t xml:space="preserve">Peraturan Akademik </w:t>
      </w:r>
      <w:proofErr w:type="spellStart"/>
      <w:r w:rsidR="003440FB">
        <w:t>Poltek</w:t>
      </w:r>
      <w:proofErr w:type="spellEnd"/>
      <w:r w:rsidR="003440FB">
        <w:t xml:space="preserve"> SSR Bogor</w:t>
      </w:r>
    </w:p>
    <w:p w14:paraId="5DA13EC0" w14:textId="23D1BEB3" w:rsidR="00FA0051" w:rsidRPr="00444EE9" w:rsidRDefault="00AA127B" w:rsidP="006F532F">
      <w:pPr>
        <w:pStyle w:val="ListParagraph"/>
        <w:numPr>
          <w:ilvl w:val="2"/>
          <w:numId w:val="1"/>
        </w:numPr>
        <w:tabs>
          <w:tab w:val="left" w:pos="709"/>
        </w:tabs>
        <w:ind w:left="1418"/>
        <w:jc w:val="both"/>
        <w:rPr>
          <w:lang w:val="es-ES_tradnl"/>
        </w:rPr>
      </w:pPr>
      <w:proofErr w:type="spellStart"/>
      <w:r w:rsidRPr="00444EE9">
        <w:rPr>
          <w:lang w:val="es-ES_tradnl"/>
        </w:rPr>
        <w:t>Buku</w:t>
      </w:r>
      <w:proofErr w:type="spellEnd"/>
      <w:r w:rsidRPr="00444EE9">
        <w:rPr>
          <w:lang w:val="es-ES_tradnl"/>
        </w:rPr>
        <w:t xml:space="preserve"> </w:t>
      </w:r>
      <w:r w:rsidRPr="00444EE9">
        <w:rPr>
          <w:lang w:val="id-ID"/>
        </w:rPr>
        <w:t>Pedoman Penyelenggaraan Pendidikan</w:t>
      </w:r>
      <w:r w:rsidR="00971DFA" w:rsidRPr="00444EE9">
        <w:t xml:space="preserve"> </w:t>
      </w:r>
      <w:proofErr w:type="spellStart"/>
      <w:r w:rsidR="003440FB">
        <w:t>Poltek</w:t>
      </w:r>
      <w:proofErr w:type="spellEnd"/>
      <w:r w:rsidR="003440FB">
        <w:t xml:space="preserve"> SSR Bogor</w:t>
      </w:r>
    </w:p>
    <w:p w14:paraId="0DF123B8" w14:textId="77777777" w:rsidR="00AA127B" w:rsidRPr="00444EE9" w:rsidRDefault="00AA127B" w:rsidP="006F532F">
      <w:pPr>
        <w:pStyle w:val="ListParagraph"/>
        <w:tabs>
          <w:tab w:val="left" w:pos="709"/>
        </w:tabs>
        <w:ind w:left="1418"/>
        <w:jc w:val="both"/>
        <w:rPr>
          <w:lang w:val="es-ES_tradnl"/>
        </w:rPr>
      </w:pPr>
    </w:p>
    <w:p w14:paraId="76F406C2" w14:textId="77777777" w:rsidR="00FA0051" w:rsidRPr="00444EE9" w:rsidRDefault="00FA0051" w:rsidP="00FA0051">
      <w:pPr>
        <w:pStyle w:val="ListParagraph"/>
        <w:numPr>
          <w:ilvl w:val="1"/>
          <w:numId w:val="1"/>
        </w:numPr>
        <w:spacing w:before="100" w:beforeAutospacing="1" w:after="100" w:afterAutospacing="1"/>
        <w:jc w:val="both"/>
        <w:rPr>
          <w:b/>
          <w:lang w:val="es-ES_tradnl"/>
        </w:rPr>
      </w:pPr>
      <w:proofErr w:type="spellStart"/>
      <w:r w:rsidRPr="00444EE9">
        <w:rPr>
          <w:b/>
          <w:lang w:val="es-ES_tradnl"/>
        </w:rPr>
        <w:t>Definisi</w:t>
      </w:r>
      <w:proofErr w:type="spellEnd"/>
      <w:r w:rsidRPr="00444EE9">
        <w:rPr>
          <w:b/>
          <w:lang w:val="es-ES_tradnl"/>
        </w:rPr>
        <w:t>.</w:t>
      </w:r>
    </w:p>
    <w:p w14:paraId="0AB4342B" w14:textId="77777777" w:rsidR="00FA0051" w:rsidRPr="00444EE9" w:rsidRDefault="00FA0051" w:rsidP="00FA0051">
      <w:pPr>
        <w:pStyle w:val="ListParagraph"/>
        <w:spacing w:before="100" w:beforeAutospacing="1" w:after="100" w:afterAutospacing="1"/>
        <w:jc w:val="both"/>
        <w:rPr>
          <w:b/>
          <w:lang w:val="es-ES_tradnl"/>
        </w:rPr>
      </w:pPr>
    </w:p>
    <w:p w14:paraId="3E421A7B" w14:textId="77777777" w:rsidR="00FA0051" w:rsidRPr="00444EE9" w:rsidRDefault="00FA0051" w:rsidP="006F532F">
      <w:pPr>
        <w:pStyle w:val="ListParagraph"/>
        <w:numPr>
          <w:ilvl w:val="2"/>
          <w:numId w:val="1"/>
        </w:numPr>
        <w:spacing w:before="100" w:beforeAutospacing="1" w:after="100" w:afterAutospacing="1"/>
        <w:ind w:left="1418"/>
        <w:jc w:val="both"/>
        <w:rPr>
          <w:lang w:val="es-ES_tradnl"/>
        </w:rPr>
      </w:pPr>
      <w:r w:rsidRPr="00444EE9">
        <w:rPr>
          <w:lang w:val="it-IT"/>
        </w:rPr>
        <w:t>Kurikulum Perguruan Tinggi</w:t>
      </w:r>
      <w:r w:rsidRPr="00444EE9">
        <w:rPr>
          <w:lang w:val="id-ID"/>
        </w:rPr>
        <w:t xml:space="preserve"> adalah s</w:t>
      </w:r>
      <w:r w:rsidRPr="00444EE9">
        <w:rPr>
          <w:lang w:val="it-IT"/>
        </w:rPr>
        <w:t>eperangkat rencana dan pengaturan mengenai isi maupun bahan kajian dan pelajaran serta cara penyampaian dan penilainnya yang digunakan sebagai pedoman penyelenggaraan kegiatan belajar mengajar di Perguruan Tinggi.</w:t>
      </w:r>
    </w:p>
    <w:p w14:paraId="08FEB7C1" w14:textId="13D7E592" w:rsidR="00FA0051" w:rsidRPr="00444EE9" w:rsidRDefault="00FA0051" w:rsidP="006F532F">
      <w:pPr>
        <w:pStyle w:val="ListParagraph"/>
        <w:numPr>
          <w:ilvl w:val="2"/>
          <w:numId w:val="1"/>
        </w:numPr>
        <w:spacing w:before="100" w:beforeAutospacing="1" w:after="100" w:afterAutospacing="1"/>
        <w:ind w:left="1418"/>
        <w:jc w:val="both"/>
        <w:rPr>
          <w:lang w:val="es-ES_tradnl"/>
        </w:rPr>
      </w:pPr>
      <w:r w:rsidRPr="00444EE9">
        <w:rPr>
          <w:i/>
        </w:rPr>
        <w:t>Tracer Study</w:t>
      </w:r>
      <w:r w:rsidRPr="00444EE9">
        <w:rPr>
          <w:lang w:val="id-ID"/>
        </w:rPr>
        <w:t xml:space="preserve"> adalah k</w:t>
      </w:r>
      <w:proofErr w:type="spellStart"/>
      <w:r w:rsidRPr="00444EE9">
        <w:t>egiatan</w:t>
      </w:r>
      <w:proofErr w:type="spellEnd"/>
      <w:r w:rsidRPr="00444EE9">
        <w:t xml:space="preserve"> </w:t>
      </w:r>
      <w:proofErr w:type="spellStart"/>
      <w:r w:rsidRPr="00444EE9">
        <w:t>mencari</w:t>
      </w:r>
      <w:proofErr w:type="spellEnd"/>
      <w:r w:rsidRPr="00444EE9">
        <w:t xml:space="preserve"> </w:t>
      </w:r>
      <w:proofErr w:type="spellStart"/>
      <w:r w:rsidRPr="00444EE9">
        <w:t>informasi</w:t>
      </w:r>
      <w:proofErr w:type="spellEnd"/>
      <w:r w:rsidRPr="00444EE9">
        <w:t xml:space="preserve"> </w:t>
      </w:r>
      <w:proofErr w:type="spellStart"/>
      <w:r w:rsidRPr="00444EE9">
        <w:t>tentang</w:t>
      </w:r>
      <w:proofErr w:type="spellEnd"/>
      <w:r w:rsidRPr="00444EE9">
        <w:t xml:space="preserve"> </w:t>
      </w:r>
      <w:proofErr w:type="spellStart"/>
      <w:r w:rsidRPr="00444EE9">
        <w:t>kebutuhan</w:t>
      </w:r>
      <w:proofErr w:type="spellEnd"/>
      <w:r w:rsidRPr="00444EE9">
        <w:t xml:space="preserve"> stake holder </w:t>
      </w:r>
      <w:proofErr w:type="spellStart"/>
      <w:r w:rsidRPr="00444EE9">
        <w:t>terhadap</w:t>
      </w:r>
      <w:proofErr w:type="spellEnd"/>
      <w:r w:rsidRPr="00444EE9">
        <w:t xml:space="preserve"> alumni </w:t>
      </w:r>
      <w:proofErr w:type="spellStart"/>
      <w:r w:rsidR="003440FB">
        <w:t>Poltek</w:t>
      </w:r>
      <w:proofErr w:type="spellEnd"/>
      <w:r w:rsidR="003440FB">
        <w:t xml:space="preserve"> SSR Bogor</w:t>
      </w:r>
      <w:r w:rsidRPr="00444EE9">
        <w:t>.</w:t>
      </w:r>
    </w:p>
    <w:p w14:paraId="2EDC1D23" w14:textId="77777777" w:rsidR="00FA0051" w:rsidRPr="00444EE9" w:rsidRDefault="00FA0051" w:rsidP="006F532F">
      <w:pPr>
        <w:pStyle w:val="ListParagraph"/>
        <w:numPr>
          <w:ilvl w:val="2"/>
          <w:numId w:val="1"/>
        </w:numPr>
        <w:spacing w:before="100" w:beforeAutospacing="1" w:after="100" w:afterAutospacing="1"/>
        <w:ind w:left="1418"/>
        <w:jc w:val="both"/>
        <w:rPr>
          <w:lang w:val="es-ES_tradnl"/>
        </w:rPr>
      </w:pPr>
      <w:r w:rsidRPr="00444EE9">
        <w:rPr>
          <w:spacing w:val="-5"/>
          <w:lang w:val="id-ID"/>
        </w:rPr>
        <w:lastRenderedPageBreak/>
        <w:t>Evaluasi kurikulum merupakan evaluasi terhadap relevansi kurikulum terhadap kebutuhan pengguna lulusan dan perkembangan sains dan teknologi</w:t>
      </w:r>
    </w:p>
    <w:p w14:paraId="4D56A021" w14:textId="77777777" w:rsidR="00FA0051" w:rsidRPr="00444EE9" w:rsidRDefault="00FA0051" w:rsidP="00FA0051">
      <w:pPr>
        <w:pStyle w:val="ListParagraph"/>
        <w:tabs>
          <w:tab w:val="left" w:pos="1080"/>
        </w:tabs>
        <w:spacing w:before="100" w:beforeAutospacing="1" w:after="100" w:afterAutospacing="1"/>
        <w:jc w:val="both"/>
        <w:rPr>
          <w:lang w:val="es-ES_tradnl"/>
        </w:rPr>
      </w:pPr>
    </w:p>
    <w:p w14:paraId="0F49F8B8" w14:textId="77777777" w:rsidR="00FA0051" w:rsidRPr="00444EE9" w:rsidRDefault="00FA0051" w:rsidP="00FA0051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444EE9">
        <w:rPr>
          <w:b/>
          <w:lang w:val="es-ES_tradnl"/>
        </w:rPr>
        <w:t>Penanggung</w:t>
      </w:r>
      <w:proofErr w:type="spellEnd"/>
      <w:r w:rsidRPr="00444EE9">
        <w:rPr>
          <w:b/>
          <w:lang w:val="es-ES_tradnl"/>
        </w:rPr>
        <w:t xml:space="preserve"> </w:t>
      </w:r>
      <w:proofErr w:type="spellStart"/>
      <w:r w:rsidRPr="00444EE9">
        <w:rPr>
          <w:b/>
          <w:lang w:val="es-ES_tradnl"/>
        </w:rPr>
        <w:t>Jawab</w:t>
      </w:r>
      <w:proofErr w:type="spellEnd"/>
      <w:r w:rsidRPr="00444EE9">
        <w:rPr>
          <w:b/>
          <w:lang w:val="id-ID"/>
        </w:rPr>
        <w:t>.</w:t>
      </w:r>
    </w:p>
    <w:p w14:paraId="23D75F72" w14:textId="77777777" w:rsidR="00FA0051" w:rsidRPr="00444EE9" w:rsidRDefault="00FA0051" w:rsidP="00FA0051">
      <w:pPr>
        <w:pStyle w:val="ListParagraph"/>
        <w:jc w:val="both"/>
        <w:rPr>
          <w:b/>
          <w:lang w:val="es-ES_tradnl"/>
        </w:rPr>
      </w:pPr>
    </w:p>
    <w:p w14:paraId="18755F86" w14:textId="77777777" w:rsidR="00FA0051" w:rsidRPr="00444EE9" w:rsidRDefault="00971DFA" w:rsidP="006F532F">
      <w:pPr>
        <w:pStyle w:val="ListParagraph"/>
        <w:numPr>
          <w:ilvl w:val="2"/>
          <w:numId w:val="1"/>
        </w:numPr>
        <w:ind w:left="1418"/>
        <w:jc w:val="both"/>
        <w:rPr>
          <w:lang w:val="es-ES_tradnl"/>
        </w:rPr>
      </w:pPr>
      <w:proofErr w:type="spellStart"/>
      <w:r w:rsidRPr="00444EE9">
        <w:t>Direktur</w:t>
      </w:r>
      <w:proofErr w:type="spellEnd"/>
      <w:r w:rsidR="00F961F5" w:rsidRPr="00444EE9">
        <w:rPr>
          <w:lang w:val="id-ID"/>
        </w:rPr>
        <w:t xml:space="preserve"> bertanggung jawab dalam mengontrol pelaksanaan monitoring dan evaluasi kurikulum</w:t>
      </w:r>
    </w:p>
    <w:p w14:paraId="69DE599D" w14:textId="77777777" w:rsidR="00FA0051" w:rsidRPr="00444EE9" w:rsidRDefault="00FA0051" w:rsidP="006F532F">
      <w:pPr>
        <w:pStyle w:val="ListParagraph"/>
        <w:numPr>
          <w:ilvl w:val="2"/>
          <w:numId w:val="1"/>
        </w:numPr>
        <w:ind w:left="1418"/>
        <w:jc w:val="both"/>
        <w:rPr>
          <w:lang w:val="es-ES_tradnl"/>
        </w:rPr>
      </w:pPr>
      <w:r w:rsidRPr="00444EE9">
        <w:rPr>
          <w:lang w:val="id-ID"/>
        </w:rPr>
        <w:t>Ketua Prodi</w:t>
      </w:r>
      <w:r w:rsidR="00F961F5" w:rsidRPr="00444EE9">
        <w:rPr>
          <w:lang w:val="id-ID"/>
        </w:rPr>
        <w:t xml:space="preserve"> bertanggung jawab dalam pelaksanaan monitoring dan evaluasi kurikulum</w:t>
      </w:r>
    </w:p>
    <w:p w14:paraId="1220D63F" w14:textId="77777777" w:rsidR="00FA0051" w:rsidRPr="00444EE9" w:rsidRDefault="00FA0051" w:rsidP="00FA0051">
      <w:pPr>
        <w:jc w:val="both"/>
        <w:rPr>
          <w:lang w:val="es-ES_tradnl"/>
        </w:rPr>
      </w:pPr>
    </w:p>
    <w:p w14:paraId="10C7EC2E" w14:textId="77777777" w:rsidR="00FA0051" w:rsidRPr="00444EE9" w:rsidRDefault="00FA0051" w:rsidP="00FA0051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444EE9">
        <w:rPr>
          <w:b/>
          <w:lang w:val="es-ES_tradnl"/>
        </w:rPr>
        <w:t>Ketentuan</w:t>
      </w:r>
      <w:proofErr w:type="spellEnd"/>
      <w:r w:rsidRPr="00444EE9">
        <w:rPr>
          <w:b/>
          <w:lang w:val="es-ES_tradnl"/>
        </w:rPr>
        <w:t xml:space="preserve"> </w:t>
      </w:r>
      <w:proofErr w:type="spellStart"/>
      <w:r w:rsidRPr="00444EE9">
        <w:rPr>
          <w:b/>
          <w:lang w:val="es-ES_tradnl"/>
        </w:rPr>
        <w:t>Umum</w:t>
      </w:r>
      <w:proofErr w:type="spellEnd"/>
    </w:p>
    <w:p w14:paraId="60BC6A83" w14:textId="77777777" w:rsidR="00FA0051" w:rsidRPr="00444EE9" w:rsidRDefault="00FA0051" w:rsidP="00FA0051">
      <w:pPr>
        <w:pStyle w:val="ListParagraph"/>
        <w:jc w:val="both"/>
        <w:rPr>
          <w:b/>
          <w:lang w:val="es-ES_tradnl"/>
        </w:rPr>
      </w:pPr>
    </w:p>
    <w:p w14:paraId="374F2092" w14:textId="77777777" w:rsidR="00FA0051" w:rsidRPr="00444EE9" w:rsidRDefault="00FA0051" w:rsidP="006F532F">
      <w:pPr>
        <w:suppressAutoHyphens w:val="0"/>
        <w:spacing w:line="240" w:lineRule="atLeast"/>
        <w:ind w:left="709"/>
        <w:jc w:val="both"/>
        <w:rPr>
          <w:spacing w:val="-5"/>
          <w:lang w:val="id-ID"/>
        </w:rPr>
      </w:pPr>
      <w:r w:rsidRPr="00444EE9">
        <w:rPr>
          <w:spacing w:val="-5"/>
          <w:lang w:val="id-ID"/>
        </w:rPr>
        <w:t>Evaluasi berdasarkan masukan dari segenap pemangku kepentingan melalui analisis internal dan eksternal.</w:t>
      </w:r>
    </w:p>
    <w:p w14:paraId="71A159FA" w14:textId="77777777" w:rsidR="00FA0051" w:rsidRPr="00444EE9" w:rsidRDefault="00FA0051" w:rsidP="00FA0051">
      <w:pPr>
        <w:pStyle w:val="ListParagraph"/>
        <w:jc w:val="both"/>
        <w:rPr>
          <w:lang w:val="id-ID"/>
        </w:rPr>
      </w:pPr>
    </w:p>
    <w:p w14:paraId="5605BCF6" w14:textId="77777777" w:rsidR="00FA0051" w:rsidRPr="00444EE9" w:rsidRDefault="00FA0051" w:rsidP="00FA0051">
      <w:pPr>
        <w:pStyle w:val="ListParagraph"/>
        <w:jc w:val="both"/>
        <w:rPr>
          <w:lang w:val="id-ID"/>
        </w:rPr>
      </w:pPr>
    </w:p>
    <w:p w14:paraId="352F0DFF" w14:textId="77777777" w:rsidR="00FA0051" w:rsidRPr="00444EE9" w:rsidRDefault="00FA0051" w:rsidP="00FA0051">
      <w:pPr>
        <w:pStyle w:val="ListParagraph"/>
        <w:jc w:val="both"/>
        <w:rPr>
          <w:lang w:val="id-ID"/>
        </w:rPr>
      </w:pPr>
    </w:p>
    <w:p w14:paraId="6938C74D" w14:textId="77777777" w:rsidR="00FA0051" w:rsidRPr="00444EE9" w:rsidRDefault="00FA0051" w:rsidP="00FA0051">
      <w:pPr>
        <w:pStyle w:val="ListParagraph"/>
        <w:jc w:val="both"/>
        <w:rPr>
          <w:lang w:val="id-ID"/>
        </w:rPr>
      </w:pPr>
    </w:p>
    <w:p w14:paraId="4242C2BE" w14:textId="77777777" w:rsidR="00FA0051" w:rsidRPr="00444EE9" w:rsidRDefault="00FA0051" w:rsidP="00FA0051">
      <w:pPr>
        <w:pStyle w:val="ListParagraph"/>
        <w:jc w:val="both"/>
        <w:rPr>
          <w:lang w:val="id-ID"/>
        </w:rPr>
      </w:pPr>
    </w:p>
    <w:p w14:paraId="1635D0D6" w14:textId="77777777" w:rsidR="00FA0051" w:rsidRPr="00444EE9" w:rsidRDefault="00FA0051" w:rsidP="00FA0051">
      <w:pPr>
        <w:pStyle w:val="ListParagraph"/>
        <w:jc w:val="both"/>
        <w:rPr>
          <w:lang w:val="id-ID"/>
        </w:rPr>
      </w:pPr>
    </w:p>
    <w:p w14:paraId="2999651B" w14:textId="77777777" w:rsidR="00FA0051" w:rsidRPr="00444EE9" w:rsidRDefault="00FA0051" w:rsidP="00FA0051">
      <w:pPr>
        <w:pStyle w:val="ListParagraph"/>
        <w:jc w:val="both"/>
        <w:rPr>
          <w:lang w:val="id-ID"/>
        </w:rPr>
      </w:pPr>
    </w:p>
    <w:p w14:paraId="7CC87B98" w14:textId="77777777" w:rsidR="00FA0051" w:rsidRPr="00444EE9" w:rsidRDefault="00FA0051" w:rsidP="00FA0051">
      <w:pPr>
        <w:pStyle w:val="ListParagraph"/>
        <w:jc w:val="both"/>
        <w:rPr>
          <w:lang w:val="id-ID"/>
        </w:rPr>
      </w:pPr>
    </w:p>
    <w:p w14:paraId="323A7EAA" w14:textId="77777777" w:rsidR="00FA0051" w:rsidRPr="00444EE9" w:rsidRDefault="00FA0051" w:rsidP="00FA0051">
      <w:pPr>
        <w:pStyle w:val="ListParagraph"/>
        <w:jc w:val="both"/>
        <w:rPr>
          <w:lang w:val="id-ID"/>
        </w:rPr>
      </w:pPr>
    </w:p>
    <w:p w14:paraId="091A10C2" w14:textId="77777777" w:rsidR="00FA0051" w:rsidRPr="00444EE9" w:rsidRDefault="00FA0051" w:rsidP="00FA0051">
      <w:pPr>
        <w:pStyle w:val="ListParagraph"/>
        <w:jc w:val="both"/>
        <w:rPr>
          <w:lang w:val="id-ID"/>
        </w:rPr>
      </w:pPr>
    </w:p>
    <w:p w14:paraId="4801A384" w14:textId="77777777" w:rsidR="00FA0051" w:rsidRPr="00444EE9" w:rsidRDefault="00FA0051" w:rsidP="00FA0051">
      <w:pPr>
        <w:pStyle w:val="ListParagraph"/>
        <w:jc w:val="both"/>
        <w:rPr>
          <w:lang w:val="id-ID"/>
        </w:rPr>
      </w:pPr>
    </w:p>
    <w:p w14:paraId="01EACBE9" w14:textId="77777777" w:rsidR="00FA0051" w:rsidRPr="00444EE9" w:rsidRDefault="00FA0051" w:rsidP="00FA0051">
      <w:pPr>
        <w:pStyle w:val="ListParagraph"/>
        <w:jc w:val="both"/>
        <w:rPr>
          <w:lang w:val="id-ID"/>
        </w:rPr>
      </w:pPr>
    </w:p>
    <w:p w14:paraId="279D4BAA" w14:textId="77777777" w:rsidR="00FA0051" w:rsidRPr="00444EE9" w:rsidRDefault="00FA0051" w:rsidP="00FA0051">
      <w:pPr>
        <w:pStyle w:val="ListParagraph"/>
        <w:jc w:val="both"/>
        <w:rPr>
          <w:lang w:val="id-ID"/>
        </w:rPr>
      </w:pPr>
    </w:p>
    <w:p w14:paraId="586C7E11" w14:textId="77777777" w:rsidR="00FA0051" w:rsidRPr="00444EE9" w:rsidRDefault="00FA0051" w:rsidP="00FA0051">
      <w:pPr>
        <w:pStyle w:val="ListParagraph"/>
        <w:jc w:val="both"/>
        <w:rPr>
          <w:lang w:val="id-ID"/>
        </w:rPr>
      </w:pPr>
    </w:p>
    <w:p w14:paraId="552D43B1" w14:textId="77777777" w:rsidR="00FA0051" w:rsidRPr="00444EE9" w:rsidRDefault="00FA0051" w:rsidP="00FA0051">
      <w:pPr>
        <w:pStyle w:val="ListParagraph"/>
        <w:jc w:val="both"/>
        <w:rPr>
          <w:lang w:val="id-ID"/>
        </w:rPr>
      </w:pPr>
    </w:p>
    <w:p w14:paraId="448ABE42" w14:textId="77777777" w:rsidR="00FA0051" w:rsidRPr="00444EE9" w:rsidRDefault="00FA0051" w:rsidP="00FA0051">
      <w:pPr>
        <w:pStyle w:val="ListParagraph"/>
        <w:jc w:val="both"/>
        <w:rPr>
          <w:lang w:val="id-ID"/>
        </w:rPr>
      </w:pPr>
    </w:p>
    <w:p w14:paraId="19B1C577" w14:textId="77777777" w:rsidR="00FA0051" w:rsidRPr="00444EE9" w:rsidRDefault="00FA0051" w:rsidP="00FA0051">
      <w:pPr>
        <w:pStyle w:val="ListParagraph"/>
        <w:jc w:val="both"/>
        <w:rPr>
          <w:lang w:val="id-ID"/>
        </w:rPr>
      </w:pPr>
    </w:p>
    <w:p w14:paraId="53F137C0" w14:textId="77777777" w:rsidR="00FA0051" w:rsidRPr="00444EE9" w:rsidRDefault="00FA0051" w:rsidP="00FA0051">
      <w:pPr>
        <w:pStyle w:val="ListParagraph"/>
        <w:jc w:val="both"/>
        <w:rPr>
          <w:lang w:val="id-ID"/>
        </w:rPr>
      </w:pPr>
    </w:p>
    <w:p w14:paraId="67F4B290" w14:textId="77777777" w:rsidR="00FA0051" w:rsidRPr="00444EE9" w:rsidRDefault="00FA0051" w:rsidP="00FA0051">
      <w:pPr>
        <w:pStyle w:val="ListParagraph"/>
        <w:jc w:val="both"/>
        <w:rPr>
          <w:lang w:val="id-ID"/>
        </w:rPr>
      </w:pPr>
    </w:p>
    <w:p w14:paraId="31733B25" w14:textId="77777777" w:rsidR="00FA0051" w:rsidRPr="00444EE9" w:rsidRDefault="00FA0051" w:rsidP="00FA0051">
      <w:pPr>
        <w:pStyle w:val="ListParagraph"/>
        <w:jc w:val="both"/>
        <w:rPr>
          <w:lang w:val="id-ID"/>
        </w:rPr>
      </w:pPr>
    </w:p>
    <w:p w14:paraId="2CB0C572" w14:textId="77777777" w:rsidR="00FA0051" w:rsidRPr="00444EE9" w:rsidRDefault="00FA0051" w:rsidP="00FA0051">
      <w:pPr>
        <w:pStyle w:val="ListParagraph"/>
        <w:jc w:val="both"/>
        <w:rPr>
          <w:lang w:val="id-ID"/>
        </w:rPr>
      </w:pPr>
    </w:p>
    <w:p w14:paraId="14937970" w14:textId="77777777" w:rsidR="00FA0051" w:rsidRPr="00444EE9" w:rsidRDefault="00FA0051" w:rsidP="00FA0051">
      <w:pPr>
        <w:pStyle w:val="ListParagraph"/>
        <w:jc w:val="both"/>
        <w:rPr>
          <w:lang w:val="id-ID"/>
        </w:rPr>
      </w:pPr>
    </w:p>
    <w:p w14:paraId="78A67B0D" w14:textId="77777777" w:rsidR="00FA0051" w:rsidRPr="00444EE9" w:rsidRDefault="00FA0051" w:rsidP="00FA0051">
      <w:pPr>
        <w:pStyle w:val="ListParagraph"/>
        <w:jc w:val="both"/>
        <w:rPr>
          <w:lang w:val="id-ID"/>
        </w:rPr>
      </w:pPr>
    </w:p>
    <w:p w14:paraId="25CB98DC" w14:textId="77777777" w:rsidR="00FA0051" w:rsidRPr="00444EE9" w:rsidRDefault="00FA0051" w:rsidP="00FA0051">
      <w:pPr>
        <w:pStyle w:val="ListParagraph"/>
        <w:jc w:val="both"/>
        <w:rPr>
          <w:lang w:val="id-ID"/>
        </w:rPr>
      </w:pPr>
    </w:p>
    <w:p w14:paraId="0EB40292" w14:textId="77777777" w:rsidR="00FA0051" w:rsidRPr="00444EE9" w:rsidRDefault="00FA0051" w:rsidP="00FA0051">
      <w:pPr>
        <w:pStyle w:val="ListParagraph"/>
        <w:jc w:val="both"/>
        <w:rPr>
          <w:lang w:val="id-ID"/>
        </w:rPr>
      </w:pPr>
    </w:p>
    <w:p w14:paraId="2AD35BEE" w14:textId="77777777" w:rsidR="00476F32" w:rsidRPr="00444EE9" w:rsidRDefault="00476F32" w:rsidP="00FA0051">
      <w:pPr>
        <w:pStyle w:val="ListParagraph"/>
        <w:jc w:val="both"/>
        <w:rPr>
          <w:lang w:val="id-ID"/>
        </w:rPr>
      </w:pPr>
    </w:p>
    <w:p w14:paraId="097A787B" w14:textId="77777777" w:rsidR="00FA0051" w:rsidRPr="00444EE9" w:rsidRDefault="00FA0051" w:rsidP="00FA0051">
      <w:pPr>
        <w:rPr>
          <w:b/>
          <w:lang w:val="id-ID"/>
        </w:rPr>
      </w:pPr>
    </w:p>
    <w:p w14:paraId="3A6CB0F2" w14:textId="77777777" w:rsidR="00971DFA" w:rsidRPr="00444EE9" w:rsidRDefault="00971DFA" w:rsidP="00FA0051">
      <w:pPr>
        <w:pStyle w:val="ListParagraph"/>
        <w:ind w:left="0"/>
        <w:jc w:val="center"/>
        <w:rPr>
          <w:b/>
          <w:sz w:val="28"/>
          <w:szCs w:val="28"/>
          <w:lang w:val="es-ES_tradnl"/>
        </w:rPr>
      </w:pPr>
    </w:p>
    <w:p w14:paraId="76CCF878" w14:textId="77777777" w:rsidR="00FA0051" w:rsidRPr="00444EE9" w:rsidRDefault="00FA0051" w:rsidP="00FA0051">
      <w:pPr>
        <w:pStyle w:val="ListParagraph"/>
        <w:ind w:left="0"/>
        <w:jc w:val="center"/>
        <w:rPr>
          <w:b/>
          <w:sz w:val="28"/>
          <w:szCs w:val="28"/>
        </w:rPr>
      </w:pPr>
      <w:r w:rsidRPr="00444EE9">
        <w:rPr>
          <w:b/>
          <w:sz w:val="28"/>
          <w:szCs w:val="28"/>
          <w:lang w:val="es-ES_tradnl"/>
        </w:rPr>
        <w:lastRenderedPageBreak/>
        <w:t>BAB II</w:t>
      </w:r>
    </w:p>
    <w:p w14:paraId="30651B84" w14:textId="77777777" w:rsidR="00FA0051" w:rsidRPr="00444EE9" w:rsidRDefault="00BD2059" w:rsidP="00FA0051">
      <w:pPr>
        <w:pStyle w:val="Heading1"/>
        <w:spacing w:before="0" w:after="0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444EE9">
        <w:rPr>
          <w:rFonts w:ascii="Times New Roman" w:hAnsi="Times New Roman" w:cs="Times New Roman"/>
          <w:sz w:val="28"/>
          <w:szCs w:val="28"/>
          <w:lang w:val="id-ID"/>
        </w:rPr>
        <w:t>PROSEDUR MUTU</w:t>
      </w:r>
      <w:r w:rsidR="00FA0051" w:rsidRPr="00444EE9">
        <w:rPr>
          <w:rFonts w:ascii="Times New Roman" w:hAnsi="Times New Roman" w:cs="Times New Roman"/>
          <w:sz w:val="28"/>
          <w:szCs w:val="28"/>
          <w:lang w:val="id-ID"/>
        </w:rPr>
        <w:t xml:space="preserve"> MONITORING</w:t>
      </w:r>
      <w:r w:rsidR="00FA0051" w:rsidRPr="00444EE9">
        <w:rPr>
          <w:rFonts w:ascii="Times New Roman" w:hAnsi="Times New Roman" w:cs="Times New Roman"/>
          <w:sz w:val="28"/>
          <w:szCs w:val="28"/>
          <w:lang w:val="es-ES_tradnl"/>
        </w:rPr>
        <w:t xml:space="preserve"> </w:t>
      </w:r>
      <w:r w:rsidR="00FA0051" w:rsidRPr="00444EE9">
        <w:rPr>
          <w:rFonts w:ascii="Times New Roman" w:hAnsi="Times New Roman" w:cs="Times New Roman"/>
          <w:sz w:val="28"/>
          <w:szCs w:val="28"/>
          <w:lang w:val="id-ID"/>
        </w:rPr>
        <w:t>DAN</w:t>
      </w:r>
      <w:r w:rsidR="00FA0051" w:rsidRPr="00444EE9">
        <w:rPr>
          <w:rFonts w:ascii="Times New Roman" w:hAnsi="Times New Roman" w:cs="Times New Roman"/>
          <w:sz w:val="28"/>
          <w:szCs w:val="28"/>
          <w:lang w:val="es-ES_tradnl"/>
        </w:rPr>
        <w:t xml:space="preserve"> </w:t>
      </w:r>
    </w:p>
    <w:p w14:paraId="31DD5D9D" w14:textId="77777777" w:rsidR="00FA0051" w:rsidRPr="00444EE9" w:rsidRDefault="00FA0051" w:rsidP="00FA0051">
      <w:pPr>
        <w:pStyle w:val="Heading1"/>
        <w:spacing w:before="0" w:after="0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444EE9">
        <w:rPr>
          <w:rFonts w:ascii="Times New Roman" w:hAnsi="Times New Roman" w:cs="Times New Roman"/>
          <w:sz w:val="28"/>
          <w:szCs w:val="28"/>
          <w:lang w:val="id-ID"/>
        </w:rPr>
        <w:t>EVALUASI</w:t>
      </w:r>
      <w:r w:rsidRPr="00444EE9">
        <w:rPr>
          <w:rFonts w:ascii="Times New Roman" w:hAnsi="Times New Roman" w:cs="Times New Roman"/>
          <w:sz w:val="28"/>
          <w:szCs w:val="28"/>
          <w:lang w:val="es-ES_tradnl"/>
        </w:rPr>
        <w:t xml:space="preserve"> KURIKULUM</w:t>
      </w:r>
    </w:p>
    <w:p w14:paraId="145D0E87" w14:textId="77777777" w:rsidR="00FA0051" w:rsidRPr="00444EE9" w:rsidRDefault="00FA0051" w:rsidP="00FA0051">
      <w:pPr>
        <w:pStyle w:val="ListParagraph"/>
        <w:numPr>
          <w:ilvl w:val="0"/>
          <w:numId w:val="3"/>
        </w:numPr>
        <w:rPr>
          <w:vanish/>
          <w:lang w:val="es-ES_tradnl"/>
        </w:rPr>
      </w:pPr>
    </w:p>
    <w:p w14:paraId="51031740" w14:textId="77777777" w:rsidR="00FA0051" w:rsidRPr="00444EE9" w:rsidRDefault="00FA0051" w:rsidP="00FA0051">
      <w:pPr>
        <w:pStyle w:val="ListParagraph"/>
        <w:numPr>
          <w:ilvl w:val="0"/>
          <w:numId w:val="3"/>
        </w:numPr>
        <w:rPr>
          <w:vanish/>
          <w:lang w:val="es-ES_tradnl"/>
        </w:rPr>
      </w:pPr>
    </w:p>
    <w:p w14:paraId="7E9FD3A7" w14:textId="77777777" w:rsidR="00FA0051" w:rsidRPr="00444EE9" w:rsidRDefault="00FA0051" w:rsidP="00FA0051">
      <w:pPr>
        <w:rPr>
          <w:lang w:val="id-ID"/>
        </w:rPr>
      </w:pPr>
    </w:p>
    <w:p w14:paraId="5487B2F7" w14:textId="77777777" w:rsidR="00B00E3C" w:rsidRPr="00444EE9" w:rsidRDefault="00B00E3C" w:rsidP="00FA0051">
      <w:pPr>
        <w:rPr>
          <w:lang w:val="id-ID"/>
        </w:rPr>
      </w:pPr>
    </w:p>
    <w:p w14:paraId="74E98CF6" w14:textId="77777777" w:rsidR="00FA0051" w:rsidRPr="00444EE9" w:rsidRDefault="00FA0051" w:rsidP="0062031F">
      <w:pPr>
        <w:pStyle w:val="ListParagraph"/>
        <w:numPr>
          <w:ilvl w:val="1"/>
          <w:numId w:val="3"/>
        </w:numPr>
        <w:ind w:left="567" w:hanging="567"/>
        <w:rPr>
          <w:b/>
          <w:lang w:val="es-ES_tradnl"/>
        </w:rPr>
      </w:pPr>
      <w:r w:rsidRPr="00444EE9">
        <w:rPr>
          <w:b/>
          <w:lang w:val="es-ES_tradnl"/>
        </w:rPr>
        <w:t xml:space="preserve">Alur </w:t>
      </w:r>
      <w:proofErr w:type="spellStart"/>
      <w:r w:rsidRPr="00444EE9">
        <w:rPr>
          <w:b/>
          <w:lang w:val="es-ES_tradnl"/>
        </w:rPr>
        <w:t>Proses</w:t>
      </w:r>
      <w:proofErr w:type="spellEnd"/>
      <w:r w:rsidRPr="00444EE9">
        <w:rPr>
          <w:b/>
          <w:lang w:val="es-ES_tradnl"/>
        </w:rPr>
        <w:t xml:space="preserve"> </w:t>
      </w:r>
      <w:r w:rsidRPr="00444EE9">
        <w:rPr>
          <w:b/>
          <w:lang w:val="id-ID"/>
        </w:rPr>
        <w:t>Monitoring dan Evaluasi</w:t>
      </w:r>
      <w:r w:rsidRPr="00444EE9">
        <w:rPr>
          <w:b/>
          <w:lang w:val="es-ES_tradnl"/>
        </w:rPr>
        <w:t xml:space="preserve"> </w:t>
      </w:r>
      <w:proofErr w:type="spellStart"/>
      <w:r w:rsidRPr="00444EE9">
        <w:rPr>
          <w:b/>
          <w:lang w:val="es-ES_tradnl"/>
        </w:rPr>
        <w:t>Kurikulum</w:t>
      </w:r>
      <w:proofErr w:type="spellEnd"/>
      <w:r w:rsidRPr="00444EE9">
        <w:rPr>
          <w:b/>
          <w:lang w:val="es-ES_tradnl"/>
        </w:rPr>
        <w:t xml:space="preserve"> </w:t>
      </w:r>
    </w:p>
    <w:p w14:paraId="3ED1B466" w14:textId="77777777" w:rsidR="00FA0051" w:rsidRPr="00444EE9" w:rsidRDefault="00FA0051" w:rsidP="00FA0051">
      <w:pPr>
        <w:rPr>
          <w:lang w:val="es-ES_tradnl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245"/>
        <w:gridCol w:w="239"/>
        <w:gridCol w:w="6570"/>
      </w:tblGrid>
      <w:tr w:rsidR="00FA0051" w:rsidRPr="00444EE9" w14:paraId="33B520D7" w14:textId="77777777" w:rsidTr="00B00E3C">
        <w:trPr>
          <w:cantSplit/>
          <w:trHeight w:val="131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0E0290CA" w14:textId="77777777" w:rsidR="00FA0051" w:rsidRPr="00444EE9" w:rsidRDefault="00FA0051" w:rsidP="009062F7">
            <w:pPr>
              <w:snapToGrid w:val="0"/>
              <w:jc w:val="center"/>
              <w:rPr>
                <w:b/>
                <w:lang w:val="id-ID"/>
              </w:rPr>
            </w:pPr>
            <w:r w:rsidRPr="00444EE9">
              <w:rPr>
                <w:b/>
                <w:lang w:val="id-ID"/>
              </w:rPr>
              <w:t>Kajian Kurikulum setiap tahun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13793FCC" w14:textId="77777777" w:rsidR="00FA0051" w:rsidRPr="00444EE9" w:rsidRDefault="00FA0051" w:rsidP="009062F7">
            <w:pPr>
              <w:snapToGrid w:val="0"/>
              <w:rPr>
                <w:b/>
                <w:lang w:val="sv-SE"/>
              </w:rPr>
            </w:pPr>
          </w:p>
        </w:tc>
        <w:tc>
          <w:tcPr>
            <w:tcW w:w="6570" w:type="dxa"/>
          </w:tcPr>
          <w:p w14:paraId="2D91213E" w14:textId="77777777" w:rsidR="00FA0051" w:rsidRPr="00444EE9" w:rsidRDefault="00FA0051" w:rsidP="00FA0051">
            <w:pPr>
              <w:pStyle w:val="BodyTextIndent"/>
              <w:numPr>
                <w:ilvl w:val="2"/>
                <w:numId w:val="2"/>
              </w:numPr>
              <w:tabs>
                <w:tab w:val="clear" w:pos="2160"/>
                <w:tab w:val="num" w:pos="1217"/>
              </w:tabs>
              <w:suppressAutoHyphens w:val="0"/>
              <w:spacing w:after="0"/>
              <w:ind w:left="366"/>
              <w:jc w:val="both"/>
              <w:rPr>
                <w:i/>
                <w:lang w:val="de-DE"/>
              </w:rPr>
            </w:pPr>
            <w:r w:rsidRPr="00444EE9">
              <w:rPr>
                <w:lang w:val="id-ID"/>
              </w:rPr>
              <w:t>Setiap tahun Program studi mengadakan kajian kurikulum berdasarkan perkembangan sains dan teknologi serta masukan dari dosen pengajar.</w:t>
            </w:r>
          </w:p>
        </w:tc>
      </w:tr>
      <w:tr w:rsidR="00FA0051" w:rsidRPr="00444EE9" w14:paraId="1B5B130B" w14:textId="77777777" w:rsidTr="00AB5F7F">
        <w:trPr>
          <w:cantSplit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B99F5D" w14:textId="77777777" w:rsidR="00FA0051" w:rsidRPr="00444EE9" w:rsidRDefault="00FA0051" w:rsidP="009062F7">
            <w:pPr>
              <w:snapToGrid w:val="0"/>
              <w:jc w:val="center"/>
              <w:rPr>
                <w:b/>
                <w:lang w:val="es-ES_tradnl"/>
              </w:rPr>
            </w:pPr>
            <w:r w:rsidRPr="00444EE9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</w:tcPr>
          <w:p w14:paraId="5A2382A8" w14:textId="77777777" w:rsidR="00FA0051" w:rsidRPr="00444EE9" w:rsidRDefault="00FA0051" w:rsidP="009062F7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570" w:type="dxa"/>
          </w:tcPr>
          <w:p w14:paraId="1F585900" w14:textId="77777777" w:rsidR="00FA0051" w:rsidRPr="00444EE9" w:rsidRDefault="00FA0051" w:rsidP="009062F7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FA0051" w:rsidRPr="00444EE9" w14:paraId="78E5EF66" w14:textId="77777777" w:rsidTr="00AB5F7F">
        <w:trPr>
          <w:cantSplit/>
          <w:trHeight w:val="128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0FF64FC3" w14:textId="77777777" w:rsidR="00FA0051" w:rsidRPr="00444EE9" w:rsidRDefault="00FA0051" w:rsidP="009062F7">
            <w:pPr>
              <w:jc w:val="center"/>
            </w:pPr>
            <w:r w:rsidRPr="00444EE9">
              <w:rPr>
                <w:b/>
                <w:bCs/>
              </w:rPr>
              <w:t xml:space="preserve">Draft </w:t>
            </w:r>
            <w:proofErr w:type="spellStart"/>
            <w:r w:rsidRPr="00444EE9">
              <w:rPr>
                <w:b/>
                <w:bCs/>
              </w:rPr>
              <w:t>Kurikulum</w:t>
            </w:r>
            <w:proofErr w:type="spellEnd"/>
            <w:r w:rsidRPr="00444EE9">
              <w:rPr>
                <w:b/>
                <w:bCs/>
              </w:rPr>
              <w:t xml:space="preserve"> </w:t>
            </w:r>
            <w:proofErr w:type="spellStart"/>
            <w:r w:rsidRPr="00444EE9">
              <w:rPr>
                <w:b/>
                <w:bCs/>
              </w:rPr>
              <w:t>Baru</w:t>
            </w:r>
            <w:proofErr w:type="spellEnd"/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775E993E" w14:textId="77777777" w:rsidR="00FA0051" w:rsidRPr="00444EE9" w:rsidRDefault="00FA0051" w:rsidP="009062F7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570" w:type="dxa"/>
          </w:tcPr>
          <w:p w14:paraId="0329E294" w14:textId="77777777" w:rsidR="00FA0051" w:rsidRPr="00444EE9" w:rsidRDefault="00FA0051" w:rsidP="00FA0051">
            <w:pPr>
              <w:pStyle w:val="ListParagraph"/>
              <w:numPr>
                <w:ilvl w:val="2"/>
                <w:numId w:val="2"/>
              </w:numPr>
              <w:tabs>
                <w:tab w:val="clear" w:pos="2160"/>
                <w:tab w:val="num" w:pos="1784"/>
              </w:tabs>
              <w:suppressAutoHyphens w:val="0"/>
              <w:spacing w:line="240" w:lineRule="atLeast"/>
              <w:ind w:left="366"/>
              <w:jc w:val="both"/>
              <w:rPr>
                <w:spacing w:val="-5"/>
                <w:lang w:val="id-ID"/>
              </w:rPr>
            </w:pPr>
            <w:r w:rsidRPr="00444EE9">
              <w:rPr>
                <w:spacing w:val="-5"/>
                <w:lang w:val="id-ID"/>
              </w:rPr>
              <w:t xml:space="preserve">Berdasarkan hasil kajian, komisi kurikulum membuat laporan tertulis berisi beberapa rekomendasi untuk dijadikan referensi bagi pelaksanaan kurikulum yang sedang berjalan serta rekomendasi untuk pengembangan kurikulum yang akan datang. </w:t>
            </w:r>
          </w:p>
        </w:tc>
      </w:tr>
      <w:tr w:rsidR="00FA0051" w:rsidRPr="00444EE9" w14:paraId="485ED856" w14:textId="77777777" w:rsidTr="00AB5F7F">
        <w:trPr>
          <w:cantSplit/>
          <w:trHeight w:val="251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1E1FA2" w14:textId="77777777" w:rsidR="00FA0051" w:rsidRPr="00444EE9" w:rsidRDefault="00FA0051" w:rsidP="009062F7">
            <w:pPr>
              <w:snapToGrid w:val="0"/>
              <w:jc w:val="center"/>
              <w:rPr>
                <w:b/>
                <w:lang w:val="es-ES_tradnl"/>
              </w:rPr>
            </w:pPr>
            <w:r w:rsidRPr="00444EE9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  <w:tcBorders>
              <w:left w:val="nil"/>
            </w:tcBorders>
          </w:tcPr>
          <w:p w14:paraId="26B052E9" w14:textId="77777777" w:rsidR="00FA0051" w:rsidRPr="00444EE9" w:rsidRDefault="00FA0051" w:rsidP="009062F7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570" w:type="dxa"/>
          </w:tcPr>
          <w:p w14:paraId="55696BF1" w14:textId="77777777" w:rsidR="00FA0051" w:rsidRPr="00444EE9" w:rsidRDefault="00FA0051" w:rsidP="009062F7">
            <w:pPr>
              <w:snapToGrid w:val="0"/>
              <w:jc w:val="both"/>
              <w:rPr>
                <w:lang w:val="es-ES_tradnl"/>
              </w:rPr>
            </w:pPr>
          </w:p>
        </w:tc>
      </w:tr>
      <w:tr w:rsidR="00FA0051" w:rsidRPr="00444EE9" w14:paraId="673B150A" w14:textId="77777777" w:rsidTr="00AB5F7F">
        <w:trPr>
          <w:cantSplit/>
          <w:trHeight w:val="1124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799E48A2" w14:textId="77777777" w:rsidR="00B00E3C" w:rsidRPr="00444EE9" w:rsidRDefault="00B00E3C" w:rsidP="009062F7">
            <w:pPr>
              <w:jc w:val="center"/>
              <w:rPr>
                <w:b/>
                <w:bCs/>
                <w:lang w:val="id-ID"/>
              </w:rPr>
            </w:pPr>
            <w:r w:rsidRPr="00444EE9">
              <w:rPr>
                <w:b/>
                <w:bCs/>
                <w:lang w:val="id-ID"/>
              </w:rPr>
              <w:t>Laporan</w:t>
            </w:r>
          </w:p>
          <w:p w14:paraId="4855768C" w14:textId="77777777" w:rsidR="00FA0051" w:rsidRPr="00444EE9" w:rsidRDefault="00FA0051" w:rsidP="009062F7">
            <w:pPr>
              <w:jc w:val="center"/>
              <w:rPr>
                <w:lang w:val="id-ID"/>
              </w:rPr>
            </w:pPr>
            <w:r w:rsidRPr="00444EE9">
              <w:rPr>
                <w:b/>
                <w:bCs/>
                <w:lang w:val="id-ID"/>
              </w:rPr>
              <w:t>Tertulis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11B1B0E7" w14:textId="77777777" w:rsidR="00FA0051" w:rsidRPr="00444EE9" w:rsidRDefault="00FA0051" w:rsidP="009062F7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570" w:type="dxa"/>
          </w:tcPr>
          <w:p w14:paraId="68DC51CD" w14:textId="77777777" w:rsidR="00FA0051" w:rsidRPr="00444EE9" w:rsidRDefault="00FA0051" w:rsidP="00FA0051">
            <w:pPr>
              <w:pStyle w:val="ListParagraph"/>
              <w:numPr>
                <w:ilvl w:val="2"/>
                <w:numId w:val="2"/>
              </w:numPr>
              <w:tabs>
                <w:tab w:val="clear" w:pos="2160"/>
                <w:tab w:val="num" w:pos="1642"/>
              </w:tabs>
              <w:ind w:left="366"/>
              <w:jc w:val="both"/>
              <w:rPr>
                <w:lang w:val="de-DE"/>
              </w:rPr>
            </w:pPr>
            <w:r w:rsidRPr="00444EE9">
              <w:rPr>
                <w:spacing w:val="-5"/>
                <w:lang w:val="id-ID"/>
              </w:rPr>
              <w:t>Komisi kurikulum membuat laporan tertulis kepada Ketua program studi</w:t>
            </w:r>
          </w:p>
        </w:tc>
      </w:tr>
      <w:tr w:rsidR="00FA0051" w:rsidRPr="00444EE9" w14:paraId="386BE805" w14:textId="77777777" w:rsidTr="00AB5F7F">
        <w:trPr>
          <w:cantSplit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A30C3A" w14:textId="77777777" w:rsidR="00FA0051" w:rsidRPr="00444EE9" w:rsidRDefault="00FA0051" w:rsidP="009062F7">
            <w:pPr>
              <w:snapToGrid w:val="0"/>
              <w:jc w:val="center"/>
              <w:rPr>
                <w:b/>
                <w:lang w:val="es-ES_tradnl"/>
              </w:rPr>
            </w:pPr>
            <w:r w:rsidRPr="00444EE9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</w:tcPr>
          <w:p w14:paraId="6A1906FA" w14:textId="77777777" w:rsidR="00FA0051" w:rsidRPr="00444EE9" w:rsidRDefault="00FA0051" w:rsidP="009062F7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570" w:type="dxa"/>
          </w:tcPr>
          <w:p w14:paraId="5D2D92F7" w14:textId="77777777" w:rsidR="00FA0051" w:rsidRPr="00444EE9" w:rsidRDefault="00FA0051" w:rsidP="009062F7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FA0051" w:rsidRPr="00444EE9" w14:paraId="2D9D271C" w14:textId="77777777" w:rsidTr="00B00E3C">
        <w:trPr>
          <w:cantSplit/>
          <w:trHeight w:val="124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1EB0DCF0" w14:textId="77777777" w:rsidR="00FA0051" w:rsidRPr="00444EE9" w:rsidRDefault="00FA0051" w:rsidP="009062F7">
            <w:pPr>
              <w:jc w:val="center"/>
            </w:pPr>
            <w:r w:rsidRPr="00444EE9">
              <w:rPr>
                <w:b/>
                <w:bCs/>
                <w:lang w:val="id-ID"/>
              </w:rPr>
              <w:t>Laporan Hasil Evaluasi</w:t>
            </w:r>
            <w:r w:rsidRPr="00444EE9">
              <w:rPr>
                <w:b/>
                <w:bCs/>
              </w:rPr>
              <w:t xml:space="preserve"> 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0218A3DB" w14:textId="77777777" w:rsidR="00FA0051" w:rsidRPr="00444EE9" w:rsidRDefault="00FA0051" w:rsidP="009062F7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570" w:type="dxa"/>
          </w:tcPr>
          <w:p w14:paraId="0652B2AC" w14:textId="77777777" w:rsidR="00FA0051" w:rsidRPr="00444EE9" w:rsidRDefault="00FA0051" w:rsidP="00971DFA">
            <w:pPr>
              <w:pStyle w:val="ListParagraph"/>
              <w:numPr>
                <w:ilvl w:val="2"/>
                <w:numId w:val="2"/>
              </w:numPr>
              <w:tabs>
                <w:tab w:val="clear" w:pos="2160"/>
              </w:tabs>
              <w:ind w:left="366"/>
              <w:jc w:val="both"/>
            </w:pPr>
            <w:r w:rsidRPr="00444EE9">
              <w:rPr>
                <w:spacing w:val="-5"/>
                <w:lang w:val="id-ID"/>
              </w:rPr>
              <w:t xml:space="preserve">Ketua program studi melaporkan hasil evaluasi kepada </w:t>
            </w:r>
            <w:proofErr w:type="spellStart"/>
            <w:r w:rsidR="00971DFA" w:rsidRPr="00444EE9">
              <w:rPr>
                <w:spacing w:val="-5"/>
              </w:rPr>
              <w:t>Direktur</w:t>
            </w:r>
            <w:proofErr w:type="spellEnd"/>
          </w:p>
        </w:tc>
      </w:tr>
    </w:tbl>
    <w:p w14:paraId="00F2379B" w14:textId="77777777" w:rsidR="00FA0051" w:rsidRPr="00444EE9" w:rsidRDefault="00FA0051" w:rsidP="00FA0051">
      <w:pPr>
        <w:pStyle w:val="Header"/>
        <w:tabs>
          <w:tab w:val="clear" w:pos="4320"/>
          <w:tab w:val="clear" w:pos="8640"/>
        </w:tabs>
        <w:rPr>
          <w:lang w:val="id-ID"/>
        </w:rPr>
      </w:pPr>
    </w:p>
    <w:p w14:paraId="674BE2C0" w14:textId="77777777" w:rsidR="00FA0051" w:rsidRPr="00444EE9" w:rsidRDefault="00FA0051" w:rsidP="0062031F">
      <w:pPr>
        <w:pStyle w:val="Header"/>
        <w:numPr>
          <w:ilvl w:val="1"/>
          <w:numId w:val="3"/>
        </w:numPr>
        <w:tabs>
          <w:tab w:val="clear" w:pos="4320"/>
          <w:tab w:val="clear" w:pos="8640"/>
        </w:tabs>
        <w:ind w:left="567" w:hanging="567"/>
        <w:rPr>
          <w:b/>
          <w:lang w:val="es-ES_tradnl"/>
        </w:rPr>
      </w:pPr>
      <w:proofErr w:type="spellStart"/>
      <w:r w:rsidRPr="00444EE9">
        <w:rPr>
          <w:b/>
          <w:lang w:val="es-ES_tradnl"/>
        </w:rPr>
        <w:t>Dokumen</w:t>
      </w:r>
      <w:proofErr w:type="spellEnd"/>
      <w:r w:rsidRPr="00444EE9">
        <w:rPr>
          <w:b/>
          <w:lang w:val="es-ES_tradnl"/>
        </w:rPr>
        <w:t xml:space="preserve"> </w:t>
      </w:r>
      <w:proofErr w:type="spellStart"/>
      <w:r w:rsidRPr="00444EE9">
        <w:rPr>
          <w:b/>
          <w:lang w:val="es-ES_tradnl"/>
        </w:rPr>
        <w:t>Terkait</w:t>
      </w:r>
      <w:proofErr w:type="spellEnd"/>
    </w:p>
    <w:p w14:paraId="6546D31A" w14:textId="77777777" w:rsidR="00FA0051" w:rsidRPr="00444EE9" w:rsidRDefault="00FA0051" w:rsidP="00FA0051">
      <w:pPr>
        <w:pStyle w:val="Header"/>
        <w:tabs>
          <w:tab w:val="clear" w:pos="4320"/>
          <w:tab w:val="clear" w:pos="8640"/>
        </w:tabs>
        <w:ind w:left="792"/>
        <w:rPr>
          <w:lang w:val="es-ES_tradnl"/>
        </w:rPr>
      </w:pPr>
    </w:p>
    <w:p w14:paraId="691D76FE" w14:textId="77777777" w:rsidR="00FA0051" w:rsidRPr="00444EE9" w:rsidRDefault="00971DFA" w:rsidP="0062031F">
      <w:pPr>
        <w:pStyle w:val="ListParagraph"/>
        <w:numPr>
          <w:ilvl w:val="2"/>
          <w:numId w:val="3"/>
        </w:numPr>
        <w:suppressAutoHyphens w:val="0"/>
        <w:ind w:left="1276" w:hanging="709"/>
        <w:jc w:val="both"/>
      </w:pPr>
      <w:r w:rsidRPr="00444EE9">
        <w:t xml:space="preserve">SAP dan </w:t>
      </w:r>
      <w:proofErr w:type="spellStart"/>
      <w:r w:rsidRPr="00444EE9">
        <w:t>Silabus</w:t>
      </w:r>
      <w:proofErr w:type="spellEnd"/>
    </w:p>
    <w:p w14:paraId="2A6AD35A" w14:textId="77777777" w:rsidR="00FA0051" w:rsidRPr="00444EE9" w:rsidRDefault="00FA0051" w:rsidP="0062031F">
      <w:pPr>
        <w:pStyle w:val="ListParagraph"/>
        <w:numPr>
          <w:ilvl w:val="2"/>
          <w:numId w:val="3"/>
        </w:numPr>
        <w:suppressAutoHyphens w:val="0"/>
        <w:ind w:left="1276" w:hanging="709"/>
        <w:jc w:val="both"/>
      </w:pPr>
      <w:r w:rsidRPr="00444EE9">
        <w:rPr>
          <w:lang w:val="id-ID"/>
        </w:rPr>
        <w:t>Laporan Hasil Monitoring dan Evaluasi Kurikulum</w:t>
      </w:r>
    </w:p>
    <w:p w14:paraId="5F3AFECE" w14:textId="77777777" w:rsidR="003C67F3" w:rsidRPr="00444EE9" w:rsidRDefault="003C67F3" w:rsidP="00AB4121">
      <w:pPr>
        <w:jc w:val="center"/>
        <w:rPr>
          <w:lang w:val="es-ES_tradnl"/>
        </w:rPr>
      </w:pPr>
    </w:p>
    <w:sectPr w:rsidR="003C67F3" w:rsidRPr="00444EE9" w:rsidSect="00D523AD">
      <w:headerReference w:type="default" r:id="rId8"/>
      <w:footerReference w:type="default" r:id="rId9"/>
      <w:footerReference w:type="first" r:id="rId10"/>
      <w:footnotePr>
        <w:pos w:val="beneathText"/>
      </w:footnotePr>
      <w:type w:val="continuous"/>
      <w:pgSz w:w="11907" w:h="16839" w:code="9"/>
      <w:pgMar w:top="1701" w:right="851" w:bottom="1134" w:left="1985" w:header="992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0B831" w14:textId="77777777" w:rsidR="00A5564C" w:rsidRDefault="00A5564C">
      <w:r>
        <w:separator/>
      </w:r>
    </w:p>
  </w:endnote>
  <w:endnote w:type="continuationSeparator" w:id="0">
    <w:p w14:paraId="09D27560" w14:textId="77777777" w:rsidR="00A5564C" w:rsidRDefault="00A55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1374E" w14:textId="77777777" w:rsidR="003A773F" w:rsidRDefault="0062031F">
    <w:pPr>
      <w:pStyle w:val="Footer"/>
    </w:pPr>
    <w:r>
      <w:rPr>
        <w:noProof/>
        <w:lang w:eastAsia="en-US"/>
      </w:rPr>
      <w:pict w14:anchorId="20A7EA23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49" type="#_x0000_t32" style="position:absolute;margin-left:4.5pt;margin-top:-7.05pt;width:444.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"/>
      </w:pict>
    </w:r>
  </w:p>
  <w:p w14:paraId="4B936CE6" w14:textId="77777777" w:rsidR="00343E2A" w:rsidRPr="00CB2908" w:rsidRDefault="00343E2A" w:rsidP="00062F50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F51A2" w14:textId="77777777" w:rsidR="00343E2A" w:rsidRDefault="00343E2A">
    <w:pPr>
      <w:pStyle w:val="Footer"/>
    </w:pPr>
  </w:p>
  <w:p w14:paraId="439B7BDC" w14:textId="77777777" w:rsidR="00343E2A" w:rsidRDefault="00343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D3350" w14:textId="77777777" w:rsidR="00A5564C" w:rsidRDefault="00A5564C">
      <w:r>
        <w:separator/>
      </w:r>
    </w:p>
  </w:footnote>
  <w:footnote w:type="continuationSeparator" w:id="0">
    <w:p w14:paraId="4E7E4627" w14:textId="77777777" w:rsidR="00A5564C" w:rsidRDefault="00A556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195" w:type="dxa"/>
      <w:tblInd w:w="108" w:type="dxa"/>
      <w:tblLayout w:type="fixed"/>
      <w:tblLook w:val="04A0" w:firstRow="1" w:lastRow="0" w:firstColumn="1" w:lastColumn="0" w:noHBand="0" w:noVBand="1"/>
    </w:tblPr>
    <w:tblGrid>
      <w:gridCol w:w="1843"/>
      <w:gridCol w:w="284"/>
      <w:gridCol w:w="4127"/>
      <w:gridCol w:w="1489"/>
      <w:gridCol w:w="1452"/>
    </w:tblGrid>
    <w:tr w:rsidR="00780BE2" w:rsidRPr="007E1DD7" w14:paraId="2923766C" w14:textId="77777777" w:rsidTr="003420CC">
      <w:trPr>
        <w:trHeight w:val="1131"/>
      </w:trPr>
      <w:tc>
        <w:tcPr>
          <w:tcW w:w="1843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hideMark/>
        </w:tcPr>
        <w:p w14:paraId="09B9210C" w14:textId="26BADE3C" w:rsidR="00780BE2" w:rsidRPr="007E1DD7" w:rsidRDefault="00780BE2">
          <w:pPr>
            <w:rPr>
              <w:sz w:val="22"/>
              <w:szCs w:val="22"/>
              <w:lang w:val="id-ID"/>
            </w:rPr>
          </w:pPr>
        </w:p>
      </w:tc>
      <w:tc>
        <w:tcPr>
          <w:tcW w:w="7352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669F3A7" w14:textId="2C021CE9" w:rsidR="00B57527" w:rsidRPr="003440FB" w:rsidRDefault="003440FB" w:rsidP="00B57527">
          <w:pPr>
            <w:jc w:val="center"/>
            <w:rPr>
              <w:b/>
              <w:color w:val="000000"/>
              <w:sz w:val="28"/>
              <w:szCs w:val="28"/>
              <w:lang w:val="id-ID"/>
            </w:rPr>
          </w:pPr>
          <w:r>
            <w:rPr>
              <w:b/>
              <w:color w:val="000000"/>
              <w:sz w:val="28"/>
              <w:szCs w:val="28"/>
              <w:lang w:val="id-ID"/>
            </w:rPr>
            <w:t>POLITEKNIK SAINS SENI REKAKREASI</w:t>
          </w:r>
        </w:p>
        <w:p w14:paraId="19B5177A" w14:textId="131394A7" w:rsidR="00B57527" w:rsidRPr="003440FB" w:rsidRDefault="00B57527" w:rsidP="00B57527">
          <w:pPr>
            <w:tabs>
              <w:tab w:val="left" w:pos="3429"/>
            </w:tabs>
            <w:jc w:val="center"/>
            <w:rPr>
              <w:rFonts w:eastAsia="Arial"/>
              <w:b/>
              <w:bCs/>
              <w:lang w:val="id-ID"/>
            </w:rPr>
          </w:pPr>
          <w:r w:rsidRPr="006C774A">
            <w:rPr>
              <w:b/>
              <w:bCs/>
              <w:spacing w:val="-3"/>
              <w:w w:val="105"/>
            </w:rPr>
            <w:t>Jl.</w:t>
          </w:r>
          <w:r w:rsidRPr="006C774A">
            <w:rPr>
              <w:b/>
              <w:bCs/>
              <w:spacing w:val="-8"/>
              <w:w w:val="105"/>
            </w:rPr>
            <w:t xml:space="preserve"> </w:t>
          </w:r>
          <w:r w:rsidR="003440FB">
            <w:rPr>
              <w:b/>
              <w:bCs/>
              <w:spacing w:val="-3"/>
              <w:w w:val="105"/>
              <w:lang w:val="id-ID"/>
            </w:rPr>
            <w:t>......</w:t>
          </w:r>
        </w:p>
        <w:p w14:paraId="06E8B990" w14:textId="47D6B71C" w:rsidR="00780BE2" w:rsidRPr="007E1DD7" w:rsidRDefault="0062031F" w:rsidP="003440FB">
          <w:pPr>
            <w:jc w:val="center"/>
            <w:rPr>
              <w:b/>
              <w:sz w:val="32"/>
              <w:szCs w:val="32"/>
              <w:lang w:val="id-ID"/>
            </w:rPr>
          </w:pPr>
          <w:hyperlink r:id="rId1" w:history="1">
            <w:r w:rsidR="003440FB" w:rsidRPr="00402CE0">
              <w:rPr>
                <w:rStyle w:val="Hyperlink"/>
                <w:w w:val="105"/>
                <w:u w:color="0000FF"/>
              </w:rPr>
              <w:t>www.</w:t>
            </w:r>
            <w:r w:rsidR="003440FB" w:rsidRPr="00402CE0">
              <w:rPr>
                <w:rStyle w:val="Hyperlink"/>
                <w:w w:val="105"/>
                <w:u w:color="0000FF"/>
                <w:lang w:val="id-ID"/>
              </w:rPr>
              <w:t>....</w:t>
            </w:r>
            <w:r w:rsidR="003440FB" w:rsidRPr="00402CE0">
              <w:rPr>
                <w:rStyle w:val="Hyperlink"/>
                <w:w w:val="105"/>
                <w:u w:color="0000FF"/>
              </w:rPr>
              <w:t>.ac.id</w:t>
            </w:r>
          </w:hyperlink>
          <w:r w:rsidR="00B57527" w:rsidRPr="006C774A">
            <w:rPr>
              <w:spacing w:val="-1"/>
            </w:rPr>
            <w:t xml:space="preserve"> dan </w:t>
          </w:r>
          <w:hyperlink r:id="rId2">
            <w:r w:rsidR="00B57527" w:rsidRPr="006C774A">
              <w:rPr>
                <w:color w:val="0000FF"/>
                <w:spacing w:val="-1"/>
                <w:u w:val="single" w:color="0000FF"/>
              </w:rPr>
              <w:t>info</w:t>
            </w:r>
            <w:r w:rsidR="003440FB">
              <w:rPr>
                <w:color w:val="0000FF"/>
                <w:spacing w:val="-1"/>
                <w:u w:val="single" w:color="0000FF"/>
                <w:lang w:val="id-ID"/>
              </w:rPr>
              <w:t>.....</w:t>
            </w:r>
            <w:r w:rsidR="00B57527" w:rsidRPr="006C774A">
              <w:rPr>
                <w:color w:val="0000FF"/>
                <w:spacing w:val="-1"/>
                <w:u w:val="single" w:color="0000FF"/>
              </w:rPr>
              <w:t>.ac.id</w:t>
            </w:r>
          </w:hyperlink>
        </w:p>
      </w:tc>
    </w:tr>
    <w:tr w:rsidR="00780BE2" w:rsidRPr="007E1DD7" w14:paraId="00275584" w14:textId="77777777" w:rsidTr="003420CC">
      <w:trPr>
        <w:trHeight w:val="840"/>
      </w:trPr>
      <w:tc>
        <w:tcPr>
          <w:tcW w:w="2127" w:type="dxa"/>
          <w:gridSpan w:val="2"/>
          <w:tcBorders>
            <w:top w:val="single" w:sz="4" w:space="0" w:color="auto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082CE0C" w14:textId="77777777" w:rsidR="00780BE2" w:rsidRPr="003440FB" w:rsidRDefault="00780BE2">
          <w:pPr>
            <w:jc w:val="center"/>
            <w:rPr>
              <w:b/>
              <w:sz w:val="20"/>
              <w:szCs w:val="22"/>
              <w:lang w:val="id-ID"/>
            </w:rPr>
          </w:pPr>
          <w:r w:rsidRPr="003440FB">
            <w:rPr>
              <w:b/>
              <w:sz w:val="20"/>
              <w:szCs w:val="22"/>
              <w:lang w:val="id-ID"/>
            </w:rPr>
            <w:t>No. Dokumen:</w:t>
          </w:r>
        </w:p>
        <w:p w14:paraId="452780C5" w14:textId="6473FB20" w:rsidR="00780BE2" w:rsidRPr="003440FB" w:rsidRDefault="003440FB" w:rsidP="00971DFA">
          <w:pPr>
            <w:suppressAutoHyphens w:val="0"/>
            <w:autoSpaceDE w:val="0"/>
            <w:autoSpaceDN w:val="0"/>
            <w:adjustRightInd w:val="0"/>
            <w:jc w:val="center"/>
            <w:rPr>
              <w:rFonts w:eastAsia="Times New Roman"/>
              <w:b/>
              <w:bCs/>
              <w:sz w:val="20"/>
              <w:szCs w:val="22"/>
              <w:lang w:val="id-ID" w:eastAsia="en-US"/>
            </w:rPr>
          </w:pPr>
          <w:r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PSSR</w:t>
          </w:r>
          <w:r w:rsidR="00780BE2" w:rsidRPr="003440FB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-</w:t>
          </w:r>
          <w:r>
            <w:rPr>
              <w:rFonts w:eastAsia="Times New Roman"/>
              <w:b/>
              <w:bCs/>
              <w:sz w:val="20"/>
              <w:szCs w:val="22"/>
              <w:lang w:eastAsia="en-US"/>
            </w:rPr>
            <w:t>PM-0</w:t>
          </w:r>
          <w:r w:rsidR="00FE353C" w:rsidRPr="003440FB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5</w:t>
          </w:r>
          <w:r w:rsidR="00A1229D" w:rsidRPr="003440FB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/</w:t>
          </w:r>
          <w:r w:rsidR="00225D62" w:rsidRPr="003440FB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1</w:t>
          </w:r>
          <w:r w:rsidR="00A8477E" w:rsidRPr="003440FB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7</w:t>
          </w:r>
        </w:p>
      </w:tc>
      <w:tc>
        <w:tcPr>
          <w:tcW w:w="412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783DA50" w14:textId="77777777" w:rsidR="00780BE2" w:rsidRPr="003440FB" w:rsidRDefault="00780BE2" w:rsidP="00780BE2">
          <w:pPr>
            <w:jc w:val="center"/>
            <w:rPr>
              <w:b/>
            </w:rPr>
          </w:pPr>
          <w:r w:rsidRPr="003440FB">
            <w:rPr>
              <w:b/>
              <w:lang w:val="id-ID"/>
            </w:rPr>
            <w:t>Prosedur Mutu</w:t>
          </w:r>
        </w:p>
        <w:p w14:paraId="385AF33F" w14:textId="77777777" w:rsidR="00780BE2" w:rsidRPr="003440FB" w:rsidRDefault="00C40B87" w:rsidP="00780BE2">
          <w:pPr>
            <w:jc w:val="center"/>
            <w:rPr>
              <w:b/>
              <w:lang w:val="id-ID"/>
            </w:rPr>
          </w:pPr>
          <w:r w:rsidRPr="003440FB">
            <w:rPr>
              <w:b/>
              <w:lang w:val="id-ID"/>
            </w:rPr>
            <w:t>MONITORING DAN EVALUASI</w:t>
          </w:r>
          <w:r w:rsidR="00780BE2" w:rsidRPr="003440FB">
            <w:rPr>
              <w:b/>
            </w:rPr>
            <w:t xml:space="preserve"> KURIKULUM</w:t>
          </w:r>
        </w:p>
        <w:p w14:paraId="14329CF8" w14:textId="25063D0F" w:rsidR="00AB4121" w:rsidRPr="003440FB" w:rsidRDefault="00AB4121" w:rsidP="00780BE2">
          <w:pPr>
            <w:jc w:val="center"/>
            <w:rPr>
              <w:b/>
            </w:rPr>
          </w:pPr>
        </w:p>
      </w:tc>
      <w:tc>
        <w:tcPr>
          <w:tcW w:w="294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4BC8AD7" w14:textId="77777777" w:rsidR="00780BE2" w:rsidRPr="003440FB" w:rsidRDefault="00D523AD">
          <w:pPr>
            <w:jc w:val="center"/>
            <w:rPr>
              <w:b/>
            </w:rPr>
          </w:pPr>
          <w:r w:rsidRPr="003440FB">
            <w:rPr>
              <w:b/>
            </w:rPr>
            <w:t>DOKUMEN SPMI</w:t>
          </w:r>
        </w:p>
      </w:tc>
    </w:tr>
    <w:tr w:rsidR="00780BE2" w:rsidRPr="007E1DD7" w14:paraId="3988E6DE" w14:textId="77777777" w:rsidTr="003420CC">
      <w:trPr>
        <w:trHeight w:val="556"/>
      </w:trPr>
      <w:tc>
        <w:tcPr>
          <w:tcW w:w="2127" w:type="dxa"/>
          <w:gridSpan w:val="2"/>
          <w:tcBorders>
            <w:top w:val="single" w:sz="4" w:space="0" w:color="auto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00862BA" w14:textId="77777777" w:rsidR="00780BE2" w:rsidRPr="003440FB" w:rsidRDefault="00780BE2">
          <w:pPr>
            <w:jc w:val="center"/>
            <w:rPr>
              <w:b/>
              <w:sz w:val="20"/>
              <w:szCs w:val="22"/>
            </w:rPr>
          </w:pPr>
          <w:r w:rsidRPr="003440FB">
            <w:rPr>
              <w:b/>
              <w:sz w:val="20"/>
              <w:szCs w:val="22"/>
              <w:lang w:val="id-ID"/>
            </w:rPr>
            <w:t>Tgl Berlaku:</w:t>
          </w:r>
        </w:p>
        <w:p w14:paraId="5CC02EC5" w14:textId="5669E81D" w:rsidR="00780BE2" w:rsidRPr="003440FB" w:rsidRDefault="003440FB">
          <w:pPr>
            <w:autoSpaceDE w:val="0"/>
            <w:autoSpaceDN w:val="0"/>
            <w:adjustRightInd w:val="0"/>
            <w:jc w:val="center"/>
            <w:rPr>
              <w:b/>
              <w:sz w:val="20"/>
              <w:szCs w:val="22"/>
              <w:lang w:val="id-ID"/>
            </w:rPr>
          </w:pPr>
          <w:r>
            <w:rPr>
              <w:b/>
              <w:sz w:val="20"/>
              <w:szCs w:val="22"/>
              <w:lang w:val="id-ID"/>
            </w:rPr>
            <w:t>Oktober 2019</w:t>
          </w:r>
        </w:p>
      </w:tc>
      <w:tc>
        <w:tcPr>
          <w:tcW w:w="412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3CF226E" w14:textId="77777777" w:rsidR="00780BE2" w:rsidRPr="003440FB" w:rsidRDefault="00780BE2">
          <w:pPr>
            <w:suppressAutoHyphens w:val="0"/>
            <w:rPr>
              <w:b/>
            </w:rPr>
          </w:pPr>
        </w:p>
      </w:tc>
      <w:tc>
        <w:tcPr>
          <w:tcW w:w="14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C68B87E" w14:textId="77777777" w:rsidR="00780BE2" w:rsidRPr="003440FB" w:rsidRDefault="00780BE2">
          <w:pPr>
            <w:jc w:val="center"/>
            <w:rPr>
              <w:b/>
              <w:sz w:val="20"/>
              <w:szCs w:val="20"/>
              <w:lang w:val="id-ID"/>
            </w:rPr>
          </w:pPr>
          <w:proofErr w:type="spellStart"/>
          <w:r w:rsidRPr="003440FB">
            <w:rPr>
              <w:b/>
              <w:sz w:val="20"/>
              <w:szCs w:val="20"/>
            </w:rPr>
            <w:t>Revisi</w:t>
          </w:r>
          <w:proofErr w:type="spellEnd"/>
          <w:r w:rsidRPr="003440FB">
            <w:rPr>
              <w:b/>
              <w:sz w:val="20"/>
              <w:szCs w:val="20"/>
              <w:lang w:val="id-ID"/>
            </w:rPr>
            <w:t xml:space="preserve"> :</w:t>
          </w:r>
        </w:p>
        <w:p w14:paraId="687A8E24" w14:textId="37FA7DE6" w:rsidR="00780BE2" w:rsidRPr="003440FB" w:rsidRDefault="00352D9E">
          <w:pPr>
            <w:jc w:val="center"/>
            <w:rPr>
              <w:b/>
              <w:sz w:val="20"/>
              <w:szCs w:val="20"/>
              <w:lang w:val="id-ID"/>
            </w:rPr>
          </w:pPr>
          <w:r w:rsidRPr="003440FB">
            <w:rPr>
              <w:sz w:val="20"/>
              <w:szCs w:val="20"/>
            </w:rPr>
            <w:t>0</w:t>
          </w:r>
        </w:p>
      </w:tc>
      <w:tc>
        <w:tcPr>
          <w:tcW w:w="14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0ABE926" w14:textId="77777777" w:rsidR="00780BE2" w:rsidRPr="003440FB" w:rsidRDefault="00780BE2">
          <w:pPr>
            <w:jc w:val="center"/>
            <w:rPr>
              <w:b/>
              <w:sz w:val="20"/>
              <w:szCs w:val="20"/>
              <w:lang w:val="id-ID"/>
            </w:rPr>
          </w:pPr>
          <w:r w:rsidRPr="003440FB">
            <w:rPr>
              <w:b/>
              <w:sz w:val="20"/>
              <w:szCs w:val="20"/>
            </w:rPr>
            <w:t>Hal</w:t>
          </w:r>
          <w:r w:rsidRPr="003440FB">
            <w:rPr>
              <w:b/>
              <w:sz w:val="20"/>
              <w:szCs w:val="20"/>
              <w:lang w:val="id-ID"/>
            </w:rPr>
            <w:t xml:space="preserve"> :</w:t>
          </w:r>
        </w:p>
        <w:p w14:paraId="1E1C2A21" w14:textId="79449CF4" w:rsidR="00780BE2" w:rsidRPr="003440FB" w:rsidRDefault="003A4637">
          <w:pPr>
            <w:jc w:val="center"/>
            <w:rPr>
              <w:b/>
              <w:sz w:val="20"/>
              <w:szCs w:val="20"/>
              <w:lang w:val="id-ID"/>
            </w:rPr>
          </w:pPr>
          <w:r w:rsidRPr="003440FB">
            <w:rPr>
              <w:sz w:val="20"/>
              <w:szCs w:val="20"/>
            </w:rPr>
            <w:fldChar w:fldCharType="begin"/>
          </w:r>
          <w:r w:rsidR="00780BE2" w:rsidRPr="003440FB">
            <w:rPr>
              <w:sz w:val="20"/>
              <w:szCs w:val="20"/>
            </w:rPr>
            <w:instrText xml:space="preserve"> PAGE  \* Arabic  \* MERGEFORMAT </w:instrText>
          </w:r>
          <w:r w:rsidRPr="003440FB">
            <w:rPr>
              <w:sz w:val="20"/>
              <w:szCs w:val="20"/>
            </w:rPr>
            <w:fldChar w:fldCharType="separate"/>
          </w:r>
          <w:r w:rsidR="003440FB">
            <w:rPr>
              <w:noProof/>
              <w:sz w:val="20"/>
              <w:szCs w:val="20"/>
            </w:rPr>
            <w:t>2</w:t>
          </w:r>
          <w:r w:rsidRPr="003440FB">
            <w:rPr>
              <w:sz w:val="20"/>
              <w:szCs w:val="20"/>
            </w:rPr>
            <w:fldChar w:fldCharType="end"/>
          </w:r>
          <w:r w:rsidR="00352D9E" w:rsidRPr="003440FB">
            <w:rPr>
              <w:sz w:val="20"/>
              <w:szCs w:val="20"/>
              <w:lang w:val="id-ID"/>
            </w:rPr>
            <w:t xml:space="preserve"> </w:t>
          </w:r>
          <w:r w:rsidR="00780BE2" w:rsidRPr="003440FB">
            <w:rPr>
              <w:sz w:val="20"/>
              <w:szCs w:val="20"/>
              <w:lang w:val="id-ID"/>
            </w:rPr>
            <w:t xml:space="preserve">dari </w:t>
          </w:r>
          <w:fldSimple w:instr=" NUMPAGES  \* Arabic  \* MERGEFORMAT ">
            <w:r w:rsidR="003440FB" w:rsidRPr="003440FB">
              <w:rPr>
                <w:noProof/>
                <w:sz w:val="20"/>
                <w:szCs w:val="20"/>
              </w:rPr>
              <w:t>4</w:t>
            </w:r>
          </w:fldSimple>
        </w:p>
      </w:tc>
    </w:tr>
  </w:tbl>
  <w:p w14:paraId="540D92F0" w14:textId="77777777" w:rsidR="003A773F" w:rsidRPr="007E1DD7" w:rsidRDefault="003A773F" w:rsidP="001A5D07">
    <w:pPr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" w15:restartNumberingAfterBreak="0">
    <w:nsid w:val="00000004"/>
    <w:multiLevelType w:val="multilevel"/>
    <w:tmpl w:val="37285C04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singleLevel"/>
    <w:tmpl w:val="00000005"/>
    <w:name w:val="WW8Num1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00000006"/>
    <w:multiLevelType w:val="singleLevel"/>
    <w:tmpl w:val="00000006"/>
    <w:name w:val="WW8Num15"/>
    <w:lvl w:ilvl="0">
      <w:start w:val="1"/>
      <w:numFmt w:val="upperRoman"/>
      <w:lvlText w:val="LAMPIRAN %1."/>
      <w:lvlJc w:val="right"/>
      <w:pPr>
        <w:tabs>
          <w:tab w:val="num" w:pos="540"/>
        </w:tabs>
        <w:ind w:left="540" w:hanging="180"/>
      </w:pPr>
    </w:lvl>
  </w:abstractNum>
  <w:abstractNum w:abstractNumId="6" w15:restartNumberingAfterBreak="0">
    <w:nsid w:val="00000007"/>
    <w:multiLevelType w:val="singleLevel"/>
    <w:tmpl w:val="00000007"/>
    <w:name w:val="WW8Num2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7" w15:restartNumberingAfterBreak="0">
    <w:nsid w:val="00000008"/>
    <w:multiLevelType w:val="multilevel"/>
    <w:tmpl w:val="00000008"/>
    <w:name w:val="WW8Num26"/>
    <w:lvl w:ilvl="0">
      <w:start w:val="1"/>
      <w:numFmt w:val="upperLetter"/>
      <w:lvlText w:val="%1."/>
      <w:lvlJc w:val="left"/>
      <w:pPr>
        <w:tabs>
          <w:tab w:val="num" w:pos="2005"/>
        </w:tabs>
        <w:ind w:left="2005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9"/>
    <w:multiLevelType w:val="singleLevel"/>
    <w:tmpl w:val="00000009"/>
    <w:name w:val="WW8Num2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9" w15:restartNumberingAfterBreak="0">
    <w:nsid w:val="0000000A"/>
    <w:multiLevelType w:val="singleLevel"/>
    <w:tmpl w:val="97447DE8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</w:abstractNum>
  <w:abstractNum w:abstractNumId="10" w15:restartNumberingAfterBreak="0">
    <w:nsid w:val="0000000B"/>
    <w:multiLevelType w:val="singleLevel"/>
    <w:tmpl w:val="0000000B"/>
    <w:name w:val="WW8Num3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1" w15:restartNumberingAfterBreak="0">
    <w:nsid w:val="0000000C"/>
    <w:multiLevelType w:val="singleLevel"/>
    <w:tmpl w:val="0000000C"/>
    <w:name w:val="WW8Num3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2" w15:restartNumberingAfterBreak="0">
    <w:nsid w:val="0000000E"/>
    <w:multiLevelType w:val="singleLevel"/>
    <w:tmpl w:val="0000000E"/>
    <w:name w:val="WW8Num4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3" w15:restartNumberingAfterBreak="0">
    <w:nsid w:val="0000000F"/>
    <w:multiLevelType w:val="multilevel"/>
    <w:tmpl w:val="0000000F"/>
    <w:name w:val="WW8Num4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/>
      </w:rPr>
    </w:lvl>
  </w:abstractNum>
  <w:abstractNum w:abstractNumId="14" w15:restartNumberingAfterBreak="0">
    <w:nsid w:val="00000010"/>
    <w:multiLevelType w:val="singleLevel"/>
    <w:tmpl w:val="00000010"/>
    <w:name w:val="WW8Num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sz w:val="22"/>
        <w:szCs w:val="22"/>
      </w:rPr>
    </w:lvl>
  </w:abstractNum>
  <w:abstractNum w:abstractNumId="15" w15:restartNumberingAfterBreak="0">
    <w:nsid w:val="00000011"/>
    <w:multiLevelType w:val="singleLevel"/>
    <w:tmpl w:val="00000011"/>
    <w:name w:val="WW8Num5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6" w15:restartNumberingAfterBreak="0">
    <w:nsid w:val="00000012"/>
    <w:multiLevelType w:val="singleLevel"/>
    <w:tmpl w:val="00000012"/>
    <w:name w:val="WW8Num5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7" w15:restartNumberingAfterBreak="0">
    <w:nsid w:val="00000013"/>
    <w:multiLevelType w:val="singleLevel"/>
    <w:tmpl w:val="00000013"/>
    <w:name w:val="WW8Num57"/>
    <w:lvl w:ilvl="0">
      <w:start w:val="1"/>
      <w:numFmt w:val="upperRoman"/>
      <w:lvlText w:val="BAB %1."/>
      <w:lvlJc w:val="right"/>
      <w:pPr>
        <w:tabs>
          <w:tab w:val="num" w:pos="540"/>
        </w:tabs>
        <w:ind w:left="540" w:hanging="180"/>
      </w:pPr>
    </w:lvl>
  </w:abstractNum>
  <w:abstractNum w:abstractNumId="18" w15:restartNumberingAfterBreak="0">
    <w:nsid w:val="00000014"/>
    <w:multiLevelType w:val="singleLevel"/>
    <w:tmpl w:val="38E4F8C4"/>
    <w:name w:val="WW8Num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</w:abstractNum>
  <w:abstractNum w:abstractNumId="19" w15:restartNumberingAfterBreak="0">
    <w:nsid w:val="00000015"/>
    <w:multiLevelType w:val="singleLevel"/>
    <w:tmpl w:val="00000015"/>
    <w:name w:val="WW8Num6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0" w15:restartNumberingAfterBreak="0">
    <w:nsid w:val="00000016"/>
    <w:multiLevelType w:val="singleLevel"/>
    <w:tmpl w:val="00000016"/>
    <w:name w:val="WW8Num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1" w15:restartNumberingAfterBreak="0">
    <w:nsid w:val="00000017"/>
    <w:multiLevelType w:val="singleLevel"/>
    <w:tmpl w:val="00000017"/>
    <w:name w:val="WW8Num65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2" w15:restartNumberingAfterBreak="0">
    <w:nsid w:val="00000018"/>
    <w:multiLevelType w:val="singleLevel"/>
    <w:tmpl w:val="00000018"/>
    <w:name w:val="WW8Num6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23" w15:restartNumberingAfterBreak="0">
    <w:nsid w:val="00000019"/>
    <w:multiLevelType w:val="singleLevel"/>
    <w:tmpl w:val="00000019"/>
    <w:name w:val="WW8Num7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4" w15:restartNumberingAfterBreak="0">
    <w:nsid w:val="0000001A"/>
    <w:multiLevelType w:val="singleLevel"/>
    <w:tmpl w:val="0000001A"/>
    <w:name w:val="WW8Num7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5" w15:restartNumberingAfterBreak="0">
    <w:nsid w:val="0000001B"/>
    <w:multiLevelType w:val="singleLevel"/>
    <w:tmpl w:val="0000001B"/>
    <w:name w:val="WW8Num7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6" w15:restartNumberingAfterBreak="0">
    <w:nsid w:val="0000001C"/>
    <w:multiLevelType w:val="singleLevel"/>
    <w:tmpl w:val="0000001C"/>
    <w:name w:val="WW8Num7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7" w15:restartNumberingAfterBreak="0">
    <w:nsid w:val="0000001D"/>
    <w:multiLevelType w:val="singleLevel"/>
    <w:tmpl w:val="0000001D"/>
    <w:name w:val="WW8Num79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8" w15:restartNumberingAfterBreak="0">
    <w:nsid w:val="0000001E"/>
    <w:multiLevelType w:val="multilevel"/>
    <w:tmpl w:val="0000001E"/>
    <w:name w:val="WW8Num80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  <w:sz w:val="16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0000001F"/>
    <w:multiLevelType w:val="singleLevel"/>
    <w:tmpl w:val="0000001F"/>
    <w:name w:val="WW8Num81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0" w15:restartNumberingAfterBreak="0">
    <w:nsid w:val="00000020"/>
    <w:multiLevelType w:val="singleLevel"/>
    <w:tmpl w:val="00000020"/>
    <w:name w:val="WW8Num8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1" w15:restartNumberingAfterBreak="0">
    <w:nsid w:val="00000021"/>
    <w:multiLevelType w:val="singleLevel"/>
    <w:tmpl w:val="00000021"/>
    <w:name w:val="WW8Num8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2" w15:restartNumberingAfterBreak="0">
    <w:nsid w:val="00000022"/>
    <w:multiLevelType w:val="singleLevel"/>
    <w:tmpl w:val="00000022"/>
    <w:name w:val="WW8Num9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3" w15:restartNumberingAfterBreak="0">
    <w:nsid w:val="00000023"/>
    <w:multiLevelType w:val="singleLevel"/>
    <w:tmpl w:val="00000023"/>
    <w:name w:val="WW8Num95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4" w15:restartNumberingAfterBreak="0">
    <w:nsid w:val="00000024"/>
    <w:multiLevelType w:val="singleLevel"/>
    <w:tmpl w:val="00000024"/>
    <w:name w:val="WW8Num98"/>
    <w:lvl w:ilvl="0">
      <w:start w:val="1"/>
      <w:numFmt w:val="upperLetter"/>
      <w:lvlText w:val="%1."/>
      <w:lvlJc w:val="left"/>
      <w:pPr>
        <w:tabs>
          <w:tab w:val="num" w:pos="2005"/>
        </w:tabs>
        <w:ind w:left="2005" w:hanging="360"/>
      </w:pPr>
      <w:rPr>
        <w:b/>
      </w:rPr>
    </w:lvl>
  </w:abstractNum>
  <w:abstractNum w:abstractNumId="35" w15:restartNumberingAfterBreak="0">
    <w:nsid w:val="00000025"/>
    <w:multiLevelType w:val="singleLevel"/>
    <w:tmpl w:val="00000025"/>
    <w:name w:val="WW8Num10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6" w15:restartNumberingAfterBreak="0">
    <w:nsid w:val="00000026"/>
    <w:multiLevelType w:val="singleLevel"/>
    <w:tmpl w:val="00000026"/>
    <w:name w:val="WW8Num102"/>
    <w:lvl w:ilvl="0">
      <w:start w:val="1"/>
      <w:numFmt w:val="decimal"/>
      <w:lvlText w:val="%1."/>
      <w:lvlJc w:val="left"/>
      <w:pPr>
        <w:tabs>
          <w:tab w:val="num" w:pos="2077"/>
        </w:tabs>
        <w:ind w:left="2077" w:hanging="432"/>
      </w:pPr>
      <w:rPr>
        <w:rFonts w:ascii="Times New Roman" w:hAnsi="Times New Roman" w:cs="Times New Roman"/>
        <w:b w:val="0"/>
        <w:bCs/>
        <w:i w:val="0"/>
        <w:iCs w:val="0"/>
        <w:sz w:val="24"/>
        <w:szCs w:val="24"/>
      </w:rPr>
    </w:lvl>
  </w:abstractNum>
  <w:abstractNum w:abstractNumId="37" w15:restartNumberingAfterBreak="0">
    <w:nsid w:val="00000027"/>
    <w:multiLevelType w:val="singleLevel"/>
    <w:tmpl w:val="00000027"/>
    <w:name w:val="WW8Num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8" w15:restartNumberingAfterBreak="0">
    <w:nsid w:val="00000028"/>
    <w:multiLevelType w:val="singleLevel"/>
    <w:tmpl w:val="00000028"/>
    <w:name w:val="WW8Num1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39" w15:restartNumberingAfterBreak="0">
    <w:nsid w:val="00000029"/>
    <w:multiLevelType w:val="singleLevel"/>
    <w:tmpl w:val="00000029"/>
    <w:name w:val="WW8Num11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0" w15:restartNumberingAfterBreak="0">
    <w:nsid w:val="0000002A"/>
    <w:multiLevelType w:val="singleLevel"/>
    <w:tmpl w:val="0000002A"/>
    <w:name w:val="WW8Num1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/>
      </w:rPr>
    </w:lvl>
  </w:abstractNum>
  <w:abstractNum w:abstractNumId="41" w15:restartNumberingAfterBreak="0">
    <w:nsid w:val="0000002B"/>
    <w:multiLevelType w:val="singleLevel"/>
    <w:tmpl w:val="0000002B"/>
    <w:name w:val="WW8Num119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2" w15:restartNumberingAfterBreak="0">
    <w:nsid w:val="0000002C"/>
    <w:multiLevelType w:val="singleLevel"/>
    <w:tmpl w:val="0000002C"/>
    <w:name w:val="WW8Num12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3" w15:restartNumberingAfterBreak="0">
    <w:nsid w:val="0000002D"/>
    <w:multiLevelType w:val="singleLevel"/>
    <w:tmpl w:val="0000002D"/>
    <w:name w:val="WW8Num12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4" w15:restartNumberingAfterBreak="0">
    <w:nsid w:val="0000002E"/>
    <w:multiLevelType w:val="singleLevel"/>
    <w:tmpl w:val="0000002E"/>
    <w:name w:val="WW8Num13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5" w15:restartNumberingAfterBreak="0">
    <w:nsid w:val="0ABB5E3B"/>
    <w:multiLevelType w:val="hybridMultilevel"/>
    <w:tmpl w:val="74566D94"/>
    <w:lvl w:ilvl="0" w:tplc="F1946F62">
      <w:start w:val="1"/>
      <w:numFmt w:val="decimal"/>
      <w:lvlText w:val="%1."/>
      <w:lvlJc w:val="left"/>
      <w:pPr>
        <w:ind w:left="45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6" w15:restartNumberingAfterBreak="0">
    <w:nsid w:val="0D9C5BF9"/>
    <w:multiLevelType w:val="multilevel"/>
    <w:tmpl w:val="3ECA3D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-"/>
      <w:lvlJc w:val="left"/>
      <w:pPr>
        <w:ind w:left="720" w:hanging="720"/>
      </w:pPr>
      <w:rPr>
        <w:rFonts w:ascii="Times New Roman" w:eastAsia="SimSu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1A816C43"/>
    <w:multiLevelType w:val="multilevel"/>
    <w:tmpl w:val="2BE2E03A"/>
    <w:lvl w:ilvl="0">
      <w:start w:val="1"/>
      <w:numFmt w:val="bullet"/>
      <w:lvlText w:val="-"/>
      <w:lvlJc w:val="left"/>
      <w:pPr>
        <w:ind w:left="450" w:hanging="450"/>
      </w:pPr>
      <w:rPr>
        <w:rFonts w:ascii="Times New Roman" w:eastAsia="SimSu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8" w15:restartNumberingAfterBreak="0">
    <w:nsid w:val="2AD32A2B"/>
    <w:multiLevelType w:val="hybridMultilevel"/>
    <w:tmpl w:val="E6AE42A8"/>
    <w:lvl w:ilvl="0" w:tplc="45146B84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359895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9212D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i w:val="0"/>
      </w:rPr>
    </w:lvl>
    <w:lvl w:ilvl="3" w:tplc="613A4CD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AE4D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18DA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7C5E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C4C38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6AD3A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C6307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3CA37DD2"/>
    <w:multiLevelType w:val="hybridMultilevel"/>
    <w:tmpl w:val="641863F4"/>
    <w:lvl w:ilvl="0" w:tplc="C1FED51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267AD3"/>
    <w:multiLevelType w:val="hybridMultilevel"/>
    <w:tmpl w:val="81806E10"/>
    <w:lvl w:ilvl="0" w:tplc="6DF8207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2" w15:restartNumberingAfterBreak="0">
    <w:nsid w:val="496575D6"/>
    <w:multiLevelType w:val="multilevel"/>
    <w:tmpl w:val="D3A28ED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3" w15:restartNumberingAfterBreak="0">
    <w:nsid w:val="5DA72B05"/>
    <w:multiLevelType w:val="hybridMultilevel"/>
    <w:tmpl w:val="839A4A4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96216C2"/>
    <w:multiLevelType w:val="hybridMultilevel"/>
    <w:tmpl w:val="5010EB86"/>
    <w:lvl w:ilvl="0" w:tplc="60C02E94">
      <w:start w:val="1"/>
      <w:numFmt w:val="bullet"/>
      <w:lvlText w:val="-"/>
      <w:lvlJc w:val="left"/>
      <w:pPr>
        <w:ind w:left="450" w:hanging="360"/>
      </w:pPr>
      <w:rPr>
        <w:rFonts w:ascii="Arial" w:eastAsia="Times New Roman" w:hAnsi="Aria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52"/>
  </w:num>
  <w:num w:numId="2">
    <w:abstractNumId w:val="48"/>
  </w:num>
  <w:num w:numId="3">
    <w:abstractNumId w:val="49"/>
  </w:num>
  <w:num w:numId="4">
    <w:abstractNumId w:val="53"/>
  </w:num>
  <w:num w:numId="5">
    <w:abstractNumId w:val="46"/>
  </w:num>
  <w:num w:numId="6">
    <w:abstractNumId w:val="51"/>
  </w:num>
  <w:num w:numId="7">
    <w:abstractNumId w:val="47"/>
  </w:num>
  <w:num w:numId="8">
    <w:abstractNumId w:val="54"/>
  </w:num>
  <w:num w:numId="9">
    <w:abstractNumId w:val="45"/>
  </w:num>
  <w:num w:numId="10">
    <w:abstractNumId w:val="5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2"/>
      <o:rules v:ext="edit">
        <o:r id="V:Rule2" type="connector" idref="#AutoShape 1"/>
      </o:rules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2EB"/>
    <w:rsid w:val="000009F4"/>
    <w:rsid w:val="00002ECC"/>
    <w:rsid w:val="000035E3"/>
    <w:rsid w:val="00003666"/>
    <w:rsid w:val="00003D32"/>
    <w:rsid w:val="000051DD"/>
    <w:rsid w:val="000154D6"/>
    <w:rsid w:val="00016A2F"/>
    <w:rsid w:val="00017076"/>
    <w:rsid w:val="00020F1D"/>
    <w:rsid w:val="00024889"/>
    <w:rsid w:val="00025342"/>
    <w:rsid w:val="0002564C"/>
    <w:rsid w:val="00031951"/>
    <w:rsid w:val="000340C1"/>
    <w:rsid w:val="00035DBB"/>
    <w:rsid w:val="00040564"/>
    <w:rsid w:val="00040756"/>
    <w:rsid w:val="00041791"/>
    <w:rsid w:val="0004210D"/>
    <w:rsid w:val="000429F3"/>
    <w:rsid w:val="00043551"/>
    <w:rsid w:val="00043E52"/>
    <w:rsid w:val="000500B0"/>
    <w:rsid w:val="00060FAE"/>
    <w:rsid w:val="00061C4B"/>
    <w:rsid w:val="00062014"/>
    <w:rsid w:val="00062F50"/>
    <w:rsid w:val="00070112"/>
    <w:rsid w:val="00072164"/>
    <w:rsid w:val="00072840"/>
    <w:rsid w:val="00075B42"/>
    <w:rsid w:val="00076021"/>
    <w:rsid w:val="00077F4A"/>
    <w:rsid w:val="00080BF5"/>
    <w:rsid w:val="00082344"/>
    <w:rsid w:val="000823F0"/>
    <w:rsid w:val="0008305C"/>
    <w:rsid w:val="00083E14"/>
    <w:rsid w:val="00084B37"/>
    <w:rsid w:val="000851C2"/>
    <w:rsid w:val="000857D6"/>
    <w:rsid w:val="0009105A"/>
    <w:rsid w:val="0009108E"/>
    <w:rsid w:val="00094848"/>
    <w:rsid w:val="00095956"/>
    <w:rsid w:val="00096B18"/>
    <w:rsid w:val="0009779E"/>
    <w:rsid w:val="000A05D4"/>
    <w:rsid w:val="000A1319"/>
    <w:rsid w:val="000A218C"/>
    <w:rsid w:val="000A3629"/>
    <w:rsid w:val="000A41C2"/>
    <w:rsid w:val="000A4D09"/>
    <w:rsid w:val="000A7079"/>
    <w:rsid w:val="000B056B"/>
    <w:rsid w:val="000B061B"/>
    <w:rsid w:val="000B0A09"/>
    <w:rsid w:val="000B4F0F"/>
    <w:rsid w:val="000B62AB"/>
    <w:rsid w:val="000B66CE"/>
    <w:rsid w:val="000B7189"/>
    <w:rsid w:val="000B7261"/>
    <w:rsid w:val="000B7F3E"/>
    <w:rsid w:val="000C2938"/>
    <w:rsid w:val="000C2B03"/>
    <w:rsid w:val="000C5F11"/>
    <w:rsid w:val="000C703E"/>
    <w:rsid w:val="000C7F19"/>
    <w:rsid w:val="000E00F6"/>
    <w:rsid w:val="000E1D46"/>
    <w:rsid w:val="000E647D"/>
    <w:rsid w:val="000F4771"/>
    <w:rsid w:val="000F5D13"/>
    <w:rsid w:val="0010247D"/>
    <w:rsid w:val="00102A34"/>
    <w:rsid w:val="00102F1B"/>
    <w:rsid w:val="00103B85"/>
    <w:rsid w:val="00104217"/>
    <w:rsid w:val="001057A5"/>
    <w:rsid w:val="0010582D"/>
    <w:rsid w:val="00105C2D"/>
    <w:rsid w:val="00106A25"/>
    <w:rsid w:val="001073FF"/>
    <w:rsid w:val="00107871"/>
    <w:rsid w:val="00110B0C"/>
    <w:rsid w:val="00110F26"/>
    <w:rsid w:val="00113533"/>
    <w:rsid w:val="00113A51"/>
    <w:rsid w:val="00122770"/>
    <w:rsid w:val="00122799"/>
    <w:rsid w:val="0012659B"/>
    <w:rsid w:val="00126609"/>
    <w:rsid w:val="0012714C"/>
    <w:rsid w:val="00131599"/>
    <w:rsid w:val="001328E9"/>
    <w:rsid w:val="00134DB6"/>
    <w:rsid w:val="00136122"/>
    <w:rsid w:val="00137E54"/>
    <w:rsid w:val="00137FEC"/>
    <w:rsid w:val="0014057A"/>
    <w:rsid w:val="00140A33"/>
    <w:rsid w:val="00141DB8"/>
    <w:rsid w:val="00143E87"/>
    <w:rsid w:val="00143F47"/>
    <w:rsid w:val="00144ABD"/>
    <w:rsid w:val="00145A8D"/>
    <w:rsid w:val="00145D3A"/>
    <w:rsid w:val="00146235"/>
    <w:rsid w:val="00146E30"/>
    <w:rsid w:val="00150383"/>
    <w:rsid w:val="00152267"/>
    <w:rsid w:val="001540B0"/>
    <w:rsid w:val="0015523A"/>
    <w:rsid w:val="00156AEF"/>
    <w:rsid w:val="00156E2E"/>
    <w:rsid w:val="00157B26"/>
    <w:rsid w:val="00157E4E"/>
    <w:rsid w:val="0016176F"/>
    <w:rsid w:val="00167E4E"/>
    <w:rsid w:val="00172A04"/>
    <w:rsid w:val="00176635"/>
    <w:rsid w:val="00181228"/>
    <w:rsid w:val="00181493"/>
    <w:rsid w:val="0018304C"/>
    <w:rsid w:val="00183798"/>
    <w:rsid w:val="0019083A"/>
    <w:rsid w:val="00190CF1"/>
    <w:rsid w:val="00190D4B"/>
    <w:rsid w:val="001912E6"/>
    <w:rsid w:val="001916D4"/>
    <w:rsid w:val="00191C0F"/>
    <w:rsid w:val="00193608"/>
    <w:rsid w:val="001938EB"/>
    <w:rsid w:val="00193B03"/>
    <w:rsid w:val="00193C38"/>
    <w:rsid w:val="00193C5F"/>
    <w:rsid w:val="00195208"/>
    <w:rsid w:val="00195A22"/>
    <w:rsid w:val="00195C3B"/>
    <w:rsid w:val="00195C98"/>
    <w:rsid w:val="00196D3F"/>
    <w:rsid w:val="001972E7"/>
    <w:rsid w:val="001A1FDC"/>
    <w:rsid w:val="001A23D5"/>
    <w:rsid w:val="001A4973"/>
    <w:rsid w:val="001A5CBE"/>
    <w:rsid w:val="001A5D07"/>
    <w:rsid w:val="001A677A"/>
    <w:rsid w:val="001A69C3"/>
    <w:rsid w:val="001A789A"/>
    <w:rsid w:val="001A7DD3"/>
    <w:rsid w:val="001B02E8"/>
    <w:rsid w:val="001B1004"/>
    <w:rsid w:val="001B44E7"/>
    <w:rsid w:val="001B634C"/>
    <w:rsid w:val="001C0F7B"/>
    <w:rsid w:val="001C28E7"/>
    <w:rsid w:val="001C3E87"/>
    <w:rsid w:val="001C6A24"/>
    <w:rsid w:val="001D1762"/>
    <w:rsid w:val="001D1DF7"/>
    <w:rsid w:val="001D3349"/>
    <w:rsid w:val="001D33A7"/>
    <w:rsid w:val="001D3673"/>
    <w:rsid w:val="001D3EE7"/>
    <w:rsid w:val="001D7DDD"/>
    <w:rsid w:val="001E0980"/>
    <w:rsid w:val="001E15E7"/>
    <w:rsid w:val="001E36AF"/>
    <w:rsid w:val="001E38C1"/>
    <w:rsid w:val="001E3C6B"/>
    <w:rsid w:val="001E4C53"/>
    <w:rsid w:val="001E5B10"/>
    <w:rsid w:val="001E7E0F"/>
    <w:rsid w:val="001F26A5"/>
    <w:rsid w:val="001F5221"/>
    <w:rsid w:val="001F6EF5"/>
    <w:rsid w:val="001F7DB7"/>
    <w:rsid w:val="00200017"/>
    <w:rsid w:val="0020240E"/>
    <w:rsid w:val="00202E49"/>
    <w:rsid w:val="00207AEB"/>
    <w:rsid w:val="00211CBF"/>
    <w:rsid w:val="00212320"/>
    <w:rsid w:val="0021291A"/>
    <w:rsid w:val="00214365"/>
    <w:rsid w:val="002146F4"/>
    <w:rsid w:val="00215CA3"/>
    <w:rsid w:val="00221BB5"/>
    <w:rsid w:val="002221AF"/>
    <w:rsid w:val="00223686"/>
    <w:rsid w:val="00224762"/>
    <w:rsid w:val="00225D62"/>
    <w:rsid w:val="0023063F"/>
    <w:rsid w:val="00230A72"/>
    <w:rsid w:val="00231A16"/>
    <w:rsid w:val="00232610"/>
    <w:rsid w:val="0023269C"/>
    <w:rsid w:val="00232DF9"/>
    <w:rsid w:val="00235864"/>
    <w:rsid w:val="0024477B"/>
    <w:rsid w:val="002448E2"/>
    <w:rsid w:val="0024528A"/>
    <w:rsid w:val="00245623"/>
    <w:rsid w:val="00245E17"/>
    <w:rsid w:val="00245E62"/>
    <w:rsid w:val="0025116D"/>
    <w:rsid w:val="002556DC"/>
    <w:rsid w:val="0025684D"/>
    <w:rsid w:val="002578EC"/>
    <w:rsid w:val="0026348C"/>
    <w:rsid w:val="00265A0E"/>
    <w:rsid w:val="00267343"/>
    <w:rsid w:val="00271295"/>
    <w:rsid w:val="00271514"/>
    <w:rsid w:val="00272F2D"/>
    <w:rsid w:val="00274B9E"/>
    <w:rsid w:val="00280651"/>
    <w:rsid w:val="00284936"/>
    <w:rsid w:val="00284F5D"/>
    <w:rsid w:val="00285A29"/>
    <w:rsid w:val="00285BCF"/>
    <w:rsid w:val="00287A35"/>
    <w:rsid w:val="00291B04"/>
    <w:rsid w:val="00293B89"/>
    <w:rsid w:val="00293EFF"/>
    <w:rsid w:val="002954E7"/>
    <w:rsid w:val="00295934"/>
    <w:rsid w:val="002960D1"/>
    <w:rsid w:val="002B0108"/>
    <w:rsid w:val="002C015D"/>
    <w:rsid w:val="002C0DAD"/>
    <w:rsid w:val="002C1DD8"/>
    <w:rsid w:val="002C222F"/>
    <w:rsid w:val="002C5C47"/>
    <w:rsid w:val="002C68CC"/>
    <w:rsid w:val="002D1A67"/>
    <w:rsid w:val="002D26F1"/>
    <w:rsid w:val="002D2B5D"/>
    <w:rsid w:val="002D384D"/>
    <w:rsid w:val="002D5034"/>
    <w:rsid w:val="002D6F50"/>
    <w:rsid w:val="002D717A"/>
    <w:rsid w:val="002E1345"/>
    <w:rsid w:val="002E4E39"/>
    <w:rsid w:val="002E5509"/>
    <w:rsid w:val="002E6A3E"/>
    <w:rsid w:val="002F026A"/>
    <w:rsid w:val="002F1B2D"/>
    <w:rsid w:val="002F30D0"/>
    <w:rsid w:val="002F375D"/>
    <w:rsid w:val="002F4DDF"/>
    <w:rsid w:val="00302625"/>
    <w:rsid w:val="003123EF"/>
    <w:rsid w:val="00313830"/>
    <w:rsid w:val="00317D47"/>
    <w:rsid w:val="003214E3"/>
    <w:rsid w:val="003232F5"/>
    <w:rsid w:val="00323FF7"/>
    <w:rsid w:val="003255AE"/>
    <w:rsid w:val="00327F2C"/>
    <w:rsid w:val="00330A55"/>
    <w:rsid w:val="0033146C"/>
    <w:rsid w:val="00333AC2"/>
    <w:rsid w:val="00333D6E"/>
    <w:rsid w:val="00333E1A"/>
    <w:rsid w:val="00334043"/>
    <w:rsid w:val="00341ED8"/>
    <w:rsid w:val="003420CC"/>
    <w:rsid w:val="00343393"/>
    <w:rsid w:val="00343E2A"/>
    <w:rsid w:val="003440FB"/>
    <w:rsid w:val="00344853"/>
    <w:rsid w:val="0034568A"/>
    <w:rsid w:val="00345BE1"/>
    <w:rsid w:val="00345CDF"/>
    <w:rsid w:val="00346F3A"/>
    <w:rsid w:val="00352D9E"/>
    <w:rsid w:val="003535B3"/>
    <w:rsid w:val="003562C3"/>
    <w:rsid w:val="00357CFB"/>
    <w:rsid w:val="003642BB"/>
    <w:rsid w:val="00365D9F"/>
    <w:rsid w:val="0036648A"/>
    <w:rsid w:val="003668EB"/>
    <w:rsid w:val="00366B95"/>
    <w:rsid w:val="0037070B"/>
    <w:rsid w:val="00370E1E"/>
    <w:rsid w:val="00374C04"/>
    <w:rsid w:val="00375E5B"/>
    <w:rsid w:val="003807D5"/>
    <w:rsid w:val="00381AF1"/>
    <w:rsid w:val="00381C51"/>
    <w:rsid w:val="00381FCC"/>
    <w:rsid w:val="00383498"/>
    <w:rsid w:val="00386DC8"/>
    <w:rsid w:val="00390D85"/>
    <w:rsid w:val="00390E40"/>
    <w:rsid w:val="003929D2"/>
    <w:rsid w:val="00393231"/>
    <w:rsid w:val="00396A95"/>
    <w:rsid w:val="003A1062"/>
    <w:rsid w:val="003A1384"/>
    <w:rsid w:val="003A14B6"/>
    <w:rsid w:val="003A21A1"/>
    <w:rsid w:val="003A3787"/>
    <w:rsid w:val="003A4637"/>
    <w:rsid w:val="003A6422"/>
    <w:rsid w:val="003A7085"/>
    <w:rsid w:val="003A773F"/>
    <w:rsid w:val="003B0564"/>
    <w:rsid w:val="003B0849"/>
    <w:rsid w:val="003B2E9F"/>
    <w:rsid w:val="003B6A2F"/>
    <w:rsid w:val="003B6FBD"/>
    <w:rsid w:val="003C1816"/>
    <w:rsid w:val="003C42EB"/>
    <w:rsid w:val="003C5358"/>
    <w:rsid w:val="003C67F3"/>
    <w:rsid w:val="003D20DF"/>
    <w:rsid w:val="003D2E29"/>
    <w:rsid w:val="003D3CEB"/>
    <w:rsid w:val="003D4E7C"/>
    <w:rsid w:val="003D4F70"/>
    <w:rsid w:val="003E1987"/>
    <w:rsid w:val="003E1E60"/>
    <w:rsid w:val="003E1FA4"/>
    <w:rsid w:val="003E4F2C"/>
    <w:rsid w:val="003E5AF1"/>
    <w:rsid w:val="003E6E7B"/>
    <w:rsid w:val="003F10EA"/>
    <w:rsid w:val="003F1CB9"/>
    <w:rsid w:val="003F398C"/>
    <w:rsid w:val="003F3C22"/>
    <w:rsid w:val="003F5049"/>
    <w:rsid w:val="003F617E"/>
    <w:rsid w:val="00407DD6"/>
    <w:rsid w:val="00412FC6"/>
    <w:rsid w:val="00415044"/>
    <w:rsid w:val="0042012B"/>
    <w:rsid w:val="00426CFC"/>
    <w:rsid w:val="00426E4D"/>
    <w:rsid w:val="004311D0"/>
    <w:rsid w:val="004317D1"/>
    <w:rsid w:val="00431CC6"/>
    <w:rsid w:val="00432DC5"/>
    <w:rsid w:val="0043529F"/>
    <w:rsid w:val="00437D7F"/>
    <w:rsid w:val="00441DDA"/>
    <w:rsid w:val="00442324"/>
    <w:rsid w:val="00444BA9"/>
    <w:rsid w:val="00444EE9"/>
    <w:rsid w:val="0044566E"/>
    <w:rsid w:val="004517C3"/>
    <w:rsid w:val="004529C8"/>
    <w:rsid w:val="00454B4D"/>
    <w:rsid w:val="00454CB7"/>
    <w:rsid w:val="004553F6"/>
    <w:rsid w:val="00457DC4"/>
    <w:rsid w:val="004609CC"/>
    <w:rsid w:val="00461757"/>
    <w:rsid w:val="00462AAE"/>
    <w:rsid w:val="00462C43"/>
    <w:rsid w:val="00465C11"/>
    <w:rsid w:val="004673B5"/>
    <w:rsid w:val="0047155D"/>
    <w:rsid w:val="00472189"/>
    <w:rsid w:val="00472843"/>
    <w:rsid w:val="0047651C"/>
    <w:rsid w:val="0047673C"/>
    <w:rsid w:val="00476F32"/>
    <w:rsid w:val="004812E4"/>
    <w:rsid w:val="004813E0"/>
    <w:rsid w:val="0048155C"/>
    <w:rsid w:val="00481679"/>
    <w:rsid w:val="0048233E"/>
    <w:rsid w:val="00482CC4"/>
    <w:rsid w:val="00483143"/>
    <w:rsid w:val="00483C06"/>
    <w:rsid w:val="00486626"/>
    <w:rsid w:val="004874B6"/>
    <w:rsid w:val="00491929"/>
    <w:rsid w:val="00492703"/>
    <w:rsid w:val="004950DC"/>
    <w:rsid w:val="004952FC"/>
    <w:rsid w:val="004962C9"/>
    <w:rsid w:val="004A0580"/>
    <w:rsid w:val="004A12B1"/>
    <w:rsid w:val="004A1C64"/>
    <w:rsid w:val="004A65B1"/>
    <w:rsid w:val="004B15DB"/>
    <w:rsid w:val="004B1E41"/>
    <w:rsid w:val="004B2584"/>
    <w:rsid w:val="004B2752"/>
    <w:rsid w:val="004B3F2E"/>
    <w:rsid w:val="004B7CD9"/>
    <w:rsid w:val="004C10CE"/>
    <w:rsid w:val="004C7701"/>
    <w:rsid w:val="004D093F"/>
    <w:rsid w:val="004D2549"/>
    <w:rsid w:val="004D35ED"/>
    <w:rsid w:val="004D5981"/>
    <w:rsid w:val="004D657C"/>
    <w:rsid w:val="004D697D"/>
    <w:rsid w:val="004D69A2"/>
    <w:rsid w:val="004D6CC6"/>
    <w:rsid w:val="004E2A60"/>
    <w:rsid w:val="004E6B71"/>
    <w:rsid w:val="004F0631"/>
    <w:rsid w:val="004F098A"/>
    <w:rsid w:val="004F1F31"/>
    <w:rsid w:val="004F5A81"/>
    <w:rsid w:val="004F78F7"/>
    <w:rsid w:val="00502F80"/>
    <w:rsid w:val="00504B14"/>
    <w:rsid w:val="0050513F"/>
    <w:rsid w:val="00507A67"/>
    <w:rsid w:val="00507D4D"/>
    <w:rsid w:val="00510285"/>
    <w:rsid w:val="0051582A"/>
    <w:rsid w:val="00517FE3"/>
    <w:rsid w:val="00522AC6"/>
    <w:rsid w:val="00525AE4"/>
    <w:rsid w:val="0052704B"/>
    <w:rsid w:val="005334FB"/>
    <w:rsid w:val="00533790"/>
    <w:rsid w:val="005345FB"/>
    <w:rsid w:val="00535758"/>
    <w:rsid w:val="00543112"/>
    <w:rsid w:val="00545A39"/>
    <w:rsid w:val="00552CAC"/>
    <w:rsid w:val="00552E15"/>
    <w:rsid w:val="00553E39"/>
    <w:rsid w:val="0055739A"/>
    <w:rsid w:val="005643A4"/>
    <w:rsid w:val="00573963"/>
    <w:rsid w:val="00573AAE"/>
    <w:rsid w:val="00574E33"/>
    <w:rsid w:val="005759F4"/>
    <w:rsid w:val="00576032"/>
    <w:rsid w:val="0057651D"/>
    <w:rsid w:val="00576970"/>
    <w:rsid w:val="005801F8"/>
    <w:rsid w:val="005844AF"/>
    <w:rsid w:val="0058469C"/>
    <w:rsid w:val="00584A58"/>
    <w:rsid w:val="00590C13"/>
    <w:rsid w:val="00595554"/>
    <w:rsid w:val="005956F1"/>
    <w:rsid w:val="00595C24"/>
    <w:rsid w:val="00597497"/>
    <w:rsid w:val="005A0605"/>
    <w:rsid w:val="005A15FC"/>
    <w:rsid w:val="005A1A73"/>
    <w:rsid w:val="005A3077"/>
    <w:rsid w:val="005A3175"/>
    <w:rsid w:val="005A3F66"/>
    <w:rsid w:val="005A4FEB"/>
    <w:rsid w:val="005A58B8"/>
    <w:rsid w:val="005A6FAE"/>
    <w:rsid w:val="005A7D59"/>
    <w:rsid w:val="005B112A"/>
    <w:rsid w:val="005B1557"/>
    <w:rsid w:val="005B1C43"/>
    <w:rsid w:val="005B411B"/>
    <w:rsid w:val="005B4650"/>
    <w:rsid w:val="005C19CA"/>
    <w:rsid w:val="005D0268"/>
    <w:rsid w:val="005D13CB"/>
    <w:rsid w:val="005D1B2E"/>
    <w:rsid w:val="005D3A98"/>
    <w:rsid w:val="005D516C"/>
    <w:rsid w:val="005D5FE1"/>
    <w:rsid w:val="005D6BE0"/>
    <w:rsid w:val="005D7423"/>
    <w:rsid w:val="005E03BA"/>
    <w:rsid w:val="005E1FCE"/>
    <w:rsid w:val="005E5529"/>
    <w:rsid w:val="005E5B12"/>
    <w:rsid w:val="005E7296"/>
    <w:rsid w:val="005E7E36"/>
    <w:rsid w:val="005F129D"/>
    <w:rsid w:val="005F1E85"/>
    <w:rsid w:val="005F54D9"/>
    <w:rsid w:val="005F7564"/>
    <w:rsid w:val="006014BD"/>
    <w:rsid w:val="00601757"/>
    <w:rsid w:val="0060564C"/>
    <w:rsid w:val="0060680D"/>
    <w:rsid w:val="006100CD"/>
    <w:rsid w:val="006110F8"/>
    <w:rsid w:val="00611898"/>
    <w:rsid w:val="00611B13"/>
    <w:rsid w:val="00611DD4"/>
    <w:rsid w:val="006125E8"/>
    <w:rsid w:val="00612659"/>
    <w:rsid w:val="00616BAC"/>
    <w:rsid w:val="0062031F"/>
    <w:rsid w:val="00621EA9"/>
    <w:rsid w:val="00623C57"/>
    <w:rsid w:val="00625735"/>
    <w:rsid w:val="00626682"/>
    <w:rsid w:val="006276FB"/>
    <w:rsid w:val="0064101D"/>
    <w:rsid w:val="00641A6F"/>
    <w:rsid w:val="00641CDB"/>
    <w:rsid w:val="0064579E"/>
    <w:rsid w:val="00664200"/>
    <w:rsid w:val="006644FC"/>
    <w:rsid w:val="00665222"/>
    <w:rsid w:val="00666A42"/>
    <w:rsid w:val="00672D81"/>
    <w:rsid w:val="00673BDB"/>
    <w:rsid w:val="00674915"/>
    <w:rsid w:val="006756AC"/>
    <w:rsid w:val="006756D8"/>
    <w:rsid w:val="00675742"/>
    <w:rsid w:val="00676BF3"/>
    <w:rsid w:val="00677E4D"/>
    <w:rsid w:val="006819D7"/>
    <w:rsid w:val="00682470"/>
    <w:rsid w:val="006824F3"/>
    <w:rsid w:val="006841EA"/>
    <w:rsid w:val="00687BEE"/>
    <w:rsid w:val="006901EA"/>
    <w:rsid w:val="006908B7"/>
    <w:rsid w:val="0069473D"/>
    <w:rsid w:val="006A1B61"/>
    <w:rsid w:val="006A3B20"/>
    <w:rsid w:val="006A5A30"/>
    <w:rsid w:val="006B0488"/>
    <w:rsid w:val="006B0DDD"/>
    <w:rsid w:val="006B1020"/>
    <w:rsid w:val="006B29EA"/>
    <w:rsid w:val="006B318D"/>
    <w:rsid w:val="006C1C2F"/>
    <w:rsid w:val="006C280D"/>
    <w:rsid w:val="006C284A"/>
    <w:rsid w:val="006C623E"/>
    <w:rsid w:val="006D1A33"/>
    <w:rsid w:val="006D3831"/>
    <w:rsid w:val="006E1419"/>
    <w:rsid w:val="006E208D"/>
    <w:rsid w:val="006E4302"/>
    <w:rsid w:val="006E484A"/>
    <w:rsid w:val="006E6E7E"/>
    <w:rsid w:val="006E7515"/>
    <w:rsid w:val="006F2329"/>
    <w:rsid w:val="006F3DD4"/>
    <w:rsid w:val="006F532F"/>
    <w:rsid w:val="006F599E"/>
    <w:rsid w:val="006F703E"/>
    <w:rsid w:val="006F70A4"/>
    <w:rsid w:val="00704C59"/>
    <w:rsid w:val="00704F54"/>
    <w:rsid w:val="00705809"/>
    <w:rsid w:val="00705F6B"/>
    <w:rsid w:val="007113B1"/>
    <w:rsid w:val="007113CC"/>
    <w:rsid w:val="00712299"/>
    <w:rsid w:val="00712926"/>
    <w:rsid w:val="0071342D"/>
    <w:rsid w:val="00715015"/>
    <w:rsid w:val="00715069"/>
    <w:rsid w:val="0071545B"/>
    <w:rsid w:val="007156F6"/>
    <w:rsid w:val="0071726D"/>
    <w:rsid w:val="007176C6"/>
    <w:rsid w:val="00720FA4"/>
    <w:rsid w:val="007210AF"/>
    <w:rsid w:val="00722E79"/>
    <w:rsid w:val="007251E3"/>
    <w:rsid w:val="007256A7"/>
    <w:rsid w:val="007256A8"/>
    <w:rsid w:val="00725917"/>
    <w:rsid w:val="007268B5"/>
    <w:rsid w:val="00726AE3"/>
    <w:rsid w:val="00727AF9"/>
    <w:rsid w:val="00730165"/>
    <w:rsid w:val="007304AF"/>
    <w:rsid w:val="00732F7C"/>
    <w:rsid w:val="007345EE"/>
    <w:rsid w:val="007346D7"/>
    <w:rsid w:val="00735975"/>
    <w:rsid w:val="007412E0"/>
    <w:rsid w:val="007417A4"/>
    <w:rsid w:val="007541EE"/>
    <w:rsid w:val="00756924"/>
    <w:rsid w:val="0076033C"/>
    <w:rsid w:val="00760656"/>
    <w:rsid w:val="00761C69"/>
    <w:rsid w:val="00764215"/>
    <w:rsid w:val="00765D44"/>
    <w:rsid w:val="0076623C"/>
    <w:rsid w:val="00767667"/>
    <w:rsid w:val="0077361D"/>
    <w:rsid w:val="00776CA6"/>
    <w:rsid w:val="00780313"/>
    <w:rsid w:val="00780BE2"/>
    <w:rsid w:val="00781EF5"/>
    <w:rsid w:val="0078200E"/>
    <w:rsid w:val="007859D8"/>
    <w:rsid w:val="00786708"/>
    <w:rsid w:val="00786DD8"/>
    <w:rsid w:val="007905C6"/>
    <w:rsid w:val="00790867"/>
    <w:rsid w:val="00790FBD"/>
    <w:rsid w:val="00791253"/>
    <w:rsid w:val="00791F2D"/>
    <w:rsid w:val="007933A0"/>
    <w:rsid w:val="0079450E"/>
    <w:rsid w:val="00795A06"/>
    <w:rsid w:val="00796DCF"/>
    <w:rsid w:val="00796F00"/>
    <w:rsid w:val="007979C7"/>
    <w:rsid w:val="007A3065"/>
    <w:rsid w:val="007A73D0"/>
    <w:rsid w:val="007B0406"/>
    <w:rsid w:val="007B132D"/>
    <w:rsid w:val="007B1F4C"/>
    <w:rsid w:val="007B33F2"/>
    <w:rsid w:val="007B3903"/>
    <w:rsid w:val="007B5A41"/>
    <w:rsid w:val="007B5DDB"/>
    <w:rsid w:val="007C0C89"/>
    <w:rsid w:val="007C106C"/>
    <w:rsid w:val="007C225F"/>
    <w:rsid w:val="007C2ED8"/>
    <w:rsid w:val="007C3855"/>
    <w:rsid w:val="007C4443"/>
    <w:rsid w:val="007C51DD"/>
    <w:rsid w:val="007C7D3C"/>
    <w:rsid w:val="007D2687"/>
    <w:rsid w:val="007D380D"/>
    <w:rsid w:val="007D543E"/>
    <w:rsid w:val="007E1224"/>
    <w:rsid w:val="007E1323"/>
    <w:rsid w:val="007E1442"/>
    <w:rsid w:val="007E1CBE"/>
    <w:rsid w:val="007E1DD7"/>
    <w:rsid w:val="007E37BA"/>
    <w:rsid w:val="007E6155"/>
    <w:rsid w:val="007E779E"/>
    <w:rsid w:val="007F2C0A"/>
    <w:rsid w:val="007F6055"/>
    <w:rsid w:val="0080323A"/>
    <w:rsid w:val="0080357E"/>
    <w:rsid w:val="0080492F"/>
    <w:rsid w:val="00804EA6"/>
    <w:rsid w:val="00805148"/>
    <w:rsid w:val="00805B16"/>
    <w:rsid w:val="00810C27"/>
    <w:rsid w:val="00810ED0"/>
    <w:rsid w:val="0081414E"/>
    <w:rsid w:val="008158A3"/>
    <w:rsid w:val="008171E1"/>
    <w:rsid w:val="0082238F"/>
    <w:rsid w:val="00822BDB"/>
    <w:rsid w:val="00823859"/>
    <w:rsid w:val="00824E04"/>
    <w:rsid w:val="008258D2"/>
    <w:rsid w:val="00826D3F"/>
    <w:rsid w:val="008270FB"/>
    <w:rsid w:val="00827C84"/>
    <w:rsid w:val="00831686"/>
    <w:rsid w:val="0083476C"/>
    <w:rsid w:val="008376B6"/>
    <w:rsid w:val="008400D4"/>
    <w:rsid w:val="00842594"/>
    <w:rsid w:val="0084630E"/>
    <w:rsid w:val="00846744"/>
    <w:rsid w:val="00847B82"/>
    <w:rsid w:val="008509F8"/>
    <w:rsid w:val="00851CC3"/>
    <w:rsid w:val="008531DA"/>
    <w:rsid w:val="00853958"/>
    <w:rsid w:val="00854585"/>
    <w:rsid w:val="00860781"/>
    <w:rsid w:val="00860A5E"/>
    <w:rsid w:val="00860FF6"/>
    <w:rsid w:val="008633F1"/>
    <w:rsid w:val="00863B18"/>
    <w:rsid w:val="008667AE"/>
    <w:rsid w:val="008676FA"/>
    <w:rsid w:val="00870EC0"/>
    <w:rsid w:val="0087286A"/>
    <w:rsid w:val="00872E58"/>
    <w:rsid w:val="00874D98"/>
    <w:rsid w:val="00876A3A"/>
    <w:rsid w:val="00877B51"/>
    <w:rsid w:val="008801EA"/>
    <w:rsid w:val="00885843"/>
    <w:rsid w:val="00890BC0"/>
    <w:rsid w:val="00892C83"/>
    <w:rsid w:val="00893240"/>
    <w:rsid w:val="00893EA7"/>
    <w:rsid w:val="00895952"/>
    <w:rsid w:val="008959DF"/>
    <w:rsid w:val="00895B47"/>
    <w:rsid w:val="008A0476"/>
    <w:rsid w:val="008A14F0"/>
    <w:rsid w:val="008A1AFF"/>
    <w:rsid w:val="008A1EFB"/>
    <w:rsid w:val="008A4969"/>
    <w:rsid w:val="008A4A3E"/>
    <w:rsid w:val="008A5354"/>
    <w:rsid w:val="008A55AB"/>
    <w:rsid w:val="008B2496"/>
    <w:rsid w:val="008B32CF"/>
    <w:rsid w:val="008B367D"/>
    <w:rsid w:val="008B6C2A"/>
    <w:rsid w:val="008B7DB3"/>
    <w:rsid w:val="008C0297"/>
    <w:rsid w:val="008C07EA"/>
    <w:rsid w:val="008C1664"/>
    <w:rsid w:val="008C271C"/>
    <w:rsid w:val="008C538B"/>
    <w:rsid w:val="008C7EAA"/>
    <w:rsid w:val="008D0AB3"/>
    <w:rsid w:val="008D2860"/>
    <w:rsid w:val="008D35BE"/>
    <w:rsid w:val="008D36A9"/>
    <w:rsid w:val="008D3E88"/>
    <w:rsid w:val="008D5616"/>
    <w:rsid w:val="008E04E2"/>
    <w:rsid w:val="008E0932"/>
    <w:rsid w:val="008E1F7D"/>
    <w:rsid w:val="008E30F5"/>
    <w:rsid w:val="008E3495"/>
    <w:rsid w:val="008E3D0D"/>
    <w:rsid w:val="008E53D0"/>
    <w:rsid w:val="008E61E9"/>
    <w:rsid w:val="008E7931"/>
    <w:rsid w:val="008F32F9"/>
    <w:rsid w:val="008F45E1"/>
    <w:rsid w:val="008F5F8A"/>
    <w:rsid w:val="0090113B"/>
    <w:rsid w:val="009012AE"/>
    <w:rsid w:val="0090159F"/>
    <w:rsid w:val="00901884"/>
    <w:rsid w:val="0090418B"/>
    <w:rsid w:val="009042B6"/>
    <w:rsid w:val="009074B8"/>
    <w:rsid w:val="00913D97"/>
    <w:rsid w:val="009145AC"/>
    <w:rsid w:val="00921D28"/>
    <w:rsid w:val="00922420"/>
    <w:rsid w:val="009234AB"/>
    <w:rsid w:val="00923B40"/>
    <w:rsid w:val="009241EC"/>
    <w:rsid w:val="009242DD"/>
    <w:rsid w:val="00925830"/>
    <w:rsid w:val="009270C4"/>
    <w:rsid w:val="0092756D"/>
    <w:rsid w:val="00930D89"/>
    <w:rsid w:val="00931B9F"/>
    <w:rsid w:val="00933CB0"/>
    <w:rsid w:val="009340B4"/>
    <w:rsid w:val="00934735"/>
    <w:rsid w:val="009369B6"/>
    <w:rsid w:val="00940645"/>
    <w:rsid w:val="00941AAA"/>
    <w:rsid w:val="0094235A"/>
    <w:rsid w:val="00951D13"/>
    <w:rsid w:val="00951DF6"/>
    <w:rsid w:val="00954110"/>
    <w:rsid w:val="009552D3"/>
    <w:rsid w:val="009575CE"/>
    <w:rsid w:val="009621DC"/>
    <w:rsid w:val="00963F88"/>
    <w:rsid w:val="009648AB"/>
    <w:rsid w:val="009656EC"/>
    <w:rsid w:val="00966310"/>
    <w:rsid w:val="009700FE"/>
    <w:rsid w:val="00971DFA"/>
    <w:rsid w:val="00972572"/>
    <w:rsid w:val="00972593"/>
    <w:rsid w:val="00973EF4"/>
    <w:rsid w:val="00976254"/>
    <w:rsid w:val="0098098E"/>
    <w:rsid w:val="0098145F"/>
    <w:rsid w:val="00982082"/>
    <w:rsid w:val="00984029"/>
    <w:rsid w:val="0098525A"/>
    <w:rsid w:val="00985533"/>
    <w:rsid w:val="009856EB"/>
    <w:rsid w:val="00991684"/>
    <w:rsid w:val="00992CE5"/>
    <w:rsid w:val="00994CA8"/>
    <w:rsid w:val="009A2C1B"/>
    <w:rsid w:val="009A3E22"/>
    <w:rsid w:val="009A41F4"/>
    <w:rsid w:val="009B4151"/>
    <w:rsid w:val="009B4607"/>
    <w:rsid w:val="009B5240"/>
    <w:rsid w:val="009B52EF"/>
    <w:rsid w:val="009B5AAF"/>
    <w:rsid w:val="009B76E8"/>
    <w:rsid w:val="009B7ACE"/>
    <w:rsid w:val="009C01BC"/>
    <w:rsid w:val="009C11E5"/>
    <w:rsid w:val="009C1ADE"/>
    <w:rsid w:val="009C254F"/>
    <w:rsid w:val="009C3027"/>
    <w:rsid w:val="009C303A"/>
    <w:rsid w:val="009C307E"/>
    <w:rsid w:val="009C6680"/>
    <w:rsid w:val="009C6864"/>
    <w:rsid w:val="009C6EEE"/>
    <w:rsid w:val="009C742B"/>
    <w:rsid w:val="009D1669"/>
    <w:rsid w:val="009D3F2E"/>
    <w:rsid w:val="009D440B"/>
    <w:rsid w:val="009D5459"/>
    <w:rsid w:val="009D619B"/>
    <w:rsid w:val="009D6B89"/>
    <w:rsid w:val="009E13B2"/>
    <w:rsid w:val="009E5667"/>
    <w:rsid w:val="009E74B4"/>
    <w:rsid w:val="009F0301"/>
    <w:rsid w:val="009F09C6"/>
    <w:rsid w:val="009F4124"/>
    <w:rsid w:val="009F42A0"/>
    <w:rsid w:val="009F4C24"/>
    <w:rsid w:val="009F4D81"/>
    <w:rsid w:val="009F7233"/>
    <w:rsid w:val="00A007CA"/>
    <w:rsid w:val="00A01849"/>
    <w:rsid w:val="00A01C14"/>
    <w:rsid w:val="00A03D73"/>
    <w:rsid w:val="00A04AFD"/>
    <w:rsid w:val="00A054E5"/>
    <w:rsid w:val="00A07EC0"/>
    <w:rsid w:val="00A10A3C"/>
    <w:rsid w:val="00A11DAB"/>
    <w:rsid w:val="00A1229D"/>
    <w:rsid w:val="00A16896"/>
    <w:rsid w:val="00A16F90"/>
    <w:rsid w:val="00A23A87"/>
    <w:rsid w:val="00A24052"/>
    <w:rsid w:val="00A24CA6"/>
    <w:rsid w:val="00A25E6B"/>
    <w:rsid w:val="00A2635A"/>
    <w:rsid w:val="00A26586"/>
    <w:rsid w:val="00A27056"/>
    <w:rsid w:val="00A273C6"/>
    <w:rsid w:val="00A33279"/>
    <w:rsid w:val="00A41456"/>
    <w:rsid w:val="00A41949"/>
    <w:rsid w:val="00A41C4E"/>
    <w:rsid w:val="00A432EE"/>
    <w:rsid w:val="00A4415C"/>
    <w:rsid w:val="00A457E8"/>
    <w:rsid w:val="00A46207"/>
    <w:rsid w:val="00A51502"/>
    <w:rsid w:val="00A538D4"/>
    <w:rsid w:val="00A54344"/>
    <w:rsid w:val="00A5564C"/>
    <w:rsid w:val="00A57D09"/>
    <w:rsid w:val="00A606DC"/>
    <w:rsid w:val="00A61BC3"/>
    <w:rsid w:val="00A629DE"/>
    <w:rsid w:val="00A62BEE"/>
    <w:rsid w:val="00A63499"/>
    <w:rsid w:val="00A6595D"/>
    <w:rsid w:val="00A65D27"/>
    <w:rsid w:val="00A6723A"/>
    <w:rsid w:val="00A70B64"/>
    <w:rsid w:val="00A750E0"/>
    <w:rsid w:val="00A75ACF"/>
    <w:rsid w:val="00A76881"/>
    <w:rsid w:val="00A76CF5"/>
    <w:rsid w:val="00A812AD"/>
    <w:rsid w:val="00A82765"/>
    <w:rsid w:val="00A8477E"/>
    <w:rsid w:val="00A85CD5"/>
    <w:rsid w:val="00A914A2"/>
    <w:rsid w:val="00A92A39"/>
    <w:rsid w:val="00A931EC"/>
    <w:rsid w:val="00A93BEA"/>
    <w:rsid w:val="00A93DB4"/>
    <w:rsid w:val="00A93F5B"/>
    <w:rsid w:val="00A943BA"/>
    <w:rsid w:val="00A94DC1"/>
    <w:rsid w:val="00A952F8"/>
    <w:rsid w:val="00A96EFC"/>
    <w:rsid w:val="00A96FB1"/>
    <w:rsid w:val="00A971FC"/>
    <w:rsid w:val="00AA127B"/>
    <w:rsid w:val="00AA1F98"/>
    <w:rsid w:val="00AA7D27"/>
    <w:rsid w:val="00AB4121"/>
    <w:rsid w:val="00AB47E0"/>
    <w:rsid w:val="00AB5226"/>
    <w:rsid w:val="00AB5F7F"/>
    <w:rsid w:val="00AB68C1"/>
    <w:rsid w:val="00AB75DB"/>
    <w:rsid w:val="00AC4940"/>
    <w:rsid w:val="00AC495F"/>
    <w:rsid w:val="00AC5098"/>
    <w:rsid w:val="00AC6BFB"/>
    <w:rsid w:val="00AD010B"/>
    <w:rsid w:val="00AD1016"/>
    <w:rsid w:val="00AD3403"/>
    <w:rsid w:val="00AD41B5"/>
    <w:rsid w:val="00AD57A5"/>
    <w:rsid w:val="00AD5939"/>
    <w:rsid w:val="00AD6502"/>
    <w:rsid w:val="00AE04AE"/>
    <w:rsid w:val="00AF2655"/>
    <w:rsid w:val="00AF4090"/>
    <w:rsid w:val="00B00BFC"/>
    <w:rsid w:val="00B00E3C"/>
    <w:rsid w:val="00B036D5"/>
    <w:rsid w:val="00B036F6"/>
    <w:rsid w:val="00B043FB"/>
    <w:rsid w:val="00B06971"/>
    <w:rsid w:val="00B07CE6"/>
    <w:rsid w:val="00B07CEB"/>
    <w:rsid w:val="00B12F24"/>
    <w:rsid w:val="00B13534"/>
    <w:rsid w:val="00B13BF7"/>
    <w:rsid w:val="00B15B38"/>
    <w:rsid w:val="00B16114"/>
    <w:rsid w:val="00B16ABF"/>
    <w:rsid w:val="00B173DD"/>
    <w:rsid w:val="00B176FD"/>
    <w:rsid w:val="00B20076"/>
    <w:rsid w:val="00B20153"/>
    <w:rsid w:val="00B20C26"/>
    <w:rsid w:val="00B227D1"/>
    <w:rsid w:val="00B23E1A"/>
    <w:rsid w:val="00B24810"/>
    <w:rsid w:val="00B26EC1"/>
    <w:rsid w:val="00B277CF"/>
    <w:rsid w:val="00B33F98"/>
    <w:rsid w:val="00B36D71"/>
    <w:rsid w:val="00B373DC"/>
    <w:rsid w:val="00B40D63"/>
    <w:rsid w:val="00B44DCB"/>
    <w:rsid w:val="00B464D2"/>
    <w:rsid w:val="00B4755F"/>
    <w:rsid w:val="00B5459B"/>
    <w:rsid w:val="00B55B7D"/>
    <w:rsid w:val="00B57527"/>
    <w:rsid w:val="00B60D1A"/>
    <w:rsid w:val="00B621CC"/>
    <w:rsid w:val="00B62DFD"/>
    <w:rsid w:val="00B67825"/>
    <w:rsid w:val="00B71785"/>
    <w:rsid w:val="00B72504"/>
    <w:rsid w:val="00B72BA3"/>
    <w:rsid w:val="00B72E46"/>
    <w:rsid w:val="00B73319"/>
    <w:rsid w:val="00B77656"/>
    <w:rsid w:val="00B80B27"/>
    <w:rsid w:val="00B81E09"/>
    <w:rsid w:val="00B83451"/>
    <w:rsid w:val="00B862F9"/>
    <w:rsid w:val="00B9356E"/>
    <w:rsid w:val="00B93CF8"/>
    <w:rsid w:val="00B96791"/>
    <w:rsid w:val="00B9720F"/>
    <w:rsid w:val="00BA0B18"/>
    <w:rsid w:val="00BA0B71"/>
    <w:rsid w:val="00BA149F"/>
    <w:rsid w:val="00BA318F"/>
    <w:rsid w:val="00BA5A25"/>
    <w:rsid w:val="00BA5AAE"/>
    <w:rsid w:val="00BA62DB"/>
    <w:rsid w:val="00BB3940"/>
    <w:rsid w:val="00BB5581"/>
    <w:rsid w:val="00BB5C8B"/>
    <w:rsid w:val="00BB781E"/>
    <w:rsid w:val="00BC10FA"/>
    <w:rsid w:val="00BC2989"/>
    <w:rsid w:val="00BC34F4"/>
    <w:rsid w:val="00BC3E6E"/>
    <w:rsid w:val="00BC5493"/>
    <w:rsid w:val="00BC7AC7"/>
    <w:rsid w:val="00BD2059"/>
    <w:rsid w:val="00BD2E47"/>
    <w:rsid w:val="00BD3B23"/>
    <w:rsid w:val="00BD3B24"/>
    <w:rsid w:val="00BD5978"/>
    <w:rsid w:val="00BD5F12"/>
    <w:rsid w:val="00BD6115"/>
    <w:rsid w:val="00BD714D"/>
    <w:rsid w:val="00BD7576"/>
    <w:rsid w:val="00BE333A"/>
    <w:rsid w:val="00BE3BAB"/>
    <w:rsid w:val="00BE6F57"/>
    <w:rsid w:val="00BE7C4F"/>
    <w:rsid w:val="00BF0458"/>
    <w:rsid w:val="00BF3643"/>
    <w:rsid w:val="00BF3A66"/>
    <w:rsid w:val="00BF42E2"/>
    <w:rsid w:val="00BF500C"/>
    <w:rsid w:val="00BF56CA"/>
    <w:rsid w:val="00C017A2"/>
    <w:rsid w:val="00C03A61"/>
    <w:rsid w:val="00C07F1A"/>
    <w:rsid w:val="00C14695"/>
    <w:rsid w:val="00C15D6B"/>
    <w:rsid w:val="00C1672C"/>
    <w:rsid w:val="00C2042F"/>
    <w:rsid w:val="00C21BD0"/>
    <w:rsid w:val="00C2265F"/>
    <w:rsid w:val="00C23E04"/>
    <w:rsid w:val="00C262EB"/>
    <w:rsid w:val="00C2645A"/>
    <w:rsid w:val="00C31B02"/>
    <w:rsid w:val="00C3307C"/>
    <w:rsid w:val="00C33D29"/>
    <w:rsid w:val="00C34C0C"/>
    <w:rsid w:val="00C37123"/>
    <w:rsid w:val="00C37688"/>
    <w:rsid w:val="00C37E36"/>
    <w:rsid w:val="00C40B87"/>
    <w:rsid w:val="00C422C9"/>
    <w:rsid w:val="00C43003"/>
    <w:rsid w:val="00C43154"/>
    <w:rsid w:val="00C4317D"/>
    <w:rsid w:val="00C4518F"/>
    <w:rsid w:val="00C51196"/>
    <w:rsid w:val="00C51ED2"/>
    <w:rsid w:val="00C562C7"/>
    <w:rsid w:val="00C6257E"/>
    <w:rsid w:val="00C639A9"/>
    <w:rsid w:val="00C63B3B"/>
    <w:rsid w:val="00C65251"/>
    <w:rsid w:val="00C66A62"/>
    <w:rsid w:val="00C700D5"/>
    <w:rsid w:val="00C7055D"/>
    <w:rsid w:val="00C705D3"/>
    <w:rsid w:val="00C71A78"/>
    <w:rsid w:val="00C73B5B"/>
    <w:rsid w:val="00C73D44"/>
    <w:rsid w:val="00C73DEE"/>
    <w:rsid w:val="00C80954"/>
    <w:rsid w:val="00C82366"/>
    <w:rsid w:val="00C82DE7"/>
    <w:rsid w:val="00C83FE1"/>
    <w:rsid w:val="00C86394"/>
    <w:rsid w:val="00C90FEE"/>
    <w:rsid w:val="00C9105B"/>
    <w:rsid w:val="00C9152B"/>
    <w:rsid w:val="00C929C0"/>
    <w:rsid w:val="00C9339F"/>
    <w:rsid w:val="00C935F5"/>
    <w:rsid w:val="00C968A2"/>
    <w:rsid w:val="00CA0722"/>
    <w:rsid w:val="00CA0D99"/>
    <w:rsid w:val="00CA3BE4"/>
    <w:rsid w:val="00CA4FB9"/>
    <w:rsid w:val="00CA5126"/>
    <w:rsid w:val="00CA6E5C"/>
    <w:rsid w:val="00CB17A1"/>
    <w:rsid w:val="00CB23A7"/>
    <w:rsid w:val="00CB23D8"/>
    <w:rsid w:val="00CB2908"/>
    <w:rsid w:val="00CB3D47"/>
    <w:rsid w:val="00CB4B08"/>
    <w:rsid w:val="00CB643D"/>
    <w:rsid w:val="00CB71B2"/>
    <w:rsid w:val="00CC32EB"/>
    <w:rsid w:val="00CC332E"/>
    <w:rsid w:val="00CC5010"/>
    <w:rsid w:val="00CC6258"/>
    <w:rsid w:val="00CC7AA3"/>
    <w:rsid w:val="00CD0DD1"/>
    <w:rsid w:val="00CD1E3D"/>
    <w:rsid w:val="00CD2E51"/>
    <w:rsid w:val="00CD4EEA"/>
    <w:rsid w:val="00CD5120"/>
    <w:rsid w:val="00CD6F75"/>
    <w:rsid w:val="00CE0BD5"/>
    <w:rsid w:val="00CE1579"/>
    <w:rsid w:val="00CE1716"/>
    <w:rsid w:val="00CE2BDB"/>
    <w:rsid w:val="00CE2DA8"/>
    <w:rsid w:val="00CF0CA8"/>
    <w:rsid w:val="00CF4CD2"/>
    <w:rsid w:val="00CF4CE7"/>
    <w:rsid w:val="00CF4E70"/>
    <w:rsid w:val="00CF63A2"/>
    <w:rsid w:val="00D00D93"/>
    <w:rsid w:val="00D015ED"/>
    <w:rsid w:val="00D0241A"/>
    <w:rsid w:val="00D02830"/>
    <w:rsid w:val="00D03710"/>
    <w:rsid w:val="00D04145"/>
    <w:rsid w:val="00D12CBF"/>
    <w:rsid w:val="00D14C33"/>
    <w:rsid w:val="00D17014"/>
    <w:rsid w:val="00D17316"/>
    <w:rsid w:val="00D2167C"/>
    <w:rsid w:val="00D251E1"/>
    <w:rsid w:val="00D25325"/>
    <w:rsid w:val="00D25EE2"/>
    <w:rsid w:val="00D27771"/>
    <w:rsid w:val="00D279C5"/>
    <w:rsid w:val="00D306F6"/>
    <w:rsid w:val="00D32FC2"/>
    <w:rsid w:val="00D337B6"/>
    <w:rsid w:val="00D338B5"/>
    <w:rsid w:val="00D365D2"/>
    <w:rsid w:val="00D40738"/>
    <w:rsid w:val="00D415A4"/>
    <w:rsid w:val="00D43B0F"/>
    <w:rsid w:val="00D4416D"/>
    <w:rsid w:val="00D470B9"/>
    <w:rsid w:val="00D504B0"/>
    <w:rsid w:val="00D5162B"/>
    <w:rsid w:val="00D51F12"/>
    <w:rsid w:val="00D5225C"/>
    <w:rsid w:val="00D523AD"/>
    <w:rsid w:val="00D557C3"/>
    <w:rsid w:val="00D5642B"/>
    <w:rsid w:val="00D56615"/>
    <w:rsid w:val="00D61980"/>
    <w:rsid w:val="00D61CC1"/>
    <w:rsid w:val="00D62749"/>
    <w:rsid w:val="00D6435F"/>
    <w:rsid w:val="00D64696"/>
    <w:rsid w:val="00D6542F"/>
    <w:rsid w:val="00D666C2"/>
    <w:rsid w:val="00D718F4"/>
    <w:rsid w:val="00D7330D"/>
    <w:rsid w:val="00D74057"/>
    <w:rsid w:val="00D74524"/>
    <w:rsid w:val="00D76D75"/>
    <w:rsid w:val="00D773D1"/>
    <w:rsid w:val="00D81BE6"/>
    <w:rsid w:val="00D8370F"/>
    <w:rsid w:val="00D86645"/>
    <w:rsid w:val="00D87766"/>
    <w:rsid w:val="00D91DDF"/>
    <w:rsid w:val="00D926BB"/>
    <w:rsid w:val="00D93CD2"/>
    <w:rsid w:val="00D95C21"/>
    <w:rsid w:val="00D969F6"/>
    <w:rsid w:val="00DA1A65"/>
    <w:rsid w:val="00DA28A5"/>
    <w:rsid w:val="00DA5E84"/>
    <w:rsid w:val="00DA6365"/>
    <w:rsid w:val="00DA6A2C"/>
    <w:rsid w:val="00DB1038"/>
    <w:rsid w:val="00DB1472"/>
    <w:rsid w:val="00DB66C1"/>
    <w:rsid w:val="00DC0C7B"/>
    <w:rsid w:val="00DC25BE"/>
    <w:rsid w:val="00DC3008"/>
    <w:rsid w:val="00DC424E"/>
    <w:rsid w:val="00DC52F5"/>
    <w:rsid w:val="00DC56A8"/>
    <w:rsid w:val="00DC63E5"/>
    <w:rsid w:val="00DC648D"/>
    <w:rsid w:val="00DD1976"/>
    <w:rsid w:val="00DD3FA4"/>
    <w:rsid w:val="00DD5B56"/>
    <w:rsid w:val="00DD6053"/>
    <w:rsid w:val="00DD6797"/>
    <w:rsid w:val="00DE0CB8"/>
    <w:rsid w:val="00DE2B2D"/>
    <w:rsid w:val="00DE567B"/>
    <w:rsid w:val="00DE6E3C"/>
    <w:rsid w:val="00DF09F2"/>
    <w:rsid w:val="00DF18F2"/>
    <w:rsid w:val="00DF2C65"/>
    <w:rsid w:val="00DF4F11"/>
    <w:rsid w:val="00DF6326"/>
    <w:rsid w:val="00DF63B0"/>
    <w:rsid w:val="00DF77BF"/>
    <w:rsid w:val="00DF7DF8"/>
    <w:rsid w:val="00E00D2E"/>
    <w:rsid w:val="00E027A0"/>
    <w:rsid w:val="00E03626"/>
    <w:rsid w:val="00E10194"/>
    <w:rsid w:val="00E105C2"/>
    <w:rsid w:val="00E11CB3"/>
    <w:rsid w:val="00E12EDC"/>
    <w:rsid w:val="00E316F5"/>
    <w:rsid w:val="00E318DC"/>
    <w:rsid w:val="00E31AC4"/>
    <w:rsid w:val="00E3566A"/>
    <w:rsid w:val="00E36FA5"/>
    <w:rsid w:val="00E37806"/>
    <w:rsid w:val="00E378D6"/>
    <w:rsid w:val="00E40EA9"/>
    <w:rsid w:val="00E41110"/>
    <w:rsid w:val="00E41537"/>
    <w:rsid w:val="00E422FB"/>
    <w:rsid w:val="00E4545B"/>
    <w:rsid w:val="00E4605F"/>
    <w:rsid w:val="00E46F1C"/>
    <w:rsid w:val="00E50DC4"/>
    <w:rsid w:val="00E52FB0"/>
    <w:rsid w:val="00E56690"/>
    <w:rsid w:val="00E62297"/>
    <w:rsid w:val="00E63E73"/>
    <w:rsid w:val="00E647B0"/>
    <w:rsid w:val="00E6481A"/>
    <w:rsid w:val="00E65223"/>
    <w:rsid w:val="00E65CAD"/>
    <w:rsid w:val="00E65E24"/>
    <w:rsid w:val="00E65E7A"/>
    <w:rsid w:val="00E67864"/>
    <w:rsid w:val="00E67992"/>
    <w:rsid w:val="00E711A6"/>
    <w:rsid w:val="00E730AF"/>
    <w:rsid w:val="00E735A7"/>
    <w:rsid w:val="00E76AEC"/>
    <w:rsid w:val="00E80295"/>
    <w:rsid w:val="00E81F60"/>
    <w:rsid w:val="00E83BA4"/>
    <w:rsid w:val="00E83F3E"/>
    <w:rsid w:val="00E85A97"/>
    <w:rsid w:val="00E86669"/>
    <w:rsid w:val="00E86B8A"/>
    <w:rsid w:val="00E86C20"/>
    <w:rsid w:val="00E8744B"/>
    <w:rsid w:val="00E87C8A"/>
    <w:rsid w:val="00E91C56"/>
    <w:rsid w:val="00E93252"/>
    <w:rsid w:val="00E95034"/>
    <w:rsid w:val="00E95633"/>
    <w:rsid w:val="00E9631C"/>
    <w:rsid w:val="00E96A6B"/>
    <w:rsid w:val="00EA1E15"/>
    <w:rsid w:val="00EA240B"/>
    <w:rsid w:val="00EA7592"/>
    <w:rsid w:val="00EB11F6"/>
    <w:rsid w:val="00EB1D08"/>
    <w:rsid w:val="00EB3828"/>
    <w:rsid w:val="00EC159F"/>
    <w:rsid w:val="00EC4430"/>
    <w:rsid w:val="00EC4645"/>
    <w:rsid w:val="00EC65D0"/>
    <w:rsid w:val="00EC7611"/>
    <w:rsid w:val="00ED240F"/>
    <w:rsid w:val="00ED269C"/>
    <w:rsid w:val="00ED33E6"/>
    <w:rsid w:val="00ED53DC"/>
    <w:rsid w:val="00ED594D"/>
    <w:rsid w:val="00ED7CCC"/>
    <w:rsid w:val="00EE37A8"/>
    <w:rsid w:val="00EE3E92"/>
    <w:rsid w:val="00EE7694"/>
    <w:rsid w:val="00EE7B58"/>
    <w:rsid w:val="00EE7BFB"/>
    <w:rsid w:val="00EE7D87"/>
    <w:rsid w:val="00EF48B0"/>
    <w:rsid w:val="00F004C5"/>
    <w:rsid w:val="00F00ABD"/>
    <w:rsid w:val="00F01526"/>
    <w:rsid w:val="00F024FB"/>
    <w:rsid w:val="00F070A8"/>
    <w:rsid w:val="00F0735C"/>
    <w:rsid w:val="00F12793"/>
    <w:rsid w:val="00F1488E"/>
    <w:rsid w:val="00F14C83"/>
    <w:rsid w:val="00F24497"/>
    <w:rsid w:val="00F31C20"/>
    <w:rsid w:val="00F35D72"/>
    <w:rsid w:val="00F37983"/>
    <w:rsid w:val="00F40583"/>
    <w:rsid w:val="00F40DC5"/>
    <w:rsid w:val="00F4156D"/>
    <w:rsid w:val="00F41756"/>
    <w:rsid w:val="00F4188D"/>
    <w:rsid w:val="00F42194"/>
    <w:rsid w:val="00F42CC7"/>
    <w:rsid w:val="00F43505"/>
    <w:rsid w:val="00F45825"/>
    <w:rsid w:val="00F5045A"/>
    <w:rsid w:val="00F50D31"/>
    <w:rsid w:val="00F530ED"/>
    <w:rsid w:val="00F57D1B"/>
    <w:rsid w:val="00F647C8"/>
    <w:rsid w:val="00F6658B"/>
    <w:rsid w:val="00F71FFA"/>
    <w:rsid w:val="00F73522"/>
    <w:rsid w:val="00F736B0"/>
    <w:rsid w:val="00F739DD"/>
    <w:rsid w:val="00F7485C"/>
    <w:rsid w:val="00F7515A"/>
    <w:rsid w:val="00F75229"/>
    <w:rsid w:val="00F768CA"/>
    <w:rsid w:val="00F80339"/>
    <w:rsid w:val="00F82CCF"/>
    <w:rsid w:val="00F83D8E"/>
    <w:rsid w:val="00F846E5"/>
    <w:rsid w:val="00F8727D"/>
    <w:rsid w:val="00F9212C"/>
    <w:rsid w:val="00F93DE6"/>
    <w:rsid w:val="00F94B4F"/>
    <w:rsid w:val="00F94CD9"/>
    <w:rsid w:val="00F961F5"/>
    <w:rsid w:val="00FA0051"/>
    <w:rsid w:val="00FA2B4E"/>
    <w:rsid w:val="00FA4507"/>
    <w:rsid w:val="00FA51B6"/>
    <w:rsid w:val="00FB0C08"/>
    <w:rsid w:val="00FB1179"/>
    <w:rsid w:val="00FB2E44"/>
    <w:rsid w:val="00FB3B92"/>
    <w:rsid w:val="00FB5A98"/>
    <w:rsid w:val="00FB6C84"/>
    <w:rsid w:val="00FB79A8"/>
    <w:rsid w:val="00FC0CE6"/>
    <w:rsid w:val="00FC2A2E"/>
    <w:rsid w:val="00FC3C90"/>
    <w:rsid w:val="00FC5B76"/>
    <w:rsid w:val="00FC7F51"/>
    <w:rsid w:val="00FD19C0"/>
    <w:rsid w:val="00FD1E97"/>
    <w:rsid w:val="00FD2393"/>
    <w:rsid w:val="00FD5730"/>
    <w:rsid w:val="00FD6254"/>
    <w:rsid w:val="00FE0E70"/>
    <w:rsid w:val="00FE0EF8"/>
    <w:rsid w:val="00FE225D"/>
    <w:rsid w:val="00FE2CDD"/>
    <w:rsid w:val="00FE353C"/>
    <w:rsid w:val="00FE41D2"/>
    <w:rsid w:val="00FE4F20"/>
    <w:rsid w:val="00FE5FFF"/>
    <w:rsid w:val="00FE7E80"/>
    <w:rsid w:val="00FF1241"/>
    <w:rsid w:val="00FF2149"/>
    <w:rsid w:val="00FF3F51"/>
    <w:rsid w:val="00FF5E3A"/>
    <w:rsid w:val="00FF7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F59A83A"/>
  <w15:docId w15:val="{B2E094F2-8443-47F0-A894-2B0FCC69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DDA"/>
    <w:pPr>
      <w:suppressAutoHyphens/>
    </w:pPr>
    <w:rPr>
      <w:rFonts w:eastAsia="SimSu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41DDA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441DDA"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9F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441DDA"/>
    <w:rPr>
      <w:rFonts w:ascii="Times New Roman" w:hAnsi="Times New Roman" w:cs="Times New Roman"/>
    </w:rPr>
  </w:style>
  <w:style w:type="character" w:customStyle="1" w:styleId="WW8Num3z1">
    <w:name w:val="WW8Num3z1"/>
    <w:rsid w:val="00441DDA"/>
    <w:rPr>
      <w:rFonts w:ascii="Tahoma" w:hAnsi="Tahoma"/>
    </w:rPr>
  </w:style>
  <w:style w:type="character" w:customStyle="1" w:styleId="WW8Num5z1">
    <w:name w:val="WW8Num5z1"/>
    <w:rsid w:val="00441DDA"/>
    <w:rPr>
      <w:rFonts w:ascii="Wingdings" w:hAnsi="Wingdings"/>
    </w:rPr>
  </w:style>
  <w:style w:type="character" w:customStyle="1" w:styleId="WW8Num6z0">
    <w:name w:val="WW8Num6z0"/>
    <w:rsid w:val="00441DDA"/>
    <w:rPr>
      <w:rFonts w:ascii="Times New Roman" w:hAnsi="Times New Roman"/>
    </w:rPr>
  </w:style>
  <w:style w:type="character" w:customStyle="1" w:styleId="WW8Num7z0">
    <w:name w:val="WW8Num7z0"/>
    <w:rsid w:val="00441DDA"/>
    <w:rPr>
      <w:sz w:val="24"/>
      <w:szCs w:val="24"/>
    </w:rPr>
  </w:style>
  <w:style w:type="character" w:customStyle="1" w:styleId="WW8Num7z3">
    <w:name w:val="WW8Num7z3"/>
    <w:rsid w:val="00441DDA"/>
    <w:rPr>
      <w:b w:val="0"/>
    </w:rPr>
  </w:style>
  <w:style w:type="character" w:customStyle="1" w:styleId="WW8Num10z0">
    <w:name w:val="WW8Num10z0"/>
    <w:rsid w:val="00441DDA"/>
    <w:rPr>
      <w:rFonts w:ascii="Times New Roman" w:hAnsi="Times New Roman" w:cs="Times New Roman"/>
      <w:b w:val="0"/>
      <w:bCs/>
      <w:i w:val="0"/>
      <w:iCs w:val="0"/>
      <w:sz w:val="24"/>
      <w:szCs w:val="24"/>
    </w:rPr>
  </w:style>
  <w:style w:type="character" w:customStyle="1" w:styleId="WW8Num10z1">
    <w:name w:val="WW8Num10z1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14z0">
    <w:name w:val="WW8Num14z0"/>
    <w:rsid w:val="00441DDA"/>
    <w:rPr>
      <w:b w:val="0"/>
    </w:rPr>
  </w:style>
  <w:style w:type="character" w:customStyle="1" w:styleId="WW8Num16z1">
    <w:name w:val="WW8Num16z1"/>
    <w:rsid w:val="00441DDA"/>
    <w:rPr>
      <w:rFonts w:ascii="Times New Roman" w:eastAsia="Times New Roman" w:hAnsi="Times New Roman" w:cs="Times New Roman"/>
    </w:rPr>
  </w:style>
  <w:style w:type="character" w:customStyle="1" w:styleId="WW8Num18z0">
    <w:name w:val="WW8Num18z0"/>
    <w:rsid w:val="00441DDA"/>
    <w:rPr>
      <w:color w:val="auto"/>
    </w:rPr>
  </w:style>
  <w:style w:type="character" w:customStyle="1" w:styleId="WW8Num21z0">
    <w:name w:val="WW8Num21z0"/>
    <w:rsid w:val="00441DDA"/>
    <w:rPr>
      <w:rFonts w:ascii="Times New Roman" w:hAnsi="Times New Roman"/>
    </w:rPr>
  </w:style>
  <w:style w:type="character" w:customStyle="1" w:styleId="WW8Num23z1">
    <w:name w:val="WW8Num23z1"/>
    <w:rsid w:val="00441DDA"/>
    <w:rPr>
      <w:rFonts w:ascii="Symbol" w:hAnsi="Symbol"/>
      <w:sz w:val="24"/>
      <w:szCs w:val="24"/>
    </w:rPr>
  </w:style>
  <w:style w:type="character" w:customStyle="1" w:styleId="WW8Num25z0">
    <w:name w:val="WW8Num25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27z0">
    <w:name w:val="WW8Num27z0"/>
    <w:rsid w:val="00441DDA"/>
    <w:rPr>
      <w:rFonts w:ascii="Times New Roman" w:hAnsi="Times New Roman"/>
    </w:rPr>
  </w:style>
  <w:style w:type="character" w:customStyle="1" w:styleId="WW8Num29z0">
    <w:name w:val="WW8Num29z0"/>
    <w:rsid w:val="00441DDA"/>
    <w:rPr>
      <w:rFonts w:ascii="Times New Roman" w:hAnsi="Times New Roman"/>
    </w:rPr>
  </w:style>
  <w:style w:type="character" w:customStyle="1" w:styleId="WW8Num30z0">
    <w:name w:val="WW8Num30z0"/>
    <w:rsid w:val="00441DDA"/>
    <w:rPr>
      <w:rFonts w:ascii="Times New Roman" w:hAnsi="Times New Roman"/>
    </w:rPr>
  </w:style>
  <w:style w:type="character" w:customStyle="1" w:styleId="WW8Num32z0">
    <w:name w:val="WW8Num32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33z0">
    <w:name w:val="WW8Num33z0"/>
    <w:rsid w:val="00441DDA"/>
    <w:rPr>
      <w:rFonts w:ascii="Times New Roman" w:hAnsi="Times New Roman"/>
    </w:rPr>
  </w:style>
  <w:style w:type="character" w:customStyle="1" w:styleId="WW8Num34z0">
    <w:name w:val="WW8Num34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35z0">
    <w:name w:val="WW8Num35z0"/>
    <w:rsid w:val="00441DDA"/>
    <w:rPr>
      <w:rFonts w:ascii="Times New Roman" w:hAnsi="Times New Roman" w:cs="Times New Roman"/>
      <w:b/>
      <w:bCs/>
      <w:i w:val="0"/>
      <w:iCs w:val="0"/>
      <w:sz w:val="20"/>
      <w:szCs w:val="20"/>
    </w:rPr>
  </w:style>
  <w:style w:type="character" w:customStyle="1" w:styleId="WW8Num36z0">
    <w:name w:val="WW8Num36z0"/>
    <w:rsid w:val="00441DDA"/>
    <w:rPr>
      <w:b w:val="0"/>
    </w:rPr>
  </w:style>
  <w:style w:type="character" w:customStyle="1" w:styleId="WW8Num37z0">
    <w:name w:val="WW8Num37z0"/>
    <w:rsid w:val="00441DDA"/>
    <w:rPr>
      <w:rFonts w:ascii="Times New Roman" w:hAnsi="Times New Roman"/>
    </w:rPr>
  </w:style>
  <w:style w:type="character" w:customStyle="1" w:styleId="WW8Num40z0">
    <w:name w:val="WW8Num40z0"/>
    <w:rsid w:val="00441DDA"/>
    <w:rPr>
      <w:rFonts w:ascii="Times New Roman" w:hAnsi="Times New Roman" w:cs="Times New Roman"/>
      <w:sz w:val="24"/>
      <w:szCs w:val="24"/>
    </w:rPr>
  </w:style>
  <w:style w:type="character" w:customStyle="1" w:styleId="WW8Num43z0">
    <w:name w:val="WW8Num43z0"/>
    <w:rsid w:val="00441DDA"/>
    <w:rPr>
      <w:rFonts w:ascii="Times New Roman" w:hAnsi="Times New Roman"/>
    </w:rPr>
  </w:style>
  <w:style w:type="character" w:customStyle="1" w:styleId="WW8Num44z0">
    <w:name w:val="WW8Num44z0"/>
    <w:rsid w:val="00441DDA"/>
    <w:rPr>
      <w:rFonts w:ascii="Times New Roman" w:hAnsi="Times New Roman"/>
    </w:rPr>
  </w:style>
  <w:style w:type="character" w:customStyle="1" w:styleId="WW8Num45z0">
    <w:name w:val="WW8Num45z0"/>
    <w:rsid w:val="00441DDA"/>
    <w:rPr>
      <w:b w:val="0"/>
    </w:rPr>
  </w:style>
  <w:style w:type="character" w:customStyle="1" w:styleId="WW8Num47z0">
    <w:name w:val="WW8Num47z0"/>
    <w:rsid w:val="00441DDA"/>
    <w:rPr>
      <w:color w:val="auto"/>
    </w:rPr>
  </w:style>
  <w:style w:type="character" w:customStyle="1" w:styleId="WW8Num50z0">
    <w:name w:val="WW8Num50z0"/>
    <w:rsid w:val="00441DDA"/>
    <w:rPr>
      <w:b w:val="0"/>
      <w:i w:val="0"/>
      <w:sz w:val="22"/>
      <w:szCs w:val="22"/>
    </w:rPr>
  </w:style>
  <w:style w:type="character" w:customStyle="1" w:styleId="WW8Num51z0">
    <w:name w:val="WW8Num51z0"/>
    <w:rsid w:val="00441DDA"/>
    <w:rPr>
      <w:rFonts w:ascii="Times New Roman" w:hAnsi="Times New Roman"/>
    </w:rPr>
  </w:style>
  <w:style w:type="character" w:customStyle="1" w:styleId="WW8Num54z0">
    <w:name w:val="WW8Num54z0"/>
    <w:rsid w:val="00441DDA"/>
    <w:rPr>
      <w:rFonts w:ascii="Times New Roman" w:hAnsi="Times New Roman"/>
    </w:rPr>
  </w:style>
  <w:style w:type="character" w:customStyle="1" w:styleId="WW8Num56z1">
    <w:name w:val="WW8Num56z1"/>
    <w:rsid w:val="00441DDA"/>
    <w:rPr>
      <w:b w:val="0"/>
    </w:rPr>
  </w:style>
  <w:style w:type="character" w:customStyle="1" w:styleId="WW8Num57z1">
    <w:name w:val="WW8Num57z1"/>
    <w:rsid w:val="00441DDA"/>
    <w:rPr>
      <w:rFonts w:ascii="Symbol" w:hAnsi="Symbol"/>
      <w:sz w:val="24"/>
      <w:szCs w:val="24"/>
    </w:rPr>
  </w:style>
  <w:style w:type="character" w:customStyle="1" w:styleId="WW8Num58z0">
    <w:name w:val="WW8Num58z0"/>
    <w:rsid w:val="00441DDA"/>
    <w:rPr>
      <w:rFonts w:ascii="Times New Roman" w:hAnsi="Times New Roman"/>
    </w:rPr>
  </w:style>
  <w:style w:type="character" w:customStyle="1" w:styleId="WW8Num61z0">
    <w:name w:val="WW8Num61z0"/>
    <w:rsid w:val="00441DDA"/>
    <w:rPr>
      <w:rFonts w:ascii="Times New Roman" w:hAnsi="Times New Roman"/>
    </w:rPr>
  </w:style>
  <w:style w:type="character" w:customStyle="1" w:styleId="WW8Num63z0">
    <w:name w:val="WW8Num63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64z1">
    <w:name w:val="WW8Num64z1"/>
    <w:rsid w:val="00441DDA"/>
    <w:rPr>
      <w:rFonts w:ascii="Times New Roman" w:hAnsi="Times New Roman" w:cs="Times New Roman"/>
      <w:b w:val="0"/>
      <w:bCs/>
      <w:i w:val="0"/>
      <w:iCs w:val="0"/>
      <w:sz w:val="22"/>
      <w:szCs w:val="22"/>
    </w:rPr>
  </w:style>
  <w:style w:type="character" w:customStyle="1" w:styleId="WW8Num65z0">
    <w:name w:val="WW8Num65z0"/>
    <w:rsid w:val="00441DDA"/>
    <w:rPr>
      <w:rFonts w:ascii="Times New Roman" w:hAnsi="Times New Roman"/>
    </w:rPr>
  </w:style>
  <w:style w:type="character" w:customStyle="1" w:styleId="WW8Num67z0">
    <w:name w:val="WW8Num67z0"/>
    <w:rsid w:val="00441DDA"/>
    <w:rPr>
      <w:rFonts w:ascii="Times New Roman" w:hAnsi="Times New Roman" w:cs="Times New Roman"/>
    </w:rPr>
  </w:style>
  <w:style w:type="character" w:customStyle="1" w:styleId="WW8Num67z1">
    <w:name w:val="WW8Num67z1"/>
    <w:rsid w:val="00441DDA"/>
    <w:rPr>
      <w:rFonts w:ascii="Tahoma" w:hAnsi="Tahoma"/>
    </w:rPr>
  </w:style>
  <w:style w:type="character" w:customStyle="1" w:styleId="WW8Num68z0">
    <w:name w:val="WW8Num68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70z0">
    <w:name w:val="WW8Num70z0"/>
    <w:rsid w:val="00441DDA"/>
    <w:rPr>
      <w:rFonts w:ascii="Times New Roman" w:hAnsi="Times New Roman"/>
    </w:rPr>
  </w:style>
  <w:style w:type="character" w:customStyle="1" w:styleId="WW8Num71z0">
    <w:name w:val="WW8Num71z0"/>
    <w:rsid w:val="00441DDA"/>
    <w:rPr>
      <w:rFonts w:ascii="Times New Roman" w:hAnsi="Times New Roman"/>
    </w:rPr>
  </w:style>
  <w:style w:type="character" w:customStyle="1" w:styleId="WW8Num72z0">
    <w:name w:val="WW8Num72z0"/>
    <w:rsid w:val="00441DDA"/>
    <w:rPr>
      <w:rFonts w:ascii="Times New Roman" w:hAnsi="Times New Roman"/>
    </w:rPr>
  </w:style>
  <w:style w:type="character" w:customStyle="1" w:styleId="WW8Num77z0">
    <w:name w:val="WW8Num77z0"/>
    <w:rsid w:val="00441DDA"/>
    <w:rPr>
      <w:rFonts w:ascii="Times New Roman" w:hAnsi="Times New Roman"/>
    </w:rPr>
  </w:style>
  <w:style w:type="character" w:customStyle="1" w:styleId="WW8Num79z0">
    <w:name w:val="WW8Num79z0"/>
    <w:rsid w:val="00441DDA"/>
    <w:rPr>
      <w:rFonts w:ascii="Times New Roman" w:hAnsi="Times New Roman"/>
    </w:rPr>
  </w:style>
  <w:style w:type="character" w:customStyle="1" w:styleId="WW8Num80z0">
    <w:name w:val="WW8Num80z0"/>
    <w:rsid w:val="00441DDA"/>
    <w:rPr>
      <w:rFonts w:ascii="Times New Roman" w:hAnsi="Times New Roman" w:cs="Times New Roman"/>
      <w:b w:val="0"/>
      <w:i w:val="0"/>
      <w:sz w:val="20"/>
      <w:szCs w:val="20"/>
    </w:rPr>
  </w:style>
  <w:style w:type="character" w:customStyle="1" w:styleId="WW8Num80z1">
    <w:name w:val="WW8Num80z1"/>
    <w:rsid w:val="00441DDA"/>
    <w:rPr>
      <w:rFonts w:ascii="Symbol" w:hAnsi="Symbol"/>
    </w:rPr>
  </w:style>
  <w:style w:type="character" w:customStyle="1" w:styleId="WW8Num80z2">
    <w:name w:val="WW8Num80z2"/>
    <w:rsid w:val="00441DDA"/>
    <w:rPr>
      <w:rFonts w:ascii="Symbol" w:hAnsi="Symbol"/>
      <w:sz w:val="16"/>
    </w:rPr>
  </w:style>
  <w:style w:type="character" w:customStyle="1" w:styleId="WW8Num82z0">
    <w:name w:val="WW8Num82z0"/>
    <w:rsid w:val="00441DDA"/>
    <w:rPr>
      <w:rFonts w:ascii="Times New Roman" w:hAnsi="Times New Roman"/>
    </w:rPr>
  </w:style>
  <w:style w:type="character" w:customStyle="1" w:styleId="WW8Num83z0">
    <w:name w:val="WW8Num83z0"/>
    <w:rsid w:val="00441DDA"/>
    <w:rPr>
      <w:rFonts w:ascii="Times New Roman" w:hAnsi="Times New Roman"/>
    </w:rPr>
  </w:style>
  <w:style w:type="character" w:customStyle="1" w:styleId="WW8Num84z1">
    <w:name w:val="WW8Num84z1"/>
    <w:rsid w:val="00441DDA"/>
    <w:rPr>
      <w:b w:val="0"/>
      <w:bCs w:val="0"/>
      <w:i w:val="0"/>
      <w:iCs w:val="0"/>
    </w:rPr>
  </w:style>
  <w:style w:type="character" w:customStyle="1" w:styleId="WW8Num84z2">
    <w:name w:val="WW8Num84z2"/>
    <w:rsid w:val="00441DDA"/>
    <w:rPr>
      <w:rFonts w:ascii="Times New Roman" w:hAnsi="Times New Roman" w:cs="Times New Roman"/>
      <w:b w:val="0"/>
      <w:bCs w:val="0"/>
      <w:i w:val="0"/>
      <w:iCs w:val="0"/>
      <w:color w:val="auto"/>
      <w:sz w:val="24"/>
      <w:szCs w:val="24"/>
    </w:rPr>
  </w:style>
  <w:style w:type="character" w:customStyle="1" w:styleId="WW8Num87z1">
    <w:name w:val="WW8Num87z1"/>
    <w:rsid w:val="00441DDA"/>
    <w:rPr>
      <w:rFonts w:ascii="Symbol" w:hAnsi="Symbol"/>
      <w:sz w:val="24"/>
      <w:szCs w:val="24"/>
    </w:rPr>
  </w:style>
  <w:style w:type="character" w:customStyle="1" w:styleId="WW8Num88z0">
    <w:name w:val="WW8Num88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90z0">
    <w:name w:val="WW8Num90z0"/>
    <w:rsid w:val="00441DDA"/>
    <w:rPr>
      <w:b/>
    </w:rPr>
  </w:style>
  <w:style w:type="character" w:customStyle="1" w:styleId="WW8Num91z0">
    <w:name w:val="WW8Num91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92z0">
    <w:name w:val="WW8Num92z0"/>
    <w:rsid w:val="00441DDA"/>
    <w:rPr>
      <w:rFonts w:ascii="Times New Roman" w:hAnsi="Times New Roman" w:cs="Times New Roman"/>
      <w:b/>
      <w:bCs/>
      <w:i w:val="0"/>
      <w:iCs w:val="0"/>
      <w:sz w:val="20"/>
      <w:szCs w:val="20"/>
    </w:rPr>
  </w:style>
  <w:style w:type="character" w:customStyle="1" w:styleId="WW8Num94z0">
    <w:name w:val="WW8Num94z0"/>
    <w:rsid w:val="00441DDA"/>
    <w:rPr>
      <w:rFonts w:ascii="Times New Roman" w:hAnsi="Times New Roman"/>
    </w:rPr>
  </w:style>
  <w:style w:type="character" w:customStyle="1" w:styleId="WW8Num95z0">
    <w:name w:val="WW8Num95z0"/>
    <w:rsid w:val="00441DDA"/>
    <w:rPr>
      <w:rFonts w:ascii="Times New Roman" w:hAnsi="Times New Roman"/>
    </w:rPr>
  </w:style>
  <w:style w:type="character" w:customStyle="1" w:styleId="WW8Num96z0">
    <w:name w:val="WW8Num96z0"/>
    <w:rsid w:val="00441DDA"/>
    <w:rPr>
      <w:rFonts w:ascii="Times New Roman" w:hAnsi="Times New Roman" w:cs="Times New Roman"/>
      <w:b w:val="0"/>
      <w:bCs/>
      <w:i w:val="0"/>
      <w:iCs w:val="0"/>
      <w:sz w:val="22"/>
      <w:szCs w:val="22"/>
      <w:lang w:val="es-ES_tradnl"/>
    </w:rPr>
  </w:style>
  <w:style w:type="character" w:customStyle="1" w:styleId="WW8Num96z1">
    <w:name w:val="WW8Num96z1"/>
    <w:rsid w:val="00441DDA"/>
    <w:rPr>
      <w:rFonts w:ascii="Courier New" w:hAnsi="Courier New" w:cs="Courier New"/>
    </w:rPr>
  </w:style>
  <w:style w:type="character" w:customStyle="1" w:styleId="WW8Num96z2">
    <w:name w:val="WW8Num96z2"/>
    <w:rsid w:val="00441DDA"/>
    <w:rPr>
      <w:rFonts w:ascii="Wingdings" w:hAnsi="Wingdings"/>
    </w:rPr>
  </w:style>
  <w:style w:type="character" w:customStyle="1" w:styleId="WW8Num96z3">
    <w:name w:val="WW8Num96z3"/>
    <w:rsid w:val="00441DDA"/>
    <w:rPr>
      <w:rFonts w:ascii="Symbol" w:hAnsi="Symbol"/>
    </w:rPr>
  </w:style>
  <w:style w:type="character" w:customStyle="1" w:styleId="WW8Num98z0">
    <w:name w:val="WW8Num98z0"/>
    <w:rsid w:val="00441DDA"/>
    <w:rPr>
      <w:b/>
    </w:rPr>
  </w:style>
  <w:style w:type="character" w:customStyle="1" w:styleId="WW8Num101z0">
    <w:name w:val="WW8Num101z0"/>
    <w:rsid w:val="00441DDA"/>
    <w:rPr>
      <w:rFonts w:ascii="Times New Roman" w:hAnsi="Times New Roman"/>
    </w:rPr>
  </w:style>
  <w:style w:type="character" w:customStyle="1" w:styleId="WW8Num102z0">
    <w:name w:val="WW8Num102z0"/>
    <w:rsid w:val="00441DDA"/>
    <w:rPr>
      <w:rFonts w:ascii="Times New Roman" w:hAnsi="Times New Roman" w:cs="Times New Roman"/>
      <w:b w:val="0"/>
      <w:bCs/>
      <w:i w:val="0"/>
      <w:iCs w:val="0"/>
      <w:sz w:val="24"/>
      <w:szCs w:val="24"/>
    </w:rPr>
  </w:style>
  <w:style w:type="character" w:customStyle="1" w:styleId="WW8Num103z0">
    <w:name w:val="WW8Num103z0"/>
    <w:rsid w:val="00441DDA"/>
    <w:rPr>
      <w:b w:val="0"/>
      <w:sz w:val="22"/>
      <w:szCs w:val="22"/>
    </w:rPr>
  </w:style>
  <w:style w:type="character" w:customStyle="1" w:styleId="WW8Num105z2">
    <w:name w:val="WW8Num105z2"/>
    <w:rsid w:val="00441DDA"/>
    <w:rPr>
      <w:b w:val="0"/>
    </w:rPr>
  </w:style>
  <w:style w:type="character" w:customStyle="1" w:styleId="WW8Num107z0">
    <w:name w:val="WW8Num107z0"/>
    <w:rsid w:val="00441DDA"/>
    <w:rPr>
      <w:b w:val="0"/>
    </w:rPr>
  </w:style>
  <w:style w:type="character" w:customStyle="1" w:styleId="WW8Num108z2">
    <w:name w:val="WW8Num108z2"/>
    <w:rsid w:val="00441DDA"/>
    <w:rPr>
      <w:b w:val="0"/>
    </w:rPr>
  </w:style>
  <w:style w:type="character" w:customStyle="1" w:styleId="WW8Num110z0">
    <w:name w:val="WW8Num110z0"/>
    <w:rsid w:val="00441DDA"/>
    <w:rPr>
      <w:rFonts w:ascii="Times New Roman" w:hAnsi="Times New Roman"/>
    </w:rPr>
  </w:style>
  <w:style w:type="character" w:customStyle="1" w:styleId="WW8Num111z0">
    <w:name w:val="WW8Num111z0"/>
    <w:rsid w:val="00441DDA"/>
    <w:rPr>
      <w:i/>
    </w:rPr>
  </w:style>
  <w:style w:type="character" w:customStyle="1" w:styleId="WW8Num111z1">
    <w:name w:val="WW8Num111z1"/>
    <w:rsid w:val="00441DDA"/>
    <w:rPr>
      <w:rFonts w:ascii="Wingdings" w:hAnsi="Wingdings"/>
    </w:rPr>
  </w:style>
  <w:style w:type="character" w:customStyle="1" w:styleId="WW8Num112z0">
    <w:name w:val="WW8Num112z0"/>
    <w:rsid w:val="00441DDA"/>
    <w:rPr>
      <w:rFonts w:ascii="Times New Roman" w:hAnsi="Times New Roman" w:cs="Times New Roman"/>
      <w:sz w:val="24"/>
      <w:szCs w:val="24"/>
    </w:rPr>
  </w:style>
  <w:style w:type="character" w:customStyle="1" w:styleId="WW8Num112z3">
    <w:name w:val="WW8Num112z3"/>
    <w:rsid w:val="00441DDA"/>
    <w:rPr>
      <w:b w:val="0"/>
    </w:rPr>
  </w:style>
  <w:style w:type="character" w:customStyle="1" w:styleId="WW8Num112z4">
    <w:name w:val="WW8Num112z4"/>
    <w:rsid w:val="00441DDA"/>
    <w:rPr>
      <w:sz w:val="24"/>
      <w:szCs w:val="24"/>
    </w:rPr>
  </w:style>
  <w:style w:type="character" w:customStyle="1" w:styleId="WW8Num116z0">
    <w:name w:val="WW8Num116z0"/>
    <w:rsid w:val="00441DDA"/>
    <w:rPr>
      <w:rFonts w:ascii="Times New Roman" w:eastAsia="Times New Roman" w:hAnsi="Times New Roman" w:cs="Times New Roman"/>
    </w:rPr>
  </w:style>
  <w:style w:type="character" w:customStyle="1" w:styleId="WW8Num116z1">
    <w:name w:val="WW8Num116z1"/>
    <w:rsid w:val="00441DDA"/>
    <w:rPr>
      <w:rFonts w:ascii="Courier New" w:hAnsi="Courier New" w:cs="Courier New"/>
    </w:rPr>
  </w:style>
  <w:style w:type="character" w:customStyle="1" w:styleId="WW8Num116z2">
    <w:name w:val="WW8Num116z2"/>
    <w:rsid w:val="00441DDA"/>
    <w:rPr>
      <w:rFonts w:ascii="Wingdings" w:hAnsi="Wingdings"/>
    </w:rPr>
  </w:style>
  <w:style w:type="character" w:customStyle="1" w:styleId="WW8Num116z3">
    <w:name w:val="WW8Num116z3"/>
    <w:rsid w:val="00441DDA"/>
    <w:rPr>
      <w:rFonts w:ascii="Symbol" w:hAnsi="Symbol"/>
    </w:rPr>
  </w:style>
  <w:style w:type="character" w:customStyle="1" w:styleId="WW8Num119z0">
    <w:name w:val="WW8Num119z0"/>
    <w:rsid w:val="00441DDA"/>
    <w:rPr>
      <w:rFonts w:ascii="Times New Roman" w:hAnsi="Times New Roman"/>
    </w:rPr>
  </w:style>
  <w:style w:type="character" w:customStyle="1" w:styleId="WW8Num123z0">
    <w:name w:val="WW8Num123z0"/>
    <w:rsid w:val="00441DDA"/>
    <w:rPr>
      <w:rFonts w:ascii="Times New Roman" w:hAnsi="Times New Roman"/>
    </w:rPr>
  </w:style>
  <w:style w:type="character" w:customStyle="1" w:styleId="WW8Num124z0">
    <w:name w:val="WW8Num124z0"/>
    <w:rsid w:val="00441DDA"/>
    <w:rPr>
      <w:rFonts w:ascii="Times New Roman" w:hAnsi="Times New Roman"/>
    </w:rPr>
  </w:style>
  <w:style w:type="character" w:customStyle="1" w:styleId="WW8Num126z0">
    <w:name w:val="WW8Num126z0"/>
    <w:rsid w:val="00441DDA"/>
    <w:rPr>
      <w:b w:val="0"/>
    </w:rPr>
  </w:style>
  <w:style w:type="character" w:customStyle="1" w:styleId="WW8Num131z0">
    <w:name w:val="WW8Num131z0"/>
    <w:rsid w:val="00441DDA"/>
    <w:rPr>
      <w:rFonts w:ascii="Times New Roman" w:hAnsi="Times New Roman"/>
    </w:rPr>
  </w:style>
  <w:style w:type="character" w:styleId="PageNumber">
    <w:name w:val="page number"/>
    <w:basedOn w:val="DefaultParagraphFont"/>
    <w:rsid w:val="00441DDA"/>
    <w:rPr>
      <w:rFonts w:cs="Times New Roman"/>
    </w:rPr>
  </w:style>
  <w:style w:type="character" w:styleId="Hyperlink">
    <w:name w:val="Hyperlink"/>
    <w:basedOn w:val="DefaultParagraphFont"/>
    <w:rsid w:val="00441DDA"/>
    <w:rPr>
      <w:color w:val="0000FF"/>
      <w:u w:val="single"/>
    </w:rPr>
  </w:style>
  <w:style w:type="character" w:styleId="CommentReference">
    <w:name w:val="annotation reference"/>
    <w:basedOn w:val="DefaultParagraphFont"/>
    <w:rsid w:val="00441DDA"/>
    <w:rPr>
      <w:sz w:val="16"/>
      <w:szCs w:val="16"/>
    </w:rPr>
  </w:style>
  <w:style w:type="paragraph" w:styleId="BodyText">
    <w:name w:val="Body Text"/>
    <w:basedOn w:val="Normal"/>
    <w:link w:val="BodyTextChar"/>
    <w:rsid w:val="00441DDA"/>
    <w:rPr>
      <w:b/>
      <w:bCs/>
      <w:sz w:val="32"/>
    </w:rPr>
  </w:style>
  <w:style w:type="paragraph" w:styleId="List">
    <w:name w:val="List"/>
    <w:basedOn w:val="BodyText"/>
    <w:rsid w:val="00441DDA"/>
    <w:rPr>
      <w:rFonts w:cs="Tahoma"/>
    </w:rPr>
  </w:style>
  <w:style w:type="paragraph" w:styleId="Caption">
    <w:name w:val="caption"/>
    <w:basedOn w:val="Normal"/>
    <w:uiPriority w:val="35"/>
    <w:qFormat/>
    <w:rsid w:val="00441DD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rsid w:val="00441DDA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rsid w:val="00441DD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2">
    <w:name w:val="Body Text 2"/>
    <w:basedOn w:val="Normal"/>
    <w:rsid w:val="00441DDA"/>
    <w:pPr>
      <w:jc w:val="both"/>
    </w:pPr>
  </w:style>
  <w:style w:type="paragraph" w:styleId="Header">
    <w:name w:val="header"/>
    <w:basedOn w:val="Normal"/>
    <w:link w:val="HeaderChar"/>
    <w:rsid w:val="00441D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41DDA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rsid w:val="00441DDA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441DDA"/>
    <w:rPr>
      <w:b/>
      <w:bCs/>
    </w:rPr>
  </w:style>
  <w:style w:type="paragraph" w:styleId="BalloonText">
    <w:name w:val="Balloon Text"/>
    <w:basedOn w:val="Normal"/>
    <w:rsid w:val="00441DDA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441DDA"/>
    <w:pPr>
      <w:suppressLineNumbers/>
    </w:pPr>
  </w:style>
  <w:style w:type="paragraph" w:customStyle="1" w:styleId="TableHeading">
    <w:name w:val="Table Heading"/>
    <w:basedOn w:val="TableContents"/>
    <w:rsid w:val="00441DDA"/>
    <w:pPr>
      <w:jc w:val="center"/>
    </w:pPr>
    <w:rPr>
      <w:b/>
      <w:bCs/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7859D8"/>
    <w:rPr>
      <w:rFonts w:eastAsia="SimSu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FF3F51"/>
    <w:rPr>
      <w:rFonts w:eastAsia="SimSu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972572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2E134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E1345"/>
    <w:rPr>
      <w:rFonts w:eastAsia="SimSun"/>
      <w:sz w:val="24"/>
      <w:szCs w:val="24"/>
      <w:lang w:eastAsia="ar-SA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BD597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BD5978"/>
    <w:rPr>
      <w:rFonts w:eastAsia="SimSun"/>
      <w:sz w:val="16"/>
      <w:szCs w:val="16"/>
      <w:lang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C302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3027"/>
    <w:rPr>
      <w:rFonts w:eastAsia="SimSun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B6782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link w:val="SubtitleChar"/>
    <w:qFormat/>
    <w:rsid w:val="00C23E04"/>
    <w:pPr>
      <w:suppressAutoHyphens w:val="0"/>
      <w:jc w:val="center"/>
    </w:pPr>
    <w:rPr>
      <w:rFonts w:ascii="Arial" w:eastAsia="Times New Roman" w:hAnsi="Arial" w:cs="Arial"/>
      <w:b/>
      <w:bCs/>
      <w:sz w:val="32"/>
      <w:lang w:eastAsia="en-US"/>
    </w:rPr>
  </w:style>
  <w:style w:type="character" w:customStyle="1" w:styleId="SubtitleChar">
    <w:name w:val="Subtitle Char"/>
    <w:basedOn w:val="DefaultParagraphFont"/>
    <w:link w:val="Subtitle"/>
    <w:rsid w:val="00C23E04"/>
    <w:rPr>
      <w:rFonts w:ascii="Arial" w:hAnsi="Arial" w:cs="Arial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552E15"/>
    <w:pPr>
      <w:suppressAutoHyphens w:val="0"/>
      <w:spacing w:before="100" w:beforeAutospacing="1" w:after="100" w:afterAutospacing="1"/>
    </w:pPr>
    <w:rPr>
      <w:rFonts w:ascii="Arial" w:eastAsia="Times New Roman" w:hAnsi="Arial" w:cs="Arial"/>
      <w:color w:val="00000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9F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paragraph" w:customStyle="1" w:styleId="Default">
    <w:name w:val="Default"/>
    <w:rsid w:val="000429F3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id-ID"/>
    </w:rPr>
  </w:style>
  <w:style w:type="character" w:styleId="Strong">
    <w:name w:val="Strong"/>
    <w:basedOn w:val="DefaultParagraphFont"/>
    <w:uiPriority w:val="22"/>
    <w:qFormat/>
    <w:rsid w:val="00611B13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647C8"/>
    <w:rPr>
      <w:rFonts w:ascii="Arial" w:eastAsia="SimSun" w:hAnsi="Arial" w:cs="Arial"/>
      <w:b/>
      <w:bCs/>
      <w:kern w:val="1"/>
      <w:sz w:val="32"/>
      <w:szCs w:val="32"/>
      <w:lang w:eastAsia="ar-SA"/>
    </w:rPr>
  </w:style>
  <w:style w:type="character" w:customStyle="1" w:styleId="BodyTextChar">
    <w:name w:val="Body Text Char"/>
    <w:basedOn w:val="DefaultParagraphFont"/>
    <w:link w:val="BodyText"/>
    <w:rsid w:val="007E1DD7"/>
    <w:rPr>
      <w:rFonts w:eastAsia="SimSun"/>
      <w:b/>
      <w:bCs/>
      <w:sz w:val="32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oliteknikgunakarya.ac.id/" TargetMode="External"/><Relationship Id="rId1" Type="http://schemas.openxmlformats.org/officeDocument/2006/relationships/hyperlink" Target="mailto:www.....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9889B-07B6-417D-9C90-13B1BE5A9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 PROSEDUR</vt:lpstr>
    </vt:vector>
  </TitlesOfParts>
  <Company>UNSOED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 PROSEDUR</dc:title>
  <dc:creator>KJM</dc:creator>
  <cp:lastModifiedBy>ASUS</cp:lastModifiedBy>
  <cp:revision>36</cp:revision>
  <cp:lastPrinted>2020-11-11T02:20:00Z</cp:lastPrinted>
  <dcterms:created xsi:type="dcterms:W3CDTF">2015-06-20T15:46:00Z</dcterms:created>
  <dcterms:modified xsi:type="dcterms:W3CDTF">2022-03-05T08:10:00Z</dcterms:modified>
</cp:coreProperties>
</file>