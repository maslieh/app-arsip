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FE36" w14:textId="6405B185" w:rsidR="004D22E0" w:rsidRPr="00D800BD" w:rsidRDefault="004D22E0" w:rsidP="004D22E0">
      <w:pPr>
        <w:rPr>
          <w:b/>
          <w:bCs/>
          <w:sz w:val="36"/>
          <w:szCs w:val="36"/>
          <w:lang w:val="id-ID"/>
        </w:rPr>
      </w:pPr>
    </w:p>
    <w:p w14:paraId="5A060CE5" w14:textId="653794A7" w:rsidR="004D22E0" w:rsidRPr="00D800BD" w:rsidRDefault="004D22E0" w:rsidP="004D22E0">
      <w:pPr>
        <w:jc w:val="center"/>
        <w:rPr>
          <w:b/>
          <w:bCs/>
          <w:sz w:val="36"/>
          <w:szCs w:val="36"/>
          <w:lang w:val="id-ID"/>
        </w:rPr>
      </w:pPr>
    </w:p>
    <w:p w14:paraId="35299EA2" w14:textId="4DAB5C1C" w:rsidR="004D22E0" w:rsidRPr="00D800BD" w:rsidRDefault="00055489" w:rsidP="004D22E0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  <w:lang w:val="id-ID" w:eastAsia="id-ID"/>
        </w:rPr>
        <w:t>(lambang)</w:t>
      </w:r>
    </w:p>
    <w:p w14:paraId="18B786D8" w14:textId="77777777" w:rsidR="004D22E0" w:rsidRPr="00D800BD" w:rsidRDefault="004D22E0" w:rsidP="004D22E0">
      <w:pPr>
        <w:jc w:val="center"/>
        <w:rPr>
          <w:b/>
          <w:bCs/>
          <w:sz w:val="36"/>
          <w:szCs w:val="36"/>
          <w:lang w:val="id-ID"/>
        </w:rPr>
      </w:pPr>
    </w:p>
    <w:p w14:paraId="53BCC5B7" w14:textId="77777777" w:rsidR="004D22E0" w:rsidRPr="00D800BD" w:rsidRDefault="004D22E0" w:rsidP="004D22E0">
      <w:pPr>
        <w:jc w:val="center"/>
        <w:rPr>
          <w:b/>
          <w:bCs/>
          <w:sz w:val="36"/>
          <w:szCs w:val="36"/>
          <w:lang w:val="id-ID"/>
        </w:rPr>
      </w:pPr>
    </w:p>
    <w:p w14:paraId="0BF9CEA2" w14:textId="77777777" w:rsidR="004D22E0" w:rsidRPr="00D800BD" w:rsidRDefault="004D22E0" w:rsidP="004D22E0">
      <w:pPr>
        <w:jc w:val="center"/>
        <w:rPr>
          <w:b/>
          <w:bCs/>
          <w:sz w:val="36"/>
          <w:szCs w:val="36"/>
          <w:lang w:val="id-ID"/>
        </w:rPr>
      </w:pPr>
    </w:p>
    <w:p w14:paraId="0978C577" w14:textId="77777777" w:rsidR="004D22E0" w:rsidRPr="00D800BD" w:rsidRDefault="004D22E0" w:rsidP="004D22E0">
      <w:pPr>
        <w:jc w:val="center"/>
        <w:rPr>
          <w:b/>
          <w:bCs/>
          <w:sz w:val="36"/>
          <w:szCs w:val="36"/>
          <w:lang w:val="id-ID"/>
        </w:rPr>
      </w:pPr>
    </w:p>
    <w:p w14:paraId="793C2AF0" w14:textId="77777777" w:rsidR="004D22E0" w:rsidRPr="00D800BD" w:rsidRDefault="004D22E0" w:rsidP="004D22E0">
      <w:pPr>
        <w:jc w:val="center"/>
        <w:rPr>
          <w:b/>
          <w:bCs/>
          <w:sz w:val="36"/>
          <w:szCs w:val="36"/>
          <w:lang w:val="id-ID"/>
        </w:rPr>
      </w:pPr>
    </w:p>
    <w:p w14:paraId="2F4D7FD7" w14:textId="77777777" w:rsidR="004D22E0" w:rsidRPr="00D800BD" w:rsidRDefault="004D22E0" w:rsidP="004D22E0">
      <w:pPr>
        <w:rPr>
          <w:b/>
          <w:sz w:val="32"/>
          <w:szCs w:val="32"/>
          <w:lang w:val="id-ID"/>
        </w:rPr>
      </w:pPr>
    </w:p>
    <w:p w14:paraId="4B2E32C5" w14:textId="1ADF985E" w:rsidR="004D22E0" w:rsidRPr="00055489" w:rsidRDefault="00055489" w:rsidP="00CB211A">
      <w:pPr>
        <w:jc w:val="center"/>
        <w:rPr>
          <w:b/>
          <w:sz w:val="44"/>
          <w:szCs w:val="44"/>
          <w:lang w:val="id-ID"/>
        </w:rPr>
      </w:pPr>
      <w:r>
        <w:rPr>
          <w:b/>
          <w:sz w:val="46"/>
          <w:szCs w:val="48"/>
          <w:lang w:val="id-ID"/>
        </w:rPr>
        <w:t>POLITEKNIK SAINS SENI REKAKREASI</w:t>
      </w:r>
    </w:p>
    <w:p w14:paraId="465E9D56" w14:textId="77777777" w:rsidR="004D22E0" w:rsidRPr="00D800BD" w:rsidRDefault="004D22E0" w:rsidP="004D22E0">
      <w:pPr>
        <w:rPr>
          <w:b/>
          <w:bCs/>
          <w:sz w:val="36"/>
          <w:szCs w:val="36"/>
          <w:lang w:val="id-ID"/>
        </w:rPr>
      </w:pPr>
    </w:p>
    <w:p w14:paraId="36C6CA0E" w14:textId="1811269B" w:rsidR="004D22E0" w:rsidRPr="00055489" w:rsidRDefault="004D22E0" w:rsidP="004D22E0">
      <w:pPr>
        <w:jc w:val="center"/>
        <w:rPr>
          <w:bCs/>
          <w:sz w:val="36"/>
          <w:szCs w:val="36"/>
          <w:lang w:val="id-ID"/>
        </w:rPr>
      </w:pPr>
      <w:r w:rsidRPr="00055489">
        <w:rPr>
          <w:bCs/>
          <w:sz w:val="36"/>
          <w:szCs w:val="36"/>
          <w:lang w:val="id-ID"/>
        </w:rPr>
        <w:t>Prosedur Mutu</w:t>
      </w:r>
      <w:r w:rsidR="00055489">
        <w:rPr>
          <w:bCs/>
          <w:sz w:val="36"/>
          <w:szCs w:val="36"/>
          <w:lang w:val="id-ID"/>
        </w:rPr>
        <w:t>/Standar Operasional Prosedur</w:t>
      </w:r>
    </w:p>
    <w:p w14:paraId="03423E73" w14:textId="77777777" w:rsidR="004D22E0" w:rsidRPr="00D800BD" w:rsidRDefault="004D22E0" w:rsidP="004D22E0">
      <w:pPr>
        <w:jc w:val="center"/>
        <w:rPr>
          <w:b/>
          <w:bCs/>
          <w:sz w:val="36"/>
          <w:szCs w:val="36"/>
          <w:lang w:val="id-ID"/>
        </w:rPr>
      </w:pPr>
    </w:p>
    <w:p w14:paraId="1F628092" w14:textId="15557213" w:rsidR="004D22E0" w:rsidRPr="00D800BD" w:rsidRDefault="00955E51" w:rsidP="004D22E0">
      <w:pPr>
        <w:jc w:val="center"/>
        <w:rPr>
          <w:sz w:val="44"/>
          <w:szCs w:val="44"/>
        </w:rPr>
      </w:pPr>
      <w:r w:rsidRPr="00D800BD">
        <w:rPr>
          <w:sz w:val="44"/>
          <w:szCs w:val="44"/>
        </w:rPr>
        <w:t>PENGELOLAAN AKREDITASI</w:t>
      </w:r>
    </w:p>
    <w:p w14:paraId="20EB1CC3" w14:textId="2FA406E1" w:rsidR="004D22E0" w:rsidRPr="00D800BD" w:rsidRDefault="00955E51" w:rsidP="004D22E0">
      <w:pPr>
        <w:jc w:val="center"/>
        <w:rPr>
          <w:sz w:val="44"/>
          <w:szCs w:val="44"/>
          <w:lang w:val="id-ID"/>
        </w:rPr>
      </w:pPr>
      <w:r w:rsidRPr="00D800BD">
        <w:rPr>
          <w:sz w:val="44"/>
          <w:szCs w:val="44"/>
        </w:rPr>
        <w:t>PROGRAM STUDI</w:t>
      </w:r>
    </w:p>
    <w:p w14:paraId="76BB2666" w14:textId="1B6A0FD0" w:rsidR="002F3A04" w:rsidRPr="00D800BD" w:rsidRDefault="002F3A04" w:rsidP="004D22E0">
      <w:pPr>
        <w:jc w:val="center"/>
        <w:rPr>
          <w:sz w:val="44"/>
          <w:szCs w:val="44"/>
        </w:rPr>
      </w:pP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CB211A" w:rsidRPr="007F2F75" w14:paraId="23C58D33" w14:textId="77777777" w:rsidTr="00D80DD4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2F9A6" w14:textId="034B3566" w:rsidR="00CB211A" w:rsidRPr="007F2F75" w:rsidRDefault="00CB211A" w:rsidP="00D80DD4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204360" w14:textId="77777777" w:rsidR="00CB211A" w:rsidRPr="007F2F75" w:rsidRDefault="00CB211A" w:rsidP="00D80DD4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CB211A" w:rsidRPr="007F2F75" w14:paraId="32EE3058" w14:textId="77777777" w:rsidTr="00D80DD4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6CC69067" w14:textId="069BA286" w:rsidR="00CB211A" w:rsidRPr="00055489" w:rsidRDefault="00055489" w:rsidP="00D80DD4">
            <w:pPr>
              <w:snapToGrid w:val="0"/>
              <w:jc w:val="center"/>
              <w:rPr>
                <w:b/>
                <w:lang w:val="id-ID"/>
              </w:rPr>
            </w:pPr>
            <w:r>
              <w:rPr>
                <w:b/>
                <w:bCs/>
                <w:lang w:val="id-ID"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EA613" w14:textId="77777777" w:rsidR="00CB211A" w:rsidRPr="007F2F75" w:rsidRDefault="00CB211A" w:rsidP="00D80DD4">
            <w:pPr>
              <w:snapToGrid w:val="0"/>
              <w:jc w:val="center"/>
              <w:rPr>
                <w:b/>
                <w:color w:val="000000"/>
              </w:rPr>
            </w:pPr>
          </w:p>
          <w:p w14:paraId="1955D4B0" w14:textId="77777777" w:rsidR="00CB211A" w:rsidRPr="007F2F75" w:rsidRDefault="00CB211A" w:rsidP="00D80DD4">
            <w:pPr>
              <w:snapToGrid w:val="0"/>
              <w:jc w:val="center"/>
              <w:rPr>
                <w:b/>
                <w:color w:val="000000"/>
              </w:rPr>
            </w:pPr>
          </w:p>
          <w:p w14:paraId="0CCD16BE" w14:textId="791ABC1A" w:rsidR="00CB211A" w:rsidRPr="007C5AEF" w:rsidRDefault="007C5AEF" w:rsidP="00D80DD4">
            <w:pPr>
              <w:snapToGrid w:val="0"/>
              <w:jc w:val="center"/>
              <w:rPr>
                <w:b/>
                <w:lang w:val="id-ID"/>
              </w:rPr>
            </w:pPr>
            <w:r>
              <w:rPr>
                <w:b/>
                <w:color w:val="000000"/>
                <w:lang w:val="id-ID"/>
              </w:rPr>
              <w:t xml:space="preserve"> </w:t>
            </w:r>
          </w:p>
        </w:tc>
      </w:tr>
      <w:tr w:rsidR="00CB211A" w:rsidRPr="007F2F75" w14:paraId="6EC87FFD" w14:textId="77777777" w:rsidTr="00D80DD4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17815" w14:textId="77777777" w:rsidR="00CB211A" w:rsidRPr="007F2F75" w:rsidRDefault="00CB211A" w:rsidP="00D80DD4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8AED8" w14:textId="774C41B9" w:rsidR="00CB211A" w:rsidRPr="00055489" w:rsidRDefault="00055489" w:rsidP="00D80DD4">
            <w:pPr>
              <w:snapToGrid w:val="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Direktur </w:t>
            </w:r>
          </w:p>
        </w:tc>
      </w:tr>
    </w:tbl>
    <w:p w14:paraId="04BD14CA" w14:textId="1CC4B9C1" w:rsidR="004D22E0" w:rsidRPr="00D800BD" w:rsidRDefault="004D22E0" w:rsidP="004D22E0">
      <w:pPr>
        <w:rPr>
          <w:b/>
          <w:sz w:val="20"/>
          <w:szCs w:val="20"/>
          <w:lang w:val="id-ID"/>
        </w:rPr>
      </w:pPr>
    </w:p>
    <w:p w14:paraId="64D33510" w14:textId="77777777" w:rsidR="002F3A04" w:rsidRPr="00D800BD" w:rsidRDefault="002F3A04" w:rsidP="004D22E0">
      <w:pPr>
        <w:rPr>
          <w:b/>
          <w:sz w:val="20"/>
          <w:szCs w:val="20"/>
          <w:lang w:val="id-ID"/>
        </w:rPr>
      </w:pPr>
    </w:p>
    <w:p w14:paraId="7C362F69" w14:textId="77777777" w:rsidR="004D22E0" w:rsidRPr="00D800BD" w:rsidRDefault="004D22E0" w:rsidP="004D22E0">
      <w:pPr>
        <w:pStyle w:val="Footer"/>
        <w:jc w:val="center"/>
      </w:pPr>
    </w:p>
    <w:p w14:paraId="5FAB4409" w14:textId="0DFB92C8" w:rsidR="004A5531" w:rsidRDefault="00055489" w:rsidP="004A5531">
      <w:pPr>
        <w:jc w:val="center"/>
        <w:rPr>
          <w:lang w:val="id-ID"/>
        </w:rPr>
      </w:pPr>
      <w:r>
        <w:rPr>
          <w:lang w:val="id-ID"/>
        </w:rPr>
        <w:t xml:space="preserve"> </w:t>
      </w:r>
    </w:p>
    <w:p w14:paraId="79FD859B" w14:textId="77777777" w:rsidR="00055489" w:rsidRDefault="00055489" w:rsidP="004A5531">
      <w:pPr>
        <w:jc w:val="center"/>
        <w:rPr>
          <w:lang w:val="id-ID"/>
        </w:rPr>
      </w:pPr>
    </w:p>
    <w:p w14:paraId="073AC5B9" w14:textId="77777777" w:rsidR="00055489" w:rsidRDefault="00055489" w:rsidP="004A5531">
      <w:pPr>
        <w:jc w:val="center"/>
        <w:rPr>
          <w:lang w:val="id-ID"/>
        </w:rPr>
      </w:pPr>
    </w:p>
    <w:p w14:paraId="74BFED1F" w14:textId="77777777" w:rsidR="00055489" w:rsidRPr="00D800BD" w:rsidRDefault="00055489" w:rsidP="004A5531">
      <w:pPr>
        <w:jc w:val="center"/>
        <w:rPr>
          <w:lang w:val="id-ID"/>
        </w:rPr>
      </w:pPr>
    </w:p>
    <w:p w14:paraId="485E0621" w14:textId="77777777" w:rsidR="00F74525" w:rsidRPr="00D800BD" w:rsidRDefault="00F74525" w:rsidP="004A5531">
      <w:pPr>
        <w:jc w:val="center"/>
        <w:rPr>
          <w:b/>
          <w:bCs/>
          <w:sz w:val="28"/>
          <w:szCs w:val="28"/>
        </w:rPr>
      </w:pPr>
    </w:p>
    <w:p w14:paraId="4AF1EC98" w14:textId="77777777" w:rsidR="00334D96" w:rsidRPr="00D800BD" w:rsidRDefault="00334D96" w:rsidP="004A5531">
      <w:pPr>
        <w:jc w:val="center"/>
        <w:rPr>
          <w:b/>
          <w:bCs/>
          <w:sz w:val="28"/>
          <w:szCs w:val="28"/>
        </w:rPr>
      </w:pPr>
      <w:r w:rsidRPr="00D800BD">
        <w:rPr>
          <w:b/>
          <w:bCs/>
          <w:sz w:val="28"/>
          <w:szCs w:val="28"/>
        </w:rPr>
        <w:lastRenderedPageBreak/>
        <w:t xml:space="preserve">BAB I </w:t>
      </w:r>
    </w:p>
    <w:p w14:paraId="3E0E5318" w14:textId="77777777" w:rsidR="00334D96" w:rsidRPr="00D800BD" w:rsidRDefault="00334D96" w:rsidP="00334D96">
      <w:pPr>
        <w:jc w:val="center"/>
        <w:rPr>
          <w:b/>
          <w:bCs/>
          <w:sz w:val="28"/>
          <w:szCs w:val="28"/>
        </w:rPr>
      </w:pPr>
      <w:r w:rsidRPr="00D800BD">
        <w:rPr>
          <w:b/>
          <w:bCs/>
          <w:sz w:val="28"/>
          <w:szCs w:val="28"/>
        </w:rPr>
        <w:t>PENDAHULUAN</w:t>
      </w:r>
    </w:p>
    <w:p w14:paraId="46968B52" w14:textId="77777777" w:rsidR="00334D96" w:rsidRPr="00D800BD" w:rsidRDefault="00334D96" w:rsidP="00334D96">
      <w:pPr>
        <w:jc w:val="both"/>
        <w:rPr>
          <w:b/>
          <w:lang w:val="id-ID"/>
        </w:rPr>
      </w:pPr>
    </w:p>
    <w:p w14:paraId="186BAD32" w14:textId="77777777" w:rsidR="00334D96" w:rsidRPr="00D800BD" w:rsidRDefault="00334D96" w:rsidP="00334D96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D800BD">
        <w:rPr>
          <w:b/>
          <w:lang w:val="es-ES_tradnl"/>
        </w:rPr>
        <w:t>Tujuan</w:t>
      </w:r>
      <w:proofErr w:type="spellEnd"/>
    </w:p>
    <w:p w14:paraId="75E019EC" w14:textId="77777777" w:rsidR="00334D96" w:rsidRPr="00D800BD" w:rsidRDefault="00334D96" w:rsidP="00334D96">
      <w:pPr>
        <w:pStyle w:val="ListParagraph"/>
        <w:jc w:val="both"/>
        <w:rPr>
          <w:b/>
          <w:lang w:val="es-ES_tradnl"/>
        </w:rPr>
      </w:pPr>
    </w:p>
    <w:p w14:paraId="314F6CDE" w14:textId="0580EB5A" w:rsidR="00334D96" w:rsidRPr="00D800BD" w:rsidRDefault="00334D96" w:rsidP="00703177">
      <w:pPr>
        <w:pStyle w:val="BodyTextIndent"/>
        <w:spacing w:after="0"/>
        <w:ind w:left="709" w:right="51"/>
        <w:jc w:val="both"/>
        <w:rPr>
          <w:lang w:val="id-ID"/>
        </w:rPr>
      </w:pPr>
      <w:proofErr w:type="spellStart"/>
      <w:r w:rsidRPr="00D800BD">
        <w:t>Prosedur</w:t>
      </w:r>
      <w:proofErr w:type="spellEnd"/>
      <w:r w:rsidRPr="00D800BD">
        <w:t xml:space="preserve"> </w:t>
      </w:r>
      <w:proofErr w:type="spellStart"/>
      <w:r w:rsidRPr="00D800BD">
        <w:t>mutu</w:t>
      </w:r>
      <w:proofErr w:type="spellEnd"/>
      <w:r w:rsidRPr="00D800BD">
        <w:t xml:space="preserve"> </w:t>
      </w:r>
      <w:proofErr w:type="spellStart"/>
      <w:r w:rsidRPr="00D800BD">
        <w:t>pengelolaan</w:t>
      </w:r>
      <w:proofErr w:type="spellEnd"/>
      <w:r w:rsidRPr="00D800BD">
        <w:t xml:space="preserve"> </w:t>
      </w:r>
      <w:proofErr w:type="spellStart"/>
      <w:r w:rsidRPr="00D800BD">
        <w:t>akreditasi</w:t>
      </w:r>
      <w:proofErr w:type="spellEnd"/>
      <w:r w:rsidRPr="00D800BD">
        <w:t xml:space="preserve"> program </w:t>
      </w:r>
      <w:proofErr w:type="spellStart"/>
      <w:r w:rsidRPr="00D800BD">
        <w:t>studi</w:t>
      </w:r>
      <w:proofErr w:type="spellEnd"/>
      <w:r w:rsidRPr="00D800BD">
        <w:t xml:space="preserve"> </w:t>
      </w:r>
      <w:proofErr w:type="spellStart"/>
      <w:r w:rsidRPr="00D800BD">
        <w:t>disusun</w:t>
      </w:r>
      <w:proofErr w:type="spellEnd"/>
      <w:r w:rsidRPr="00D800BD">
        <w:t xml:space="preserve"> </w:t>
      </w:r>
      <w:proofErr w:type="spellStart"/>
      <w:r w:rsidRPr="00D800BD">
        <w:t>sebagai</w:t>
      </w:r>
      <w:proofErr w:type="spellEnd"/>
      <w:r w:rsidRPr="00D800BD">
        <w:t xml:space="preserve"> </w:t>
      </w:r>
      <w:proofErr w:type="spellStart"/>
      <w:r w:rsidRPr="00D800BD">
        <w:t>pedoman</w:t>
      </w:r>
      <w:proofErr w:type="spellEnd"/>
      <w:r w:rsidRPr="00D800BD">
        <w:t xml:space="preserve"> </w:t>
      </w:r>
      <w:proofErr w:type="spellStart"/>
      <w:r w:rsidRPr="00D800BD">
        <w:t>baku</w:t>
      </w:r>
      <w:proofErr w:type="spellEnd"/>
      <w:r w:rsidRPr="00D800BD">
        <w:t xml:space="preserve"> </w:t>
      </w:r>
      <w:proofErr w:type="spellStart"/>
      <w:r w:rsidRPr="00D800BD">
        <w:t>dalam</w:t>
      </w:r>
      <w:proofErr w:type="spellEnd"/>
      <w:r w:rsidRPr="00D800BD">
        <w:t xml:space="preserve"> </w:t>
      </w:r>
      <w:proofErr w:type="spellStart"/>
      <w:r w:rsidRPr="00D800BD">
        <w:t>menyusun</w:t>
      </w:r>
      <w:proofErr w:type="spellEnd"/>
      <w:r w:rsidRPr="00D800BD">
        <w:t xml:space="preserve"> </w:t>
      </w:r>
      <w:proofErr w:type="spellStart"/>
      <w:r w:rsidRPr="00D800BD">
        <w:t>borang</w:t>
      </w:r>
      <w:proofErr w:type="spellEnd"/>
      <w:r w:rsidRPr="00D800BD">
        <w:t xml:space="preserve"> dan </w:t>
      </w:r>
      <w:proofErr w:type="spellStart"/>
      <w:r w:rsidRPr="00D800BD">
        <w:t>evaluasi</w:t>
      </w:r>
      <w:proofErr w:type="spellEnd"/>
      <w:r w:rsidRPr="00D800BD">
        <w:t xml:space="preserve"> </w:t>
      </w:r>
      <w:proofErr w:type="spellStart"/>
      <w:r w:rsidRPr="00D800BD">
        <w:t>diri</w:t>
      </w:r>
      <w:proofErr w:type="spellEnd"/>
      <w:r w:rsidRPr="00D800BD">
        <w:t xml:space="preserve"> program </w:t>
      </w:r>
      <w:proofErr w:type="spellStart"/>
      <w:r w:rsidRPr="00D800BD">
        <w:t>studi</w:t>
      </w:r>
      <w:proofErr w:type="spellEnd"/>
      <w:r w:rsidRPr="00D800BD">
        <w:t xml:space="preserve"> di </w:t>
      </w:r>
      <w:r w:rsidR="00CB211A">
        <w:t xml:space="preserve">AKMI </w:t>
      </w:r>
      <w:proofErr w:type="spellStart"/>
      <w:r w:rsidR="00CB211A">
        <w:t>Suaka</w:t>
      </w:r>
      <w:proofErr w:type="spellEnd"/>
      <w:r w:rsidR="00CB211A">
        <w:t xml:space="preserve"> Bahari Cirebon</w:t>
      </w:r>
    </w:p>
    <w:p w14:paraId="4F105D7C" w14:textId="77777777" w:rsidR="00334D96" w:rsidRPr="00D800BD" w:rsidRDefault="00334D96" w:rsidP="00334D96">
      <w:pPr>
        <w:jc w:val="both"/>
      </w:pPr>
    </w:p>
    <w:p w14:paraId="41DF39E9" w14:textId="77777777" w:rsidR="00334D96" w:rsidRPr="00D800BD" w:rsidRDefault="00334D96" w:rsidP="00334D96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D800BD">
        <w:rPr>
          <w:b/>
          <w:lang w:val="es-ES_tradnl"/>
        </w:rPr>
        <w:t>Ruang</w:t>
      </w:r>
      <w:proofErr w:type="spellEnd"/>
      <w:r w:rsidRPr="00D800BD">
        <w:rPr>
          <w:b/>
          <w:lang w:val="es-ES_tradnl"/>
        </w:rPr>
        <w:t xml:space="preserve"> </w:t>
      </w:r>
      <w:proofErr w:type="spellStart"/>
      <w:r w:rsidRPr="00D800BD">
        <w:rPr>
          <w:b/>
          <w:lang w:val="es-ES_tradnl"/>
        </w:rPr>
        <w:t>Lingkup</w:t>
      </w:r>
      <w:proofErr w:type="spellEnd"/>
    </w:p>
    <w:p w14:paraId="2BBD6DA5" w14:textId="77777777" w:rsidR="00334D96" w:rsidRPr="00D800BD" w:rsidRDefault="00334D96" w:rsidP="00334D96">
      <w:pPr>
        <w:pStyle w:val="ListParagraph"/>
        <w:jc w:val="both"/>
        <w:rPr>
          <w:b/>
          <w:lang w:val="es-ES_tradnl"/>
        </w:rPr>
      </w:pPr>
    </w:p>
    <w:p w14:paraId="1D243028" w14:textId="77777777" w:rsidR="00334D96" w:rsidRPr="00D800BD" w:rsidRDefault="00334D96" w:rsidP="00703177">
      <w:pPr>
        <w:ind w:left="709"/>
        <w:jc w:val="both"/>
        <w:rPr>
          <w:lang w:val="id-ID"/>
        </w:rPr>
      </w:pPr>
      <w:r w:rsidRPr="00D800BD">
        <w:t xml:space="preserve">Ruang </w:t>
      </w:r>
      <w:proofErr w:type="spellStart"/>
      <w:r w:rsidRPr="00D800BD">
        <w:t>lingkup</w:t>
      </w:r>
      <w:proofErr w:type="spellEnd"/>
      <w:r w:rsidRPr="00D800BD">
        <w:t xml:space="preserve"> </w:t>
      </w:r>
      <w:proofErr w:type="spellStart"/>
      <w:r w:rsidRPr="00D800BD">
        <w:t>pengelolaan</w:t>
      </w:r>
      <w:proofErr w:type="spellEnd"/>
      <w:r w:rsidRPr="00D800BD">
        <w:t xml:space="preserve"> </w:t>
      </w:r>
      <w:proofErr w:type="spellStart"/>
      <w:r w:rsidRPr="00D800BD">
        <w:t>akreditasi</w:t>
      </w:r>
      <w:proofErr w:type="spellEnd"/>
      <w:r w:rsidRPr="00D800BD">
        <w:t xml:space="preserve"> program </w:t>
      </w:r>
      <w:proofErr w:type="spellStart"/>
      <w:r w:rsidRPr="00D800BD">
        <w:t>studi</w:t>
      </w:r>
      <w:proofErr w:type="spellEnd"/>
      <w:r w:rsidRPr="00D800BD">
        <w:t xml:space="preserve"> </w:t>
      </w:r>
      <w:proofErr w:type="spellStart"/>
      <w:r w:rsidRPr="00D800BD">
        <w:t>mencakup</w:t>
      </w:r>
      <w:proofErr w:type="spellEnd"/>
      <w:r w:rsidRPr="00D800BD">
        <w:t xml:space="preserve"> </w:t>
      </w:r>
      <w:proofErr w:type="spellStart"/>
      <w:r w:rsidRPr="00D800BD">
        <w:t>penetapan</w:t>
      </w:r>
      <w:proofErr w:type="spellEnd"/>
      <w:r w:rsidRPr="00D800BD">
        <w:t xml:space="preserve"> </w:t>
      </w:r>
      <w:proofErr w:type="spellStart"/>
      <w:r w:rsidRPr="00D800BD">
        <w:t>tim</w:t>
      </w:r>
      <w:proofErr w:type="spellEnd"/>
      <w:r w:rsidRPr="00D800BD">
        <w:t xml:space="preserve"> </w:t>
      </w:r>
      <w:proofErr w:type="spellStart"/>
      <w:r w:rsidRPr="00D800BD">
        <w:t>penyusun</w:t>
      </w:r>
      <w:proofErr w:type="spellEnd"/>
      <w:r w:rsidRPr="00D800BD">
        <w:t xml:space="preserve"> </w:t>
      </w:r>
      <w:proofErr w:type="spellStart"/>
      <w:r w:rsidRPr="00D800BD">
        <w:t>sampai</w:t>
      </w:r>
      <w:proofErr w:type="spellEnd"/>
      <w:r w:rsidRPr="00D800BD">
        <w:t xml:space="preserve"> </w:t>
      </w:r>
      <w:proofErr w:type="spellStart"/>
      <w:r w:rsidRPr="00D800BD">
        <w:t>dengan</w:t>
      </w:r>
      <w:proofErr w:type="spellEnd"/>
      <w:r w:rsidRPr="00D800BD">
        <w:t xml:space="preserve"> </w:t>
      </w:r>
      <w:proofErr w:type="spellStart"/>
      <w:r w:rsidRPr="00D800BD">
        <w:t>visitasi</w:t>
      </w:r>
      <w:proofErr w:type="spellEnd"/>
      <w:r w:rsidRPr="00D800BD">
        <w:t xml:space="preserve"> oleh </w:t>
      </w:r>
      <w:proofErr w:type="spellStart"/>
      <w:r w:rsidRPr="00D800BD">
        <w:t>asesor</w:t>
      </w:r>
      <w:proofErr w:type="spellEnd"/>
      <w:r w:rsidRPr="00D800BD">
        <w:t>.</w:t>
      </w:r>
    </w:p>
    <w:p w14:paraId="10582083" w14:textId="77777777" w:rsidR="00334D96" w:rsidRPr="00D800BD" w:rsidRDefault="00334D96" w:rsidP="00334D96">
      <w:pPr>
        <w:ind w:firstLine="720"/>
        <w:jc w:val="both"/>
      </w:pPr>
    </w:p>
    <w:p w14:paraId="1FE3FAFD" w14:textId="77777777" w:rsidR="00334D96" w:rsidRPr="00D800BD" w:rsidRDefault="00334D96" w:rsidP="00334D96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D800BD">
        <w:rPr>
          <w:b/>
          <w:lang w:val="es-ES_tradnl"/>
        </w:rPr>
        <w:t>Referensi</w:t>
      </w:r>
      <w:proofErr w:type="spellEnd"/>
    </w:p>
    <w:p w14:paraId="082074A2" w14:textId="77777777" w:rsidR="00334D96" w:rsidRPr="00D800BD" w:rsidRDefault="00334D96" w:rsidP="00334D96">
      <w:pPr>
        <w:pStyle w:val="ListParagraph"/>
        <w:jc w:val="both"/>
        <w:rPr>
          <w:b/>
          <w:lang w:val="es-ES_tradnl"/>
        </w:rPr>
      </w:pPr>
    </w:p>
    <w:p w14:paraId="60273195" w14:textId="77777777" w:rsidR="00F352AC" w:rsidRPr="00D800BD" w:rsidRDefault="00F352AC" w:rsidP="00703177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D800BD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5AA60CF3" w14:textId="77777777" w:rsidR="00F352AC" w:rsidRPr="00D800BD" w:rsidRDefault="00F352AC" w:rsidP="00703177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D800BD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2F4BAEBB" w14:textId="77777777" w:rsidR="00F352AC" w:rsidRPr="00D800BD" w:rsidRDefault="00F352AC" w:rsidP="00703177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D800BD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057AF75B" w14:textId="77777777" w:rsidR="00F352AC" w:rsidRPr="00D800BD" w:rsidRDefault="00F352AC" w:rsidP="00703177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D800BD">
        <w:rPr>
          <w:rFonts w:ascii="Times New Roman" w:hAnsi="Times New Roman" w:cs="Times New Roman"/>
        </w:rPr>
        <w:t>Peraturan Menteri Pendidikan dan Kebudayaan Republik In</w:t>
      </w:r>
      <w:r w:rsidR="00FC7EA6" w:rsidRPr="00D800BD">
        <w:rPr>
          <w:rFonts w:ascii="Times New Roman" w:hAnsi="Times New Roman" w:cs="Times New Roman"/>
        </w:rPr>
        <w:t>donesia Nomor 44 Tahun 2015</w:t>
      </w:r>
      <w:r w:rsidRPr="00D800BD">
        <w:rPr>
          <w:rFonts w:ascii="Times New Roman" w:hAnsi="Times New Roman" w:cs="Times New Roman"/>
        </w:rPr>
        <w:t xml:space="preserve"> Tentang Standar Nasional Pendidikan Tinggi</w:t>
      </w:r>
    </w:p>
    <w:p w14:paraId="5970131B" w14:textId="2A20EBA9" w:rsidR="00F352AC" w:rsidRPr="00D800BD" w:rsidRDefault="00F352AC" w:rsidP="00703177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D800BD">
        <w:rPr>
          <w:lang w:val="id-ID"/>
        </w:rPr>
        <w:t xml:space="preserve">Kebijakan SPMI </w:t>
      </w:r>
      <w:r w:rsidR="00CB211A">
        <w:t xml:space="preserve">AKMI </w:t>
      </w:r>
      <w:proofErr w:type="spellStart"/>
      <w:r w:rsidR="00CB211A">
        <w:t>Suaka</w:t>
      </w:r>
      <w:proofErr w:type="spellEnd"/>
      <w:r w:rsidR="00CB211A">
        <w:t xml:space="preserve"> Bahari Cirebon</w:t>
      </w:r>
    </w:p>
    <w:p w14:paraId="3B99E3BA" w14:textId="55CF0FF0" w:rsidR="00F352AC" w:rsidRPr="00D800BD" w:rsidRDefault="00F352AC" w:rsidP="00703177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D800BD">
        <w:rPr>
          <w:lang w:val="id-ID"/>
        </w:rPr>
        <w:t xml:space="preserve">Manual SPMI </w:t>
      </w:r>
      <w:r w:rsidR="00CB211A">
        <w:t xml:space="preserve">AKMI </w:t>
      </w:r>
      <w:proofErr w:type="spellStart"/>
      <w:r w:rsidR="00CB211A">
        <w:t>Suaka</w:t>
      </w:r>
      <w:proofErr w:type="spellEnd"/>
      <w:r w:rsidR="00CB211A">
        <w:t xml:space="preserve"> Bahari Cirebon</w:t>
      </w:r>
    </w:p>
    <w:p w14:paraId="19C22626" w14:textId="2B137F98" w:rsidR="00F352AC" w:rsidRPr="00D800BD" w:rsidRDefault="00F352AC" w:rsidP="00703177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proofErr w:type="spellStart"/>
      <w:r w:rsidRPr="00D800BD">
        <w:rPr>
          <w:lang w:val="es-ES_tradnl"/>
        </w:rPr>
        <w:t>Kebijakan</w:t>
      </w:r>
      <w:proofErr w:type="spellEnd"/>
      <w:r w:rsidRPr="00D800BD">
        <w:rPr>
          <w:lang w:val="id-ID"/>
        </w:rPr>
        <w:t xml:space="preserve"> </w:t>
      </w:r>
      <w:proofErr w:type="spellStart"/>
      <w:r w:rsidRPr="00D800BD">
        <w:rPr>
          <w:lang w:val="es-ES_tradnl"/>
        </w:rPr>
        <w:t>Akademik</w:t>
      </w:r>
      <w:proofErr w:type="spellEnd"/>
      <w:r w:rsidRPr="00D800BD">
        <w:rPr>
          <w:lang w:val="id-ID"/>
        </w:rPr>
        <w:t xml:space="preserve"> </w:t>
      </w:r>
      <w:r w:rsidR="00CB211A">
        <w:t xml:space="preserve">AKMI </w:t>
      </w:r>
      <w:proofErr w:type="spellStart"/>
      <w:r w:rsidR="00CB211A">
        <w:t>Suaka</w:t>
      </w:r>
      <w:proofErr w:type="spellEnd"/>
      <w:r w:rsidR="00CB211A">
        <w:t xml:space="preserve"> Bahari Cirebon</w:t>
      </w:r>
    </w:p>
    <w:p w14:paraId="483E2F89" w14:textId="77777777" w:rsidR="00334D96" w:rsidRPr="00D800BD" w:rsidRDefault="00334D96" w:rsidP="00334D96">
      <w:pPr>
        <w:jc w:val="both"/>
        <w:rPr>
          <w:lang w:val="id-ID"/>
        </w:rPr>
      </w:pPr>
    </w:p>
    <w:p w14:paraId="14B2694C" w14:textId="77777777" w:rsidR="00334D96" w:rsidRPr="00D800BD" w:rsidRDefault="00334D96" w:rsidP="00334D96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D800BD">
        <w:rPr>
          <w:b/>
          <w:lang w:val="es-ES_tradnl"/>
        </w:rPr>
        <w:t>Definisi</w:t>
      </w:r>
      <w:proofErr w:type="spellEnd"/>
    </w:p>
    <w:p w14:paraId="1B7E49E0" w14:textId="77777777" w:rsidR="00334D96" w:rsidRPr="00D800BD" w:rsidRDefault="00334D96" w:rsidP="00334D96">
      <w:pPr>
        <w:pStyle w:val="ListParagraph"/>
        <w:jc w:val="both"/>
        <w:rPr>
          <w:b/>
          <w:lang w:val="es-ES_tradnl"/>
        </w:rPr>
      </w:pPr>
    </w:p>
    <w:p w14:paraId="56E4D1DE" w14:textId="77777777" w:rsidR="00334D96" w:rsidRPr="00D800BD" w:rsidRDefault="00334D96" w:rsidP="00703177">
      <w:pPr>
        <w:pStyle w:val="Default"/>
        <w:ind w:left="709"/>
        <w:jc w:val="both"/>
        <w:rPr>
          <w:rFonts w:ascii="Times New Roman" w:hAnsi="Times New Roman" w:cs="Times New Roman"/>
        </w:rPr>
      </w:pPr>
      <w:proofErr w:type="spellStart"/>
      <w:r w:rsidRPr="00D800BD">
        <w:rPr>
          <w:rFonts w:ascii="Times New Roman" w:hAnsi="Times New Roman" w:cs="Times New Roman"/>
          <w:lang w:val="en-US"/>
        </w:rPr>
        <w:t>Akreditasi</w:t>
      </w:r>
      <w:proofErr w:type="spellEnd"/>
      <w:r w:rsidRPr="00D800BD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D800BD">
        <w:rPr>
          <w:rFonts w:ascii="Times New Roman" w:hAnsi="Times New Roman" w:cs="Times New Roman"/>
          <w:lang w:val="en-US"/>
        </w:rPr>
        <w:t>studi</w:t>
      </w:r>
      <w:proofErr w:type="spellEnd"/>
      <w:r w:rsidRPr="00D800B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800BD">
        <w:rPr>
          <w:rFonts w:ascii="Times New Roman" w:hAnsi="Times New Roman" w:cs="Times New Roman"/>
          <w:lang w:val="en-US"/>
        </w:rPr>
        <w:t>adalah</w:t>
      </w:r>
      <w:proofErr w:type="spellEnd"/>
      <w:r w:rsidRPr="00D80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00BD">
        <w:rPr>
          <w:rFonts w:ascii="Times New Roman" w:hAnsi="Times New Roman" w:cs="Times New Roman"/>
          <w:lang w:val="en-US"/>
        </w:rPr>
        <w:t>penilaian</w:t>
      </w:r>
      <w:proofErr w:type="spellEnd"/>
      <w:r w:rsidRPr="00D800B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800BD">
        <w:rPr>
          <w:rFonts w:ascii="Times New Roman" w:hAnsi="Times New Roman" w:cs="Times New Roman"/>
          <w:lang w:val="en-US"/>
        </w:rPr>
        <w:t>dilakukan</w:t>
      </w:r>
      <w:proofErr w:type="spellEnd"/>
      <w:r w:rsidRPr="00D800BD">
        <w:rPr>
          <w:rFonts w:ascii="Times New Roman" w:hAnsi="Times New Roman" w:cs="Times New Roman"/>
          <w:lang w:val="en-US"/>
        </w:rPr>
        <w:t xml:space="preserve"> badan </w:t>
      </w:r>
      <w:proofErr w:type="spellStart"/>
      <w:r w:rsidRPr="00D800BD">
        <w:rPr>
          <w:rFonts w:ascii="Times New Roman" w:hAnsi="Times New Roman" w:cs="Times New Roman"/>
          <w:lang w:val="en-US"/>
        </w:rPr>
        <w:t>akreditasi</w:t>
      </w:r>
      <w:proofErr w:type="spellEnd"/>
      <w:r w:rsidRPr="00D800B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800BD">
        <w:rPr>
          <w:rFonts w:ascii="Times New Roman" w:hAnsi="Times New Roman" w:cs="Times New Roman"/>
          <w:lang w:val="en-US"/>
        </w:rPr>
        <w:t>menilai</w:t>
      </w:r>
      <w:proofErr w:type="spellEnd"/>
      <w:r w:rsidRPr="00D80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00BD">
        <w:rPr>
          <w:rFonts w:ascii="Times New Roman" w:hAnsi="Times New Roman" w:cs="Times New Roman"/>
          <w:lang w:val="en-US"/>
        </w:rPr>
        <w:t>kinerja</w:t>
      </w:r>
      <w:proofErr w:type="spellEnd"/>
      <w:r w:rsidRPr="00D80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00BD">
        <w:rPr>
          <w:rFonts w:ascii="Times New Roman" w:hAnsi="Times New Roman" w:cs="Times New Roman"/>
          <w:lang w:val="en-US"/>
        </w:rPr>
        <w:t>perguruan</w:t>
      </w:r>
      <w:proofErr w:type="spellEnd"/>
      <w:r w:rsidRPr="00D80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00BD">
        <w:rPr>
          <w:rFonts w:ascii="Times New Roman" w:hAnsi="Times New Roman" w:cs="Times New Roman"/>
          <w:lang w:val="en-US"/>
        </w:rPr>
        <w:t>tinggi</w:t>
      </w:r>
      <w:proofErr w:type="spellEnd"/>
      <w:r w:rsidRPr="00D80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00BD">
        <w:rPr>
          <w:rFonts w:ascii="Times New Roman" w:hAnsi="Times New Roman" w:cs="Times New Roman"/>
          <w:lang w:val="en-US"/>
        </w:rPr>
        <w:t>dalam</w:t>
      </w:r>
      <w:proofErr w:type="spellEnd"/>
      <w:r w:rsidRPr="00D80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00BD">
        <w:rPr>
          <w:rFonts w:ascii="Times New Roman" w:hAnsi="Times New Roman" w:cs="Times New Roman"/>
          <w:lang w:val="en-US"/>
        </w:rPr>
        <w:t>perspektif</w:t>
      </w:r>
      <w:proofErr w:type="spellEnd"/>
      <w:r w:rsidRPr="00D80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00BD">
        <w:rPr>
          <w:rFonts w:ascii="Times New Roman" w:hAnsi="Times New Roman" w:cs="Times New Roman"/>
          <w:lang w:val="en-US"/>
        </w:rPr>
        <w:t>tridharma</w:t>
      </w:r>
      <w:proofErr w:type="spellEnd"/>
      <w:r w:rsidRPr="00D80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00BD">
        <w:rPr>
          <w:rFonts w:ascii="Times New Roman" w:hAnsi="Times New Roman" w:cs="Times New Roman"/>
          <w:lang w:val="en-US"/>
        </w:rPr>
        <w:t>perguruan</w:t>
      </w:r>
      <w:proofErr w:type="spellEnd"/>
      <w:r w:rsidRPr="00D800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800BD">
        <w:rPr>
          <w:rFonts w:ascii="Times New Roman" w:hAnsi="Times New Roman" w:cs="Times New Roman"/>
          <w:lang w:val="en-US"/>
        </w:rPr>
        <w:t>tinggi</w:t>
      </w:r>
      <w:proofErr w:type="spellEnd"/>
      <w:r w:rsidRPr="00D800BD">
        <w:rPr>
          <w:rFonts w:ascii="Times New Roman" w:hAnsi="Times New Roman" w:cs="Times New Roman"/>
          <w:lang w:val="en-US"/>
        </w:rPr>
        <w:t>.</w:t>
      </w:r>
    </w:p>
    <w:p w14:paraId="23541408" w14:textId="77777777" w:rsidR="00334D96" w:rsidRPr="00D800BD" w:rsidRDefault="00334D96" w:rsidP="00334D96">
      <w:pPr>
        <w:jc w:val="both"/>
        <w:rPr>
          <w:b/>
          <w:lang w:val="id-ID"/>
        </w:rPr>
      </w:pPr>
    </w:p>
    <w:p w14:paraId="6B913D56" w14:textId="77777777" w:rsidR="00334D96" w:rsidRPr="00D800BD" w:rsidRDefault="00334D96" w:rsidP="00334D96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D800BD">
        <w:rPr>
          <w:b/>
          <w:lang w:val="es-ES_tradnl"/>
        </w:rPr>
        <w:t>Penanggung</w:t>
      </w:r>
      <w:proofErr w:type="spellEnd"/>
      <w:r w:rsidRPr="00D800BD">
        <w:rPr>
          <w:b/>
          <w:lang w:val="id-ID"/>
        </w:rPr>
        <w:t xml:space="preserve"> </w:t>
      </w:r>
      <w:proofErr w:type="spellStart"/>
      <w:r w:rsidRPr="00D800BD">
        <w:rPr>
          <w:b/>
          <w:lang w:val="es-ES_tradnl"/>
        </w:rPr>
        <w:t>Jawab</w:t>
      </w:r>
      <w:proofErr w:type="spellEnd"/>
    </w:p>
    <w:p w14:paraId="3DEB028E" w14:textId="77777777" w:rsidR="00334D96" w:rsidRPr="00D800BD" w:rsidRDefault="00334D96" w:rsidP="00334D96">
      <w:pPr>
        <w:pStyle w:val="ListParagraph"/>
        <w:jc w:val="both"/>
        <w:rPr>
          <w:b/>
          <w:lang w:val="es-ES_tradnl"/>
        </w:rPr>
      </w:pPr>
    </w:p>
    <w:p w14:paraId="7BCDD43B" w14:textId="77777777" w:rsidR="00334D96" w:rsidRPr="00D800BD" w:rsidRDefault="00F74525" w:rsidP="00703177">
      <w:pPr>
        <w:pStyle w:val="ListParagraph"/>
        <w:numPr>
          <w:ilvl w:val="2"/>
          <w:numId w:val="1"/>
        </w:numPr>
        <w:ind w:left="1418" w:hanging="709"/>
        <w:jc w:val="both"/>
        <w:rPr>
          <w:color w:val="000000"/>
        </w:rPr>
      </w:pPr>
      <w:proofErr w:type="spellStart"/>
      <w:r w:rsidRPr="00D800BD">
        <w:rPr>
          <w:color w:val="000000"/>
        </w:rPr>
        <w:t>Direktur</w:t>
      </w:r>
      <w:proofErr w:type="spellEnd"/>
      <w:r w:rsidR="00334D96" w:rsidRPr="00D800BD">
        <w:rPr>
          <w:color w:val="000000"/>
          <w:lang w:val="id-ID"/>
        </w:rPr>
        <w:t xml:space="preserve"> </w:t>
      </w:r>
      <w:proofErr w:type="spellStart"/>
      <w:r w:rsidR="00334D96" w:rsidRPr="00D800BD">
        <w:rPr>
          <w:color w:val="000000"/>
        </w:rPr>
        <w:t>bertanggung</w:t>
      </w:r>
      <w:proofErr w:type="spellEnd"/>
      <w:r w:rsidR="00334D96" w:rsidRPr="00D800BD">
        <w:rPr>
          <w:color w:val="000000"/>
        </w:rPr>
        <w:t xml:space="preserve"> </w:t>
      </w:r>
      <w:proofErr w:type="spellStart"/>
      <w:r w:rsidR="00334D96" w:rsidRPr="00D800BD">
        <w:rPr>
          <w:color w:val="000000"/>
        </w:rPr>
        <w:t>jawab</w:t>
      </w:r>
      <w:proofErr w:type="spellEnd"/>
      <w:r w:rsidR="00334D96" w:rsidRPr="00D800BD">
        <w:rPr>
          <w:color w:val="000000"/>
        </w:rPr>
        <w:t xml:space="preserve"> </w:t>
      </w:r>
      <w:proofErr w:type="spellStart"/>
      <w:r w:rsidR="00334D96" w:rsidRPr="00D800BD">
        <w:rPr>
          <w:color w:val="000000"/>
        </w:rPr>
        <w:t>dalam</w:t>
      </w:r>
      <w:proofErr w:type="spellEnd"/>
      <w:r w:rsidR="00334D96" w:rsidRPr="00D800BD">
        <w:rPr>
          <w:color w:val="000000"/>
          <w:lang w:val="id-ID"/>
        </w:rPr>
        <w:t xml:space="preserve"> </w:t>
      </w:r>
      <w:r w:rsidR="00334D96" w:rsidRPr="00D800BD">
        <w:rPr>
          <w:lang w:val="id-ID"/>
        </w:rPr>
        <w:t>m</w:t>
      </w:r>
      <w:r w:rsidR="00334D96" w:rsidRPr="00D800BD">
        <w:rPr>
          <w:lang w:val="fi-FI"/>
        </w:rPr>
        <w:t xml:space="preserve">enjamin kelancaran </w:t>
      </w:r>
      <w:r w:rsidR="00334D96" w:rsidRPr="00D800BD">
        <w:rPr>
          <w:lang w:val="id-ID"/>
        </w:rPr>
        <w:t>proses pengelolaan akreditasi program studi.</w:t>
      </w:r>
    </w:p>
    <w:p w14:paraId="2253C2B0" w14:textId="77777777" w:rsidR="00334D96" w:rsidRPr="00D800BD" w:rsidRDefault="00334D96" w:rsidP="00703177">
      <w:pPr>
        <w:pStyle w:val="ListParagraph"/>
        <w:numPr>
          <w:ilvl w:val="2"/>
          <w:numId w:val="1"/>
        </w:numPr>
        <w:ind w:left="1418" w:hanging="709"/>
        <w:jc w:val="both"/>
        <w:rPr>
          <w:color w:val="000000"/>
        </w:rPr>
      </w:pPr>
      <w:r w:rsidRPr="00D800BD">
        <w:rPr>
          <w:color w:val="000000"/>
          <w:lang w:val="id-ID"/>
        </w:rPr>
        <w:t xml:space="preserve">Ketua Prodi dan Ketua BAA bertanggung jawab dalam </w:t>
      </w:r>
      <w:r w:rsidRPr="00D800BD">
        <w:rPr>
          <w:lang w:val="id-ID"/>
        </w:rPr>
        <w:t>perlengkapan dokumen akreditasi program studi</w:t>
      </w:r>
    </w:p>
    <w:p w14:paraId="0260991B" w14:textId="77777777" w:rsidR="00334D96" w:rsidRPr="00D800BD" w:rsidRDefault="00334D96" w:rsidP="00334D96">
      <w:pPr>
        <w:tabs>
          <w:tab w:val="num" w:pos="1683"/>
          <w:tab w:val="num" w:pos="1710"/>
        </w:tabs>
        <w:suppressAutoHyphens w:val="0"/>
      </w:pPr>
    </w:p>
    <w:p w14:paraId="4EDE5901" w14:textId="77777777" w:rsidR="00334D96" w:rsidRPr="00D800BD" w:rsidRDefault="00334D96" w:rsidP="00334D96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D800BD">
        <w:rPr>
          <w:b/>
          <w:lang w:val="es-ES_tradnl"/>
        </w:rPr>
        <w:t>KetentuanUmum</w:t>
      </w:r>
      <w:proofErr w:type="spellEnd"/>
    </w:p>
    <w:p w14:paraId="43095E0C" w14:textId="77777777" w:rsidR="00334D96" w:rsidRPr="00D800BD" w:rsidRDefault="00334D96" w:rsidP="00334D96">
      <w:pPr>
        <w:pStyle w:val="ListParagraph"/>
        <w:jc w:val="both"/>
        <w:rPr>
          <w:b/>
          <w:lang w:val="es-ES_tradnl"/>
        </w:rPr>
      </w:pPr>
    </w:p>
    <w:p w14:paraId="5969C54E" w14:textId="7B00B6E0" w:rsidR="00D64EA8" w:rsidRDefault="00334D96" w:rsidP="00703177">
      <w:pPr>
        <w:ind w:left="709"/>
        <w:jc w:val="both"/>
        <w:rPr>
          <w:lang w:val="es-ES"/>
        </w:rPr>
      </w:pPr>
      <w:proofErr w:type="spellStart"/>
      <w:r w:rsidRPr="00D800BD">
        <w:rPr>
          <w:lang w:val="es-ES"/>
        </w:rPr>
        <w:lastRenderedPageBreak/>
        <w:t>Akreditasi</w:t>
      </w:r>
      <w:proofErr w:type="spellEnd"/>
      <w:r w:rsidRPr="00D800BD">
        <w:rPr>
          <w:lang w:val="es-ES"/>
        </w:rPr>
        <w:t xml:space="preserve"> </w:t>
      </w:r>
      <w:proofErr w:type="spellStart"/>
      <w:r w:rsidRPr="00D800BD">
        <w:rPr>
          <w:lang w:val="es-ES"/>
        </w:rPr>
        <w:t>dilaksanakan</w:t>
      </w:r>
      <w:proofErr w:type="spellEnd"/>
      <w:r w:rsidRPr="00D800BD">
        <w:rPr>
          <w:lang w:val="es-ES"/>
        </w:rPr>
        <w:t xml:space="preserve"> </w:t>
      </w:r>
      <w:proofErr w:type="spellStart"/>
      <w:r w:rsidRPr="00D800BD">
        <w:rPr>
          <w:lang w:val="es-ES"/>
        </w:rPr>
        <w:t>sesuai</w:t>
      </w:r>
      <w:proofErr w:type="spellEnd"/>
      <w:r w:rsidRPr="00D800BD">
        <w:rPr>
          <w:lang w:val="es-ES"/>
        </w:rPr>
        <w:t xml:space="preserve"> </w:t>
      </w:r>
      <w:proofErr w:type="spellStart"/>
      <w:r w:rsidRPr="00D800BD">
        <w:rPr>
          <w:lang w:val="es-ES"/>
        </w:rPr>
        <w:t>dengan</w:t>
      </w:r>
      <w:proofErr w:type="spellEnd"/>
      <w:r w:rsidRPr="00D800BD">
        <w:rPr>
          <w:lang w:val="es-ES"/>
        </w:rPr>
        <w:t xml:space="preserve"> aturan DIKTI</w:t>
      </w:r>
    </w:p>
    <w:p w14:paraId="6574B9EA" w14:textId="77777777" w:rsidR="00703177" w:rsidRPr="00D800BD" w:rsidRDefault="00703177" w:rsidP="00703177">
      <w:pPr>
        <w:ind w:left="709"/>
        <w:jc w:val="both"/>
        <w:rPr>
          <w:lang w:val="id-ID"/>
        </w:rPr>
      </w:pPr>
    </w:p>
    <w:p w14:paraId="49C31E19" w14:textId="77777777" w:rsidR="00334D96" w:rsidRPr="00D800BD" w:rsidRDefault="00334D96" w:rsidP="00334D96">
      <w:pPr>
        <w:jc w:val="center"/>
        <w:rPr>
          <w:b/>
          <w:sz w:val="28"/>
        </w:rPr>
      </w:pPr>
      <w:r w:rsidRPr="00D800BD">
        <w:rPr>
          <w:b/>
          <w:sz w:val="28"/>
          <w:lang w:val="es-ES_tradnl"/>
        </w:rPr>
        <w:t>BAB II</w:t>
      </w:r>
    </w:p>
    <w:p w14:paraId="5D6679F9" w14:textId="77777777" w:rsidR="00334D96" w:rsidRPr="00D800BD" w:rsidRDefault="00334D96" w:rsidP="00334D96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 w:rsidRPr="00D800BD">
        <w:rPr>
          <w:rFonts w:ascii="Times New Roman" w:hAnsi="Times New Roman" w:cs="Times New Roman"/>
          <w:sz w:val="28"/>
          <w:szCs w:val="24"/>
          <w:lang w:val="es-ES_tradnl"/>
        </w:rPr>
        <w:t xml:space="preserve">PROSEDUR PENGELOLAAN </w:t>
      </w:r>
    </w:p>
    <w:p w14:paraId="3F623DF1" w14:textId="77777777" w:rsidR="00334D96" w:rsidRPr="00D800BD" w:rsidRDefault="00334D96" w:rsidP="00334D96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4"/>
        </w:rPr>
      </w:pPr>
      <w:r w:rsidRPr="00D800BD">
        <w:rPr>
          <w:rFonts w:ascii="Times New Roman" w:hAnsi="Times New Roman" w:cs="Times New Roman"/>
          <w:sz w:val="28"/>
          <w:szCs w:val="24"/>
          <w:lang w:val="es-ES_tradnl"/>
        </w:rPr>
        <w:t>AKREDITASI PROGRAM STUDI</w:t>
      </w:r>
    </w:p>
    <w:p w14:paraId="36EF2363" w14:textId="77777777" w:rsidR="00334D96" w:rsidRPr="00D800BD" w:rsidRDefault="00334D96" w:rsidP="00334D96">
      <w:pPr>
        <w:pStyle w:val="ListParagraph"/>
        <w:numPr>
          <w:ilvl w:val="0"/>
          <w:numId w:val="42"/>
        </w:numPr>
        <w:rPr>
          <w:vanish/>
          <w:lang w:val="es-ES_tradnl"/>
        </w:rPr>
      </w:pPr>
    </w:p>
    <w:p w14:paraId="0F2D68D5" w14:textId="77777777" w:rsidR="00334D96" w:rsidRPr="00D800BD" w:rsidRDefault="00334D96" w:rsidP="00334D96">
      <w:pPr>
        <w:pStyle w:val="ListParagraph"/>
        <w:numPr>
          <w:ilvl w:val="0"/>
          <w:numId w:val="42"/>
        </w:numPr>
        <w:rPr>
          <w:vanish/>
          <w:lang w:val="es-ES_tradnl"/>
        </w:rPr>
      </w:pPr>
    </w:p>
    <w:p w14:paraId="5C1B5B04" w14:textId="77777777" w:rsidR="00334D96" w:rsidRPr="00D800BD" w:rsidRDefault="00334D96" w:rsidP="00334D96">
      <w:pPr>
        <w:rPr>
          <w:lang w:val="es-ES_tradnl"/>
        </w:rPr>
      </w:pPr>
    </w:p>
    <w:p w14:paraId="207F85AB" w14:textId="77777777" w:rsidR="00334D96" w:rsidRPr="00D800BD" w:rsidRDefault="00334D96" w:rsidP="00334D96">
      <w:pPr>
        <w:rPr>
          <w:lang w:val="es-ES_tradnl"/>
        </w:rPr>
      </w:pPr>
    </w:p>
    <w:p w14:paraId="5737A319" w14:textId="77777777" w:rsidR="00334D96" w:rsidRPr="00D800BD" w:rsidRDefault="00334D96" w:rsidP="00334D96">
      <w:pPr>
        <w:pStyle w:val="ListParagraph"/>
        <w:numPr>
          <w:ilvl w:val="1"/>
          <w:numId w:val="42"/>
        </w:numPr>
        <w:ind w:left="567" w:hanging="567"/>
        <w:rPr>
          <w:b/>
          <w:lang w:val="es-ES_tradnl"/>
        </w:rPr>
      </w:pPr>
      <w:r w:rsidRPr="00D800BD">
        <w:rPr>
          <w:b/>
          <w:lang w:val="es-ES_tradnl"/>
        </w:rPr>
        <w:t xml:space="preserve">Alur </w:t>
      </w:r>
      <w:proofErr w:type="spellStart"/>
      <w:r w:rsidRPr="00D800BD">
        <w:rPr>
          <w:b/>
          <w:lang w:val="es-ES_tradnl"/>
        </w:rPr>
        <w:t>Proses</w:t>
      </w:r>
      <w:proofErr w:type="spellEnd"/>
      <w:r w:rsidRPr="00D800BD">
        <w:rPr>
          <w:b/>
          <w:lang w:val="es-ES_tradnl"/>
        </w:rPr>
        <w:t xml:space="preserve"> </w:t>
      </w:r>
      <w:proofErr w:type="spellStart"/>
      <w:r w:rsidRPr="00D800BD">
        <w:rPr>
          <w:b/>
          <w:lang w:val="es-ES_tradnl"/>
        </w:rPr>
        <w:t>Pengelolaan</w:t>
      </w:r>
      <w:proofErr w:type="spellEnd"/>
      <w:r w:rsidRPr="00D800BD">
        <w:rPr>
          <w:b/>
          <w:lang w:val="es-ES_tradnl"/>
        </w:rPr>
        <w:t xml:space="preserve"> </w:t>
      </w:r>
      <w:proofErr w:type="spellStart"/>
      <w:r w:rsidRPr="00D800BD">
        <w:rPr>
          <w:b/>
          <w:lang w:val="es-ES_tradnl"/>
        </w:rPr>
        <w:t>Akreditasi</w:t>
      </w:r>
      <w:proofErr w:type="spellEnd"/>
      <w:r w:rsidRPr="00D800BD">
        <w:rPr>
          <w:b/>
          <w:lang w:val="es-ES_tradnl"/>
        </w:rPr>
        <w:t xml:space="preserve"> </w:t>
      </w:r>
      <w:proofErr w:type="spellStart"/>
      <w:r w:rsidRPr="00D800BD">
        <w:rPr>
          <w:b/>
          <w:lang w:val="es-ES_tradnl"/>
        </w:rPr>
        <w:t>Program</w:t>
      </w:r>
      <w:proofErr w:type="spellEnd"/>
      <w:r w:rsidRPr="00D800BD">
        <w:rPr>
          <w:b/>
          <w:lang w:val="es-ES_tradnl"/>
        </w:rPr>
        <w:t xml:space="preserve"> </w:t>
      </w:r>
      <w:proofErr w:type="spellStart"/>
      <w:r w:rsidRPr="00D800BD">
        <w:rPr>
          <w:b/>
          <w:lang w:val="es-ES_tradnl"/>
        </w:rPr>
        <w:t>Studi</w:t>
      </w:r>
      <w:proofErr w:type="spellEnd"/>
    </w:p>
    <w:p w14:paraId="0C78D5D8" w14:textId="77777777" w:rsidR="00334D96" w:rsidRPr="00D800BD" w:rsidRDefault="00334D96" w:rsidP="00334D96">
      <w:pPr>
        <w:pStyle w:val="ListParagraph"/>
        <w:ind w:left="426"/>
        <w:rPr>
          <w:b/>
          <w:lang w:val="es-ES_tradnl"/>
        </w:rPr>
      </w:pPr>
    </w:p>
    <w:tbl>
      <w:tblPr>
        <w:tblW w:w="855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066"/>
      </w:tblGrid>
      <w:tr w:rsidR="00334D96" w:rsidRPr="00D800BD" w14:paraId="09C07886" w14:textId="77777777" w:rsidTr="00D64EA8">
        <w:trPr>
          <w:cantSplit/>
          <w:trHeight w:val="145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2B07831" w14:textId="77777777" w:rsidR="00334D96" w:rsidRPr="00D800BD" w:rsidRDefault="00334D96" w:rsidP="009062F7">
            <w:pPr>
              <w:snapToGrid w:val="0"/>
              <w:jc w:val="center"/>
              <w:rPr>
                <w:b/>
                <w:lang w:val="sv-SE"/>
              </w:rPr>
            </w:pPr>
            <w:r w:rsidRPr="00D800BD">
              <w:rPr>
                <w:b/>
                <w:lang w:val="sv-SE"/>
              </w:rPr>
              <w:t>Informasi masa berlaku akreditasi sebelumnya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16FFB689" w14:textId="77777777" w:rsidR="00334D96" w:rsidRPr="00D800BD" w:rsidRDefault="00334D96" w:rsidP="009062F7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066" w:type="dxa"/>
          </w:tcPr>
          <w:p w14:paraId="6B0A6B3A" w14:textId="77777777" w:rsidR="00334D96" w:rsidRPr="00D800BD" w:rsidRDefault="00334D96" w:rsidP="00F74525">
            <w:pPr>
              <w:pStyle w:val="ListParagraph"/>
              <w:numPr>
                <w:ilvl w:val="0"/>
                <w:numId w:val="44"/>
              </w:numPr>
              <w:ind w:left="321"/>
              <w:jc w:val="both"/>
              <w:rPr>
                <w:lang w:val="nb-NO"/>
              </w:rPr>
            </w:pPr>
            <w:proofErr w:type="spellStart"/>
            <w:r w:rsidRPr="00D800BD">
              <w:t>Ketua</w:t>
            </w:r>
            <w:proofErr w:type="spellEnd"/>
            <w:r w:rsidRPr="00D800BD">
              <w:t xml:space="preserve"> Program Studi</w:t>
            </w:r>
            <w:r w:rsidRPr="00D800BD">
              <w:rPr>
                <w:lang w:val="de-DE"/>
              </w:rPr>
              <w:t xml:space="preserve"> memberikan informasi kepada D</w:t>
            </w:r>
            <w:r w:rsidR="00F74525" w:rsidRPr="00D800BD">
              <w:rPr>
                <w:lang w:val="de-DE"/>
              </w:rPr>
              <w:t>irektur</w:t>
            </w:r>
            <w:r w:rsidRPr="00D800BD">
              <w:rPr>
                <w:lang w:val="de-DE"/>
              </w:rPr>
              <w:t xml:space="preserve"> mengenai masa berlaku akreditasi dan mengajukan usulan diadakan rapat penetapan anggota panitia penyusun borang dan evaluasi diri</w:t>
            </w:r>
          </w:p>
        </w:tc>
      </w:tr>
      <w:tr w:rsidR="00334D96" w:rsidRPr="00D800BD" w14:paraId="1DC43248" w14:textId="77777777" w:rsidTr="009062F7">
        <w:trPr>
          <w:cantSplit/>
          <w:trHeight w:val="201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DC6840" w14:textId="77777777" w:rsidR="00334D96" w:rsidRPr="00D800BD" w:rsidRDefault="00334D96" w:rsidP="009062F7">
            <w:pPr>
              <w:snapToGrid w:val="0"/>
              <w:jc w:val="center"/>
              <w:rPr>
                <w:b/>
                <w:lang w:val="sv-SE"/>
              </w:rPr>
            </w:pPr>
            <w:r w:rsidRPr="00D800B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shd w:val="clear" w:color="auto" w:fill="auto"/>
          </w:tcPr>
          <w:p w14:paraId="1D98223D" w14:textId="77777777" w:rsidR="00334D96" w:rsidRPr="00D800BD" w:rsidRDefault="00334D96" w:rsidP="009062F7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066" w:type="dxa"/>
            <w:shd w:val="clear" w:color="auto" w:fill="auto"/>
          </w:tcPr>
          <w:p w14:paraId="70664078" w14:textId="77777777" w:rsidR="00334D96" w:rsidRPr="00D800BD" w:rsidRDefault="00334D96" w:rsidP="009062F7">
            <w:pPr>
              <w:pStyle w:val="ListParagraph"/>
              <w:ind w:left="321" w:hanging="360"/>
              <w:jc w:val="both"/>
              <w:rPr>
                <w:lang w:val="nb-NO"/>
              </w:rPr>
            </w:pPr>
          </w:p>
        </w:tc>
      </w:tr>
      <w:tr w:rsidR="00334D96" w:rsidRPr="00D800BD" w14:paraId="174D5C76" w14:textId="77777777" w:rsidTr="009062F7">
        <w:trPr>
          <w:cantSplit/>
          <w:trHeight w:val="764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AC9C336" w14:textId="77777777" w:rsidR="00334D96" w:rsidRPr="00D800BD" w:rsidRDefault="00334D96" w:rsidP="009062F7">
            <w:pPr>
              <w:snapToGrid w:val="0"/>
              <w:jc w:val="center"/>
              <w:rPr>
                <w:b/>
                <w:lang w:val="sv-SE"/>
              </w:rPr>
            </w:pPr>
            <w:r w:rsidRPr="00D800BD">
              <w:rPr>
                <w:b/>
                <w:lang w:val="sv-SE"/>
              </w:rPr>
              <w:t>Merumuskan panitia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795293EE" w14:textId="77777777" w:rsidR="00334D96" w:rsidRPr="00D800BD" w:rsidRDefault="00334D96" w:rsidP="009062F7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066" w:type="dxa"/>
          </w:tcPr>
          <w:p w14:paraId="7001FCD5" w14:textId="77777777" w:rsidR="00334D96" w:rsidRPr="00D800BD" w:rsidRDefault="007D3D30" w:rsidP="007D3D30">
            <w:pPr>
              <w:pStyle w:val="ListParagraph"/>
              <w:numPr>
                <w:ilvl w:val="0"/>
                <w:numId w:val="44"/>
              </w:numPr>
              <w:ind w:left="321"/>
              <w:jc w:val="both"/>
            </w:pPr>
            <w:r w:rsidRPr="00D800BD">
              <w:rPr>
                <w:lang w:val="de-DE"/>
              </w:rPr>
              <w:t>Direktur</w:t>
            </w:r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mengundang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pimpinan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lembaga</w:t>
            </w:r>
            <w:proofErr w:type="spellEnd"/>
            <w:r w:rsidR="00334D96" w:rsidRPr="00D800BD">
              <w:rPr>
                <w:lang w:val="es-ES_tradnl"/>
              </w:rPr>
              <w:t xml:space="preserve"> dan </w:t>
            </w:r>
            <w:proofErr w:type="spellStart"/>
            <w:r w:rsidR="00334D96" w:rsidRPr="00D800BD">
              <w:rPr>
                <w:lang w:val="es-ES_tradnl"/>
              </w:rPr>
              <w:t>merumuskan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kepanitiaan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akreditasi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program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studi</w:t>
            </w:r>
            <w:proofErr w:type="spellEnd"/>
          </w:p>
        </w:tc>
      </w:tr>
      <w:tr w:rsidR="00334D96" w:rsidRPr="00D800BD" w14:paraId="2AABA6F8" w14:textId="77777777" w:rsidTr="00F352AC">
        <w:trPr>
          <w:cantSplit/>
          <w:trHeight w:val="273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E0CFB2" w14:textId="77777777" w:rsidR="00334D96" w:rsidRPr="00D800BD" w:rsidRDefault="00334D96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D800B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vAlign w:val="center"/>
          </w:tcPr>
          <w:p w14:paraId="048C9551" w14:textId="77777777" w:rsidR="00334D96" w:rsidRPr="00D800BD" w:rsidRDefault="00334D96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066" w:type="dxa"/>
            <w:vAlign w:val="center"/>
          </w:tcPr>
          <w:p w14:paraId="2048FA00" w14:textId="77777777" w:rsidR="00334D96" w:rsidRPr="00D800BD" w:rsidRDefault="00334D96" w:rsidP="009062F7">
            <w:pPr>
              <w:snapToGrid w:val="0"/>
              <w:jc w:val="center"/>
              <w:rPr>
                <w:lang w:val="es-ES_tradnl"/>
              </w:rPr>
            </w:pPr>
          </w:p>
        </w:tc>
      </w:tr>
      <w:tr w:rsidR="00334D96" w:rsidRPr="00D800BD" w14:paraId="68286B50" w14:textId="77777777" w:rsidTr="00F352AC">
        <w:trPr>
          <w:cantSplit/>
          <w:trHeight w:val="521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6315130" w14:textId="77777777" w:rsidR="00334D96" w:rsidRPr="00D800BD" w:rsidRDefault="00334D96" w:rsidP="009062F7">
            <w:pPr>
              <w:jc w:val="center"/>
              <w:rPr>
                <w:b/>
              </w:rPr>
            </w:pPr>
            <w:proofErr w:type="spellStart"/>
            <w:r w:rsidRPr="00D800BD">
              <w:rPr>
                <w:b/>
              </w:rPr>
              <w:t>Penetapan</w:t>
            </w:r>
            <w:proofErr w:type="spellEnd"/>
            <w:r w:rsidRPr="00D800BD">
              <w:rPr>
                <w:b/>
              </w:rPr>
              <w:t xml:space="preserve"> </w:t>
            </w:r>
            <w:proofErr w:type="spellStart"/>
            <w:r w:rsidRPr="00D800BD">
              <w:rPr>
                <w:b/>
              </w:rPr>
              <w:t>panitia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7D0450C9" w14:textId="77777777" w:rsidR="00334D96" w:rsidRPr="00D800BD" w:rsidRDefault="00334D96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066" w:type="dxa"/>
          </w:tcPr>
          <w:p w14:paraId="299C319F" w14:textId="77777777" w:rsidR="00334D96" w:rsidRPr="00D800BD" w:rsidRDefault="007D3D30" w:rsidP="007D3D30">
            <w:pPr>
              <w:pStyle w:val="ListParagraph"/>
              <w:numPr>
                <w:ilvl w:val="0"/>
                <w:numId w:val="44"/>
              </w:numPr>
              <w:ind w:left="321"/>
              <w:jc w:val="both"/>
            </w:pPr>
            <w:r w:rsidRPr="00D800BD">
              <w:rPr>
                <w:lang w:val="de-DE"/>
              </w:rPr>
              <w:t>Direktur</w:t>
            </w:r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mengajukan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usulan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panitia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penyusun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borang</w:t>
            </w:r>
            <w:proofErr w:type="spellEnd"/>
            <w:r w:rsidR="00334D96" w:rsidRPr="00D800BD">
              <w:rPr>
                <w:lang w:val="es-ES_tradnl"/>
              </w:rPr>
              <w:t xml:space="preserve"> dan </w:t>
            </w:r>
            <w:proofErr w:type="spellStart"/>
            <w:r w:rsidR="00334D96" w:rsidRPr="00D800BD">
              <w:rPr>
                <w:lang w:val="es-ES_tradnl"/>
              </w:rPr>
              <w:t>evaluasi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diri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program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studi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334D96" w:rsidRPr="00D800BD">
              <w:rPr>
                <w:lang w:val="es-ES_tradnl"/>
              </w:rPr>
              <w:t>kepada</w:t>
            </w:r>
            <w:proofErr w:type="spellEnd"/>
            <w:r w:rsidR="00334D96" w:rsidRPr="00D800BD">
              <w:rPr>
                <w:lang w:val="es-ES_tradnl"/>
              </w:rPr>
              <w:t xml:space="preserve"> </w:t>
            </w:r>
            <w:proofErr w:type="spellStart"/>
            <w:r w:rsidR="00F74525" w:rsidRPr="00D800BD">
              <w:rPr>
                <w:lang w:val="es-ES_tradnl"/>
              </w:rPr>
              <w:t>Direktur</w:t>
            </w:r>
            <w:proofErr w:type="spellEnd"/>
            <w:r w:rsidR="00334D96" w:rsidRPr="00D800BD">
              <w:rPr>
                <w:lang w:val="es-ES_tradnl"/>
              </w:rPr>
              <w:t xml:space="preserve"> dan </w:t>
            </w:r>
            <w:proofErr w:type="spellStart"/>
            <w:r w:rsidR="00334D96" w:rsidRPr="00D800BD">
              <w:rPr>
                <w:lang w:val="es-ES_tradnl"/>
              </w:rPr>
              <w:t>diterbitkan</w:t>
            </w:r>
            <w:proofErr w:type="spellEnd"/>
            <w:r w:rsidR="00334D96" w:rsidRPr="00D800BD">
              <w:rPr>
                <w:lang w:val="es-ES_tradnl"/>
              </w:rPr>
              <w:t xml:space="preserve"> SK </w:t>
            </w:r>
            <w:proofErr w:type="spellStart"/>
            <w:r w:rsidR="00334D96" w:rsidRPr="00D800BD">
              <w:rPr>
                <w:lang w:val="es-ES_tradnl"/>
              </w:rPr>
              <w:t>panitia</w:t>
            </w:r>
            <w:proofErr w:type="spellEnd"/>
          </w:p>
        </w:tc>
      </w:tr>
      <w:tr w:rsidR="00334D96" w:rsidRPr="00D800BD" w14:paraId="3ACB9D05" w14:textId="77777777" w:rsidTr="00F352AC">
        <w:trPr>
          <w:cantSplit/>
          <w:trHeight w:val="123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A9D1FF" w14:textId="77777777" w:rsidR="00334D96" w:rsidRPr="00D800BD" w:rsidRDefault="00334D96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D800B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</w:tcPr>
          <w:p w14:paraId="1AEA2018" w14:textId="77777777" w:rsidR="00334D96" w:rsidRPr="00D800BD" w:rsidRDefault="00334D96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066" w:type="dxa"/>
          </w:tcPr>
          <w:p w14:paraId="22DE0752" w14:textId="77777777" w:rsidR="00334D96" w:rsidRPr="00D800BD" w:rsidRDefault="00334D96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334D96" w:rsidRPr="00D800BD" w14:paraId="3ADAF36D" w14:textId="77777777" w:rsidTr="00F352AC">
        <w:trPr>
          <w:cantSplit/>
          <w:trHeight w:val="574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053A68E" w14:textId="77777777" w:rsidR="00334D96" w:rsidRPr="00D800BD" w:rsidRDefault="00334D96" w:rsidP="009062F7">
            <w:pPr>
              <w:jc w:val="center"/>
              <w:rPr>
                <w:b/>
              </w:rPr>
            </w:pPr>
            <w:proofErr w:type="spellStart"/>
            <w:r w:rsidRPr="00D800BD">
              <w:rPr>
                <w:b/>
              </w:rPr>
              <w:t>Distribusi</w:t>
            </w:r>
            <w:proofErr w:type="spellEnd"/>
            <w:r w:rsidRPr="00D800BD">
              <w:rPr>
                <w:b/>
              </w:rPr>
              <w:t xml:space="preserve"> job des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142951FB" w14:textId="77777777" w:rsidR="00334D96" w:rsidRPr="00D800BD" w:rsidRDefault="00334D96" w:rsidP="009062F7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066" w:type="dxa"/>
          </w:tcPr>
          <w:p w14:paraId="103ACD19" w14:textId="77777777" w:rsidR="00334D96" w:rsidRPr="00D800BD" w:rsidRDefault="00334D96" w:rsidP="00334D96">
            <w:pPr>
              <w:pStyle w:val="BodyTextIndent"/>
              <w:numPr>
                <w:ilvl w:val="0"/>
                <w:numId w:val="44"/>
              </w:numPr>
              <w:tabs>
                <w:tab w:val="left" w:pos="0"/>
              </w:tabs>
              <w:ind w:left="321"/>
              <w:jc w:val="both"/>
              <w:rPr>
                <w:lang w:val="de-DE"/>
              </w:rPr>
            </w:pPr>
            <w:proofErr w:type="spellStart"/>
            <w:r w:rsidRPr="00D800BD">
              <w:t>Ketua</w:t>
            </w:r>
            <w:proofErr w:type="spellEnd"/>
            <w:r w:rsidRPr="00D800BD">
              <w:t xml:space="preserve"> Program Studi</w:t>
            </w:r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sebagai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ketua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panitia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penyusun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borang</w:t>
            </w:r>
            <w:proofErr w:type="spellEnd"/>
            <w:r w:rsidRPr="00D800BD">
              <w:rPr>
                <w:lang w:val="es-ES_tradnl"/>
              </w:rPr>
              <w:t xml:space="preserve"> dan </w:t>
            </w:r>
            <w:proofErr w:type="spellStart"/>
            <w:r w:rsidRPr="00D800BD">
              <w:rPr>
                <w:lang w:val="es-ES_tradnl"/>
              </w:rPr>
              <w:t>evaluasi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diri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menyusun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pembagian</w:t>
            </w:r>
            <w:proofErr w:type="spellEnd"/>
            <w:r w:rsidRPr="00D800BD">
              <w:rPr>
                <w:lang w:val="es-ES_tradnl"/>
              </w:rPr>
              <w:t xml:space="preserve"> tugas </w:t>
            </w:r>
            <w:proofErr w:type="spellStart"/>
            <w:r w:rsidRPr="00D800BD">
              <w:rPr>
                <w:lang w:val="es-ES_tradnl"/>
              </w:rPr>
              <w:t>untuk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anggota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panitia</w:t>
            </w:r>
            <w:proofErr w:type="spellEnd"/>
          </w:p>
        </w:tc>
      </w:tr>
      <w:tr w:rsidR="00334D96" w:rsidRPr="00D800BD" w14:paraId="1B333D02" w14:textId="77777777" w:rsidTr="00F352AC">
        <w:trPr>
          <w:cantSplit/>
          <w:trHeight w:val="155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9710A" w14:textId="77777777" w:rsidR="00334D96" w:rsidRPr="00D800BD" w:rsidRDefault="00334D96" w:rsidP="009062F7">
            <w:pPr>
              <w:snapToGrid w:val="0"/>
              <w:jc w:val="center"/>
              <w:rPr>
                <w:b/>
                <w:lang w:val="es-ES_tradnl"/>
              </w:rPr>
            </w:pPr>
            <w:r w:rsidRPr="00D800B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</w:tcPr>
          <w:p w14:paraId="713281AB" w14:textId="77777777" w:rsidR="00334D96" w:rsidRPr="00D800BD" w:rsidRDefault="00334D96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066" w:type="dxa"/>
          </w:tcPr>
          <w:p w14:paraId="39A572D6" w14:textId="77777777" w:rsidR="00334D96" w:rsidRPr="00D800BD" w:rsidRDefault="00334D96" w:rsidP="009062F7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334D96" w:rsidRPr="00D800BD" w14:paraId="73B82F4F" w14:textId="77777777" w:rsidTr="00F352AC">
        <w:trPr>
          <w:cantSplit/>
          <w:trHeight w:val="1519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7B83139" w14:textId="77777777" w:rsidR="00334D96" w:rsidRPr="00D800BD" w:rsidRDefault="00334D96" w:rsidP="009062F7">
            <w:pPr>
              <w:jc w:val="center"/>
              <w:rPr>
                <w:b/>
              </w:rPr>
            </w:pPr>
            <w:r w:rsidRPr="00D800BD">
              <w:rPr>
                <w:b/>
              </w:rPr>
              <w:t xml:space="preserve">Menyusun </w:t>
            </w:r>
            <w:proofErr w:type="spellStart"/>
            <w:r w:rsidRPr="00D800BD">
              <w:rPr>
                <w:b/>
              </w:rPr>
              <w:t>borang</w:t>
            </w:r>
            <w:proofErr w:type="spellEnd"/>
            <w:r w:rsidRPr="00D800BD">
              <w:rPr>
                <w:b/>
              </w:rPr>
              <w:t xml:space="preserve"> dan </w:t>
            </w:r>
            <w:proofErr w:type="spellStart"/>
            <w:r w:rsidRPr="00D800BD">
              <w:rPr>
                <w:b/>
              </w:rPr>
              <w:t>evaluasi</w:t>
            </w:r>
            <w:proofErr w:type="spellEnd"/>
            <w:r w:rsidRPr="00D800BD">
              <w:rPr>
                <w:b/>
              </w:rPr>
              <w:t xml:space="preserve"> </w:t>
            </w:r>
            <w:proofErr w:type="spellStart"/>
            <w:r w:rsidRPr="00D800BD">
              <w:rPr>
                <w:b/>
              </w:rPr>
              <w:t>diri</w:t>
            </w:r>
            <w:proofErr w:type="spellEnd"/>
            <w:r w:rsidRPr="00D800BD">
              <w:rPr>
                <w:b/>
              </w:rPr>
              <w:t xml:space="preserve"> dan </w:t>
            </w:r>
            <w:proofErr w:type="spellStart"/>
            <w:r w:rsidRPr="00D800BD">
              <w:rPr>
                <w:b/>
              </w:rPr>
              <w:t>mempersiapkan</w:t>
            </w:r>
            <w:proofErr w:type="spellEnd"/>
            <w:r w:rsidRPr="00D800BD">
              <w:rPr>
                <w:b/>
              </w:rPr>
              <w:t xml:space="preserve"> </w:t>
            </w:r>
            <w:proofErr w:type="spellStart"/>
            <w:r w:rsidRPr="00D800BD">
              <w:rPr>
                <w:b/>
              </w:rPr>
              <w:t>bukti</w:t>
            </w:r>
            <w:proofErr w:type="spellEnd"/>
            <w:r w:rsidRPr="00D800BD">
              <w:rPr>
                <w:b/>
              </w:rPr>
              <w:t xml:space="preserve"> </w:t>
            </w:r>
            <w:proofErr w:type="spellStart"/>
            <w:r w:rsidRPr="00D800BD">
              <w:rPr>
                <w:b/>
              </w:rPr>
              <w:t>fisik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104513BA" w14:textId="77777777" w:rsidR="00334D96" w:rsidRPr="00D800BD" w:rsidRDefault="00334D96" w:rsidP="009062F7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066" w:type="dxa"/>
          </w:tcPr>
          <w:p w14:paraId="45128D01" w14:textId="77777777" w:rsidR="00334D96" w:rsidRPr="00D800BD" w:rsidRDefault="00334D96" w:rsidP="00334D96">
            <w:pPr>
              <w:pStyle w:val="ListParagraph"/>
              <w:numPr>
                <w:ilvl w:val="0"/>
                <w:numId w:val="44"/>
              </w:numPr>
              <w:ind w:left="321"/>
              <w:jc w:val="both"/>
            </w:pPr>
            <w:proofErr w:type="spellStart"/>
            <w:r w:rsidRPr="00D800BD">
              <w:rPr>
                <w:lang w:val="es-ES_tradnl"/>
              </w:rPr>
              <w:t>Ketua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panitia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penyusun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borang</w:t>
            </w:r>
            <w:proofErr w:type="spellEnd"/>
            <w:r w:rsidRPr="00D800BD">
              <w:rPr>
                <w:lang w:val="es-ES_tradnl"/>
              </w:rPr>
              <w:t xml:space="preserve"> dan </w:t>
            </w:r>
            <w:proofErr w:type="spellStart"/>
            <w:r w:rsidRPr="00D800BD">
              <w:rPr>
                <w:lang w:val="es-ES_tradnl"/>
              </w:rPr>
              <w:t>evaluasi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diri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dengan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melakukan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monitoring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persiapan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narasi</w:t>
            </w:r>
            <w:proofErr w:type="spellEnd"/>
            <w:r w:rsidRPr="00D800BD">
              <w:rPr>
                <w:lang w:val="es-ES_tradnl"/>
              </w:rPr>
              <w:t xml:space="preserve"> dan </w:t>
            </w:r>
            <w:proofErr w:type="spellStart"/>
            <w:r w:rsidRPr="00D800BD">
              <w:rPr>
                <w:lang w:val="es-ES_tradnl"/>
              </w:rPr>
              <w:t>dokumen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fisik</w:t>
            </w:r>
            <w:proofErr w:type="spellEnd"/>
          </w:p>
        </w:tc>
      </w:tr>
      <w:tr w:rsidR="00334D96" w:rsidRPr="00D800BD" w14:paraId="4ADF9518" w14:textId="77777777" w:rsidTr="00F352AC">
        <w:trPr>
          <w:cantSplit/>
          <w:trHeight w:val="164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FBE2A1" w14:textId="77777777" w:rsidR="00334D96" w:rsidRPr="00D800BD" w:rsidRDefault="00334D96" w:rsidP="009062F7">
            <w:pPr>
              <w:jc w:val="center"/>
              <w:rPr>
                <w:b/>
              </w:rPr>
            </w:pPr>
            <w:r w:rsidRPr="00D800B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shd w:val="clear" w:color="auto" w:fill="auto"/>
          </w:tcPr>
          <w:p w14:paraId="0932414A" w14:textId="77777777" w:rsidR="00334D96" w:rsidRPr="00D800BD" w:rsidRDefault="00334D96" w:rsidP="009062F7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066" w:type="dxa"/>
            <w:shd w:val="clear" w:color="auto" w:fill="auto"/>
          </w:tcPr>
          <w:p w14:paraId="67FF5EAA" w14:textId="77777777" w:rsidR="00334D96" w:rsidRPr="00D800BD" w:rsidRDefault="00334D96" w:rsidP="009062F7">
            <w:pPr>
              <w:jc w:val="both"/>
              <w:rPr>
                <w:lang w:val="es-ES_tradnl"/>
              </w:rPr>
            </w:pPr>
          </w:p>
        </w:tc>
      </w:tr>
      <w:tr w:rsidR="00334D96" w:rsidRPr="00D800BD" w14:paraId="02E7E409" w14:textId="77777777" w:rsidTr="00F352AC">
        <w:trPr>
          <w:cantSplit/>
          <w:trHeight w:val="777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7E67A4CA" w14:textId="77777777" w:rsidR="00334D96" w:rsidRPr="00D800BD" w:rsidRDefault="00334D96" w:rsidP="009062F7">
            <w:pPr>
              <w:jc w:val="center"/>
              <w:rPr>
                <w:b/>
              </w:rPr>
            </w:pPr>
            <w:r w:rsidRPr="00D800BD">
              <w:rPr>
                <w:b/>
              </w:rPr>
              <w:t xml:space="preserve">Monitoring 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6929C8E0" w14:textId="77777777" w:rsidR="00334D96" w:rsidRPr="00D800BD" w:rsidRDefault="00334D96" w:rsidP="009062F7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066" w:type="dxa"/>
          </w:tcPr>
          <w:p w14:paraId="030C1E02" w14:textId="77777777" w:rsidR="00334D96" w:rsidRPr="00D800BD" w:rsidRDefault="00334D96" w:rsidP="00334D96">
            <w:pPr>
              <w:pStyle w:val="ListParagraph"/>
              <w:numPr>
                <w:ilvl w:val="0"/>
                <w:numId w:val="44"/>
              </w:numPr>
              <w:ind w:left="321"/>
              <w:jc w:val="both"/>
              <w:rPr>
                <w:lang w:val="es-ES_tradnl"/>
              </w:rPr>
            </w:pPr>
            <w:proofErr w:type="spellStart"/>
            <w:r w:rsidRPr="00D800BD">
              <w:rPr>
                <w:lang w:val="es-ES_tradnl"/>
              </w:rPr>
              <w:t>Ketua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panitia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penyusun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borang</w:t>
            </w:r>
            <w:proofErr w:type="spellEnd"/>
            <w:r w:rsidRPr="00D800BD">
              <w:rPr>
                <w:lang w:val="es-ES_tradnl"/>
              </w:rPr>
              <w:t xml:space="preserve"> dan </w:t>
            </w:r>
            <w:proofErr w:type="spellStart"/>
            <w:r w:rsidRPr="00D800BD">
              <w:rPr>
                <w:lang w:val="es-ES_tradnl"/>
              </w:rPr>
              <w:t>evaluasi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diri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melakukan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monitoring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persiapan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narasi</w:t>
            </w:r>
            <w:proofErr w:type="spellEnd"/>
            <w:r w:rsidRPr="00D800BD">
              <w:rPr>
                <w:lang w:val="es-ES_tradnl"/>
              </w:rPr>
              <w:t xml:space="preserve"> dan </w:t>
            </w:r>
            <w:proofErr w:type="spellStart"/>
            <w:r w:rsidRPr="00D800BD">
              <w:rPr>
                <w:lang w:val="es-ES_tradnl"/>
              </w:rPr>
              <w:t>dokumen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fisik</w:t>
            </w:r>
            <w:proofErr w:type="spellEnd"/>
          </w:p>
        </w:tc>
      </w:tr>
      <w:tr w:rsidR="00334D96" w:rsidRPr="00D800BD" w14:paraId="051A8943" w14:textId="77777777" w:rsidTr="00F352AC">
        <w:trPr>
          <w:cantSplit/>
          <w:trHeight w:val="166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23CE51" w14:textId="77777777" w:rsidR="00334D96" w:rsidRPr="00D800BD" w:rsidRDefault="00334D96" w:rsidP="009062F7">
            <w:pPr>
              <w:jc w:val="center"/>
              <w:rPr>
                <w:b/>
              </w:rPr>
            </w:pPr>
            <w:r w:rsidRPr="00D800BD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shd w:val="clear" w:color="auto" w:fill="auto"/>
          </w:tcPr>
          <w:p w14:paraId="19AEC7E0" w14:textId="77777777" w:rsidR="00334D96" w:rsidRPr="00D800BD" w:rsidRDefault="00334D96" w:rsidP="009062F7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066" w:type="dxa"/>
            <w:shd w:val="clear" w:color="auto" w:fill="auto"/>
          </w:tcPr>
          <w:p w14:paraId="61368F0B" w14:textId="77777777" w:rsidR="00334D96" w:rsidRPr="00D800BD" w:rsidRDefault="00334D96" w:rsidP="009062F7">
            <w:pPr>
              <w:pStyle w:val="ListParagraph"/>
              <w:ind w:left="321" w:hanging="360"/>
              <w:jc w:val="both"/>
              <w:rPr>
                <w:lang w:val="es-ES_tradnl"/>
              </w:rPr>
            </w:pPr>
          </w:p>
        </w:tc>
      </w:tr>
      <w:tr w:rsidR="00334D96" w:rsidRPr="00D800BD" w14:paraId="2390D688" w14:textId="77777777" w:rsidTr="00F352AC">
        <w:trPr>
          <w:cantSplit/>
          <w:trHeight w:val="109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6107EB1" w14:textId="77777777" w:rsidR="00334D96" w:rsidRPr="00D800BD" w:rsidRDefault="00334D96" w:rsidP="009062F7">
            <w:pPr>
              <w:jc w:val="center"/>
              <w:rPr>
                <w:b/>
              </w:rPr>
            </w:pPr>
            <w:proofErr w:type="spellStart"/>
            <w:r w:rsidRPr="00D800BD">
              <w:rPr>
                <w:b/>
              </w:rPr>
              <w:t>Rapat</w:t>
            </w:r>
            <w:proofErr w:type="spellEnd"/>
            <w:r w:rsidRPr="00D800BD">
              <w:rPr>
                <w:b/>
              </w:rPr>
              <w:t xml:space="preserve"> </w:t>
            </w:r>
            <w:proofErr w:type="spellStart"/>
            <w:r w:rsidRPr="00D800BD">
              <w:rPr>
                <w:b/>
              </w:rPr>
              <w:t>persiapan</w:t>
            </w:r>
            <w:proofErr w:type="spellEnd"/>
            <w:r w:rsidRPr="00D800BD">
              <w:rPr>
                <w:b/>
              </w:rPr>
              <w:t xml:space="preserve"> </w:t>
            </w:r>
            <w:proofErr w:type="spellStart"/>
            <w:r w:rsidRPr="00D800BD">
              <w:rPr>
                <w:b/>
              </w:rPr>
              <w:t>visitasi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21D944B6" w14:textId="77777777" w:rsidR="00334D96" w:rsidRPr="00D800BD" w:rsidRDefault="00334D96" w:rsidP="009062F7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066" w:type="dxa"/>
          </w:tcPr>
          <w:p w14:paraId="272DCFFD" w14:textId="77777777" w:rsidR="00334D96" w:rsidRPr="00D800BD" w:rsidRDefault="00334D96" w:rsidP="00334D96">
            <w:pPr>
              <w:pStyle w:val="ListParagraph"/>
              <w:numPr>
                <w:ilvl w:val="0"/>
                <w:numId w:val="44"/>
              </w:numPr>
              <w:ind w:left="321"/>
              <w:jc w:val="both"/>
              <w:rPr>
                <w:lang w:val="es-ES_tradnl"/>
              </w:rPr>
            </w:pPr>
            <w:proofErr w:type="spellStart"/>
            <w:r w:rsidRPr="00D800BD">
              <w:rPr>
                <w:lang w:val="es-ES_tradnl"/>
              </w:rPr>
              <w:t>Rapat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akhir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persiapan</w:t>
            </w:r>
            <w:proofErr w:type="spellEnd"/>
            <w:r w:rsidRPr="00D800BD">
              <w:rPr>
                <w:lang w:val="es-ES_tradnl"/>
              </w:rPr>
              <w:t xml:space="preserve"> </w:t>
            </w:r>
            <w:proofErr w:type="spellStart"/>
            <w:r w:rsidRPr="00D800BD">
              <w:rPr>
                <w:lang w:val="es-ES_tradnl"/>
              </w:rPr>
              <w:t>visitasi</w:t>
            </w:r>
            <w:proofErr w:type="spellEnd"/>
          </w:p>
        </w:tc>
      </w:tr>
    </w:tbl>
    <w:p w14:paraId="0682ED09" w14:textId="77777777" w:rsidR="00D64EA8" w:rsidRPr="00D800BD" w:rsidRDefault="00D64EA8" w:rsidP="00D64EA8">
      <w:pPr>
        <w:pStyle w:val="ListParagraph"/>
        <w:ind w:left="709"/>
        <w:rPr>
          <w:b/>
          <w:lang w:val="id-ID"/>
        </w:rPr>
      </w:pPr>
    </w:p>
    <w:p w14:paraId="67CC2CA3" w14:textId="77777777" w:rsidR="00F352AC" w:rsidRPr="00D800BD" w:rsidRDefault="00F352AC" w:rsidP="00D64EA8">
      <w:pPr>
        <w:pStyle w:val="ListParagraph"/>
        <w:ind w:left="709"/>
        <w:rPr>
          <w:b/>
          <w:lang w:val="id-ID"/>
        </w:rPr>
      </w:pPr>
    </w:p>
    <w:p w14:paraId="1ED9562A" w14:textId="77777777" w:rsidR="00334D96" w:rsidRPr="00D800BD" w:rsidRDefault="00334D96" w:rsidP="00334D96">
      <w:pPr>
        <w:pStyle w:val="ListParagraph"/>
        <w:numPr>
          <w:ilvl w:val="1"/>
          <w:numId w:val="42"/>
        </w:numPr>
        <w:ind w:left="709" w:hanging="567"/>
        <w:rPr>
          <w:b/>
          <w:lang w:val="es-ES_tradnl"/>
        </w:rPr>
      </w:pPr>
      <w:proofErr w:type="spellStart"/>
      <w:r w:rsidRPr="00D800BD">
        <w:rPr>
          <w:b/>
          <w:lang w:val="es-ES_tradnl"/>
        </w:rPr>
        <w:t>Dokumen</w:t>
      </w:r>
      <w:proofErr w:type="spellEnd"/>
      <w:r w:rsidRPr="00D800BD">
        <w:rPr>
          <w:b/>
          <w:lang w:val="es-ES_tradnl"/>
        </w:rPr>
        <w:t xml:space="preserve"> </w:t>
      </w:r>
      <w:proofErr w:type="spellStart"/>
      <w:r w:rsidRPr="00D800BD">
        <w:rPr>
          <w:b/>
          <w:lang w:val="es-ES_tradnl"/>
        </w:rPr>
        <w:t>Terkait</w:t>
      </w:r>
      <w:proofErr w:type="spellEnd"/>
    </w:p>
    <w:p w14:paraId="12CB40C8" w14:textId="77777777" w:rsidR="00334D96" w:rsidRPr="00D800BD" w:rsidRDefault="00334D96" w:rsidP="00334D96">
      <w:pPr>
        <w:pStyle w:val="ListParagraph"/>
        <w:ind w:left="426"/>
        <w:rPr>
          <w:b/>
          <w:lang w:val="es-ES_tradnl"/>
        </w:rPr>
      </w:pPr>
    </w:p>
    <w:p w14:paraId="1A8102FD" w14:textId="77777777" w:rsidR="00334D96" w:rsidRPr="00D800BD" w:rsidRDefault="00334D96" w:rsidP="00703177">
      <w:pPr>
        <w:pStyle w:val="ListParagraph"/>
        <w:numPr>
          <w:ilvl w:val="2"/>
          <w:numId w:val="42"/>
        </w:numPr>
        <w:ind w:left="1418" w:hanging="709"/>
        <w:rPr>
          <w:lang w:val="es-ES_tradnl"/>
        </w:rPr>
      </w:pPr>
      <w:proofErr w:type="spellStart"/>
      <w:r w:rsidRPr="00D800BD">
        <w:rPr>
          <w:lang w:val="es-ES_tradnl"/>
        </w:rPr>
        <w:t>Berita</w:t>
      </w:r>
      <w:proofErr w:type="spellEnd"/>
      <w:r w:rsidRPr="00D800BD">
        <w:rPr>
          <w:lang w:val="es-ES_tradnl"/>
        </w:rPr>
        <w:t xml:space="preserve"> acara </w:t>
      </w:r>
      <w:proofErr w:type="spellStart"/>
      <w:r w:rsidRPr="00D800BD">
        <w:rPr>
          <w:lang w:val="es-ES_tradnl"/>
        </w:rPr>
        <w:t>rapat</w:t>
      </w:r>
      <w:proofErr w:type="spellEnd"/>
    </w:p>
    <w:p w14:paraId="625C5E94" w14:textId="77777777" w:rsidR="00334D96" w:rsidRPr="00D800BD" w:rsidRDefault="00334D96" w:rsidP="00703177">
      <w:pPr>
        <w:pStyle w:val="ListParagraph"/>
        <w:numPr>
          <w:ilvl w:val="2"/>
          <w:numId w:val="42"/>
        </w:numPr>
        <w:ind w:left="1418" w:hanging="709"/>
        <w:rPr>
          <w:lang w:val="es-ES_tradnl"/>
        </w:rPr>
      </w:pPr>
      <w:proofErr w:type="spellStart"/>
      <w:r w:rsidRPr="00D800BD">
        <w:rPr>
          <w:lang w:val="es-ES_tradnl"/>
        </w:rPr>
        <w:t>Daftar</w:t>
      </w:r>
      <w:proofErr w:type="spellEnd"/>
      <w:r w:rsidRPr="00D800BD">
        <w:rPr>
          <w:lang w:val="es-ES_tradnl"/>
        </w:rPr>
        <w:t xml:space="preserve"> </w:t>
      </w:r>
      <w:proofErr w:type="spellStart"/>
      <w:r w:rsidRPr="00D800BD">
        <w:rPr>
          <w:lang w:val="es-ES_tradnl"/>
        </w:rPr>
        <w:t>hadir</w:t>
      </w:r>
      <w:proofErr w:type="spellEnd"/>
    </w:p>
    <w:p w14:paraId="0CA5363A" w14:textId="77777777" w:rsidR="00334D96" w:rsidRPr="00D800BD" w:rsidRDefault="00334D96" w:rsidP="00703177">
      <w:pPr>
        <w:pStyle w:val="ListParagraph"/>
        <w:numPr>
          <w:ilvl w:val="2"/>
          <w:numId w:val="42"/>
        </w:numPr>
        <w:ind w:left="1418" w:hanging="709"/>
        <w:rPr>
          <w:lang w:val="es-ES_tradnl"/>
        </w:rPr>
      </w:pPr>
      <w:r w:rsidRPr="00D800BD">
        <w:rPr>
          <w:lang w:val="es-ES_tradnl"/>
        </w:rPr>
        <w:t xml:space="preserve">SK </w:t>
      </w:r>
      <w:proofErr w:type="spellStart"/>
      <w:r w:rsidRPr="00D800BD">
        <w:rPr>
          <w:lang w:val="es-ES_tradnl"/>
        </w:rPr>
        <w:t>tim</w:t>
      </w:r>
      <w:proofErr w:type="spellEnd"/>
      <w:r w:rsidRPr="00D800BD">
        <w:rPr>
          <w:lang w:val="es-ES_tradnl"/>
        </w:rPr>
        <w:t xml:space="preserve"> </w:t>
      </w:r>
      <w:proofErr w:type="spellStart"/>
      <w:r w:rsidRPr="00D800BD">
        <w:rPr>
          <w:lang w:val="es-ES_tradnl"/>
        </w:rPr>
        <w:t>penyusun</w:t>
      </w:r>
      <w:proofErr w:type="spellEnd"/>
      <w:r w:rsidRPr="00D800BD">
        <w:rPr>
          <w:lang w:val="es-ES_tradnl"/>
        </w:rPr>
        <w:t xml:space="preserve"> </w:t>
      </w:r>
      <w:proofErr w:type="spellStart"/>
      <w:r w:rsidRPr="00D800BD">
        <w:rPr>
          <w:lang w:val="es-ES_tradnl"/>
        </w:rPr>
        <w:t>borang</w:t>
      </w:r>
      <w:proofErr w:type="spellEnd"/>
      <w:r w:rsidRPr="00D800BD">
        <w:rPr>
          <w:lang w:val="es-ES_tradnl"/>
        </w:rPr>
        <w:t xml:space="preserve"> dan </w:t>
      </w:r>
      <w:proofErr w:type="spellStart"/>
      <w:r w:rsidRPr="00D800BD">
        <w:rPr>
          <w:lang w:val="es-ES_tradnl"/>
        </w:rPr>
        <w:t>evaluasi</w:t>
      </w:r>
      <w:proofErr w:type="spellEnd"/>
      <w:r w:rsidRPr="00D800BD">
        <w:rPr>
          <w:lang w:val="es-ES_tradnl"/>
        </w:rPr>
        <w:t xml:space="preserve"> </w:t>
      </w:r>
      <w:proofErr w:type="spellStart"/>
      <w:r w:rsidRPr="00D800BD">
        <w:rPr>
          <w:lang w:val="es-ES_tradnl"/>
        </w:rPr>
        <w:t>diri</w:t>
      </w:r>
      <w:proofErr w:type="spellEnd"/>
    </w:p>
    <w:p w14:paraId="391DF61C" w14:textId="77777777" w:rsidR="00334D96" w:rsidRPr="00D800BD" w:rsidRDefault="00334D96" w:rsidP="00703177">
      <w:pPr>
        <w:pStyle w:val="ListParagraph"/>
        <w:numPr>
          <w:ilvl w:val="2"/>
          <w:numId w:val="42"/>
        </w:numPr>
        <w:ind w:left="1418" w:hanging="709"/>
        <w:rPr>
          <w:lang w:val="es-ES_tradnl"/>
        </w:rPr>
      </w:pPr>
      <w:proofErr w:type="spellStart"/>
      <w:r w:rsidRPr="00D800BD">
        <w:rPr>
          <w:lang w:val="es-ES_tradnl"/>
        </w:rPr>
        <w:t>Dokumen</w:t>
      </w:r>
      <w:proofErr w:type="spellEnd"/>
      <w:r w:rsidRPr="00D800BD">
        <w:rPr>
          <w:lang w:val="es-ES_tradnl"/>
        </w:rPr>
        <w:t xml:space="preserve"> </w:t>
      </w:r>
      <w:proofErr w:type="spellStart"/>
      <w:r w:rsidRPr="00D800BD">
        <w:rPr>
          <w:lang w:val="es-ES_tradnl"/>
        </w:rPr>
        <w:t>fisik</w:t>
      </w:r>
      <w:proofErr w:type="spellEnd"/>
      <w:r w:rsidRPr="00D800BD">
        <w:rPr>
          <w:lang w:val="es-ES_tradnl"/>
        </w:rPr>
        <w:t xml:space="preserve"> </w:t>
      </w:r>
      <w:proofErr w:type="spellStart"/>
      <w:r w:rsidRPr="00D800BD">
        <w:rPr>
          <w:lang w:val="es-ES_tradnl"/>
        </w:rPr>
        <w:t>untuk</w:t>
      </w:r>
      <w:proofErr w:type="spellEnd"/>
      <w:r w:rsidRPr="00D800BD">
        <w:rPr>
          <w:lang w:val="es-ES_tradnl"/>
        </w:rPr>
        <w:t xml:space="preserve"> </w:t>
      </w:r>
      <w:proofErr w:type="spellStart"/>
      <w:r w:rsidRPr="00D800BD">
        <w:rPr>
          <w:lang w:val="es-ES_tradnl"/>
        </w:rPr>
        <w:t>visitasi</w:t>
      </w:r>
      <w:proofErr w:type="spellEnd"/>
    </w:p>
    <w:p w14:paraId="4D775C00" w14:textId="77777777" w:rsidR="00334D96" w:rsidRPr="00D800BD" w:rsidRDefault="00334D96" w:rsidP="00703177">
      <w:pPr>
        <w:ind w:left="1418" w:hanging="709"/>
        <w:jc w:val="both"/>
        <w:rPr>
          <w:lang w:val="es-ES_tradnl"/>
        </w:rPr>
      </w:pPr>
    </w:p>
    <w:p w14:paraId="77113EF1" w14:textId="77777777" w:rsidR="00110B0C" w:rsidRPr="00D800BD" w:rsidRDefault="00110B0C" w:rsidP="00334D96">
      <w:pPr>
        <w:jc w:val="center"/>
        <w:rPr>
          <w:lang w:val="id-ID"/>
        </w:rPr>
      </w:pPr>
    </w:p>
    <w:sectPr w:rsidR="00110B0C" w:rsidRPr="00D800BD" w:rsidSect="00FC7EA6">
      <w:headerReference w:type="default" r:id="rId8"/>
      <w:footerReference w:type="default" r:id="rId9"/>
      <w:footerReference w:type="first" r:id="rId10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BE7CC" w14:textId="77777777" w:rsidR="00BF498E" w:rsidRDefault="00BF498E">
      <w:r>
        <w:separator/>
      </w:r>
    </w:p>
  </w:endnote>
  <w:endnote w:type="continuationSeparator" w:id="0">
    <w:p w14:paraId="42DE7C05" w14:textId="77777777" w:rsidR="00BF498E" w:rsidRDefault="00BF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BBF30" w14:textId="77777777" w:rsidR="003A773F" w:rsidRDefault="00703177">
    <w:pPr>
      <w:pStyle w:val="Footer"/>
    </w:pPr>
    <w:r>
      <w:rPr>
        <w:noProof/>
        <w:lang w:eastAsia="en-US"/>
      </w:rPr>
      <w:pict w14:anchorId="2086C92D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6EC26728" w14:textId="77777777" w:rsidR="00343E2A" w:rsidRPr="00CB2908" w:rsidRDefault="00343E2A" w:rsidP="00062F5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657F" w14:textId="77777777" w:rsidR="00343E2A" w:rsidRDefault="00343E2A">
    <w:pPr>
      <w:pStyle w:val="Footer"/>
    </w:pPr>
  </w:p>
  <w:p w14:paraId="50F3ACD3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241A0" w14:textId="77777777" w:rsidR="00BF498E" w:rsidRDefault="00BF498E">
      <w:r>
        <w:separator/>
      </w:r>
    </w:p>
  </w:footnote>
  <w:footnote w:type="continuationSeparator" w:id="0">
    <w:p w14:paraId="045158C0" w14:textId="77777777" w:rsidR="00BF498E" w:rsidRDefault="00BF4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95" w:type="dxa"/>
      <w:tblInd w:w="108" w:type="dxa"/>
      <w:tblLayout w:type="fixed"/>
      <w:tblLook w:val="04A0" w:firstRow="1" w:lastRow="0" w:firstColumn="1" w:lastColumn="0" w:noHBand="0" w:noVBand="1"/>
    </w:tblPr>
    <w:tblGrid>
      <w:gridCol w:w="1843"/>
      <w:gridCol w:w="284"/>
      <w:gridCol w:w="4127"/>
      <w:gridCol w:w="1489"/>
      <w:gridCol w:w="1452"/>
    </w:tblGrid>
    <w:tr w:rsidR="00C00F67" w:rsidRPr="002B7948" w14:paraId="3D4DD308" w14:textId="77777777" w:rsidTr="004A5531">
      <w:trPr>
        <w:trHeight w:val="1131"/>
      </w:trPr>
      <w:tc>
        <w:tcPr>
          <w:tcW w:w="184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6DE0D72E" w14:textId="0812B51E" w:rsidR="00C00F67" w:rsidRPr="002B7948" w:rsidRDefault="00C00F67">
          <w:pPr>
            <w:rPr>
              <w:sz w:val="22"/>
              <w:szCs w:val="22"/>
              <w:lang w:val="id-ID"/>
            </w:rPr>
          </w:pPr>
        </w:p>
      </w:tc>
      <w:tc>
        <w:tcPr>
          <w:tcW w:w="735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EF6BF6" w14:textId="307BEB83" w:rsidR="00CB211A" w:rsidRPr="007C5AEF" w:rsidRDefault="007C5AEF" w:rsidP="00CB211A">
          <w:pPr>
            <w:jc w:val="center"/>
            <w:rPr>
              <w:b/>
              <w:color w:val="000000"/>
              <w:sz w:val="28"/>
              <w:szCs w:val="28"/>
              <w:lang w:val="id-ID"/>
            </w:rPr>
          </w:pPr>
          <w:r>
            <w:rPr>
              <w:b/>
              <w:color w:val="000000"/>
              <w:sz w:val="28"/>
              <w:szCs w:val="28"/>
              <w:lang w:val="id-ID"/>
            </w:rPr>
            <w:t>POLITEKNIK SAINS SENI REKAKREASI</w:t>
          </w:r>
        </w:p>
        <w:p w14:paraId="520DAEB5" w14:textId="290DD59F" w:rsidR="00CB211A" w:rsidRPr="007C5AEF" w:rsidRDefault="00CB211A" w:rsidP="00CB211A">
          <w:pPr>
            <w:tabs>
              <w:tab w:val="left" w:pos="3429"/>
            </w:tabs>
            <w:jc w:val="center"/>
            <w:rPr>
              <w:rFonts w:eastAsia="Arial"/>
              <w:b/>
              <w:bCs/>
              <w:lang w:val="id-ID"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7C5AEF">
            <w:rPr>
              <w:b/>
              <w:bCs/>
              <w:spacing w:val="-3"/>
              <w:w w:val="105"/>
              <w:lang w:val="id-ID"/>
            </w:rPr>
            <w:t>.......</w:t>
          </w:r>
        </w:p>
        <w:p w14:paraId="112115CB" w14:textId="4F6210CF" w:rsidR="00C00F67" w:rsidRPr="002B7948" w:rsidRDefault="00703177" w:rsidP="007C5AEF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7C5AEF" w:rsidRPr="00E073C9">
              <w:rPr>
                <w:rStyle w:val="Hyperlink"/>
                <w:w w:val="105"/>
                <w:u w:color="0000FF"/>
              </w:rPr>
              <w:t>www.</w:t>
            </w:r>
            <w:r w:rsidR="007C5AEF" w:rsidRPr="00E073C9">
              <w:rPr>
                <w:rStyle w:val="Hyperlink"/>
                <w:w w:val="105"/>
                <w:u w:color="0000FF"/>
                <w:lang w:val="id-ID"/>
              </w:rPr>
              <w:t>.....</w:t>
            </w:r>
            <w:r w:rsidR="007C5AEF" w:rsidRPr="00E073C9">
              <w:rPr>
                <w:rStyle w:val="Hyperlink"/>
                <w:w w:val="105"/>
                <w:u w:color="0000FF"/>
              </w:rPr>
              <w:t>.ac.id</w:t>
            </w:r>
          </w:hyperlink>
          <w:r w:rsidR="00CB211A" w:rsidRPr="006C774A">
            <w:rPr>
              <w:spacing w:val="-1"/>
            </w:rPr>
            <w:t xml:space="preserve"> dan </w:t>
          </w:r>
          <w:hyperlink r:id="rId2">
            <w:r w:rsidR="00CB211A" w:rsidRPr="006C774A">
              <w:rPr>
                <w:color w:val="0000FF"/>
                <w:spacing w:val="-1"/>
                <w:u w:val="single" w:color="0000FF"/>
              </w:rPr>
              <w:t>info</w:t>
            </w:r>
            <w:r w:rsidR="007C5AEF">
              <w:rPr>
                <w:color w:val="0000FF"/>
                <w:spacing w:val="-1"/>
                <w:u w:val="single" w:color="0000FF"/>
                <w:lang w:val="id-ID"/>
              </w:rPr>
              <w:t>.....</w:t>
            </w:r>
            <w:r w:rsidR="00CB211A" w:rsidRPr="006C774A">
              <w:rPr>
                <w:color w:val="0000FF"/>
                <w:spacing w:val="-1"/>
                <w:u w:val="single" w:color="0000FF"/>
              </w:rPr>
              <w:t>.ac.id</w:t>
            </w:r>
          </w:hyperlink>
        </w:p>
      </w:tc>
    </w:tr>
    <w:tr w:rsidR="00C00F67" w:rsidRPr="002B7948" w14:paraId="3583F4A7" w14:textId="77777777" w:rsidTr="004A5531">
      <w:trPr>
        <w:trHeight w:val="840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A59BEA" w14:textId="77777777" w:rsidR="00C00F67" w:rsidRPr="007C5AEF" w:rsidRDefault="00C00F67">
          <w:pPr>
            <w:jc w:val="center"/>
            <w:rPr>
              <w:b/>
              <w:sz w:val="20"/>
              <w:szCs w:val="22"/>
              <w:lang w:val="id-ID"/>
            </w:rPr>
          </w:pPr>
          <w:r w:rsidRPr="007C5AEF">
            <w:rPr>
              <w:b/>
              <w:sz w:val="20"/>
              <w:szCs w:val="22"/>
              <w:lang w:val="id-ID"/>
            </w:rPr>
            <w:t>No. Dokumen:</w:t>
          </w:r>
        </w:p>
        <w:p w14:paraId="055B6130" w14:textId="129F37A1" w:rsidR="00C00F67" w:rsidRPr="007C5AEF" w:rsidRDefault="007C5AEF" w:rsidP="00CB211A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PSSR</w:t>
          </w:r>
          <w:r w:rsidR="00C00F67" w:rsidRPr="007C5AEF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C820A1" w:rsidRPr="007C5AEF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</w:t>
          </w:r>
          <w:r w:rsidR="00D64B3B" w:rsidRPr="007C5AEF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/22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AC279C" w14:textId="77777777" w:rsidR="00C00F67" w:rsidRPr="007C5AEF" w:rsidRDefault="00C00F67" w:rsidP="00C00F67">
          <w:pPr>
            <w:jc w:val="center"/>
            <w:rPr>
              <w:b/>
            </w:rPr>
          </w:pPr>
          <w:r w:rsidRPr="007C5AEF">
            <w:rPr>
              <w:b/>
              <w:lang w:val="id-ID"/>
            </w:rPr>
            <w:t>Prosedur Mutu</w:t>
          </w:r>
        </w:p>
        <w:p w14:paraId="707855D9" w14:textId="77777777" w:rsidR="00C00F67" w:rsidRPr="007C5AEF" w:rsidRDefault="00C00F67" w:rsidP="00C00F67">
          <w:pPr>
            <w:jc w:val="center"/>
            <w:rPr>
              <w:b/>
              <w:lang w:val="id-ID"/>
            </w:rPr>
          </w:pPr>
          <w:r w:rsidRPr="007C5AEF">
            <w:rPr>
              <w:b/>
            </w:rPr>
            <w:t>PENGELOLAAN AKREDITASI PROGRAM STUDI</w:t>
          </w:r>
        </w:p>
        <w:p w14:paraId="53825F4A" w14:textId="1D370820" w:rsidR="002F3A04" w:rsidRPr="007C5AEF" w:rsidRDefault="002F3A04" w:rsidP="00C00F67">
          <w:pPr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8E84A8" w14:textId="77777777" w:rsidR="00C00F67" w:rsidRPr="007C5AEF" w:rsidRDefault="00FC7EA6">
          <w:pPr>
            <w:jc w:val="center"/>
            <w:rPr>
              <w:b/>
            </w:rPr>
          </w:pPr>
          <w:r w:rsidRPr="007C5AEF">
            <w:rPr>
              <w:b/>
            </w:rPr>
            <w:t>DOKUMEN SPMI</w:t>
          </w:r>
        </w:p>
      </w:tc>
    </w:tr>
    <w:tr w:rsidR="00C00F67" w:rsidRPr="002B7948" w14:paraId="32697B37" w14:textId="77777777" w:rsidTr="004A5531">
      <w:trPr>
        <w:trHeight w:val="556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4D796B" w14:textId="77777777" w:rsidR="00C00F67" w:rsidRPr="007C5AEF" w:rsidRDefault="00C00F67">
          <w:pPr>
            <w:jc w:val="center"/>
            <w:rPr>
              <w:b/>
              <w:sz w:val="20"/>
              <w:szCs w:val="22"/>
            </w:rPr>
          </w:pPr>
          <w:r w:rsidRPr="007C5AEF">
            <w:rPr>
              <w:b/>
              <w:sz w:val="20"/>
              <w:szCs w:val="22"/>
              <w:lang w:val="id-ID"/>
            </w:rPr>
            <w:t>Tgl Berlaku:</w:t>
          </w:r>
        </w:p>
        <w:p w14:paraId="1137D40B" w14:textId="260E028A" w:rsidR="00C00F67" w:rsidRPr="007C5AEF" w:rsidRDefault="007C5AEF" w:rsidP="00D64B3B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  <w:lang w:val="id-ID"/>
            </w:rPr>
          </w:pPr>
          <w:r>
            <w:rPr>
              <w:b/>
              <w:sz w:val="20"/>
              <w:szCs w:val="22"/>
              <w:lang w:val="id-ID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CE5921" w14:textId="77777777" w:rsidR="00C00F67" w:rsidRPr="007C5AEF" w:rsidRDefault="00C00F67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3E0420" w14:textId="77777777" w:rsidR="00C00F67" w:rsidRPr="007C5AEF" w:rsidRDefault="00C00F67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r w:rsidRPr="007C5AEF">
            <w:rPr>
              <w:b/>
              <w:sz w:val="20"/>
              <w:szCs w:val="20"/>
            </w:rPr>
            <w:t>Revisi</w:t>
          </w:r>
          <w:proofErr w:type="spellEnd"/>
          <w:r w:rsidRPr="007C5AEF">
            <w:rPr>
              <w:b/>
              <w:sz w:val="20"/>
              <w:szCs w:val="20"/>
              <w:lang w:val="id-ID"/>
            </w:rPr>
            <w:t xml:space="preserve"> :</w:t>
          </w:r>
        </w:p>
        <w:p w14:paraId="7E314837" w14:textId="02841D43" w:rsidR="00C00F67" w:rsidRPr="007C5AEF" w:rsidRDefault="00D64B3B">
          <w:pPr>
            <w:jc w:val="center"/>
            <w:rPr>
              <w:b/>
              <w:sz w:val="20"/>
              <w:szCs w:val="20"/>
              <w:lang w:val="id-ID"/>
            </w:rPr>
          </w:pPr>
          <w:r w:rsidRPr="007C5AEF">
            <w:rPr>
              <w:sz w:val="20"/>
              <w:szCs w:val="20"/>
            </w:rPr>
            <w:t>0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AC6B47" w14:textId="77777777" w:rsidR="00C00F67" w:rsidRPr="007C5AEF" w:rsidRDefault="00C00F67">
          <w:pPr>
            <w:jc w:val="center"/>
            <w:rPr>
              <w:b/>
              <w:sz w:val="20"/>
              <w:szCs w:val="20"/>
              <w:lang w:val="id-ID"/>
            </w:rPr>
          </w:pPr>
          <w:r w:rsidRPr="007C5AEF">
            <w:rPr>
              <w:b/>
              <w:sz w:val="20"/>
              <w:szCs w:val="20"/>
            </w:rPr>
            <w:t>Hal</w:t>
          </w:r>
          <w:r w:rsidRPr="007C5AEF">
            <w:rPr>
              <w:b/>
              <w:sz w:val="20"/>
              <w:szCs w:val="20"/>
              <w:lang w:val="id-ID"/>
            </w:rPr>
            <w:t xml:space="preserve"> :</w:t>
          </w:r>
        </w:p>
        <w:p w14:paraId="489C6207" w14:textId="27C8C19C" w:rsidR="00C00F67" w:rsidRPr="007C5AEF" w:rsidRDefault="00893CE4">
          <w:pPr>
            <w:jc w:val="center"/>
            <w:rPr>
              <w:b/>
              <w:sz w:val="20"/>
              <w:szCs w:val="20"/>
              <w:lang w:val="id-ID"/>
            </w:rPr>
          </w:pPr>
          <w:r w:rsidRPr="007C5AEF">
            <w:rPr>
              <w:sz w:val="20"/>
              <w:szCs w:val="20"/>
            </w:rPr>
            <w:fldChar w:fldCharType="begin"/>
          </w:r>
          <w:r w:rsidR="00C00F67" w:rsidRPr="007C5AEF">
            <w:rPr>
              <w:sz w:val="20"/>
              <w:szCs w:val="20"/>
            </w:rPr>
            <w:instrText xml:space="preserve"> PAGE  \* Arabic  \* MERGEFORMAT </w:instrText>
          </w:r>
          <w:r w:rsidRPr="007C5AEF">
            <w:rPr>
              <w:sz w:val="20"/>
              <w:szCs w:val="20"/>
            </w:rPr>
            <w:fldChar w:fldCharType="separate"/>
          </w:r>
          <w:r w:rsidR="007C5AEF">
            <w:rPr>
              <w:noProof/>
              <w:sz w:val="20"/>
              <w:szCs w:val="20"/>
            </w:rPr>
            <w:t>4</w:t>
          </w:r>
          <w:r w:rsidRPr="007C5AEF">
            <w:rPr>
              <w:sz w:val="20"/>
              <w:szCs w:val="20"/>
            </w:rPr>
            <w:fldChar w:fldCharType="end"/>
          </w:r>
          <w:r w:rsidR="00FC7EA6" w:rsidRPr="007C5AEF">
            <w:rPr>
              <w:sz w:val="20"/>
              <w:szCs w:val="20"/>
            </w:rPr>
            <w:t xml:space="preserve"> </w:t>
          </w:r>
          <w:r w:rsidR="00C00F67" w:rsidRPr="007C5AEF">
            <w:rPr>
              <w:sz w:val="20"/>
              <w:szCs w:val="20"/>
              <w:lang w:val="id-ID"/>
            </w:rPr>
            <w:t xml:space="preserve">dari </w:t>
          </w:r>
          <w:fldSimple w:instr=" NUMPAGES  \* Arabic  \* MERGEFORMAT ">
            <w:r w:rsidR="007C5AEF" w:rsidRPr="007C5AEF">
              <w:rPr>
                <w:noProof/>
                <w:sz w:val="20"/>
                <w:szCs w:val="20"/>
              </w:rPr>
              <w:t>4</w:t>
            </w:r>
          </w:fldSimple>
        </w:p>
      </w:tc>
    </w:tr>
  </w:tbl>
  <w:p w14:paraId="13A8AA33" w14:textId="77777777" w:rsidR="003A773F" w:rsidRPr="002B7948" w:rsidRDefault="003A773F" w:rsidP="004D22E0">
    <w:pPr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00001649"/>
    <w:multiLevelType w:val="hybridMultilevel"/>
    <w:tmpl w:val="00006DF1"/>
    <w:lvl w:ilvl="0" w:tplc="00005AF1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000072AE"/>
    <w:multiLevelType w:val="hybridMultilevel"/>
    <w:tmpl w:val="00006952"/>
    <w:lvl w:ilvl="0" w:tplc="00005F9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649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022C0A71"/>
    <w:multiLevelType w:val="multilevel"/>
    <w:tmpl w:val="69C053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6966113"/>
    <w:multiLevelType w:val="hybridMultilevel"/>
    <w:tmpl w:val="99A866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9C5BF9"/>
    <w:multiLevelType w:val="multilevel"/>
    <w:tmpl w:val="3ECA3D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100F4158"/>
    <w:multiLevelType w:val="multilevel"/>
    <w:tmpl w:val="AC1ADA00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2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51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873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873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233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233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59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593" w:hanging="1800"/>
      </w:pPr>
      <w:rPr>
        <w:rFonts w:cs="Times New Roman" w:hint="default"/>
      </w:rPr>
    </w:lvl>
  </w:abstractNum>
  <w:abstractNum w:abstractNumId="51" w15:restartNumberingAfterBreak="0">
    <w:nsid w:val="17B93FD1"/>
    <w:multiLevelType w:val="hybridMultilevel"/>
    <w:tmpl w:val="B8007830"/>
    <w:lvl w:ilvl="0" w:tplc="B9B03E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8EC4620"/>
    <w:multiLevelType w:val="hybridMultilevel"/>
    <w:tmpl w:val="FC2609EC"/>
    <w:lvl w:ilvl="0" w:tplc="05003D2A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A060093"/>
    <w:multiLevelType w:val="multilevel"/>
    <w:tmpl w:val="47FC0812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513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513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873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873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233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233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593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593" w:hanging="1800"/>
      </w:pPr>
      <w:rPr>
        <w:rFonts w:cs="Times New Roman" w:hint="default"/>
        <w:b/>
      </w:rPr>
    </w:lvl>
  </w:abstractNum>
  <w:abstractNum w:abstractNumId="54" w15:restartNumberingAfterBreak="0">
    <w:nsid w:val="1A816C43"/>
    <w:multiLevelType w:val="multilevel"/>
    <w:tmpl w:val="2BE2E03A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216900F1"/>
    <w:multiLevelType w:val="multilevel"/>
    <w:tmpl w:val="93B4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56" w15:restartNumberingAfterBreak="0">
    <w:nsid w:val="25B834EC"/>
    <w:multiLevelType w:val="hybridMultilevel"/>
    <w:tmpl w:val="119000B0"/>
    <w:lvl w:ilvl="0" w:tplc="16E0F5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254C576C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AB455EA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A923818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5D0064A6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C49E586E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CD4A3EAE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F66C164C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ADE22848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7" w15:restartNumberingAfterBreak="0">
    <w:nsid w:val="2AD32A2B"/>
    <w:multiLevelType w:val="hybridMultilevel"/>
    <w:tmpl w:val="95CC2836"/>
    <w:lvl w:ilvl="0" w:tplc="45146B8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5989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9AB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3A4C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E4D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8DA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7C5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4C3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AD3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2DFB2C6C"/>
    <w:multiLevelType w:val="hybridMultilevel"/>
    <w:tmpl w:val="BEA65A76"/>
    <w:lvl w:ilvl="0" w:tplc="09AEBCB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2F2B3090"/>
    <w:multiLevelType w:val="multilevel"/>
    <w:tmpl w:val="DF008A3E"/>
    <w:lvl w:ilvl="0">
      <w:start w:val="1"/>
      <w:numFmt w:val="decimal"/>
      <w:lvlText w:val="%1."/>
      <w:lvlJc w:val="left"/>
      <w:pPr>
        <w:ind w:left="15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873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233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953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313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033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393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113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473" w:hanging="1800"/>
      </w:pPr>
      <w:rPr>
        <w:rFonts w:cs="Times New Roman" w:hint="default"/>
        <w:b/>
      </w:rPr>
    </w:lvl>
  </w:abstractNum>
  <w:abstractNum w:abstractNumId="61" w15:restartNumberingAfterBreak="0">
    <w:nsid w:val="3295425F"/>
    <w:multiLevelType w:val="hybridMultilevel"/>
    <w:tmpl w:val="17440548"/>
    <w:lvl w:ilvl="0" w:tplc="5F62A82A">
      <w:start w:val="1"/>
      <w:numFmt w:val="decimal"/>
      <w:lvlText w:val="%1."/>
      <w:lvlJc w:val="left"/>
      <w:pPr>
        <w:ind w:left="24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BDBEBBD0" w:tentative="1">
      <w:start w:val="1"/>
      <w:numFmt w:val="lowerLetter"/>
      <w:lvlText w:val="%2."/>
      <w:lvlJc w:val="left"/>
      <w:pPr>
        <w:ind w:left="960" w:hanging="360"/>
      </w:pPr>
      <w:rPr>
        <w:rFonts w:cs="Times New Roman"/>
      </w:rPr>
    </w:lvl>
    <w:lvl w:ilvl="2" w:tplc="8FB23ED6" w:tentative="1">
      <w:start w:val="1"/>
      <w:numFmt w:val="lowerRoman"/>
      <w:lvlText w:val="%3."/>
      <w:lvlJc w:val="right"/>
      <w:pPr>
        <w:ind w:left="1680" w:hanging="180"/>
      </w:pPr>
      <w:rPr>
        <w:rFonts w:cs="Times New Roman"/>
      </w:rPr>
    </w:lvl>
    <w:lvl w:ilvl="3" w:tplc="1458E2E6" w:tentative="1">
      <w:start w:val="1"/>
      <w:numFmt w:val="decimal"/>
      <w:lvlText w:val="%4."/>
      <w:lvlJc w:val="left"/>
      <w:pPr>
        <w:ind w:left="2400" w:hanging="360"/>
      </w:pPr>
      <w:rPr>
        <w:rFonts w:cs="Times New Roman"/>
      </w:rPr>
    </w:lvl>
    <w:lvl w:ilvl="4" w:tplc="4A46EE7C" w:tentative="1">
      <w:start w:val="1"/>
      <w:numFmt w:val="lowerLetter"/>
      <w:lvlText w:val="%5."/>
      <w:lvlJc w:val="left"/>
      <w:pPr>
        <w:ind w:left="3120" w:hanging="360"/>
      </w:pPr>
      <w:rPr>
        <w:rFonts w:cs="Times New Roman"/>
      </w:rPr>
    </w:lvl>
    <w:lvl w:ilvl="5" w:tplc="9CECA898" w:tentative="1">
      <w:start w:val="1"/>
      <w:numFmt w:val="lowerRoman"/>
      <w:lvlText w:val="%6."/>
      <w:lvlJc w:val="right"/>
      <w:pPr>
        <w:ind w:left="3840" w:hanging="180"/>
      </w:pPr>
      <w:rPr>
        <w:rFonts w:cs="Times New Roman"/>
      </w:rPr>
    </w:lvl>
    <w:lvl w:ilvl="6" w:tplc="813200E2" w:tentative="1">
      <w:start w:val="1"/>
      <w:numFmt w:val="decimal"/>
      <w:lvlText w:val="%7."/>
      <w:lvlJc w:val="left"/>
      <w:pPr>
        <w:ind w:left="4560" w:hanging="360"/>
      </w:pPr>
      <w:rPr>
        <w:rFonts w:cs="Times New Roman"/>
      </w:rPr>
    </w:lvl>
    <w:lvl w:ilvl="7" w:tplc="550AEBD2" w:tentative="1">
      <w:start w:val="1"/>
      <w:numFmt w:val="lowerLetter"/>
      <w:lvlText w:val="%8."/>
      <w:lvlJc w:val="left"/>
      <w:pPr>
        <w:ind w:left="5280" w:hanging="360"/>
      </w:pPr>
      <w:rPr>
        <w:rFonts w:cs="Times New Roman"/>
      </w:rPr>
    </w:lvl>
    <w:lvl w:ilvl="8" w:tplc="836C5770" w:tentative="1">
      <w:start w:val="1"/>
      <w:numFmt w:val="lowerRoman"/>
      <w:lvlText w:val="%9."/>
      <w:lvlJc w:val="right"/>
      <w:pPr>
        <w:ind w:left="6000" w:hanging="180"/>
      </w:pPr>
      <w:rPr>
        <w:rFonts w:cs="Times New Roman"/>
      </w:rPr>
    </w:lvl>
  </w:abstractNum>
  <w:abstractNum w:abstractNumId="62" w15:restartNumberingAfterBreak="0">
    <w:nsid w:val="34462F65"/>
    <w:multiLevelType w:val="multilevel"/>
    <w:tmpl w:val="F8266D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36AB06BE"/>
    <w:multiLevelType w:val="hybridMultilevel"/>
    <w:tmpl w:val="C84C9782"/>
    <w:lvl w:ilvl="0" w:tplc="09AEBCB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1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1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1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9EE2B99"/>
    <w:multiLevelType w:val="hybridMultilevel"/>
    <w:tmpl w:val="6A1C390C"/>
    <w:lvl w:ilvl="0" w:tplc="09AEBCB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3CF82AFB"/>
    <w:multiLevelType w:val="multilevel"/>
    <w:tmpl w:val="0480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cs="Times New Roman" w:hint="default"/>
      </w:rPr>
    </w:lvl>
  </w:abstractNum>
  <w:abstractNum w:abstractNumId="66" w15:restartNumberingAfterBreak="0">
    <w:nsid w:val="40430A32"/>
    <w:multiLevelType w:val="hybridMultilevel"/>
    <w:tmpl w:val="855CA2EA"/>
    <w:lvl w:ilvl="0" w:tplc="7526C356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  <w:rPr>
        <w:rFonts w:cs="Times New Roman"/>
      </w:rPr>
    </w:lvl>
    <w:lvl w:ilvl="1" w:tplc="6402FC6C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  <w:rPr>
        <w:rFonts w:cs="Times New Roman"/>
      </w:rPr>
    </w:lvl>
    <w:lvl w:ilvl="2" w:tplc="5D3A158A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  <w:rPr>
        <w:rFonts w:cs="Times New Roman"/>
      </w:rPr>
    </w:lvl>
    <w:lvl w:ilvl="3" w:tplc="8BF23FCC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cs="Times New Roman"/>
      </w:rPr>
    </w:lvl>
    <w:lvl w:ilvl="4" w:tplc="BF944474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cs="Times New Roman"/>
      </w:rPr>
    </w:lvl>
    <w:lvl w:ilvl="5" w:tplc="853CBB0E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cs="Times New Roman"/>
      </w:rPr>
    </w:lvl>
    <w:lvl w:ilvl="6" w:tplc="BB82224A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cs="Times New Roman"/>
      </w:rPr>
    </w:lvl>
    <w:lvl w:ilvl="7" w:tplc="FD2AB676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cs="Times New Roman"/>
      </w:rPr>
    </w:lvl>
    <w:lvl w:ilvl="8" w:tplc="685A9A68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cs="Times New Roman"/>
      </w:rPr>
    </w:lvl>
  </w:abstractNum>
  <w:abstractNum w:abstractNumId="67" w15:restartNumberingAfterBreak="0">
    <w:nsid w:val="42ED4E9A"/>
    <w:multiLevelType w:val="multilevel"/>
    <w:tmpl w:val="5C92CEB8"/>
    <w:lvl w:ilvl="0">
      <w:start w:val="1"/>
      <w:numFmt w:val="decimal"/>
      <w:lvlText w:val="%1."/>
      <w:lvlJc w:val="left"/>
      <w:pPr>
        <w:ind w:left="-90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-47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3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52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95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3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16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48" w:hanging="1800"/>
      </w:pPr>
      <w:rPr>
        <w:rFonts w:cs="Times New Roman" w:hint="default"/>
      </w:rPr>
    </w:lvl>
  </w:abstractNum>
  <w:abstractNum w:abstractNumId="68" w15:restartNumberingAfterBreak="0">
    <w:nsid w:val="45267AD3"/>
    <w:multiLevelType w:val="hybridMultilevel"/>
    <w:tmpl w:val="81806E10"/>
    <w:lvl w:ilvl="0" w:tplc="6DF820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9" w15:restartNumberingAfterBreak="0">
    <w:nsid w:val="472A5804"/>
    <w:multiLevelType w:val="hybridMultilevel"/>
    <w:tmpl w:val="77406D6C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72C2E65"/>
    <w:multiLevelType w:val="multilevel"/>
    <w:tmpl w:val="69C053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7E31511"/>
    <w:multiLevelType w:val="hybridMultilevel"/>
    <w:tmpl w:val="69C053F4"/>
    <w:lvl w:ilvl="0" w:tplc="A9D6E4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7245E8C" w:tentative="1">
      <w:start w:val="1"/>
      <w:numFmt w:val="lowerLetter"/>
      <w:lvlText w:val="%2."/>
      <w:lvlJc w:val="left"/>
      <w:pPr>
        <w:ind w:left="1440" w:hanging="360"/>
      </w:pPr>
    </w:lvl>
    <w:lvl w:ilvl="2" w:tplc="B69AAD7A" w:tentative="1">
      <w:start w:val="1"/>
      <w:numFmt w:val="lowerRoman"/>
      <w:lvlText w:val="%3."/>
      <w:lvlJc w:val="right"/>
      <w:pPr>
        <w:ind w:left="2160" w:hanging="180"/>
      </w:pPr>
    </w:lvl>
    <w:lvl w:ilvl="3" w:tplc="CDA83E88" w:tentative="1">
      <w:start w:val="1"/>
      <w:numFmt w:val="decimal"/>
      <w:lvlText w:val="%4."/>
      <w:lvlJc w:val="left"/>
      <w:pPr>
        <w:ind w:left="2880" w:hanging="360"/>
      </w:pPr>
    </w:lvl>
    <w:lvl w:ilvl="4" w:tplc="6EEA7FE4" w:tentative="1">
      <w:start w:val="1"/>
      <w:numFmt w:val="lowerLetter"/>
      <w:lvlText w:val="%5."/>
      <w:lvlJc w:val="left"/>
      <w:pPr>
        <w:ind w:left="3600" w:hanging="360"/>
      </w:pPr>
    </w:lvl>
    <w:lvl w:ilvl="5" w:tplc="C63C7378" w:tentative="1">
      <w:start w:val="1"/>
      <w:numFmt w:val="lowerRoman"/>
      <w:lvlText w:val="%6."/>
      <w:lvlJc w:val="right"/>
      <w:pPr>
        <w:ind w:left="4320" w:hanging="180"/>
      </w:pPr>
    </w:lvl>
    <w:lvl w:ilvl="6" w:tplc="29121342" w:tentative="1">
      <w:start w:val="1"/>
      <w:numFmt w:val="decimal"/>
      <w:lvlText w:val="%7."/>
      <w:lvlJc w:val="left"/>
      <w:pPr>
        <w:ind w:left="5040" w:hanging="360"/>
      </w:pPr>
    </w:lvl>
    <w:lvl w:ilvl="7" w:tplc="3F1EEE24" w:tentative="1">
      <w:start w:val="1"/>
      <w:numFmt w:val="lowerLetter"/>
      <w:lvlText w:val="%8."/>
      <w:lvlJc w:val="left"/>
      <w:pPr>
        <w:ind w:left="5760" w:hanging="360"/>
      </w:pPr>
    </w:lvl>
    <w:lvl w:ilvl="8" w:tplc="7E342D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8227FC0"/>
    <w:multiLevelType w:val="multilevel"/>
    <w:tmpl w:val="AC1ADA00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513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873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873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233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233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59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593" w:hanging="1800"/>
      </w:pPr>
      <w:rPr>
        <w:rFonts w:cs="Times New Roman" w:hint="default"/>
      </w:rPr>
    </w:lvl>
  </w:abstractNum>
  <w:abstractNum w:abstractNumId="73" w15:restartNumberingAfterBreak="0">
    <w:nsid w:val="48E37DF9"/>
    <w:multiLevelType w:val="multilevel"/>
    <w:tmpl w:val="7E561A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74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5" w15:restartNumberingAfterBreak="0">
    <w:nsid w:val="4A893EC1"/>
    <w:multiLevelType w:val="hybridMultilevel"/>
    <w:tmpl w:val="DCC05512"/>
    <w:lvl w:ilvl="0" w:tplc="4CEA01C8">
      <w:start w:val="1"/>
      <w:numFmt w:val="decimal"/>
      <w:lvlText w:val="%1."/>
      <w:lvlJc w:val="left"/>
      <w:pPr>
        <w:ind w:left="720" w:hanging="360"/>
      </w:pPr>
    </w:lvl>
    <w:lvl w:ilvl="1" w:tplc="BD3C4F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1C80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5246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3616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F002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02C6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E657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219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A77556"/>
    <w:multiLevelType w:val="multilevel"/>
    <w:tmpl w:val="7E561A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545620D2"/>
    <w:multiLevelType w:val="hybridMultilevel"/>
    <w:tmpl w:val="FA809A70"/>
    <w:lvl w:ilvl="0" w:tplc="0470000F">
      <w:start w:val="1"/>
      <w:numFmt w:val="decimal"/>
      <w:lvlText w:val="%1)"/>
      <w:lvlJc w:val="left"/>
      <w:pPr>
        <w:ind w:left="720" w:hanging="360"/>
      </w:pPr>
    </w:lvl>
    <w:lvl w:ilvl="1" w:tplc="04700019">
      <w:start w:val="1"/>
      <w:numFmt w:val="decimal"/>
      <w:lvlText w:val="%2)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 w:tplc="047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7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7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7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7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7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4982107"/>
    <w:multiLevelType w:val="hybridMultilevel"/>
    <w:tmpl w:val="821E1818"/>
    <w:lvl w:ilvl="0" w:tplc="3C8892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7A4C3D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6639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C8C2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1E72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4E18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A460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E7C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0C2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59C0A49"/>
    <w:multiLevelType w:val="hybridMultilevel"/>
    <w:tmpl w:val="838ABA1C"/>
    <w:lvl w:ilvl="0" w:tplc="0409001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461872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FA39BC"/>
    <w:multiLevelType w:val="hybridMultilevel"/>
    <w:tmpl w:val="344EFFD4"/>
    <w:lvl w:ilvl="0" w:tplc="09AEBCB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DA72B05"/>
    <w:multiLevelType w:val="hybridMultilevel"/>
    <w:tmpl w:val="839A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04D3E6E"/>
    <w:multiLevelType w:val="hybridMultilevel"/>
    <w:tmpl w:val="7F1E166A"/>
    <w:lvl w:ilvl="0" w:tplc="316C89A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545518A"/>
    <w:multiLevelType w:val="multilevel"/>
    <w:tmpl w:val="D4A09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806724B"/>
    <w:multiLevelType w:val="hybridMultilevel"/>
    <w:tmpl w:val="027EFAD6"/>
    <w:lvl w:ilvl="0" w:tplc="2B2C95B6">
      <w:start w:val="1"/>
      <w:numFmt w:val="decimal"/>
      <w:lvlText w:val="%1)"/>
      <w:lvlJc w:val="left"/>
      <w:pPr>
        <w:ind w:left="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1" w:hanging="360"/>
      </w:pPr>
    </w:lvl>
    <w:lvl w:ilvl="2" w:tplc="0409001B" w:tentative="1">
      <w:start w:val="1"/>
      <w:numFmt w:val="lowerRoman"/>
      <w:lvlText w:val="%3."/>
      <w:lvlJc w:val="right"/>
      <w:pPr>
        <w:ind w:left="2121" w:hanging="180"/>
      </w:pPr>
    </w:lvl>
    <w:lvl w:ilvl="3" w:tplc="0409000F" w:tentative="1">
      <w:start w:val="1"/>
      <w:numFmt w:val="decimal"/>
      <w:lvlText w:val="%4."/>
      <w:lvlJc w:val="left"/>
      <w:pPr>
        <w:ind w:left="2841" w:hanging="360"/>
      </w:pPr>
    </w:lvl>
    <w:lvl w:ilvl="4" w:tplc="04090019" w:tentative="1">
      <w:start w:val="1"/>
      <w:numFmt w:val="lowerLetter"/>
      <w:lvlText w:val="%5."/>
      <w:lvlJc w:val="left"/>
      <w:pPr>
        <w:ind w:left="3561" w:hanging="360"/>
      </w:pPr>
    </w:lvl>
    <w:lvl w:ilvl="5" w:tplc="0409001B" w:tentative="1">
      <w:start w:val="1"/>
      <w:numFmt w:val="lowerRoman"/>
      <w:lvlText w:val="%6."/>
      <w:lvlJc w:val="right"/>
      <w:pPr>
        <w:ind w:left="4281" w:hanging="180"/>
      </w:pPr>
    </w:lvl>
    <w:lvl w:ilvl="6" w:tplc="0409000F" w:tentative="1">
      <w:start w:val="1"/>
      <w:numFmt w:val="decimal"/>
      <w:lvlText w:val="%7."/>
      <w:lvlJc w:val="left"/>
      <w:pPr>
        <w:ind w:left="5001" w:hanging="360"/>
      </w:pPr>
    </w:lvl>
    <w:lvl w:ilvl="7" w:tplc="04090019" w:tentative="1">
      <w:start w:val="1"/>
      <w:numFmt w:val="lowerLetter"/>
      <w:lvlText w:val="%8."/>
      <w:lvlJc w:val="left"/>
      <w:pPr>
        <w:ind w:left="5721" w:hanging="360"/>
      </w:pPr>
    </w:lvl>
    <w:lvl w:ilvl="8" w:tplc="04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85" w15:restartNumberingAfterBreak="0">
    <w:nsid w:val="6876493D"/>
    <w:multiLevelType w:val="hybridMultilevel"/>
    <w:tmpl w:val="EF40307E"/>
    <w:lvl w:ilvl="0" w:tplc="316C89A8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6A38286B"/>
    <w:multiLevelType w:val="hybridMultilevel"/>
    <w:tmpl w:val="8A80F262"/>
    <w:lvl w:ilvl="0" w:tplc="C8947B12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C13499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4EC7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648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1070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8E59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2CC1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0D5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42FE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D9E1AAB"/>
    <w:multiLevelType w:val="hybridMultilevel"/>
    <w:tmpl w:val="77428B6E"/>
    <w:lvl w:ilvl="0" w:tplc="80CA24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03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8" w15:restartNumberingAfterBreak="0">
    <w:nsid w:val="71286905"/>
    <w:multiLevelType w:val="hybridMultilevel"/>
    <w:tmpl w:val="56B4AB18"/>
    <w:lvl w:ilvl="0" w:tplc="316C89A8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A81BFD"/>
    <w:multiLevelType w:val="hybridMultilevel"/>
    <w:tmpl w:val="07627770"/>
    <w:lvl w:ilvl="0" w:tplc="09AEBCB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94810EC"/>
    <w:multiLevelType w:val="hybridMultilevel"/>
    <w:tmpl w:val="BB368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9804BB"/>
    <w:multiLevelType w:val="hybridMultilevel"/>
    <w:tmpl w:val="4EC8C9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4"/>
  </w:num>
  <w:num w:numId="2">
    <w:abstractNumId w:val="46"/>
  </w:num>
  <w:num w:numId="3">
    <w:abstractNumId w:val="85"/>
  </w:num>
  <w:num w:numId="4">
    <w:abstractNumId w:val="89"/>
  </w:num>
  <w:num w:numId="5">
    <w:abstractNumId w:val="45"/>
  </w:num>
  <w:num w:numId="6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8"/>
  </w:num>
  <w:num w:numId="16">
    <w:abstractNumId w:val="83"/>
  </w:num>
  <w:num w:numId="17">
    <w:abstractNumId w:val="63"/>
  </w:num>
  <w:num w:numId="18">
    <w:abstractNumId w:val="88"/>
  </w:num>
  <w:num w:numId="19">
    <w:abstractNumId w:val="76"/>
  </w:num>
  <w:num w:numId="20">
    <w:abstractNumId w:val="66"/>
  </w:num>
  <w:num w:numId="21">
    <w:abstractNumId w:val="53"/>
  </w:num>
  <w:num w:numId="22">
    <w:abstractNumId w:val="72"/>
  </w:num>
  <w:num w:numId="23">
    <w:abstractNumId w:val="55"/>
  </w:num>
  <w:num w:numId="24">
    <w:abstractNumId w:val="67"/>
  </w:num>
  <w:num w:numId="25">
    <w:abstractNumId w:val="73"/>
  </w:num>
  <w:num w:numId="26">
    <w:abstractNumId w:val="60"/>
  </w:num>
  <w:num w:numId="27">
    <w:abstractNumId w:val="87"/>
  </w:num>
  <w:num w:numId="28">
    <w:abstractNumId w:val="61"/>
  </w:num>
  <w:num w:numId="29">
    <w:abstractNumId w:val="56"/>
  </w:num>
  <w:num w:numId="30">
    <w:abstractNumId w:val="71"/>
  </w:num>
  <w:num w:numId="31">
    <w:abstractNumId w:val="70"/>
  </w:num>
  <w:num w:numId="32">
    <w:abstractNumId w:val="47"/>
  </w:num>
  <w:num w:numId="33">
    <w:abstractNumId w:val="62"/>
  </w:num>
  <w:num w:numId="34">
    <w:abstractNumId w:val="50"/>
  </w:num>
  <w:num w:numId="35">
    <w:abstractNumId w:val="82"/>
  </w:num>
  <w:num w:numId="36">
    <w:abstractNumId w:val="69"/>
  </w:num>
  <w:num w:numId="37">
    <w:abstractNumId w:val="51"/>
  </w:num>
  <w:num w:numId="38">
    <w:abstractNumId w:val="64"/>
  </w:num>
  <w:num w:numId="39">
    <w:abstractNumId w:val="59"/>
  </w:num>
  <w:num w:numId="40">
    <w:abstractNumId w:val="65"/>
  </w:num>
  <w:num w:numId="41">
    <w:abstractNumId w:val="57"/>
  </w:num>
  <w:num w:numId="42">
    <w:abstractNumId w:val="58"/>
  </w:num>
  <w:num w:numId="43">
    <w:abstractNumId w:val="90"/>
  </w:num>
  <w:num w:numId="44">
    <w:abstractNumId w:val="81"/>
  </w:num>
  <w:num w:numId="45">
    <w:abstractNumId w:val="84"/>
  </w:num>
  <w:num w:numId="46">
    <w:abstractNumId w:val="91"/>
  </w:num>
  <w:num w:numId="47">
    <w:abstractNumId w:val="80"/>
  </w:num>
  <w:num w:numId="48">
    <w:abstractNumId w:val="49"/>
  </w:num>
  <w:num w:numId="49">
    <w:abstractNumId w:val="68"/>
  </w:num>
  <w:num w:numId="50">
    <w:abstractNumId w:val="5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2ECC"/>
    <w:rsid w:val="000035E3"/>
    <w:rsid w:val="00003666"/>
    <w:rsid w:val="00003D32"/>
    <w:rsid w:val="000051DD"/>
    <w:rsid w:val="00014E7C"/>
    <w:rsid w:val="000154D6"/>
    <w:rsid w:val="00016A2F"/>
    <w:rsid w:val="00017076"/>
    <w:rsid w:val="00020F1D"/>
    <w:rsid w:val="00024889"/>
    <w:rsid w:val="00025342"/>
    <w:rsid w:val="0002564C"/>
    <w:rsid w:val="000314CF"/>
    <w:rsid w:val="00031951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500B0"/>
    <w:rsid w:val="00055489"/>
    <w:rsid w:val="00060FAE"/>
    <w:rsid w:val="00061C4B"/>
    <w:rsid w:val="00062014"/>
    <w:rsid w:val="00062F50"/>
    <w:rsid w:val="00072164"/>
    <w:rsid w:val="00072840"/>
    <w:rsid w:val="00072FB2"/>
    <w:rsid w:val="00075B42"/>
    <w:rsid w:val="00077F4A"/>
    <w:rsid w:val="00080BF5"/>
    <w:rsid w:val="00080F53"/>
    <w:rsid w:val="00082344"/>
    <w:rsid w:val="000823F0"/>
    <w:rsid w:val="0008305C"/>
    <w:rsid w:val="00083E14"/>
    <w:rsid w:val="00084B37"/>
    <w:rsid w:val="000851C2"/>
    <w:rsid w:val="000857D6"/>
    <w:rsid w:val="0009105A"/>
    <w:rsid w:val="0009108E"/>
    <w:rsid w:val="00094848"/>
    <w:rsid w:val="00095956"/>
    <w:rsid w:val="00096B18"/>
    <w:rsid w:val="0009779E"/>
    <w:rsid w:val="000A05D4"/>
    <w:rsid w:val="000A1319"/>
    <w:rsid w:val="000A218C"/>
    <w:rsid w:val="000A3629"/>
    <w:rsid w:val="000A41C2"/>
    <w:rsid w:val="000A4D09"/>
    <w:rsid w:val="000A758E"/>
    <w:rsid w:val="000B056B"/>
    <w:rsid w:val="000B061B"/>
    <w:rsid w:val="000B0A09"/>
    <w:rsid w:val="000B4F0F"/>
    <w:rsid w:val="000B66CE"/>
    <w:rsid w:val="000B7189"/>
    <w:rsid w:val="000B7261"/>
    <w:rsid w:val="000C2938"/>
    <w:rsid w:val="000C2B03"/>
    <w:rsid w:val="000C703E"/>
    <w:rsid w:val="000C7F19"/>
    <w:rsid w:val="000E00F6"/>
    <w:rsid w:val="000E1D46"/>
    <w:rsid w:val="000E647D"/>
    <w:rsid w:val="000F4771"/>
    <w:rsid w:val="000F5D13"/>
    <w:rsid w:val="0010247D"/>
    <w:rsid w:val="00102A34"/>
    <w:rsid w:val="00102F1B"/>
    <w:rsid w:val="00103B85"/>
    <w:rsid w:val="00104217"/>
    <w:rsid w:val="001057A5"/>
    <w:rsid w:val="0010582D"/>
    <w:rsid w:val="00105C2D"/>
    <w:rsid w:val="00106A25"/>
    <w:rsid w:val="001073FF"/>
    <w:rsid w:val="00107871"/>
    <w:rsid w:val="00110B0C"/>
    <w:rsid w:val="00110F26"/>
    <w:rsid w:val="00113533"/>
    <w:rsid w:val="00113A51"/>
    <w:rsid w:val="00122770"/>
    <w:rsid w:val="00122799"/>
    <w:rsid w:val="0012659B"/>
    <w:rsid w:val="00126609"/>
    <w:rsid w:val="0012714C"/>
    <w:rsid w:val="00131599"/>
    <w:rsid w:val="001328E9"/>
    <w:rsid w:val="00134DB6"/>
    <w:rsid w:val="00136122"/>
    <w:rsid w:val="00137FEC"/>
    <w:rsid w:val="0014057A"/>
    <w:rsid w:val="00140A33"/>
    <w:rsid w:val="00141DB8"/>
    <w:rsid w:val="00143E87"/>
    <w:rsid w:val="00143F47"/>
    <w:rsid w:val="00144ABD"/>
    <w:rsid w:val="00145A8D"/>
    <w:rsid w:val="00145D3A"/>
    <w:rsid w:val="00146235"/>
    <w:rsid w:val="00146E30"/>
    <w:rsid w:val="00150383"/>
    <w:rsid w:val="00152267"/>
    <w:rsid w:val="0015523A"/>
    <w:rsid w:val="00156AEF"/>
    <w:rsid w:val="00156E2E"/>
    <w:rsid w:val="00157B26"/>
    <w:rsid w:val="00157E4E"/>
    <w:rsid w:val="0016176F"/>
    <w:rsid w:val="00167E4E"/>
    <w:rsid w:val="00176635"/>
    <w:rsid w:val="00181228"/>
    <w:rsid w:val="00181493"/>
    <w:rsid w:val="00183798"/>
    <w:rsid w:val="0019083A"/>
    <w:rsid w:val="00190CF1"/>
    <w:rsid w:val="00190D4B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D3F"/>
    <w:rsid w:val="001972E7"/>
    <w:rsid w:val="001A1FDC"/>
    <w:rsid w:val="001A23D5"/>
    <w:rsid w:val="001A4973"/>
    <w:rsid w:val="001A677A"/>
    <w:rsid w:val="001A69C3"/>
    <w:rsid w:val="001A789A"/>
    <w:rsid w:val="001A7DD3"/>
    <w:rsid w:val="001B02E8"/>
    <w:rsid w:val="001B1004"/>
    <w:rsid w:val="001B2F53"/>
    <w:rsid w:val="001B634C"/>
    <w:rsid w:val="001C0F7B"/>
    <w:rsid w:val="001C28E7"/>
    <w:rsid w:val="001C3E87"/>
    <w:rsid w:val="001C6A24"/>
    <w:rsid w:val="001D1762"/>
    <w:rsid w:val="001D3349"/>
    <w:rsid w:val="001D33A7"/>
    <w:rsid w:val="001D3673"/>
    <w:rsid w:val="001D3EE7"/>
    <w:rsid w:val="001D7DDD"/>
    <w:rsid w:val="001E0980"/>
    <w:rsid w:val="001E15E7"/>
    <w:rsid w:val="001E38C1"/>
    <w:rsid w:val="001E3C6B"/>
    <w:rsid w:val="001E4C53"/>
    <w:rsid w:val="001E5B10"/>
    <w:rsid w:val="001E7E0F"/>
    <w:rsid w:val="001F26A5"/>
    <w:rsid w:val="001F5221"/>
    <w:rsid w:val="001F6EF5"/>
    <w:rsid w:val="001F7DB7"/>
    <w:rsid w:val="00200017"/>
    <w:rsid w:val="0020240E"/>
    <w:rsid w:val="00202E49"/>
    <w:rsid w:val="00207AEB"/>
    <w:rsid w:val="00211CBF"/>
    <w:rsid w:val="00212320"/>
    <w:rsid w:val="0021291A"/>
    <w:rsid w:val="00214365"/>
    <w:rsid w:val="002146F4"/>
    <w:rsid w:val="00215CA3"/>
    <w:rsid w:val="00221BB5"/>
    <w:rsid w:val="002221AF"/>
    <w:rsid w:val="00223686"/>
    <w:rsid w:val="00224762"/>
    <w:rsid w:val="0023063F"/>
    <w:rsid w:val="00230A72"/>
    <w:rsid w:val="00231A16"/>
    <w:rsid w:val="00232610"/>
    <w:rsid w:val="0023269C"/>
    <w:rsid w:val="00232DF9"/>
    <w:rsid w:val="00235864"/>
    <w:rsid w:val="0024477B"/>
    <w:rsid w:val="002448E2"/>
    <w:rsid w:val="0024528A"/>
    <w:rsid w:val="00245623"/>
    <w:rsid w:val="00245E17"/>
    <w:rsid w:val="00245E62"/>
    <w:rsid w:val="0025116D"/>
    <w:rsid w:val="002556DC"/>
    <w:rsid w:val="0025684D"/>
    <w:rsid w:val="0026348C"/>
    <w:rsid w:val="00265A0E"/>
    <w:rsid w:val="00267343"/>
    <w:rsid w:val="00271295"/>
    <w:rsid w:val="00271514"/>
    <w:rsid w:val="00272F2D"/>
    <w:rsid w:val="00274B9E"/>
    <w:rsid w:val="00280651"/>
    <w:rsid w:val="00282A59"/>
    <w:rsid w:val="00284936"/>
    <w:rsid w:val="00284F5D"/>
    <w:rsid w:val="00285A29"/>
    <w:rsid w:val="00285BCF"/>
    <w:rsid w:val="00287A35"/>
    <w:rsid w:val="00291B04"/>
    <w:rsid w:val="00293B89"/>
    <w:rsid w:val="00293EFF"/>
    <w:rsid w:val="0029547D"/>
    <w:rsid w:val="002954E7"/>
    <w:rsid w:val="00295934"/>
    <w:rsid w:val="002960D1"/>
    <w:rsid w:val="002B0108"/>
    <w:rsid w:val="002B5358"/>
    <w:rsid w:val="002B7948"/>
    <w:rsid w:val="002C015D"/>
    <w:rsid w:val="002C0DAD"/>
    <w:rsid w:val="002C12B2"/>
    <w:rsid w:val="002C1DD8"/>
    <w:rsid w:val="002C222F"/>
    <w:rsid w:val="002C5C47"/>
    <w:rsid w:val="002C68CC"/>
    <w:rsid w:val="002C7958"/>
    <w:rsid w:val="002D1A67"/>
    <w:rsid w:val="002D26F1"/>
    <w:rsid w:val="002D2B5D"/>
    <w:rsid w:val="002D384D"/>
    <w:rsid w:val="002D5034"/>
    <w:rsid w:val="002D6F50"/>
    <w:rsid w:val="002D717A"/>
    <w:rsid w:val="002E1345"/>
    <w:rsid w:val="002E4E39"/>
    <w:rsid w:val="002E5509"/>
    <w:rsid w:val="002E6A3E"/>
    <w:rsid w:val="002F026A"/>
    <w:rsid w:val="002F1B2D"/>
    <w:rsid w:val="002F30D0"/>
    <w:rsid w:val="002F375D"/>
    <w:rsid w:val="002F3A04"/>
    <w:rsid w:val="002F4DDF"/>
    <w:rsid w:val="00302625"/>
    <w:rsid w:val="003123EF"/>
    <w:rsid w:val="00313830"/>
    <w:rsid w:val="00317D47"/>
    <w:rsid w:val="003214E3"/>
    <w:rsid w:val="003232F5"/>
    <w:rsid w:val="00323FF7"/>
    <w:rsid w:val="003255AE"/>
    <w:rsid w:val="00327F2C"/>
    <w:rsid w:val="00330A55"/>
    <w:rsid w:val="0033146C"/>
    <w:rsid w:val="00333AC2"/>
    <w:rsid w:val="00333D6E"/>
    <w:rsid w:val="00334043"/>
    <w:rsid w:val="00334D96"/>
    <w:rsid w:val="00341ED8"/>
    <w:rsid w:val="00343393"/>
    <w:rsid w:val="00343E2A"/>
    <w:rsid w:val="00344204"/>
    <w:rsid w:val="00344853"/>
    <w:rsid w:val="0034568A"/>
    <w:rsid w:val="00345BE1"/>
    <w:rsid w:val="00345CDF"/>
    <w:rsid w:val="00346F3A"/>
    <w:rsid w:val="003535B3"/>
    <w:rsid w:val="003562C3"/>
    <w:rsid w:val="00357CFB"/>
    <w:rsid w:val="003642BB"/>
    <w:rsid w:val="00365D9F"/>
    <w:rsid w:val="0036648A"/>
    <w:rsid w:val="003668EB"/>
    <w:rsid w:val="00366B95"/>
    <w:rsid w:val="0037070B"/>
    <w:rsid w:val="00370E1E"/>
    <w:rsid w:val="00374C04"/>
    <w:rsid w:val="00375E5B"/>
    <w:rsid w:val="003807D5"/>
    <w:rsid w:val="00381AF1"/>
    <w:rsid w:val="00381C51"/>
    <w:rsid w:val="00383498"/>
    <w:rsid w:val="00386DC8"/>
    <w:rsid w:val="00390D85"/>
    <w:rsid w:val="00390E40"/>
    <w:rsid w:val="003929D2"/>
    <w:rsid w:val="00393231"/>
    <w:rsid w:val="00396A95"/>
    <w:rsid w:val="003A0E04"/>
    <w:rsid w:val="003A1062"/>
    <w:rsid w:val="003A1384"/>
    <w:rsid w:val="003A14B6"/>
    <w:rsid w:val="003A21A1"/>
    <w:rsid w:val="003A3787"/>
    <w:rsid w:val="003A6422"/>
    <w:rsid w:val="003A7085"/>
    <w:rsid w:val="003A773F"/>
    <w:rsid w:val="003B0564"/>
    <w:rsid w:val="003B0849"/>
    <w:rsid w:val="003B257F"/>
    <w:rsid w:val="003B2E9F"/>
    <w:rsid w:val="003B6A2F"/>
    <w:rsid w:val="003C1816"/>
    <w:rsid w:val="003C42EB"/>
    <w:rsid w:val="003C725D"/>
    <w:rsid w:val="003D20DF"/>
    <w:rsid w:val="003D24A6"/>
    <w:rsid w:val="003D2E29"/>
    <w:rsid w:val="003D3CEB"/>
    <w:rsid w:val="003D4E7C"/>
    <w:rsid w:val="003D4F70"/>
    <w:rsid w:val="003E1987"/>
    <w:rsid w:val="003E1E60"/>
    <w:rsid w:val="003E1FA4"/>
    <w:rsid w:val="003E4F2C"/>
    <w:rsid w:val="003E5AF1"/>
    <w:rsid w:val="003E6E7B"/>
    <w:rsid w:val="003F10EA"/>
    <w:rsid w:val="003F1CB9"/>
    <w:rsid w:val="003F398C"/>
    <w:rsid w:val="003F3C22"/>
    <w:rsid w:val="003F5049"/>
    <w:rsid w:val="003F617E"/>
    <w:rsid w:val="00403811"/>
    <w:rsid w:val="00405027"/>
    <w:rsid w:val="00407DD6"/>
    <w:rsid w:val="00412FC6"/>
    <w:rsid w:val="00414EA9"/>
    <w:rsid w:val="00415044"/>
    <w:rsid w:val="0042012B"/>
    <w:rsid w:val="00426CFC"/>
    <w:rsid w:val="00426E4D"/>
    <w:rsid w:val="004311D0"/>
    <w:rsid w:val="004317D1"/>
    <w:rsid w:val="00431CC6"/>
    <w:rsid w:val="00432DC5"/>
    <w:rsid w:val="0043529F"/>
    <w:rsid w:val="00437D7F"/>
    <w:rsid w:val="00441DDA"/>
    <w:rsid w:val="00442324"/>
    <w:rsid w:val="00442B86"/>
    <w:rsid w:val="00444BA9"/>
    <w:rsid w:val="0044566E"/>
    <w:rsid w:val="004517C3"/>
    <w:rsid w:val="004529C8"/>
    <w:rsid w:val="00454B4D"/>
    <w:rsid w:val="00454CB7"/>
    <w:rsid w:val="004553F6"/>
    <w:rsid w:val="004609CC"/>
    <w:rsid w:val="00461757"/>
    <w:rsid w:val="00462AAE"/>
    <w:rsid w:val="00462C43"/>
    <w:rsid w:val="00465C11"/>
    <w:rsid w:val="004673B5"/>
    <w:rsid w:val="0047155D"/>
    <w:rsid w:val="00472189"/>
    <w:rsid w:val="00472843"/>
    <w:rsid w:val="0047651C"/>
    <w:rsid w:val="0047673C"/>
    <w:rsid w:val="004812E4"/>
    <w:rsid w:val="004813E0"/>
    <w:rsid w:val="00481679"/>
    <w:rsid w:val="0048233E"/>
    <w:rsid w:val="00482CC4"/>
    <w:rsid w:val="00483143"/>
    <w:rsid w:val="00483C06"/>
    <w:rsid w:val="004874B6"/>
    <w:rsid w:val="00491929"/>
    <w:rsid w:val="00492703"/>
    <w:rsid w:val="004950DC"/>
    <w:rsid w:val="004952FC"/>
    <w:rsid w:val="004962C9"/>
    <w:rsid w:val="004A0580"/>
    <w:rsid w:val="004A1C64"/>
    <w:rsid w:val="004A5531"/>
    <w:rsid w:val="004A65B1"/>
    <w:rsid w:val="004A71DA"/>
    <w:rsid w:val="004B1E41"/>
    <w:rsid w:val="004B2584"/>
    <w:rsid w:val="004B2752"/>
    <w:rsid w:val="004B3F2E"/>
    <w:rsid w:val="004B7CD9"/>
    <w:rsid w:val="004C10CE"/>
    <w:rsid w:val="004C152C"/>
    <w:rsid w:val="004C7701"/>
    <w:rsid w:val="004D093F"/>
    <w:rsid w:val="004D22E0"/>
    <w:rsid w:val="004D35ED"/>
    <w:rsid w:val="004D5981"/>
    <w:rsid w:val="004D657C"/>
    <w:rsid w:val="004D697D"/>
    <w:rsid w:val="004D69A2"/>
    <w:rsid w:val="004D6CC6"/>
    <w:rsid w:val="004E2A60"/>
    <w:rsid w:val="004E6B71"/>
    <w:rsid w:val="004F0631"/>
    <w:rsid w:val="004F098A"/>
    <w:rsid w:val="004F1F31"/>
    <w:rsid w:val="004F5A81"/>
    <w:rsid w:val="004F5E3C"/>
    <w:rsid w:val="004F78F7"/>
    <w:rsid w:val="00502F80"/>
    <w:rsid w:val="00504B14"/>
    <w:rsid w:val="0050513F"/>
    <w:rsid w:val="00507A67"/>
    <w:rsid w:val="00507D4D"/>
    <w:rsid w:val="00510285"/>
    <w:rsid w:val="0051582A"/>
    <w:rsid w:val="00517FE3"/>
    <w:rsid w:val="00520C99"/>
    <w:rsid w:val="00521A2C"/>
    <w:rsid w:val="00522AC6"/>
    <w:rsid w:val="0052704B"/>
    <w:rsid w:val="005334FB"/>
    <w:rsid w:val="005345FB"/>
    <w:rsid w:val="00535758"/>
    <w:rsid w:val="00543112"/>
    <w:rsid w:val="00545A39"/>
    <w:rsid w:val="00552CAC"/>
    <w:rsid w:val="00552E15"/>
    <w:rsid w:val="00553E39"/>
    <w:rsid w:val="0055739A"/>
    <w:rsid w:val="005643A4"/>
    <w:rsid w:val="00573963"/>
    <w:rsid w:val="00573AAE"/>
    <w:rsid w:val="00574E33"/>
    <w:rsid w:val="0057592E"/>
    <w:rsid w:val="005759F4"/>
    <w:rsid w:val="00576032"/>
    <w:rsid w:val="0057651D"/>
    <w:rsid w:val="00576970"/>
    <w:rsid w:val="005801F8"/>
    <w:rsid w:val="005844AF"/>
    <w:rsid w:val="0058469C"/>
    <w:rsid w:val="00584A58"/>
    <w:rsid w:val="00590C13"/>
    <w:rsid w:val="00594D96"/>
    <w:rsid w:val="00595554"/>
    <w:rsid w:val="00595C24"/>
    <w:rsid w:val="00597497"/>
    <w:rsid w:val="005A0605"/>
    <w:rsid w:val="005A15FC"/>
    <w:rsid w:val="005A1A73"/>
    <w:rsid w:val="005A3077"/>
    <w:rsid w:val="005A3175"/>
    <w:rsid w:val="005A3F66"/>
    <w:rsid w:val="005A4FEB"/>
    <w:rsid w:val="005A58B8"/>
    <w:rsid w:val="005A6FAE"/>
    <w:rsid w:val="005A7D59"/>
    <w:rsid w:val="005B112A"/>
    <w:rsid w:val="005B1C43"/>
    <w:rsid w:val="005B411B"/>
    <w:rsid w:val="005B4650"/>
    <w:rsid w:val="005C19CA"/>
    <w:rsid w:val="005D0268"/>
    <w:rsid w:val="005D13CB"/>
    <w:rsid w:val="005D1B2E"/>
    <w:rsid w:val="005D3A98"/>
    <w:rsid w:val="005D516C"/>
    <w:rsid w:val="005D5FE1"/>
    <w:rsid w:val="005D6BE0"/>
    <w:rsid w:val="005D7423"/>
    <w:rsid w:val="005E03BA"/>
    <w:rsid w:val="005E1FCE"/>
    <w:rsid w:val="005E5529"/>
    <w:rsid w:val="005E5B12"/>
    <w:rsid w:val="005E7296"/>
    <w:rsid w:val="005E7E36"/>
    <w:rsid w:val="005F1757"/>
    <w:rsid w:val="005F1E85"/>
    <w:rsid w:val="005F238C"/>
    <w:rsid w:val="005F54D9"/>
    <w:rsid w:val="005F7564"/>
    <w:rsid w:val="006014BD"/>
    <w:rsid w:val="00601757"/>
    <w:rsid w:val="0060564C"/>
    <w:rsid w:val="0060680D"/>
    <w:rsid w:val="006100CD"/>
    <w:rsid w:val="006110F8"/>
    <w:rsid w:val="00611898"/>
    <w:rsid w:val="00611B13"/>
    <w:rsid w:val="00611DD4"/>
    <w:rsid w:val="006125E8"/>
    <w:rsid w:val="00612659"/>
    <w:rsid w:val="00616BAC"/>
    <w:rsid w:val="00621C53"/>
    <w:rsid w:val="00621EA9"/>
    <w:rsid w:val="00623C57"/>
    <w:rsid w:val="00625735"/>
    <w:rsid w:val="00626682"/>
    <w:rsid w:val="006276FB"/>
    <w:rsid w:val="006376A0"/>
    <w:rsid w:val="0064101D"/>
    <w:rsid w:val="00641A6F"/>
    <w:rsid w:val="00641CDB"/>
    <w:rsid w:val="0064579E"/>
    <w:rsid w:val="00650003"/>
    <w:rsid w:val="00664200"/>
    <w:rsid w:val="006644FC"/>
    <w:rsid w:val="00665222"/>
    <w:rsid w:val="00672D81"/>
    <w:rsid w:val="00673BDB"/>
    <w:rsid w:val="00674915"/>
    <w:rsid w:val="006756AC"/>
    <w:rsid w:val="006756D8"/>
    <w:rsid w:val="00675742"/>
    <w:rsid w:val="00676BF3"/>
    <w:rsid w:val="00677E4D"/>
    <w:rsid w:val="006819D7"/>
    <w:rsid w:val="00682470"/>
    <w:rsid w:val="006824F3"/>
    <w:rsid w:val="006841EA"/>
    <w:rsid w:val="00687BEE"/>
    <w:rsid w:val="006901EA"/>
    <w:rsid w:val="006908B7"/>
    <w:rsid w:val="0069473D"/>
    <w:rsid w:val="006A1B61"/>
    <w:rsid w:val="006A3B20"/>
    <w:rsid w:val="006A5A30"/>
    <w:rsid w:val="006B0488"/>
    <w:rsid w:val="006B0DDD"/>
    <w:rsid w:val="006B1020"/>
    <w:rsid w:val="006B29EA"/>
    <w:rsid w:val="006B318D"/>
    <w:rsid w:val="006C080E"/>
    <w:rsid w:val="006C1C2F"/>
    <w:rsid w:val="006C280D"/>
    <w:rsid w:val="006C284A"/>
    <w:rsid w:val="006C623E"/>
    <w:rsid w:val="006D1A33"/>
    <w:rsid w:val="006D3831"/>
    <w:rsid w:val="006E1419"/>
    <w:rsid w:val="006E208D"/>
    <w:rsid w:val="006E4302"/>
    <w:rsid w:val="006E484A"/>
    <w:rsid w:val="006E6E7E"/>
    <w:rsid w:val="006E7515"/>
    <w:rsid w:val="006F3DD4"/>
    <w:rsid w:val="006F599E"/>
    <w:rsid w:val="006F703E"/>
    <w:rsid w:val="006F70A4"/>
    <w:rsid w:val="00703177"/>
    <w:rsid w:val="00704F54"/>
    <w:rsid w:val="00705809"/>
    <w:rsid w:val="00705F6B"/>
    <w:rsid w:val="007113B1"/>
    <w:rsid w:val="007113CC"/>
    <w:rsid w:val="00712299"/>
    <w:rsid w:val="00712926"/>
    <w:rsid w:val="0071342D"/>
    <w:rsid w:val="00715069"/>
    <w:rsid w:val="0071545B"/>
    <w:rsid w:val="0071726D"/>
    <w:rsid w:val="007176C6"/>
    <w:rsid w:val="00720FA4"/>
    <w:rsid w:val="007210AF"/>
    <w:rsid w:val="00722E79"/>
    <w:rsid w:val="007251E3"/>
    <w:rsid w:val="007256A7"/>
    <w:rsid w:val="007256A8"/>
    <w:rsid w:val="00725917"/>
    <w:rsid w:val="007268B5"/>
    <w:rsid w:val="00726AE3"/>
    <w:rsid w:val="00727AF9"/>
    <w:rsid w:val="00730165"/>
    <w:rsid w:val="007304AF"/>
    <w:rsid w:val="00732F7C"/>
    <w:rsid w:val="007345EE"/>
    <w:rsid w:val="007346D7"/>
    <w:rsid w:val="00735975"/>
    <w:rsid w:val="00737B4E"/>
    <w:rsid w:val="007417A4"/>
    <w:rsid w:val="007541EE"/>
    <w:rsid w:val="00756924"/>
    <w:rsid w:val="0076033C"/>
    <w:rsid w:val="00760656"/>
    <w:rsid w:val="00761C69"/>
    <w:rsid w:val="00764215"/>
    <w:rsid w:val="00765D44"/>
    <w:rsid w:val="0076623C"/>
    <w:rsid w:val="00767667"/>
    <w:rsid w:val="0077361D"/>
    <w:rsid w:val="00776CA6"/>
    <w:rsid w:val="00780313"/>
    <w:rsid w:val="00781EF5"/>
    <w:rsid w:val="0078200E"/>
    <w:rsid w:val="007859D8"/>
    <w:rsid w:val="00786DD8"/>
    <w:rsid w:val="007905C6"/>
    <w:rsid w:val="00790867"/>
    <w:rsid w:val="00791253"/>
    <w:rsid w:val="00791F2D"/>
    <w:rsid w:val="007933A0"/>
    <w:rsid w:val="0079450E"/>
    <w:rsid w:val="00795A06"/>
    <w:rsid w:val="00796DCF"/>
    <w:rsid w:val="00796F00"/>
    <w:rsid w:val="007979C7"/>
    <w:rsid w:val="007A3065"/>
    <w:rsid w:val="007A73D0"/>
    <w:rsid w:val="007B0406"/>
    <w:rsid w:val="007B132D"/>
    <w:rsid w:val="007B1F4C"/>
    <w:rsid w:val="007B33F2"/>
    <w:rsid w:val="007B3903"/>
    <w:rsid w:val="007B5A41"/>
    <w:rsid w:val="007B5DDB"/>
    <w:rsid w:val="007C0C89"/>
    <w:rsid w:val="007C0E23"/>
    <w:rsid w:val="007C106C"/>
    <w:rsid w:val="007C1890"/>
    <w:rsid w:val="007C2ED8"/>
    <w:rsid w:val="007C3855"/>
    <w:rsid w:val="007C4443"/>
    <w:rsid w:val="007C51DD"/>
    <w:rsid w:val="007C5AEF"/>
    <w:rsid w:val="007D2687"/>
    <w:rsid w:val="007D380D"/>
    <w:rsid w:val="007D3D30"/>
    <w:rsid w:val="007D543E"/>
    <w:rsid w:val="007E1224"/>
    <w:rsid w:val="007E1323"/>
    <w:rsid w:val="007E1442"/>
    <w:rsid w:val="007E1CBE"/>
    <w:rsid w:val="007E1EE3"/>
    <w:rsid w:val="007E37BA"/>
    <w:rsid w:val="007E6155"/>
    <w:rsid w:val="007E779E"/>
    <w:rsid w:val="007F2C0A"/>
    <w:rsid w:val="007F6055"/>
    <w:rsid w:val="0080323A"/>
    <w:rsid w:val="0080357E"/>
    <w:rsid w:val="0080492F"/>
    <w:rsid w:val="00804EA6"/>
    <w:rsid w:val="00805148"/>
    <w:rsid w:val="00805B16"/>
    <w:rsid w:val="00810C27"/>
    <w:rsid w:val="00810ED0"/>
    <w:rsid w:val="00811DFE"/>
    <w:rsid w:val="0081414E"/>
    <w:rsid w:val="008158A3"/>
    <w:rsid w:val="008171E1"/>
    <w:rsid w:val="0082238F"/>
    <w:rsid w:val="00822BDB"/>
    <w:rsid w:val="00823859"/>
    <w:rsid w:val="00824E04"/>
    <w:rsid w:val="008258D2"/>
    <w:rsid w:val="00826D3F"/>
    <w:rsid w:val="008270FB"/>
    <w:rsid w:val="00827C84"/>
    <w:rsid w:val="00831686"/>
    <w:rsid w:val="00831F49"/>
    <w:rsid w:val="0083476C"/>
    <w:rsid w:val="00835477"/>
    <w:rsid w:val="008376B6"/>
    <w:rsid w:val="008400D4"/>
    <w:rsid w:val="00842594"/>
    <w:rsid w:val="0084630E"/>
    <w:rsid w:val="00846744"/>
    <w:rsid w:val="008509F8"/>
    <w:rsid w:val="00851CC3"/>
    <w:rsid w:val="008531DA"/>
    <w:rsid w:val="00853958"/>
    <w:rsid w:val="00854585"/>
    <w:rsid w:val="00860781"/>
    <w:rsid w:val="00860A5E"/>
    <w:rsid w:val="00860FF6"/>
    <w:rsid w:val="008633F1"/>
    <w:rsid w:val="00863B18"/>
    <w:rsid w:val="008667AE"/>
    <w:rsid w:val="008676FA"/>
    <w:rsid w:val="00870EC0"/>
    <w:rsid w:val="0087286A"/>
    <w:rsid w:val="00872E58"/>
    <w:rsid w:val="00874D98"/>
    <w:rsid w:val="00876A3A"/>
    <w:rsid w:val="00877B51"/>
    <w:rsid w:val="008801EA"/>
    <w:rsid w:val="00885843"/>
    <w:rsid w:val="00890BC0"/>
    <w:rsid w:val="00892C83"/>
    <w:rsid w:val="00893CE4"/>
    <w:rsid w:val="00893EA7"/>
    <w:rsid w:val="00895952"/>
    <w:rsid w:val="008959DF"/>
    <w:rsid w:val="00895B47"/>
    <w:rsid w:val="008A0476"/>
    <w:rsid w:val="008A14F0"/>
    <w:rsid w:val="008A1AFF"/>
    <w:rsid w:val="008A1EFB"/>
    <w:rsid w:val="008A4969"/>
    <w:rsid w:val="008A4A3E"/>
    <w:rsid w:val="008A5354"/>
    <w:rsid w:val="008A55AB"/>
    <w:rsid w:val="008B2496"/>
    <w:rsid w:val="008B32CF"/>
    <w:rsid w:val="008B367D"/>
    <w:rsid w:val="008B65D8"/>
    <w:rsid w:val="008B6C2A"/>
    <w:rsid w:val="008B7DB3"/>
    <w:rsid w:val="008C0297"/>
    <w:rsid w:val="008C07EA"/>
    <w:rsid w:val="008C1664"/>
    <w:rsid w:val="008C271C"/>
    <w:rsid w:val="008C538B"/>
    <w:rsid w:val="008C7EAA"/>
    <w:rsid w:val="008D0AB3"/>
    <w:rsid w:val="008D2860"/>
    <w:rsid w:val="008D35BE"/>
    <w:rsid w:val="008D36A9"/>
    <w:rsid w:val="008D3E88"/>
    <w:rsid w:val="008D5616"/>
    <w:rsid w:val="008E04E2"/>
    <w:rsid w:val="008E0932"/>
    <w:rsid w:val="008E1F7D"/>
    <w:rsid w:val="008E30F5"/>
    <w:rsid w:val="008E3495"/>
    <w:rsid w:val="008E3D0D"/>
    <w:rsid w:val="008E53D0"/>
    <w:rsid w:val="008E61E9"/>
    <w:rsid w:val="008E7931"/>
    <w:rsid w:val="008F45E1"/>
    <w:rsid w:val="008F5F8A"/>
    <w:rsid w:val="009012AE"/>
    <w:rsid w:val="0090159F"/>
    <w:rsid w:val="00901884"/>
    <w:rsid w:val="0090418B"/>
    <w:rsid w:val="009042B6"/>
    <w:rsid w:val="009074B8"/>
    <w:rsid w:val="00913D97"/>
    <w:rsid w:val="009145AC"/>
    <w:rsid w:val="00915577"/>
    <w:rsid w:val="00921D28"/>
    <w:rsid w:val="00922420"/>
    <w:rsid w:val="009234AB"/>
    <w:rsid w:val="00923B40"/>
    <w:rsid w:val="009241EC"/>
    <w:rsid w:val="009242DD"/>
    <w:rsid w:val="00925830"/>
    <w:rsid w:val="00925941"/>
    <w:rsid w:val="009270C4"/>
    <w:rsid w:val="0092756D"/>
    <w:rsid w:val="00930D89"/>
    <w:rsid w:val="00931B9F"/>
    <w:rsid w:val="00933CB0"/>
    <w:rsid w:val="009340B4"/>
    <w:rsid w:val="00934735"/>
    <w:rsid w:val="009369B6"/>
    <w:rsid w:val="00940645"/>
    <w:rsid w:val="00941AAA"/>
    <w:rsid w:val="0094235A"/>
    <w:rsid w:val="00951D13"/>
    <w:rsid w:val="00951DF6"/>
    <w:rsid w:val="00954110"/>
    <w:rsid w:val="009552D3"/>
    <w:rsid w:val="00955E51"/>
    <w:rsid w:val="009575CE"/>
    <w:rsid w:val="009621DC"/>
    <w:rsid w:val="00963135"/>
    <w:rsid w:val="00963F88"/>
    <w:rsid w:val="009648AB"/>
    <w:rsid w:val="009656EC"/>
    <w:rsid w:val="009700FE"/>
    <w:rsid w:val="00972572"/>
    <w:rsid w:val="00972593"/>
    <w:rsid w:val="00973EF4"/>
    <w:rsid w:val="00976254"/>
    <w:rsid w:val="0098098E"/>
    <w:rsid w:val="0098145F"/>
    <w:rsid w:val="00984029"/>
    <w:rsid w:val="00985533"/>
    <w:rsid w:val="009856EB"/>
    <w:rsid w:val="00991684"/>
    <w:rsid w:val="00992CE5"/>
    <w:rsid w:val="00994CA8"/>
    <w:rsid w:val="009A2C1B"/>
    <w:rsid w:val="009A3E22"/>
    <w:rsid w:val="009A41F4"/>
    <w:rsid w:val="009B4151"/>
    <w:rsid w:val="009B4607"/>
    <w:rsid w:val="009B5240"/>
    <w:rsid w:val="009B5AAF"/>
    <w:rsid w:val="009B76E8"/>
    <w:rsid w:val="009B7ACE"/>
    <w:rsid w:val="009C01BC"/>
    <w:rsid w:val="009C11E5"/>
    <w:rsid w:val="009C1ADE"/>
    <w:rsid w:val="009C254F"/>
    <w:rsid w:val="009C3027"/>
    <w:rsid w:val="009C303A"/>
    <w:rsid w:val="009C307E"/>
    <w:rsid w:val="009C6680"/>
    <w:rsid w:val="009C6864"/>
    <w:rsid w:val="009C6DF4"/>
    <w:rsid w:val="009C6EEE"/>
    <w:rsid w:val="009C742B"/>
    <w:rsid w:val="009D1669"/>
    <w:rsid w:val="009D3F2E"/>
    <w:rsid w:val="009D440B"/>
    <w:rsid w:val="009D5459"/>
    <w:rsid w:val="009D619B"/>
    <w:rsid w:val="009D6B89"/>
    <w:rsid w:val="009E13B2"/>
    <w:rsid w:val="009E5667"/>
    <w:rsid w:val="009E74B4"/>
    <w:rsid w:val="009F09C6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4E5"/>
    <w:rsid w:val="00A07EC0"/>
    <w:rsid w:val="00A10A3C"/>
    <w:rsid w:val="00A11DAB"/>
    <w:rsid w:val="00A16896"/>
    <w:rsid w:val="00A16F90"/>
    <w:rsid w:val="00A23A87"/>
    <w:rsid w:val="00A24052"/>
    <w:rsid w:val="00A25E6B"/>
    <w:rsid w:val="00A2635A"/>
    <w:rsid w:val="00A26586"/>
    <w:rsid w:val="00A27056"/>
    <w:rsid w:val="00A273C6"/>
    <w:rsid w:val="00A33279"/>
    <w:rsid w:val="00A41456"/>
    <w:rsid w:val="00A41949"/>
    <w:rsid w:val="00A41C4E"/>
    <w:rsid w:val="00A432EE"/>
    <w:rsid w:val="00A457E8"/>
    <w:rsid w:val="00A46207"/>
    <w:rsid w:val="00A50E45"/>
    <w:rsid w:val="00A51502"/>
    <w:rsid w:val="00A538D4"/>
    <w:rsid w:val="00A54344"/>
    <w:rsid w:val="00A606DC"/>
    <w:rsid w:val="00A629DE"/>
    <w:rsid w:val="00A62BEE"/>
    <w:rsid w:val="00A63499"/>
    <w:rsid w:val="00A64BE9"/>
    <w:rsid w:val="00A6595D"/>
    <w:rsid w:val="00A65D27"/>
    <w:rsid w:val="00A6723A"/>
    <w:rsid w:val="00A70B64"/>
    <w:rsid w:val="00A750E0"/>
    <w:rsid w:val="00A76881"/>
    <w:rsid w:val="00A76CF5"/>
    <w:rsid w:val="00A812AD"/>
    <w:rsid w:val="00A82765"/>
    <w:rsid w:val="00A84739"/>
    <w:rsid w:val="00A85CD5"/>
    <w:rsid w:val="00A914A2"/>
    <w:rsid w:val="00A92A39"/>
    <w:rsid w:val="00A931EC"/>
    <w:rsid w:val="00A93DB4"/>
    <w:rsid w:val="00A93F5B"/>
    <w:rsid w:val="00A943BA"/>
    <w:rsid w:val="00A94DC1"/>
    <w:rsid w:val="00A952F8"/>
    <w:rsid w:val="00A96EFC"/>
    <w:rsid w:val="00A96FB1"/>
    <w:rsid w:val="00A971FC"/>
    <w:rsid w:val="00AA7D27"/>
    <w:rsid w:val="00AB0BB5"/>
    <w:rsid w:val="00AB47E0"/>
    <w:rsid w:val="00AB5226"/>
    <w:rsid w:val="00AB68C1"/>
    <w:rsid w:val="00AB75DB"/>
    <w:rsid w:val="00AC0817"/>
    <w:rsid w:val="00AC3B7B"/>
    <w:rsid w:val="00AC4940"/>
    <w:rsid w:val="00AC495F"/>
    <w:rsid w:val="00AC5098"/>
    <w:rsid w:val="00AC6BFB"/>
    <w:rsid w:val="00AD010B"/>
    <w:rsid w:val="00AD1016"/>
    <w:rsid w:val="00AD3403"/>
    <w:rsid w:val="00AD3962"/>
    <w:rsid w:val="00AD41B5"/>
    <w:rsid w:val="00AD5939"/>
    <w:rsid w:val="00AD6502"/>
    <w:rsid w:val="00AD6D16"/>
    <w:rsid w:val="00AE04AE"/>
    <w:rsid w:val="00AE22BE"/>
    <w:rsid w:val="00AF2655"/>
    <w:rsid w:val="00AF4090"/>
    <w:rsid w:val="00B00BFC"/>
    <w:rsid w:val="00B036D5"/>
    <w:rsid w:val="00B036F6"/>
    <w:rsid w:val="00B043FB"/>
    <w:rsid w:val="00B06971"/>
    <w:rsid w:val="00B07CE6"/>
    <w:rsid w:val="00B12F24"/>
    <w:rsid w:val="00B13534"/>
    <w:rsid w:val="00B13BF7"/>
    <w:rsid w:val="00B15B38"/>
    <w:rsid w:val="00B16114"/>
    <w:rsid w:val="00B16ABF"/>
    <w:rsid w:val="00B173DD"/>
    <w:rsid w:val="00B176FD"/>
    <w:rsid w:val="00B20076"/>
    <w:rsid w:val="00B20C26"/>
    <w:rsid w:val="00B227D1"/>
    <w:rsid w:val="00B23E1A"/>
    <w:rsid w:val="00B24810"/>
    <w:rsid w:val="00B26EC1"/>
    <w:rsid w:val="00B277CF"/>
    <w:rsid w:val="00B33F98"/>
    <w:rsid w:val="00B34943"/>
    <w:rsid w:val="00B36D71"/>
    <w:rsid w:val="00B373DC"/>
    <w:rsid w:val="00B40D63"/>
    <w:rsid w:val="00B4755F"/>
    <w:rsid w:val="00B5459B"/>
    <w:rsid w:val="00B55B7D"/>
    <w:rsid w:val="00B60D1A"/>
    <w:rsid w:val="00B621CC"/>
    <w:rsid w:val="00B62DFD"/>
    <w:rsid w:val="00B64D14"/>
    <w:rsid w:val="00B66EBD"/>
    <w:rsid w:val="00B67825"/>
    <w:rsid w:val="00B71785"/>
    <w:rsid w:val="00B72504"/>
    <w:rsid w:val="00B72BA3"/>
    <w:rsid w:val="00B72E46"/>
    <w:rsid w:val="00B73319"/>
    <w:rsid w:val="00B77656"/>
    <w:rsid w:val="00B80B27"/>
    <w:rsid w:val="00B81E09"/>
    <w:rsid w:val="00B83451"/>
    <w:rsid w:val="00B862F9"/>
    <w:rsid w:val="00B93411"/>
    <w:rsid w:val="00B9356E"/>
    <w:rsid w:val="00B93CF8"/>
    <w:rsid w:val="00B96791"/>
    <w:rsid w:val="00B9720F"/>
    <w:rsid w:val="00BA0B71"/>
    <w:rsid w:val="00BA13AE"/>
    <w:rsid w:val="00BA149F"/>
    <w:rsid w:val="00BA318F"/>
    <w:rsid w:val="00BA5A25"/>
    <w:rsid w:val="00BA62DB"/>
    <w:rsid w:val="00BB3940"/>
    <w:rsid w:val="00BB5581"/>
    <w:rsid w:val="00BB781E"/>
    <w:rsid w:val="00BC10FA"/>
    <w:rsid w:val="00BC193E"/>
    <w:rsid w:val="00BC2989"/>
    <w:rsid w:val="00BC34F4"/>
    <w:rsid w:val="00BC3E6E"/>
    <w:rsid w:val="00BC7AC7"/>
    <w:rsid w:val="00BD0B3B"/>
    <w:rsid w:val="00BD2E47"/>
    <w:rsid w:val="00BD3B24"/>
    <w:rsid w:val="00BD5978"/>
    <w:rsid w:val="00BD5F12"/>
    <w:rsid w:val="00BD6115"/>
    <w:rsid w:val="00BD7576"/>
    <w:rsid w:val="00BE333A"/>
    <w:rsid w:val="00BE3BAB"/>
    <w:rsid w:val="00BE6F57"/>
    <w:rsid w:val="00BE7C4F"/>
    <w:rsid w:val="00BF0458"/>
    <w:rsid w:val="00BF3643"/>
    <w:rsid w:val="00BF3A66"/>
    <w:rsid w:val="00BF42E2"/>
    <w:rsid w:val="00BF498E"/>
    <w:rsid w:val="00BF500C"/>
    <w:rsid w:val="00BF5100"/>
    <w:rsid w:val="00C00F67"/>
    <w:rsid w:val="00C017A2"/>
    <w:rsid w:val="00C03A61"/>
    <w:rsid w:val="00C057F0"/>
    <w:rsid w:val="00C14695"/>
    <w:rsid w:val="00C15D6B"/>
    <w:rsid w:val="00C1672C"/>
    <w:rsid w:val="00C17019"/>
    <w:rsid w:val="00C2042F"/>
    <w:rsid w:val="00C21BD0"/>
    <w:rsid w:val="00C2265F"/>
    <w:rsid w:val="00C23E04"/>
    <w:rsid w:val="00C262EB"/>
    <w:rsid w:val="00C30D24"/>
    <w:rsid w:val="00C31B02"/>
    <w:rsid w:val="00C3307C"/>
    <w:rsid w:val="00C33D29"/>
    <w:rsid w:val="00C34C0C"/>
    <w:rsid w:val="00C37123"/>
    <w:rsid w:val="00C37688"/>
    <w:rsid w:val="00C37E36"/>
    <w:rsid w:val="00C422C9"/>
    <w:rsid w:val="00C43003"/>
    <w:rsid w:val="00C43154"/>
    <w:rsid w:val="00C4317D"/>
    <w:rsid w:val="00C4518F"/>
    <w:rsid w:val="00C51196"/>
    <w:rsid w:val="00C51ED2"/>
    <w:rsid w:val="00C562C7"/>
    <w:rsid w:val="00C639A9"/>
    <w:rsid w:val="00C63B3B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80954"/>
    <w:rsid w:val="00C820A1"/>
    <w:rsid w:val="00C82366"/>
    <w:rsid w:val="00C83FE1"/>
    <w:rsid w:val="00C86394"/>
    <w:rsid w:val="00C90FEE"/>
    <w:rsid w:val="00C9105B"/>
    <w:rsid w:val="00C9152B"/>
    <w:rsid w:val="00C929C0"/>
    <w:rsid w:val="00C9339F"/>
    <w:rsid w:val="00C935F5"/>
    <w:rsid w:val="00C937FE"/>
    <w:rsid w:val="00C950AB"/>
    <w:rsid w:val="00C968A2"/>
    <w:rsid w:val="00CA0722"/>
    <w:rsid w:val="00CA0D99"/>
    <w:rsid w:val="00CA3BE4"/>
    <w:rsid w:val="00CA4FB9"/>
    <w:rsid w:val="00CA6E5C"/>
    <w:rsid w:val="00CB17A1"/>
    <w:rsid w:val="00CB211A"/>
    <w:rsid w:val="00CB23A7"/>
    <w:rsid w:val="00CB23D8"/>
    <w:rsid w:val="00CB2908"/>
    <w:rsid w:val="00CB3D47"/>
    <w:rsid w:val="00CB643D"/>
    <w:rsid w:val="00CB71B2"/>
    <w:rsid w:val="00CC32EB"/>
    <w:rsid w:val="00CC5010"/>
    <w:rsid w:val="00CC6258"/>
    <w:rsid w:val="00CC64CA"/>
    <w:rsid w:val="00CC7AA3"/>
    <w:rsid w:val="00CD0DD1"/>
    <w:rsid w:val="00CD1E3D"/>
    <w:rsid w:val="00CD2E51"/>
    <w:rsid w:val="00CD4EEA"/>
    <w:rsid w:val="00CD5120"/>
    <w:rsid w:val="00CD6F75"/>
    <w:rsid w:val="00CE0BD5"/>
    <w:rsid w:val="00CE1579"/>
    <w:rsid w:val="00CE1716"/>
    <w:rsid w:val="00CE2BDB"/>
    <w:rsid w:val="00CE2DA8"/>
    <w:rsid w:val="00CF0CA8"/>
    <w:rsid w:val="00CF4CD2"/>
    <w:rsid w:val="00CF4CE7"/>
    <w:rsid w:val="00CF4E70"/>
    <w:rsid w:val="00CF63A2"/>
    <w:rsid w:val="00D00D93"/>
    <w:rsid w:val="00D015ED"/>
    <w:rsid w:val="00D0241A"/>
    <w:rsid w:val="00D02830"/>
    <w:rsid w:val="00D03710"/>
    <w:rsid w:val="00D04145"/>
    <w:rsid w:val="00D12CBF"/>
    <w:rsid w:val="00D14C33"/>
    <w:rsid w:val="00D17316"/>
    <w:rsid w:val="00D2019A"/>
    <w:rsid w:val="00D2167C"/>
    <w:rsid w:val="00D251E1"/>
    <w:rsid w:val="00D25325"/>
    <w:rsid w:val="00D25EE2"/>
    <w:rsid w:val="00D279C5"/>
    <w:rsid w:val="00D306F6"/>
    <w:rsid w:val="00D30F64"/>
    <w:rsid w:val="00D32FC2"/>
    <w:rsid w:val="00D337B6"/>
    <w:rsid w:val="00D365D2"/>
    <w:rsid w:val="00D40738"/>
    <w:rsid w:val="00D415A4"/>
    <w:rsid w:val="00D43B0F"/>
    <w:rsid w:val="00D4416D"/>
    <w:rsid w:val="00D470B9"/>
    <w:rsid w:val="00D504B0"/>
    <w:rsid w:val="00D5162B"/>
    <w:rsid w:val="00D51F12"/>
    <w:rsid w:val="00D5225C"/>
    <w:rsid w:val="00D557C3"/>
    <w:rsid w:val="00D5642B"/>
    <w:rsid w:val="00D56615"/>
    <w:rsid w:val="00D61980"/>
    <w:rsid w:val="00D61CC1"/>
    <w:rsid w:val="00D62749"/>
    <w:rsid w:val="00D6435F"/>
    <w:rsid w:val="00D64696"/>
    <w:rsid w:val="00D64B3B"/>
    <w:rsid w:val="00D64EA8"/>
    <w:rsid w:val="00D6542F"/>
    <w:rsid w:val="00D666C2"/>
    <w:rsid w:val="00D7330D"/>
    <w:rsid w:val="00D74057"/>
    <w:rsid w:val="00D76D75"/>
    <w:rsid w:val="00D773D1"/>
    <w:rsid w:val="00D800BD"/>
    <w:rsid w:val="00D81BE6"/>
    <w:rsid w:val="00D8370F"/>
    <w:rsid w:val="00D86645"/>
    <w:rsid w:val="00D87766"/>
    <w:rsid w:val="00D91DDF"/>
    <w:rsid w:val="00D926BB"/>
    <w:rsid w:val="00D93CD2"/>
    <w:rsid w:val="00D95C21"/>
    <w:rsid w:val="00D969F6"/>
    <w:rsid w:val="00DA1A65"/>
    <w:rsid w:val="00DA28A5"/>
    <w:rsid w:val="00DA5E84"/>
    <w:rsid w:val="00DA6365"/>
    <w:rsid w:val="00DA6A2C"/>
    <w:rsid w:val="00DB1472"/>
    <w:rsid w:val="00DB66C1"/>
    <w:rsid w:val="00DC0C7B"/>
    <w:rsid w:val="00DC25BE"/>
    <w:rsid w:val="00DC3008"/>
    <w:rsid w:val="00DC424E"/>
    <w:rsid w:val="00DC52F5"/>
    <w:rsid w:val="00DC56A8"/>
    <w:rsid w:val="00DC6247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567B"/>
    <w:rsid w:val="00DE6E3C"/>
    <w:rsid w:val="00DF09F2"/>
    <w:rsid w:val="00DF18F2"/>
    <w:rsid w:val="00DF2C65"/>
    <w:rsid w:val="00DF4F11"/>
    <w:rsid w:val="00DF63B0"/>
    <w:rsid w:val="00DF74F5"/>
    <w:rsid w:val="00DF77BF"/>
    <w:rsid w:val="00DF7DF8"/>
    <w:rsid w:val="00E00344"/>
    <w:rsid w:val="00E00D2E"/>
    <w:rsid w:val="00E03626"/>
    <w:rsid w:val="00E10194"/>
    <w:rsid w:val="00E105C2"/>
    <w:rsid w:val="00E11CB3"/>
    <w:rsid w:val="00E12EDC"/>
    <w:rsid w:val="00E17502"/>
    <w:rsid w:val="00E316F5"/>
    <w:rsid w:val="00E318DC"/>
    <w:rsid w:val="00E31AC4"/>
    <w:rsid w:val="00E3566A"/>
    <w:rsid w:val="00E36FA5"/>
    <w:rsid w:val="00E37806"/>
    <w:rsid w:val="00E378D6"/>
    <w:rsid w:val="00E40EA9"/>
    <w:rsid w:val="00E41110"/>
    <w:rsid w:val="00E41537"/>
    <w:rsid w:val="00E422FB"/>
    <w:rsid w:val="00E4545B"/>
    <w:rsid w:val="00E4605F"/>
    <w:rsid w:val="00E46F1C"/>
    <w:rsid w:val="00E50DC4"/>
    <w:rsid w:val="00E52261"/>
    <w:rsid w:val="00E52FB0"/>
    <w:rsid w:val="00E53B29"/>
    <w:rsid w:val="00E63E73"/>
    <w:rsid w:val="00E647B0"/>
    <w:rsid w:val="00E6481A"/>
    <w:rsid w:val="00E65223"/>
    <w:rsid w:val="00E65CAD"/>
    <w:rsid w:val="00E65E24"/>
    <w:rsid w:val="00E65E7A"/>
    <w:rsid w:val="00E67864"/>
    <w:rsid w:val="00E67992"/>
    <w:rsid w:val="00E711A6"/>
    <w:rsid w:val="00E730AF"/>
    <w:rsid w:val="00E735A7"/>
    <w:rsid w:val="00E76AEC"/>
    <w:rsid w:val="00E80295"/>
    <w:rsid w:val="00E81F60"/>
    <w:rsid w:val="00E83BA4"/>
    <w:rsid w:val="00E83F3E"/>
    <w:rsid w:val="00E85A97"/>
    <w:rsid w:val="00E86669"/>
    <w:rsid w:val="00E86B8A"/>
    <w:rsid w:val="00E86C20"/>
    <w:rsid w:val="00E8744B"/>
    <w:rsid w:val="00E87C8A"/>
    <w:rsid w:val="00E9048E"/>
    <w:rsid w:val="00E91C56"/>
    <w:rsid w:val="00E93252"/>
    <w:rsid w:val="00E95034"/>
    <w:rsid w:val="00E95633"/>
    <w:rsid w:val="00E9631C"/>
    <w:rsid w:val="00E96A6B"/>
    <w:rsid w:val="00EA1E15"/>
    <w:rsid w:val="00EA240B"/>
    <w:rsid w:val="00EA7592"/>
    <w:rsid w:val="00EB3828"/>
    <w:rsid w:val="00EC159F"/>
    <w:rsid w:val="00EC4430"/>
    <w:rsid w:val="00EC4645"/>
    <w:rsid w:val="00EC65D0"/>
    <w:rsid w:val="00ED240F"/>
    <w:rsid w:val="00ED269C"/>
    <w:rsid w:val="00ED33E6"/>
    <w:rsid w:val="00ED53DC"/>
    <w:rsid w:val="00ED594D"/>
    <w:rsid w:val="00ED7CCC"/>
    <w:rsid w:val="00EE37A8"/>
    <w:rsid w:val="00EE3E92"/>
    <w:rsid w:val="00EE7B58"/>
    <w:rsid w:val="00EE7BFB"/>
    <w:rsid w:val="00EF48B0"/>
    <w:rsid w:val="00EF60D5"/>
    <w:rsid w:val="00EF67FF"/>
    <w:rsid w:val="00F004C5"/>
    <w:rsid w:val="00F00ABD"/>
    <w:rsid w:val="00F01526"/>
    <w:rsid w:val="00F024FB"/>
    <w:rsid w:val="00F070A8"/>
    <w:rsid w:val="00F0735C"/>
    <w:rsid w:val="00F11036"/>
    <w:rsid w:val="00F12793"/>
    <w:rsid w:val="00F1488E"/>
    <w:rsid w:val="00F14C83"/>
    <w:rsid w:val="00F31C20"/>
    <w:rsid w:val="00F352AC"/>
    <w:rsid w:val="00F35D72"/>
    <w:rsid w:val="00F37983"/>
    <w:rsid w:val="00F40583"/>
    <w:rsid w:val="00F40DC5"/>
    <w:rsid w:val="00F4156D"/>
    <w:rsid w:val="00F41756"/>
    <w:rsid w:val="00F4188D"/>
    <w:rsid w:val="00F42194"/>
    <w:rsid w:val="00F43505"/>
    <w:rsid w:val="00F45825"/>
    <w:rsid w:val="00F5045A"/>
    <w:rsid w:val="00F50D31"/>
    <w:rsid w:val="00F530ED"/>
    <w:rsid w:val="00F57D1B"/>
    <w:rsid w:val="00F71FFA"/>
    <w:rsid w:val="00F73522"/>
    <w:rsid w:val="00F736B0"/>
    <w:rsid w:val="00F74525"/>
    <w:rsid w:val="00F7515A"/>
    <w:rsid w:val="00F75229"/>
    <w:rsid w:val="00F768CA"/>
    <w:rsid w:val="00F80339"/>
    <w:rsid w:val="00F82CCF"/>
    <w:rsid w:val="00F83D8E"/>
    <w:rsid w:val="00F846E5"/>
    <w:rsid w:val="00F8727D"/>
    <w:rsid w:val="00F9212C"/>
    <w:rsid w:val="00F93DE6"/>
    <w:rsid w:val="00F94CD9"/>
    <w:rsid w:val="00FA2B4E"/>
    <w:rsid w:val="00FA4507"/>
    <w:rsid w:val="00FA51B6"/>
    <w:rsid w:val="00FB0C08"/>
    <w:rsid w:val="00FB1179"/>
    <w:rsid w:val="00FB2E44"/>
    <w:rsid w:val="00FB3B92"/>
    <w:rsid w:val="00FB5A98"/>
    <w:rsid w:val="00FB6C84"/>
    <w:rsid w:val="00FB79A8"/>
    <w:rsid w:val="00FC0CE6"/>
    <w:rsid w:val="00FC2A2E"/>
    <w:rsid w:val="00FC3C90"/>
    <w:rsid w:val="00FC5B76"/>
    <w:rsid w:val="00FC7EA6"/>
    <w:rsid w:val="00FC7F51"/>
    <w:rsid w:val="00FD19C0"/>
    <w:rsid w:val="00FD1E97"/>
    <w:rsid w:val="00FD2393"/>
    <w:rsid w:val="00FD5730"/>
    <w:rsid w:val="00FD6254"/>
    <w:rsid w:val="00FE0E70"/>
    <w:rsid w:val="00FE0EF8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694C41"/>
  <w15:docId w15:val="{A9F4C8FE-9775-4EBC-8904-6DAFE63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C3B7B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2B7948"/>
    <w:rPr>
      <w:rFonts w:eastAsia="SimSun"/>
      <w:b/>
      <w:bCs/>
      <w:sz w:val="3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......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CDC1B-38AB-4A6A-87A4-39AD4AD6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62</cp:revision>
  <cp:lastPrinted>2020-11-11T02:22:00Z</cp:lastPrinted>
  <dcterms:created xsi:type="dcterms:W3CDTF">2014-11-06T23:23:00Z</dcterms:created>
  <dcterms:modified xsi:type="dcterms:W3CDTF">2022-03-05T08:20:00Z</dcterms:modified>
</cp:coreProperties>
</file>