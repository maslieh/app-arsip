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C508" w14:textId="77777777" w:rsidR="00622E2F" w:rsidRPr="005471C8" w:rsidRDefault="00622E2F" w:rsidP="00622E2F">
      <w:pPr>
        <w:rPr>
          <w:b/>
          <w:bCs/>
          <w:sz w:val="36"/>
          <w:szCs w:val="36"/>
        </w:rPr>
      </w:pPr>
    </w:p>
    <w:p w14:paraId="520A9102" w14:textId="1331C46E" w:rsidR="00622E2F" w:rsidRPr="005471C8" w:rsidRDefault="00622E2F" w:rsidP="00622E2F">
      <w:pPr>
        <w:rPr>
          <w:b/>
          <w:bCs/>
          <w:sz w:val="36"/>
          <w:szCs w:val="36"/>
        </w:rPr>
      </w:pPr>
    </w:p>
    <w:p w14:paraId="7A69D00A" w14:textId="77777777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485F196D" w14:textId="16EF9A20" w:rsidR="00622E2F" w:rsidRPr="005471C8" w:rsidRDefault="009E31D5" w:rsidP="00622E2F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035F45F0" w14:textId="0562C990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790ACBC5" w14:textId="77777777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2E383EA0" w14:textId="77777777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3EC755EB" w14:textId="77777777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0037F164" w14:textId="77777777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7D3434B5" w14:textId="77777777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56D70A7A" w14:textId="77777777" w:rsidR="00622E2F" w:rsidRPr="005471C8" w:rsidRDefault="00622E2F" w:rsidP="00622E2F">
      <w:pPr>
        <w:rPr>
          <w:b/>
          <w:bCs/>
          <w:sz w:val="36"/>
          <w:szCs w:val="36"/>
          <w:lang w:val="id-ID"/>
        </w:rPr>
      </w:pPr>
    </w:p>
    <w:p w14:paraId="7B736CE4" w14:textId="66184D14" w:rsidR="00622E2F" w:rsidRPr="005471C8" w:rsidRDefault="009E31D5" w:rsidP="00BC2D58">
      <w:pPr>
        <w:jc w:val="center"/>
        <w:rPr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16256409" w14:textId="4F5AB1C8" w:rsidR="00622E2F" w:rsidRPr="005471C8" w:rsidRDefault="00622E2F" w:rsidP="00622E2F">
      <w:pPr>
        <w:rPr>
          <w:b/>
          <w:bCs/>
          <w:sz w:val="36"/>
          <w:szCs w:val="36"/>
          <w:lang w:val="id-ID"/>
        </w:rPr>
      </w:pPr>
    </w:p>
    <w:p w14:paraId="337B74D4" w14:textId="618853B4" w:rsidR="00622E2F" w:rsidRPr="009E31D5" w:rsidRDefault="00622E2F" w:rsidP="00622E2F">
      <w:pPr>
        <w:jc w:val="center"/>
        <w:rPr>
          <w:bCs/>
          <w:sz w:val="36"/>
          <w:szCs w:val="36"/>
        </w:rPr>
      </w:pPr>
      <w:r w:rsidRPr="009E31D5">
        <w:rPr>
          <w:bCs/>
          <w:sz w:val="36"/>
          <w:szCs w:val="36"/>
          <w:lang w:val="id-ID"/>
        </w:rPr>
        <w:t>Prosedur Mutu</w:t>
      </w:r>
      <w:r w:rsidR="009E31D5">
        <w:rPr>
          <w:bCs/>
          <w:sz w:val="36"/>
          <w:szCs w:val="36"/>
        </w:rPr>
        <w:t>/</w:t>
      </w:r>
      <w:proofErr w:type="spellStart"/>
      <w:r w:rsidR="009E31D5">
        <w:rPr>
          <w:bCs/>
          <w:sz w:val="36"/>
          <w:szCs w:val="36"/>
        </w:rPr>
        <w:t>Standar</w:t>
      </w:r>
      <w:proofErr w:type="spellEnd"/>
      <w:r w:rsidR="009E31D5">
        <w:rPr>
          <w:bCs/>
          <w:sz w:val="36"/>
          <w:szCs w:val="36"/>
        </w:rPr>
        <w:t xml:space="preserve"> </w:t>
      </w:r>
      <w:proofErr w:type="spellStart"/>
      <w:r w:rsidR="009E31D5">
        <w:rPr>
          <w:bCs/>
          <w:sz w:val="36"/>
          <w:szCs w:val="36"/>
        </w:rPr>
        <w:t>Opersional</w:t>
      </w:r>
      <w:proofErr w:type="spellEnd"/>
      <w:r w:rsidR="009E31D5">
        <w:rPr>
          <w:bCs/>
          <w:sz w:val="36"/>
          <w:szCs w:val="36"/>
        </w:rPr>
        <w:t xml:space="preserve"> </w:t>
      </w:r>
      <w:proofErr w:type="spellStart"/>
      <w:r w:rsidR="009E31D5">
        <w:rPr>
          <w:bCs/>
          <w:sz w:val="36"/>
          <w:szCs w:val="36"/>
        </w:rPr>
        <w:t>Prosedur</w:t>
      </w:r>
      <w:proofErr w:type="spellEnd"/>
    </w:p>
    <w:p w14:paraId="223DAE67" w14:textId="640CE65C" w:rsidR="00622E2F" w:rsidRPr="005471C8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3358608A" w14:textId="7E6B664D" w:rsidR="00622E2F" w:rsidRPr="005471C8" w:rsidRDefault="001D3737" w:rsidP="00622E2F">
      <w:pPr>
        <w:jc w:val="center"/>
        <w:rPr>
          <w:sz w:val="44"/>
          <w:szCs w:val="44"/>
          <w:lang w:val="id-ID"/>
        </w:rPr>
      </w:pPr>
      <w:r w:rsidRPr="005471C8">
        <w:rPr>
          <w:sz w:val="44"/>
          <w:szCs w:val="44"/>
          <w:lang w:val="id-ID"/>
        </w:rPr>
        <w:t>MONITORING</w:t>
      </w:r>
      <w:r w:rsidR="00F3370D" w:rsidRPr="005471C8">
        <w:rPr>
          <w:sz w:val="44"/>
          <w:szCs w:val="44"/>
          <w:lang w:val="id-ID"/>
        </w:rPr>
        <w:t xml:space="preserve"> RPS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BC2D58" w:rsidRPr="007F2F75" w14:paraId="29C2C952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DDEE" w14:textId="29544A20" w:rsidR="00BC2D58" w:rsidRPr="007F2F75" w:rsidRDefault="00BC2D58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FBE667" w14:textId="77777777" w:rsidR="00BC2D58" w:rsidRPr="007F2F75" w:rsidRDefault="00BC2D58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BC2D58" w:rsidRPr="007F2F75" w14:paraId="13611896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0B228B4" w14:textId="5948CCCE" w:rsidR="00BC2D58" w:rsidRPr="007F2F75" w:rsidRDefault="009E31D5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05A08" w14:textId="77777777" w:rsidR="00BC2D58" w:rsidRPr="007F2F75" w:rsidRDefault="00BC2D58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7D1ABA2C" w14:textId="77777777" w:rsidR="00BC2D58" w:rsidRPr="007F2F75" w:rsidRDefault="00BC2D58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05651EF4" w14:textId="7129652B" w:rsidR="00BC2D58" w:rsidRPr="007F2F75" w:rsidRDefault="009E31D5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BC2D58" w:rsidRPr="007F2F75" w14:paraId="3AF32EBD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F0D6" w14:textId="77777777" w:rsidR="00BC2D58" w:rsidRPr="007F2F75" w:rsidRDefault="00BC2D58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FA03" w14:textId="180B2AB7" w:rsidR="00BC2D58" w:rsidRPr="007F2F75" w:rsidRDefault="00BC2D58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9E31D5">
              <w:rPr>
                <w:b/>
              </w:rPr>
              <w:t xml:space="preserve"> </w:t>
            </w:r>
          </w:p>
        </w:tc>
      </w:tr>
    </w:tbl>
    <w:p w14:paraId="1BBC9A86" w14:textId="1356B6D5" w:rsidR="00622E2F" w:rsidRPr="005471C8" w:rsidRDefault="00622E2F" w:rsidP="00622E2F">
      <w:pPr>
        <w:rPr>
          <w:b/>
          <w:sz w:val="20"/>
          <w:szCs w:val="20"/>
          <w:lang w:val="id-ID"/>
        </w:rPr>
      </w:pPr>
    </w:p>
    <w:p w14:paraId="23078511" w14:textId="2038D3B3" w:rsidR="0061663F" w:rsidRDefault="009E31D5" w:rsidP="0061663F">
      <w:pPr>
        <w:jc w:val="center"/>
      </w:pPr>
      <w:r>
        <w:t xml:space="preserve"> </w:t>
      </w:r>
    </w:p>
    <w:p w14:paraId="3F1E3299" w14:textId="0487F6BF" w:rsidR="009E31D5" w:rsidRDefault="009E31D5" w:rsidP="0061663F">
      <w:pPr>
        <w:jc w:val="center"/>
      </w:pPr>
    </w:p>
    <w:p w14:paraId="6F11A4B9" w14:textId="12E934E9" w:rsidR="009E31D5" w:rsidRDefault="009E31D5" w:rsidP="0061663F">
      <w:pPr>
        <w:jc w:val="center"/>
      </w:pPr>
    </w:p>
    <w:p w14:paraId="179F911C" w14:textId="5F8E9711" w:rsidR="009E31D5" w:rsidRDefault="009E31D5" w:rsidP="0061663F">
      <w:pPr>
        <w:jc w:val="center"/>
      </w:pPr>
    </w:p>
    <w:p w14:paraId="7C465458" w14:textId="311EA6C3" w:rsidR="009E31D5" w:rsidRDefault="009E31D5" w:rsidP="0061663F">
      <w:pPr>
        <w:jc w:val="center"/>
      </w:pPr>
    </w:p>
    <w:p w14:paraId="7FF044CD" w14:textId="3F8C74FE" w:rsidR="009E31D5" w:rsidRDefault="009E31D5" w:rsidP="0061663F">
      <w:pPr>
        <w:jc w:val="center"/>
      </w:pPr>
    </w:p>
    <w:p w14:paraId="0A710C51" w14:textId="77777777" w:rsidR="009E31D5" w:rsidRPr="009E31D5" w:rsidRDefault="009E31D5" w:rsidP="0061663F">
      <w:pPr>
        <w:jc w:val="center"/>
      </w:pPr>
    </w:p>
    <w:p w14:paraId="7288AC13" w14:textId="68DB1C02" w:rsidR="00FD6A2C" w:rsidRPr="005471C8" w:rsidRDefault="00FD6A2C" w:rsidP="0061663F">
      <w:pPr>
        <w:jc w:val="center"/>
        <w:rPr>
          <w:b/>
          <w:bCs/>
          <w:sz w:val="28"/>
          <w:szCs w:val="28"/>
        </w:rPr>
      </w:pPr>
    </w:p>
    <w:p w14:paraId="003E3903" w14:textId="7F4160CC" w:rsidR="005B5D04" w:rsidRPr="005471C8" w:rsidRDefault="005B5D04" w:rsidP="0061663F">
      <w:pPr>
        <w:jc w:val="center"/>
        <w:rPr>
          <w:b/>
          <w:bCs/>
          <w:sz w:val="28"/>
          <w:szCs w:val="28"/>
        </w:rPr>
      </w:pPr>
      <w:r w:rsidRPr="005471C8">
        <w:rPr>
          <w:b/>
          <w:bCs/>
          <w:sz w:val="28"/>
          <w:szCs w:val="28"/>
        </w:rPr>
        <w:lastRenderedPageBreak/>
        <w:t xml:space="preserve">BAB I </w:t>
      </w:r>
    </w:p>
    <w:p w14:paraId="6E1DCEFA" w14:textId="77777777" w:rsidR="005B5D04" w:rsidRPr="005471C8" w:rsidRDefault="005B5D04" w:rsidP="005B5D04">
      <w:pPr>
        <w:jc w:val="center"/>
        <w:rPr>
          <w:b/>
          <w:bCs/>
          <w:sz w:val="28"/>
          <w:szCs w:val="28"/>
        </w:rPr>
      </w:pPr>
      <w:r w:rsidRPr="005471C8">
        <w:rPr>
          <w:b/>
          <w:bCs/>
          <w:sz w:val="28"/>
          <w:szCs w:val="28"/>
        </w:rPr>
        <w:t>PENDAHULUAN</w:t>
      </w:r>
    </w:p>
    <w:p w14:paraId="089A3114" w14:textId="2411571C" w:rsidR="005B5D04" w:rsidRPr="005471C8" w:rsidRDefault="005B5D04" w:rsidP="005B5D04">
      <w:pPr>
        <w:jc w:val="both"/>
        <w:rPr>
          <w:b/>
          <w:lang w:val="id-ID"/>
        </w:rPr>
      </w:pPr>
    </w:p>
    <w:p w14:paraId="1E598F7B" w14:textId="77777777" w:rsidR="005B5D04" w:rsidRPr="005471C8" w:rsidRDefault="005B5D04" w:rsidP="00FB1B23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5471C8">
        <w:rPr>
          <w:b/>
          <w:lang w:val="es-ES_tradnl"/>
        </w:rPr>
        <w:t>Tujuan</w:t>
      </w:r>
      <w:proofErr w:type="spellEnd"/>
    </w:p>
    <w:p w14:paraId="6CE21289" w14:textId="77777777" w:rsidR="005B5D04" w:rsidRPr="005471C8" w:rsidRDefault="005B5D04" w:rsidP="005B5D04">
      <w:pPr>
        <w:pStyle w:val="ListParagraph"/>
        <w:jc w:val="both"/>
        <w:rPr>
          <w:b/>
          <w:lang w:val="es-ES_tradnl"/>
        </w:rPr>
      </w:pPr>
    </w:p>
    <w:p w14:paraId="37EDFC18" w14:textId="7113844A" w:rsidR="005B5D04" w:rsidRPr="005471C8" w:rsidRDefault="00F3370D" w:rsidP="00FB1B23">
      <w:pPr>
        <w:ind w:left="567"/>
        <w:jc w:val="both"/>
      </w:pPr>
      <w:r w:rsidRPr="005471C8">
        <w:rPr>
          <w:lang w:val="id-ID"/>
        </w:rPr>
        <w:t>Prosedur Mutu Monitoring RPS</w:t>
      </w:r>
      <w:r w:rsidR="005B5D04" w:rsidRPr="005471C8">
        <w:rPr>
          <w:lang w:val="id-ID"/>
        </w:rPr>
        <w:t xml:space="preserve"> bertujuan </w:t>
      </w:r>
      <w:proofErr w:type="spellStart"/>
      <w:r w:rsidR="005B5D04" w:rsidRPr="005471C8">
        <w:t>sebagai</w:t>
      </w:r>
      <w:proofErr w:type="spellEnd"/>
      <w:r w:rsidR="005B5D04" w:rsidRPr="005471C8">
        <w:t xml:space="preserve"> </w:t>
      </w:r>
      <w:proofErr w:type="spellStart"/>
      <w:r w:rsidR="005B5D04" w:rsidRPr="005471C8">
        <w:t>panduan</w:t>
      </w:r>
      <w:proofErr w:type="spellEnd"/>
      <w:r w:rsidR="005B5D04" w:rsidRPr="005471C8">
        <w:t xml:space="preserve"> </w:t>
      </w:r>
      <w:proofErr w:type="spellStart"/>
      <w:r w:rsidRPr="005471C8">
        <w:t>dalam</w:t>
      </w:r>
      <w:proofErr w:type="spellEnd"/>
      <w:r w:rsidRPr="005471C8">
        <w:t xml:space="preserve"> monitoring </w:t>
      </w:r>
      <w:proofErr w:type="spellStart"/>
      <w:r w:rsidRPr="005471C8">
        <w:t>pelaksanaan</w:t>
      </w:r>
      <w:proofErr w:type="spellEnd"/>
      <w:r w:rsidRPr="005471C8">
        <w:t xml:space="preserve"> RPS</w:t>
      </w:r>
      <w:r w:rsidR="005B5D04" w:rsidRPr="005471C8">
        <w:t>.</w:t>
      </w:r>
    </w:p>
    <w:p w14:paraId="3FECF4F8" w14:textId="20B44ED4" w:rsidR="005B5D04" w:rsidRPr="005471C8" w:rsidRDefault="005B5D04" w:rsidP="005B5D04">
      <w:pPr>
        <w:jc w:val="both"/>
        <w:rPr>
          <w:lang w:val="id-ID"/>
        </w:rPr>
      </w:pPr>
    </w:p>
    <w:p w14:paraId="007E962E" w14:textId="2884D407" w:rsidR="005B5D04" w:rsidRPr="005471C8" w:rsidRDefault="005B5D04" w:rsidP="00FB1B23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5471C8">
        <w:rPr>
          <w:b/>
          <w:lang w:val="es-ES_tradnl"/>
        </w:rPr>
        <w:t>Ruang</w:t>
      </w:r>
      <w:proofErr w:type="spellEnd"/>
      <w:r w:rsidRPr="005471C8">
        <w:rPr>
          <w:b/>
          <w:lang w:val="es-ES_tradnl"/>
        </w:rPr>
        <w:t xml:space="preserve"> </w:t>
      </w:r>
      <w:proofErr w:type="spellStart"/>
      <w:r w:rsidRPr="005471C8">
        <w:rPr>
          <w:b/>
          <w:lang w:val="es-ES_tradnl"/>
        </w:rPr>
        <w:t>Lingkup</w:t>
      </w:r>
      <w:proofErr w:type="spellEnd"/>
    </w:p>
    <w:p w14:paraId="13540C26" w14:textId="77777777" w:rsidR="005B5D04" w:rsidRPr="005471C8" w:rsidRDefault="005B5D04" w:rsidP="005B5D04">
      <w:pPr>
        <w:pStyle w:val="ListParagraph"/>
        <w:jc w:val="both"/>
        <w:rPr>
          <w:b/>
          <w:lang w:val="es-ES_tradnl"/>
        </w:rPr>
      </w:pPr>
    </w:p>
    <w:p w14:paraId="1A62D271" w14:textId="77777777" w:rsidR="005B5D04" w:rsidRPr="005471C8" w:rsidRDefault="005B5D04" w:rsidP="00FB1B23">
      <w:pPr>
        <w:ind w:left="567"/>
        <w:jc w:val="both"/>
      </w:pPr>
      <w:r w:rsidRPr="005471C8">
        <w:rPr>
          <w:lang w:val="id-ID"/>
        </w:rPr>
        <w:t>Ruang lingkup Prosedur</w:t>
      </w:r>
      <w:r w:rsidRPr="005471C8">
        <w:t xml:space="preserve"> </w:t>
      </w:r>
      <w:proofErr w:type="spellStart"/>
      <w:r w:rsidRPr="005471C8">
        <w:t>ini</w:t>
      </w:r>
      <w:proofErr w:type="spellEnd"/>
      <w:r w:rsidRPr="005471C8">
        <w:t xml:space="preserve"> </w:t>
      </w:r>
      <w:proofErr w:type="spellStart"/>
      <w:r w:rsidRPr="005471C8">
        <w:t>dimulai</w:t>
      </w:r>
      <w:proofErr w:type="spellEnd"/>
      <w:r w:rsidRPr="005471C8">
        <w:t xml:space="preserve"> </w:t>
      </w:r>
      <w:proofErr w:type="spellStart"/>
      <w:r w:rsidRPr="005471C8">
        <w:t>dari</w:t>
      </w:r>
      <w:proofErr w:type="spellEnd"/>
      <w:r w:rsidRPr="005471C8">
        <w:t xml:space="preserve"> monitoring </w:t>
      </w:r>
      <w:proofErr w:type="spellStart"/>
      <w:r w:rsidR="00F3370D" w:rsidRPr="005471C8">
        <w:t>distribusi</w:t>
      </w:r>
      <w:proofErr w:type="spellEnd"/>
      <w:r w:rsidR="00F3370D" w:rsidRPr="005471C8">
        <w:t xml:space="preserve"> RPS</w:t>
      </w:r>
      <w:r w:rsidRPr="005471C8">
        <w:t xml:space="preserve">,  </w:t>
      </w:r>
      <w:proofErr w:type="spellStart"/>
      <w:r w:rsidRPr="005471C8">
        <w:t>Peng</w:t>
      </w:r>
      <w:r w:rsidR="00F3370D" w:rsidRPr="005471C8">
        <w:t>isian</w:t>
      </w:r>
      <w:proofErr w:type="spellEnd"/>
      <w:r w:rsidR="00F3370D" w:rsidRPr="005471C8">
        <w:t xml:space="preserve"> Berita Acara </w:t>
      </w:r>
      <w:proofErr w:type="spellStart"/>
      <w:r w:rsidR="00F3370D" w:rsidRPr="005471C8">
        <w:t>Realisasi</w:t>
      </w:r>
      <w:proofErr w:type="spellEnd"/>
      <w:r w:rsidR="00F3370D" w:rsidRPr="005471C8">
        <w:t xml:space="preserve"> RPS</w:t>
      </w:r>
      <w:r w:rsidRPr="005471C8">
        <w:t xml:space="preserve"> oleh </w:t>
      </w:r>
      <w:proofErr w:type="spellStart"/>
      <w:r w:rsidRPr="005471C8">
        <w:t>dosen</w:t>
      </w:r>
      <w:proofErr w:type="spellEnd"/>
      <w:r w:rsidRPr="005471C8">
        <w:t xml:space="preserve"> </w:t>
      </w:r>
      <w:proofErr w:type="spellStart"/>
      <w:r w:rsidRPr="005471C8">
        <w:t>Pengamp</w:t>
      </w:r>
      <w:r w:rsidR="00F3370D" w:rsidRPr="005471C8">
        <w:t>u</w:t>
      </w:r>
      <w:proofErr w:type="spellEnd"/>
      <w:r w:rsidR="00F3370D" w:rsidRPr="005471C8">
        <w:t xml:space="preserve">,  dan </w:t>
      </w:r>
      <w:proofErr w:type="spellStart"/>
      <w:r w:rsidR="00F3370D" w:rsidRPr="005471C8">
        <w:t>Evaluasi</w:t>
      </w:r>
      <w:proofErr w:type="spellEnd"/>
      <w:r w:rsidR="00F3370D" w:rsidRPr="005471C8">
        <w:t xml:space="preserve"> </w:t>
      </w:r>
      <w:proofErr w:type="spellStart"/>
      <w:r w:rsidR="00F3370D" w:rsidRPr="005471C8">
        <w:t>Pelaksanaan</w:t>
      </w:r>
      <w:proofErr w:type="spellEnd"/>
      <w:r w:rsidR="00F3370D" w:rsidRPr="005471C8">
        <w:t xml:space="preserve"> RPS</w:t>
      </w:r>
    </w:p>
    <w:p w14:paraId="5C3006B6" w14:textId="77777777" w:rsidR="005B5D04" w:rsidRPr="005471C8" w:rsidRDefault="005B5D04" w:rsidP="005B5D04">
      <w:pPr>
        <w:jc w:val="both"/>
        <w:rPr>
          <w:lang w:val="es-ES_tradnl"/>
        </w:rPr>
      </w:pPr>
    </w:p>
    <w:p w14:paraId="397E6B84" w14:textId="77777777" w:rsidR="005B5D04" w:rsidRPr="005471C8" w:rsidRDefault="005B5D04" w:rsidP="00FB1B23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5471C8">
        <w:rPr>
          <w:b/>
          <w:lang w:val="es-ES_tradnl"/>
        </w:rPr>
        <w:t>Referensi</w:t>
      </w:r>
      <w:proofErr w:type="spellEnd"/>
    </w:p>
    <w:p w14:paraId="41EF7E9F" w14:textId="77777777" w:rsidR="005B5D04" w:rsidRPr="005471C8" w:rsidRDefault="005B5D04" w:rsidP="005B5D04">
      <w:pPr>
        <w:pStyle w:val="ListParagraph"/>
        <w:jc w:val="both"/>
        <w:rPr>
          <w:b/>
          <w:lang w:val="es-ES_tradnl"/>
        </w:rPr>
      </w:pPr>
    </w:p>
    <w:p w14:paraId="1BD9612C" w14:textId="77777777" w:rsidR="00A70212" w:rsidRPr="005471C8" w:rsidRDefault="00A70212" w:rsidP="00FB1B23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5471C8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7D718C6E" w14:textId="77777777" w:rsidR="00A70212" w:rsidRPr="005471C8" w:rsidRDefault="00A70212" w:rsidP="00FB1B23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5471C8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082541B0" w14:textId="77777777" w:rsidR="00A70212" w:rsidRPr="005471C8" w:rsidRDefault="00A70212" w:rsidP="00FB1B23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5471C8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1855BBCE" w14:textId="77777777" w:rsidR="00A70212" w:rsidRPr="005471C8" w:rsidRDefault="00A70212" w:rsidP="00FB1B23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5471C8">
        <w:rPr>
          <w:rFonts w:ascii="Times New Roman" w:hAnsi="Times New Roman" w:cs="Times New Roman"/>
        </w:rPr>
        <w:t>Peraturan Menteri Pendidikan dan Kebudayaan Republik In</w:t>
      </w:r>
      <w:r w:rsidR="00CC1589" w:rsidRPr="005471C8">
        <w:rPr>
          <w:rFonts w:ascii="Times New Roman" w:hAnsi="Times New Roman" w:cs="Times New Roman"/>
        </w:rPr>
        <w:t>donesia Nomor 44 Tahun 2015</w:t>
      </w:r>
      <w:r w:rsidRPr="005471C8">
        <w:rPr>
          <w:rFonts w:ascii="Times New Roman" w:hAnsi="Times New Roman" w:cs="Times New Roman"/>
        </w:rPr>
        <w:t xml:space="preserve"> Tentang Standar Nasional Pendidikan Tinggi</w:t>
      </w:r>
    </w:p>
    <w:p w14:paraId="2C129086" w14:textId="40B5E449" w:rsidR="00A70212" w:rsidRPr="005471C8" w:rsidRDefault="00A70212" w:rsidP="00FB1B23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r w:rsidRPr="005471C8">
        <w:rPr>
          <w:lang w:val="es-ES_tradnl"/>
        </w:rPr>
        <w:t xml:space="preserve">Manual </w:t>
      </w:r>
      <w:proofErr w:type="spellStart"/>
      <w:r w:rsidRPr="005471C8">
        <w:rPr>
          <w:lang w:val="es-ES_tradnl"/>
        </w:rPr>
        <w:t>Mutu</w:t>
      </w:r>
      <w:proofErr w:type="spellEnd"/>
      <w:r w:rsidRPr="005471C8">
        <w:rPr>
          <w:lang w:val="es-ES_tradnl"/>
        </w:rPr>
        <w:t xml:space="preserve"> </w:t>
      </w:r>
      <w:proofErr w:type="spellStart"/>
      <w:r w:rsidR="004123ED">
        <w:t>Politeknik</w:t>
      </w:r>
      <w:proofErr w:type="spellEnd"/>
      <w:r w:rsidR="004123ED">
        <w:t xml:space="preserve"> SSR Bogor</w:t>
      </w:r>
    </w:p>
    <w:p w14:paraId="5F3F317B" w14:textId="30C4CB3D" w:rsidR="00A70212" w:rsidRPr="005471C8" w:rsidRDefault="00A70212" w:rsidP="00FB1B23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5471C8">
        <w:rPr>
          <w:lang w:val="id-ID"/>
        </w:rPr>
        <w:t xml:space="preserve">Kebijakan SPMI </w:t>
      </w:r>
      <w:proofErr w:type="spellStart"/>
      <w:r w:rsidR="004123ED">
        <w:t>Politeknik</w:t>
      </w:r>
      <w:proofErr w:type="spellEnd"/>
      <w:r w:rsidR="004123ED">
        <w:t xml:space="preserve"> SSR Bogor</w:t>
      </w:r>
    </w:p>
    <w:p w14:paraId="165A1C7E" w14:textId="3766F772" w:rsidR="00A70212" w:rsidRPr="005471C8" w:rsidRDefault="00A70212" w:rsidP="00FB1B23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5471C8">
        <w:rPr>
          <w:lang w:val="es-ES_tradnl"/>
        </w:rPr>
        <w:t>Kebijakan</w:t>
      </w:r>
      <w:proofErr w:type="spellEnd"/>
      <w:r w:rsidRPr="005471C8">
        <w:rPr>
          <w:lang w:val="id-ID"/>
        </w:rPr>
        <w:t xml:space="preserve"> </w:t>
      </w:r>
      <w:proofErr w:type="spellStart"/>
      <w:r w:rsidR="00DF6DF2">
        <w:rPr>
          <w:lang w:val="es-ES_tradnl"/>
        </w:rPr>
        <w:t>Institusi</w:t>
      </w:r>
      <w:r w:rsidRPr="005471C8">
        <w:rPr>
          <w:lang w:val="es-ES_tradnl"/>
        </w:rPr>
        <w:t>k</w:t>
      </w:r>
      <w:proofErr w:type="spellEnd"/>
      <w:r w:rsidRPr="005471C8">
        <w:rPr>
          <w:lang w:val="id-ID"/>
        </w:rPr>
        <w:t xml:space="preserve"> </w:t>
      </w:r>
      <w:proofErr w:type="spellStart"/>
      <w:r w:rsidR="004123ED">
        <w:t>Politeknik</w:t>
      </w:r>
      <w:proofErr w:type="spellEnd"/>
      <w:r w:rsidR="004123ED">
        <w:t xml:space="preserve"> SSR Bogor</w:t>
      </w:r>
    </w:p>
    <w:p w14:paraId="1A03DB54" w14:textId="34C2C45B" w:rsidR="00A70212" w:rsidRPr="005471C8" w:rsidRDefault="00A70212" w:rsidP="00FB1B23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5471C8">
        <w:rPr>
          <w:lang w:val="id-ID"/>
        </w:rPr>
        <w:t xml:space="preserve">Standar </w:t>
      </w:r>
      <w:r w:rsidR="00DF6DF2">
        <w:rPr>
          <w:lang w:val="id-ID"/>
        </w:rPr>
        <w:t>Institusi</w:t>
      </w:r>
      <w:r w:rsidRPr="005471C8">
        <w:rPr>
          <w:lang w:val="id-ID"/>
        </w:rPr>
        <w:t xml:space="preserve">k </w:t>
      </w:r>
      <w:proofErr w:type="spellStart"/>
      <w:r w:rsidR="004123ED">
        <w:t>Politeknik</w:t>
      </w:r>
      <w:proofErr w:type="spellEnd"/>
      <w:r w:rsidR="004123ED">
        <w:t xml:space="preserve"> SSR Bogor</w:t>
      </w:r>
    </w:p>
    <w:p w14:paraId="2101D8EB" w14:textId="5180AB25" w:rsidR="00A70212" w:rsidRPr="005471C8" w:rsidRDefault="00A70212" w:rsidP="00FB1B23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5471C8">
        <w:rPr>
          <w:lang w:val="id-ID"/>
        </w:rPr>
        <w:t xml:space="preserve">Peraturan </w:t>
      </w:r>
      <w:r w:rsidR="00DF6DF2">
        <w:rPr>
          <w:lang w:val="id-ID"/>
        </w:rPr>
        <w:t>Institusi</w:t>
      </w:r>
      <w:r w:rsidRPr="005471C8">
        <w:rPr>
          <w:lang w:val="id-ID"/>
        </w:rPr>
        <w:t xml:space="preserve">k </w:t>
      </w:r>
      <w:proofErr w:type="spellStart"/>
      <w:r w:rsidR="004123ED">
        <w:t>Politeknik</w:t>
      </w:r>
      <w:proofErr w:type="spellEnd"/>
      <w:r w:rsidR="004123ED">
        <w:t xml:space="preserve"> SSR Bogor</w:t>
      </w:r>
    </w:p>
    <w:p w14:paraId="5EEB7A13" w14:textId="39F743F1" w:rsidR="005B5D04" w:rsidRPr="005471C8" w:rsidRDefault="00A70212" w:rsidP="00FB1B23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proofErr w:type="spellStart"/>
      <w:r w:rsidRPr="005471C8">
        <w:rPr>
          <w:lang w:val="es-ES_tradnl"/>
        </w:rPr>
        <w:t>Buku</w:t>
      </w:r>
      <w:proofErr w:type="spellEnd"/>
      <w:r w:rsidRPr="005471C8">
        <w:rPr>
          <w:lang w:val="es-ES_tradnl"/>
        </w:rPr>
        <w:t xml:space="preserve"> </w:t>
      </w:r>
      <w:r w:rsidRPr="005471C8">
        <w:rPr>
          <w:lang w:val="id-ID"/>
        </w:rPr>
        <w:t>Pedoman Penyelenggaraan Pendidikan</w:t>
      </w:r>
      <w:r w:rsidR="00FD6A2C" w:rsidRPr="005471C8">
        <w:t xml:space="preserve"> </w:t>
      </w:r>
      <w:proofErr w:type="spellStart"/>
      <w:r w:rsidR="004123ED">
        <w:t>Politeknik</w:t>
      </w:r>
      <w:proofErr w:type="spellEnd"/>
      <w:r w:rsidR="004123ED">
        <w:t xml:space="preserve"> SSR Bogor</w:t>
      </w:r>
    </w:p>
    <w:p w14:paraId="0AB7086B" w14:textId="77777777" w:rsidR="00A70212" w:rsidRPr="005471C8" w:rsidRDefault="00A70212" w:rsidP="00A70212">
      <w:pPr>
        <w:pStyle w:val="ListParagraph"/>
        <w:tabs>
          <w:tab w:val="left" w:pos="709"/>
        </w:tabs>
        <w:jc w:val="both"/>
        <w:rPr>
          <w:lang w:val="es-ES_tradnl"/>
        </w:rPr>
      </w:pPr>
    </w:p>
    <w:p w14:paraId="2ACA985C" w14:textId="77777777" w:rsidR="005B5D04" w:rsidRPr="005471C8" w:rsidRDefault="005B5D04" w:rsidP="00FB1B23">
      <w:pPr>
        <w:pStyle w:val="ListParagraph"/>
        <w:numPr>
          <w:ilvl w:val="1"/>
          <w:numId w:val="1"/>
        </w:numPr>
        <w:spacing w:before="100" w:beforeAutospacing="1" w:after="100" w:afterAutospacing="1"/>
        <w:ind w:left="567" w:hanging="567"/>
        <w:jc w:val="both"/>
        <w:rPr>
          <w:b/>
          <w:lang w:val="es-ES_tradnl"/>
        </w:rPr>
      </w:pPr>
      <w:proofErr w:type="spellStart"/>
      <w:r w:rsidRPr="005471C8">
        <w:rPr>
          <w:b/>
          <w:lang w:val="es-ES_tradnl"/>
        </w:rPr>
        <w:t>Definisi</w:t>
      </w:r>
      <w:proofErr w:type="spellEnd"/>
    </w:p>
    <w:p w14:paraId="3943D0B2" w14:textId="77777777" w:rsidR="005B5D04" w:rsidRPr="005471C8" w:rsidRDefault="005B5D04" w:rsidP="005B5D04">
      <w:pPr>
        <w:pStyle w:val="ListParagraph"/>
        <w:spacing w:before="100" w:beforeAutospacing="1" w:after="100" w:afterAutospacing="1"/>
        <w:jc w:val="both"/>
        <w:rPr>
          <w:b/>
          <w:lang w:val="es-ES_tradnl"/>
        </w:rPr>
      </w:pPr>
    </w:p>
    <w:p w14:paraId="79AA1D3E" w14:textId="77777777" w:rsidR="005B5D04" w:rsidRPr="005471C8" w:rsidRDefault="00F3370D" w:rsidP="00FB1B23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proofErr w:type="spellStart"/>
      <w:r w:rsidRPr="005471C8">
        <w:rPr>
          <w:lang w:val="es-ES_tradnl"/>
        </w:rPr>
        <w:t>Rencana</w:t>
      </w:r>
      <w:proofErr w:type="spellEnd"/>
      <w:r w:rsidRPr="005471C8">
        <w:rPr>
          <w:lang w:val="es-ES_tradnl"/>
        </w:rPr>
        <w:t xml:space="preserve"> </w:t>
      </w:r>
      <w:proofErr w:type="spellStart"/>
      <w:r w:rsidRPr="005471C8">
        <w:rPr>
          <w:lang w:val="es-ES_tradnl"/>
        </w:rPr>
        <w:t>Pembelajaran</w:t>
      </w:r>
      <w:proofErr w:type="spellEnd"/>
      <w:r w:rsidRPr="005471C8">
        <w:rPr>
          <w:lang w:val="es-ES_tradnl"/>
        </w:rPr>
        <w:t xml:space="preserve"> </w:t>
      </w:r>
      <w:proofErr w:type="spellStart"/>
      <w:r w:rsidRPr="005471C8">
        <w:rPr>
          <w:lang w:val="es-ES_tradnl"/>
        </w:rPr>
        <w:t>Semester</w:t>
      </w:r>
      <w:proofErr w:type="spellEnd"/>
      <w:r w:rsidRPr="005471C8">
        <w:rPr>
          <w:lang w:val="es-ES_tradnl"/>
        </w:rPr>
        <w:t xml:space="preserve"> </w:t>
      </w:r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adalah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pedoman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kerja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dalam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melaksanakan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kegiatan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pembelajaran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untuk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mencapai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tujuan</w:t>
      </w:r>
      <w:proofErr w:type="spellEnd"/>
      <w:r w:rsidR="005B5D04" w:rsidRPr="005471C8">
        <w:rPr>
          <w:lang w:val="es-ES_tradnl"/>
        </w:rPr>
        <w:t xml:space="preserve"> yang </w:t>
      </w:r>
      <w:proofErr w:type="spellStart"/>
      <w:r w:rsidR="005B5D04" w:rsidRPr="005471C8">
        <w:rPr>
          <w:lang w:val="es-ES_tradnl"/>
        </w:rPr>
        <w:t>telah</w:t>
      </w:r>
      <w:proofErr w:type="spellEnd"/>
      <w:r w:rsidR="005B5D04" w:rsidRPr="005471C8">
        <w:rPr>
          <w:lang w:val="es-ES_tradnl"/>
        </w:rPr>
        <w:t xml:space="preserve"> </w:t>
      </w:r>
      <w:proofErr w:type="spellStart"/>
      <w:r w:rsidR="005B5D04" w:rsidRPr="005471C8">
        <w:rPr>
          <w:lang w:val="es-ES_tradnl"/>
        </w:rPr>
        <w:t>dirumuskan</w:t>
      </w:r>
      <w:proofErr w:type="spellEnd"/>
      <w:r w:rsidR="005B5D04" w:rsidRPr="005471C8">
        <w:rPr>
          <w:b/>
          <w:lang w:val="id-ID"/>
        </w:rPr>
        <w:t>.</w:t>
      </w:r>
    </w:p>
    <w:p w14:paraId="0E30D8E6" w14:textId="71CDE78A" w:rsidR="005B5D04" w:rsidRPr="005471C8" w:rsidRDefault="005B5D04" w:rsidP="00FB1B23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r w:rsidRPr="005471C8">
        <w:rPr>
          <w:bCs/>
        </w:rPr>
        <w:t xml:space="preserve">Monitoring </w:t>
      </w:r>
      <w:proofErr w:type="spellStart"/>
      <w:r w:rsidRPr="005471C8">
        <w:t>adalah</w:t>
      </w:r>
      <w:proofErr w:type="spellEnd"/>
      <w:r w:rsidRPr="005471C8">
        <w:t xml:space="preserve"> </w:t>
      </w:r>
      <w:proofErr w:type="spellStart"/>
      <w:r w:rsidRPr="005471C8">
        <w:t>kegiatan</w:t>
      </w:r>
      <w:proofErr w:type="spellEnd"/>
      <w:r w:rsidRPr="005471C8">
        <w:t xml:space="preserve"> </w:t>
      </w:r>
      <w:proofErr w:type="spellStart"/>
      <w:r w:rsidRPr="005471C8">
        <w:t>mengamati</w:t>
      </w:r>
      <w:proofErr w:type="spellEnd"/>
      <w:r w:rsidRPr="005471C8">
        <w:t>/</w:t>
      </w:r>
      <w:proofErr w:type="spellStart"/>
      <w:r w:rsidRPr="005471C8">
        <w:t>meninjau</w:t>
      </w:r>
      <w:proofErr w:type="spellEnd"/>
      <w:r w:rsidRPr="005471C8">
        <w:t>/</w:t>
      </w:r>
      <w:proofErr w:type="spellStart"/>
      <w:r w:rsidRPr="005471C8">
        <w:t>mempelajari</w:t>
      </w:r>
      <w:proofErr w:type="spellEnd"/>
      <w:r w:rsidRPr="005471C8">
        <w:t xml:space="preserve"> </w:t>
      </w:r>
      <w:proofErr w:type="spellStart"/>
      <w:r w:rsidRPr="005471C8">
        <w:t>mengawasi</w:t>
      </w:r>
      <w:proofErr w:type="spellEnd"/>
      <w:r w:rsidRPr="005471C8">
        <w:t xml:space="preserve"> </w:t>
      </w:r>
      <w:proofErr w:type="spellStart"/>
      <w:r w:rsidRPr="005471C8">
        <w:t>secara</w:t>
      </w:r>
      <w:proofErr w:type="spellEnd"/>
      <w:r w:rsidRPr="005471C8">
        <w:t xml:space="preserve"> </w:t>
      </w:r>
      <w:proofErr w:type="spellStart"/>
      <w:r w:rsidRPr="005471C8">
        <w:t>berkesinambungan</w:t>
      </w:r>
      <w:proofErr w:type="spellEnd"/>
      <w:r w:rsidRPr="005471C8">
        <w:t xml:space="preserve"> </w:t>
      </w:r>
      <w:proofErr w:type="spellStart"/>
      <w:r w:rsidRPr="005471C8">
        <w:t>atau</w:t>
      </w:r>
      <w:proofErr w:type="spellEnd"/>
      <w:r w:rsidRPr="005471C8">
        <w:t xml:space="preserve"> </w:t>
      </w:r>
      <w:proofErr w:type="spellStart"/>
      <w:r w:rsidRPr="005471C8">
        <w:t>berkala</w:t>
      </w:r>
      <w:proofErr w:type="spellEnd"/>
      <w:r w:rsidRPr="005471C8">
        <w:t xml:space="preserve"> </w:t>
      </w:r>
      <w:proofErr w:type="spellStart"/>
      <w:r w:rsidRPr="005471C8">
        <w:t>terhadap</w:t>
      </w:r>
      <w:proofErr w:type="spellEnd"/>
      <w:r w:rsidRPr="005471C8">
        <w:t xml:space="preserve"> </w:t>
      </w:r>
      <w:proofErr w:type="spellStart"/>
      <w:r w:rsidRPr="005471C8">
        <w:t>pelaksanaan</w:t>
      </w:r>
      <w:proofErr w:type="spellEnd"/>
      <w:r w:rsidRPr="005471C8">
        <w:t xml:space="preserve"> </w:t>
      </w:r>
      <w:proofErr w:type="spellStart"/>
      <w:r w:rsidRPr="005471C8">
        <w:t>mata</w:t>
      </w:r>
      <w:proofErr w:type="spellEnd"/>
      <w:r w:rsidRPr="005471C8">
        <w:t xml:space="preserve"> </w:t>
      </w:r>
      <w:proofErr w:type="spellStart"/>
      <w:r w:rsidRPr="005471C8">
        <w:t>kuliah</w:t>
      </w:r>
      <w:proofErr w:type="spellEnd"/>
      <w:r w:rsidRPr="005471C8">
        <w:t xml:space="preserve"> yang </w:t>
      </w:r>
      <w:proofErr w:type="spellStart"/>
      <w:r w:rsidRPr="005471C8">
        <w:t>sedang</w:t>
      </w:r>
      <w:proofErr w:type="spellEnd"/>
      <w:r w:rsidRPr="005471C8">
        <w:t xml:space="preserve"> </w:t>
      </w:r>
      <w:proofErr w:type="spellStart"/>
      <w:r w:rsidRPr="005471C8">
        <w:t>berjalan</w:t>
      </w:r>
      <w:proofErr w:type="spellEnd"/>
      <w:r w:rsidRPr="005471C8">
        <w:t xml:space="preserve">. </w:t>
      </w:r>
      <w:proofErr w:type="spellStart"/>
      <w:r w:rsidRPr="005471C8">
        <w:t>Kegiatan</w:t>
      </w:r>
      <w:proofErr w:type="spellEnd"/>
      <w:r w:rsidRPr="005471C8">
        <w:t xml:space="preserve"> Monitoring </w:t>
      </w:r>
      <w:proofErr w:type="spellStart"/>
      <w:r w:rsidRPr="005471C8">
        <w:t>menemukan</w:t>
      </w:r>
      <w:proofErr w:type="spellEnd"/>
      <w:r w:rsidRPr="005471C8">
        <w:t xml:space="preserve"> dan </w:t>
      </w:r>
      <w:proofErr w:type="spellStart"/>
      <w:r w:rsidRPr="005471C8">
        <w:t>mengenali</w:t>
      </w:r>
      <w:proofErr w:type="spellEnd"/>
      <w:r w:rsidRPr="005471C8">
        <w:t xml:space="preserve">, </w:t>
      </w:r>
      <w:proofErr w:type="spellStart"/>
      <w:r w:rsidRPr="005471C8">
        <w:t>mencari</w:t>
      </w:r>
      <w:proofErr w:type="spellEnd"/>
      <w:r w:rsidRPr="005471C8">
        <w:t xml:space="preserve"> alternative </w:t>
      </w:r>
      <w:proofErr w:type="spellStart"/>
      <w:r w:rsidRPr="005471C8">
        <w:t>pemecahan</w:t>
      </w:r>
      <w:proofErr w:type="spellEnd"/>
      <w:r w:rsidRPr="005471C8">
        <w:t xml:space="preserve">, dan   </w:t>
      </w:r>
      <w:proofErr w:type="spellStart"/>
      <w:r w:rsidRPr="005471C8">
        <w:t>menyarankan</w:t>
      </w:r>
      <w:proofErr w:type="spellEnd"/>
      <w:r w:rsidRPr="005471C8">
        <w:t xml:space="preserve">   </w:t>
      </w:r>
      <w:proofErr w:type="spellStart"/>
      <w:r w:rsidRPr="005471C8">
        <w:t>langkah-langkah</w:t>
      </w:r>
      <w:proofErr w:type="spellEnd"/>
      <w:r w:rsidRPr="005471C8">
        <w:t xml:space="preserve"> </w:t>
      </w:r>
      <w:proofErr w:type="spellStart"/>
      <w:r w:rsidRPr="005471C8">
        <w:t>penyelesaian</w:t>
      </w:r>
      <w:proofErr w:type="spellEnd"/>
      <w:r w:rsidRPr="005471C8">
        <w:t xml:space="preserve"> </w:t>
      </w:r>
      <w:proofErr w:type="spellStart"/>
      <w:r w:rsidRPr="005471C8">
        <w:t>sebagai</w:t>
      </w:r>
      <w:proofErr w:type="spellEnd"/>
      <w:r w:rsidRPr="005471C8">
        <w:t xml:space="preserve"> </w:t>
      </w:r>
      <w:proofErr w:type="spellStart"/>
      <w:r w:rsidRPr="005471C8">
        <w:t>koreksi</w:t>
      </w:r>
      <w:proofErr w:type="spellEnd"/>
      <w:r w:rsidRPr="005471C8">
        <w:t xml:space="preserve"> </w:t>
      </w:r>
      <w:proofErr w:type="spellStart"/>
      <w:r w:rsidRPr="005471C8">
        <w:t>dini</w:t>
      </w:r>
      <w:proofErr w:type="spellEnd"/>
      <w:r w:rsidRPr="005471C8">
        <w:t xml:space="preserve"> agar </w:t>
      </w:r>
      <w:proofErr w:type="spellStart"/>
      <w:r w:rsidRPr="005471C8">
        <w:t>pelaksanaan</w:t>
      </w:r>
      <w:proofErr w:type="spellEnd"/>
      <w:r w:rsidRPr="005471C8">
        <w:t xml:space="preserve"> </w:t>
      </w:r>
      <w:proofErr w:type="spellStart"/>
      <w:r w:rsidRPr="005471C8">
        <w:t>kegiatan</w:t>
      </w:r>
      <w:proofErr w:type="spellEnd"/>
      <w:r w:rsidRPr="005471C8">
        <w:t xml:space="preserve">   </w:t>
      </w:r>
      <w:proofErr w:type="spellStart"/>
      <w:r w:rsidRPr="005471C8">
        <w:t>pembelajaran</w:t>
      </w:r>
      <w:proofErr w:type="spellEnd"/>
      <w:r w:rsidRPr="005471C8">
        <w:t xml:space="preserve">   </w:t>
      </w:r>
      <w:proofErr w:type="spellStart"/>
      <w:r w:rsidRPr="005471C8">
        <w:t>berjalan</w:t>
      </w:r>
      <w:proofErr w:type="spellEnd"/>
      <w:r w:rsidRPr="005471C8">
        <w:t xml:space="preserve">   </w:t>
      </w:r>
      <w:proofErr w:type="spellStart"/>
      <w:r w:rsidRPr="005471C8">
        <w:t>seraca</w:t>
      </w:r>
      <w:proofErr w:type="spellEnd"/>
      <w:r w:rsidRPr="005471C8">
        <w:t xml:space="preserve">  </w:t>
      </w:r>
      <w:proofErr w:type="spellStart"/>
      <w:r w:rsidRPr="005471C8">
        <w:t>efisien</w:t>
      </w:r>
      <w:proofErr w:type="spellEnd"/>
      <w:r w:rsidRPr="005471C8">
        <w:t xml:space="preserve">, </w:t>
      </w:r>
      <w:proofErr w:type="spellStart"/>
      <w:r w:rsidRPr="005471C8">
        <w:t>efektif</w:t>
      </w:r>
      <w:proofErr w:type="spellEnd"/>
      <w:r w:rsidRPr="005471C8">
        <w:t xml:space="preserve"> dan </w:t>
      </w:r>
      <w:proofErr w:type="spellStart"/>
      <w:r w:rsidRPr="005471C8">
        <w:t>tepat</w:t>
      </w:r>
      <w:proofErr w:type="spellEnd"/>
      <w:r w:rsidRPr="005471C8">
        <w:t xml:space="preserve"> </w:t>
      </w:r>
      <w:proofErr w:type="spellStart"/>
      <w:r w:rsidRPr="005471C8">
        <w:t>waktu</w:t>
      </w:r>
      <w:proofErr w:type="spellEnd"/>
      <w:r w:rsidRPr="005471C8">
        <w:t>.</w:t>
      </w:r>
    </w:p>
    <w:p w14:paraId="02FDAF53" w14:textId="77777777" w:rsidR="005B5D04" w:rsidRPr="005471C8" w:rsidRDefault="005B5D04" w:rsidP="00FB1B23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r w:rsidRPr="005471C8">
        <w:t xml:space="preserve">Dosen Tenaga </w:t>
      </w:r>
      <w:proofErr w:type="spellStart"/>
      <w:r w:rsidRPr="005471C8">
        <w:t>Pengajar</w:t>
      </w:r>
      <w:proofErr w:type="spellEnd"/>
      <w:r w:rsidRPr="005471C8">
        <w:rPr>
          <w:b/>
        </w:rPr>
        <w:t xml:space="preserve"> </w:t>
      </w:r>
      <w:proofErr w:type="spellStart"/>
      <w:r w:rsidRPr="005471C8">
        <w:t>adalah</w:t>
      </w:r>
      <w:proofErr w:type="spellEnd"/>
      <w:r w:rsidRPr="005471C8">
        <w:t xml:space="preserve"> </w:t>
      </w:r>
      <w:proofErr w:type="spellStart"/>
      <w:r w:rsidRPr="005471C8">
        <w:t>dosen</w:t>
      </w:r>
      <w:proofErr w:type="spellEnd"/>
      <w:r w:rsidRPr="005471C8">
        <w:t xml:space="preserve"> yang </w:t>
      </w:r>
      <w:proofErr w:type="spellStart"/>
      <w:r w:rsidRPr="005471C8">
        <w:t>ditugaskan</w:t>
      </w:r>
      <w:proofErr w:type="spellEnd"/>
      <w:r w:rsidRPr="005471C8">
        <w:t xml:space="preserve"> </w:t>
      </w:r>
      <w:proofErr w:type="spellStart"/>
      <w:r w:rsidRPr="005471C8">
        <w:t>untuk</w:t>
      </w:r>
      <w:proofErr w:type="spellEnd"/>
      <w:r w:rsidRPr="005471C8">
        <w:t xml:space="preserve"> </w:t>
      </w:r>
      <w:proofErr w:type="spellStart"/>
      <w:r w:rsidRPr="005471C8">
        <w:t>mengajar</w:t>
      </w:r>
      <w:proofErr w:type="spellEnd"/>
      <w:r w:rsidRPr="005471C8">
        <w:t xml:space="preserve"> pada semester </w:t>
      </w:r>
      <w:proofErr w:type="spellStart"/>
      <w:r w:rsidRPr="005471C8">
        <w:t>berjalan</w:t>
      </w:r>
      <w:proofErr w:type="spellEnd"/>
      <w:r w:rsidRPr="005471C8">
        <w:rPr>
          <w:lang w:val="id-ID"/>
        </w:rPr>
        <w:t>.</w:t>
      </w:r>
    </w:p>
    <w:p w14:paraId="593BA65E" w14:textId="77777777" w:rsidR="000B1CBC" w:rsidRPr="005471C8" w:rsidRDefault="000B1CBC" w:rsidP="005B5D04">
      <w:pPr>
        <w:pStyle w:val="ListParagraph"/>
        <w:spacing w:before="100" w:beforeAutospacing="1" w:after="100" w:afterAutospacing="1"/>
        <w:jc w:val="both"/>
        <w:rPr>
          <w:lang w:val="id-ID"/>
        </w:rPr>
      </w:pPr>
    </w:p>
    <w:p w14:paraId="606A4C39" w14:textId="77777777" w:rsidR="005B5D04" w:rsidRPr="005471C8" w:rsidRDefault="005B5D04" w:rsidP="00FB1B23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5471C8">
        <w:rPr>
          <w:b/>
          <w:lang w:val="es-ES_tradnl"/>
        </w:rPr>
        <w:t>Penanggung</w:t>
      </w:r>
      <w:proofErr w:type="spellEnd"/>
      <w:r w:rsidRPr="005471C8">
        <w:rPr>
          <w:b/>
          <w:lang w:val="es-ES_tradnl"/>
        </w:rPr>
        <w:t xml:space="preserve"> </w:t>
      </w:r>
      <w:proofErr w:type="spellStart"/>
      <w:r w:rsidRPr="005471C8">
        <w:rPr>
          <w:b/>
          <w:lang w:val="es-ES_tradnl"/>
        </w:rPr>
        <w:t>Jawab</w:t>
      </w:r>
      <w:proofErr w:type="spellEnd"/>
    </w:p>
    <w:p w14:paraId="68FB2303" w14:textId="77777777" w:rsidR="005B5D04" w:rsidRPr="005471C8" w:rsidRDefault="005B5D04" w:rsidP="005B5D04">
      <w:pPr>
        <w:pStyle w:val="ListParagraph"/>
        <w:jc w:val="both"/>
        <w:rPr>
          <w:b/>
          <w:lang w:val="es-ES_tradnl"/>
        </w:rPr>
      </w:pPr>
    </w:p>
    <w:p w14:paraId="057B110C" w14:textId="77777777" w:rsidR="005B5D04" w:rsidRPr="005471C8" w:rsidRDefault="00FD6A2C" w:rsidP="00FB1B23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proofErr w:type="spellStart"/>
      <w:r w:rsidRPr="005471C8">
        <w:t>Direktur</w:t>
      </w:r>
      <w:proofErr w:type="spellEnd"/>
      <w:r w:rsidR="004728B1" w:rsidRPr="005471C8">
        <w:rPr>
          <w:lang w:val="id-ID"/>
        </w:rPr>
        <w:t xml:space="preserve"> bertanggung jawab dalam memo</w:t>
      </w:r>
      <w:r w:rsidR="00F3370D" w:rsidRPr="005471C8">
        <w:rPr>
          <w:lang w:val="id-ID"/>
        </w:rPr>
        <w:t>nitor pelaksanaan monitoring RPS</w:t>
      </w:r>
      <w:r w:rsidR="004728B1" w:rsidRPr="005471C8">
        <w:rPr>
          <w:lang w:val="id-ID"/>
        </w:rPr>
        <w:t xml:space="preserve"> </w:t>
      </w:r>
    </w:p>
    <w:p w14:paraId="5D499C80" w14:textId="77777777" w:rsidR="005B5D04" w:rsidRPr="005471C8" w:rsidRDefault="005B5D04" w:rsidP="00FB1B23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r w:rsidRPr="005471C8">
        <w:rPr>
          <w:lang w:val="id-ID"/>
        </w:rPr>
        <w:t>Kepala Prodi</w:t>
      </w:r>
      <w:r w:rsidR="004728B1" w:rsidRPr="005471C8">
        <w:rPr>
          <w:lang w:val="id-ID"/>
        </w:rPr>
        <w:t xml:space="preserve"> bertanggung jawab </w:t>
      </w:r>
      <w:r w:rsidR="00F3370D" w:rsidRPr="005471C8">
        <w:rPr>
          <w:lang w:val="id-ID"/>
        </w:rPr>
        <w:t>dalam mengontrol pelaksanaan RPS</w:t>
      </w:r>
    </w:p>
    <w:p w14:paraId="6C05BB9B" w14:textId="77777777" w:rsidR="005B5D04" w:rsidRPr="005471C8" w:rsidRDefault="005B5D04" w:rsidP="00FB1B23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r w:rsidRPr="005471C8">
        <w:rPr>
          <w:lang w:val="id-ID"/>
        </w:rPr>
        <w:t>Dosen Pengampu</w:t>
      </w:r>
      <w:r w:rsidR="004728B1" w:rsidRPr="005471C8">
        <w:rPr>
          <w:lang w:val="id-ID"/>
        </w:rPr>
        <w:t xml:space="preserve"> bertang</w:t>
      </w:r>
      <w:r w:rsidR="00F3370D" w:rsidRPr="005471C8">
        <w:rPr>
          <w:lang w:val="id-ID"/>
        </w:rPr>
        <w:t>gung jawab dalam pelaksanaan RPS</w:t>
      </w:r>
    </w:p>
    <w:p w14:paraId="32FB12BC" w14:textId="77777777" w:rsidR="005B5D04" w:rsidRPr="005471C8" w:rsidRDefault="005B5D04" w:rsidP="005B5D04">
      <w:pPr>
        <w:pStyle w:val="ListParagraph"/>
        <w:jc w:val="both"/>
        <w:rPr>
          <w:lang w:val="id-ID"/>
        </w:rPr>
      </w:pPr>
    </w:p>
    <w:p w14:paraId="650A7FA6" w14:textId="77777777" w:rsidR="005B5D04" w:rsidRPr="005471C8" w:rsidRDefault="005B5D04" w:rsidP="00FB1B23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5471C8">
        <w:rPr>
          <w:b/>
          <w:lang w:val="es-ES_tradnl"/>
        </w:rPr>
        <w:t>Ketentuan</w:t>
      </w:r>
      <w:proofErr w:type="spellEnd"/>
      <w:r w:rsidRPr="005471C8">
        <w:rPr>
          <w:b/>
          <w:lang w:val="es-ES_tradnl"/>
        </w:rPr>
        <w:t xml:space="preserve"> </w:t>
      </w:r>
      <w:proofErr w:type="spellStart"/>
      <w:r w:rsidRPr="005471C8">
        <w:rPr>
          <w:b/>
          <w:lang w:val="es-ES_tradnl"/>
        </w:rPr>
        <w:t>Umum</w:t>
      </w:r>
      <w:proofErr w:type="spellEnd"/>
    </w:p>
    <w:p w14:paraId="5ECFFCD6" w14:textId="77777777" w:rsidR="005B5D04" w:rsidRPr="005471C8" w:rsidRDefault="005B5D04" w:rsidP="005B5D04">
      <w:pPr>
        <w:pStyle w:val="ListParagraph"/>
        <w:tabs>
          <w:tab w:val="left" w:pos="1134"/>
        </w:tabs>
        <w:ind w:left="180"/>
        <w:jc w:val="both"/>
        <w:rPr>
          <w:lang w:val="de-DE"/>
        </w:rPr>
      </w:pPr>
    </w:p>
    <w:p w14:paraId="6C238F68" w14:textId="77777777" w:rsidR="005B5D04" w:rsidRPr="005471C8" w:rsidRDefault="005B5D04" w:rsidP="00FB1B23">
      <w:pPr>
        <w:pStyle w:val="ListParagraph"/>
        <w:numPr>
          <w:ilvl w:val="2"/>
          <w:numId w:val="1"/>
        </w:numPr>
        <w:ind w:left="1276"/>
        <w:jc w:val="both"/>
      </w:pPr>
      <w:proofErr w:type="spellStart"/>
      <w:r w:rsidRPr="005471C8">
        <w:t>Kompetensi</w:t>
      </w:r>
      <w:proofErr w:type="spellEnd"/>
      <w:r w:rsidRPr="005471C8">
        <w:t xml:space="preserve"> </w:t>
      </w:r>
      <w:proofErr w:type="spellStart"/>
      <w:r w:rsidRPr="005471C8">
        <w:t>lulusan</w:t>
      </w:r>
      <w:proofErr w:type="spellEnd"/>
      <w:r w:rsidRPr="005471C8">
        <w:t xml:space="preserve"> </w:t>
      </w:r>
      <w:proofErr w:type="spellStart"/>
      <w:r w:rsidRPr="005471C8">
        <w:t>harus</w:t>
      </w:r>
      <w:proofErr w:type="spellEnd"/>
      <w:r w:rsidRPr="005471C8">
        <w:t xml:space="preserve"> </w:t>
      </w:r>
      <w:proofErr w:type="spellStart"/>
      <w:r w:rsidRPr="005471C8">
        <w:t>mengandung</w:t>
      </w:r>
      <w:proofErr w:type="spellEnd"/>
      <w:r w:rsidRPr="005471C8">
        <w:t xml:space="preserve"> lima </w:t>
      </w:r>
      <w:proofErr w:type="spellStart"/>
      <w:r w:rsidRPr="005471C8">
        <w:t>elemen</w:t>
      </w:r>
      <w:proofErr w:type="spellEnd"/>
      <w:r w:rsidRPr="005471C8">
        <w:t xml:space="preserve"> </w:t>
      </w:r>
      <w:proofErr w:type="spellStart"/>
      <w:r w:rsidRPr="005471C8">
        <w:t>kompetensi</w:t>
      </w:r>
      <w:proofErr w:type="spellEnd"/>
      <w:r w:rsidRPr="005471C8">
        <w:t xml:space="preserve"> </w:t>
      </w:r>
      <w:proofErr w:type="spellStart"/>
      <w:r w:rsidRPr="005471C8">
        <w:t>yaitu</w:t>
      </w:r>
      <w:proofErr w:type="spellEnd"/>
      <w:r w:rsidRPr="005471C8">
        <w:t>:</w:t>
      </w:r>
    </w:p>
    <w:p w14:paraId="78AD63AD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Landasan</w:t>
      </w:r>
      <w:proofErr w:type="spellEnd"/>
      <w:r w:rsidRPr="005471C8">
        <w:t xml:space="preserve"> </w:t>
      </w:r>
      <w:proofErr w:type="spellStart"/>
      <w:r w:rsidRPr="005471C8">
        <w:t>kepribadian</w:t>
      </w:r>
      <w:proofErr w:type="spellEnd"/>
      <w:r w:rsidRPr="005471C8">
        <w:t>.</w:t>
      </w:r>
    </w:p>
    <w:p w14:paraId="529B5998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Penguasaan</w:t>
      </w:r>
      <w:proofErr w:type="spellEnd"/>
      <w:r w:rsidRPr="005471C8">
        <w:t xml:space="preserve"> </w:t>
      </w:r>
      <w:proofErr w:type="spellStart"/>
      <w:r w:rsidRPr="005471C8">
        <w:t>ilmu</w:t>
      </w:r>
      <w:proofErr w:type="spellEnd"/>
      <w:r w:rsidRPr="005471C8">
        <w:t xml:space="preserve"> dan </w:t>
      </w:r>
      <w:proofErr w:type="spellStart"/>
      <w:r w:rsidRPr="005471C8">
        <w:t>keterampilan</w:t>
      </w:r>
      <w:proofErr w:type="spellEnd"/>
      <w:r w:rsidRPr="005471C8">
        <w:t>.</w:t>
      </w:r>
    </w:p>
    <w:p w14:paraId="2D867620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Kemampuan</w:t>
      </w:r>
      <w:proofErr w:type="spellEnd"/>
      <w:r w:rsidRPr="005471C8">
        <w:t xml:space="preserve"> </w:t>
      </w:r>
      <w:proofErr w:type="spellStart"/>
      <w:r w:rsidRPr="005471C8">
        <w:t>berkarya.</w:t>
      </w:r>
      <w:proofErr w:type="spellEnd"/>
    </w:p>
    <w:p w14:paraId="73ACA10A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Sikap</w:t>
      </w:r>
      <w:proofErr w:type="spellEnd"/>
      <w:r w:rsidRPr="005471C8">
        <w:t xml:space="preserve"> dan </w:t>
      </w:r>
      <w:proofErr w:type="spellStart"/>
      <w:r w:rsidRPr="005471C8">
        <w:t>perilaku</w:t>
      </w:r>
      <w:proofErr w:type="spellEnd"/>
      <w:r w:rsidRPr="005471C8">
        <w:t xml:space="preserve"> </w:t>
      </w:r>
      <w:proofErr w:type="spellStart"/>
      <w:r w:rsidRPr="005471C8">
        <w:t>dalam</w:t>
      </w:r>
      <w:proofErr w:type="spellEnd"/>
      <w:r w:rsidRPr="005471C8">
        <w:t xml:space="preserve"> </w:t>
      </w:r>
      <w:proofErr w:type="spellStart"/>
      <w:r w:rsidRPr="005471C8">
        <w:t>berkarya.</w:t>
      </w:r>
      <w:proofErr w:type="spellEnd"/>
    </w:p>
    <w:p w14:paraId="419CF39E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 xml:space="preserve">Pemahaman </w:t>
      </w:r>
      <w:proofErr w:type="spellStart"/>
      <w:r w:rsidRPr="005471C8">
        <w:t>kaidah</w:t>
      </w:r>
      <w:proofErr w:type="spellEnd"/>
      <w:r w:rsidRPr="005471C8">
        <w:t xml:space="preserve"> </w:t>
      </w:r>
      <w:proofErr w:type="spellStart"/>
      <w:r w:rsidRPr="005471C8">
        <w:t>berkehidupan</w:t>
      </w:r>
      <w:proofErr w:type="spellEnd"/>
      <w:r w:rsidRPr="005471C8">
        <w:t xml:space="preserve"> </w:t>
      </w:r>
      <w:proofErr w:type="spellStart"/>
      <w:r w:rsidRPr="005471C8">
        <w:t>bermasyarakat</w:t>
      </w:r>
      <w:proofErr w:type="spellEnd"/>
      <w:r w:rsidRPr="005471C8">
        <w:t>.</w:t>
      </w:r>
    </w:p>
    <w:p w14:paraId="776BD508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 xml:space="preserve">Program </w:t>
      </w:r>
      <w:proofErr w:type="spellStart"/>
      <w:r w:rsidRPr="005471C8">
        <w:t>studi</w:t>
      </w:r>
      <w:proofErr w:type="spellEnd"/>
      <w:r w:rsidRPr="005471C8">
        <w:t xml:space="preserve"> </w:t>
      </w:r>
      <w:proofErr w:type="spellStart"/>
      <w:r w:rsidRPr="005471C8">
        <w:t>harus</w:t>
      </w:r>
      <w:proofErr w:type="spellEnd"/>
      <w:r w:rsidRPr="005471C8">
        <w:t xml:space="preserve"> </w:t>
      </w:r>
      <w:proofErr w:type="spellStart"/>
      <w:r w:rsidRPr="005471C8">
        <w:t>merumuskan</w:t>
      </w:r>
      <w:proofErr w:type="spellEnd"/>
      <w:r w:rsidRPr="005471C8">
        <w:t xml:space="preserve"> </w:t>
      </w:r>
      <w:proofErr w:type="spellStart"/>
      <w:r w:rsidRPr="005471C8">
        <w:t>kompetensi</w:t>
      </w:r>
      <w:proofErr w:type="spellEnd"/>
      <w:r w:rsidRPr="005471C8">
        <w:t xml:space="preserve"> (learning outcomes) </w:t>
      </w:r>
      <w:proofErr w:type="spellStart"/>
      <w:r w:rsidRPr="005471C8">
        <w:t>lulusannya.</w:t>
      </w:r>
      <w:proofErr w:type="spellEnd"/>
    </w:p>
    <w:p w14:paraId="10A68741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 xml:space="preserve">SAP </w:t>
      </w:r>
      <w:proofErr w:type="spellStart"/>
      <w:r w:rsidRPr="005471C8">
        <w:t>mengacu</w:t>
      </w:r>
      <w:proofErr w:type="spellEnd"/>
      <w:r w:rsidRPr="005471C8">
        <w:t xml:space="preserve"> </w:t>
      </w:r>
      <w:proofErr w:type="spellStart"/>
      <w:r w:rsidRPr="005471C8">
        <w:t>kepada</w:t>
      </w:r>
      <w:proofErr w:type="spellEnd"/>
      <w:r w:rsidRPr="005471C8">
        <w:t xml:space="preserve"> </w:t>
      </w:r>
      <w:proofErr w:type="spellStart"/>
      <w:r w:rsidRPr="005471C8">
        <w:t>Silabus</w:t>
      </w:r>
      <w:proofErr w:type="spellEnd"/>
      <w:r w:rsidRPr="005471C8">
        <w:t xml:space="preserve"> yang </w:t>
      </w:r>
      <w:proofErr w:type="spellStart"/>
      <w:r w:rsidRPr="005471C8">
        <w:t>ditentukan</w:t>
      </w:r>
      <w:proofErr w:type="spellEnd"/>
      <w:r w:rsidRPr="005471C8">
        <w:t xml:space="preserve"> oleh </w:t>
      </w:r>
      <w:proofErr w:type="spellStart"/>
      <w:r w:rsidR="00DF6DF2">
        <w:t>Institusi</w:t>
      </w:r>
      <w:proofErr w:type="spellEnd"/>
      <w:r w:rsidRPr="005471C8">
        <w:t>.</w:t>
      </w:r>
    </w:p>
    <w:p w14:paraId="1069FD7D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Setiap</w:t>
      </w:r>
      <w:proofErr w:type="spellEnd"/>
      <w:r w:rsidRPr="005471C8">
        <w:t xml:space="preserve"> </w:t>
      </w:r>
      <w:proofErr w:type="spellStart"/>
      <w:r w:rsidRPr="005471C8">
        <w:t>mata</w:t>
      </w:r>
      <w:proofErr w:type="spellEnd"/>
      <w:r w:rsidRPr="005471C8">
        <w:t xml:space="preserve"> </w:t>
      </w:r>
      <w:proofErr w:type="spellStart"/>
      <w:r w:rsidRPr="005471C8">
        <w:t>kuliah</w:t>
      </w:r>
      <w:proofErr w:type="spellEnd"/>
      <w:r w:rsidRPr="005471C8">
        <w:t xml:space="preserve"> dan </w:t>
      </w:r>
      <w:proofErr w:type="spellStart"/>
      <w:r w:rsidRPr="005471C8">
        <w:t>praktikum</w:t>
      </w:r>
      <w:proofErr w:type="spellEnd"/>
      <w:r w:rsidRPr="005471C8">
        <w:t xml:space="preserve"> </w:t>
      </w:r>
      <w:proofErr w:type="spellStart"/>
      <w:r w:rsidRPr="005471C8">
        <w:t>harus</w:t>
      </w:r>
      <w:proofErr w:type="spellEnd"/>
      <w:r w:rsidRPr="005471C8">
        <w:t xml:space="preserve"> </w:t>
      </w:r>
      <w:proofErr w:type="spellStart"/>
      <w:r w:rsidRPr="005471C8">
        <w:t>dilengkapi</w:t>
      </w:r>
      <w:proofErr w:type="spellEnd"/>
      <w:r w:rsidRPr="005471C8">
        <w:t xml:space="preserve"> </w:t>
      </w:r>
      <w:proofErr w:type="spellStart"/>
      <w:r w:rsidRPr="005471C8">
        <w:t>dengan</w:t>
      </w:r>
      <w:proofErr w:type="spellEnd"/>
      <w:r w:rsidRPr="005471C8">
        <w:t xml:space="preserve"> </w:t>
      </w:r>
      <w:proofErr w:type="spellStart"/>
      <w:r w:rsidRPr="005471C8">
        <w:t>bahan</w:t>
      </w:r>
      <w:proofErr w:type="spellEnd"/>
      <w:r w:rsidRPr="005471C8">
        <w:t xml:space="preserve"> ajar (handout </w:t>
      </w:r>
      <w:proofErr w:type="spellStart"/>
      <w:r w:rsidRPr="005471C8">
        <w:t>atau</w:t>
      </w:r>
      <w:proofErr w:type="spellEnd"/>
      <w:r w:rsidRPr="005471C8">
        <w:t xml:space="preserve"> </w:t>
      </w:r>
      <w:proofErr w:type="spellStart"/>
      <w:r w:rsidRPr="005471C8">
        <w:t>modul</w:t>
      </w:r>
      <w:proofErr w:type="spellEnd"/>
      <w:r w:rsidRPr="005471C8">
        <w:t xml:space="preserve"> </w:t>
      </w:r>
      <w:proofErr w:type="spellStart"/>
      <w:r w:rsidRPr="005471C8">
        <w:t>kuliah</w:t>
      </w:r>
      <w:proofErr w:type="spellEnd"/>
      <w:r w:rsidRPr="005471C8">
        <w:t xml:space="preserve"> </w:t>
      </w:r>
      <w:proofErr w:type="spellStart"/>
      <w:r w:rsidRPr="005471C8">
        <w:t>atau</w:t>
      </w:r>
      <w:proofErr w:type="spellEnd"/>
      <w:r w:rsidRPr="005471C8">
        <w:t xml:space="preserve"> </w:t>
      </w:r>
      <w:proofErr w:type="spellStart"/>
      <w:r w:rsidRPr="005471C8">
        <w:t>penuntun</w:t>
      </w:r>
      <w:proofErr w:type="spellEnd"/>
      <w:r w:rsidRPr="005471C8">
        <w:t xml:space="preserve"> </w:t>
      </w:r>
      <w:proofErr w:type="spellStart"/>
      <w:r w:rsidRPr="005471C8">
        <w:t>praktikum</w:t>
      </w:r>
      <w:proofErr w:type="spellEnd"/>
      <w:r w:rsidRPr="005471C8">
        <w:t xml:space="preserve">) yang </w:t>
      </w:r>
      <w:proofErr w:type="spellStart"/>
      <w:r w:rsidRPr="005471C8">
        <w:t>memadai</w:t>
      </w:r>
      <w:proofErr w:type="spellEnd"/>
      <w:r w:rsidRPr="005471C8">
        <w:t xml:space="preserve"> dan </w:t>
      </w:r>
      <w:proofErr w:type="spellStart"/>
      <w:r w:rsidRPr="005471C8">
        <w:t>dimutakhirkan</w:t>
      </w:r>
      <w:proofErr w:type="spellEnd"/>
      <w:r w:rsidRPr="005471C8">
        <w:t xml:space="preserve"> </w:t>
      </w:r>
      <w:proofErr w:type="spellStart"/>
      <w:r w:rsidRPr="005471C8">
        <w:t>terus</w:t>
      </w:r>
      <w:proofErr w:type="spellEnd"/>
      <w:r w:rsidRPr="005471C8">
        <w:t xml:space="preserve"> </w:t>
      </w:r>
      <w:proofErr w:type="spellStart"/>
      <w:r w:rsidRPr="005471C8">
        <w:t>menerus.</w:t>
      </w:r>
      <w:proofErr w:type="spellEnd"/>
    </w:p>
    <w:p w14:paraId="159F2F9D" w14:textId="4D2E6D04" w:rsidR="005B5D04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>Pr</w:t>
      </w:r>
      <w:r w:rsidR="00F3370D" w:rsidRPr="005471C8">
        <w:t xml:space="preserve">ogram </w:t>
      </w:r>
      <w:proofErr w:type="spellStart"/>
      <w:r w:rsidR="00F3370D" w:rsidRPr="005471C8">
        <w:t>studi</w:t>
      </w:r>
      <w:proofErr w:type="spellEnd"/>
      <w:r w:rsidR="00F3370D" w:rsidRPr="005471C8">
        <w:t xml:space="preserve"> </w:t>
      </w:r>
      <w:proofErr w:type="spellStart"/>
      <w:r w:rsidR="00F3370D" w:rsidRPr="005471C8">
        <w:t>memiliki</w:t>
      </w:r>
      <w:proofErr w:type="spellEnd"/>
      <w:r w:rsidR="00F3370D" w:rsidRPr="005471C8">
        <w:t xml:space="preserve"> </w:t>
      </w:r>
      <w:proofErr w:type="spellStart"/>
      <w:r w:rsidR="00F3370D" w:rsidRPr="005471C8">
        <w:t>dokumen</w:t>
      </w:r>
      <w:proofErr w:type="spellEnd"/>
      <w:r w:rsidR="00F3370D" w:rsidRPr="005471C8">
        <w:t xml:space="preserve"> RPS</w:t>
      </w:r>
      <w:r w:rsidRPr="005471C8">
        <w:t xml:space="preserve"> yang </w:t>
      </w:r>
      <w:proofErr w:type="spellStart"/>
      <w:r w:rsidRPr="005471C8">
        <w:t>diberlakukan</w:t>
      </w:r>
      <w:proofErr w:type="spellEnd"/>
      <w:r w:rsidRPr="005471C8">
        <w:t>.</w:t>
      </w:r>
    </w:p>
    <w:p w14:paraId="09190CAC" w14:textId="77777777" w:rsidR="00FB1B23" w:rsidRPr="005471C8" w:rsidRDefault="00FB1B23" w:rsidP="00FB1B23">
      <w:pPr>
        <w:pStyle w:val="ListParagraph"/>
        <w:ind w:left="1985"/>
        <w:jc w:val="both"/>
      </w:pPr>
    </w:p>
    <w:p w14:paraId="16F255E8" w14:textId="23240880" w:rsidR="005B5D04" w:rsidRPr="005471C8" w:rsidRDefault="005B5D04" w:rsidP="00FB1B23">
      <w:pPr>
        <w:pStyle w:val="ListParagraph"/>
        <w:numPr>
          <w:ilvl w:val="2"/>
          <w:numId w:val="11"/>
        </w:numPr>
        <w:ind w:left="1276" w:hanging="709"/>
        <w:jc w:val="both"/>
      </w:pPr>
      <w:proofErr w:type="spellStart"/>
      <w:r w:rsidRPr="005471C8">
        <w:t>Silabus</w:t>
      </w:r>
      <w:proofErr w:type="spellEnd"/>
      <w:r w:rsidRPr="005471C8">
        <w:t xml:space="preserve"> </w:t>
      </w:r>
      <w:proofErr w:type="spellStart"/>
      <w:r w:rsidRPr="005471C8">
        <w:t>setiap</w:t>
      </w:r>
      <w:proofErr w:type="spellEnd"/>
      <w:r w:rsidRPr="005471C8">
        <w:t xml:space="preserve"> </w:t>
      </w:r>
      <w:proofErr w:type="spellStart"/>
      <w:r w:rsidRPr="005471C8">
        <w:t>mata</w:t>
      </w:r>
      <w:proofErr w:type="spellEnd"/>
      <w:r w:rsidRPr="005471C8">
        <w:t xml:space="preserve"> </w:t>
      </w:r>
      <w:proofErr w:type="spellStart"/>
      <w:r w:rsidRPr="005471C8">
        <w:t>kuliah</w:t>
      </w:r>
      <w:proofErr w:type="spellEnd"/>
      <w:r w:rsidRPr="005471C8">
        <w:t xml:space="preserve"> </w:t>
      </w:r>
      <w:proofErr w:type="spellStart"/>
      <w:r w:rsidRPr="005471C8">
        <w:t>mencakup</w:t>
      </w:r>
      <w:proofErr w:type="spellEnd"/>
      <w:r w:rsidRPr="005471C8">
        <w:t>:</w:t>
      </w:r>
    </w:p>
    <w:p w14:paraId="6C2B7649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 xml:space="preserve">Nama dan </w:t>
      </w:r>
      <w:proofErr w:type="spellStart"/>
      <w:r w:rsidRPr="005471C8">
        <w:t>kode</w:t>
      </w:r>
      <w:proofErr w:type="spellEnd"/>
      <w:r w:rsidRPr="005471C8">
        <w:t xml:space="preserve"> </w:t>
      </w:r>
      <w:proofErr w:type="spellStart"/>
      <w:r w:rsidRPr="005471C8">
        <w:t>mata</w:t>
      </w:r>
      <w:proofErr w:type="spellEnd"/>
      <w:r w:rsidRPr="005471C8">
        <w:t xml:space="preserve"> </w:t>
      </w:r>
      <w:proofErr w:type="spellStart"/>
      <w:r w:rsidRPr="005471C8">
        <w:t>kuliah</w:t>
      </w:r>
      <w:proofErr w:type="spellEnd"/>
      <w:r w:rsidRPr="005471C8">
        <w:t>.</w:t>
      </w:r>
    </w:p>
    <w:p w14:paraId="36345936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Jumlah</w:t>
      </w:r>
      <w:proofErr w:type="spellEnd"/>
      <w:r w:rsidRPr="005471C8">
        <w:t xml:space="preserve"> </w:t>
      </w:r>
      <w:proofErr w:type="spellStart"/>
      <w:r w:rsidRPr="005471C8">
        <w:t>sks</w:t>
      </w:r>
      <w:proofErr w:type="spellEnd"/>
      <w:r w:rsidRPr="005471C8">
        <w:t>.</w:t>
      </w:r>
    </w:p>
    <w:p w14:paraId="350CC39C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Rancangan</w:t>
      </w:r>
      <w:proofErr w:type="spellEnd"/>
      <w:r w:rsidRPr="005471C8">
        <w:t xml:space="preserve"> </w:t>
      </w:r>
      <w:proofErr w:type="spellStart"/>
      <w:r w:rsidRPr="005471C8">
        <w:t>setiap</w:t>
      </w:r>
      <w:proofErr w:type="spellEnd"/>
      <w:r w:rsidRPr="005471C8">
        <w:t xml:space="preserve"> </w:t>
      </w:r>
      <w:proofErr w:type="spellStart"/>
      <w:r w:rsidRPr="005471C8">
        <w:t>pertemuan</w:t>
      </w:r>
      <w:proofErr w:type="spellEnd"/>
      <w:r w:rsidRPr="005471C8">
        <w:t>.</w:t>
      </w:r>
    </w:p>
    <w:p w14:paraId="59ECF6A4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Standar</w:t>
      </w:r>
      <w:proofErr w:type="spellEnd"/>
      <w:r w:rsidRPr="005471C8">
        <w:t xml:space="preserve"> </w:t>
      </w:r>
      <w:proofErr w:type="spellStart"/>
      <w:r w:rsidRPr="005471C8">
        <w:t>kompetensi</w:t>
      </w:r>
      <w:proofErr w:type="spellEnd"/>
      <w:r w:rsidRPr="005471C8">
        <w:t>.</w:t>
      </w:r>
    </w:p>
    <w:p w14:paraId="4A22ABF3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Kompetensi</w:t>
      </w:r>
      <w:proofErr w:type="spellEnd"/>
      <w:r w:rsidRPr="005471C8">
        <w:t xml:space="preserve"> </w:t>
      </w:r>
      <w:proofErr w:type="spellStart"/>
      <w:r w:rsidRPr="005471C8">
        <w:t>dasar</w:t>
      </w:r>
      <w:proofErr w:type="spellEnd"/>
      <w:r w:rsidRPr="005471C8">
        <w:t>.</w:t>
      </w:r>
    </w:p>
    <w:p w14:paraId="4962A7A6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Pokok</w:t>
      </w:r>
      <w:proofErr w:type="spellEnd"/>
      <w:r w:rsidRPr="005471C8">
        <w:t xml:space="preserve"> </w:t>
      </w:r>
      <w:proofErr w:type="spellStart"/>
      <w:r w:rsidRPr="005471C8">
        <w:t>bahasan</w:t>
      </w:r>
      <w:proofErr w:type="spellEnd"/>
      <w:r w:rsidRPr="005471C8">
        <w:t>.</w:t>
      </w:r>
    </w:p>
    <w:p w14:paraId="10149476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>Sub-</w:t>
      </w:r>
      <w:proofErr w:type="spellStart"/>
      <w:r w:rsidRPr="005471C8">
        <w:t>pokok</w:t>
      </w:r>
      <w:proofErr w:type="spellEnd"/>
      <w:r w:rsidRPr="005471C8">
        <w:t xml:space="preserve"> </w:t>
      </w:r>
      <w:proofErr w:type="spellStart"/>
      <w:r w:rsidRPr="005471C8">
        <w:t>bahasan.</w:t>
      </w:r>
      <w:proofErr w:type="spellEnd"/>
    </w:p>
    <w:p w14:paraId="55E8BE24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 xml:space="preserve">Metode </w:t>
      </w:r>
      <w:proofErr w:type="spellStart"/>
      <w:r w:rsidRPr="005471C8">
        <w:t>pembelajaran.</w:t>
      </w:r>
      <w:proofErr w:type="spellEnd"/>
    </w:p>
    <w:p w14:paraId="39A46B09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r w:rsidRPr="005471C8">
        <w:t xml:space="preserve">Media </w:t>
      </w:r>
      <w:proofErr w:type="spellStart"/>
      <w:r w:rsidRPr="005471C8">
        <w:t>pembelajaran</w:t>
      </w:r>
      <w:proofErr w:type="spellEnd"/>
      <w:r w:rsidRPr="005471C8">
        <w:t>.</w:t>
      </w:r>
    </w:p>
    <w:p w14:paraId="643E01E1" w14:textId="77777777" w:rsidR="00FB1B23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Alokasi</w:t>
      </w:r>
      <w:proofErr w:type="spellEnd"/>
      <w:r w:rsidRPr="005471C8">
        <w:t xml:space="preserve"> </w:t>
      </w:r>
      <w:proofErr w:type="spellStart"/>
      <w:r w:rsidRPr="005471C8">
        <w:t>waktu</w:t>
      </w:r>
      <w:proofErr w:type="spellEnd"/>
      <w:r w:rsidRPr="005471C8">
        <w:t>.</w:t>
      </w:r>
    </w:p>
    <w:p w14:paraId="703AA9A1" w14:textId="59210EB4" w:rsidR="005B5D04" w:rsidRPr="005471C8" w:rsidRDefault="005B5D04" w:rsidP="00FB1B23">
      <w:pPr>
        <w:pStyle w:val="ListParagraph"/>
        <w:numPr>
          <w:ilvl w:val="0"/>
          <w:numId w:val="10"/>
        </w:numPr>
        <w:ind w:left="1985" w:hanging="709"/>
        <w:jc w:val="both"/>
      </w:pPr>
      <w:proofErr w:type="spellStart"/>
      <w:r w:rsidRPr="005471C8">
        <w:t>Penilaian</w:t>
      </w:r>
      <w:proofErr w:type="spellEnd"/>
      <w:r w:rsidRPr="005471C8">
        <w:t>.</w:t>
      </w:r>
    </w:p>
    <w:p w14:paraId="158A75F5" w14:textId="77777777" w:rsidR="005B5D04" w:rsidRPr="005471C8" w:rsidRDefault="005B5D04" w:rsidP="005B5D04">
      <w:pPr>
        <w:widowControl w:val="0"/>
        <w:tabs>
          <w:tab w:val="left" w:pos="2410"/>
        </w:tabs>
        <w:suppressAutoHyphens w:val="0"/>
        <w:overflowPunct w:val="0"/>
        <w:autoSpaceDE w:val="0"/>
        <w:autoSpaceDN w:val="0"/>
        <w:adjustRightInd w:val="0"/>
        <w:ind w:left="182" w:right="20"/>
        <w:jc w:val="both"/>
        <w:rPr>
          <w:b/>
        </w:rPr>
      </w:pPr>
    </w:p>
    <w:p w14:paraId="7BDC0434" w14:textId="77777777" w:rsidR="005B5D04" w:rsidRPr="005471C8" w:rsidRDefault="005B5D04" w:rsidP="005B5D04">
      <w:pPr>
        <w:tabs>
          <w:tab w:val="left" w:pos="1134"/>
        </w:tabs>
        <w:jc w:val="both"/>
        <w:rPr>
          <w:lang w:val="id-ID"/>
        </w:rPr>
      </w:pPr>
      <w:r w:rsidRPr="005471C8">
        <w:rPr>
          <w:lang w:val="de-DE"/>
        </w:rPr>
        <w:t>.</w:t>
      </w:r>
    </w:p>
    <w:p w14:paraId="429A34AE" w14:textId="77777777" w:rsidR="000B1CBC" w:rsidRPr="005471C8" w:rsidRDefault="000B1CBC" w:rsidP="005B5D04">
      <w:pPr>
        <w:tabs>
          <w:tab w:val="left" w:pos="1134"/>
        </w:tabs>
        <w:jc w:val="both"/>
        <w:rPr>
          <w:lang w:val="id-ID"/>
        </w:rPr>
      </w:pPr>
    </w:p>
    <w:p w14:paraId="30E3BF5E" w14:textId="77777777" w:rsidR="000B1CBC" w:rsidRPr="005471C8" w:rsidRDefault="000B1CBC" w:rsidP="005B5D04">
      <w:pPr>
        <w:tabs>
          <w:tab w:val="left" w:pos="1134"/>
        </w:tabs>
        <w:jc w:val="both"/>
        <w:rPr>
          <w:lang w:val="id-ID"/>
        </w:rPr>
      </w:pPr>
    </w:p>
    <w:p w14:paraId="2C314FEB" w14:textId="77777777" w:rsidR="000B1CBC" w:rsidRPr="005471C8" w:rsidRDefault="000B1CBC" w:rsidP="005B5D04">
      <w:pPr>
        <w:tabs>
          <w:tab w:val="left" w:pos="1134"/>
        </w:tabs>
        <w:jc w:val="both"/>
        <w:rPr>
          <w:lang w:val="id-ID"/>
        </w:rPr>
      </w:pPr>
    </w:p>
    <w:p w14:paraId="7AD3AAE2" w14:textId="77777777" w:rsidR="005B5D04" w:rsidRPr="005471C8" w:rsidRDefault="005B5D04" w:rsidP="005B5D04">
      <w:pPr>
        <w:pStyle w:val="ListParagraph"/>
        <w:ind w:left="0"/>
        <w:rPr>
          <w:b/>
          <w:sz w:val="28"/>
          <w:szCs w:val="28"/>
          <w:lang w:val="id-ID"/>
        </w:rPr>
      </w:pPr>
    </w:p>
    <w:p w14:paraId="254F8901" w14:textId="77777777" w:rsidR="00FD6A2C" w:rsidRPr="005471C8" w:rsidRDefault="00FD6A2C" w:rsidP="005B5D04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7747AA3A" w14:textId="77777777" w:rsidR="00FD6A2C" w:rsidRPr="005471C8" w:rsidRDefault="00FD6A2C" w:rsidP="005B5D04">
      <w:pPr>
        <w:pStyle w:val="ListParagraph"/>
        <w:ind w:left="0"/>
        <w:jc w:val="center"/>
        <w:rPr>
          <w:b/>
          <w:sz w:val="28"/>
          <w:szCs w:val="28"/>
          <w:lang w:val="es-ES_tradnl"/>
        </w:rPr>
      </w:pPr>
    </w:p>
    <w:p w14:paraId="135A5C1F" w14:textId="77777777" w:rsidR="005B5D04" w:rsidRPr="005471C8" w:rsidRDefault="005B5D04" w:rsidP="005B5D04">
      <w:pPr>
        <w:pStyle w:val="ListParagraph"/>
        <w:ind w:left="0"/>
        <w:jc w:val="center"/>
        <w:rPr>
          <w:b/>
          <w:sz w:val="28"/>
          <w:szCs w:val="28"/>
        </w:rPr>
      </w:pPr>
      <w:r w:rsidRPr="005471C8">
        <w:rPr>
          <w:b/>
          <w:sz w:val="28"/>
          <w:szCs w:val="28"/>
          <w:lang w:val="es-ES_tradnl"/>
        </w:rPr>
        <w:t>BAB II</w:t>
      </w:r>
    </w:p>
    <w:p w14:paraId="0C8CDE37" w14:textId="77777777" w:rsidR="005B5D04" w:rsidRPr="005471C8" w:rsidRDefault="005B5D04" w:rsidP="005B5D04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5471C8">
        <w:rPr>
          <w:rFonts w:ascii="Times New Roman" w:hAnsi="Times New Roman" w:cs="Times New Roman"/>
          <w:sz w:val="28"/>
          <w:szCs w:val="28"/>
          <w:lang w:val="id-ID"/>
        </w:rPr>
        <w:t>PROSEDUR</w:t>
      </w:r>
      <w:r w:rsidR="00F3370D" w:rsidRPr="005471C8">
        <w:rPr>
          <w:rFonts w:ascii="Times New Roman" w:hAnsi="Times New Roman" w:cs="Times New Roman"/>
          <w:sz w:val="28"/>
          <w:szCs w:val="28"/>
          <w:lang w:val="es-ES_tradnl"/>
        </w:rPr>
        <w:t xml:space="preserve"> MONITORING PELAKSANAAN </w:t>
      </w:r>
      <w:r w:rsidR="00F3370D" w:rsidRPr="005471C8">
        <w:rPr>
          <w:rFonts w:ascii="Times New Roman" w:hAnsi="Times New Roman" w:cs="Times New Roman"/>
          <w:sz w:val="28"/>
          <w:szCs w:val="28"/>
          <w:lang w:val="id-ID"/>
        </w:rPr>
        <w:t>RPS</w:t>
      </w:r>
    </w:p>
    <w:p w14:paraId="1335AC5D" w14:textId="77777777" w:rsidR="005B5D04" w:rsidRPr="005471C8" w:rsidRDefault="005B5D04" w:rsidP="005B5D04">
      <w:pPr>
        <w:rPr>
          <w:lang w:val="id-ID"/>
        </w:rPr>
      </w:pPr>
    </w:p>
    <w:p w14:paraId="0D223119" w14:textId="77777777" w:rsidR="002D3C2C" w:rsidRPr="005471C8" w:rsidRDefault="002D3C2C" w:rsidP="005B5D04">
      <w:pPr>
        <w:rPr>
          <w:lang w:val="id-ID"/>
        </w:rPr>
      </w:pPr>
    </w:p>
    <w:p w14:paraId="73C2403B" w14:textId="77777777" w:rsidR="005B5D04" w:rsidRPr="005471C8" w:rsidRDefault="005B5D04" w:rsidP="005B5D04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7E270174" w14:textId="77777777" w:rsidR="005B5D04" w:rsidRPr="005471C8" w:rsidRDefault="005B5D04" w:rsidP="005B5D04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396FC03E" w14:textId="5ADEE5E3" w:rsidR="005B5D04" w:rsidRPr="00B35FFE" w:rsidRDefault="005B5D04" w:rsidP="00B35FFE">
      <w:pPr>
        <w:pStyle w:val="ListParagraph"/>
        <w:numPr>
          <w:ilvl w:val="1"/>
          <w:numId w:val="12"/>
        </w:numPr>
        <w:ind w:left="567" w:hanging="567"/>
        <w:rPr>
          <w:b/>
          <w:lang w:val="id-ID"/>
        </w:rPr>
      </w:pPr>
      <w:r w:rsidRPr="00B35FFE">
        <w:rPr>
          <w:b/>
          <w:lang w:val="id-ID"/>
        </w:rPr>
        <w:t xml:space="preserve">Alur Proses Monitoring </w:t>
      </w:r>
      <w:r w:rsidR="00F3370D" w:rsidRPr="00B35FFE">
        <w:rPr>
          <w:b/>
          <w:lang w:val="id-ID"/>
        </w:rPr>
        <w:t>Pelaksanaan RPS</w:t>
      </w:r>
    </w:p>
    <w:p w14:paraId="0F2EE32B" w14:textId="77777777" w:rsidR="005B5D04" w:rsidRPr="005471C8" w:rsidRDefault="005B5D04" w:rsidP="005B5D04">
      <w:pPr>
        <w:rPr>
          <w:b/>
          <w:lang w:val="id-ID"/>
        </w:rPr>
      </w:pPr>
    </w:p>
    <w:tbl>
      <w:tblPr>
        <w:tblW w:w="933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853"/>
      </w:tblGrid>
      <w:tr w:rsidR="005B5D04" w:rsidRPr="005471C8" w14:paraId="6B90B3B8" w14:textId="77777777" w:rsidTr="00EE38B8">
        <w:trPr>
          <w:cantSplit/>
          <w:trHeight w:val="92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4CD9787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id-ID"/>
              </w:rPr>
            </w:pPr>
            <w:r w:rsidRPr="005471C8">
              <w:rPr>
                <w:b/>
                <w:lang w:val="sv-SE"/>
              </w:rPr>
              <w:t xml:space="preserve">Pengecekan Kelengkapan Distribusi </w:t>
            </w:r>
            <w:r w:rsidR="00F3370D" w:rsidRPr="005471C8">
              <w:rPr>
                <w:b/>
                <w:lang w:val="id-ID"/>
              </w:rPr>
              <w:t>RPS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E3AE4A5" w14:textId="77777777" w:rsidR="005B5D04" w:rsidRPr="005471C8" w:rsidRDefault="005B5D04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2462562D" w14:textId="77777777" w:rsidR="005B5D04" w:rsidRPr="005471C8" w:rsidRDefault="003C0ED2" w:rsidP="003C0ED2">
            <w:pPr>
              <w:pStyle w:val="ListParagraph"/>
              <w:numPr>
                <w:ilvl w:val="0"/>
                <w:numId w:val="4"/>
              </w:numPr>
              <w:ind w:left="321"/>
              <w:jc w:val="both"/>
              <w:rPr>
                <w:lang w:val="nb-NO"/>
              </w:rPr>
            </w:pPr>
            <w:r w:rsidRPr="005471C8">
              <w:rPr>
                <w:lang w:val="id-ID"/>
              </w:rPr>
              <w:t>K</w:t>
            </w:r>
            <w:r w:rsidR="005B5D04" w:rsidRPr="005471C8">
              <w:rPr>
                <w:lang w:val="nb-NO"/>
              </w:rPr>
              <w:t xml:space="preserve">epada </w:t>
            </w:r>
            <w:r w:rsidRPr="005471C8">
              <w:rPr>
                <w:lang w:val="id-ID"/>
              </w:rPr>
              <w:t>Pr</w:t>
            </w:r>
            <w:r w:rsidR="00F3370D" w:rsidRPr="005471C8">
              <w:rPr>
                <w:lang w:val="id-ID"/>
              </w:rPr>
              <w:t>ogram Studi mendistribusikan RPS (Rencana Pembelajaran Semester</w:t>
            </w:r>
            <w:r w:rsidRPr="005471C8">
              <w:rPr>
                <w:lang w:val="id-ID"/>
              </w:rPr>
              <w:t>) kepada semua Dosen Pengampu</w:t>
            </w:r>
          </w:p>
        </w:tc>
      </w:tr>
      <w:tr w:rsidR="005B5D04" w:rsidRPr="005471C8" w14:paraId="094A51EF" w14:textId="77777777" w:rsidTr="00EE38B8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4B7C9A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sv-SE"/>
              </w:rPr>
            </w:pPr>
            <w:r w:rsidRPr="005471C8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4FF7E301" w14:textId="77777777" w:rsidR="005B5D04" w:rsidRPr="005471C8" w:rsidRDefault="005B5D04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  <w:shd w:val="clear" w:color="auto" w:fill="auto"/>
          </w:tcPr>
          <w:p w14:paraId="73CC8D01" w14:textId="77777777" w:rsidR="005B5D04" w:rsidRPr="005471C8" w:rsidRDefault="005B5D04" w:rsidP="00DB7B92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5B5D04" w:rsidRPr="005471C8" w14:paraId="4212F520" w14:textId="77777777" w:rsidTr="00EE38B8">
        <w:trPr>
          <w:cantSplit/>
          <w:trHeight w:val="125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335E6F7" w14:textId="77777777" w:rsidR="005B5D04" w:rsidRPr="005471C8" w:rsidRDefault="00F3370D" w:rsidP="00DB7B92">
            <w:pPr>
              <w:snapToGrid w:val="0"/>
              <w:jc w:val="center"/>
              <w:rPr>
                <w:b/>
                <w:lang w:val="id-ID"/>
              </w:rPr>
            </w:pPr>
            <w:r w:rsidRPr="005471C8">
              <w:rPr>
                <w:b/>
                <w:lang w:val="id-ID"/>
              </w:rPr>
              <w:t>Pelaksaan RPS</w:t>
            </w:r>
            <w:r w:rsidR="003C0ED2" w:rsidRPr="005471C8">
              <w:rPr>
                <w:b/>
                <w:lang w:val="id-ID"/>
              </w:rPr>
              <w:t xml:space="preserve"> oleh Dosen Pengampu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5EA3A7E" w14:textId="77777777" w:rsidR="005B5D04" w:rsidRPr="005471C8" w:rsidRDefault="005B5D04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45D2C66C" w14:textId="77777777" w:rsidR="005B5D04" w:rsidRPr="005471C8" w:rsidRDefault="00F3370D" w:rsidP="005B5D04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5471C8">
              <w:rPr>
                <w:lang w:val="id-ID"/>
              </w:rPr>
              <w:t>Pelaksanaan RPS</w:t>
            </w:r>
            <w:r w:rsidR="003C0ED2" w:rsidRPr="005471C8">
              <w:rPr>
                <w:lang w:val="id-ID"/>
              </w:rPr>
              <w:t xml:space="preserve"> oleh Dosen Pengampu</w:t>
            </w:r>
            <w:r w:rsidR="005B5D04" w:rsidRPr="005471C8">
              <w:rPr>
                <w:lang w:val="nb-NO"/>
              </w:rPr>
              <w:t xml:space="preserve">. </w:t>
            </w:r>
          </w:p>
        </w:tc>
      </w:tr>
      <w:tr w:rsidR="005B5D04" w:rsidRPr="005471C8" w14:paraId="3AC5AA7D" w14:textId="77777777" w:rsidTr="00EE38B8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2A8EF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5471C8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A27D0A3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247BC1C7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B5D04" w:rsidRPr="005471C8" w14:paraId="7E021B88" w14:textId="77777777" w:rsidTr="00EE38B8">
        <w:trPr>
          <w:cantSplit/>
          <w:trHeight w:val="90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C2A43EB" w14:textId="77777777" w:rsidR="005B5D04" w:rsidRPr="005471C8" w:rsidRDefault="005B5D04" w:rsidP="00DB7B92">
            <w:pPr>
              <w:jc w:val="center"/>
            </w:pPr>
            <w:r w:rsidRPr="005471C8">
              <w:rPr>
                <w:b/>
                <w:lang w:val="sv-SE"/>
              </w:rPr>
              <w:t xml:space="preserve">Monev I Pelaksanaan </w:t>
            </w:r>
            <w:r w:rsidR="00F3370D" w:rsidRPr="005471C8">
              <w:rPr>
                <w:b/>
                <w:lang w:val="sv-SE"/>
              </w:rPr>
              <w:t>RPS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C7C654B" w14:textId="77777777" w:rsidR="005B5D04" w:rsidRPr="005471C8" w:rsidRDefault="005B5D04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1B469656" w14:textId="77777777" w:rsidR="005B5D04" w:rsidRPr="005471C8" w:rsidRDefault="005B5D04" w:rsidP="005B5D04">
            <w:pPr>
              <w:pStyle w:val="ListParagraph"/>
              <w:numPr>
                <w:ilvl w:val="0"/>
                <w:numId w:val="4"/>
              </w:numPr>
              <w:ind w:left="321"/>
              <w:jc w:val="both"/>
              <w:rPr>
                <w:lang w:val="es-ES_tradnl"/>
              </w:rPr>
            </w:pPr>
            <w:proofErr w:type="spellStart"/>
            <w:r w:rsidRPr="005471C8">
              <w:rPr>
                <w:lang w:val="es-ES_tradnl"/>
              </w:rPr>
              <w:t>Menjelang</w:t>
            </w:r>
            <w:proofErr w:type="spellEnd"/>
            <w:r w:rsidRPr="005471C8">
              <w:rPr>
                <w:lang w:val="es-ES_tradnl"/>
              </w:rPr>
              <w:t xml:space="preserve"> UTS, </w:t>
            </w:r>
            <w:proofErr w:type="spellStart"/>
            <w:r w:rsidRPr="005471C8">
              <w:rPr>
                <w:lang w:val="es-ES_tradnl"/>
              </w:rPr>
              <w:t>Koordinator</w:t>
            </w:r>
            <w:proofErr w:type="spellEnd"/>
            <w:r w:rsidRPr="005471C8">
              <w:rPr>
                <w:lang w:val="es-ES_tradnl"/>
              </w:rPr>
              <w:t xml:space="preserve"> Mata </w:t>
            </w:r>
            <w:proofErr w:type="spellStart"/>
            <w:r w:rsidRPr="005471C8">
              <w:rPr>
                <w:lang w:val="es-ES_tradnl"/>
              </w:rPr>
              <w:t>kuliah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me</w:t>
            </w:r>
            <w:r w:rsidR="00F3370D" w:rsidRPr="005471C8">
              <w:rPr>
                <w:lang w:val="es-ES_tradnl"/>
              </w:rPr>
              <w:t>mbuat</w:t>
            </w:r>
            <w:proofErr w:type="spellEnd"/>
            <w:r w:rsidR="00F3370D" w:rsidRPr="005471C8">
              <w:rPr>
                <w:lang w:val="es-ES_tradnl"/>
              </w:rPr>
              <w:t xml:space="preserve"> </w:t>
            </w:r>
            <w:proofErr w:type="spellStart"/>
            <w:r w:rsidR="00F3370D" w:rsidRPr="005471C8">
              <w:rPr>
                <w:lang w:val="es-ES_tradnl"/>
              </w:rPr>
              <w:t>Rekapitulasi</w:t>
            </w:r>
            <w:proofErr w:type="spellEnd"/>
            <w:r w:rsidR="00F3370D" w:rsidRPr="005471C8">
              <w:rPr>
                <w:lang w:val="es-ES_tradnl"/>
              </w:rPr>
              <w:t xml:space="preserve"> </w:t>
            </w:r>
            <w:proofErr w:type="spellStart"/>
            <w:r w:rsidR="00F3370D" w:rsidRPr="005471C8">
              <w:rPr>
                <w:lang w:val="es-ES_tradnl"/>
              </w:rPr>
              <w:t>Realisasi</w:t>
            </w:r>
            <w:proofErr w:type="spellEnd"/>
            <w:r w:rsidR="00F3370D" w:rsidRPr="005471C8">
              <w:rPr>
                <w:lang w:val="es-ES_tradnl"/>
              </w:rPr>
              <w:t xml:space="preserve"> RPS</w:t>
            </w:r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berdasarkan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berita</w:t>
            </w:r>
            <w:proofErr w:type="spellEnd"/>
            <w:r w:rsidRPr="005471C8">
              <w:rPr>
                <w:lang w:val="es-ES_tradnl"/>
              </w:rPr>
              <w:t xml:space="preserve"> acara yang </w:t>
            </w:r>
            <w:proofErr w:type="spellStart"/>
            <w:r w:rsidRPr="005471C8">
              <w:rPr>
                <w:lang w:val="es-ES_tradnl"/>
              </w:rPr>
              <w:t>diisi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oleh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Dosen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Pengampu</w:t>
            </w:r>
            <w:proofErr w:type="spellEnd"/>
            <w:r w:rsidRPr="005471C8">
              <w:rPr>
                <w:lang w:val="es-ES_tradnl"/>
              </w:rPr>
              <w:t xml:space="preserve"> dan </w:t>
            </w:r>
            <w:proofErr w:type="spellStart"/>
            <w:r w:rsidRPr="005471C8">
              <w:rPr>
                <w:lang w:val="es-ES_tradnl"/>
              </w:rPr>
              <w:t>melakukan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aksi</w:t>
            </w:r>
            <w:proofErr w:type="spellEnd"/>
            <w:r w:rsidRPr="005471C8">
              <w:rPr>
                <w:lang w:val="es-ES_tradnl"/>
              </w:rPr>
              <w:t xml:space="preserve"> yang </w:t>
            </w:r>
            <w:proofErr w:type="spellStart"/>
            <w:r w:rsidRPr="005471C8">
              <w:rPr>
                <w:lang w:val="es-ES_tradnl"/>
              </w:rPr>
              <w:t>dibutuhkan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perbaikan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tingkat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realiasi</w:t>
            </w:r>
            <w:proofErr w:type="spellEnd"/>
            <w:r w:rsidRPr="005471C8">
              <w:rPr>
                <w:lang w:val="es-ES_tradnl"/>
              </w:rPr>
              <w:t xml:space="preserve"> dan </w:t>
            </w:r>
            <w:proofErr w:type="spellStart"/>
            <w:r w:rsidRPr="005471C8">
              <w:rPr>
                <w:lang w:val="es-ES_tradnl"/>
              </w:rPr>
              <w:t>tingkat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keseragaman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antar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kelas</w:t>
            </w:r>
            <w:proofErr w:type="spellEnd"/>
            <w:r w:rsidRPr="005471C8">
              <w:rPr>
                <w:lang w:val="es-ES_tradnl"/>
              </w:rPr>
              <w:t xml:space="preserve"> </w:t>
            </w:r>
            <w:proofErr w:type="spellStart"/>
            <w:r w:rsidRPr="005471C8">
              <w:rPr>
                <w:lang w:val="es-ES_tradnl"/>
              </w:rPr>
              <w:t>paralel</w:t>
            </w:r>
            <w:proofErr w:type="spellEnd"/>
            <w:r w:rsidRPr="005471C8">
              <w:rPr>
                <w:lang w:val="es-ES_tradnl"/>
              </w:rPr>
              <w:t xml:space="preserve">. </w:t>
            </w:r>
          </w:p>
        </w:tc>
      </w:tr>
      <w:tr w:rsidR="005B5D04" w:rsidRPr="005471C8" w14:paraId="52D03963" w14:textId="77777777" w:rsidTr="00EE38B8">
        <w:trPr>
          <w:cantSplit/>
          <w:trHeight w:val="16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73CC0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5471C8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vAlign w:val="center"/>
          </w:tcPr>
          <w:p w14:paraId="0F124D79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  <w:vAlign w:val="center"/>
          </w:tcPr>
          <w:p w14:paraId="4C32C584" w14:textId="77777777" w:rsidR="005B5D04" w:rsidRPr="005471C8" w:rsidRDefault="005B5D04" w:rsidP="00DB7B92">
            <w:pPr>
              <w:snapToGrid w:val="0"/>
              <w:jc w:val="center"/>
              <w:rPr>
                <w:lang w:val="es-ES_tradnl"/>
              </w:rPr>
            </w:pPr>
          </w:p>
        </w:tc>
      </w:tr>
      <w:tr w:rsidR="005B5D04" w:rsidRPr="005471C8" w14:paraId="0EE77BE7" w14:textId="77777777" w:rsidTr="00EE38B8">
        <w:trPr>
          <w:cantSplit/>
          <w:trHeight w:val="95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9365C0A" w14:textId="77777777" w:rsidR="005B5D04" w:rsidRPr="005471C8" w:rsidRDefault="005B5D04" w:rsidP="00DB7B92">
            <w:pPr>
              <w:jc w:val="center"/>
            </w:pPr>
            <w:r w:rsidRPr="005471C8">
              <w:rPr>
                <w:b/>
                <w:lang w:val="sv-SE"/>
              </w:rPr>
              <w:t xml:space="preserve">Monev II Pelaksanaan </w:t>
            </w:r>
            <w:r w:rsidR="00F3370D" w:rsidRPr="005471C8">
              <w:rPr>
                <w:b/>
                <w:lang w:val="sv-SE"/>
              </w:rPr>
              <w:t>RPS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575B3A3" w14:textId="77777777" w:rsidR="005B5D04" w:rsidRPr="005471C8" w:rsidRDefault="005B5D04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1F796369" w14:textId="77777777" w:rsidR="005B5D04" w:rsidRPr="005471C8" w:rsidRDefault="005B5D04" w:rsidP="005B5D04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5471C8">
              <w:t xml:space="preserve">Menjelang UAS, </w:t>
            </w:r>
            <w:proofErr w:type="spellStart"/>
            <w:r w:rsidRPr="005471C8">
              <w:t>Koordinator</w:t>
            </w:r>
            <w:proofErr w:type="spellEnd"/>
            <w:r w:rsidRPr="005471C8">
              <w:t xml:space="preserve"> Mata </w:t>
            </w:r>
            <w:proofErr w:type="spellStart"/>
            <w:r w:rsidRPr="005471C8">
              <w:t>kuliah</w:t>
            </w:r>
            <w:proofErr w:type="spellEnd"/>
            <w:r w:rsidRPr="005471C8">
              <w:t xml:space="preserve"> </w:t>
            </w:r>
            <w:proofErr w:type="spellStart"/>
            <w:r w:rsidRPr="005471C8">
              <w:t>me</w:t>
            </w:r>
            <w:r w:rsidR="00F3370D" w:rsidRPr="005471C8">
              <w:t>mbuat</w:t>
            </w:r>
            <w:proofErr w:type="spellEnd"/>
            <w:r w:rsidR="00F3370D" w:rsidRPr="005471C8">
              <w:t xml:space="preserve"> </w:t>
            </w:r>
            <w:proofErr w:type="spellStart"/>
            <w:r w:rsidR="00F3370D" w:rsidRPr="005471C8">
              <w:t>Rekapitulasi</w:t>
            </w:r>
            <w:proofErr w:type="spellEnd"/>
            <w:r w:rsidR="00F3370D" w:rsidRPr="005471C8">
              <w:t xml:space="preserve"> </w:t>
            </w:r>
            <w:proofErr w:type="spellStart"/>
            <w:r w:rsidR="00F3370D" w:rsidRPr="005471C8">
              <w:t>Realisasi</w:t>
            </w:r>
            <w:proofErr w:type="spellEnd"/>
            <w:r w:rsidR="00F3370D" w:rsidRPr="005471C8">
              <w:t xml:space="preserve"> RPS</w:t>
            </w:r>
            <w:r w:rsidRPr="005471C8">
              <w:t xml:space="preserve"> </w:t>
            </w:r>
            <w:proofErr w:type="spellStart"/>
            <w:r w:rsidRPr="005471C8">
              <w:t>berdasarkan</w:t>
            </w:r>
            <w:proofErr w:type="spellEnd"/>
            <w:r w:rsidRPr="005471C8">
              <w:t xml:space="preserve"> </w:t>
            </w:r>
            <w:proofErr w:type="spellStart"/>
            <w:r w:rsidRPr="005471C8">
              <w:t>berita</w:t>
            </w:r>
            <w:proofErr w:type="spellEnd"/>
            <w:r w:rsidRPr="005471C8">
              <w:t xml:space="preserve"> acara yang </w:t>
            </w:r>
            <w:proofErr w:type="spellStart"/>
            <w:r w:rsidRPr="005471C8">
              <w:t>diisi</w:t>
            </w:r>
            <w:proofErr w:type="spellEnd"/>
            <w:r w:rsidRPr="005471C8">
              <w:t xml:space="preserve"> oleh Dosen </w:t>
            </w:r>
            <w:proofErr w:type="spellStart"/>
            <w:r w:rsidRPr="005471C8">
              <w:t>Pengampu</w:t>
            </w:r>
            <w:proofErr w:type="spellEnd"/>
            <w:r w:rsidRPr="005471C8">
              <w:t xml:space="preserve">. </w:t>
            </w:r>
          </w:p>
        </w:tc>
      </w:tr>
      <w:tr w:rsidR="005B5D04" w:rsidRPr="005471C8" w14:paraId="4B57FC4D" w14:textId="77777777" w:rsidTr="00EE38B8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90EB4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5471C8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6205FBA9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1A946E4B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B5D04" w:rsidRPr="005471C8" w14:paraId="017E6502" w14:textId="77777777" w:rsidTr="00EE38B8">
        <w:trPr>
          <w:cantSplit/>
          <w:trHeight w:val="77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976F3A3" w14:textId="77777777" w:rsidR="005B5D04" w:rsidRPr="005471C8" w:rsidRDefault="005B5D04" w:rsidP="00DB7B92">
            <w:pPr>
              <w:jc w:val="center"/>
            </w:pPr>
            <w:proofErr w:type="spellStart"/>
            <w:r w:rsidRPr="005471C8">
              <w:rPr>
                <w:b/>
                <w:bCs/>
              </w:rPr>
              <w:t>Evaluasi</w:t>
            </w:r>
            <w:proofErr w:type="spellEnd"/>
            <w:r w:rsidRPr="005471C8">
              <w:rPr>
                <w:b/>
                <w:bCs/>
              </w:rPr>
              <w:t xml:space="preserve"> </w:t>
            </w:r>
            <w:proofErr w:type="spellStart"/>
            <w:r w:rsidRPr="005471C8">
              <w:rPr>
                <w:b/>
                <w:bCs/>
              </w:rPr>
              <w:t>Pelaksanaan</w:t>
            </w:r>
            <w:proofErr w:type="spellEnd"/>
            <w:r w:rsidRPr="005471C8">
              <w:rPr>
                <w:b/>
                <w:bCs/>
              </w:rPr>
              <w:t xml:space="preserve"> </w:t>
            </w:r>
            <w:r w:rsidR="00F3370D" w:rsidRPr="005471C8">
              <w:rPr>
                <w:b/>
                <w:bCs/>
              </w:rPr>
              <w:t>RPS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36D69A4" w14:textId="77777777" w:rsidR="005B5D04" w:rsidRPr="005471C8" w:rsidRDefault="005B5D04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077A7F9D" w14:textId="77777777" w:rsidR="005B5D04" w:rsidRPr="005471C8" w:rsidRDefault="005B5D04" w:rsidP="005B5D04">
            <w:pPr>
              <w:pStyle w:val="BodyTextIndent"/>
              <w:numPr>
                <w:ilvl w:val="0"/>
                <w:numId w:val="4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r w:rsidRPr="005471C8">
              <w:rPr>
                <w:lang w:val="de-DE"/>
              </w:rPr>
              <w:t xml:space="preserve">Segera setelah nilai mata kuliah semester tersebut dikeluarkan, </w:t>
            </w:r>
            <w:r w:rsidR="00F3370D" w:rsidRPr="005471C8">
              <w:rPr>
                <w:lang w:val="de-DE"/>
              </w:rPr>
              <w:t>Tim  Penyusun  RPS</w:t>
            </w:r>
            <w:r w:rsidRPr="005471C8">
              <w:rPr>
                <w:lang w:val="de-DE"/>
              </w:rPr>
              <w:t xml:space="preserve"> bersama seluruh Koordinator Mata kuliah membuat rekapitulasi  hasil  MONEV I dan MONEV II seluruh mata kuliah, dan membuat catatan rekomendasi untuk perbaikan di tahun ajaran berikutnya dan melaporkannya kepada Kaprodi</w:t>
            </w:r>
          </w:p>
        </w:tc>
      </w:tr>
      <w:tr w:rsidR="005B5D04" w:rsidRPr="005471C8" w14:paraId="028A48C4" w14:textId="77777777" w:rsidTr="00EE38B8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5AF54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5471C8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4540CCC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177BC6E7" w14:textId="77777777" w:rsidR="005B5D04" w:rsidRPr="005471C8" w:rsidRDefault="005B5D04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B5D04" w:rsidRPr="005471C8" w14:paraId="29CF5495" w14:textId="77777777" w:rsidTr="00EE38B8">
        <w:trPr>
          <w:cantSplit/>
          <w:trHeight w:val="77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E162733" w14:textId="77777777" w:rsidR="005B5D04" w:rsidRPr="005471C8" w:rsidRDefault="005B5D04" w:rsidP="00DB7B92">
            <w:pPr>
              <w:jc w:val="center"/>
            </w:pPr>
            <w:proofErr w:type="spellStart"/>
            <w:r w:rsidRPr="005471C8">
              <w:rPr>
                <w:b/>
                <w:bCs/>
              </w:rPr>
              <w:t>Sosialisasi</w:t>
            </w:r>
            <w:proofErr w:type="spellEnd"/>
            <w:r w:rsidRPr="005471C8">
              <w:rPr>
                <w:b/>
                <w:bCs/>
              </w:rPr>
              <w:t xml:space="preserve"> </w:t>
            </w:r>
            <w:proofErr w:type="spellStart"/>
            <w:r w:rsidRPr="005471C8">
              <w:rPr>
                <w:b/>
                <w:bCs/>
              </w:rPr>
              <w:t>hasil</w:t>
            </w:r>
            <w:proofErr w:type="spellEnd"/>
            <w:r w:rsidRPr="005471C8">
              <w:rPr>
                <w:b/>
                <w:bCs/>
              </w:rPr>
              <w:t xml:space="preserve"> Monev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2EA9884" w14:textId="77777777" w:rsidR="005B5D04" w:rsidRPr="005471C8" w:rsidRDefault="005B5D04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7CE9A0EB" w14:textId="77777777" w:rsidR="005B5D04" w:rsidRPr="005471C8" w:rsidRDefault="005B5D04" w:rsidP="005B5D04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proofErr w:type="spellStart"/>
            <w:r w:rsidRPr="005471C8">
              <w:t>Kaprodi</w:t>
            </w:r>
            <w:proofErr w:type="spellEnd"/>
            <w:r w:rsidRPr="005471C8">
              <w:t xml:space="preserve"> </w:t>
            </w:r>
            <w:proofErr w:type="spellStart"/>
            <w:r w:rsidRPr="005471C8">
              <w:t>menyelenggarakan</w:t>
            </w:r>
            <w:proofErr w:type="spellEnd"/>
            <w:r w:rsidRPr="005471C8">
              <w:t xml:space="preserve"> </w:t>
            </w:r>
            <w:proofErr w:type="spellStart"/>
            <w:r w:rsidRPr="005471C8">
              <w:t>sosialias</w:t>
            </w:r>
            <w:r w:rsidR="00F3370D" w:rsidRPr="005471C8">
              <w:t>i</w:t>
            </w:r>
            <w:proofErr w:type="spellEnd"/>
            <w:r w:rsidR="00F3370D" w:rsidRPr="005471C8">
              <w:t xml:space="preserve"> </w:t>
            </w:r>
            <w:proofErr w:type="spellStart"/>
            <w:r w:rsidR="00F3370D" w:rsidRPr="005471C8">
              <w:t>hasil</w:t>
            </w:r>
            <w:proofErr w:type="spellEnd"/>
            <w:r w:rsidR="00F3370D" w:rsidRPr="005471C8">
              <w:t xml:space="preserve"> </w:t>
            </w:r>
            <w:proofErr w:type="spellStart"/>
            <w:r w:rsidR="00F3370D" w:rsidRPr="005471C8">
              <w:t>evaluasi</w:t>
            </w:r>
            <w:proofErr w:type="spellEnd"/>
            <w:r w:rsidR="00F3370D" w:rsidRPr="005471C8">
              <w:t xml:space="preserve"> </w:t>
            </w:r>
            <w:proofErr w:type="spellStart"/>
            <w:r w:rsidR="00F3370D" w:rsidRPr="005471C8">
              <w:t>pelaksanaan</w:t>
            </w:r>
            <w:proofErr w:type="spellEnd"/>
            <w:r w:rsidR="00F3370D" w:rsidRPr="005471C8">
              <w:t xml:space="preserve"> RPS</w:t>
            </w:r>
            <w:r w:rsidRPr="005471C8">
              <w:t xml:space="preserve"> </w:t>
            </w:r>
            <w:proofErr w:type="spellStart"/>
            <w:r w:rsidRPr="005471C8">
              <w:t>kepada</w:t>
            </w:r>
            <w:proofErr w:type="spellEnd"/>
            <w:r w:rsidRPr="005471C8">
              <w:t xml:space="preserve"> </w:t>
            </w:r>
            <w:proofErr w:type="spellStart"/>
            <w:r w:rsidRPr="005471C8">
              <w:t>seluruh</w:t>
            </w:r>
            <w:proofErr w:type="spellEnd"/>
            <w:r w:rsidRPr="005471C8">
              <w:t xml:space="preserve"> </w:t>
            </w:r>
            <w:proofErr w:type="spellStart"/>
            <w:r w:rsidRPr="005471C8">
              <w:t>dosen</w:t>
            </w:r>
            <w:proofErr w:type="spellEnd"/>
            <w:r w:rsidRPr="005471C8">
              <w:t xml:space="preserve"> </w:t>
            </w:r>
          </w:p>
        </w:tc>
      </w:tr>
    </w:tbl>
    <w:p w14:paraId="11EC9041" w14:textId="77777777" w:rsidR="005B5D04" w:rsidRPr="005471C8" w:rsidRDefault="005B5D04" w:rsidP="005B5D04">
      <w:pPr>
        <w:pStyle w:val="Header"/>
        <w:tabs>
          <w:tab w:val="clear" w:pos="4320"/>
          <w:tab w:val="clear" w:pos="8640"/>
        </w:tabs>
        <w:rPr>
          <w:b/>
          <w:lang w:val="id-ID"/>
        </w:rPr>
      </w:pPr>
    </w:p>
    <w:p w14:paraId="3B66C2F6" w14:textId="3606B2EA" w:rsidR="005B5D04" w:rsidRPr="005471C8" w:rsidRDefault="00B35FFE" w:rsidP="00B35FFE">
      <w:pPr>
        <w:pStyle w:val="Header"/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r>
        <w:rPr>
          <w:b/>
          <w:lang w:val="es-ES_tradnl"/>
        </w:rPr>
        <w:t>2.2</w:t>
      </w:r>
      <w:r>
        <w:rPr>
          <w:b/>
          <w:lang w:val="es-ES_tradnl"/>
        </w:rPr>
        <w:tab/>
      </w:r>
      <w:proofErr w:type="spellStart"/>
      <w:r w:rsidR="005B5D04" w:rsidRPr="005471C8">
        <w:rPr>
          <w:b/>
          <w:lang w:val="es-ES_tradnl"/>
        </w:rPr>
        <w:t>Dokumen</w:t>
      </w:r>
      <w:proofErr w:type="spellEnd"/>
      <w:r w:rsidR="005B5D04" w:rsidRPr="005471C8">
        <w:rPr>
          <w:b/>
          <w:lang w:val="es-ES_tradnl"/>
        </w:rPr>
        <w:t xml:space="preserve"> </w:t>
      </w:r>
      <w:proofErr w:type="spellStart"/>
      <w:r w:rsidR="005B5D04" w:rsidRPr="005471C8">
        <w:rPr>
          <w:b/>
          <w:lang w:val="es-ES_tradnl"/>
        </w:rPr>
        <w:t>Terkait</w:t>
      </w:r>
      <w:proofErr w:type="spellEnd"/>
    </w:p>
    <w:p w14:paraId="70523DCB" w14:textId="77777777" w:rsidR="000B1CBC" w:rsidRPr="005471C8" w:rsidRDefault="000B1CBC" w:rsidP="000B1CBC">
      <w:pPr>
        <w:pStyle w:val="ListParagraph"/>
        <w:ind w:left="0"/>
        <w:jc w:val="both"/>
        <w:rPr>
          <w:lang w:val="id-ID"/>
        </w:rPr>
      </w:pPr>
    </w:p>
    <w:p w14:paraId="1E197A34" w14:textId="77777777" w:rsidR="000B1CBC" w:rsidRPr="005471C8" w:rsidRDefault="00F3370D" w:rsidP="00B35FFE">
      <w:pPr>
        <w:pStyle w:val="ListParagraph"/>
        <w:numPr>
          <w:ilvl w:val="2"/>
          <w:numId w:val="1"/>
        </w:numPr>
        <w:ind w:left="1418" w:hanging="851"/>
        <w:jc w:val="both"/>
        <w:rPr>
          <w:lang w:val="sv-SE"/>
        </w:rPr>
      </w:pPr>
      <w:r w:rsidRPr="005471C8">
        <w:rPr>
          <w:lang w:val="sv-SE"/>
        </w:rPr>
        <w:t>Berita Acara Realisasi RPS</w:t>
      </w:r>
      <w:r w:rsidR="005B5D04" w:rsidRPr="005471C8">
        <w:rPr>
          <w:lang w:val="sv-SE"/>
        </w:rPr>
        <w:t xml:space="preserve"> dalam Perkuliahan</w:t>
      </w:r>
    </w:p>
    <w:p w14:paraId="5474F7BD" w14:textId="66C8396A" w:rsidR="006158EB" w:rsidRPr="005471C8" w:rsidRDefault="005B5D04" w:rsidP="00B35FFE">
      <w:pPr>
        <w:pStyle w:val="ListParagraph"/>
        <w:numPr>
          <w:ilvl w:val="2"/>
          <w:numId w:val="1"/>
        </w:numPr>
        <w:ind w:left="1418" w:hanging="851"/>
      </w:pPr>
      <w:r w:rsidRPr="00183375">
        <w:rPr>
          <w:lang w:val="sv-SE"/>
        </w:rPr>
        <w:t xml:space="preserve">Berita Acara  Monev </w:t>
      </w:r>
      <w:r w:rsidR="00F3370D" w:rsidRPr="00183375">
        <w:rPr>
          <w:lang w:val="id-ID"/>
        </w:rPr>
        <w:t>pelaksanaan RPS</w:t>
      </w:r>
    </w:p>
    <w:sectPr w:rsidR="006158EB" w:rsidRPr="005471C8" w:rsidSect="00CC15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B653" w14:textId="77777777" w:rsidR="0065497C" w:rsidRDefault="0065497C">
      <w:r>
        <w:separator/>
      </w:r>
    </w:p>
  </w:endnote>
  <w:endnote w:type="continuationSeparator" w:id="0">
    <w:p w14:paraId="39A166D0" w14:textId="77777777" w:rsidR="0065497C" w:rsidRDefault="0065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8797" w14:textId="77777777" w:rsidR="008D05E8" w:rsidRDefault="008D0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1346" w14:textId="77777777" w:rsidR="003A773F" w:rsidRDefault="00F50952">
    <w:pPr>
      <w:pStyle w:val="Footer"/>
    </w:pPr>
    <w:r>
      <w:rPr>
        <w:noProof/>
        <w:lang w:eastAsia="en-US"/>
      </w:rPr>
      <w:pict w14:anchorId="7B4C0BB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256D1728" w14:textId="77777777" w:rsidR="00343E2A" w:rsidRPr="00CB2908" w:rsidRDefault="00343E2A" w:rsidP="00062F5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771F" w14:textId="77777777" w:rsidR="00343E2A" w:rsidRDefault="00343E2A">
    <w:pPr>
      <w:pStyle w:val="Footer"/>
    </w:pPr>
  </w:p>
  <w:p w14:paraId="3F38D11B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DCBE" w14:textId="77777777" w:rsidR="0065497C" w:rsidRDefault="0065497C">
      <w:r>
        <w:separator/>
      </w:r>
    </w:p>
  </w:footnote>
  <w:footnote w:type="continuationSeparator" w:id="0">
    <w:p w14:paraId="1B0EBD93" w14:textId="77777777" w:rsidR="0065497C" w:rsidRDefault="0065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14A2" w14:textId="77777777" w:rsidR="008D05E8" w:rsidRDefault="008D0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985"/>
      <w:gridCol w:w="142"/>
      <w:gridCol w:w="4127"/>
      <w:gridCol w:w="1489"/>
      <w:gridCol w:w="1452"/>
    </w:tblGrid>
    <w:tr w:rsidR="00622E2F" w:rsidRPr="005471C8" w14:paraId="4A7D8BE9" w14:textId="77777777" w:rsidTr="009E31D5">
      <w:trPr>
        <w:trHeight w:val="1131"/>
      </w:trPr>
      <w:tc>
        <w:tcPr>
          <w:tcW w:w="198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</w:tcPr>
        <w:p w14:paraId="4ACFB887" w14:textId="1205ABF0" w:rsidR="00622E2F" w:rsidRPr="005471C8" w:rsidRDefault="00622E2F">
          <w:pPr>
            <w:rPr>
              <w:sz w:val="22"/>
              <w:szCs w:val="22"/>
              <w:lang w:val="id-ID"/>
            </w:rPr>
          </w:pPr>
        </w:p>
      </w:tc>
      <w:tc>
        <w:tcPr>
          <w:tcW w:w="721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72E9A2" w14:textId="41B8ACDC" w:rsidR="00BC2D58" w:rsidRPr="006C774A" w:rsidRDefault="009E31D5" w:rsidP="00BC2D58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7C79BEDE" w14:textId="2494C651" w:rsidR="00BC2D58" w:rsidRPr="006C774A" w:rsidRDefault="00BC2D58" w:rsidP="00BC2D58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9E31D5">
            <w:rPr>
              <w:b/>
              <w:bCs/>
              <w:spacing w:val="-3"/>
              <w:w w:val="105"/>
            </w:rPr>
            <w:t>……</w:t>
          </w:r>
        </w:p>
        <w:p w14:paraId="3DE9B97B" w14:textId="7AA79D59" w:rsidR="00622E2F" w:rsidRPr="005471C8" w:rsidRDefault="00F50952" w:rsidP="00BC2D58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9E31D5" w:rsidRPr="003E5652">
              <w:rPr>
                <w:rStyle w:val="Hyperlink"/>
                <w:w w:val="105"/>
              </w:rPr>
              <w:t>www…….ac.id</w:t>
            </w:r>
          </w:hyperlink>
          <w:r w:rsidR="00BC2D58" w:rsidRPr="006C774A">
            <w:rPr>
              <w:spacing w:val="-1"/>
            </w:rPr>
            <w:t xml:space="preserve"> dan </w:t>
          </w:r>
          <w:hyperlink r:id="rId2">
            <w:r w:rsidR="00BC2D58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9E31D5">
              <w:rPr>
                <w:color w:val="0000FF"/>
                <w:spacing w:val="-1"/>
                <w:u w:val="single" w:color="0000FF"/>
              </w:rPr>
              <w:t>……</w:t>
            </w:r>
            <w:r w:rsidR="00BC2D58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9E31D5" w:rsidRPr="009E31D5" w14:paraId="34B984A3" w14:textId="77777777" w:rsidTr="0061663F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6D3685" w14:textId="77777777" w:rsidR="00622E2F" w:rsidRPr="009E31D5" w:rsidRDefault="00622E2F">
          <w:pPr>
            <w:jc w:val="center"/>
            <w:rPr>
              <w:b/>
              <w:sz w:val="20"/>
              <w:szCs w:val="22"/>
              <w:lang w:val="id-ID"/>
            </w:rPr>
          </w:pPr>
          <w:r w:rsidRPr="009E31D5">
            <w:rPr>
              <w:b/>
              <w:sz w:val="20"/>
              <w:szCs w:val="22"/>
              <w:lang w:val="id-ID"/>
            </w:rPr>
            <w:t>No. Dokumen:</w:t>
          </w:r>
        </w:p>
        <w:p w14:paraId="71D17417" w14:textId="49162230" w:rsidR="00622E2F" w:rsidRPr="009E31D5" w:rsidRDefault="008D05E8" w:rsidP="00FD6A2C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622E2F" w:rsidRPr="009E31D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695718" w:rsidRPr="009E31D5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695718" w:rsidRPr="009E31D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E91CB5" w:rsidRPr="009E31D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770F52" w:rsidRPr="009E31D5">
            <w:rPr>
              <w:rFonts w:eastAsia="Times New Roman"/>
              <w:b/>
              <w:bCs/>
              <w:sz w:val="20"/>
              <w:szCs w:val="22"/>
              <w:lang w:eastAsia="en-US"/>
            </w:rPr>
            <w:t>0</w:t>
          </w:r>
          <w:r w:rsidR="001D3737" w:rsidRPr="009E31D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7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5F8627" w14:textId="77777777" w:rsidR="00622E2F" w:rsidRPr="009E31D5" w:rsidRDefault="00622E2F" w:rsidP="00622E2F">
          <w:pPr>
            <w:jc w:val="center"/>
            <w:rPr>
              <w:b/>
            </w:rPr>
          </w:pPr>
          <w:r w:rsidRPr="009E31D5">
            <w:rPr>
              <w:b/>
              <w:lang w:val="id-ID"/>
            </w:rPr>
            <w:t>Prosedur Mutu</w:t>
          </w:r>
        </w:p>
        <w:p w14:paraId="6AAA39F1" w14:textId="77777777" w:rsidR="00622E2F" w:rsidRPr="009E31D5" w:rsidRDefault="001D3737" w:rsidP="00C76191">
          <w:pPr>
            <w:jc w:val="center"/>
            <w:rPr>
              <w:b/>
              <w:lang w:val="id-ID"/>
            </w:rPr>
          </w:pPr>
          <w:r w:rsidRPr="009E31D5">
            <w:rPr>
              <w:b/>
              <w:lang w:val="id-ID"/>
            </w:rPr>
            <w:t>MONITORING</w:t>
          </w:r>
          <w:r w:rsidR="00F3370D" w:rsidRPr="009E31D5">
            <w:rPr>
              <w:b/>
              <w:lang w:val="id-ID"/>
            </w:rPr>
            <w:t xml:space="preserve"> RPS</w:t>
          </w:r>
        </w:p>
        <w:p w14:paraId="1F7DC019" w14:textId="09CF4587" w:rsidR="00C76191" w:rsidRPr="009E31D5" w:rsidRDefault="00C76191" w:rsidP="00C76191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3F47FD" w14:textId="77777777" w:rsidR="00622E2F" w:rsidRPr="009E31D5" w:rsidRDefault="00CC1589">
          <w:pPr>
            <w:jc w:val="center"/>
            <w:rPr>
              <w:b/>
            </w:rPr>
          </w:pPr>
          <w:r w:rsidRPr="009E31D5">
            <w:rPr>
              <w:b/>
            </w:rPr>
            <w:t>DOKUMEN SPMI</w:t>
          </w:r>
        </w:p>
      </w:tc>
    </w:tr>
    <w:tr w:rsidR="00622E2F" w:rsidRPr="009E31D5" w14:paraId="2EF25C78" w14:textId="77777777" w:rsidTr="0061663F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221EE1" w14:textId="77777777" w:rsidR="00622E2F" w:rsidRPr="009E31D5" w:rsidRDefault="00622E2F">
          <w:pPr>
            <w:jc w:val="center"/>
            <w:rPr>
              <w:b/>
              <w:sz w:val="20"/>
              <w:szCs w:val="22"/>
            </w:rPr>
          </w:pPr>
          <w:r w:rsidRPr="009E31D5">
            <w:rPr>
              <w:b/>
              <w:sz w:val="20"/>
              <w:szCs w:val="22"/>
              <w:lang w:val="id-ID"/>
            </w:rPr>
            <w:t>Tgl Berlaku:</w:t>
          </w:r>
        </w:p>
        <w:p w14:paraId="54078A62" w14:textId="0CB4FD36" w:rsidR="00622E2F" w:rsidRPr="009E31D5" w:rsidRDefault="009E31D5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54B9FA" w14:textId="77777777" w:rsidR="00622E2F" w:rsidRPr="009E31D5" w:rsidRDefault="00622E2F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6F86A3" w14:textId="77777777" w:rsidR="00622E2F" w:rsidRPr="009E31D5" w:rsidRDefault="00622E2F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9E31D5">
            <w:rPr>
              <w:b/>
              <w:sz w:val="20"/>
              <w:szCs w:val="20"/>
            </w:rPr>
            <w:t>Revisi</w:t>
          </w:r>
          <w:proofErr w:type="spellEnd"/>
          <w:r w:rsidRPr="009E31D5">
            <w:rPr>
              <w:b/>
              <w:sz w:val="20"/>
              <w:szCs w:val="20"/>
              <w:lang w:val="id-ID"/>
            </w:rPr>
            <w:t xml:space="preserve"> :</w:t>
          </w:r>
        </w:p>
        <w:p w14:paraId="0A8CD464" w14:textId="1662AEB3" w:rsidR="00622E2F" w:rsidRPr="009E31D5" w:rsidRDefault="00870775">
          <w:pPr>
            <w:jc w:val="center"/>
            <w:rPr>
              <w:b/>
              <w:sz w:val="20"/>
              <w:szCs w:val="20"/>
              <w:lang w:val="id-ID"/>
            </w:rPr>
          </w:pPr>
          <w:r w:rsidRPr="009E31D5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CA425" w14:textId="77777777" w:rsidR="00622E2F" w:rsidRPr="009E31D5" w:rsidRDefault="00622E2F">
          <w:pPr>
            <w:jc w:val="center"/>
            <w:rPr>
              <w:b/>
              <w:sz w:val="20"/>
              <w:szCs w:val="20"/>
              <w:lang w:val="id-ID"/>
            </w:rPr>
          </w:pPr>
          <w:r w:rsidRPr="009E31D5">
            <w:rPr>
              <w:b/>
              <w:sz w:val="20"/>
              <w:szCs w:val="20"/>
            </w:rPr>
            <w:t>Hal</w:t>
          </w:r>
          <w:r w:rsidRPr="009E31D5">
            <w:rPr>
              <w:b/>
              <w:sz w:val="20"/>
              <w:szCs w:val="20"/>
              <w:lang w:val="id-ID"/>
            </w:rPr>
            <w:t xml:space="preserve"> :</w:t>
          </w:r>
        </w:p>
        <w:p w14:paraId="7AF1F289" w14:textId="0A916669" w:rsidR="00622E2F" w:rsidRPr="009E31D5" w:rsidRDefault="00380C55">
          <w:pPr>
            <w:jc w:val="center"/>
            <w:rPr>
              <w:b/>
              <w:sz w:val="20"/>
              <w:szCs w:val="20"/>
              <w:lang w:val="id-ID"/>
            </w:rPr>
          </w:pPr>
          <w:r w:rsidRPr="009E31D5">
            <w:rPr>
              <w:sz w:val="20"/>
              <w:szCs w:val="20"/>
            </w:rPr>
            <w:fldChar w:fldCharType="begin"/>
          </w:r>
          <w:r w:rsidR="00622E2F" w:rsidRPr="009E31D5">
            <w:rPr>
              <w:sz w:val="20"/>
              <w:szCs w:val="20"/>
            </w:rPr>
            <w:instrText xml:space="preserve"> PAGE  \* Arabic  \* MERGEFORMAT </w:instrText>
          </w:r>
          <w:r w:rsidRPr="009E31D5">
            <w:rPr>
              <w:sz w:val="20"/>
              <w:szCs w:val="20"/>
            </w:rPr>
            <w:fldChar w:fldCharType="separate"/>
          </w:r>
          <w:r w:rsidR="00BC2D58" w:rsidRPr="009E31D5">
            <w:rPr>
              <w:noProof/>
              <w:sz w:val="20"/>
              <w:szCs w:val="20"/>
            </w:rPr>
            <w:t>4</w:t>
          </w:r>
          <w:r w:rsidRPr="009E31D5">
            <w:rPr>
              <w:sz w:val="20"/>
              <w:szCs w:val="20"/>
            </w:rPr>
            <w:fldChar w:fldCharType="end"/>
          </w:r>
          <w:r w:rsidR="000301A7" w:rsidRPr="009E31D5">
            <w:rPr>
              <w:sz w:val="20"/>
              <w:szCs w:val="20"/>
              <w:lang w:val="id-ID"/>
            </w:rPr>
            <w:t xml:space="preserve"> </w:t>
          </w:r>
          <w:r w:rsidR="00622E2F" w:rsidRPr="009E31D5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BC2D58" w:rsidRPr="009E31D5">
              <w:rPr>
                <w:noProof/>
                <w:sz w:val="20"/>
                <w:szCs w:val="20"/>
              </w:rPr>
              <w:t>4</w:t>
            </w:r>
          </w:fldSimple>
        </w:p>
      </w:tc>
    </w:tr>
  </w:tbl>
  <w:p w14:paraId="22D2343F" w14:textId="77777777" w:rsidR="003A773F" w:rsidRPr="009E31D5" w:rsidRDefault="003A773F" w:rsidP="00622E2F">
    <w:pPr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999D" w14:textId="77777777" w:rsidR="008D05E8" w:rsidRDefault="008D0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129F14B9"/>
    <w:multiLevelType w:val="multilevel"/>
    <w:tmpl w:val="835AB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5696E71"/>
    <w:multiLevelType w:val="hybridMultilevel"/>
    <w:tmpl w:val="C13EE6FA"/>
    <w:lvl w:ilvl="0" w:tplc="71847714">
      <w:numFmt w:val="bullet"/>
      <w:lvlText w:val="-"/>
      <w:lvlJc w:val="left"/>
      <w:pPr>
        <w:ind w:left="2061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7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6307AB"/>
    <w:multiLevelType w:val="multilevel"/>
    <w:tmpl w:val="E102C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2D4C0A55"/>
    <w:multiLevelType w:val="multilevel"/>
    <w:tmpl w:val="3EB4E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42533D2"/>
    <w:multiLevelType w:val="multilevel"/>
    <w:tmpl w:val="556A4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1" w15:restartNumberingAfterBreak="0">
    <w:nsid w:val="38665D83"/>
    <w:multiLevelType w:val="multilevel"/>
    <w:tmpl w:val="646015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52" w15:restartNumberingAfterBreak="0">
    <w:nsid w:val="46EC17FF"/>
    <w:multiLevelType w:val="multilevel"/>
    <w:tmpl w:val="A8344C28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05C37C3"/>
    <w:multiLevelType w:val="multilevel"/>
    <w:tmpl w:val="08506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7" w15:restartNumberingAfterBreak="0">
    <w:nsid w:val="7C052D7B"/>
    <w:multiLevelType w:val="hybridMultilevel"/>
    <w:tmpl w:val="46D01EBA"/>
    <w:lvl w:ilvl="0" w:tplc="FE44229A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360"/>
        </w:tabs>
      </w:pPr>
    </w:lvl>
    <w:lvl w:ilvl="2" w:tplc="E9CAA51C">
      <w:numFmt w:val="none"/>
      <w:lvlText w:val=""/>
      <w:lvlJc w:val="left"/>
      <w:pPr>
        <w:tabs>
          <w:tab w:val="num" w:pos="360"/>
        </w:tabs>
      </w:pPr>
    </w:lvl>
    <w:lvl w:ilvl="3" w:tplc="A57C3154">
      <w:numFmt w:val="none"/>
      <w:lvlText w:val=""/>
      <w:lvlJc w:val="left"/>
      <w:pPr>
        <w:tabs>
          <w:tab w:val="num" w:pos="360"/>
        </w:tabs>
      </w:pPr>
    </w:lvl>
    <w:lvl w:ilvl="4" w:tplc="DE144DFA">
      <w:numFmt w:val="none"/>
      <w:lvlText w:val=""/>
      <w:lvlJc w:val="left"/>
      <w:pPr>
        <w:tabs>
          <w:tab w:val="num" w:pos="360"/>
        </w:tabs>
      </w:pPr>
    </w:lvl>
    <w:lvl w:ilvl="5" w:tplc="EA04264E">
      <w:numFmt w:val="none"/>
      <w:lvlText w:val=""/>
      <w:lvlJc w:val="left"/>
      <w:pPr>
        <w:tabs>
          <w:tab w:val="num" w:pos="360"/>
        </w:tabs>
      </w:pPr>
    </w:lvl>
    <w:lvl w:ilvl="6" w:tplc="D5827D84">
      <w:numFmt w:val="none"/>
      <w:lvlText w:val=""/>
      <w:lvlJc w:val="left"/>
      <w:pPr>
        <w:tabs>
          <w:tab w:val="num" w:pos="360"/>
        </w:tabs>
      </w:pPr>
    </w:lvl>
    <w:lvl w:ilvl="7" w:tplc="B8A28E40">
      <w:numFmt w:val="none"/>
      <w:lvlText w:val=""/>
      <w:lvlJc w:val="left"/>
      <w:pPr>
        <w:tabs>
          <w:tab w:val="num" w:pos="360"/>
        </w:tabs>
      </w:pPr>
    </w:lvl>
    <w:lvl w:ilvl="8" w:tplc="C1C41EC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3"/>
  </w:num>
  <w:num w:numId="2">
    <w:abstractNumId w:val="47"/>
  </w:num>
  <w:num w:numId="3">
    <w:abstractNumId w:val="48"/>
  </w:num>
  <w:num w:numId="4">
    <w:abstractNumId w:val="54"/>
  </w:num>
  <w:num w:numId="5">
    <w:abstractNumId w:val="52"/>
  </w:num>
  <w:num w:numId="6">
    <w:abstractNumId w:val="57"/>
  </w:num>
  <w:num w:numId="7">
    <w:abstractNumId w:val="55"/>
  </w:num>
  <w:num w:numId="8">
    <w:abstractNumId w:val="45"/>
  </w:num>
  <w:num w:numId="9">
    <w:abstractNumId w:val="49"/>
  </w:num>
  <w:num w:numId="10">
    <w:abstractNumId w:val="46"/>
  </w:num>
  <w:num w:numId="11">
    <w:abstractNumId w:val="51"/>
  </w:num>
  <w:num w:numId="12">
    <w:abstractNumId w:val="50"/>
  </w:num>
  <w:num w:numId="13">
    <w:abstractNumId w:val="5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4889"/>
    <w:rsid w:val="00024AFD"/>
    <w:rsid w:val="00025342"/>
    <w:rsid w:val="0002564C"/>
    <w:rsid w:val="000301A7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72164"/>
    <w:rsid w:val="00072840"/>
    <w:rsid w:val="00075B42"/>
    <w:rsid w:val="00076002"/>
    <w:rsid w:val="00077F4A"/>
    <w:rsid w:val="000807E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244"/>
    <w:rsid w:val="0009779E"/>
    <w:rsid w:val="000A05D4"/>
    <w:rsid w:val="000A1319"/>
    <w:rsid w:val="000A218C"/>
    <w:rsid w:val="000A3629"/>
    <w:rsid w:val="000A41C2"/>
    <w:rsid w:val="000A4D09"/>
    <w:rsid w:val="000A7674"/>
    <w:rsid w:val="000B056B"/>
    <w:rsid w:val="000B061B"/>
    <w:rsid w:val="000B0A09"/>
    <w:rsid w:val="000B1A88"/>
    <w:rsid w:val="000B1CBC"/>
    <w:rsid w:val="000B4F0F"/>
    <w:rsid w:val="000B66CE"/>
    <w:rsid w:val="000B7189"/>
    <w:rsid w:val="000B7261"/>
    <w:rsid w:val="000C2938"/>
    <w:rsid w:val="000C2B03"/>
    <w:rsid w:val="000C497C"/>
    <w:rsid w:val="000C703E"/>
    <w:rsid w:val="000C7F19"/>
    <w:rsid w:val="000D487B"/>
    <w:rsid w:val="000E00F6"/>
    <w:rsid w:val="000E1D46"/>
    <w:rsid w:val="000E647D"/>
    <w:rsid w:val="000E767B"/>
    <w:rsid w:val="000F4771"/>
    <w:rsid w:val="000F4F14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13CFB"/>
    <w:rsid w:val="00122770"/>
    <w:rsid w:val="00122799"/>
    <w:rsid w:val="0012659B"/>
    <w:rsid w:val="00126609"/>
    <w:rsid w:val="0012714C"/>
    <w:rsid w:val="00130E69"/>
    <w:rsid w:val="00131599"/>
    <w:rsid w:val="001328E9"/>
    <w:rsid w:val="00134DB6"/>
    <w:rsid w:val="00136122"/>
    <w:rsid w:val="00136ED9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E4E"/>
    <w:rsid w:val="00176635"/>
    <w:rsid w:val="00181228"/>
    <w:rsid w:val="00181493"/>
    <w:rsid w:val="00183375"/>
    <w:rsid w:val="00183798"/>
    <w:rsid w:val="00187E1F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07B2"/>
    <w:rsid w:val="001B1004"/>
    <w:rsid w:val="001B634C"/>
    <w:rsid w:val="001B6ABB"/>
    <w:rsid w:val="001C0F7B"/>
    <w:rsid w:val="001C28E7"/>
    <w:rsid w:val="001C3E87"/>
    <w:rsid w:val="001C6A24"/>
    <w:rsid w:val="001D1762"/>
    <w:rsid w:val="001D30FC"/>
    <w:rsid w:val="001D3349"/>
    <w:rsid w:val="001D33A7"/>
    <w:rsid w:val="001D3673"/>
    <w:rsid w:val="001D3737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318"/>
    <w:rsid w:val="0020240E"/>
    <w:rsid w:val="00202E49"/>
    <w:rsid w:val="00207AEB"/>
    <w:rsid w:val="00211091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46FDF"/>
    <w:rsid w:val="0025116D"/>
    <w:rsid w:val="00251EAF"/>
    <w:rsid w:val="002556DC"/>
    <w:rsid w:val="0025684D"/>
    <w:rsid w:val="0026348C"/>
    <w:rsid w:val="00265A0E"/>
    <w:rsid w:val="00267343"/>
    <w:rsid w:val="00271295"/>
    <w:rsid w:val="00271514"/>
    <w:rsid w:val="0027214C"/>
    <w:rsid w:val="00272F2D"/>
    <w:rsid w:val="00274B9E"/>
    <w:rsid w:val="00275D88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B0108"/>
    <w:rsid w:val="002B5F57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3C2C"/>
    <w:rsid w:val="002D5034"/>
    <w:rsid w:val="002D6CD1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061C2"/>
    <w:rsid w:val="003123EF"/>
    <w:rsid w:val="00313830"/>
    <w:rsid w:val="00317D47"/>
    <w:rsid w:val="003209E4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41ED8"/>
    <w:rsid w:val="00343393"/>
    <w:rsid w:val="00343E2A"/>
    <w:rsid w:val="00344853"/>
    <w:rsid w:val="00344C48"/>
    <w:rsid w:val="0034568A"/>
    <w:rsid w:val="00345BE1"/>
    <w:rsid w:val="00345CDF"/>
    <w:rsid w:val="00346F3A"/>
    <w:rsid w:val="003535B3"/>
    <w:rsid w:val="003562C3"/>
    <w:rsid w:val="00357CFB"/>
    <w:rsid w:val="003642BB"/>
    <w:rsid w:val="00364FEB"/>
    <w:rsid w:val="00365D9F"/>
    <w:rsid w:val="0036648A"/>
    <w:rsid w:val="003668EB"/>
    <w:rsid w:val="00366B95"/>
    <w:rsid w:val="0037070B"/>
    <w:rsid w:val="00370AB9"/>
    <w:rsid w:val="00370E1E"/>
    <w:rsid w:val="00374C04"/>
    <w:rsid w:val="00375E5B"/>
    <w:rsid w:val="003807D5"/>
    <w:rsid w:val="00380C55"/>
    <w:rsid w:val="00381AF1"/>
    <w:rsid w:val="00381C51"/>
    <w:rsid w:val="00383498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6A2F"/>
    <w:rsid w:val="003C0ED2"/>
    <w:rsid w:val="003C1370"/>
    <w:rsid w:val="003C1816"/>
    <w:rsid w:val="003C42EB"/>
    <w:rsid w:val="003D20DF"/>
    <w:rsid w:val="003D2E29"/>
    <w:rsid w:val="003D3BBD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4CBB"/>
    <w:rsid w:val="003F5049"/>
    <w:rsid w:val="003F617E"/>
    <w:rsid w:val="00402748"/>
    <w:rsid w:val="00407DD6"/>
    <w:rsid w:val="004123ED"/>
    <w:rsid w:val="00412FC6"/>
    <w:rsid w:val="004149A2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04EA"/>
    <w:rsid w:val="00441DDA"/>
    <w:rsid w:val="00442324"/>
    <w:rsid w:val="00444BA9"/>
    <w:rsid w:val="0044566E"/>
    <w:rsid w:val="004517C3"/>
    <w:rsid w:val="00451D65"/>
    <w:rsid w:val="004529C8"/>
    <w:rsid w:val="00454B4D"/>
    <w:rsid w:val="00454CB7"/>
    <w:rsid w:val="004553F6"/>
    <w:rsid w:val="004609CC"/>
    <w:rsid w:val="00461757"/>
    <w:rsid w:val="00462AAE"/>
    <w:rsid w:val="00462C43"/>
    <w:rsid w:val="00463C81"/>
    <w:rsid w:val="00465C11"/>
    <w:rsid w:val="004673B5"/>
    <w:rsid w:val="00467D28"/>
    <w:rsid w:val="0047155D"/>
    <w:rsid w:val="00472189"/>
    <w:rsid w:val="00472843"/>
    <w:rsid w:val="004728B1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65B1"/>
    <w:rsid w:val="004B0A1A"/>
    <w:rsid w:val="004B1E41"/>
    <w:rsid w:val="004B2584"/>
    <w:rsid w:val="004B2752"/>
    <w:rsid w:val="004B3F2E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6265"/>
    <w:rsid w:val="00507A67"/>
    <w:rsid w:val="00507D4D"/>
    <w:rsid w:val="00510285"/>
    <w:rsid w:val="0051582A"/>
    <w:rsid w:val="00517FE3"/>
    <w:rsid w:val="00522AC6"/>
    <w:rsid w:val="0052704B"/>
    <w:rsid w:val="0053134C"/>
    <w:rsid w:val="005334FB"/>
    <w:rsid w:val="005345FB"/>
    <w:rsid w:val="00535758"/>
    <w:rsid w:val="00543112"/>
    <w:rsid w:val="00545A39"/>
    <w:rsid w:val="005471C8"/>
    <w:rsid w:val="00552CAC"/>
    <w:rsid w:val="00552E15"/>
    <w:rsid w:val="00553E39"/>
    <w:rsid w:val="0055739A"/>
    <w:rsid w:val="005643A4"/>
    <w:rsid w:val="0056788E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353"/>
    <w:rsid w:val="005A6FAE"/>
    <w:rsid w:val="005A7D59"/>
    <w:rsid w:val="005B112A"/>
    <w:rsid w:val="005B1C43"/>
    <w:rsid w:val="005B411B"/>
    <w:rsid w:val="005B4650"/>
    <w:rsid w:val="005B5D04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4257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58EB"/>
    <w:rsid w:val="0061663F"/>
    <w:rsid w:val="00616BAC"/>
    <w:rsid w:val="00621882"/>
    <w:rsid w:val="00621EA9"/>
    <w:rsid w:val="00622E2F"/>
    <w:rsid w:val="00623C57"/>
    <w:rsid w:val="00625735"/>
    <w:rsid w:val="00626682"/>
    <w:rsid w:val="006276FB"/>
    <w:rsid w:val="00632DF4"/>
    <w:rsid w:val="00635405"/>
    <w:rsid w:val="0064101D"/>
    <w:rsid w:val="00641A6F"/>
    <w:rsid w:val="00641CDB"/>
    <w:rsid w:val="0064579E"/>
    <w:rsid w:val="0065497C"/>
    <w:rsid w:val="00661B2F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95718"/>
    <w:rsid w:val="00697135"/>
    <w:rsid w:val="006A1B61"/>
    <w:rsid w:val="006A3B20"/>
    <w:rsid w:val="006A5A30"/>
    <w:rsid w:val="006B0488"/>
    <w:rsid w:val="006B0DDD"/>
    <w:rsid w:val="006B1020"/>
    <w:rsid w:val="006B2692"/>
    <w:rsid w:val="006B29EA"/>
    <w:rsid w:val="006B318D"/>
    <w:rsid w:val="006C1C2F"/>
    <w:rsid w:val="006C280D"/>
    <w:rsid w:val="006C284A"/>
    <w:rsid w:val="006C36F1"/>
    <w:rsid w:val="006C623E"/>
    <w:rsid w:val="006D1A33"/>
    <w:rsid w:val="006D3831"/>
    <w:rsid w:val="006D3A3B"/>
    <w:rsid w:val="006E1419"/>
    <w:rsid w:val="006E208D"/>
    <w:rsid w:val="006E40F8"/>
    <w:rsid w:val="006E4302"/>
    <w:rsid w:val="006E484A"/>
    <w:rsid w:val="006E6E7E"/>
    <w:rsid w:val="006E7515"/>
    <w:rsid w:val="006E7CB1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6FA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7A4"/>
    <w:rsid w:val="00742143"/>
    <w:rsid w:val="00753C80"/>
    <w:rsid w:val="007541EE"/>
    <w:rsid w:val="0075654D"/>
    <w:rsid w:val="00756924"/>
    <w:rsid w:val="0076033C"/>
    <w:rsid w:val="00760656"/>
    <w:rsid w:val="00761C69"/>
    <w:rsid w:val="00763610"/>
    <w:rsid w:val="00764186"/>
    <w:rsid w:val="00764215"/>
    <w:rsid w:val="00765D44"/>
    <w:rsid w:val="0076623C"/>
    <w:rsid w:val="00767667"/>
    <w:rsid w:val="00770F52"/>
    <w:rsid w:val="007710CD"/>
    <w:rsid w:val="0077361D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4AEB"/>
    <w:rsid w:val="007B5A41"/>
    <w:rsid w:val="007B5DDB"/>
    <w:rsid w:val="007C0C89"/>
    <w:rsid w:val="007C106C"/>
    <w:rsid w:val="007C2ED8"/>
    <w:rsid w:val="007C3855"/>
    <w:rsid w:val="007C4443"/>
    <w:rsid w:val="007C51DD"/>
    <w:rsid w:val="007D116D"/>
    <w:rsid w:val="007D1E71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0622A"/>
    <w:rsid w:val="008068A3"/>
    <w:rsid w:val="00810C27"/>
    <w:rsid w:val="00810ED0"/>
    <w:rsid w:val="0081414E"/>
    <w:rsid w:val="008158A3"/>
    <w:rsid w:val="008171E1"/>
    <w:rsid w:val="0082238F"/>
    <w:rsid w:val="00822BDB"/>
    <w:rsid w:val="00823859"/>
    <w:rsid w:val="0082446E"/>
    <w:rsid w:val="00824E04"/>
    <w:rsid w:val="008258D2"/>
    <w:rsid w:val="00826312"/>
    <w:rsid w:val="00826D3F"/>
    <w:rsid w:val="008270FB"/>
    <w:rsid w:val="00827C84"/>
    <w:rsid w:val="00831686"/>
    <w:rsid w:val="0083476C"/>
    <w:rsid w:val="008376B6"/>
    <w:rsid w:val="008400D4"/>
    <w:rsid w:val="00842594"/>
    <w:rsid w:val="0084630E"/>
    <w:rsid w:val="00846744"/>
    <w:rsid w:val="00846850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775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5E8"/>
    <w:rsid w:val="008D0AB3"/>
    <w:rsid w:val="008D2860"/>
    <w:rsid w:val="008D35BE"/>
    <w:rsid w:val="008D36A9"/>
    <w:rsid w:val="008D3E88"/>
    <w:rsid w:val="008D5616"/>
    <w:rsid w:val="008D61A3"/>
    <w:rsid w:val="008D66F5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6A2"/>
    <w:rsid w:val="00913D97"/>
    <w:rsid w:val="009145AC"/>
    <w:rsid w:val="00921D28"/>
    <w:rsid w:val="00922420"/>
    <w:rsid w:val="009234AB"/>
    <w:rsid w:val="00923B40"/>
    <w:rsid w:val="00923EE7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52F"/>
    <w:rsid w:val="00934735"/>
    <w:rsid w:val="009369B6"/>
    <w:rsid w:val="00940645"/>
    <w:rsid w:val="00941AAA"/>
    <w:rsid w:val="0094235A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700FE"/>
    <w:rsid w:val="00972572"/>
    <w:rsid w:val="00972593"/>
    <w:rsid w:val="00973C0B"/>
    <w:rsid w:val="00973EF4"/>
    <w:rsid w:val="00976254"/>
    <w:rsid w:val="0098098E"/>
    <w:rsid w:val="0098145F"/>
    <w:rsid w:val="00984029"/>
    <w:rsid w:val="00985533"/>
    <w:rsid w:val="009856EB"/>
    <w:rsid w:val="00986AFB"/>
    <w:rsid w:val="00991684"/>
    <w:rsid w:val="00992CE5"/>
    <w:rsid w:val="0099468D"/>
    <w:rsid w:val="00994CA8"/>
    <w:rsid w:val="00994FD7"/>
    <w:rsid w:val="009A1B80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6ED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2CC2"/>
    <w:rsid w:val="009D3F2E"/>
    <w:rsid w:val="009D440B"/>
    <w:rsid w:val="009D5459"/>
    <w:rsid w:val="009D619B"/>
    <w:rsid w:val="009D6B89"/>
    <w:rsid w:val="009D7BA2"/>
    <w:rsid w:val="009E13B2"/>
    <w:rsid w:val="009E31D5"/>
    <w:rsid w:val="009E5667"/>
    <w:rsid w:val="009E5FEA"/>
    <w:rsid w:val="009E74B4"/>
    <w:rsid w:val="009F09C6"/>
    <w:rsid w:val="009F2FE1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626"/>
    <w:rsid w:val="00A25E6B"/>
    <w:rsid w:val="00A2635A"/>
    <w:rsid w:val="00A26586"/>
    <w:rsid w:val="00A26CFC"/>
    <w:rsid w:val="00A27056"/>
    <w:rsid w:val="00A273C6"/>
    <w:rsid w:val="00A314A3"/>
    <w:rsid w:val="00A33279"/>
    <w:rsid w:val="00A40EEF"/>
    <w:rsid w:val="00A41456"/>
    <w:rsid w:val="00A41949"/>
    <w:rsid w:val="00A41C4E"/>
    <w:rsid w:val="00A42093"/>
    <w:rsid w:val="00A42CDB"/>
    <w:rsid w:val="00A432EE"/>
    <w:rsid w:val="00A457E8"/>
    <w:rsid w:val="00A46207"/>
    <w:rsid w:val="00A51502"/>
    <w:rsid w:val="00A538D4"/>
    <w:rsid w:val="00A54344"/>
    <w:rsid w:val="00A56CC2"/>
    <w:rsid w:val="00A606DC"/>
    <w:rsid w:val="00A629DE"/>
    <w:rsid w:val="00A62BEE"/>
    <w:rsid w:val="00A63499"/>
    <w:rsid w:val="00A6595D"/>
    <w:rsid w:val="00A65D27"/>
    <w:rsid w:val="00A6723A"/>
    <w:rsid w:val="00A70212"/>
    <w:rsid w:val="00A70B64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E28B0"/>
    <w:rsid w:val="00AF00FB"/>
    <w:rsid w:val="00AF2655"/>
    <w:rsid w:val="00AF4090"/>
    <w:rsid w:val="00AF4302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5F89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5FFE"/>
    <w:rsid w:val="00B36D71"/>
    <w:rsid w:val="00B373DC"/>
    <w:rsid w:val="00B40D63"/>
    <w:rsid w:val="00B41A31"/>
    <w:rsid w:val="00B4755F"/>
    <w:rsid w:val="00B512D1"/>
    <w:rsid w:val="00B51ED8"/>
    <w:rsid w:val="00B5459B"/>
    <w:rsid w:val="00B55B7D"/>
    <w:rsid w:val="00B60D1A"/>
    <w:rsid w:val="00B61FB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56E"/>
    <w:rsid w:val="00B93CF8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B7A2C"/>
    <w:rsid w:val="00BC10FA"/>
    <w:rsid w:val="00BC2989"/>
    <w:rsid w:val="00BC2D58"/>
    <w:rsid w:val="00BC34F4"/>
    <w:rsid w:val="00BC3E6E"/>
    <w:rsid w:val="00BC7AC7"/>
    <w:rsid w:val="00BD00CB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2441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BD0"/>
    <w:rsid w:val="00C2265F"/>
    <w:rsid w:val="00C22E4A"/>
    <w:rsid w:val="00C23E04"/>
    <w:rsid w:val="00C262EB"/>
    <w:rsid w:val="00C26B63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76191"/>
    <w:rsid w:val="00C80954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636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C1589"/>
    <w:rsid w:val="00CC32EB"/>
    <w:rsid w:val="00CC4C7E"/>
    <w:rsid w:val="00CC5010"/>
    <w:rsid w:val="00CC6258"/>
    <w:rsid w:val="00CC7AA3"/>
    <w:rsid w:val="00CD0B11"/>
    <w:rsid w:val="00CD0DD1"/>
    <w:rsid w:val="00CD1E3D"/>
    <w:rsid w:val="00CD2C93"/>
    <w:rsid w:val="00CD2E51"/>
    <w:rsid w:val="00CD4EEA"/>
    <w:rsid w:val="00CD5120"/>
    <w:rsid w:val="00CD6F75"/>
    <w:rsid w:val="00CE0BD5"/>
    <w:rsid w:val="00CE0BE4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7B6"/>
    <w:rsid w:val="00D3394B"/>
    <w:rsid w:val="00D365D2"/>
    <w:rsid w:val="00D40732"/>
    <w:rsid w:val="00D40738"/>
    <w:rsid w:val="00D415A4"/>
    <w:rsid w:val="00D43B0F"/>
    <w:rsid w:val="00D4416D"/>
    <w:rsid w:val="00D470B9"/>
    <w:rsid w:val="00D504B0"/>
    <w:rsid w:val="00D5162B"/>
    <w:rsid w:val="00D51F12"/>
    <w:rsid w:val="00D521A9"/>
    <w:rsid w:val="00D5225C"/>
    <w:rsid w:val="00D557C3"/>
    <w:rsid w:val="00D5642B"/>
    <w:rsid w:val="00D56615"/>
    <w:rsid w:val="00D56983"/>
    <w:rsid w:val="00D57C0E"/>
    <w:rsid w:val="00D61980"/>
    <w:rsid w:val="00D61CC1"/>
    <w:rsid w:val="00D61F62"/>
    <w:rsid w:val="00D62749"/>
    <w:rsid w:val="00D6435F"/>
    <w:rsid w:val="00D64696"/>
    <w:rsid w:val="00D6542F"/>
    <w:rsid w:val="00D666C2"/>
    <w:rsid w:val="00D7330D"/>
    <w:rsid w:val="00D73603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3A22"/>
    <w:rsid w:val="00D93CD2"/>
    <w:rsid w:val="00D93E3A"/>
    <w:rsid w:val="00D95C21"/>
    <w:rsid w:val="00D969F6"/>
    <w:rsid w:val="00D96C6F"/>
    <w:rsid w:val="00DA1A65"/>
    <w:rsid w:val="00DA28A5"/>
    <w:rsid w:val="00DA5E84"/>
    <w:rsid w:val="00DA6365"/>
    <w:rsid w:val="00DA6A2C"/>
    <w:rsid w:val="00DB1472"/>
    <w:rsid w:val="00DB4AD0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6DF2"/>
    <w:rsid w:val="00DF77BF"/>
    <w:rsid w:val="00DF7DF8"/>
    <w:rsid w:val="00E00D2E"/>
    <w:rsid w:val="00E03626"/>
    <w:rsid w:val="00E10194"/>
    <w:rsid w:val="00E105C2"/>
    <w:rsid w:val="00E11CB3"/>
    <w:rsid w:val="00E12EDC"/>
    <w:rsid w:val="00E2711B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6B83"/>
    <w:rsid w:val="00E67864"/>
    <w:rsid w:val="00E67992"/>
    <w:rsid w:val="00E711A6"/>
    <w:rsid w:val="00E730AF"/>
    <w:rsid w:val="00E735A7"/>
    <w:rsid w:val="00E76AEC"/>
    <w:rsid w:val="00E80295"/>
    <w:rsid w:val="00E81F60"/>
    <w:rsid w:val="00E838BF"/>
    <w:rsid w:val="00E83BA4"/>
    <w:rsid w:val="00E83F3E"/>
    <w:rsid w:val="00E843EE"/>
    <w:rsid w:val="00E85A97"/>
    <w:rsid w:val="00E86669"/>
    <w:rsid w:val="00E86B8A"/>
    <w:rsid w:val="00E86C20"/>
    <w:rsid w:val="00E8744B"/>
    <w:rsid w:val="00E87C8A"/>
    <w:rsid w:val="00E9186A"/>
    <w:rsid w:val="00E91C56"/>
    <w:rsid w:val="00E91CB5"/>
    <w:rsid w:val="00E92376"/>
    <w:rsid w:val="00E92A8A"/>
    <w:rsid w:val="00E93252"/>
    <w:rsid w:val="00E95034"/>
    <w:rsid w:val="00E95633"/>
    <w:rsid w:val="00E9631C"/>
    <w:rsid w:val="00E96A6B"/>
    <w:rsid w:val="00EA0A94"/>
    <w:rsid w:val="00EA1E15"/>
    <w:rsid w:val="00EA240B"/>
    <w:rsid w:val="00EA7592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8B8"/>
    <w:rsid w:val="00EE3E92"/>
    <w:rsid w:val="00EE7B58"/>
    <w:rsid w:val="00EE7BFB"/>
    <w:rsid w:val="00EF48B0"/>
    <w:rsid w:val="00F004C5"/>
    <w:rsid w:val="00F00ABD"/>
    <w:rsid w:val="00F01526"/>
    <w:rsid w:val="00F024FB"/>
    <w:rsid w:val="00F070A8"/>
    <w:rsid w:val="00F0735C"/>
    <w:rsid w:val="00F07602"/>
    <w:rsid w:val="00F12793"/>
    <w:rsid w:val="00F1488E"/>
    <w:rsid w:val="00F14C83"/>
    <w:rsid w:val="00F31C20"/>
    <w:rsid w:val="00F3370D"/>
    <w:rsid w:val="00F347B6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952"/>
    <w:rsid w:val="00F50D31"/>
    <w:rsid w:val="00F530ED"/>
    <w:rsid w:val="00F574FC"/>
    <w:rsid w:val="00F57D1B"/>
    <w:rsid w:val="00F6525F"/>
    <w:rsid w:val="00F71FFA"/>
    <w:rsid w:val="00F73522"/>
    <w:rsid w:val="00F736B0"/>
    <w:rsid w:val="00F7515A"/>
    <w:rsid w:val="00F75229"/>
    <w:rsid w:val="00F768CA"/>
    <w:rsid w:val="00F80339"/>
    <w:rsid w:val="00F81281"/>
    <w:rsid w:val="00F82CCF"/>
    <w:rsid w:val="00F83D8E"/>
    <w:rsid w:val="00F846E5"/>
    <w:rsid w:val="00F851CD"/>
    <w:rsid w:val="00F864C1"/>
    <w:rsid w:val="00F8727D"/>
    <w:rsid w:val="00F9212C"/>
    <w:rsid w:val="00F93DE6"/>
    <w:rsid w:val="00F94CD9"/>
    <w:rsid w:val="00FA2B4E"/>
    <w:rsid w:val="00FA4507"/>
    <w:rsid w:val="00FA51B6"/>
    <w:rsid w:val="00FB0C08"/>
    <w:rsid w:val="00FB1179"/>
    <w:rsid w:val="00FB1B23"/>
    <w:rsid w:val="00FB2E44"/>
    <w:rsid w:val="00FB3B92"/>
    <w:rsid w:val="00FB5A98"/>
    <w:rsid w:val="00FB6C84"/>
    <w:rsid w:val="00FB79A8"/>
    <w:rsid w:val="00FC0CE6"/>
    <w:rsid w:val="00FC2A2E"/>
    <w:rsid w:val="00FC3C90"/>
    <w:rsid w:val="00FC4227"/>
    <w:rsid w:val="00FC5B76"/>
    <w:rsid w:val="00FC7F51"/>
    <w:rsid w:val="00FD0A97"/>
    <w:rsid w:val="00FD0CBC"/>
    <w:rsid w:val="00FD19C0"/>
    <w:rsid w:val="00FD1E97"/>
    <w:rsid w:val="00FD2393"/>
    <w:rsid w:val="00FD50BE"/>
    <w:rsid w:val="00FD5730"/>
    <w:rsid w:val="00FD6254"/>
    <w:rsid w:val="00FD6267"/>
    <w:rsid w:val="00FD6A2C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9C6F13"/>
  <w15:docId w15:val="{61DE858E-5489-4070-B9C2-8F8C7B6C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58E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5471C8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E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AD4F9-5EBA-4758-8CD1-C654AA24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45</cp:revision>
  <cp:lastPrinted>2020-11-11T02:14:00Z</cp:lastPrinted>
  <dcterms:created xsi:type="dcterms:W3CDTF">2015-06-20T08:53:00Z</dcterms:created>
  <dcterms:modified xsi:type="dcterms:W3CDTF">2022-03-05T07:38:00Z</dcterms:modified>
</cp:coreProperties>
</file>