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75EA6" w14:textId="2993BF55" w:rsidR="00622E2F" w:rsidRPr="00F47A24" w:rsidRDefault="00622E2F" w:rsidP="00622E2F">
      <w:pPr>
        <w:rPr>
          <w:b/>
          <w:bCs/>
          <w:sz w:val="36"/>
          <w:szCs w:val="36"/>
        </w:rPr>
      </w:pPr>
    </w:p>
    <w:p w14:paraId="7A56EE87" w14:textId="2F2E04A9" w:rsidR="00622E2F" w:rsidRPr="00F47A24" w:rsidRDefault="00622E2F" w:rsidP="00622E2F">
      <w:pPr>
        <w:rPr>
          <w:b/>
          <w:bCs/>
          <w:sz w:val="36"/>
          <w:szCs w:val="36"/>
        </w:rPr>
      </w:pPr>
    </w:p>
    <w:p w14:paraId="7409A45B" w14:textId="44A7A834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7B00F516" w14:textId="4D1B4C73" w:rsidR="00622E2F" w:rsidRPr="00F47A24" w:rsidRDefault="00F70EDE" w:rsidP="00622E2F">
      <w:pPr>
        <w:jc w:val="center"/>
        <w:rPr>
          <w:b/>
          <w:bCs/>
          <w:sz w:val="36"/>
          <w:szCs w:val="36"/>
          <w:lang w:val="id-ID"/>
        </w:rPr>
      </w:pPr>
      <w:r>
        <w:rPr>
          <w:noProof/>
        </w:rPr>
        <w:t>(lambang)</w:t>
      </w:r>
    </w:p>
    <w:p w14:paraId="6EC750B7" w14:textId="371A40D9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6F7062E8" w14:textId="10888CE0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458F43CF" w14:textId="2FCE1A1A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24293AD6" w14:textId="5F006D9C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5CC2E707" w14:textId="49F42BD2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3C25D5BA" w14:textId="45AD9E1C" w:rsidR="00622E2F" w:rsidRPr="00F47A24" w:rsidRDefault="00622E2F" w:rsidP="00622E2F">
      <w:pPr>
        <w:rPr>
          <w:b/>
          <w:bCs/>
          <w:sz w:val="36"/>
          <w:szCs w:val="36"/>
          <w:lang w:val="id-ID"/>
        </w:rPr>
      </w:pPr>
    </w:p>
    <w:p w14:paraId="128526C7" w14:textId="1B185B22" w:rsidR="00622E2F" w:rsidRPr="00F47A24" w:rsidRDefault="00622E2F" w:rsidP="00622E2F">
      <w:pPr>
        <w:rPr>
          <w:b/>
          <w:sz w:val="32"/>
          <w:szCs w:val="32"/>
          <w:lang w:val="id-ID"/>
        </w:rPr>
      </w:pPr>
    </w:p>
    <w:p w14:paraId="192D4A7B" w14:textId="38B1D07C" w:rsidR="00622E2F" w:rsidRPr="00F47A24" w:rsidRDefault="00F70EDE" w:rsidP="000834B9">
      <w:pPr>
        <w:jc w:val="center"/>
        <w:rPr>
          <w:b/>
          <w:sz w:val="44"/>
          <w:szCs w:val="44"/>
        </w:rPr>
      </w:pPr>
      <w:r>
        <w:rPr>
          <w:b/>
          <w:sz w:val="46"/>
          <w:szCs w:val="48"/>
        </w:rPr>
        <w:t>POLITEKNIK SAINS SENI REKAKREASI</w:t>
      </w:r>
    </w:p>
    <w:p w14:paraId="798F0E45" w14:textId="693BEFE3" w:rsidR="00622E2F" w:rsidRPr="00F47A24" w:rsidRDefault="00622E2F" w:rsidP="00622E2F">
      <w:pPr>
        <w:rPr>
          <w:b/>
          <w:bCs/>
          <w:sz w:val="36"/>
          <w:szCs w:val="36"/>
          <w:lang w:val="id-ID"/>
        </w:rPr>
      </w:pPr>
    </w:p>
    <w:p w14:paraId="0023791D" w14:textId="0CE55B78" w:rsidR="00622E2F" w:rsidRPr="00F70EDE" w:rsidRDefault="00622E2F" w:rsidP="00622E2F">
      <w:pPr>
        <w:jc w:val="center"/>
        <w:rPr>
          <w:bCs/>
          <w:sz w:val="36"/>
          <w:szCs w:val="36"/>
        </w:rPr>
      </w:pPr>
      <w:r w:rsidRPr="00F70EDE">
        <w:rPr>
          <w:bCs/>
          <w:sz w:val="36"/>
          <w:szCs w:val="36"/>
          <w:lang w:val="id-ID"/>
        </w:rPr>
        <w:t>Prosedur Mutu</w:t>
      </w:r>
      <w:r w:rsidR="00F70EDE">
        <w:rPr>
          <w:bCs/>
          <w:sz w:val="36"/>
          <w:szCs w:val="36"/>
        </w:rPr>
        <w:t>/</w:t>
      </w:r>
      <w:proofErr w:type="spellStart"/>
      <w:r w:rsidR="00F70EDE">
        <w:rPr>
          <w:bCs/>
          <w:sz w:val="36"/>
          <w:szCs w:val="36"/>
        </w:rPr>
        <w:t>Standar</w:t>
      </w:r>
      <w:proofErr w:type="spellEnd"/>
      <w:r w:rsidR="00F70EDE">
        <w:rPr>
          <w:bCs/>
          <w:sz w:val="36"/>
          <w:szCs w:val="36"/>
        </w:rPr>
        <w:t xml:space="preserve"> </w:t>
      </w:r>
      <w:proofErr w:type="spellStart"/>
      <w:r w:rsidR="00F70EDE">
        <w:rPr>
          <w:bCs/>
          <w:sz w:val="36"/>
          <w:szCs w:val="36"/>
        </w:rPr>
        <w:t>Operasional</w:t>
      </w:r>
      <w:proofErr w:type="spellEnd"/>
      <w:r w:rsidR="00F70EDE">
        <w:rPr>
          <w:bCs/>
          <w:sz w:val="36"/>
          <w:szCs w:val="36"/>
        </w:rPr>
        <w:t xml:space="preserve"> </w:t>
      </w:r>
      <w:proofErr w:type="spellStart"/>
      <w:r w:rsidR="00F70EDE">
        <w:rPr>
          <w:bCs/>
          <w:sz w:val="36"/>
          <w:szCs w:val="36"/>
        </w:rPr>
        <w:t>Prosedur</w:t>
      </w:r>
      <w:proofErr w:type="spellEnd"/>
    </w:p>
    <w:p w14:paraId="6BE9ED61" w14:textId="2CEC8720" w:rsidR="00622E2F" w:rsidRPr="00F47A24" w:rsidRDefault="00622E2F" w:rsidP="00622E2F">
      <w:pPr>
        <w:jc w:val="center"/>
        <w:rPr>
          <w:b/>
          <w:bCs/>
          <w:sz w:val="36"/>
          <w:szCs w:val="36"/>
          <w:lang w:val="id-ID"/>
        </w:rPr>
      </w:pPr>
    </w:p>
    <w:p w14:paraId="084483A6" w14:textId="7272C0C5" w:rsidR="00622E2F" w:rsidRPr="00F47A24" w:rsidRDefault="00C22E4A" w:rsidP="00622E2F">
      <w:pPr>
        <w:jc w:val="center"/>
        <w:rPr>
          <w:sz w:val="44"/>
          <w:szCs w:val="44"/>
          <w:lang w:val="id-ID"/>
        </w:rPr>
      </w:pPr>
      <w:r w:rsidRPr="00F47A24">
        <w:rPr>
          <w:sz w:val="44"/>
          <w:szCs w:val="44"/>
        </w:rPr>
        <w:t xml:space="preserve">PROSES </w:t>
      </w:r>
      <w:r w:rsidR="00C76191" w:rsidRPr="00F47A24">
        <w:rPr>
          <w:sz w:val="44"/>
          <w:szCs w:val="44"/>
          <w:lang w:val="id-ID"/>
        </w:rPr>
        <w:t>PEMBELAJARAN</w:t>
      </w:r>
    </w:p>
    <w:p w14:paraId="477B3E43" w14:textId="77777777" w:rsidR="00622E2F" w:rsidRPr="00F47A24" w:rsidRDefault="00622E2F" w:rsidP="00622E2F">
      <w:pPr>
        <w:rPr>
          <w:b/>
          <w:sz w:val="20"/>
          <w:szCs w:val="20"/>
          <w:lang w:val="id-ID"/>
        </w:rPr>
      </w:pPr>
    </w:p>
    <w:tbl>
      <w:tblPr>
        <w:tblW w:w="4062" w:type="pct"/>
        <w:jc w:val="center"/>
        <w:tblLook w:val="0000" w:firstRow="0" w:lastRow="0" w:firstColumn="0" w:lastColumn="0" w:noHBand="0" w:noVBand="0"/>
      </w:tblPr>
      <w:tblGrid>
        <w:gridCol w:w="3312"/>
        <w:gridCol w:w="4233"/>
      </w:tblGrid>
      <w:tr w:rsidR="000834B9" w:rsidRPr="007F2F75" w14:paraId="18029118" w14:textId="77777777" w:rsidTr="001B0A4F">
        <w:trPr>
          <w:trHeight w:val="564"/>
          <w:jc w:val="center"/>
        </w:trPr>
        <w:tc>
          <w:tcPr>
            <w:tcW w:w="21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836D1" w14:textId="782FE9C6" w:rsidR="000834B9" w:rsidRPr="007F2F75" w:rsidRDefault="000834B9" w:rsidP="001B0A4F">
            <w:pPr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Diperiksa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BCC89" w14:textId="77777777" w:rsidR="000834B9" w:rsidRPr="007F2F75" w:rsidRDefault="000834B9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Disahkan</w:t>
            </w:r>
            <w:proofErr w:type="spellEnd"/>
            <w:r w:rsidRPr="007F2F75">
              <w:rPr>
                <w:b/>
              </w:rPr>
              <w:t xml:space="preserve"> oleh</w:t>
            </w:r>
          </w:p>
        </w:tc>
      </w:tr>
      <w:tr w:rsidR="000834B9" w:rsidRPr="007F2F75" w14:paraId="766D9978" w14:textId="77777777" w:rsidTr="001B0A4F">
        <w:trPr>
          <w:trHeight w:val="1541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</w:tcPr>
          <w:p w14:paraId="3584F9CB" w14:textId="61560756" w:rsidR="000834B9" w:rsidRPr="007F2F75" w:rsidRDefault="00F70ED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 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96FC3CD" w14:textId="77777777" w:rsidR="000834B9" w:rsidRPr="007F2F75" w:rsidRDefault="000834B9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5FB76E41" w14:textId="77777777" w:rsidR="000834B9" w:rsidRPr="007F2F75" w:rsidRDefault="000834B9" w:rsidP="001B0A4F">
            <w:pPr>
              <w:snapToGrid w:val="0"/>
              <w:jc w:val="center"/>
              <w:rPr>
                <w:b/>
                <w:color w:val="000000"/>
              </w:rPr>
            </w:pPr>
          </w:p>
          <w:p w14:paraId="1B0DAB34" w14:textId="72A90BB2" w:rsidR="000834B9" w:rsidRPr="007F2F75" w:rsidRDefault="00F70EDE" w:rsidP="001B0A4F">
            <w:pPr>
              <w:snapToGrid w:val="0"/>
              <w:jc w:val="center"/>
              <w:rPr>
                <w:b/>
              </w:rPr>
            </w:pPr>
            <w:r>
              <w:rPr>
                <w:b/>
                <w:color w:val="000000"/>
              </w:rPr>
              <w:t xml:space="preserve"> </w:t>
            </w:r>
          </w:p>
        </w:tc>
      </w:tr>
      <w:tr w:rsidR="000834B9" w:rsidRPr="007F2F75" w14:paraId="3A4233A2" w14:textId="77777777" w:rsidTr="001B0A4F">
        <w:trPr>
          <w:trHeight w:val="427"/>
          <w:jc w:val="center"/>
        </w:trPr>
        <w:tc>
          <w:tcPr>
            <w:tcW w:w="2195" w:type="pct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5778B" w14:textId="77777777" w:rsidR="000834B9" w:rsidRPr="007F2F75" w:rsidRDefault="000834B9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Ketua</w:t>
            </w:r>
            <w:proofErr w:type="spellEnd"/>
            <w:r w:rsidRPr="007F2F75">
              <w:rPr>
                <w:b/>
              </w:rPr>
              <w:t xml:space="preserve"> LPM</w:t>
            </w:r>
          </w:p>
        </w:tc>
        <w:tc>
          <w:tcPr>
            <w:tcW w:w="280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E7FF84" w14:textId="65B30CEA" w:rsidR="000834B9" w:rsidRPr="007F2F75" w:rsidRDefault="000834B9" w:rsidP="001B0A4F">
            <w:pPr>
              <w:snapToGrid w:val="0"/>
              <w:jc w:val="center"/>
              <w:rPr>
                <w:b/>
              </w:rPr>
            </w:pPr>
            <w:proofErr w:type="spellStart"/>
            <w:r w:rsidRPr="007F2F75">
              <w:rPr>
                <w:b/>
              </w:rPr>
              <w:t>Direktur</w:t>
            </w:r>
            <w:proofErr w:type="spellEnd"/>
            <w:r w:rsidRPr="007F2F75">
              <w:rPr>
                <w:b/>
              </w:rPr>
              <w:t xml:space="preserve"> </w:t>
            </w:r>
            <w:r w:rsidR="00F70EDE">
              <w:rPr>
                <w:b/>
              </w:rPr>
              <w:t xml:space="preserve"> </w:t>
            </w:r>
          </w:p>
        </w:tc>
      </w:tr>
    </w:tbl>
    <w:p w14:paraId="36DA577A" w14:textId="77777777" w:rsidR="00C87229" w:rsidRPr="00F47A24" w:rsidRDefault="00C87229" w:rsidP="00622E2F">
      <w:pPr>
        <w:rPr>
          <w:b/>
          <w:sz w:val="20"/>
          <w:szCs w:val="20"/>
          <w:lang w:val="id-ID"/>
        </w:rPr>
      </w:pPr>
    </w:p>
    <w:p w14:paraId="46335C25" w14:textId="77777777" w:rsidR="00622E2F" w:rsidRPr="00F47A24" w:rsidRDefault="00622E2F" w:rsidP="00622E2F">
      <w:pPr>
        <w:pStyle w:val="Footer"/>
        <w:jc w:val="center"/>
      </w:pPr>
    </w:p>
    <w:p w14:paraId="0CFDF529" w14:textId="1110B4F0" w:rsidR="003E2ECD" w:rsidRDefault="00F70EDE" w:rsidP="00D543B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48FA1F5F" w14:textId="3E926497" w:rsidR="00F70EDE" w:rsidRDefault="00F70EDE" w:rsidP="00D543BD">
      <w:pPr>
        <w:jc w:val="center"/>
        <w:rPr>
          <w:b/>
          <w:bCs/>
          <w:sz w:val="28"/>
          <w:szCs w:val="28"/>
        </w:rPr>
      </w:pPr>
    </w:p>
    <w:p w14:paraId="1129CFF9" w14:textId="0C1C3224" w:rsidR="00F70EDE" w:rsidRDefault="00F70EDE" w:rsidP="00D543BD">
      <w:pPr>
        <w:jc w:val="center"/>
        <w:rPr>
          <w:b/>
          <w:bCs/>
          <w:sz w:val="28"/>
          <w:szCs w:val="28"/>
        </w:rPr>
      </w:pPr>
    </w:p>
    <w:p w14:paraId="30BC48C6" w14:textId="4240A886" w:rsidR="00F70EDE" w:rsidRDefault="00F70EDE" w:rsidP="00D543BD">
      <w:pPr>
        <w:jc w:val="center"/>
        <w:rPr>
          <w:b/>
          <w:bCs/>
          <w:sz w:val="28"/>
          <w:szCs w:val="28"/>
        </w:rPr>
      </w:pPr>
    </w:p>
    <w:p w14:paraId="458DF94B" w14:textId="77777777" w:rsidR="00F70EDE" w:rsidRPr="00F47A24" w:rsidRDefault="00F70EDE" w:rsidP="00D543BD">
      <w:pPr>
        <w:jc w:val="center"/>
        <w:rPr>
          <w:b/>
          <w:bCs/>
          <w:sz w:val="28"/>
          <w:szCs w:val="28"/>
        </w:rPr>
      </w:pPr>
    </w:p>
    <w:p w14:paraId="05B2E836" w14:textId="77777777" w:rsidR="00753C80" w:rsidRPr="00F47A24" w:rsidRDefault="00753C80" w:rsidP="00D543BD">
      <w:pPr>
        <w:jc w:val="center"/>
        <w:rPr>
          <w:b/>
          <w:bCs/>
          <w:sz w:val="28"/>
          <w:szCs w:val="28"/>
        </w:rPr>
      </w:pPr>
      <w:r w:rsidRPr="00F47A24">
        <w:rPr>
          <w:b/>
          <w:bCs/>
          <w:sz w:val="28"/>
          <w:szCs w:val="28"/>
        </w:rPr>
        <w:lastRenderedPageBreak/>
        <w:t xml:space="preserve">BAB I </w:t>
      </w:r>
    </w:p>
    <w:p w14:paraId="3B830994" w14:textId="77777777" w:rsidR="00753C80" w:rsidRPr="00F47A24" w:rsidRDefault="00753C80" w:rsidP="00753C80">
      <w:pPr>
        <w:jc w:val="center"/>
        <w:rPr>
          <w:b/>
          <w:bCs/>
          <w:sz w:val="28"/>
          <w:szCs w:val="28"/>
        </w:rPr>
      </w:pPr>
      <w:r w:rsidRPr="00F47A24">
        <w:rPr>
          <w:b/>
          <w:bCs/>
          <w:sz w:val="28"/>
          <w:szCs w:val="28"/>
        </w:rPr>
        <w:t>PENDAHULUAN</w:t>
      </w:r>
    </w:p>
    <w:p w14:paraId="2D1341D1" w14:textId="77777777" w:rsidR="00753C80" w:rsidRPr="00F47A24" w:rsidRDefault="00753C80" w:rsidP="00753C80">
      <w:pPr>
        <w:jc w:val="both"/>
        <w:rPr>
          <w:b/>
          <w:lang w:val="id-ID"/>
        </w:rPr>
      </w:pPr>
    </w:p>
    <w:p w14:paraId="56D0BA9A" w14:textId="77777777" w:rsidR="00753C80" w:rsidRPr="00F47A24" w:rsidRDefault="00753C80" w:rsidP="001E4E69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Tujuan</w:t>
      </w:r>
      <w:proofErr w:type="spellEnd"/>
    </w:p>
    <w:p w14:paraId="20939152" w14:textId="77777777" w:rsidR="00753C80" w:rsidRPr="00F47A24" w:rsidRDefault="00753C80" w:rsidP="00753C80">
      <w:pPr>
        <w:ind w:left="-11"/>
        <w:jc w:val="both"/>
        <w:rPr>
          <w:sz w:val="16"/>
          <w:lang w:val="id-ID"/>
        </w:rPr>
      </w:pPr>
    </w:p>
    <w:p w14:paraId="583AB56E" w14:textId="77777777" w:rsidR="00753C80" w:rsidRPr="00F47A24" w:rsidRDefault="00753C80" w:rsidP="001E4E69">
      <w:pPr>
        <w:ind w:left="567"/>
        <w:jc w:val="both"/>
        <w:rPr>
          <w:b/>
          <w:lang w:val="es-ES_tradnl"/>
        </w:rPr>
      </w:pPr>
      <w:proofErr w:type="spellStart"/>
      <w:r w:rsidRPr="00F47A24">
        <w:t>Sebagai</w:t>
      </w:r>
      <w:proofErr w:type="spellEnd"/>
      <w:r w:rsidRPr="00F47A24">
        <w:t xml:space="preserve"> </w:t>
      </w:r>
      <w:proofErr w:type="spellStart"/>
      <w:r w:rsidRPr="00F47A24">
        <w:t>pedoman</w:t>
      </w:r>
      <w:proofErr w:type="spellEnd"/>
      <w:r w:rsidRPr="00F47A24">
        <w:t xml:space="preserve"> </w:t>
      </w:r>
      <w:proofErr w:type="spellStart"/>
      <w:r w:rsidRPr="00F47A24">
        <w:t>pelaksanaan</w:t>
      </w:r>
      <w:proofErr w:type="spellEnd"/>
      <w:r w:rsidRPr="00F47A24">
        <w:t xml:space="preserve"> proses </w:t>
      </w:r>
      <w:proofErr w:type="spellStart"/>
      <w:r w:rsidRPr="00F47A24">
        <w:t>belajar</w:t>
      </w:r>
      <w:proofErr w:type="spellEnd"/>
      <w:r w:rsidRPr="00F47A24">
        <w:t xml:space="preserve"> </w:t>
      </w:r>
      <w:proofErr w:type="spellStart"/>
      <w:r w:rsidRPr="00F47A24">
        <w:t>mengajar</w:t>
      </w:r>
      <w:proofErr w:type="spellEnd"/>
      <w:r w:rsidRPr="00F47A24">
        <w:t xml:space="preserve"> </w:t>
      </w:r>
      <w:proofErr w:type="spellStart"/>
      <w:r w:rsidRPr="00F47A24">
        <w:t>sehingga</w:t>
      </w:r>
      <w:proofErr w:type="spellEnd"/>
      <w:r w:rsidRPr="00F47A24">
        <w:t xml:space="preserve"> </w:t>
      </w:r>
      <w:proofErr w:type="spellStart"/>
      <w:r w:rsidRPr="00F47A24">
        <w:t>dapat</w:t>
      </w:r>
      <w:proofErr w:type="spellEnd"/>
      <w:r w:rsidRPr="00F47A24">
        <w:t xml:space="preserve"> </w:t>
      </w:r>
      <w:proofErr w:type="spellStart"/>
      <w:r w:rsidRPr="00F47A24">
        <w:t>berjalan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</w:t>
      </w:r>
      <w:proofErr w:type="spellStart"/>
      <w:r w:rsidRPr="00F47A24">
        <w:t>baik</w:t>
      </w:r>
      <w:proofErr w:type="spellEnd"/>
      <w:r w:rsidRPr="00F47A24">
        <w:t xml:space="preserve"> </w:t>
      </w:r>
      <w:proofErr w:type="spellStart"/>
      <w:r w:rsidRPr="00F47A24">
        <w:t>sesuai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</w:t>
      </w:r>
      <w:proofErr w:type="spellStart"/>
      <w:r w:rsidRPr="00F47A24">
        <w:t>Buku</w:t>
      </w:r>
      <w:proofErr w:type="spellEnd"/>
      <w:r w:rsidRPr="00F47A24">
        <w:t xml:space="preserve"> </w:t>
      </w:r>
      <w:proofErr w:type="spellStart"/>
      <w:r w:rsidRPr="00F47A24">
        <w:t>Pedoman</w:t>
      </w:r>
      <w:proofErr w:type="spellEnd"/>
      <w:r w:rsidRPr="00F47A24">
        <w:t xml:space="preserve"> </w:t>
      </w:r>
      <w:proofErr w:type="spellStart"/>
      <w:r w:rsidRPr="00F47A24">
        <w:t>Penyelenggaraan</w:t>
      </w:r>
      <w:proofErr w:type="spellEnd"/>
      <w:r w:rsidRPr="00F47A24">
        <w:t xml:space="preserve"> Pendidikan.</w:t>
      </w:r>
    </w:p>
    <w:p w14:paraId="5F4F111B" w14:textId="77777777" w:rsidR="00753C80" w:rsidRPr="00F47A24" w:rsidRDefault="00753C80" w:rsidP="00753C80">
      <w:pPr>
        <w:ind w:left="709"/>
        <w:jc w:val="both"/>
        <w:rPr>
          <w:lang w:val="es-ES_tradnl"/>
        </w:rPr>
      </w:pPr>
    </w:p>
    <w:p w14:paraId="775011F8" w14:textId="77777777" w:rsidR="00753C80" w:rsidRPr="00F47A24" w:rsidRDefault="00753C80" w:rsidP="001E4E69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Ruang</w:t>
      </w:r>
      <w:proofErr w:type="spellEnd"/>
      <w:r w:rsidRPr="00F47A24">
        <w:rPr>
          <w:b/>
          <w:lang w:val="es-ES_tradnl"/>
        </w:rPr>
        <w:t xml:space="preserve"> </w:t>
      </w:r>
      <w:proofErr w:type="spellStart"/>
      <w:r w:rsidRPr="00F47A24">
        <w:rPr>
          <w:b/>
          <w:lang w:val="es-ES_tradnl"/>
        </w:rPr>
        <w:t>Lingkup</w:t>
      </w:r>
      <w:proofErr w:type="spellEnd"/>
    </w:p>
    <w:p w14:paraId="55CE5D24" w14:textId="77777777" w:rsidR="00753C80" w:rsidRPr="00F47A24" w:rsidRDefault="00753C80" w:rsidP="00753C80">
      <w:pPr>
        <w:ind w:left="-11"/>
        <w:jc w:val="both"/>
        <w:rPr>
          <w:sz w:val="16"/>
          <w:lang w:val="id-ID"/>
        </w:rPr>
      </w:pPr>
    </w:p>
    <w:p w14:paraId="68D80644" w14:textId="2E5FB8CA" w:rsidR="00753C80" w:rsidRPr="00F47A24" w:rsidRDefault="00753C80" w:rsidP="001E4E69">
      <w:pPr>
        <w:ind w:left="567"/>
        <w:jc w:val="both"/>
        <w:rPr>
          <w:b/>
          <w:lang w:val="es-ES_tradnl"/>
        </w:rPr>
      </w:pPr>
      <w:proofErr w:type="spellStart"/>
      <w:r w:rsidRPr="00F47A24">
        <w:t>Prosedur</w:t>
      </w:r>
      <w:proofErr w:type="spellEnd"/>
      <w:r w:rsidRPr="00F47A24">
        <w:t xml:space="preserve"> </w:t>
      </w:r>
      <w:proofErr w:type="spellStart"/>
      <w:r w:rsidRPr="00F47A24">
        <w:t>ini</w:t>
      </w:r>
      <w:proofErr w:type="spellEnd"/>
      <w:r w:rsidRPr="00F47A24">
        <w:t xml:space="preserve"> </w:t>
      </w:r>
      <w:proofErr w:type="spellStart"/>
      <w:r w:rsidRPr="00F47A24">
        <w:t>berlaku</w:t>
      </w:r>
      <w:proofErr w:type="spellEnd"/>
      <w:r w:rsidRPr="00F47A24">
        <w:t xml:space="preserve"> </w:t>
      </w:r>
      <w:proofErr w:type="spellStart"/>
      <w:r w:rsidRPr="00F47A24">
        <w:t>mulai</w:t>
      </w:r>
      <w:proofErr w:type="spellEnd"/>
      <w:r w:rsidRPr="00F47A24">
        <w:t xml:space="preserve"> </w:t>
      </w:r>
      <w:proofErr w:type="spellStart"/>
      <w:r w:rsidRPr="00F47A24">
        <w:t>dibuatnya</w:t>
      </w:r>
      <w:proofErr w:type="spellEnd"/>
      <w:r w:rsidRPr="00F47A24">
        <w:t xml:space="preserve"> SK </w:t>
      </w:r>
      <w:proofErr w:type="spellStart"/>
      <w:r w:rsidR="003E2ECD" w:rsidRPr="00F47A24">
        <w:t>Dirketur</w:t>
      </w:r>
      <w:proofErr w:type="spellEnd"/>
      <w:r w:rsidRPr="00F47A24">
        <w:t xml:space="preserve"> </w:t>
      </w:r>
      <w:proofErr w:type="spellStart"/>
      <w:r w:rsidRPr="00F47A24">
        <w:t>tentang</w:t>
      </w:r>
      <w:proofErr w:type="spellEnd"/>
      <w:r w:rsidRPr="00F47A24">
        <w:t xml:space="preserve"> Dosen </w:t>
      </w:r>
      <w:proofErr w:type="spellStart"/>
      <w:r w:rsidRPr="00F47A24">
        <w:t>Pengampu</w:t>
      </w:r>
      <w:proofErr w:type="spellEnd"/>
      <w:r w:rsidRPr="00F47A24">
        <w:t xml:space="preserve"> Mata Kuliah </w:t>
      </w:r>
      <w:proofErr w:type="spellStart"/>
      <w:r w:rsidRPr="00F47A24">
        <w:t>sampai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proses </w:t>
      </w:r>
      <w:proofErr w:type="spellStart"/>
      <w:r w:rsidRPr="00F47A24">
        <w:t>perkuliahan</w:t>
      </w:r>
      <w:proofErr w:type="spellEnd"/>
      <w:r w:rsidRPr="00F47A24">
        <w:t xml:space="preserve"> </w:t>
      </w:r>
      <w:proofErr w:type="spellStart"/>
      <w:r w:rsidRPr="00F47A24">
        <w:t>berakhir</w:t>
      </w:r>
      <w:proofErr w:type="spellEnd"/>
      <w:r w:rsidRPr="00F47A24">
        <w:t xml:space="preserve">. Proses </w:t>
      </w:r>
      <w:proofErr w:type="spellStart"/>
      <w:r w:rsidRPr="00F47A24">
        <w:t>perkuliahan</w:t>
      </w:r>
      <w:proofErr w:type="spellEnd"/>
      <w:r w:rsidRPr="00F47A24">
        <w:t xml:space="preserve"> </w:t>
      </w:r>
      <w:proofErr w:type="spellStart"/>
      <w:r w:rsidRPr="00F47A24">
        <w:t>sesuai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</w:t>
      </w:r>
      <w:proofErr w:type="spellStart"/>
      <w:r w:rsidRPr="00F47A24">
        <w:t>kalender</w:t>
      </w:r>
      <w:proofErr w:type="spellEnd"/>
      <w:r w:rsidRPr="00F47A24">
        <w:t xml:space="preserve"> </w:t>
      </w:r>
      <w:proofErr w:type="spellStart"/>
      <w:r w:rsidRPr="00F47A24">
        <w:t>akademik</w:t>
      </w:r>
      <w:proofErr w:type="spellEnd"/>
      <w:r w:rsidRPr="00F47A24">
        <w:t xml:space="preserve"> pada </w:t>
      </w:r>
      <w:proofErr w:type="spellStart"/>
      <w:r w:rsidR="006B25DD">
        <w:t>Politeknik</w:t>
      </w:r>
      <w:proofErr w:type="spellEnd"/>
      <w:r w:rsidR="006B25DD">
        <w:t xml:space="preserve"> </w:t>
      </w:r>
      <w:proofErr w:type="spellStart"/>
      <w:r w:rsidR="006B25DD">
        <w:t>SSr</w:t>
      </w:r>
      <w:proofErr w:type="spellEnd"/>
      <w:r w:rsidR="006B25DD">
        <w:t xml:space="preserve"> Bogor.</w:t>
      </w:r>
      <w:r w:rsidRPr="00F47A24">
        <w:t xml:space="preserve"> </w:t>
      </w:r>
    </w:p>
    <w:p w14:paraId="427556E3" w14:textId="77777777" w:rsidR="00753C80" w:rsidRPr="00F47A24" w:rsidRDefault="00753C80" w:rsidP="00753C80">
      <w:pPr>
        <w:ind w:left="709"/>
        <w:jc w:val="both"/>
        <w:rPr>
          <w:lang w:val="es-ES_tradnl"/>
        </w:rPr>
      </w:pPr>
    </w:p>
    <w:p w14:paraId="2A9329CB" w14:textId="77777777" w:rsidR="00753C80" w:rsidRPr="00F47A24" w:rsidRDefault="00753C80" w:rsidP="001E4E69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Referensi</w:t>
      </w:r>
      <w:proofErr w:type="spellEnd"/>
    </w:p>
    <w:p w14:paraId="6AB716BA" w14:textId="77777777" w:rsidR="00753C80" w:rsidRPr="00F47A24" w:rsidRDefault="00753C80" w:rsidP="00753C80">
      <w:pPr>
        <w:pStyle w:val="ListParagraph"/>
        <w:ind w:left="709"/>
        <w:jc w:val="both"/>
        <w:rPr>
          <w:b/>
          <w:sz w:val="14"/>
          <w:lang w:val="es-ES_tradnl"/>
        </w:rPr>
      </w:pPr>
    </w:p>
    <w:p w14:paraId="0CEFD070" w14:textId="77777777" w:rsidR="001B3A7D" w:rsidRPr="00F47A24" w:rsidRDefault="001B3A7D" w:rsidP="001E4E69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F47A24">
        <w:rPr>
          <w:rFonts w:ascii="Times New Roman" w:hAnsi="Times New Roman" w:cs="Times New Roman"/>
        </w:rPr>
        <w:t xml:space="preserve">Peraturan Pemerintah Republik Indonesia Nomor 19 Tahun 2005 Tentang Standar Nasional Pendidikan </w:t>
      </w:r>
    </w:p>
    <w:p w14:paraId="671C1D9F" w14:textId="77777777" w:rsidR="001B3A7D" w:rsidRPr="00F47A24" w:rsidRDefault="001B3A7D" w:rsidP="001E4E69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F47A24">
        <w:rPr>
          <w:rFonts w:ascii="Times New Roman" w:hAnsi="Times New Roman" w:cs="Times New Roman"/>
        </w:rPr>
        <w:t>Peraturan Pemerintah Republik Indonesia Nomor 17 Tahun 2010 Tentang Pengelolaan dan Penyelenggaraan Pendidikan</w:t>
      </w:r>
    </w:p>
    <w:p w14:paraId="3CA93ACC" w14:textId="77777777" w:rsidR="001B3A7D" w:rsidRPr="00F47A24" w:rsidRDefault="001B3A7D" w:rsidP="001E4E69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F47A24">
        <w:rPr>
          <w:rFonts w:ascii="Times New Roman" w:hAnsi="Times New Roman" w:cs="Times New Roman"/>
        </w:rPr>
        <w:t xml:space="preserve">Peraturan Menteri Pendidikan Nasional Nomor 63 Tahun 2009 Tentang Sistem Penjaminan Mutu Pendidikan </w:t>
      </w:r>
    </w:p>
    <w:p w14:paraId="43417C60" w14:textId="77777777" w:rsidR="001B3A7D" w:rsidRPr="00F47A24" w:rsidRDefault="001B3A7D" w:rsidP="001E4E69">
      <w:pPr>
        <w:pStyle w:val="Default"/>
        <w:numPr>
          <w:ilvl w:val="2"/>
          <w:numId w:val="1"/>
        </w:numPr>
        <w:ind w:left="1276"/>
        <w:jc w:val="both"/>
        <w:rPr>
          <w:rFonts w:ascii="Times New Roman" w:hAnsi="Times New Roman" w:cs="Times New Roman"/>
        </w:rPr>
      </w:pPr>
      <w:r w:rsidRPr="00F47A24">
        <w:rPr>
          <w:rFonts w:ascii="Times New Roman" w:hAnsi="Times New Roman" w:cs="Times New Roman"/>
        </w:rPr>
        <w:t>Peraturan Menteri Pendidikan dan Kebudayaan Republik In</w:t>
      </w:r>
      <w:r w:rsidR="000643A6" w:rsidRPr="00F47A24">
        <w:rPr>
          <w:rFonts w:ascii="Times New Roman" w:hAnsi="Times New Roman" w:cs="Times New Roman"/>
        </w:rPr>
        <w:t>donesia Nomor 44 Tahun 2015</w:t>
      </w:r>
      <w:r w:rsidRPr="00F47A24">
        <w:rPr>
          <w:rFonts w:ascii="Times New Roman" w:hAnsi="Times New Roman" w:cs="Times New Roman"/>
        </w:rPr>
        <w:t xml:space="preserve"> Tentang Standar Nasional Pendidikan Tinggi</w:t>
      </w:r>
    </w:p>
    <w:p w14:paraId="424D47AA" w14:textId="4D7A9FD8" w:rsidR="001B3A7D" w:rsidRPr="00F47A24" w:rsidRDefault="001B3A7D" w:rsidP="001E4E69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r w:rsidRPr="00F47A24">
        <w:rPr>
          <w:lang w:val="es-ES_tradnl"/>
        </w:rPr>
        <w:t xml:space="preserve">Manual </w:t>
      </w:r>
      <w:proofErr w:type="spellStart"/>
      <w:r w:rsidRPr="00F47A24">
        <w:rPr>
          <w:lang w:val="es-ES_tradnl"/>
        </w:rPr>
        <w:t>Mutu</w:t>
      </w:r>
      <w:proofErr w:type="spellEnd"/>
      <w:r w:rsidRPr="00F47A24">
        <w:rPr>
          <w:lang w:val="es-ES_tradnl"/>
        </w:rPr>
        <w:t xml:space="preserve">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29C327F7" w14:textId="79D7F4D6" w:rsidR="001B3A7D" w:rsidRPr="00F47A24" w:rsidRDefault="001B3A7D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F47A24">
        <w:rPr>
          <w:lang w:val="id-ID"/>
        </w:rPr>
        <w:t xml:space="preserve">Kebijakan SPMI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3EE0F517" w14:textId="11B3EE46" w:rsidR="001B3A7D" w:rsidRPr="00F47A24" w:rsidRDefault="001B3A7D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F47A24">
        <w:rPr>
          <w:lang w:val="es-ES_tradnl"/>
        </w:rPr>
        <w:t>Kebijakan</w:t>
      </w:r>
      <w:proofErr w:type="spellEnd"/>
      <w:r w:rsidRPr="00F47A24">
        <w:rPr>
          <w:lang w:val="id-ID"/>
        </w:rPr>
        <w:t xml:space="preserve"> </w:t>
      </w:r>
      <w:proofErr w:type="spellStart"/>
      <w:r w:rsidRPr="00F47A24">
        <w:rPr>
          <w:lang w:val="es-ES_tradnl"/>
        </w:rPr>
        <w:t>Akademik</w:t>
      </w:r>
      <w:proofErr w:type="spellEnd"/>
      <w:r w:rsidRPr="00F47A24">
        <w:rPr>
          <w:lang w:val="id-ID"/>
        </w:rPr>
        <w:t xml:space="preserve">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57273C56" w14:textId="50245994" w:rsidR="001B3A7D" w:rsidRPr="00F47A24" w:rsidRDefault="001B3A7D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F47A24">
        <w:rPr>
          <w:lang w:val="id-ID"/>
        </w:rPr>
        <w:t xml:space="preserve">Standar Akademik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174285F0" w14:textId="7BFD65D8" w:rsidR="001B3A7D" w:rsidRPr="00F47A24" w:rsidRDefault="001B3A7D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F47A24">
        <w:rPr>
          <w:lang w:val="id-ID"/>
        </w:rPr>
        <w:t xml:space="preserve">Peraturan Akademik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6E1901BB" w14:textId="07578DE7" w:rsidR="00753C80" w:rsidRPr="00F47A24" w:rsidRDefault="001B3A7D" w:rsidP="001E4E69">
      <w:pPr>
        <w:pStyle w:val="ListParagraph"/>
        <w:numPr>
          <w:ilvl w:val="2"/>
          <w:numId w:val="1"/>
        </w:numPr>
        <w:tabs>
          <w:tab w:val="left" w:pos="709"/>
        </w:tabs>
        <w:ind w:left="1276"/>
        <w:jc w:val="both"/>
        <w:rPr>
          <w:lang w:val="es-ES_tradnl"/>
        </w:rPr>
      </w:pPr>
      <w:proofErr w:type="spellStart"/>
      <w:r w:rsidRPr="00F47A24">
        <w:rPr>
          <w:lang w:val="es-ES_tradnl"/>
        </w:rPr>
        <w:t>Buku</w:t>
      </w:r>
      <w:proofErr w:type="spellEnd"/>
      <w:r w:rsidRPr="00F47A24">
        <w:rPr>
          <w:lang w:val="es-ES_tradnl"/>
        </w:rPr>
        <w:t xml:space="preserve"> </w:t>
      </w:r>
      <w:r w:rsidRPr="00F47A24">
        <w:rPr>
          <w:lang w:val="id-ID"/>
        </w:rPr>
        <w:t xml:space="preserve">Pedoman Penyelenggaraan Pendidikan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50644FF4" w14:textId="77777777" w:rsidR="001B3A7D" w:rsidRPr="00F47A24" w:rsidRDefault="001B3A7D" w:rsidP="001E4E69">
      <w:pPr>
        <w:pStyle w:val="ListParagraph"/>
        <w:tabs>
          <w:tab w:val="left" w:pos="709"/>
        </w:tabs>
        <w:ind w:left="1276"/>
        <w:jc w:val="both"/>
        <w:rPr>
          <w:lang w:val="es-ES_tradnl"/>
        </w:rPr>
      </w:pPr>
    </w:p>
    <w:p w14:paraId="335C2892" w14:textId="77777777" w:rsidR="00753C80" w:rsidRPr="00F47A24" w:rsidRDefault="00753C80" w:rsidP="001E4E69">
      <w:pPr>
        <w:pStyle w:val="ListParagraph"/>
        <w:numPr>
          <w:ilvl w:val="1"/>
          <w:numId w:val="1"/>
        </w:numPr>
        <w:spacing w:before="100" w:beforeAutospacing="1" w:after="100" w:afterAutospacing="1"/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Definisi</w:t>
      </w:r>
      <w:proofErr w:type="spellEnd"/>
    </w:p>
    <w:p w14:paraId="718D3636" w14:textId="77777777" w:rsidR="00753C80" w:rsidRPr="00F47A24" w:rsidRDefault="00753C80" w:rsidP="00753C80">
      <w:pPr>
        <w:pStyle w:val="ListParagraph"/>
        <w:spacing w:before="100" w:beforeAutospacing="1" w:after="100" w:afterAutospacing="1"/>
        <w:ind w:left="709"/>
        <w:jc w:val="both"/>
        <w:rPr>
          <w:b/>
          <w:lang w:val="es-ES_tradnl"/>
        </w:rPr>
      </w:pPr>
    </w:p>
    <w:p w14:paraId="5165B944" w14:textId="77777777" w:rsidR="00753C80" w:rsidRPr="00F47A24" w:rsidRDefault="00753C80" w:rsidP="001E4E69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F47A24">
        <w:rPr>
          <w:lang w:val="es-ES_tradnl"/>
        </w:rPr>
        <w:t>DPMK</w:t>
      </w:r>
      <w:r w:rsidRPr="00F47A24">
        <w:rPr>
          <w:lang w:val="es-ES_tradnl"/>
        </w:rPr>
        <w:tab/>
        <w:t xml:space="preserve">: </w:t>
      </w:r>
      <w:proofErr w:type="spellStart"/>
      <w:r w:rsidRPr="00F47A24">
        <w:rPr>
          <w:lang w:val="es-ES_tradnl"/>
        </w:rPr>
        <w:t>Dosen</w:t>
      </w:r>
      <w:proofErr w:type="spellEnd"/>
      <w:r w:rsidRPr="00F47A24">
        <w:rPr>
          <w:lang w:val="es-ES_tradnl"/>
        </w:rPr>
        <w:t xml:space="preserve"> </w:t>
      </w:r>
      <w:proofErr w:type="spellStart"/>
      <w:r w:rsidRPr="00F47A24">
        <w:rPr>
          <w:lang w:val="es-ES_tradnl"/>
        </w:rPr>
        <w:t>Pengampu</w:t>
      </w:r>
      <w:proofErr w:type="spellEnd"/>
      <w:r w:rsidRPr="00F47A24">
        <w:rPr>
          <w:lang w:val="es-ES_tradnl"/>
        </w:rPr>
        <w:t xml:space="preserve"> Mata </w:t>
      </w:r>
      <w:proofErr w:type="spellStart"/>
      <w:r w:rsidRPr="00F47A24">
        <w:rPr>
          <w:lang w:val="es-ES_tradnl"/>
        </w:rPr>
        <w:t>Kuliah</w:t>
      </w:r>
      <w:proofErr w:type="spellEnd"/>
      <w:r w:rsidRPr="00F47A24">
        <w:rPr>
          <w:lang w:val="es-ES_tradnl"/>
        </w:rPr>
        <w:t>.</w:t>
      </w:r>
    </w:p>
    <w:p w14:paraId="46814516" w14:textId="2B27DC05" w:rsidR="00753C80" w:rsidRPr="00F47A24" w:rsidRDefault="00753C80" w:rsidP="001E4E69">
      <w:pPr>
        <w:pStyle w:val="ListParagraph"/>
        <w:numPr>
          <w:ilvl w:val="2"/>
          <w:numId w:val="1"/>
        </w:numPr>
        <w:spacing w:before="100" w:beforeAutospacing="1" w:after="100" w:afterAutospacing="1"/>
        <w:ind w:left="1276"/>
        <w:jc w:val="both"/>
        <w:rPr>
          <w:lang w:val="es-ES_tradnl"/>
        </w:rPr>
      </w:pPr>
      <w:r w:rsidRPr="00F47A24">
        <w:t xml:space="preserve">Dosen </w:t>
      </w:r>
      <w:proofErr w:type="spellStart"/>
      <w:r w:rsidRPr="00F47A24">
        <w:t>Pengampu</w:t>
      </w:r>
      <w:proofErr w:type="spellEnd"/>
      <w:r w:rsidRPr="00F47A24">
        <w:t xml:space="preserve"> Mata Kuliah </w:t>
      </w:r>
      <w:proofErr w:type="spellStart"/>
      <w:r w:rsidRPr="00F47A24">
        <w:t>adalah</w:t>
      </w:r>
      <w:proofErr w:type="spellEnd"/>
      <w:r w:rsidRPr="00F47A24">
        <w:t xml:space="preserve"> </w:t>
      </w:r>
      <w:proofErr w:type="spellStart"/>
      <w:r w:rsidRPr="00F47A24">
        <w:t>dosen</w:t>
      </w:r>
      <w:proofErr w:type="spellEnd"/>
      <w:r w:rsidRPr="00F47A24">
        <w:t xml:space="preserve"> yang </w:t>
      </w:r>
      <w:proofErr w:type="spellStart"/>
      <w:r w:rsidRPr="00F47A24">
        <w:t>ditugasi</w:t>
      </w:r>
      <w:proofErr w:type="spellEnd"/>
      <w:r w:rsidRPr="00F47A24">
        <w:t xml:space="preserve"> </w:t>
      </w:r>
      <w:proofErr w:type="spellStart"/>
      <w:r w:rsidRPr="00F47A24">
        <w:t>untuk</w:t>
      </w:r>
      <w:proofErr w:type="spellEnd"/>
      <w:r w:rsidRPr="00F47A24">
        <w:t xml:space="preserve"> </w:t>
      </w:r>
      <w:proofErr w:type="spellStart"/>
      <w:r w:rsidRPr="00F47A24">
        <w:t>mengajar</w:t>
      </w:r>
      <w:proofErr w:type="spellEnd"/>
      <w:r w:rsidRPr="00F47A24">
        <w:t xml:space="preserve"> pada semester </w:t>
      </w:r>
      <w:proofErr w:type="spellStart"/>
      <w:r w:rsidRPr="00F47A24">
        <w:t>berjalan</w:t>
      </w:r>
      <w:proofErr w:type="spellEnd"/>
      <w:r w:rsidRPr="00F47A24">
        <w:t xml:space="preserve"> di </w:t>
      </w:r>
      <w:proofErr w:type="spellStart"/>
      <w:r w:rsidRPr="00F47A24">
        <w:t>lingkungan</w:t>
      </w:r>
      <w:proofErr w:type="spellEnd"/>
      <w:r w:rsidRPr="00F47A24">
        <w:t xml:space="preserve"> </w:t>
      </w:r>
      <w:proofErr w:type="spellStart"/>
      <w:r w:rsidR="006B25DD">
        <w:t>Politeknik</w:t>
      </w:r>
      <w:proofErr w:type="spellEnd"/>
      <w:r w:rsidR="006B25DD">
        <w:t xml:space="preserve"> SSR Bogor</w:t>
      </w:r>
    </w:p>
    <w:p w14:paraId="68443F98" w14:textId="77777777" w:rsidR="003E2ECD" w:rsidRPr="00F47A24" w:rsidRDefault="003E2ECD" w:rsidP="003E2ECD">
      <w:pPr>
        <w:pStyle w:val="ListParagraph"/>
        <w:ind w:left="709"/>
        <w:jc w:val="both"/>
        <w:rPr>
          <w:b/>
          <w:lang w:val="es-ES_tradnl"/>
        </w:rPr>
      </w:pPr>
    </w:p>
    <w:p w14:paraId="1D48ABEC" w14:textId="77777777" w:rsidR="00753C80" w:rsidRPr="00F47A24" w:rsidRDefault="00753C80" w:rsidP="001E4E69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Penanggung</w:t>
      </w:r>
      <w:proofErr w:type="spellEnd"/>
      <w:r w:rsidRPr="00F47A24">
        <w:rPr>
          <w:b/>
          <w:lang w:val="es-ES_tradnl"/>
        </w:rPr>
        <w:t xml:space="preserve"> </w:t>
      </w:r>
      <w:proofErr w:type="spellStart"/>
      <w:r w:rsidRPr="00F47A24">
        <w:rPr>
          <w:b/>
          <w:lang w:val="es-ES_tradnl"/>
        </w:rPr>
        <w:t>Jawab</w:t>
      </w:r>
      <w:proofErr w:type="spellEnd"/>
    </w:p>
    <w:p w14:paraId="07F84053" w14:textId="77777777" w:rsidR="00753C80" w:rsidRPr="00F47A24" w:rsidRDefault="00753C80" w:rsidP="00753C80">
      <w:pPr>
        <w:pStyle w:val="ListParagraph"/>
        <w:ind w:left="709"/>
        <w:jc w:val="both"/>
        <w:rPr>
          <w:b/>
          <w:lang w:val="es-ES_tradnl"/>
        </w:rPr>
      </w:pPr>
    </w:p>
    <w:p w14:paraId="59C85D7C" w14:textId="77777777" w:rsidR="00753C80" w:rsidRPr="00F47A24" w:rsidRDefault="00753C80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F47A24">
        <w:t>Ketua</w:t>
      </w:r>
      <w:proofErr w:type="spellEnd"/>
      <w:r w:rsidRPr="00F47A24">
        <w:rPr>
          <w:lang w:val="id-ID"/>
        </w:rPr>
        <w:t xml:space="preserve"> Program Studi</w:t>
      </w:r>
      <w:r w:rsidRPr="00F47A24">
        <w:t xml:space="preserve"> </w:t>
      </w:r>
      <w:proofErr w:type="spellStart"/>
      <w:r w:rsidRPr="00F47A24">
        <w:t>bertanggung</w:t>
      </w:r>
      <w:proofErr w:type="spellEnd"/>
      <w:r w:rsidRPr="00F47A24">
        <w:t xml:space="preserve"> </w:t>
      </w:r>
      <w:proofErr w:type="spellStart"/>
      <w:r w:rsidRPr="00F47A24">
        <w:t>jawab</w:t>
      </w:r>
      <w:proofErr w:type="spellEnd"/>
      <w:r w:rsidRPr="00F47A24">
        <w:t xml:space="preserve"> </w:t>
      </w:r>
      <w:proofErr w:type="spellStart"/>
      <w:r w:rsidRPr="00F47A24">
        <w:t>dalam</w:t>
      </w:r>
      <w:proofErr w:type="spellEnd"/>
      <w:r w:rsidRPr="00F47A24">
        <w:t xml:space="preserve"> </w:t>
      </w:r>
      <w:proofErr w:type="spellStart"/>
      <w:r w:rsidRPr="00F47A24">
        <w:t>menjamin</w:t>
      </w:r>
      <w:proofErr w:type="spellEnd"/>
      <w:r w:rsidRPr="00F47A24">
        <w:t xml:space="preserve"> </w:t>
      </w:r>
      <w:proofErr w:type="spellStart"/>
      <w:r w:rsidRPr="00F47A24">
        <w:t>kelancaran</w:t>
      </w:r>
      <w:proofErr w:type="spellEnd"/>
      <w:r w:rsidRPr="00F47A24">
        <w:t xml:space="preserve"> proses </w:t>
      </w:r>
      <w:r w:rsidR="004B5500" w:rsidRPr="00F47A24">
        <w:rPr>
          <w:lang w:val="id-ID"/>
        </w:rPr>
        <w:t>pembelajaran</w:t>
      </w:r>
      <w:r w:rsidRPr="00F47A24">
        <w:t xml:space="preserve">, </w:t>
      </w:r>
      <w:proofErr w:type="spellStart"/>
      <w:r w:rsidRPr="00F47A24">
        <w:t>mulai</w:t>
      </w:r>
      <w:proofErr w:type="spellEnd"/>
      <w:r w:rsidRPr="00F47A24">
        <w:t xml:space="preserve"> </w:t>
      </w:r>
      <w:proofErr w:type="spellStart"/>
      <w:r w:rsidRPr="00F47A24">
        <w:t>dari</w:t>
      </w:r>
      <w:proofErr w:type="spellEnd"/>
      <w:r w:rsidRPr="00F47A24">
        <w:t xml:space="preserve"> </w:t>
      </w:r>
      <w:proofErr w:type="spellStart"/>
      <w:r w:rsidRPr="00F47A24">
        <w:t>tahap</w:t>
      </w:r>
      <w:proofErr w:type="spellEnd"/>
      <w:r w:rsidRPr="00F47A24">
        <w:t xml:space="preserve"> </w:t>
      </w:r>
      <w:proofErr w:type="spellStart"/>
      <w:r w:rsidRPr="00F47A24">
        <w:t>persiapan</w:t>
      </w:r>
      <w:proofErr w:type="spellEnd"/>
      <w:r w:rsidRPr="00F47A24">
        <w:t xml:space="preserve"> </w:t>
      </w:r>
      <w:proofErr w:type="spellStart"/>
      <w:r w:rsidRPr="00F47A24">
        <w:t>sampai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</w:t>
      </w:r>
      <w:proofErr w:type="spellStart"/>
      <w:r w:rsidRPr="00F47A24">
        <w:t>pelaksanaan</w:t>
      </w:r>
      <w:proofErr w:type="spellEnd"/>
      <w:r w:rsidRPr="00F47A24">
        <w:t xml:space="preserve"> </w:t>
      </w:r>
      <w:proofErr w:type="spellStart"/>
      <w:r w:rsidRPr="00F47A24">
        <w:t>selama</w:t>
      </w:r>
      <w:proofErr w:type="spellEnd"/>
      <w:r w:rsidRPr="00F47A24">
        <w:t xml:space="preserve"> semester </w:t>
      </w:r>
      <w:proofErr w:type="spellStart"/>
      <w:r w:rsidRPr="00F47A24">
        <w:t>berlangsung</w:t>
      </w:r>
      <w:proofErr w:type="spellEnd"/>
      <w:r w:rsidRPr="00F47A24">
        <w:t>.</w:t>
      </w:r>
    </w:p>
    <w:p w14:paraId="76B733C3" w14:textId="77777777" w:rsidR="00753C80" w:rsidRPr="00F47A24" w:rsidRDefault="003E2ECD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proofErr w:type="spellStart"/>
      <w:r w:rsidRPr="00F47A24">
        <w:lastRenderedPageBreak/>
        <w:t>Direktur</w:t>
      </w:r>
      <w:proofErr w:type="spellEnd"/>
      <w:r w:rsidR="00753C80" w:rsidRPr="00F47A24">
        <w:t xml:space="preserve"> </w:t>
      </w:r>
      <w:proofErr w:type="spellStart"/>
      <w:r w:rsidR="00753C80" w:rsidRPr="00F47A24">
        <w:t>bertanggung</w:t>
      </w:r>
      <w:proofErr w:type="spellEnd"/>
      <w:r w:rsidR="00753C80" w:rsidRPr="00F47A24">
        <w:t xml:space="preserve"> </w:t>
      </w:r>
      <w:proofErr w:type="spellStart"/>
      <w:r w:rsidR="00753C80" w:rsidRPr="00F47A24">
        <w:t>jawab</w:t>
      </w:r>
      <w:proofErr w:type="spellEnd"/>
      <w:r w:rsidR="00753C80" w:rsidRPr="00F47A24">
        <w:t xml:space="preserve"> </w:t>
      </w:r>
      <w:proofErr w:type="spellStart"/>
      <w:r w:rsidR="00753C80" w:rsidRPr="00F47A24">
        <w:t>dalam</w:t>
      </w:r>
      <w:proofErr w:type="spellEnd"/>
      <w:r w:rsidR="00753C80" w:rsidRPr="00F47A24">
        <w:t xml:space="preserve"> </w:t>
      </w:r>
      <w:proofErr w:type="spellStart"/>
      <w:r w:rsidR="00753C80" w:rsidRPr="00F47A24">
        <w:t>mengesahkan</w:t>
      </w:r>
      <w:proofErr w:type="spellEnd"/>
      <w:r w:rsidR="00753C80" w:rsidRPr="00F47A24">
        <w:t xml:space="preserve"> SK </w:t>
      </w:r>
      <w:proofErr w:type="spellStart"/>
      <w:r w:rsidR="00753C80" w:rsidRPr="00F47A24">
        <w:t>tentang</w:t>
      </w:r>
      <w:proofErr w:type="spellEnd"/>
      <w:r w:rsidR="00753C80" w:rsidRPr="00F47A24">
        <w:t xml:space="preserve"> Dosen </w:t>
      </w:r>
      <w:proofErr w:type="spellStart"/>
      <w:r w:rsidR="00753C80" w:rsidRPr="00F47A24">
        <w:t>Pengampu</w:t>
      </w:r>
      <w:proofErr w:type="spellEnd"/>
      <w:r w:rsidR="00753C80" w:rsidRPr="00F47A24">
        <w:t xml:space="preserve"> Mata Kuliah</w:t>
      </w:r>
      <w:r w:rsidR="00753C80" w:rsidRPr="00F47A24">
        <w:rPr>
          <w:lang w:val="id-ID"/>
        </w:rPr>
        <w:t>.</w:t>
      </w:r>
    </w:p>
    <w:p w14:paraId="6D49B83F" w14:textId="77777777" w:rsidR="00753C80" w:rsidRPr="00F47A24" w:rsidRDefault="00753C80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F47A24">
        <w:t xml:space="preserve">DPMK </w:t>
      </w:r>
      <w:proofErr w:type="spellStart"/>
      <w:r w:rsidRPr="00F47A24">
        <w:t>bertanggung</w:t>
      </w:r>
      <w:proofErr w:type="spellEnd"/>
      <w:r w:rsidRPr="00F47A24">
        <w:t xml:space="preserve"> </w:t>
      </w:r>
      <w:proofErr w:type="spellStart"/>
      <w:r w:rsidRPr="00F47A24">
        <w:t>jawab</w:t>
      </w:r>
      <w:proofErr w:type="spellEnd"/>
      <w:r w:rsidRPr="00F47A24">
        <w:t xml:space="preserve"> </w:t>
      </w:r>
      <w:proofErr w:type="spellStart"/>
      <w:r w:rsidRPr="00F47A24">
        <w:t>dalam</w:t>
      </w:r>
      <w:proofErr w:type="spellEnd"/>
      <w:r w:rsidRPr="00F47A24">
        <w:t xml:space="preserve"> </w:t>
      </w:r>
      <w:proofErr w:type="spellStart"/>
      <w:r w:rsidRPr="00F47A24">
        <w:t>memberikan</w:t>
      </w:r>
      <w:proofErr w:type="spellEnd"/>
      <w:r w:rsidRPr="00F47A24">
        <w:t xml:space="preserve"> </w:t>
      </w:r>
      <w:proofErr w:type="spellStart"/>
      <w:r w:rsidRPr="00F47A24">
        <w:t>pengajaran</w:t>
      </w:r>
      <w:proofErr w:type="spellEnd"/>
      <w:r w:rsidRPr="00F47A24">
        <w:t xml:space="preserve"> </w:t>
      </w:r>
      <w:proofErr w:type="spellStart"/>
      <w:r w:rsidRPr="00F47A24">
        <w:t>kepada</w:t>
      </w:r>
      <w:proofErr w:type="spellEnd"/>
      <w:r w:rsidRPr="00F47A24">
        <w:t xml:space="preserve"> </w:t>
      </w:r>
      <w:proofErr w:type="spellStart"/>
      <w:r w:rsidRPr="00F47A24">
        <w:t>mahasiswa</w:t>
      </w:r>
      <w:proofErr w:type="spellEnd"/>
      <w:r w:rsidRPr="00F47A24">
        <w:t xml:space="preserve"> </w:t>
      </w:r>
      <w:proofErr w:type="spellStart"/>
      <w:r w:rsidRPr="00F47A24">
        <w:t>selama</w:t>
      </w:r>
      <w:proofErr w:type="spellEnd"/>
      <w:r w:rsidRPr="00F47A24">
        <w:t xml:space="preserve"> semester </w:t>
      </w:r>
      <w:proofErr w:type="spellStart"/>
      <w:r w:rsidRPr="00F47A24">
        <w:t>berlangsung</w:t>
      </w:r>
      <w:proofErr w:type="spellEnd"/>
      <w:r w:rsidRPr="00F47A24">
        <w:t xml:space="preserve"> </w:t>
      </w:r>
      <w:proofErr w:type="spellStart"/>
      <w:r w:rsidRPr="00F47A24">
        <w:t>sesuai</w:t>
      </w:r>
      <w:proofErr w:type="spellEnd"/>
      <w:r w:rsidRPr="00F47A24">
        <w:t xml:space="preserve"> </w:t>
      </w:r>
      <w:proofErr w:type="spellStart"/>
      <w:r w:rsidRPr="00F47A24">
        <w:t>dengan</w:t>
      </w:r>
      <w:proofErr w:type="spellEnd"/>
      <w:r w:rsidRPr="00F47A24">
        <w:t xml:space="preserve"> </w:t>
      </w:r>
      <w:proofErr w:type="spellStart"/>
      <w:r w:rsidRPr="00F47A24">
        <w:t>jadwal</w:t>
      </w:r>
      <w:proofErr w:type="spellEnd"/>
      <w:r w:rsidRPr="00F47A24">
        <w:t xml:space="preserve"> </w:t>
      </w:r>
      <w:proofErr w:type="spellStart"/>
      <w:r w:rsidRPr="00F47A24">
        <w:t>akademik</w:t>
      </w:r>
      <w:proofErr w:type="spellEnd"/>
      <w:r w:rsidRPr="00F47A24">
        <w:t>.</w:t>
      </w:r>
    </w:p>
    <w:p w14:paraId="402E4531" w14:textId="77777777" w:rsidR="00753C80" w:rsidRPr="00F47A24" w:rsidRDefault="004B5500" w:rsidP="001E4E69">
      <w:pPr>
        <w:pStyle w:val="ListParagraph"/>
        <w:numPr>
          <w:ilvl w:val="2"/>
          <w:numId w:val="1"/>
        </w:numPr>
        <w:ind w:left="1276"/>
        <w:jc w:val="both"/>
        <w:rPr>
          <w:lang w:val="es-ES_tradnl"/>
        </w:rPr>
      </w:pPr>
      <w:r w:rsidRPr="00F47A24">
        <w:rPr>
          <w:lang w:val="id-ID"/>
        </w:rPr>
        <w:t xml:space="preserve">Biro </w:t>
      </w:r>
      <w:r w:rsidR="00753C80" w:rsidRPr="00F47A24">
        <w:t xml:space="preserve">Akademik </w:t>
      </w:r>
      <w:proofErr w:type="spellStart"/>
      <w:r w:rsidR="00753C80" w:rsidRPr="00F47A24">
        <w:t>bertanggung</w:t>
      </w:r>
      <w:proofErr w:type="spellEnd"/>
      <w:r w:rsidR="00753C80" w:rsidRPr="00F47A24">
        <w:t xml:space="preserve"> </w:t>
      </w:r>
      <w:proofErr w:type="spellStart"/>
      <w:r w:rsidR="00753C80" w:rsidRPr="00F47A24">
        <w:t>jawab</w:t>
      </w:r>
      <w:proofErr w:type="spellEnd"/>
      <w:r w:rsidR="00753C80" w:rsidRPr="00F47A24">
        <w:t xml:space="preserve"> </w:t>
      </w:r>
      <w:proofErr w:type="spellStart"/>
      <w:r w:rsidR="00753C80" w:rsidRPr="00F47A24">
        <w:t>menyiapkan</w:t>
      </w:r>
      <w:proofErr w:type="spellEnd"/>
      <w:r w:rsidR="00753C80" w:rsidRPr="00F47A24">
        <w:t xml:space="preserve"> dan </w:t>
      </w:r>
      <w:proofErr w:type="spellStart"/>
      <w:r w:rsidR="00753C80" w:rsidRPr="00F47A24">
        <w:t>mengarsipkan</w:t>
      </w:r>
      <w:proofErr w:type="spellEnd"/>
      <w:r w:rsidR="00753C80" w:rsidRPr="00F47A24">
        <w:t xml:space="preserve"> </w:t>
      </w:r>
      <w:proofErr w:type="spellStart"/>
      <w:r w:rsidR="00753C80" w:rsidRPr="00F47A24">
        <w:t>berkas</w:t>
      </w:r>
      <w:proofErr w:type="spellEnd"/>
      <w:r w:rsidR="00753C80" w:rsidRPr="00F47A24">
        <w:t xml:space="preserve"> yang </w:t>
      </w:r>
      <w:proofErr w:type="spellStart"/>
      <w:r w:rsidR="00753C80" w:rsidRPr="00F47A24">
        <w:t>dibutuhkan</w:t>
      </w:r>
      <w:proofErr w:type="spellEnd"/>
      <w:r w:rsidR="00753C80" w:rsidRPr="00F47A24">
        <w:t xml:space="preserve"> </w:t>
      </w:r>
      <w:proofErr w:type="spellStart"/>
      <w:r w:rsidR="00753C80" w:rsidRPr="00F47A24">
        <w:t>untuk</w:t>
      </w:r>
      <w:proofErr w:type="spellEnd"/>
      <w:r w:rsidR="00753C80" w:rsidRPr="00F47A24">
        <w:t xml:space="preserve"> </w:t>
      </w:r>
      <w:proofErr w:type="spellStart"/>
      <w:r w:rsidR="00753C80" w:rsidRPr="00F47A24">
        <w:t>perkuliahan</w:t>
      </w:r>
      <w:proofErr w:type="spellEnd"/>
      <w:r w:rsidR="00753C80" w:rsidRPr="00F47A24">
        <w:t xml:space="preserve">, </w:t>
      </w:r>
      <w:proofErr w:type="spellStart"/>
      <w:r w:rsidR="00753C80" w:rsidRPr="00F47A24">
        <w:t>mulai</w:t>
      </w:r>
      <w:proofErr w:type="spellEnd"/>
      <w:r w:rsidR="00753C80" w:rsidRPr="00F47A24">
        <w:t xml:space="preserve"> </w:t>
      </w:r>
      <w:proofErr w:type="spellStart"/>
      <w:r w:rsidR="00753C80" w:rsidRPr="00F47A24">
        <w:t>dari</w:t>
      </w:r>
      <w:proofErr w:type="spellEnd"/>
      <w:r w:rsidR="00753C80" w:rsidRPr="00F47A24">
        <w:t xml:space="preserve"> </w:t>
      </w:r>
      <w:proofErr w:type="spellStart"/>
      <w:r w:rsidR="00753C80" w:rsidRPr="00F47A24">
        <w:t>persiapan</w:t>
      </w:r>
      <w:proofErr w:type="spellEnd"/>
      <w:r w:rsidR="00753C80" w:rsidRPr="00F47A24">
        <w:t xml:space="preserve"> </w:t>
      </w:r>
      <w:proofErr w:type="spellStart"/>
      <w:r w:rsidR="00753C80" w:rsidRPr="00F47A24">
        <w:t>sampai</w:t>
      </w:r>
      <w:proofErr w:type="spellEnd"/>
      <w:r w:rsidR="00753C80" w:rsidRPr="00F47A24">
        <w:t xml:space="preserve"> </w:t>
      </w:r>
      <w:proofErr w:type="spellStart"/>
      <w:r w:rsidR="00753C80" w:rsidRPr="00F47A24">
        <w:t>dengan</w:t>
      </w:r>
      <w:proofErr w:type="spellEnd"/>
      <w:r w:rsidR="00753C80" w:rsidRPr="00F47A24">
        <w:t xml:space="preserve"> </w:t>
      </w:r>
      <w:proofErr w:type="spellStart"/>
      <w:r w:rsidR="00753C80" w:rsidRPr="00F47A24">
        <w:t>akhir</w:t>
      </w:r>
      <w:proofErr w:type="spellEnd"/>
      <w:r w:rsidR="00753C80" w:rsidRPr="00F47A24">
        <w:t xml:space="preserve"> </w:t>
      </w:r>
      <w:proofErr w:type="spellStart"/>
      <w:r w:rsidR="00753C80" w:rsidRPr="00F47A24">
        <w:t>pelaksanaan</w:t>
      </w:r>
      <w:proofErr w:type="spellEnd"/>
      <w:r w:rsidR="00753C80" w:rsidRPr="00F47A24">
        <w:t xml:space="preserve"> proses </w:t>
      </w:r>
      <w:proofErr w:type="spellStart"/>
      <w:r w:rsidR="00753C80" w:rsidRPr="00F47A24">
        <w:t>belajar</w:t>
      </w:r>
      <w:proofErr w:type="spellEnd"/>
      <w:r w:rsidR="00753C80" w:rsidRPr="00F47A24">
        <w:t xml:space="preserve"> </w:t>
      </w:r>
      <w:proofErr w:type="spellStart"/>
      <w:r w:rsidR="00753C80" w:rsidRPr="00F47A24">
        <w:t>mengajar</w:t>
      </w:r>
      <w:proofErr w:type="spellEnd"/>
      <w:r w:rsidR="00753C80" w:rsidRPr="00F47A24">
        <w:t xml:space="preserve"> pada semester </w:t>
      </w:r>
      <w:proofErr w:type="spellStart"/>
      <w:r w:rsidR="00753C80" w:rsidRPr="00F47A24">
        <w:t>berlangsung</w:t>
      </w:r>
      <w:proofErr w:type="spellEnd"/>
      <w:r w:rsidR="00753C80" w:rsidRPr="00F47A24">
        <w:t>.</w:t>
      </w:r>
    </w:p>
    <w:p w14:paraId="4A214FD4" w14:textId="77777777" w:rsidR="00753C80" w:rsidRPr="00F47A24" w:rsidRDefault="00753C80" w:rsidP="001E4E69">
      <w:pPr>
        <w:pStyle w:val="ListParagraph"/>
        <w:ind w:left="1276"/>
        <w:jc w:val="both"/>
        <w:rPr>
          <w:lang w:val="es-ES_tradnl"/>
        </w:rPr>
      </w:pPr>
    </w:p>
    <w:p w14:paraId="7B00487C" w14:textId="77777777" w:rsidR="00753C80" w:rsidRPr="00F47A24" w:rsidRDefault="00753C80" w:rsidP="001E4E69">
      <w:pPr>
        <w:pStyle w:val="ListParagraph"/>
        <w:numPr>
          <w:ilvl w:val="1"/>
          <w:numId w:val="1"/>
        </w:numPr>
        <w:ind w:left="567" w:hanging="567"/>
        <w:jc w:val="both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Ketentuan</w:t>
      </w:r>
      <w:proofErr w:type="spellEnd"/>
      <w:r w:rsidRPr="00F47A24">
        <w:rPr>
          <w:b/>
          <w:lang w:val="es-ES_tradnl"/>
        </w:rPr>
        <w:t xml:space="preserve"> </w:t>
      </w:r>
      <w:proofErr w:type="spellStart"/>
      <w:r w:rsidRPr="00F47A24">
        <w:rPr>
          <w:b/>
          <w:lang w:val="es-ES_tradnl"/>
        </w:rPr>
        <w:t>Umum</w:t>
      </w:r>
      <w:proofErr w:type="spellEnd"/>
    </w:p>
    <w:p w14:paraId="54E9C065" w14:textId="77777777" w:rsidR="00753C80" w:rsidRPr="00F47A24" w:rsidRDefault="00753C80" w:rsidP="00753C80">
      <w:pPr>
        <w:pStyle w:val="ListParagraph"/>
        <w:ind w:left="709"/>
        <w:jc w:val="both"/>
        <w:rPr>
          <w:b/>
          <w:lang w:val="es-ES_tradnl"/>
        </w:rPr>
      </w:pPr>
    </w:p>
    <w:p w14:paraId="2686CC91" w14:textId="77777777" w:rsidR="00B60900" w:rsidRPr="00F47A24" w:rsidRDefault="00B60900" w:rsidP="001E4E69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r w:rsidRPr="00F47A24">
        <w:rPr>
          <w:lang w:val="id-ID"/>
        </w:rPr>
        <w:t>Proses pembelajaran meliputi kegiatan perkuliahan (tatap muka), praktikum, tugas, quiz serta ujian dalam setiap satu semester.</w:t>
      </w:r>
    </w:p>
    <w:p w14:paraId="1C62A368" w14:textId="77777777" w:rsidR="00B60900" w:rsidRPr="00F47A24" w:rsidRDefault="00B60900" w:rsidP="001E4E69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r w:rsidRPr="00F47A24">
        <w:rPr>
          <w:szCs w:val="28"/>
          <w:lang w:val="id-ID"/>
        </w:rPr>
        <w:t>Praktikum dilaksanakan bagi Mata kuliah yang berpraktikum dengan bobot 1 SKS dengan waktu 1 X 2 jam dalam setiap minggu.</w:t>
      </w:r>
    </w:p>
    <w:p w14:paraId="0F238043" w14:textId="77777777" w:rsidR="0038671E" w:rsidRPr="00F47A24" w:rsidRDefault="0038671E" w:rsidP="001E4E69">
      <w:pPr>
        <w:pStyle w:val="ListParagraph"/>
        <w:numPr>
          <w:ilvl w:val="2"/>
          <w:numId w:val="1"/>
        </w:numPr>
        <w:ind w:left="1276"/>
        <w:jc w:val="both"/>
        <w:rPr>
          <w:lang w:val="id-ID"/>
        </w:rPr>
      </w:pPr>
      <w:r w:rsidRPr="00F47A24">
        <w:rPr>
          <w:szCs w:val="28"/>
          <w:lang w:val="id-ID"/>
        </w:rPr>
        <w:t>Kehadiran perkuliah mahasiswa minimal 75 % dan Praktikum 100 %</w:t>
      </w:r>
    </w:p>
    <w:p w14:paraId="5FFC35A6" w14:textId="77777777" w:rsidR="00753C80" w:rsidRPr="00F47A24" w:rsidRDefault="00753C80" w:rsidP="00B60900">
      <w:pPr>
        <w:pStyle w:val="ListParagraph"/>
        <w:numPr>
          <w:ilvl w:val="2"/>
          <w:numId w:val="1"/>
        </w:numPr>
        <w:jc w:val="both"/>
        <w:rPr>
          <w:lang w:val="id-ID"/>
        </w:rPr>
      </w:pPr>
      <w:r w:rsidRPr="00F47A24">
        <w:rPr>
          <w:b/>
          <w:sz w:val="28"/>
          <w:szCs w:val="28"/>
          <w:lang w:val="es-ES_tradnl"/>
        </w:rPr>
        <w:br w:type="page"/>
      </w:r>
    </w:p>
    <w:p w14:paraId="69A2FAB1" w14:textId="77777777" w:rsidR="00753C80" w:rsidRPr="00F47A24" w:rsidRDefault="00753C80" w:rsidP="00753C80">
      <w:pPr>
        <w:pStyle w:val="ListParagraph"/>
        <w:ind w:left="0"/>
        <w:jc w:val="center"/>
        <w:rPr>
          <w:b/>
          <w:sz w:val="28"/>
          <w:szCs w:val="28"/>
        </w:rPr>
      </w:pPr>
      <w:r w:rsidRPr="00F47A24">
        <w:rPr>
          <w:b/>
          <w:sz w:val="28"/>
          <w:szCs w:val="28"/>
          <w:lang w:val="es-ES_tradnl"/>
        </w:rPr>
        <w:lastRenderedPageBreak/>
        <w:t>BAB II</w:t>
      </w:r>
    </w:p>
    <w:p w14:paraId="2C784CE4" w14:textId="77777777" w:rsidR="00753C80" w:rsidRPr="00F47A24" w:rsidRDefault="00753C80" w:rsidP="00753C80">
      <w:pPr>
        <w:pStyle w:val="Heading1"/>
        <w:spacing w:before="0" w:after="0"/>
        <w:jc w:val="center"/>
        <w:rPr>
          <w:rFonts w:ascii="Times New Roman" w:hAnsi="Times New Roman" w:cs="Times New Roman"/>
          <w:sz w:val="28"/>
          <w:szCs w:val="28"/>
          <w:lang w:val="id-ID"/>
        </w:rPr>
      </w:pPr>
      <w:r w:rsidRPr="00F47A24">
        <w:rPr>
          <w:rFonts w:ascii="Times New Roman" w:hAnsi="Times New Roman" w:cs="Times New Roman"/>
          <w:sz w:val="28"/>
          <w:szCs w:val="28"/>
          <w:lang w:val="es-ES_tradnl"/>
        </w:rPr>
        <w:t xml:space="preserve">PROSEDUR PROSES </w:t>
      </w:r>
      <w:r w:rsidRPr="00F47A24">
        <w:rPr>
          <w:rFonts w:ascii="Times New Roman" w:hAnsi="Times New Roman" w:cs="Times New Roman"/>
          <w:sz w:val="28"/>
          <w:szCs w:val="28"/>
          <w:lang w:val="id-ID"/>
        </w:rPr>
        <w:t>PEMBELAJARAN</w:t>
      </w:r>
    </w:p>
    <w:p w14:paraId="1E2A9295" w14:textId="77777777" w:rsidR="00753C80" w:rsidRPr="00F47A24" w:rsidRDefault="00753C80" w:rsidP="00753C80">
      <w:pPr>
        <w:rPr>
          <w:sz w:val="28"/>
          <w:szCs w:val="28"/>
        </w:rPr>
      </w:pPr>
    </w:p>
    <w:p w14:paraId="62462A1B" w14:textId="77777777" w:rsidR="00753C80" w:rsidRPr="00F47A24" w:rsidRDefault="00753C80" w:rsidP="00753C80">
      <w:pPr>
        <w:rPr>
          <w:sz w:val="28"/>
          <w:szCs w:val="28"/>
        </w:rPr>
      </w:pPr>
    </w:p>
    <w:p w14:paraId="38CA2EB1" w14:textId="77777777" w:rsidR="00753C80" w:rsidRPr="00F47A24" w:rsidRDefault="00753C80" w:rsidP="00753C80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r w:rsidRPr="00F47A24">
        <w:rPr>
          <w:b/>
          <w:lang w:val="es-ES_tradnl"/>
        </w:rPr>
        <w:t xml:space="preserve"> Alur </w:t>
      </w:r>
      <w:proofErr w:type="spellStart"/>
      <w:r w:rsidRPr="00F47A24">
        <w:rPr>
          <w:b/>
          <w:lang w:val="es-ES_tradnl"/>
        </w:rPr>
        <w:t>Proses</w:t>
      </w:r>
      <w:proofErr w:type="spellEnd"/>
      <w:r w:rsidRPr="00F47A24">
        <w:rPr>
          <w:b/>
          <w:lang w:val="es-ES_tradnl"/>
        </w:rPr>
        <w:t xml:space="preserve"> </w:t>
      </w:r>
      <w:r w:rsidRPr="00F47A24">
        <w:rPr>
          <w:b/>
          <w:lang w:val="id-ID"/>
        </w:rPr>
        <w:t>Pembelajaran</w:t>
      </w:r>
    </w:p>
    <w:p w14:paraId="3F6E10D2" w14:textId="77777777" w:rsidR="00753C80" w:rsidRPr="00F47A24" w:rsidRDefault="00753C80" w:rsidP="00753C80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7C881DEE" w14:textId="77777777" w:rsidR="00753C80" w:rsidRPr="00F47A24" w:rsidRDefault="00753C80" w:rsidP="00753C80">
      <w:pPr>
        <w:pStyle w:val="ListParagraph"/>
        <w:numPr>
          <w:ilvl w:val="0"/>
          <w:numId w:val="3"/>
        </w:numPr>
        <w:rPr>
          <w:vanish/>
          <w:lang w:val="es-ES_tradnl"/>
        </w:rPr>
      </w:pPr>
    </w:p>
    <w:p w14:paraId="0CF124E8" w14:textId="77777777" w:rsidR="00753C80" w:rsidRPr="00F47A24" w:rsidRDefault="00753C80" w:rsidP="00753C80">
      <w:pPr>
        <w:ind w:left="2160"/>
        <w:rPr>
          <w:b/>
          <w:lang w:val="es-ES_tradnl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22"/>
        <w:gridCol w:w="239"/>
        <w:gridCol w:w="6711"/>
      </w:tblGrid>
      <w:tr w:rsidR="00753C80" w:rsidRPr="00F47A24" w14:paraId="641BC733" w14:textId="77777777" w:rsidTr="00696EF4">
        <w:trPr>
          <w:cantSplit/>
          <w:trHeight w:val="973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A218C0F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sv-SE"/>
              </w:rPr>
            </w:pPr>
            <w:r w:rsidRPr="00F47A24">
              <w:rPr>
                <w:b/>
                <w:lang w:val="sv-SE"/>
              </w:rPr>
              <w:t>Pra Perkuliahan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406E2A2" w14:textId="77777777" w:rsidR="00753C80" w:rsidRPr="00F47A24" w:rsidRDefault="00753C80" w:rsidP="00B33AFF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</w:tcPr>
          <w:p w14:paraId="673129C1" w14:textId="77777777" w:rsidR="00753C80" w:rsidRPr="00F47A24" w:rsidRDefault="00753C80" w:rsidP="003E2ECD">
            <w:pPr>
              <w:pStyle w:val="ListParagraph"/>
              <w:numPr>
                <w:ilvl w:val="0"/>
                <w:numId w:val="4"/>
              </w:numPr>
              <w:ind w:left="321"/>
              <w:jc w:val="both"/>
              <w:rPr>
                <w:lang w:val="nb-NO"/>
              </w:rPr>
            </w:pPr>
            <w:r w:rsidRPr="00F47A24">
              <w:rPr>
                <w:lang w:val="nb-NO"/>
              </w:rPr>
              <w:t>Ketua Program Studi</w:t>
            </w:r>
            <w:r w:rsidRPr="00F47A24">
              <w:rPr>
                <w:lang w:val="id-ID"/>
              </w:rPr>
              <w:t xml:space="preserve"> bersama akademik</w:t>
            </w:r>
            <w:r w:rsidRPr="00F47A24">
              <w:rPr>
                <w:lang w:val="nb-NO"/>
              </w:rPr>
              <w:t xml:space="preserve"> menyusun Jadwal Perkuliahan dan Dosen Pengajar Mata Kuliah masing-masing mata kuliah untuk dibuat SK oleh </w:t>
            </w:r>
            <w:proofErr w:type="spellStart"/>
            <w:r w:rsidR="003E2ECD" w:rsidRPr="00F47A24">
              <w:t>Dirketur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berdasarkan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Asistensi</w:t>
            </w:r>
            <w:proofErr w:type="spellEnd"/>
          </w:p>
        </w:tc>
      </w:tr>
      <w:tr w:rsidR="00753C80" w:rsidRPr="00F47A24" w14:paraId="78103602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8B5D38F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sv-SE"/>
              </w:rPr>
            </w:pPr>
            <w:r w:rsidRPr="00F47A24">
              <w:rPr>
                <w:b/>
                <w:lang w:val="sv-SE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  <w:shd w:val="clear" w:color="auto" w:fill="auto"/>
          </w:tcPr>
          <w:p w14:paraId="1281DB3C" w14:textId="77777777" w:rsidR="00753C80" w:rsidRPr="00F47A24" w:rsidRDefault="00753C80" w:rsidP="00B33AFF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  <w:shd w:val="clear" w:color="auto" w:fill="auto"/>
          </w:tcPr>
          <w:p w14:paraId="1AC44ED0" w14:textId="77777777" w:rsidR="00753C80" w:rsidRPr="00F47A24" w:rsidRDefault="00753C80" w:rsidP="00B33AFF">
            <w:pPr>
              <w:pStyle w:val="ListParagraph"/>
              <w:ind w:left="321" w:hanging="360"/>
              <w:jc w:val="both"/>
              <w:rPr>
                <w:lang w:val="nb-NO"/>
              </w:rPr>
            </w:pPr>
          </w:p>
        </w:tc>
      </w:tr>
      <w:tr w:rsidR="00753C80" w:rsidRPr="00F47A24" w14:paraId="2DB654FF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0F4F0A0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sv-SE"/>
              </w:rPr>
            </w:pPr>
            <w:r w:rsidRPr="00F47A24">
              <w:rPr>
                <w:b/>
                <w:lang w:val="sv-SE"/>
              </w:rPr>
              <w:t>Rapat Persiapan Perkuliahan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FBFF460" w14:textId="77777777" w:rsidR="00753C80" w:rsidRPr="00F47A24" w:rsidRDefault="00753C80" w:rsidP="00B33AFF">
            <w:pPr>
              <w:snapToGrid w:val="0"/>
              <w:rPr>
                <w:b/>
                <w:lang w:val="sv-SE"/>
              </w:rPr>
            </w:pPr>
          </w:p>
        </w:tc>
        <w:tc>
          <w:tcPr>
            <w:tcW w:w="6711" w:type="dxa"/>
          </w:tcPr>
          <w:p w14:paraId="320F074E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  <w:rPr>
                <w:lang w:val="nb-NO"/>
              </w:rPr>
            </w:pPr>
            <w:r w:rsidRPr="00F47A24">
              <w:rPr>
                <w:lang w:val="nb-NO"/>
              </w:rPr>
              <w:t>Ketua Program Studi</w:t>
            </w:r>
            <w:r w:rsidRPr="00F47A24">
              <w:rPr>
                <w:color w:val="FF0000"/>
                <w:lang w:val="nb-NO"/>
              </w:rPr>
              <w:t xml:space="preserve"> </w:t>
            </w:r>
            <w:r w:rsidRPr="00F47A24">
              <w:rPr>
                <w:lang w:val="nb-NO"/>
              </w:rPr>
              <w:t>mengundang Dosen Pengajar Mata Kuliah untuk mengadakan Rapat Akademik Persiapan Perkuliahan</w:t>
            </w:r>
            <w:r w:rsidRPr="00F47A24">
              <w:t xml:space="preserve"> </w:t>
            </w:r>
          </w:p>
          <w:p w14:paraId="0597FBB4" w14:textId="77777777" w:rsidR="00753C80" w:rsidRPr="00F47A24" w:rsidRDefault="00753C80" w:rsidP="00B33AFF">
            <w:pPr>
              <w:pStyle w:val="ListParagraph"/>
              <w:ind w:left="321"/>
              <w:jc w:val="both"/>
            </w:pPr>
          </w:p>
          <w:p w14:paraId="329FDCFE" w14:textId="77777777" w:rsidR="00753C80" w:rsidRPr="00F47A24" w:rsidRDefault="00753C80" w:rsidP="00B33AFF">
            <w:pPr>
              <w:pStyle w:val="ListParagraph"/>
              <w:ind w:left="321"/>
              <w:jc w:val="both"/>
              <w:rPr>
                <w:lang w:val="id-ID"/>
              </w:rPr>
            </w:pPr>
            <w:r w:rsidRPr="00F47A24">
              <w:t xml:space="preserve">Dosen </w:t>
            </w:r>
            <w:proofErr w:type="spellStart"/>
            <w:r w:rsidRPr="00F47A24">
              <w:t>menerima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dari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Ketua</w:t>
            </w:r>
            <w:proofErr w:type="spellEnd"/>
            <w:r w:rsidRPr="00F47A24">
              <w:t xml:space="preserve"> Program Studi:</w:t>
            </w:r>
          </w:p>
          <w:p w14:paraId="39EDC362" w14:textId="77777777" w:rsidR="00696EF4" w:rsidRPr="00F47A24" w:rsidRDefault="00696EF4" w:rsidP="00B33AFF">
            <w:pPr>
              <w:pStyle w:val="ListParagraph"/>
              <w:ind w:left="321"/>
              <w:jc w:val="both"/>
              <w:rPr>
                <w:lang w:val="id-ID"/>
              </w:rPr>
            </w:pPr>
          </w:p>
          <w:p w14:paraId="716D4889" w14:textId="77777777" w:rsidR="00696EF4" w:rsidRPr="00F47A24" w:rsidRDefault="00753C80" w:rsidP="00696EF4">
            <w:pPr>
              <w:pStyle w:val="ListParagraph"/>
              <w:numPr>
                <w:ilvl w:val="0"/>
                <w:numId w:val="9"/>
              </w:numPr>
              <w:ind w:left="792"/>
              <w:jc w:val="both"/>
              <w:rPr>
                <w:lang w:val="nb-NO"/>
              </w:rPr>
            </w:pPr>
            <w:r w:rsidRPr="00F47A24">
              <w:rPr>
                <w:lang w:val="nb-NO"/>
              </w:rPr>
              <w:t xml:space="preserve">SK </w:t>
            </w:r>
            <w:proofErr w:type="spellStart"/>
            <w:r w:rsidR="003E2ECD" w:rsidRPr="00F47A24">
              <w:t>Direktur</w:t>
            </w:r>
            <w:proofErr w:type="spellEnd"/>
            <w:r w:rsidRPr="00F47A24">
              <w:rPr>
                <w:lang w:val="nb-NO"/>
              </w:rPr>
              <w:t xml:space="preserve"> tentang Dosen Pengajar Mata Kuliah</w:t>
            </w:r>
          </w:p>
          <w:p w14:paraId="0884A9FB" w14:textId="77777777" w:rsidR="00696EF4" w:rsidRPr="00F47A24" w:rsidRDefault="00753C80" w:rsidP="00696EF4">
            <w:pPr>
              <w:pStyle w:val="ListParagraph"/>
              <w:numPr>
                <w:ilvl w:val="0"/>
                <w:numId w:val="9"/>
              </w:numPr>
              <w:ind w:left="792"/>
              <w:jc w:val="both"/>
              <w:rPr>
                <w:lang w:val="nb-NO"/>
              </w:rPr>
            </w:pPr>
            <w:r w:rsidRPr="00F47A24">
              <w:t>SAP</w:t>
            </w:r>
            <w:r w:rsidR="00696EF4" w:rsidRPr="00F47A24">
              <w:rPr>
                <w:lang w:val="id-ID"/>
              </w:rPr>
              <w:t xml:space="preserve"> (Satuan Acara Perkuliahan)</w:t>
            </w:r>
          </w:p>
          <w:p w14:paraId="6479BF8C" w14:textId="77777777" w:rsidR="00753C80" w:rsidRPr="00F47A24" w:rsidRDefault="00753C80" w:rsidP="00696EF4">
            <w:pPr>
              <w:pStyle w:val="ListParagraph"/>
              <w:numPr>
                <w:ilvl w:val="0"/>
                <w:numId w:val="9"/>
              </w:numPr>
              <w:ind w:left="792"/>
              <w:jc w:val="both"/>
              <w:rPr>
                <w:lang w:val="nb-NO"/>
              </w:rPr>
            </w:pPr>
            <w:r w:rsidRPr="00F47A24">
              <w:rPr>
                <w:lang w:val="nb-NO"/>
              </w:rPr>
              <w:t>Jadwal Perkuliahan</w:t>
            </w:r>
          </w:p>
        </w:tc>
      </w:tr>
      <w:tr w:rsidR="00753C80" w:rsidRPr="00F47A24" w14:paraId="7A09BE1C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E78D22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C1E2AAB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6C57A960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219FD93F" w14:textId="77777777" w:rsidTr="00696EF4">
        <w:trPr>
          <w:cantSplit/>
          <w:trHeight w:val="13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62CF2A49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t>Inventarisir</w:t>
            </w:r>
            <w:proofErr w:type="spellEnd"/>
            <w:r w:rsidRPr="00F47A24">
              <w:rPr>
                <w:b/>
                <w:bCs/>
              </w:rPr>
              <w:t xml:space="preserve"> </w:t>
            </w:r>
            <w:proofErr w:type="spellStart"/>
            <w:r w:rsidRPr="00F47A24">
              <w:rPr>
                <w:b/>
                <w:bCs/>
              </w:rPr>
              <w:t>kebutuhan</w:t>
            </w:r>
            <w:proofErr w:type="spellEnd"/>
            <w:r w:rsidRPr="00F47A24">
              <w:rPr>
                <w:b/>
                <w:bCs/>
              </w:rPr>
              <w:t xml:space="preserve"> </w:t>
            </w:r>
            <w:proofErr w:type="spellStart"/>
            <w:r w:rsidRPr="00F47A24">
              <w:rPr>
                <w:b/>
                <w:bCs/>
              </w:rPr>
              <w:t>penunjang</w:t>
            </w:r>
            <w:proofErr w:type="spellEnd"/>
            <w:r w:rsidRPr="00F47A24">
              <w:rPr>
                <w:b/>
                <w:bCs/>
              </w:rPr>
              <w:t xml:space="preserve"> </w:t>
            </w:r>
            <w:proofErr w:type="spellStart"/>
            <w:r w:rsidRPr="00F47A24">
              <w:rPr>
                <w:b/>
                <w:bCs/>
              </w:rPr>
              <w:t>perkuliahan</w:t>
            </w:r>
            <w:proofErr w:type="spellEnd"/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09624EF" w14:textId="77777777" w:rsidR="00753C80" w:rsidRPr="00F47A24" w:rsidRDefault="00753C80" w:rsidP="00B33AFF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B13CCAC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F47A24">
              <w:rPr>
                <w:lang w:val="id-ID"/>
              </w:rPr>
              <w:t xml:space="preserve">Biro </w:t>
            </w:r>
            <w:r w:rsidRPr="00F47A24">
              <w:t xml:space="preserve">Akademik </w:t>
            </w:r>
            <w:proofErr w:type="spellStart"/>
            <w:r w:rsidRPr="00F47A24">
              <w:t>menyiapkan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kebutuhan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untuk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menunjang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pelaksanaan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perkuliahan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sesuai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dengan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standar</w:t>
            </w:r>
            <w:proofErr w:type="spellEnd"/>
            <w:r w:rsidRPr="00F47A24">
              <w:t xml:space="preserve"> yang </w:t>
            </w:r>
            <w:proofErr w:type="spellStart"/>
            <w:r w:rsidRPr="00F47A24">
              <w:t>telah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ditetapkan</w:t>
            </w:r>
            <w:proofErr w:type="spellEnd"/>
            <w:r w:rsidRPr="00F47A24">
              <w:t xml:space="preserve">, </w:t>
            </w:r>
            <w:proofErr w:type="spellStart"/>
            <w:r w:rsidRPr="00F47A24">
              <w:t>seperti</w:t>
            </w:r>
            <w:proofErr w:type="spellEnd"/>
            <w:r w:rsidRPr="00F47A24">
              <w:t xml:space="preserve"> agenda </w:t>
            </w:r>
            <w:proofErr w:type="spellStart"/>
            <w:r w:rsidRPr="00F47A24">
              <w:t>perkuliahan</w:t>
            </w:r>
            <w:proofErr w:type="spellEnd"/>
            <w:r w:rsidRPr="00F47A24">
              <w:t xml:space="preserve">, </w:t>
            </w:r>
            <w:proofErr w:type="spellStart"/>
            <w:r w:rsidRPr="00F47A24">
              <w:t>absen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dosen</w:t>
            </w:r>
            <w:proofErr w:type="spellEnd"/>
            <w:r w:rsidRPr="00F47A24">
              <w:t xml:space="preserve"> dan </w:t>
            </w:r>
            <w:proofErr w:type="spellStart"/>
            <w:r w:rsidRPr="00F47A24">
              <w:t>absen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mahasiswa</w:t>
            </w:r>
            <w:proofErr w:type="spellEnd"/>
            <w:r w:rsidRPr="00F47A24">
              <w:t>.</w:t>
            </w:r>
          </w:p>
        </w:tc>
      </w:tr>
      <w:tr w:rsidR="00753C80" w:rsidRPr="00F47A24" w14:paraId="52E72FE4" w14:textId="77777777" w:rsidTr="00696EF4">
        <w:trPr>
          <w:cantSplit/>
          <w:trHeight w:val="251"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0C5E1BE8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  <w:tcBorders>
              <w:left w:val="nil"/>
            </w:tcBorders>
          </w:tcPr>
          <w:p w14:paraId="11615AD7" w14:textId="77777777" w:rsidR="00753C80" w:rsidRPr="00F47A24" w:rsidRDefault="00753C80" w:rsidP="00B33AFF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EE6AF7D" w14:textId="77777777" w:rsidR="00753C80" w:rsidRPr="00F47A24" w:rsidRDefault="00753C80" w:rsidP="00B33AFF">
            <w:pPr>
              <w:snapToGrid w:val="0"/>
              <w:jc w:val="both"/>
              <w:rPr>
                <w:lang w:val="es-ES_tradnl"/>
              </w:rPr>
            </w:pPr>
          </w:p>
        </w:tc>
      </w:tr>
      <w:tr w:rsidR="00753C80" w:rsidRPr="00F47A24" w14:paraId="089E8641" w14:textId="77777777" w:rsidTr="00696EF4">
        <w:trPr>
          <w:cantSplit/>
          <w:trHeight w:val="1340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0A2523BC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t>Pemberian</w:t>
            </w:r>
            <w:proofErr w:type="spellEnd"/>
            <w:r w:rsidRPr="00F47A24">
              <w:rPr>
                <w:b/>
                <w:bCs/>
              </w:rPr>
              <w:t xml:space="preserve"> Materi Kuliah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DD897F9" w14:textId="77777777" w:rsidR="00753C80" w:rsidRPr="00F47A24" w:rsidRDefault="00753C80" w:rsidP="00B33AFF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94AF989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F47A24">
              <w:rPr>
                <w:lang w:val="id-ID"/>
              </w:rPr>
              <w:t>Bagian Sarana Prasarana</w:t>
            </w:r>
            <w:r w:rsidRPr="00F47A24">
              <w:t xml:space="preserve"> </w:t>
            </w:r>
            <w:proofErr w:type="spellStart"/>
            <w:r w:rsidRPr="00F47A24">
              <w:t>menyiapkan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ruang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kuliah</w:t>
            </w:r>
            <w:proofErr w:type="spellEnd"/>
            <w:r w:rsidRPr="00F47A24">
              <w:t xml:space="preserve"> yang </w:t>
            </w:r>
            <w:proofErr w:type="spellStart"/>
            <w:r w:rsidRPr="00F47A24">
              <w:t>dilengkapi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dengan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papan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tulis</w:t>
            </w:r>
            <w:proofErr w:type="spellEnd"/>
            <w:r w:rsidRPr="00F47A24">
              <w:t xml:space="preserve">, AC, LCD Projector, Desktop, </w:t>
            </w:r>
            <w:proofErr w:type="spellStart"/>
            <w:r w:rsidRPr="00F47A24">
              <w:t>dll</w:t>
            </w:r>
            <w:proofErr w:type="spellEnd"/>
          </w:p>
          <w:p w14:paraId="1C53BA96" w14:textId="77777777" w:rsidR="00753C80" w:rsidRPr="00F47A24" w:rsidRDefault="00753C80" w:rsidP="00B33AFF">
            <w:pPr>
              <w:pStyle w:val="ListParagraph"/>
              <w:ind w:left="321"/>
              <w:jc w:val="both"/>
            </w:pPr>
          </w:p>
          <w:p w14:paraId="5329E0B6" w14:textId="77777777" w:rsidR="00753C80" w:rsidRPr="00F47A24" w:rsidRDefault="00753C80" w:rsidP="00B33AFF">
            <w:pPr>
              <w:pStyle w:val="BodyTextIndent"/>
              <w:tabs>
                <w:tab w:val="left" w:pos="321"/>
              </w:tabs>
              <w:ind w:left="321"/>
              <w:jc w:val="both"/>
              <w:rPr>
                <w:lang w:val="de-DE"/>
              </w:rPr>
            </w:pPr>
            <w:r w:rsidRPr="00F47A24">
              <w:rPr>
                <w:lang w:val="de-DE"/>
              </w:rPr>
              <w:t>Dosen memberikan Materi kuliah sesuai SAP dengan bantuan media yang telah disediakan.</w:t>
            </w:r>
          </w:p>
        </w:tc>
      </w:tr>
      <w:tr w:rsidR="00753C80" w:rsidRPr="00F47A24" w14:paraId="0D1D03B7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49120D0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0EA4A40E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D36746B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47E25F3D" w14:textId="77777777" w:rsidTr="00696EF4">
        <w:trPr>
          <w:cantSplit/>
          <w:trHeight w:val="711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D244AF7" w14:textId="77777777" w:rsidR="00B9735E" w:rsidRPr="00F47A24" w:rsidRDefault="00B9735E" w:rsidP="00B33AFF">
            <w:pPr>
              <w:jc w:val="center"/>
              <w:rPr>
                <w:b/>
                <w:bCs/>
                <w:lang w:val="id-ID"/>
              </w:rPr>
            </w:pPr>
            <w:r w:rsidRPr="00F47A24">
              <w:rPr>
                <w:b/>
                <w:bCs/>
                <w:lang w:val="id-ID"/>
              </w:rPr>
              <w:t>Pemberian</w:t>
            </w:r>
          </w:p>
          <w:p w14:paraId="645CA425" w14:textId="77777777" w:rsidR="00753C80" w:rsidRPr="00F47A24" w:rsidRDefault="00B9735E" w:rsidP="00B33AFF">
            <w:pPr>
              <w:jc w:val="center"/>
              <w:rPr>
                <w:lang w:val="id-ID"/>
              </w:rPr>
            </w:pPr>
            <w:r w:rsidRPr="00F47A24">
              <w:rPr>
                <w:b/>
                <w:bCs/>
                <w:lang w:val="id-ID"/>
              </w:rPr>
              <w:t>Tugas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112050B" w14:textId="77777777" w:rsidR="00753C80" w:rsidRPr="00F47A24" w:rsidRDefault="00753C80" w:rsidP="00B33AFF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3B585C86" w14:textId="77777777" w:rsidR="00753C80" w:rsidRPr="00F47A24" w:rsidRDefault="00B9735E" w:rsidP="00753C80">
            <w:pPr>
              <w:pStyle w:val="BodyTextIndent"/>
              <w:numPr>
                <w:ilvl w:val="0"/>
                <w:numId w:val="4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F47A24">
              <w:rPr>
                <w:lang w:val="de-DE"/>
              </w:rPr>
              <w:t>Dosen memberikan tugas (tugas mandiri, quiz, Praktikum)</w:t>
            </w:r>
          </w:p>
        </w:tc>
      </w:tr>
      <w:tr w:rsidR="00753C80" w:rsidRPr="00F47A24" w14:paraId="0F40B888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6C89D7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8F0DF6A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3BB7A4F9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31DF7755" w14:textId="77777777" w:rsidTr="00696EF4">
        <w:trPr>
          <w:cantSplit/>
          <w:trHeight w:val="1114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40F3E53D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t>Ujian</w:t>
            </w:r>
            <w:proofErr w:type="spellEnd"/>
            <w:r w:rsidRPr="00F47A24">
              <w:rPr>
                <w:b/>
                <w:bCs/>
              </w:rPr>
              <w:t xml:space="preserve"> 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67AE38F6" w14:textId="77777777" w:rsidR="00753C80" w:rsidRPr="00F47A24" w:rsidRDefault="00753C80" w:rsidP="00B33AFF">
            <w:pPr>
              <w:snapToGrid w:val="0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21CC3379" w14:textId="77777777" w:rsidR="00753C80" w:rsidRPr="00F47A24" w:rsidRDefault="00B9735E" w:rsidP="00B9735E">
            <w:pPr>
              <w:pStyle w:val="BodyTextIndent"/>
              <w:numPr>
                <w:ilvl w:val="0"/>
                <w:numId w:val="4"/>
              </w:numPr>
              <w:tabs>
                <w:tab w:val="left" w:pos="0"/>
              </w:tabs>
              <w:ind w:left="321"/>
              <w:jc w:val="both"/>
              <w:rPr>
                <w:lang w:val="de-DE"/>
              </w:rPr>
            </w:pPr>
            <w:r w:rsidRPr="00F47A24">
              <w:rPr>
                <w:lang w:val="de-DE"/>
              </w:rPr>
              <w:t xml:space="preserve">Mahasiswa telah memenuhi persyaratan akademik dan keuangan untuk mengikuti ujian </w:t>
            </w:r>
            <w:r w:rsidR="00753C80" w:rsidRPr="00F47A24">
              <w:rPr>
                <w:lang w:val="de-DE"/>
              </w:rPr>
              <w:t xml:space="preserve">Ujian Tengah Semester (UTS) dan </w:t>
            </w:r>
            <w:r w:rsidRPr="00F47A24">
              <w:rPr>
                <w:lang w:val="de-DE"/>
              </w:rPr>
              <w:t>Ujian Akhir Semester (UAS)</w:t>
            </w:r>
            <w:r w:rsidRPr="00F47A24">
              <w:rPr>
                <w:lang w:val="id-ID"/>
              </w:rPr>
              <w:t xml:space="preserve"> </w:t>
            </w:r>
            <w:r w:rsidR="00753C80" w:rsidRPr="00F47A24">
              <w:rPr>
                <w:lang w:val="de-DE"/>
              </w:rPr>
              <w:t>sebagai evaluasi proses pembelajaran.</w:t>
            </w:r>
            <w:r w:rsidRPr="00F47A24">
              <w:rPr>
                <w:lang w:val="de-DE"/>
              </w:rPr>
              <w:t xml:space="preserve"> </w:t>
            </w:r>
          </w:p>
        </w:tc>
      </w:tr>
      <w:tr w:rsidR="00753C80" w:rsidRPr="00F47A24" w14:paraId="2ECD73CA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1D191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2C0191C7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53423A8F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7F5ECFA6" w14:textId="77777777" w:rsidTr="00696EF4">
        <w:trPr>
          <w:cantSplit/>
          <w:trHeight w:val="88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1ADFDF2E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lastRenderedPageBreak/>
              <w:t>Penilaian</w:t>
            </w:r>
            <w:proofErr w:type="spellEnd"/>
            <w:r w:rsidRPr="00F47A24">
              <w:rPr>
                <w:b/>
                <w:bCs/>
              </w:rPr>
              <w:t xml:space="preserve"> Akhir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1981B68A" w14:textId="77777777" w:rsidR="00753C80" w:rsidRPr="00F47A24" w:rsidRDefault="00753C80" w:rsidP="00B33AFF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711" w:type="dxa"/>
          </w:tcPr>
          <w:p w14:paraId="204482E8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F47A24">
              <w:t xml:space="preserve">Nilai Akhir </w:t>
            </w:r>
            <w:proofErr w:type="spellStart"/>
            <w:r w:rsidRPr="00F47A24">
              <w:t>Mahasiswa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merupakan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gabungan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dari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nilai</w:t>
            </w:r>
            <w:proofErr w:type="spellEnd"/>
            <w:r w:rsidRPr="00F47A24">
              <w:t xml:space="preserve"> yang </w:t>
            </w:r>
            <w:proofErr w:type="spellStart"/>
            <w:r w:rsidRPr="00F47A24">
              <w:t>disebut</w:t>
            </w:r>
            <w:proofErr w:type="spellEnd"/>
            <w:r w:rsidRPr="00F47A24">
              <w:t xml:space="preserve"> pada point </w:t>
            </w:r>
            <w:r w:rsidR="00B9735E" w:rsidRPr="00F47A24">
              <w:rPr>
                <w:lang w:val="id-ID"/>
              </w:rPr>
              <w:t>point 5 dan point 6</w:t>
            </w:r>
          </w:p>
        </w:tc>
      </w:tr>
      <w:tr w:rsidR="00753C80" w:rsidRPr="00F47A24" w14:paraId="42617212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511D8B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09E762A6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0CC0253E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754B6BD3" w14:textId="77777777" w:rsidTr="00696EF4">
        <w:trPr>
          <w:cantSplit/>
          <w:trHeight w:val="88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2F61FF5F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t>Penyerahan</w:t>
            </w:r>
            <w:proofErr w:type="spellEnd"/>
            <w:r w:rsidRPr="00F47A24">
              <w:rPr>
                <w:b/>
                <w:bCs/>
              </w:rPr>
              <w:t xml:space="preserve"> Nilai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5D8EA964" w14:textId="77777777" w:rsidR="00753C80" w:rsidRPr="00F47A24" w:rsidRDefault="00753C80" w:rsidP="00B33AFF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711" w:type="dxa"/>
          </w:tcPr>
          <w:p w14:paraId="45053EEA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F47A24">
              <w:t xml:space="preserve">Dosen </w:t>
            </w:r>
            <w:proofErr w:type="spellStart"/>
            <w:r w:rsidRPr="00F47A24">
              <w:t>menyerahkan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berkas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nilai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ke</w:t>
            </w:r>
            <w:proofErr w:type="spellEnd"/>
            <w:r w:rsidRPr="00F47A24">
              <w:t xml:space="preserve"> Program Studi </w:t>
            </w:r>
            <w:proofErr w:type="spellStart"/>
            <w:r w:rsidRPr="00F47A24">
              <w:t>satu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minggu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setelah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pelaksanaan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Ujian</w:t>
            </w:r>
            <w:proofErr w:type="spellEnd"/>
            <w:r w:rsidRPr="00F47A24">
              <w:t xml:space="preserve"> Akhir Semester </w:t>
            </w:r>
            <w:proofErr w:type="spellStart"/>
            <w:r w:rsidRPr="00F47A24">
              <w:t>disertai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dengan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berita</w:t>
            </w:r>
            <w:proofErr w:type="spellEnd"/>
            <w:r w:rsidRPr="00F47A24">
              <w:t xml:space="preserve"> acara </w:t>
            </w:r>
            <w:proofErr w:type="spellStart"/>
            <w:r w:rsidRPr="00F47A24">
              <w:t>penyerahan</w:t>
            </w:r>
            <w:proofErr w:type="spellEnd"/>
            <w:r w:rsidRPr="00F47A24">
              <w:t>.</w:t>
            </w:r>
          </w:p>
        </w:tc>
      </w:tr>
      <w:tr w:rsidR="00753C80" w:rsidRPr="00F47A24" w14:paraId="4F20CB06" w14:textId="77777777" w:rsidTr="00696EF4">
        <w:trPr>
          <w:cantSplit/>
        </w:trPr>
        <w:tc>
          <w:tcPr>
            <w:tcW w:w="21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746F2B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  <w:r w:rsidRPr="00F47A24">
              <w:rPr>
                <w:b/>
                <w:lang w:val="es-ES_tradnl"/>
              </w:rPr>
              <w:t>▼</w:t>
            </w:r>
          </w:p>
        </w:tc>
        <w:tc>
          <w:tcPr>
            <w:tcW w:w="239" w:type="dxa"/>
          </w:tcPr>
          <w:p w14:paraId="32D9A5A8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  <w:tc>
          <w:tcPr>
            <w:tcW w:w="6711" w:type="dxa"/>
          </w:tcPr>
          <w:p w14:paraId="62B4DA1F" w14:textId="77777777" w:rsidR="00753C80" w:rsidRPr="00F47A24" w:rsidRDefault="00753C80" w:rsidP="00B33AFF">
            <w:pPr>
              <w:snapToGrid w:val="0"/>
              <w:jc w:val="center"/>
              <w:rPr>
                <w:b/>
                <w:lang w:val="es-ES_tradnl"/>
              </w:rPr>
            </w:pPr>
          </w:p>
        </w:tc>
      </w:tr>
      <w:tr w:rsidR="00753C80" w:rsidRPr="00F47A24" w14:paraId="76E97098" w14:textId="77777777" w:rsidTr="00696EF4">
        <w:trPr>
          <w:cantSplit/>
          <w:trHeight w:val="88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14:paraId="3819975F" w14:textId="77777777" w:rsidR="00753C80" w:rsidRPr="00F47A24" w:rsidRDefault="00753C80" w:rsidP="00B33AFF">
            <w:pPr>
              <w:jc w:val="center"/>
            </w:pPr>
            <w:proofErr w:type="spellStart"/>
            <w:r w:rsidRPr="00F47A24">
              <w:rPr>
                <w:b/>
                <w:bCs/>
              </w:rPr>
              <w:t>Pengumuman</w:t>
            </w:r>
            <w:proofErr w:type="spellEnd"/>
            <w:r w:rsidRPr="00F47A24">
              <w:rPr>
                <w:b/>
                <w:bCs/>
              </w:rPr>
              <w:t xml:space="preserve"> Nilai</w:t>
            </w:r>
          </w:p>
        </w:tc>
        <w:tc>
          <w:tcPr>
            <w:tcW w:w="239" w:type="dxa"/>
            <w:tcBorders>
              <w:left w:val="single" w:sz="4" w:space="0" w:color="auto"/>
            </w:tcBorders>
          </w:tcPr>
          <w:p w14:paraId="48D0EA75" w14:textId="77777777" w:rsidR="00753C80" w:rsidRPr="00F47A24" w:rsidRDefault="00753C80" w:rsidP="00B33AFF">
            <w:pPr>
              <w:snapToGrid w:val="0"/>
              <w:rPr>
                <w:b/>
                <w:lang w:val="fi-FI"/>
              </w:rPr>
            </w:pPr>
          </w:p>
        </w:tc>
        <w:tc>
          <w:tcPr>
            <w:tcW w:w="6711" w:type="dxa"/>
          </w:tcPr>
          <w:p w14:paraId="11BF6745" w14:textId="77777777" w:rsidR="00753C80" w:rsidRPr="00F47A24" w:rsidRDefault="00753C80" w:rsidP="00753C80">
            <w:pPr>
              <w:pStyle w:val="ListParagraph"/>
              <w:numPr>
                <w:ilvl w:val="0"/>
                <w:numId w:val="4"/>
              </w:numPr>
              <w:ind w:left="321"/>
              <w:jc w:val="both"/>
            </w:pPr>
            <w:r w:rsidRPr="00F47A24">
              <w:t xml:space="preserve">Program Studi </w:t>
            </w:r>
            <w:proofErr w:type="spellStart"/>
            <w:r w:rsidRPr="00F47A24">
              <w:t>mengumumkan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nilai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kepada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mahasiswa</w:t>
            </w:r>
            <w:proofErr w:type="spellEnd"/>
            <w:r w:rsidRPr="00F47A24">
              <w:t xml:space="preserve"> dan </w:t>
            </w:r>
            <w:proofErr w:type="spellStart"/>
            <w:r w:rsidRPr="00F47A24">
              <w:t>memberikan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batas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waktu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kepada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mahasiswa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satu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minggu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untuk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memverifikasi</w:t>
            </w:r>
            <w:proofErr w:type="spellEnd"/>
            <w:r w:rsidRPr="00F47A24">
              <w:t xml:space="preserve"> </w:t>
            </w:r>
            <w:proofErr w:type="spellStart"/>
            <w:r w:rsidRPr="00F47A24">
              <w:t>nilai</w:t>
            </w:r>
            <w:proofErr w:type="spellEnd"/>
            <w:r w:rsidRPr="00F47A24">
              <w:t xml:space="preserve"> </w:t>
            </w:r>
          </w:p>
        </w:tc>
      </w:tr>
    </w:tbl>
    <w:p w14:paraId="74916FB3" w14:textId="77777777" w:rsidR="00753C80" w:rsidRPr="00F47A24" w:rsidRDefault="00753C80" w:rsidP="00753C80">
      <w:pPr>
        <w:pStyle w:val="Header"/>
        <w:tabs>
          <w:tab w:val="clear" w:pos="4320"/>
          <w:tab w:val="clear" w:pos="8640"/>
        </w:tabs>
        <w:rPr>
          <w:lang w:val="id-ID"/>
        </w:rPr>
      </w:pPr>
    </w:p>
    <w:p w14:paraId="0A77293B" w14:textId="77777777" w:rsidR="00753C80" w:rsidRPr="00F47A24" w:rsidRDefault="00753C80" w:rsidP="00753C80">
      <w:pPr>
        <w:pStyle w:val="Header"/>
        <w:numPr>
          <w:ilvl w:val="1"/>
          <w:numId w:val="8"/>
        </w:numPr>
        <w:tabs>
          <w:tab w:val="clear" w:pos="4320"/>
          <w:tab w:val="clear" w:pos="8640"/>
        </w:tabs>
        <w:ind w:left="567" w:hanging="567"/>
        <w:rPr>
          <w:b/>
          <w:lang w:val="es-ES_tradnl"/>
        </w:rPr>
      </w:pPr>
      <w:proofErr w:type="spellStart"/>
      <w:r w:rsidRPr="00F47A24">
        <w:rPr>
          <w:b/>
          <w:lang w:val="es-ES_tradnl"/>
        </w:rPr>
        <w:t>Dokumen</w:t>
      </w:r>
      <w:proofErr w:type="spellEnd"/>
      <w:r w:rsidRPr="00F47A24">
        <w:rPr>
          <w:b/>
          <w:lang w:val="es-ES_tradnl"/>
        </w:rPr>
        <w:t xml:space="preserve"> </w:t>
      </w:r>
      <w:proofErr w:type="spellStart"/>
      <w:r w:rsidRPr="00F47A24">
        <w:rPr>
          <w:b/>
          <w:lang w:val="es-ES_tradnl"/>
        </w:rPr>
        <w:t>Terkait</w:t>
      </w:r>
      <w:proofErr w:type="spellEnd"/>
    </w:p>
    <w:p w14:paraId="18757203" w14:textId="77777777" w:rsidR="00753C80" w:rsidRPr="00F47A24" w:rsidRDefault="00753C80" w:rsidP="00753C80">
      <w:pPr>
        <w:pStyle w:val="Header"/>
        <w:tabs>
          <w:tab w:val="clear" w:pos="4320"/>
          <w:tab w:val="clear" w:pos="8640"/>
        </w:tabs>
        <w:ind w:left="792"/>
        <w:rPr>
          <w:lang w:val="es-ES_tradnl"/>
        </w:rPr>
      </w:pPr>
    </w:p>
    <w:p w14:paraId="6CA38BB1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 xml:space="preserve">SK </w:t>
      </w:r>
      <w:r w:rsidR="003E2ECD" w:rsidRPr="00F47A24">
        <w:rPr>
          <w:lang w:val="sv-SE"/>
        </w:rPr>
        <w:t>Direktur</w:t>
      </w:r>
      <w:r w:rsidRPr="00F47A24">
        <w:rPr>
          <w:lang w:val="sv-SE"/>
        </w:rPr>
        <w:t xml:space="preserve"> tentang Dosen Pengajar Mata Kuliah</w:t>
      </w:r>
    </w:p>
    <w:p w14:paraId="593304C1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Surat Pemberitahuan tentang Perkuliahan</w:t>
      </w:r>
    </w:p>
    <w:p w14:paraId="154A38E8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 xml:space="preserve">Jadwal Perkuliahan </w:t>
      </w:r>
    </w:p>
    <w:p w14:paraId="5B75D91F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 xml:space="preserve">Absensi Mahasiswa </w:t>
      </w:r>
    </w:p>
    <w:p w14:paraId="531766FB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Absensi Dose</w:t>
      </w:r>
      <w:r w:rsidRPr="00F47A24">
        <w:rPr>
          <w:lang w:val="id-ID"/>
        </w:rPr>
        <w:t>n.</w:t>
      </w:r>
    </w:p>
    <w:p w14:paraId="43D69A87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Undangan Rapat</w:t>
      </w:r>
    </w:p>
    <w:p w14:paraId="1AF303BD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Absensi Rapat</w:t>
      </w:r>
    </w:p>
    <w:p w14:paraId="77E32334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Berita Acara Rapat</w:t>
      </w:r>
    </w:p>
    <w:p w14:paraId="5FCA6EE9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Formulir verifikasi nilai</w:t>
      </w:r>
    </w:p>
    <w:p w14:paraId="740DC592" w14:textId="77777777" w:rsidR="00753C80" w:rsidRPr="00F47A24" w:rsidRDefault="00753C80" w:rsidP="00753C80">
      <w:pPr>
        <w:pStyle w:val="ListParagraph"/>
        <w:numPr>
          <w:ilvl w:val="2"/>
          <w:numId w:val="8"/>
        </w:numPr>
        <w:jc w:val="both"/>
        <w:rPr>
          <w:lang w:val="sv-SE"/>
        </w:rPr>
      </w:pPr>
      <w:r w:rsidRPr="00F47A24">
        <w:rPr>
          <w:lang w:val="sv-SE"/>
        </w:rPr>
        <w:t>Berita Acara Penyerahan Nilai</w:t>
      </w:r>
    </w:p>
    <w:p w14:paraId="4F616594" w14:textId="77777777" w:rsidR="00753C80" w:rsidRPr="00F47A24" w:rsidRDefault="00753C80" w:rsidP="00753C80">
      <w:pPr>
        <w:jc w:val="center"/>
        <w:rPr>
          <w:lang w:val="sv-SE"/>
        </w:rPr>
      </w:pPr>
    </w:p>
    <w:p w14:paraId="6682BC33" w14:textId="77777777" w:rsidR="00CD0B11" w:rsidRPr="00F47A24" w:rsidRDefault="00CD0B11" w:rsidP="00CD0B11">
      <w:pPr>
        <w:jc w:val="center"/>
        <w:rPr>
          <w:lang w:val="sv-SE"/>
        </w:rPr>
      </w:pPr>
    </w:p>
    <w:p w14:paraId="407ADDC6" w14:textId="77777777" w:rsidR="00CD0B11" w:rsidRPr="00F47A24" w:rsidRDefault="00CD0B11" w:rsidP="00CD0B11">
      <w:pPr>
        <w:jc w:val="center"/>
        <w:rPr>
          <w:b/>
          <w:bCs/>
          <w:sz w:val="28"/>
          <w:szCs w:val="28"/>
        </w:rPr>
      </w:pPr>
    </w:p>
    <w:p w14:paraId="449AC853" w14:textId="77777777" w:rsidR="00CD0B11" w:rsidRPr="00F47A24" w:rsidRDefault="00CD0B11" w:rsidP="00CD0B11">
      <w:pPr>
        <w:jc w:val="center"/>
        <w:rPr>
          <w:b/>
          <w:bCs/>
          <w:sz w:val="28"/>
          <w:szCs w:val="28"/>
        </w:rPr>
      </w:pPr>
    </w:p>
    <w:p w14:paraId="0103F85D" w14:textId="77777777" w:rsidR="006158EB" w:rsidRPr="00F47A24" w:rsidRDefault="006158EB" w:rsidP="00CD0B11">
      <w:pPr>
        <w:jc w:val="center"/>
      </w:pPr>
    </w:p>
    <w:sectPr w:rsidR="006158EB" w:rsidRPr="00F47A24" w:rsidSect="000643A6">
      <w:headerReference w:type="default" r:id="rId8"/>
      <w:footerReference w:type="default" r:id="rId9"/>
      <w:footerReference w:type="first" r:id="rId10"/>
      <w:footnotePr>
        <w:pos w:val="beneathText"/>
      </w:footnotePr>
      <w:type w:val="continuous"/>
      <w:pgSz w:w="11907" w:h="16839" w:code="9"/>
      <w:pgMar w:top="1701" w:right="851" w:bottom="1134" w:left="1985" w:header="992" w:footer="4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D27FE6" w14:textId="77777777" w:rsidR="002E0016" w:rsidRDefault="002E0016">
      <w:r>
        <w:separator/>
      </w:r>
    </w:p>
  </w:endnote>
  <w:endnote w:type="continuationSeparator" w:id="0">
    <w:p w14:paraId="31B63AAD" w14:textId="77777777" w:rsidR="002E0016" w:rsidRDefault="002E0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933FF" w14:textId="77777777" w:rsidR="003A773F" w:rsidRDefault="001E4E69">
    <w:pPr>
      <w:pStyle w:val="Footer"/>
    </w:pPr>
    <w:r>
      <w:rPr>
        <w:noProof/>
        <w:lang w:eastAsia="en-US"/>
      </w:rPr>
      <w:pict w14:anchorId="72DAEB26"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1" o:spid="_x0000_s2049" type="#_x0000_t32" style="position:absolute;margin-left:4.5pt;margin-top:-7.05pt;width:444.5pt;height:0;z-index:251659264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"/>
      </w:pict>
    </w:r>
  </w:p>
  <w:p w14:paraId="369CBCCA" w14:textId="77777777" w:rsidR="00343E2A" w:rsidRPr="00CB2908" w:rsidRDefault="00343E2A" w:rsidP="00062F50">
    <w:pPr>
      <w:pStyle w:val="Footer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8D5543" w14:textId="77777777" w:rsidR="00343E2A" w:rsidRDefault="00343E2A">
    <w:pPr>
      <w:pStyle w:val="Footer"/>
    </w:pPr>
  </w:p>
  <w:p w14:paraId="380CC7BA" w14:textId="77777777" w:rsidR="00343E2A" w:rsidRDefault="00343E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BF414" w14:textId="77777777" w:rsidR="002E0016" w:rsidRDefault="002E0016">
      <w:r>
        <w:separator/>
      </w:r>
    </w:p>
  </w:footnote>
  <w:footnote w:type="continuationSeparator" w:id="0">
    <w:p w14:paraId="4972A1BB" w14:textId="77777777" w:rsidR="002E0016" w:rsidRDefault="002E0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053" w:type="dxa"/>
      <w:tblInd w:w="250" w:type="dxa"/>
      <w:tblLayout w:type="fixed"/>
      <w:tblLook w:val="04A0" w:firstRow="1" w:lastRow="0" w:firstColumn="1" w:lastColumn="0" w:noHBand="0" w:noVBand="1"/>
    </w:tblPr>
    <w:tblGrid>
      <w:gridCol w:w="1985"/>
      <w:gridCol w:w="4127"/>
      <w:gridCol w:w="1489"/>
      <w:gridCol w:w="1452"/>
    </w:tblGrid>
    <w:tr w:rsidR="00622E2F" w:rsidRPr="00F47A24" w14:paraId="4F344149" w14:textId="77777777" w:rsidTr="00F70EDE">
      <w:trPr>
        <w:trHeight w:val="1269"/>
      </w:trPr>
      <w:tc>
        <w:tcPr>
          <w:tcW w:w="1985" w:type="dxa"/>
          <w:tcBorders>
            <w:top w:val="single" w:sz="4" w:space="0" w:color="000000" w:themeColor="text1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hideMark/>
        </w:tcPr>
        <w:p w14:paraId="17BF42D2" w14:textId="0E5A30D1" w:rsidR="00622E2F" w:rsidRDefault="00622E2F" w:rsidP="000834B9">
          <w:pPr>
            <w:jc w:val="center"/>
            <w:rPr>
              <w:sz w:val="22"/>
              <w:szCs w:val="22"/>
              <w:lang w:val="id-ID"/>
            </w:rPr>
          </w:pPr>
        </w:p>
        <w:p w14:paraId="239B926A" w14:textId="77777777" w:rsidR="00F70EDE" w:rsidRDefault="00F70EDE" w:rsidP="00F70EDE">
          <w:pPr>
            <w:jc w:val="center"/>
            <w:rPr>
              <w:sz w:val="22"/>
              <w:szCs w:val="22"/>
              <w:lang w:val="id-ID"/>
            </w:rPr>
          </w:pPr>
        </w:p>
        <w:p w14:paraId="484DDF04" w14:textId="1F734144" w:rsidR="00F70EDE" w:rsidRPr="00F70EDE" w:rsidRDefault="00F70EDE" w:rsidP="00F70EDE">
          <w:pPr>
            <w:rPr>
              <w:sz w:val="22"/>
              <w:szCs w:val="22"/>
              <w:lang w:val="id-ID"/>
            </w:rPr>
          </w:pPr>
        </w:p>
      </w:tc>
      <w:tc>
        <w:tcPr>
          <w:tcW w:w="7068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D97628" w14:textId="61F55272" w:rsidR="000834B9" w:rsidRPr="006C774A" w:rsidRDefault="00F70EDE" w:rsidP="000834B9">
          <w:pPr>
            <w:jc w:val="center"/>
            <w:rPr>
              <w:b/>
              <w:color w:val="000000"/>
              <w:sz w:val="28"/>
              <w:szCs w:val="28"/>
            </w:rPr>
          </w:pPr>
          <w:r>
            <w:rPr>
              <w:b/>
              <w:color w:val="000000"/>
              <w:sz w:val="28"/>
              <w:szCs w:val="28"/>
            </w:rPr>
            <w:t>POLITEKNIK SAINS SENI REKAKREASI</w:t>
          </w:r>
        </w:p>
        <w:p w14:paraId="7F969792" w14:textId="17246947" w:rsidR="000834B9" w:rsidRPr="006C774A" w:rsidRDefault="000834B9" w:rsidP="000834B9">
          <w:pPr>
            <w:tabs>
              <w:tab w:val="left" w:pos="3429"/>
            </w:tabs>
            <w:jc w:val="center"/>
            <w:rPr>
              <w:rFonts w:eastAsia="Arial"/>
              <w:b/>
              <w:bCs/>
            </w:rPr>
          </w:pPr>
          <w:r w:rsidRPr="006C774A">
            <w:rPr>
              <w:b/>
              <w:bCs/>
              <w:spacing w:val="-3"/>
              <w:w w:val="105"/>
            </w:rPr>
            <w:t>Jl.</w:t>
          </w:r>
          <w:r w:rsidRPr="006C774A">
            <w:rPr>
              <w:b/>
              <w:bCs/>
              <w:spacing w:val="-8"/>
              <w:w w:val="105"/>
            </w:rPr>
            <w:t xml:space="preserve"> </w:t>
          </w:r>
          <w:r w:rsidR="00F70EDE">
            <w:rPr>
              <w:b/>
              <w:bCs/>
              <w:spacing w:val="-3"/>
              <w:w w:val="105"/>
            </w:rPr>
            <w:t>…….</w:t>
          </w:r>
        </w:p>
        <w:p w14:paraId="1160F218" w14:textId="2CDB4F69" w:rsidR="00622E2F" w:rsidRPr="00F47A24" w:rsidRDefault="00F70EDE" w:rsidP="000834B9">
          <w:pPr>
            <w:jc w:val="center"/>
            <w:rPr>
              <w:b/>
              <w:sz w:val="32"/>
              <w:szCs w:val="32"/>
              <w:lang w:val="id-ID"/>
            </w:rPr>
          </w:pPr>
          <w:r>
            <w:t>….</w:t>
          </w:r>
          <w:hyperlink r:id="rId1" w:history="1">
            <w:r w:rsidRPr="00780BED">
              <w:rPr>
                <w:rStyle w:val="Hyperlink"/>
                <w:w w:val="105"/>
              </w:rPr>
              <w:t>www…</w:t>
            </w:r>
            <w:proofErr w:type="gramStart"/>
            <w:r w:rsidRPr="00780BED">
              <w:rPr>
                <w:rStyle w:val="Hyperlink"/>
                <w:w w:val="105"/>
              </w:rPr>
              <w:t>…..</w:t>
            </w:r>
            <w:proofErr w:type="gramEnd"/>
            <w:r w:rsidRPr="00780BED">
              <w:rPr>
                <w:rStyle w:val="Hyperlink"/>
                <w:w w:val="105"/>
              </w:rPr>
              <w:t>ac.id</w:t>
            </w:r>
          </w:hyperlink>
          <w:r w:rsidR="000834B9" w:rsidRPr="006C774A">
            <w:rPr>
              <w:spacing w:val="-1"/>
            </w:rPr>
            <w:t xml:space="preserve"> dan </w:t>
          </w:r>
          <w:hyperlink r:id="rId2">
            <w:r w:rsidR="000834B9" w:rsidRPr="006C774A">
              <w:rPr>
                <w:color w:val="0000FF"/>
                <w:spacing w:val="-1"/>
                <w:u w:val="single" w:color="0000FF"/>
              </w:rPr>
              <w:t>info</w:t>
            </w:r>
            <w:r>
              <w:rPr>
                <w:color w:val="0000FF"/>
                <w:spacing w:val="-1"/>
                <w:u w:val="single" w:color="0000FF"/>
              </w:rPr>
              <w:t>….</w:t>
            </w:r>
            <w:r w:rsidR="000834B9" w:rsidRPr="006C774A">
              <w:rPr>
                <w:color w:val="0000FF"/>
                <w:spacing w:val="-1"/>
                <w:u w:val="single" w:color="0000FF"/>
              </w:rPr>
              <w:t>.ac.id</w:t>
            </w:r>
          </w:hyperlink>
        </w:p>
      </w:tc>
    </w:tr>
    <w:tr w:rsidR="00622E2F" w:rsidRPr="00F47A24" w14:paraId="76020633" w14:textId="77777777" w:rsidTr="00D543BD">
      <w:trPr>
        <w:trHeight w:val="840"/>
      </w:trPr>
      <w:tc>
        <w:tcPr>
          <w:tcW w:w="1985" w:type="dxa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2B95AB3" w14:textId="77777777" w:rsidR="00622E2F" w:rsidRPr="00F70EDE" w:rsidRDefault="00622E2F">
          <w:pPr>
            <w:jc w:val="center"/>
            <w:rPr>
              <w:b/>
              <w:sz w:val="20"/>
              <w:szCs w:val="22"/>
              <w:lang w:val="id-ID"/>
            </w:rPr>
          </w:pPr>
          <w:r w:rsidRPr="00F70EDE">
            <w:rPr>
              <w:b/>
              <w:sz w:val="20"/>
              <w:szCs w:val="22"/>
              <w:lang w:val="id-ID"/>
            </w:rPr>
            <w:t>No. Dokumen:</w:t>
          </w:r>
        </w:p>
        <w:p w14:paraId="3BD93BF3" w14:textId="2748C689" w:rsidR="00622E2F" w:rsidRPr="00F70EDE" w:rsidRDefault="00C84F79">
          <w:pPr>
            <w:suppressAutoHyphens w:val="0"/>
            <w:autoSpaceDE w:val="0"/>
            <w:autoSpaceDN w:val="0"/>
            <w:adjustRightInd w:val="0"/>
            <w:jc w:val="center"/>
            <w:rPr>
              <w:rFonts w:eastAsia="Times New Roman"/>
              <w:b/>
              <w:bCs/>
              <w:sz w:val="20"/>
              <w:szCs w:val="22"/>
              <w:lang w:val="id-ID" w:eastAsia="en-US"/>
            </w:rPr>
          </w:pPr>
          <w:r>
            <w:rPr>
              <w:rFonts w:eastAsia="Times New Roman"/>
              <w:b/>
              <w:bCs/>
              <w:sz w:val="20"/>
              <w:szCs w:val="22"/>
              <w:lang w:eastAsia="en-US"/>
            </w:rPr>
            <w:t>PSSR</w:t>
          </w:r>
          <w:r w:rsidR="00622E2F" w:rsidRPr="00F70EDE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-</w:t>
          </w:r>
          <w:r w:rsidR="0009615D" w:rsidRPr="00F70EDE">
            <w:rPr>
              <w:rFonts w:eastAsia="Times New Roman"/>
              <w:b/>
              <w:bCs/>
              <w:sz w:val="20"/>
              <w:szCs w:val="22"/>
              <w:lang w:eastAsia="en-US"/>
            </w:rPr>
            <w:t>PM-0</w:t>
          </w:r>
          <w:r w:rsidR="00F70EDE">
            <w:rPr>
              <w:rFonts w:eastAsia="Times New Roman"/>
              <w:b/>
              <w:bCs/>
              <w:sz w:val="20"/>
              <w:szCs w:val="22"/>
              <w:lang w:eastAsia="en-US"/>
            </w:rPr>
            <w:t>.</w:t>
          </w:r>
          <w:r w:rsidR="0009615D" w:rsidRPr="00F70EDE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5/</w:t>
          </w:r>
          <w:r w:rsidR="00770F52" w:rsidRPr="00F70EDE">
            <w:rPr>
              <w:rFonts w:eastAsia="Times New Roman"/>
              <w:b/>
              <w:bCs/>
              <w:sz w:val="20"/>
              <w:szCs w:val="22"/>
              <w:lang w:eastAsia="en-US"/>
            </w:rPr>
            <w:t>0</w:t>
          </w:r>
          <w:r w:rsidR="00770F52" w:rsidRPr="00F70EDE">
            <w:rPr>
              <w:rFonts w:eastAsia="Times New Roman"/>
              <w:b/>
              <w:bCs/>
              <w:sz w:val="20"/>
              <w:szCs w:val="22"/>
              <w:lang w:val="id-ID" w:eastAsia="en-US"/>
            </w:rPr>
            <w:t>5</w:t>
          </w:r>
        </w:p>
      </w:tc>
      <w:tc>
        <w:tcPr>
          <w:tcW w:w="4127" w:type="dxa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17DDB897" w14:textId="77777777" w:rsidR="00622E2F" w:rsidRPr="00F70EDE" w:rsidRDefault="00622E2F" w:rsidP="00622E2F">
          <w:pPr>
            <w:jc w:val="center"/>
            <w:rPr>
              <w:b/>
            </w:rPr>
          </w:pPr>
          <w:r w:rsidRPr="00F70EDE">
            <w:rPr>
              <w:b/>
              <w:lang w:val="id-ID"/>
            </w:rPr>
            <w:t>Prosedur Mutu</w:t>
          </w:r>
        </w:p>
        <w:p w14:paraId="2FFF2E21" w14:textId="77777777" w:rsidR="00622E2F" w:rsidRPr="00F70EDE" w:rsidRDefault="00622E2F" w:rsidP="00C76191">
          <w:pPr>
            <w:jc w:val="center"/>
            <w:rPr>
              <w:b/>
              <w:lang w:val="id-ID"/>
            </w:rPr>
          </w:pPr>
          <w:r w:rsidRPr="00F70EDE">
            <w:rPr>
              <w:b/>
            </w:rPr>
            <w:t xml:space="preserve">PROSES </w:t>
          </w:r>
          <w:r w:rsidR="00C76191" w:rsidRPr="00F70EDE">
            <w:rPr>
              <w:b/>
              <w:lang w:val="id-ID"/>
            </w:rPr>
            <w:t>PEMBELAJARAN</w:t>
          </w:r>
        </w:p>
        <w:p w14:paraId="6B998772" w14:textId="0B60ECE0" w:rsidR="00C76191" w:rsidRPr="00F70EDE" w:rsidRDefault="00C76191" w:rsidP="00C76191">
          <w:pPr>
            <w:jc w:val="center"/>
            <w:rPr>
              <w:b/>
            </w:rPr>
          </w:pPr>
        </w:p>
      </w:tc>
      <w:tc>
        <w:tcPr>
          <w:tcW w:w="2941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7BEE09FC" w14:textId="77777777" w:rsidR="00622E2F" w:rsidRPr="00F70EDE" w:rsidRDefault="000643A6">
          <w:pPr>
            <w:jc w:val="center"/>
            <w:rPr>
              <w:b/>
            </w:rPr>
          </w:pPr>
          <w:r w:rsidRPr="00F70EDE">
            <w:rPr>
              <w:b/>
            </w:rPr>
            <w:t>DOKUMEN SPMI</w:t>
          </w:r>
        </w:p>
      </w:tc>
    </w:tr>
    <w:tr w:rsidR="00622E2F" w:rsidRPr="00F47A24" w14:paraId="348E7D54" w14:textId="77777777" w:rsidTr="00D543BD">
      <w:trPr>
        <w:trHeight w:val="556"/>
      </w:trPr>
      <w:tc>
        <w:tcPr>
          <w:tcW w:w="1985" w:type="dxa"/>
          <w:tcBorders>
            <w:top w:val="single" w:sz="4" w:space="0" w:color="auto"/>
            <w:left w:val="single" w:sz="4" w:space="0" w:color="000000" w:themeColor="text1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6B4C3E5" w14:textId="77777777" w:rsidR="00622E2F" w:rsidRPr="00F70EDE" w:rsidRDefault="00622E2F">
          <w:pPr>
            <w:jc w:val="center"/>
            <w:rPr>
              <w:b/>
              <w:sz w:val="20"/>
              <w:szCs w:val="22"/>
            </w:rPr>
          </w:pPr>
          <w:r w:rsidRPr="00F70EDE">
            <w:rPr>
              <w:b/>
              <w:sz w:val="20"/>
              <w:szCs w:val="22"/>
              <w:lang w:val="id-ID"/>
            </w:rPr>
            <w:t>Tgl Berlaku:</w:t>
          </w:r>
        </w:p>
        <w:p w14:paraId="1FCBFB4A" w14:textId="6D05862C" w:rsidR="00622E2F" w:rsidRPr="00F70EDE" w:rsidRDefault="00F70EDE">
          <w:pPr>
            <w:autoSpaceDE w:val="0"/>
            <w:autoSpaceDN w:val="0"/>
            <w:adjustRightInd w:val="0"/>
            <w:jc w:val="center"/>
            <w:rPr>
              <w:b/>
              <w:sz w:val="20"/>
              <w:szCs w:val="22"/>
            </w:rPr>
          </w:pPr>
          <w:r>
            <w:rPr>
              <w:b/>
              <w:sz w:val="20"/>
              <w:szCs w:val="22"/>
            </w:rPr>
            <w:t>Oktober 2019</w:t>
          </w:r>
        </w:p>
      </w:tc>
      <w:tc>
        <w:tcPr>
          <w:tcW w:w="4127" w:type="dxa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F740A37" w14:textId="77777777" w:rsidR="00622E2F" w:rsidRPr="00F70EDE" w:rsidRDefault="00622E2F">
          <w:pPr>
            <w:suppressAutoHyphens w:val="0"/>
            <w:rPr>
              <w:b/>
            </w:rPr>
          </w:pPr>
        </w:p>
      </w:tc>
      <w:tc>
        <w:tcPr>
          <w:tcW w:w="148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1B8D2FF" w14:textId="77777777" w:rsidR="00622E2F" w:rsidRPr="00F70EDE" w:rsidRDefault="00622E2F">
          <w:pPr>
            <w:jc w:val="center"/>
            <w:rPr>
              <w:b/>
              <w:sz w:val="20"/>
              <w:szCs w:val="20"/>
              <w:lang w:val="id-ID"/>
            </w:rPr>
          </w:pPr>
          <w:proofErr w:type="spellStart"/>
          <w:proofErr w:type="gramStart"/>
          <w:r w:rsidRPr="00F70EDE">
            <w:rPr>
              <w:b/>
              <w:sz w:val="20"/>
              <w:szCs w:val="20"/>
            </w:rPr>
            <w:t>Revisi</w:t>
          </w:r>
          <w:proofErr w:type="spellEnd"/>
          <w:r w:rsidRPr="00F70EDE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3A835395" w14:textId="74305D54" w:rsidR="00622E2F" w:rsidRPr="00F70EDE" w:rsidRDefault="00B421F7">
          <w:pPr>
            <w:jc w:val="center"/>
            <w:rPr>
              <w:b/>
              <w:sz w:val="20"/>
              <w:szCs w:val="20"/>
              <w:lang w:val="id-ID"/>
            </w:rPr>
          </w:pPr>
          <w:r w:rsidRPr="00F70EDE">
            <w:rPr>
              <w:sz w:val="20"/>
              <w:szCs w:val="20"/>
            </w:rPr>
            <w:t>0</w:t>
          </w:r>
        </w:p>
      </w:tc>
      <w:tc>
        <w:tcPr>
          <w:tcW w:w="145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5B2A57E4" w14:textId="77777777" w:rsidR="00622E2F" w:rsidRPr="00F70EDE" w:rsidRDefault="00622E2F">
          <w:pPr>
            <w:jc w:val="center"/>
            <w:rPr>
              <w:b/>
              <w:sz w:val="20"/>
              <w:szCs w:val="20"/>
              <w:lang w:val="id-ID"/>
            </w:rPr>
          </w:pPr>
          <w:proofErr w:type="gramStart"/>
          <w:r w:rsidRPr="00F70EDE">
            <w:rPr>
              <w:b/>
              <w:sz w:val="20"/>
              <w:szCs w:val="20"/>
            </w:rPr>
            <w:t>Hal</w:t>
          </w:r>
          <w:r w:rsidRPr="00F70EDE">
            <w:rPr>
              <w:b/>
              <w:sz w:val="20"/>
              <w:szCs w:val="20"/>
              <w:lang w:val="id-ID"/>
            </w:rPr>
            <w:t xml:space="preserve"> :</w:t>
          </w:r>
          <w:proofErr w:type="gramEnd"/>
        </w:p>
        <w:p w14:paraId="027A9ABA" w14:textId="7524D386" w:rsidR="00622E2F" w:rsidRPr="00F70EDE" w:rsidRDefault="00560687">
          <w:pPr>
            <w:jc w:val="center"/>
            <w:rPr>
              <w:b/>
              <w:sz w:val="20"/>
              <w:szCs w:val="20"/>
              <w:lang w:val="id-ID"/>
            </w:rPr>
          </w:pPr>
          <w:r w:rsidRPr="00F70EDE">
            <w:rPr>
              <w:sz w:val="20"/>
              <w:szCs w:val="20"/>
            </w:rPr>
            <w:fldChar w:fldCharType="begin"/>
          </w:r>
          <w:r w:rsidR="00622E2F" w:rsidRPr="00F70EDE">
            <w:rPr>
              <w:sz w:val="20"/>
              <w:szCs w:val="20"/>
            </w:rPr>
            <w:instrText xml:space="preserve"> PAGE  \* Arabic  \* MERGEFORMAT </w:instrText>
          </w:r>
          <w:r w:rsidRPr="00F70EDE">
            <w:rPr>
              <w:sz w:val="20"/>
              <w:szCs w:val="20"/>
            </w:rPr>
            <w:fldChar w:fldCharType="separate"/>
          </w:r>
          <w:r w:rsidR="000834B9" w:rsidRPr="00F70EDE">
            <w:rPr>
              <w:noProof/>
              <w:sz w:val="20"/>
              <w:szCs w:val="20"/>
            </w:rPr>
            <w:t>5</w:t>
          </w:r>
          <w:r w:rsidRPr="00F70EDE">
            <w:rPr>
              <w:sz w:val="20"/>
              <w:szCs w:val="20"/>
            </w:rPr>
            <w:fldChar w:fldCharType="end"/>
          </w:r>
          <w:r w:rsidR="002202A1" w:rsidRPr="00F70EDE">
            <w:rPr>
              <w:sz w:val="20"/>
              <w:szCs w:val="20"/>
              <w:lang w:val="id-ID"/>
            </w:rPr>
            <w:t xml:space="preserve"> </w:t>
          </w:r>
          <w:r w:rsidR="00622E2F" w:rsidRPr="00F70EDE">
            <w:rPr>
              <w:sz w:val="20"/>
              <w:szCs w:val="20"/>
              <w:lang w:val="id-ID"/>
            </w:rPr>
            <w:t xml:space="preserve">dari </w:t>
          </w:r>
          <w:fldSimple w:instr=" NUMPAGES  \* Arabic  \* MERGEFORMAT ">
            <w:r w:rsidR="000834B9" w:rsidRPr="00F70EDE">
              <w:rPr>
                <w:noProof/>
                <w:sz w:val="20"/>
                <w:szCs w:val="20"/>
              </w:rPr>
              <w:t>5</w:t>
            </w:r>
          </w:fldSimple>
        </w:p>
      </w:tc>
    </w:tr>
  </w:tbl>
  <w:p w14:paraId="596ADC5A" w14:textId="77777777" w:rsidR="003A773F" w:rsidRPr="00F47A24" w:rsidRDefault="003A773F" w:rsidP="00622E2F">
    <w:pPr>
      <w:rPr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1" w15:restartNumberingAfterBreak="0">
    <w:nsid w:val="00000002"/>
    <w:multiLevelType w:val="singleLevel"/>
    <w:tmpl w:val="00000002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3"/>
    <w:multiLevelType w:val="singleLevel"/>
    <w:tmpl w:val="00000003"/>
    <w:name w:val="WW8Num6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" w15:restartNumberingAfterBreak="0">
    <w:nsid w:val="00000004"/>
    <w:multiLevelType w:val="multilevel"/>
    <w:tmpl w:val="37285C04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05"/>
    <w:multiLevelType w:val="singleLevel"/>
    <w:tmpl w:val="00000005"/>
    <w:name w:val="WW8Num11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5" w15:restartNumberingAfterBreak="0">
    <w:nsid w:val="00000006"/>
    <w:multiLevelType w:val="singleLevel"/>
    <w:tmpl w:val="00000006"/>
    <w:name w:val="WW8Num15"/>
    <w:lvl w:ilvl="0">
      <w:start w:val="1"/>
      <w:numFmt w:val="upperRoman"/>
      <w:lvlText w:val="LAMPIRAN %1."/>
      <w:lvlJc w:val="right"/>
      <w:pPr>
        <w:tabs>
          <w:tab w:val="num" w:pos="540"/>
        </w:tabs>
        <w:ind w:left="540" w:hanging="180"/>
      </w:pPr>
    </w:lvl>
  </w:abstractNum>
  <w:abstractNum w:abstractNumId="6" w15:restartNumberingAfterBreak="0">
    <w:nsid w:val="00000007"/>
    <w:multiLevelType w:val="singleLevel"/>
    <w:tmpl w:val="00000007"/>
    <w:name w:val="WW8Num2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7" w15:restartNumberingAfterBreak="0">
    <w:nsid w:val="00000008"/>
    <w:multiLevelType w:val="multilevel"/>
    <w:tmpl w:val="00000008"/>
    <w:name w:val="WW8Num26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00000009"/>
    <w:multiLevelType w:val="singleLevel"/>
    <w:tmpl w:val="00000009"/>
    <w:name w:val="WW8Num2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9" w15:restartNumberingAfterBreak="0">
    <w:nsid w:val="0000000A"/>
    <w:multiLevelType w:val="singleLevel"/>
    <w:tmpl w:val="97447DE8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0" w15:restartNumberingAfterBreak="0">
    <w:nsid w:val="0000000B"/>
    <w:multiLevelType w:val="singleLevel"/>
    <w:tmpl w:val="0000000B"/>
    <w:name w:val="WW8Num3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1" w15:restartNumberingAfterBreak="0">
    <w:nsid w:val="0000000C"/>
    <w:multiLevelType w:val="singleLevel"/>
    <w:tmpl w:val="0000000C"/>
    <w:name w:val="WW8Num3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2" w15:restartNumberingAfterBreak="0">
    <w:nsid w:val="0000000E"/>
    <w:multiLevelType w:val="singleLevel"/>
    <w:tmpl w:val="0000000E"/>
    <w:name w:val="WW8Num4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3" w15:restartNumberingAfterBreak="0">
    <w:nsid w:val="0000000F"/>
    <w:multiLevelType w:val="multilevel"/>
    <w:tmpl w:val="0000000F"/>
    <w:name w:val="WW8Num4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/>
      </w:rPr>
    </w:lvl>
    <w:lvl w:ilvl="3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/>
      </w:rPr>
    </w:lvl>
    <w:lvl w:ilvl="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/>
      </w:rPr>
    </w:lvl>
    <w:lvl w:ilvl="5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/>
      </w:rPr>
    </w:lvl>
    <w:lvl w:ilvl="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/>
      </w:rPr>
    </w:lvl>
    <w:lvl w:ilvl="7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/>
      </w:rPr>
    </w:lvl>
    <w:lvl w:ilvl="8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/>
      </w:rPr>
    </w:lvl>
  </w:abstractNum>
  <w:abstractNum w:abstractNumId="14" w15:restartNumberingAfterBreak="0">
    <w:nsid w:val="00000010"/>
    <w:multiLevelType w:val="singleLevel"/>
    <w:tmpl w:val="00000010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  <w:sz w:val="22"/>
        <w:szCs w:val="22"/>
      </w:rPr>
    </w:lvl>
  </w:abstractNum>
  <w:abstractNum w:abstractNumId="15" w15:restartNumberingAfterBreak="0">
    <w:nsid w:val="00000011"/>
    <w:multiLevelType w:val="singleLevel"/>
    <w:tmpl w:val="00000011"/>
    <w:name w:val="WW8Num5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6" w15:restartNumberingAfterBreak="0">
    <w:nsid w:val="00000012"/>
    <w:multiLevelType w:val="singleLevel"/>
    <w:tmpl w:val="00000012"/>
    <w:name w:val="WW8Num5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17" w15:restartNumberingAfterBreak="0">
    <w:nsid w:val="00000013"/>
    <w:multiLevelType w:val="singleLevel"/>
    <w:tmpl w:val="00000013"/>
    <w:name w:val="WW8Num57"/>
    <w:lvl w:ilvl="0">
      <w:start w:val="1"/>
      <w:numFmt w:val="upperRoman"/>
      <w:lvlText w:val="BAB %1."/>
      <w:lvlJc w:val="right"/>
      <w:pPr>
        <w:tabs>
          <w:tab w:val="num" w:pos="540"/>
        </w:tabs>
        <w:ind w:left="540" w:hanging="180"/>
      </w:pPr>
    </w:lvl>
  </w:abstractNum>
  <w:abstractNum w:abstractNumId="18" w15:restartNumberingAfterBreak="0">
    <w:nsid w:val="00000014"/>
    <w:multiLevelType w:val="singleLevel"/>
    <w:tmpl w:val="38E4F8C4"/>
    <w:name w:val="WW8Num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/>
      </w:rPr>
    </w:lvl>
  </w:abstractNum>
  <w:abstractNum w:abstractNumId="19" w15:restartNumberingAfterBreak="0">
    <w:nsid w:val="00000015"/>
    <w:multiLevelType w:val="singleLevel"/>
    <w:tmpl w:val="00000015"/>
    <w:name w:val="WW8Num6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0" w15:restartNumberingAfterBreak="0">
    <w:nsid w:val="00000016"/>
    <w:multiLevelType w:val="singleLevel"/>
    <w:tmpl w:val="00000016"/>
    <w:name w:val="WW8Num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1" w15:restartNumberingAfterBreak="0">
    <w:nsid w:val="00000017"/>
    <w:multiLevelType w:val="singleLevel"/>
    <w:tmpl w:val="00000017"/>
    <w:name w:val="WW8Num6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2" w15:restartNumberingAfterBreak="0">
    <w:nsid w:val="00000018"/>
    <w:multiLevelType w:val="singleLevel"/>
    <w:tmpl w:val="00000018"/>
    <w:name w:val="WW8Num6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</w:abstractNum>
  <w:abstractNum w:abstractNumId="23" w15:restartNumberingAfterBreak="0">
    <w:nsid w:val="00000019"/>
    <w:multiLevelType w:val="singleLevel"/>
    <w:tmpl w:val="00000019"/>
    <w:name w:val="WW8Num7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4" w15:restartNumberingAfterBreak="0">
    <w:nsid w:val="0000001A"/>
    <w:multiLevelType w:val="singleLevel"/>
    <w:tmpl w:val="0000001A"/>
    <w:name w:val="WW8Num7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5" w15:restartNumberingAfterBreak="0">
    <w:nsid w:val="0000001B"/>
    <w:multiLevelType w:val="singleLevel"/>
    <w:tmpl w:val="0000001B"/>
    <w:name w:val="WW8Num7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6" w15:restartNumberingAfterBreak="0">
    <w:nsid w:val="0000001C"/>
    <w:multiLevelType w:val="singleLevel"/>
    <w:tmpl w:val="0000001C"/>
    <w:name w:val="WW8Num7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7" w15:restartNumberingAfterBreak="0">
    <w:nsid w:val="0000001D"/>
    <w:multiLevelType w:val="singleLevel"/>
    <w:tmpl w:val="0000001D"/>
    <w:name w:val="WW8Num7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28" w15:restartNumberingAfterBreak="0">
    <w:nsid w:val="0000001E"/>
    <w:multiLevelType w:val="multilevel"/>
    <w:tmpl w:val="0000001E"/>
    <w:name w:val="WW8Num80"/>
    <w:lvl w:ilvl="0">
      <w:start w:val="1"/>
      <w:numFmt w:val="decimal"/>
      <w:lvlText w:val="%1.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1420"/>
        </w:tabs>
        <w:ind w:left="1420" w:hanging="340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/>
        <w:sz w:val="16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0000001F"/>
    <w:multiLevelType w:val="singleLevel"/>
    <w:tmpl w:val="0000001F"/>
    <w:name w:val="WW8Num81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0" w15:restartNumberingAfterBreak="0">
    <w:nsid w:val="00000020"/>
    <w:multiLevelType w:val="singleLevel"/>
    <w:tmpl w:val="00000020"/>
    <w:name w:val="WW8Num82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1" w15:restartNumberingAfterBreak="0">
    <w:nsid w:val="00000021"/>
    <w:multiLevelType w:val="singleLevel"/>
    <w:tmpl w:val="00000021"/>
    <w:name w:val="WW8Num8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2" w15:restartNumberingAfterBreak="0">
    <w:nsid w:val="00000022"/>
    <w:multiLevelType w:val="singleLevel"/>
    <w:tmpl w:val="00000022"/>
    <w:name w:val="WW8Num9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3" w15:restartNumberingAfterBreak="0">
    <w:nsid w:val="00000023"/>
    <w:multiLevelType w:val="singleLevel"/>
    <w:tmpl w:val="00000023"/>
    <w:name w:val="WW8Num95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4" w15:restartNumberingAfterBreak="0">
    <w:nsid w:val="00000024"/>
    <w:multiLevelType w:val="singleLevel"/>
    <w:tmpl w:val="00000024"/>
    <w:name w:val="WW8Num98"/>
    <w:lvl w:ilvl="0">
      <w:start w:val="1"/>
      <w:numFmt w:val="upperLetter"/>
      <w:lvlText w:val="%1."/>
      <w:lvlJc w:val="left"/>
      <w:pPr>
        <w:tabs>
          <w:tab w:val="num" w:pos="2005"/>
        </w:tabs>
        <w:ind w:left="2005" w:hanging="360"/>
      </w:pPr>
      <w:rPr>
        <w:b/>
      </w:rPr>
    </w:lvl>
  </w:abstractNum>
  <w:abstractNum w:abstractNumId="35" w15:restartNumberingAfterBreak="0">
    <w:nsid w:val="00000025"/>
    <w:multiLevelType w:val="singleLevel"/>
    <w:tmpl w:val="00000025"/>
    <w:name w:val="WW8Num10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36" w15:restartNumberingAfterBreak="0">
    <w:nsid w:val="00000026"/>
    <w:multiLevelType w:val="singleLevel"/>
    <w:tmpl w:val="00000026"/>
    <w:name w:val="WW8Num102"/>
    <w:lvl w:ilvl="0">
      <w:start w:val="1"/>
      <w:numFmt w:val="decimal"/>
      <w:lvlText w:val="%1."/>
      <w:lvlJc w:val="left"/>
      <w:pPr>
        <w:tabs>
          <w:tab w:val="num" w:pos="2077"/>
        </w:tabs>
        <w:ind w:left="2077" w:hanging="432"/>
      </w:pPr>
      <w:rPr>
        <w:rFonts w:ascii="Times New Roman" w:hAnsi="Times New Roman" w:cs="Times New Roman"/>
        <w:b w:val="0"/>
        <w:bCs/>
        <w:i w:val="0"/>
        <w:iCs w:val="0"/>
        <w:sz w:val="24"/>
        <w:szCs w:val="24"/>
      </w:rPr>
    </w:lvl>
  </w:abstractNum>
  <w:abstractNum w:abstractNumId="37" w15:restartNumberingAfterBreak="0">
    <w:nsid w:val="00000027"/>
    <w:multiLevelType w:val="singleLevel"/>
    <w:tmpl w:val="00000027"/>
    <w:name w:val="WW8Num1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00000028"/>
    <w:multiLevelType w:val="singleLevel"/>
    <w:tmpl w:val="00000028"/>
    <w:name w:val="WW8Num1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</w:abstractNum>
  <w:abstractNum w:abstractNumId="39" w15:restartNumberingAfterBreak="0">
    <w:nsid w:val="00000029"/>
    <w:multiLevelType w:val="singleLevel"/>
    <w:tmpl w:val="00000029"/>
    <w:name w:val="WW8Num110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0" w15:restartNumberingAfterBreak="0">
    <w:nsid w:val="0000002A"/>
    <w:multiLevelType w:val="singleLevel"/>
    <w:tmpl w:val="0000002A"/>
    <w:name w:val="WW8Num1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i/>
      </w:rPr>
    </w:lvl>
  </w:abstractNum>
  <w:abstractNum w:abstractNumId="41" w15:restartNumberingAfterBreak="0">
    <w:nsid w:val="0000002B"/>
    <w:multiLevelType w:val="singleLevel"/>
    <w:tmpl w:val="0000002B"/>
    <w:name w:val="WW8Num119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2" w15:restartNumberingAfterBreak="0">
    <w:nsid w:val="0000002C"/>
    <w:multiLevelType w:val="singleLevel"/>
    <w:tmpl w:val="0000002C"/>
    <w:name w:val="WW8Num123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3" w15:restartNumberingAfterBreak="0">
    <w:nsid w:val="0000002D"/>
    <w:multiLevelType w:val="singleLevel"/>
    <w:tmpl w:val="0000002D"/>
    <w:name w:val="WW8Num124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4" w15:restartNumberingAfterBreak="0">
    <w:nsid w:val="0000002E"/>
    <w:multiLevelType w:val="singleLevel"/>
    <w:tmpl w:val="0000002E"/>
    <w:name w:val="WW8Num131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/>
      </w:rPr>
    </w:lvl>
  </w:abstractNum>
  <w:abstractNum w:abstractNumId="45" w15:restartNumberingAfterBreak="0">
    <w:nsid w:val="129F14B9"/>
    <w:multiLevelType w:val="multilevel"/>
    <w:tmpl w:val="835ABDD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6" w15:restartNumberingAfterBreak="0">
    <w:nsid w:val="2AD32A2B"/>
    <w:multiLevelType w:val="hybridMultilevel"/>
    <w:tmpl w:val="95CC2836"/>
    <w:lvl w:ilvl="0" w:tplc="45146B84">
      <w:start w:val="1"/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359895A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9AB5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13A4C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DAE4DA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18DA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7C5E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C4C38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F6AD3A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C6307AB"/>
    <w:multiLevelType w:val="multilevel"/>
    <w:tmpl w:val="E102C1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8" w15:restartNumberingAfterBreak="0">
    <w:nsid w:val="46EC17FF"/>
    <w:multiLevelType w:val="multilevel"/>
    <w:tmpl w:val="A8344C28"/>
    <w:lvl w:ilvl="0">
      <w:start w:val="1"/>
      <w:numFmt w:val="bullet"/>
      <w:lvlText w:val="-"/>
      <w:lvlJc w:val="left"/>
      <w:pPr>
        <w:ind w:left="450" w:hanging="450"/>
      </w:pPr>
      <w:rPr>
        <w:rFonts w:ascii="Times New Roman" w:eastAsia="SimSu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9" w15:restartNumberingAfterBreak="0">
    <w:nsid w:val="496575D6"/>
    <w:multiLevelType w:val="multilevel"/>
    <w:tmpl w:val="D3A28ED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4C064FC8"/>
    <w:multiLevelType w:val="hybridMultilevel"/>
    <w:tmpl w:val="6632F3B2"/>
    <w:lvl w:ilvl="0" w:tplc="33F0F78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30" w:hanging="360"/>
      </w:pPr>
    </w:lvl>
    <w:lvl w:ilvl="2" w:tplc="0421001B" w:tentative="1">
      <w:start w:val="1"/>
      <w:numFmt w:val="lowerRoman"/>
      <w:lvlText w:val="%3."/>
      <w:lvlJc w:val="right"/>
      <w:pPr>
        <w:ind w:left="2250" w:hanging="180"/>
      </w:pPr>
    </w:lvl>
    <w:lvl w:ilvl="3" w:tplc="0421000F" w:tentative="1">
      <w:start w:val="1"/>
      <w:numFmt w:val="decimal"/>
      <w:lvlText w:val="%4."/>
      <w:lvlJc w:val="left"/>
      <w:pPr>
        <w:ind w:left="2970" w:hanging="360"/>
      </w:pPr>
    </w:lvl>
    <w:lvl w:ilvl="4" w:tplc="04210019" w:tentative="1">
      <w:start w:val="1"/>
      <w:numFmt w:val="lowerLetter"/>
      <w:lvlText w:val="%5."/>
      <w:lvlJc w:val="left"/>
      <w:pPr>
        <w:ind w:left="3690" w:hanging="360"/>
      </w:pPr>
    </w:lvl>
    <w:lvl w:ilvl="5" w:tplc="0421001B" w:tentative="1">
      <w:start w:val="1"/>
      <w:numFmt w:val="lowerRoman"/>
      <w:lvlText w:val="%6."/>
      <w:lvlJc w:val="right"/>
      <w:pPr>
        <w:ind w:left="4410" w:hanging="180"/>
      </w:pPr>
    </w:lvl>
    <w:lvl w:ilvl="6" w:tplc="0421000F" w:tentative="1">
      <w:start w:val="1"/>
      <w:numFmt w:val="decimal"/>
      <w:lvlText w:val="%7."/>
      <w:lvlJc w:val="left"/>
      <w:pPr>
        <w:ind w:left="5130" w:hanging="360"/>
      </w:pPr>
    </w:lvl>
    <w:lvl w:ilvl="7" w:tplc="04210019" w:tentative="1">
      <w:start w:val="1"/>
      <w:numFmt w:val="lowerLetter"/>
      <w:lvlText w:val="%8."/>
      <w:lvlJc w:val="left"/>
      <w:pPr>
        <w:ind w:left="5850" w:hanging="360"/>
      </w:pPr>
    </w:lvl>
    <w:lvl w:ilvl="8" w:tplc="0421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1" w15:restartNumberingAfterBreak="0">
    <w:nsid w:val="5DA72B05"/>
    <w:multiLevelType w:val="hybridMultilevel"/>
    <w:tmpl w:val="839A4A4C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E8F6F71"/>
    <w:multiLevelType w:val="hybridMultilevel"/>
    <w:tmpl w:val="251056E2"/>
    <w:lvl w:ilvl="0" w:tplc="4A90EBB4">
      <w:start w:val="1"/>
      <w:numFmt w:val="lowerLetter"/>
      <w:lvlText w:val="%1."/>
      <w:lvlJc w:val="left"/>
      <w:pPr>
        <w:ind w:left="1170" w:hanging="360"/>
      </w:pPr>
      <w:rPr>
        <w:rFonts w:ascii="Times New Roman" w:hAnsi="Times New Roman" w:hint="default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890" w:hanging="360"/>
      </w:pPr>
    </w:lvl>
    <w:lvl w:ilvl="2" w:tplc="0421001B" w:tentative="1">
      <w:start w:val="1"/>
      <w:numFmt w:val="lowerRoman"/>
      <w:lvlText w:val="%3."/>
      <w:lvlJc w:val="right"/>
      <w:pPr>
        <w:ind w:left="2610" w:hanging="180"/>
      </w:pPr>
    </w:lvl>
    <w:lvl w:ilvl="3" w:tplc="0421000F" w:tentative="1">
      <w:start w:val="1"/>
      <w:numFmt w:val="decimal"/>
      <w:lvlText w:val="%4."/>
      <w:lvlJc w:val="left"/>
      <w:pPr>
        <w:ind w:left="3330" w:hanging="360"/>
      </w:pPr>
    </w:lvl>
    <w:lvl w:ilvl="4" w:tplc="04210019" w:tentative="1">
      <w:start w:val="1"/>
      <w:numFmt w:val="lowerLetter"/>
      <w:lvlText w:val="%5."/>
      <w:lvlJc w:val="left"/>
      <w:pPr>
        <w:ind w:left="4050" w:hanging="360"/>
      </w:pPr>
    </w:lvl>
    <w:lvl w:ilvl="5" w:tplc="0421001B" w:tentative="1">
      <w:start w:val="1"/>
      <w:numFmt w:val="lowerRoman"/>
      <w:lvlText w:val="%6."/>
      <w:lvlJc w:val="right"/>
      <w:pPr>
        <w:ind w:left="4770" w:hanging="180"/>
      </w:pPr>
    </w:lvl>
    <w:lvl w:ilvl="6" w:tplc="0421000F" w:tentative="1">
      <w:start w:val="1"/>
      <w:numFmt w:val="decimal"/>
      <w:lvlText w:val="%7."/>
      <w:lvlJc w:val="left"/>
      <w:pPr>
        <w:ind w:left="5490" w:hanging="360"/>
      </w:pPr>
    </w:lvl>
    <w:lvl w:ilvl="7" w:tplc="04210019" w:tentative="1">
      <w:start w:val="1"/>
      <w:numFmt w:val="lowerLetter"/>
      <w:lvlText w:val="%8."/>
      <w:lvlJc w:val="left"/>
      <w:pPr>
        <w:ind w:left="6210" w:hanging="360"/>
      </w:pPr>
    </w:lvl>
    <w:lvl w:ilvl="8" w:tplc="0421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3" w15:restartNumberingAfterBreak="0">
    <w:nsid w:val="63F7471C"/>
    <w:multiLevelType w:val="hybridMultilevel"/>
    <w:tmpl w:val="829E7560"/>
    <w:lvl w:ilvl="0" w:tplc="316C89A8">
      <w:start w:val="1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4" w15:restartNumberingAfterBreak="0">
    <w:nsid w:val="7C052D7B"/>
    <w:multiLevelType w:val="hybridMultilevel"/>
    <w:tmpl w:val="46D01EBA"/>
    <w:lvl w:ilvl="0" w:tplc="FE44229A">
      <w:start w:val="7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tabs>
          <w:tab w:val="num" w:pos="360"/>
        </w:tabs>
      </w:pPr>
    </w:lvl>
    <w:lvl w:ilvl="2" w:tplc="E9CAA51C">
      <w:numFmt w:val="none"/>
      <w:lvlText w:val=""/>
      <w:lvlJc w:val="left"/>
      <w:pPr>
        <w:tabs>
          <w:tab w:val="num" w:pos="360"/>
        </w:tabs>
      </w:pPr>
    </w:lvl>
    <w:lvl w:ilvl="3" w:tplc="A57C3154">
      <w:numFmt w:val="none"/>
      <w:lvlText w:val=""/>
      <w:lvlJc w:val="left"/>
      <w:pPr>
        <w:tabs>
          <w:tab w:val="num" w:pos="360"/>
        </w:tabs>
      </w:pPr>
    </w:lvl>
    <w:lvl w:ilvl="4" w:tplc="DE144DFA">
      <w:numFmt w:val="none"/>
      <w:lvlText w:val=""/>
      <w:lvlJc w:val="left"/>
      <w:pPr>
        <w:tabs>
          <w:tab w:val="num" w:pos="360"/>
        </w:tabs>
      </w:pPr>
    </w:lvl>
    <w:lvl w:ilvl="5" w:tplc="EA04264E">
      <w:numFmt w:val="none"/>
      <w:lvlText w:val=""/>
      <w:lvlJc w:val="left"/>
      <w:pPr>
        <w:tabs>
          <w:tab w:val="num" w:pos="360"/>
        </w:tabs>
      </w:pPr>
    </w:lvl>
    <w:lvl w:ilvl="6" w:tplc="D5827D84">
      <w:numFmt w:val="none"/>
      <w:lvlText w:val=""/>
      <w:lvlJc w:val="left"/>
      <w:pPr>
        <w:tabs>
          <w:tab w:val="num" w:pos="360"/>
        </w:tabs>
      </w:pPr>
    </w:lvl>
    <w:lvl w:ilvl="7" w:tplc="B8A28E40">
      <w:numFmt w:val="none"/>
      <w:lvlText w:val=""/>
      <w:lvlJc w:val="left"/>
      <w:pPr>
        <w:tabs>
          <w:tab w:val="num" w:pos="360"/>
        </w:tabs>
      </w:pPr>
    </w:lvl>
    <w:lvl w:ilvl="8" w:tplc="C1C41EC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49"/>
  </w:num>
  <w:num w:numId="2">
    <w:abstractNumId w:val="46"/>
  </w:num>
  <w:num w:numId="3">
    <w:abstractNumId w:val="47"/>
  </w:num>
  <w:num w:numId="4">
    <w:abstractNumId w:val="51"/>
  </w:num>
  <w:num w:numId="5">
    <w:abstractNumId w:val="48"/>
  </w:num>
  <w:num w:numId="6">
    <w:abstractNumId w:val="54"/>
  </w:num>
  <w:num w:numId="7">
    <w:abstractNumId w:val="53"/>
  </w:num>
  <w:num w:numId="8">
    <w:abstractNumId w:val="45"/>
  </w:num>
  <w:num w:numId="9">
    <w:abstractNumId w:val="52"/>
  </w:num>
  <w:num w:numId="10">
    <w:abstractNumId w:val="5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  <o:shapelayout v:ext="edit">
      <o:idmap v:ext="edit" data="2"/>
      <o:rules v:ext="edit">
        <o:r id="V:Rule2" type="connector" idref="#AutoShape 1"/>
      </o:rules>
    </o:shapelayout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2EB"/>
    <w:rsid w:val="00002ECC"/>
    <w:rsid w:val="000035E3"/>
    <w:rsid w:val="00003666"/>
    <w:rsid w:val="00003D32"/>
    <w:rsid w:val="000051DD"/>
    <w:rsid w:val="000154D6"/>
    <w:rsid w:val="00016A2F"/>
    <w:rsid w:val="00017076"/>
    <w:rsid w:val="00020F1D"/>
    <w:rsid w:val="00024889"/>
    <w:rsid w:val="00024AFD"/>
    <w:rsid w:val="00025342"/>
    <w:rsid w:val="0002564C"/>
    <w:rsid w:val="00031951"/>
    <w:rsid w:val="000340C1"/>
    <w:rsid w:val="00035DBB"/>
    <w:rsid w:val="00040564"/>
    <w:rsid w:val="00040756"/>
    <w:rsid w:val="00041791"/>
    <w:rsid w:val="0004210D"/>
    <w:rsid w:val="000429F3"/>
    <w:rsid w:val="00043551"/>
    <w:rsid w:val="00043E52"/>
    <w:rsid w:val="000500B0"/>
    <w:rsid w:val="00052187"/>
    <w:rsid w:val="00060FAE"/>
    <w:rsid w:val="00061C4B"/>
    <w:rsid w:val="00062014"/>
    <w:rsid w:val="00062F50"/>
    <w:rsid w:val="000643A6"/>
    <w:rsid w:val="00072164"/>
    <w:rsid w:val="00072840"/>
    <w:rsid w:val="00075B42"/>
    <w:rsid w:val="00077F4A"/>
    <w:rsid w:val="00080BF5"/>
    <w:rsid w:val="00082344"/>
    <w:rsid w:val="000823F0"/>
    <w:rsid w:val="0008305C"/>
    <w:rsid w:val="000834B9"/>
    <w:rsid w:val="00083E14"/>
    <w:rsid w:val="00084B37"/>
    <w:rsid w:val="000851C2"/>
    <w:rsid w:val="000857D6"/>
    <w:rsid w:val="0009105A"/>
    <w:rsid w:val="0009108E"/>
    <w:rsid w:val="00094848"/>
    <w:rsid w:val="00095956"/>
    <w:rsid w:val="0009615D"/>
    <w:rsid w:val="00096B18"/>
    <w:rsid w:val="00097244"/>
    <w:rsid w:val="0009779E"/>
    <w:rsid w:val="000A05D4"/>
    <w:rsid w:val="000A1319"/>
    <w:rsid w:val="000A218C"/>
    <w:rsid w:val="000A3629"/>
    <w:rsid w:val="000A41C2"/>
    <w:rsid w:val="000A4D09"/>
    <w:rsid w:val="000A7674"/>
    <w:rsid w:val="000B056B"/>
    <w:rsid w:val="000B061B"/>
    <w:rsid w:val="000B0A09"/>
    <w:rsid w:val="000B4F0F"/>
    <w:rsid w:val="000B66CE"/>
    <w:rsid w:val="000B7189"/>
    <w:rsid w:val="000B7261"/>
    <w:rsid w:val="000C2938"/>
    <w:rsid w:val="000C2B03"/>
    <w:rsid w:val="000C497C"/>
    <w:rsid w:val="000C703E"/>
    <w:rsid w:val="000C7F19"/>
    <w:rsid w:val="000D487B"/>
    <w:rsid w:val="000D5A16"/>
    <w:rsid w:val="000E00F6"/>
    <w:rsid w:val="000E1D46"/>
    <w:rsid w:val="000E647D"/>
    <w:rsid w:val="000E7661"/>
    <w:rsid w:val="000F4771"/>
    <w:rsid w:val="000F5D13"/>
    <w:rsid w:val="0010247D"/>
    <w:rsid w:val="00102A34"/>
    <w:rsid w:val="00102F1B"/>
    <w:rsid w:val="00103B85"/>
    <w:rsid w:val="00104217"/>
    <w:rsid w:val="001057A5"/>
    <w:rsid w:val="0010582D"/>
    <w:rsid w:val="00105C2D"/>
    <w:rsid w:val="00106A25"/>
    <w:rsid w:val="001073FF"/>
    <w:rsid w:val="00107871"/>
    <w:rsid w:val="00110B0C"/>
    <w:rsid w:val="00110F26"/>
    <w:rsid w:val="00113533"/>
    <w:rsid w:val="00113A51"/>
    <w:rsid w:val="00122770"/>
    <w:rsid w:val="00122799"/>
    <w:rsid w:val="0012659B"/>
    <w:rsid w:val="00126609"/>
    <w:rsid w:val="0012714C"/>
    <w:rsid w:val="00130E69"/>
    <w:rsid w:val="00131599"/>
    <w:rsid w:val="001328E9"/>
    <w:rsid w:val="00134DB6"/>
    <w:rsid w:val="00136122"/>
    <w:rsid w:val="00136ED9"/>
    <w:rsid w:val="00137FEC"/>
    <w:rsid w:val="0014057A"/>
    <w:rsid w:val="00140A33"/>
    <w:rsid w:val="00141DB8"/>
    <w:rsid w:val="00143E87"/>
    <w:rsid w:val="00143F47"/>
    <w:rsid w:val="00144ABD"/>
    <w:rsid w:val="00145A8D"/>
    <w:rsid w:val="00145D3A"/>
    <w:rsid w:val="00146235"/>
    <w:rsid w:val="00146E30"/>
    <w:rsid w:val="00150383"/>
    <w:rsid w:val="00152267"/>
    <w:rsid w:val="0015523A"/>
    <w:rsid w:val="00156AEF"/>
    <w:rsid w:val="00156E2E"/>
    <w:rsid w:val="00157B26"/>
    <w:rsid w:val="00157E4E"/>
    <w:rsid w:val="0016176F"/>
    <w:rsid w:val="00167E4E"/>
    <w:rsid w:val="0017229E"/>
    <w:rsid w:val="00176635"/>
    <w:rsid w:val="00181228"/>
    <w:rsid w:val="00181493"/>
    <w:rsid w:val="00183798"/>
    <w:rsid w:val="00186449"/>
    <w:rsid w:val="00187E1F"/>
    <w:rsid w:val="0019083A"/>
    <w:rsid w:val="00190CF1"/>
    <w:rsid w:val="00190D4B"/>
    <w:rsid w:val="001912E6"/>
    <w:rsid w:val="001916D4"/>
    <w:rsid w:val="00191C0F"/>
    <w:rsid w:val="00193608"/>
    <w:rsid w:val="001938EB"/>
    <w:rsid w:val="00193B03"/>
    <w:rsid w:val="00193C38"/>
    <w:rsid w:val="00195208"/>
    <w:rsid w:val="00195A22"/>
    <w:rsid w:val="00195C3B"/>
    <w:rsid w:val="00195C98"/>
    <w:rsid w:val="00196D3F"/>
    <w:rsid w:val="001972E7"/>
    <w:rsid w:val="001A1FDC"/>
    <w:rsid w:val="001A23D5"/>
    <w:rsid w:val="001A4973"/>
    <w:rsid w:val="001A677A"/>
    <w:rsid w:val="001A69C3"/>
    <w:rsid w:val="001A789A"/>
    <w:rsid w:val="001A7DD3"/>
    <w:rsid w:val="001B02E8"/>
    <w:rsid w:val="001B07B2"/>
    <w:rsid w:val="001B1004"/>
    <w:rsid w:val="001B3A7D"/>
    <w:rsid w:val="001B634C"/>
    <w:rsid w:val="001B6ABB"/>
    <w:rsid w:val="001C0F7B"/>
    <w:rsid w:val="001C28E7"/>
    <w:rsid w:val="001C3E87"/>
    <w:rsid w:val="001C6A24"/>
    <w:rsid w:val="001D1762"/>
    <w:rsid w:val="001D30FC"/>
    <w:rsid w:val="001D3349"/>
    <w:rsid w:val="001D33A7"/>
    <w:rsid w:val="001D3673"/>
    <w:rsid w:val="001D3EE7"/>
    <w:rsid w:val="001D7DDD"/>
    <w:rsid w:val="001E0980"/>
    <w:rsid w:val="001E15E7"/>
    <w:rsid w:val="001E38C1"/>
    <w:rsid w:val="001E3C6B"/>
    <w:rsid w:val="001E4C53"/>
    <w:rsid w:val="001E4E69"/>
    <w:rsid w:val="001E5B10"/>
    <w:rsid w:val="001E7E0F"/>
    <w:rsid w:val="001F26A5"/>
    <w:rsid w:val="001F5221"/>
    <w:rsid w:val="001F6EF5"/>
    <w:rsid w:val="001F7A74"/>
    <w:rsid w:val="001F7DB7"/>
    <w:rsid w:val="00200017"/>
    <w:rsid w:val="00202318"/>
    <w:rsid w:val="0020240E"/>
    <w:rsid w:val="00202E49"/>
    <w:rsid w:val="00207AEB"/>
    <w:rsid w:val="00211CBF"/>
    <w:rsid w:val="00212320"/>
    <w:rsid w:val="0021291A"/>
    <w:rsid w:val="00214365"/>
    <w:rsid w:val="002146F4"/>
    <w:rsid w:val="00215CA3"/>
    <w:rsid w:val="002202A1"/>
    <w:rsid w:val="00221BB5"/>
    <w:rsid w:val="002221AF"/>
    <w:rsid w:val="00223686"/>
    <w:rsid w:val="00224762"/>
    <w:rsid w:val="0023063F"/>
    <w:rsid w:val="00230A72"/>
    <w:rsid w:val="00231A16"/>
    <w:rsid w:val="00232610"/>
    <w:rsid w:val="0023269C"/>
    <w:rsid w:val="00232DF9"/>
    <w:rsid w:val="00235864"/>
    <w:rsid w:val="0024477B"/>
    <w:rsid w:val="002448E2"/>
    <w:rsid w:val="0024528A"/>
    <w:rsid w:val="00245623"/>
    <w:rsid w:val="00245E17"/>
    <w:rsid w:val="00245E62"/>
    <w:rsid w:val="00246FDF"/>
    <w:rsid w:val="0025116D"/>
    <w:rsid w:val="00251EAF"/>
    <w:rsid w:val="002556DC"/>
    <w:rsid w:val="0025684D"/>
    <w:rsid w:val="0026348C"/>
    <w:rsid w:val="00265A0E"/>
    <w:rsid w:val="00267343"/>
    <w:rsid w:val="00270192"/>
    <w:rsid w:val="00271295"/>
    <w:rsid w:val="00271514"/>
    <w:rsid w:val="00272F2D"/>
    <w:rsid w:val="00274B9E"/>
    <w:rsid w:val="00275D88"/>
    <w:rsid w:val="00280651"/>
    <w:rsid w:val="00284936"/>
    <w:rsid w:val="00284F5D"/>
    <w:rsid w:val="00285A29"/>
    <w:rsid w:val="00285BCF"/>
    <w:rsid w:val="00285F8B"/>
    <w:rsid w:val="00287A35"/>
    <w:rsid w:val="00291B04"/>
    <w:rsid w:val="00293B89"/>
    <w:rsid w:val="00293EFF"/>
    <w:rsid w:val="002954E7"/>
    <w:rsid w:val="00295934"/>
    <w:rsid w:val="002960D1"/>
    <w:rsid w:val="002B0108"/>
    <w:rsid w:val="002B5F57"/>
    <w:rsid w:val="002C015D"/>
    <w:rsid w:val="002C0DAD"/>
    <w:rsid w:val="002C1DD8"/>
    <w:rsid w:val="002C222F"/>
    <w:rsid w:val="002C25F2"/>
    <w:rsid w:val="002C5C47"/>
    <w:rsid w:val="002C68CC"/>
    <w:rsid w:val="002D1A67"/>
    <w:rsid w:val="002D26F1"/>
    <w:rsid w:val="002D2B5D"/>
    <w:rsid w:val="002D384D"/>
    <w:rsid w:val="002D5034"/>
    <w:rsid w:val="002D6CD1"/>
    <w:rsid w:val="002D6F50"/>
    <w:rsid w:val="002D717A"/>
    <w:rsid w:val="002E0016"/>
    <w:rsid w:val="002E1345"/>
    <w:rsid w:val="002E4E39"/>
    <w:rsid w:val="002E5509"/>
    <w:rsid w:val="002E6A3E"/>
    <w:rsid w:val="002F026A"/>
    <w:rsid w:val="002F1B2D"/>
    <w:rsid w:val="002F30D0"/>
    <w:rsid w:val="002F375D"/>
    <w:rsid w:val="002F4DDF"/>
    <w:rsid w:val="00302625"/>
    <w:rsid w:val="003061C2"/>
    <w:rsid w:val="003123EF"/>
    <w:rsid w:val="00313830"/>
    <w:rsid w:val="00317D47"/>
    <w:rsid w:val="003209E4"/>
    <w:rsid w:val="003214E3"/>
    <w:rsid w:val="003232F5"/>
    <w:rsid w:val="00323FF7"/>
    <w:rsid w:val="003255AE"/>
    <w:rsid w:val="00327F2C"/>
    <w:rsid w:val="00330A55"/>
    <w:rsid w:val="0033146C"/>
    <w:rsid w:val="00333AC2"/>
    <w:rsid w:val="00333D6E"/>
    <w:rsid w:val="00334043"/>
    <w:rsid w:val="00341ED8"/>
    <w:rsid w:val="00343393"/>
    <w:rsid w:val="00343E2A"/>
    <w:rsid w:val="00344853"/>
    <w:rsid w:val="00344C48"/>
    <w:rsid w:val="0034568A"/>
    <w:rsid w:val="00345BE1"/>
    <w:rsid w:val="00345CDF"/>
    <w:rsid w:val="00346F3A"/>
    <w:rsid w:val="003535B3"/>
    <w:rsid w:val="003562C3"/>
    <w:rsid w:val="00357CFB"/>
    <w:rsid w:val="003642BB"/>
    <w:rsid w:val="00365D9F"/>
    <w:rsid w:val="0036648A"/>
    <w:rsid w:val="003668EB"/>
    <w:rsid w:val="00366B95"/>
    <w:rsid w:val="0037070B"/>
    <w:rsid w:val="00370AB9"/>
    <w:rsid w:val="00370E1E"/>
    <w:rsid w:val="00374C04"/>
    <w:rsid w:val="00375E5B"/>
    <w:rsid w:val="003807D5"/>
    <w:rsid w:val="00381AF1"/>
    <w:rsid w:val="00381C51"/>
    <w:rsid w:val="00383498"/>
    <w:rsid w:val="0038671E"/>
    <w:rsid w:val="00386DC8"/>
    <w:rsid w:val="00390604"/>
    <w:rsid w:val="00390D85"/>
    <w:rsid w:val="00390E40"/>
    <w:rsid w:val="003929D2"/>
    <w:rsid w:val="00393231"/>
    <w:rsid w:val="00396A95"/>
    <w:rsid w:val="003A1062"/>
    <w:rsid w:val="003A1384"/>
    <w:rsid w:val="003A14B6"/>
    <w:rsid w:val="003A21A1"/>
    <w:rsid w:val="003A3787"/>
    <w:rsid w:val="003A6422"/>
    <w:rsid w:val="003A7085"/>
    <w:rsid w:val="003A773F"/>
    <w:rsid w:val="003B0564"/>
    <w:rsid w:val="003B0849"/>
    <w:rsid w:val="003B2E9F"/>
    <w:rsid w:val="003B6A2F"/>
    <w:rsid w:val="003C1370"/>
    <w:rsid w:val="003C1816"/>
    <w:rsid w:val="003C42EB"/>
    <w:rsid w:val="003D20DF"/>
    <w:rsid w:val="003D2E29"/>
    <w:rsid w:val="003D3CEB"/>
    <w:rsid w:val="003D4E7C"/>
    <w:rsid w:val="003D4F70"/>
    <w:rsid w:val="003E1987"/>
    <w:rsid w:val="003E1E60"/>
    <w:rsid w:val="003E1FA4"/>
    <w:rsid w:val="003E2ECD"/>
    <w:rsid w:val="003E4F2C"/>
    <w:rsid w:val="003E5AF1"/>
    <w:rsid w:val="003E6E7B"/>
    <w:rsid w:val="003F10EA"/>
    <w:rsid w:val="003F1CB9"/>
    <w:rsid w:val="003F398C"/>
    <w:rsid w:val="003F3C22"/>
    <w:rsid w:val="003F4CBB"/>
    <w:rsid w:val="003F5049"/>
    <w:rsid w:val="003F617E"/>
    <w:rsid w:val="00402748"/>
    <w:rsid w:val="00407DD6"/>
    <w:rsid w:val="00412FC6"/>
    <w:rsid w:val="00415044"/>
    <w:rsid w:val="0042012B"/>
    <w:rsid w:val="00426CFC"/>
    <w:rsid w:val="00426E4D"/>
    <w:rsid w:val="004311D0"/>
    <w:rsid w:val="004317D1"/>
    <w:rsid w:val="00431CC6"/>
    <w:rsid w:val="00432DC5"/>
    <w:rsid w:val="0043529F"/>
    <w:rsid w:val="00437D7F"/>
    <w:rsid w:val="00441DDA"/>
    <w:rsid w:val="00442324"/>
    <w:rsid w:val="00444BA9"/>
    <w:rsid w:val="00444E9B"/>
    <w:rsid w:val="0044566E"/>
    <w:rsid w:val="004517C3"/>
    <w:rsid w:val="00451D65"/>
    <w:rsid w:val="004529C8"/>
    <w:rsid w:val="00454B4D"/>
    <w:rsid w:val="00454CB7"/>
    <w:rsid w:val="004553F6"/>
    <w:rsid w:val="004609CC"/>
    <w:rsid w:val="00461757"/>
    <w:rsid w:val="00462AAE"/>
    <w:rsid w:val="00462C43"/>
    <w:rsid w:val="00465C11"/>
    <w:rsid w:val="004673B5"/>
    <w:rsid w:val="00467D28"/>
    <w:rsid w:val="0047155D"/>
    <w:rsid w:val="00472189"/>
    <w:rsid w:val="00472843"/>
    <w:rsid w:val="0047651C"/>
    <w:rsid w:val="0047673C"/>
    <w:rsid w:val="004812E4"/>
    <w:rsid w:val="004813E0"/>
    <w:rsid w:val="00481679"/>
    <w:rsid w:val="0048233E"/>
    <w:rsid w:val="00482CC4"/>
    <w:rsid w:val="00483143"/>
    <w:rsid w:val="00483C06"/>
    <w:rsid w:val="004874B6"/>
    <w:rsid w:val="00491929"/>
    <w:rsid w:val="00492703"/>
    <w:rsid w:val="004950DC"/>
    <w:rsid w:val="004952FC"/>
    <w:rsid w:val="004962C9"/>
    <w:rsid w:val="004A0580"/>
    <w:rsid w:val="004A1C64"/>
    <w:rsid w:val="004A65B1"/>
    <w:rsid w:val="004B0A1A"/>
    <w:rsid w:val="004B1E41"/>
    <w:rsid w:val="004B2584"/>
    <w:rsid w:val="004B2752"/>
    <w:rsid w:val="004B3F2E"/>
    <w:rsid w:val="004B5500"/>
    <w:rsid w:val="004B7CD9"/>
    <w:rsid w:val="004C10CE"/>
    <w:rsid w:val="004C7701"/>
    <w:rsid w:val="004D093F"/>
    <w:rsid w:val="004D35ED"/>
    <w:rsid w:val="004D5981"/>
    <w:rsid w:val="004D657C"/>
    <w:rsid w:val="004D697D"/>
    <w:rsid w:val="004D69A2"/>
    <w:rsid w:val="004D6CC6"/>
    <w:rsid w:val="004E0486"/>
    <w:rsid w:val="004E2A60"/>
    <w:rsid w:val="004E4B36"/>
    <w:rsid w:val="004E6B71"/>
    <w:rsid w:val="004F0631"/>
    <w:rsid w:val="004F098A"/>
    <w:rsid w:val="004F1F31"/>
    <w:rsid w:val="004F5A81"/>
    <w:rsid w:val="004F78F7"/>
    <w:rsid w:val="00502F80"/>
    <w:rsid w:val="00504B14"/>
    <w:rsid w:val="0050513F"/>
    <w:rsid w:val="00505C48"/>
    <w:rsid w:val="00506265"/>
    <w:rsid w:val="00507A67"/>
    <w:rsid w:val="00507D4D"/>
    <w:rsid w:val="00510285"/>
    <w:rsid w:val="0051582A"/>
    <w:rsid w:val="00517FE3"/>
    <w:rsid w:val="00522AC6"/>
    <w:rsid w:val="0052704B"/>
    <w:rsid w:val="005334FB"/>
    <w:rsid w:val="005345FB"/>
    <w:rsid w:val="00535758"/>
    <w:rsid w:val="00543112"/>
    <w:rsid w:val="00545A39"/>
    <w:rsid w:val="00552CAC"/>
    <w:rsid w:val="00552E15"/>
    <w:rsid w:val="00553E39"/>
    <w:rsid w:val="0055739A"/>
    <w:rsid w:val="00560687"/>
    <w:rsid w:val="005643A4"/>
    <w:rsid w:val="00566A6E"/>
    <w:rsid w:val="0056788E"/>
    <w:rsid w:val="00573963"/>
    <w:rsid w:val="00573AAE"/>
    <w:rsid w:val="00574E33"/>
    <w:rsid w:val="005759F4"/>
    <w:rsid w:val="00576032"/>
    <w:rsid w:val="0057651D"/>
    <w:rsid w:val="00576970"/>
    <w:rsid w:val="005801F8"/>
    <w:rsid w:val="0058267F"/>
    <w:rsid w:val="005844AF"/>
    <w:rsid w:val="0058469C"/>
    <w:rsid w:val="00584A58"/>
    <w:rsid w:val="00590C13"/>
    <w:rsid w:val="00595554"/>
    <w:rsid w:val="00595C24"/>
    <w:rsid w:val="00597497"/>
    <w:rsid w:val="005A0605"/>
    <w:rsid w:val="005A15FC"/>
    <w:rsid w:val="005A1A73"/>
    <w:rsid w:val="005A3077"/>
    <w:rsid w:val="005A3175"/>
    <w:rsid w:val="005A3F66"/>
    <w:rsid w:val="005A4FEB"/>
    <w:rsid w:val="005A58B8"/>
    <w:rsid w:val="005A6FAE"/>
    <w:rsid w:val="005A7D59"/>
    <w:rsid w:val="005B112A"/>
    <w:rsid w:val="005B1C43"/>
    <w:rsid w:val="005B411B"/>
    <w:rsid w:val="005B4650"/>
    <w:rsid w:val="005C19CA"/>
    <w:rsid w:val="005D0268"/>
    <w:rsid w:val="005D13CB"/>
    <w:rsid w:val="005D1B2E"/>
    <w:rsid w:val="005D3A98"/>
    <w:rsid w:val="005D516C"/>
    <w:rsid w:val="005D5FE1"/>
    <w:rsid w:val="005D6BE0"/>
    <w:rsid w:val="005D7423"/>
    <w:rsid w:val="005E03BA"/>
    <w:rsid w:val="005E19FF"/>
    <w:rsid w:val="005E1FCE"/>
    <w:rsid w:val="005E4257"/>
    <w:rsid w:val="005E5529"/>
    <w:rsid w:val="005E5B12"/>
    <w:rsid w:val="005E7296"/>
    <w:rsid w:val="005E7E36"/>
    <w:rsid w:val="005F1E85"/>
    <w:rsid w:val="005F54D9"/>
    <w:rsid w:val="005F7564"/>
    <w:rsid w:val="006014BD"/>
    <w:rsid w:val="00601757"/>
    <w:rsid w:val="0060564C"/>
    <w:rsid w:val="0060680D"/>
    <w:rsid w:val="006100CD"/>
    <w:rsid w:val="006110F8"/>
    <w:rsid w:val="00611898"/>
    <w:rsid w:val="00611B13"/>
    <w:rsid w:val="00611DD4"/>
    <w:rsid w:val="006125E8"/>
    <w:rsid w:val="00612659"/>
    <w:rsid w:val="006158EB"/>
    <w:rsid w:val="00616BAC"/>
    <w:rsid w:val="00621882"/>
    <w:rsid w:val="00621EA9"/>
    <w:rsid w:val="00622E2F"/>
    <w:rsid w:val="00623C57"/>
    <w:rsid w:val="00625735"/>
    <w:rsid w:val="00626682"/>
    <w:rsid w:val="006276FB"/>
    <w:rsid w:val="00632DF4"/>
    <w:rsid w:val="00635405"/>
    <w:rsid w:val="0064101D"/>
    <w:rsid w:val="00641A6F"/>
    <w:rsid w:val="00641CDB"/>
    <w:rsid w:val="0064579E"/>
    <w:rsid w:val="00664200"/>
    <w:rsid w:val="006644FC"/>
    <w:rsid w:val="00665222"/>
    <w:rsid w:val="00672D81"/>
    <w:rsid w:val="00673BDB"/>
    <w:rsid w:val="00674915"/>
    <w:rsid w:val="006756AC"/>
    <w:rsid w:val="006756D8"/>
    <w:rsid w:val="00675742"/>
    <w:rsid w:val="00676BF3"/>
    <w:rsid w:val="00677E4D"/>
    <w:rsid w:val="006819D7"/>
    <w:rsid w:val="00682470"/>
    <w:rsid w:val="006824F3"/>
    <w:rsid w:val="006841EA"/>
    <w:rsid w:val="00687BEE"/>
    <w:rsid w:val="006901EA"/>
    <w:rsid w:val="006908B7"/>
    <w:rsid w:val="0069473D"/>
    <w:rsid w:val="00696EF4"/>
    <w:rsid w:val="006A1B61"/>
    <w:rsid w:val="006A3B20"/>
    <w:rsid w:val="006A5A30"/>
    <w:rsid w:val="006B0488"/>
    <w:rsid w:val="006B0DDD"/>
    <w:rsid w:val="006B1020"/>
    <w:rsid w:val="006B25DD"/>
    <w:rsid w:val="006B2692"/>
    <w:rsid w:val="006B29EA"/>
    <w:rsid w:val="006B318D"/>
    <w:rsid w:val="006B5944"/>
    <w:rsid w:val="006C1C2F"/>
    <w:rsid w:val="006C280D"/>
    <w:rsid w:val="006C284A"/>
    <w:rsid w:val="006C36F1"/>
    <w:rsid w:val="006C623E"/>
    <w:rsid w:val="006D1A33"/>
    <w:rsid w:val="006D3831"/>
    <w:rsid w:val="006E1419"/>
    <w:rsid w:val="006E208D"/>
    <w:rsid w:val="006E4302"/>
    <w:rsid w:val="006E484A"/>
    <w:rsid w:val="006E6E7E"/>
    <w:rsid w:val="006E7515"/>
    <w:rsid w:val="006E7CB1"/>
    <w:rsid w:val="006F3DD4"/>
    <w:rsid w:val="006F599E"/>
    <w:rsid w:val="006F703E"/>
    <w:rsid w:val="006F70A4"/>
    <w:rsid w:val="00704F54"/>
    <w:rsid w:val="00705809"/>
    <w:rsid w:val="00705F6B"/>
    <w:rsid w:val="007113B1"/>
    <w:rsid w:val="007113CC"/>
    <w:rsid w:val="00712299"/>
    <w:rsid w:val="00712926"/>
    <w:rsid w:val="0071342D"/>
    <w:rsid w:val="00715069"/>
    <w:rsid w:val="0071545B"/>
    <w:rsid w:val="0071726D"/>
    <w:rsid w:val="007176C6"/>
    <w:rsid w:val="00720FA4"/>
    <w:rsid w:val="007210AF"/>
    <w:rsid w:val="00722E79"/>
    <w:rsid w:val="007251E3"/>
    <w:rsid w:val="007256A7"/>
    <w:rsid w:val="007256A8"/>
    <w:rsid w:val="00725917"/>
    <w:rsid w:val="007266FA"/>
    <w:rsid w:val="007268B5"/>
    <w:rsid w:val="00726AE3"/>
    <w:rsid w:val="00727AF9"/>
    <w:rsid w:val="00730165"/>
    <w:rsid w:val="007304AF"/>
    <w:rsid w:val="00732F7C"/>
    <w:rsid w:val="007345EE"/>
    <w:rsid w:val="007346D7"/>
    <w:rsid w:val="00735975"/>
    <w:rsid w:val="007417A4"/>
    <w:rsid w:val="00742143"/>
    <w:rsid w:val="00753C80"/>
    <w:rsid w:val="007541EE"/>
    <w:rsid w:val="00756924"/>
    <w:rsid w:val="0076033C"/>
    <w:rsid w:val="00760656"/>
    <w:rsid w:val="00761C69"/>
    <w:rsid w:val="00763610"/>
    <w:rsid w:val="00764186"/>
    <w:rsid w:val="00764215"/>
    <w:rsid w:val="00765D44"/>
    <w:rsid w:val="0076623C"/>
    <w:rsid w:val="00767667"/>
    <w:rsid w:val="00770F52"/>
    <w:rsid w:val="007710CD"/>
    <w:rsid w:val="0077361D"/>
    <w:rsid w:val="00776CA6"/>
    <w:rsid w:val="00780313"/>
    <w:rsid w:val="00781EF5"/>
    <w:rsid w:val="0078200E"/>
    <w:rsid w:val="007859D8"/>
    <w:rsid w:val="00786DD8"/>
    <w:rsid w:val="007905C6"/>
    <w:rsid w:val="00790867"/>
    <w:rsid w:val="00791253"/>
    <w:rsid w:val="00791F2D"/>
    <w:rsid w:val="007933A0"/>
    <w:rsid w:val="0079450E"/>
    <w:rsid w:val="00795A06"/>
    <w:rsid w:val="00796DCF"/>
    <w:rsid w:val="00796F00"/>
    <w:rsid w:val="007979C7"/>
    <w:rsid w:val="007A3065"/>
    <w:rsid w:val="007A73D0"/>
    <w:rsid w:val="007B0406"/>
    <w:rsid w:val="007B132D"/>
    <w:rsid w:val="007B1F4C"/>
    <w:rsid w:val="007B33F2"/>
    <w:rsid w:val="007B3903"/>
    <w:rsid w:val="007B4AEB"/>
    <w:rsid w:val="007B5A41"/>
    <w:rsid w:val="007B5DDB"/>
    <w:rsid w:val="007C0C89"/>
    <w:rsid w:val="007C106C"/>
    <w:rsid w:val="007C2ED8"/>
    <w:rsid w:val="007C3855"/>
    <w:rsid w:val="007C4443"/>
    <w:rsid w:val="007C51DD"/>
    <w:rsid w:val="007D116D"/>
    <w:rsid w:val="007D2687"/>
    <w:rsid w:val="007D380D"/>
    <w:rsid w:val="007D543E"/>
    <w:rsid w:val="007E1224"/>
    <w:rsid w:val="007E1323"/>
    <w:rsid w:val="007E1442"/>
    <w:rsid w:val="007E1CBE"/>
    <w:rsid w:val="007E37BA"/>
    <w:rsid w:val="007E6155"/>
    <w:rsid w:val="007E779E"/>
    <w:rsid w:val="007F2C0A"/>
    <w:rsid w:val="007F6055"/>
    <w:rsid w:val="0080323A"/>
    <w:rsid w:val="0080357E"/>
    <w:rsid w:val="0080492F"/>
    <w:rsid w:val="00804EA6"/>
    <w:rsid w:val="00805148"/>
    <w:rsid w:val="00805B16"/>
    <w:rsid w:val="008068A3"/>
    <w:rsid w:val="00810C27"/>
    <w:rsid w:val="00810ED0"/>
    <w:rsid w:val="0081414E"/>
    <w:rsid w:val="008158A3"/>
    <w:rsid w:val="008171E1"/>
    <w:rsid w:val="0082238F"/>
    <w:rsid w:val="00822BDB"/>
    <w:rsid w:val="00823859"/>
    <w:rsid w:val="0082446E"/>
    <w:rsid w:val="00824E04"/>
    <w:rsid w:val="008258D2"/>
    <w:rsid w:val="00826312"/>
    <w:rsid w:val="00826D3F"/>
    <w:rsid w:val="008270FB"/>
    <w:rsid w:val="008273DF"/>
    <w:rsid w:val="00827C84"/>
    <w:rsid w:val="00831686"/>
    <w:rsid w:val="0083476C"/>
    <w:rsid w:val="008376B6"/>
    <w:rsid w:val="008400D4"/>
    <w:rsid w:val="00842594"/>
    <w:rsid w:val="0084630E"/>
    <w:rsid w:val="00846744"/>
    <w:rsid w:val="00846850"/>
    <w:rsid w:val="008509F8"/>
    <w:rsid w:val="00851CC3"/>
    <w:rsid w:val="008531DA"/>
    <w:rsid w:val="00853958"/>
    <w:rsid w:val="00854585"/>
    <w:rsid w:val="00860781"/>
    <w:rsid w:val="00860A5E"/>
    <w:rsid w:val="00860FF6"/>
    <w:rsid w:val="008633F1"/>
    <w:rsid w:val="00863B18"/>
    <w:rsid w:val="008667AE"/>
    <w:rsid w:val="008676FA"/>
    <w:rsid w:val="00870EC0"/>
    <w:rsid w:val="0087286A"/>
    <w:rsid w:val="00872E58"/>
    <w:rsid w:val="00874D98"/>
    <w:rsid w:val="00876A3A"/>
    <w:rsid w:val="00877B51"/>
    <w:rsid w:val="008801EA"/>
    <w:rsid w:val="00885843"/>
    <w:rsid w:val="00890BC0"/>
    <w:rsid w:val="00892C83"/>
    <w:rsid w:val="00893EA7"/>
    <w:rsid w:val="00895952"/>
    <w:rsid w:val="008959DF"/>
    <w:rsid w:val="00895B47"/>
    <w:rsid w:val="008A0476"/>
    <w:rsid w:val="008A14F0"/>
    <w:rsid w:val="008A1AFF"/>
    <w:rsid w:val="008A1EFB"/>
    <w:rsid w:val="008A1F6F"/>
    <w:rsid w:val="008A21E8"/>
    <w:rsid w:val="008A4969"/>
    <w:rsid w:val="008A4A3E"/>
    <w:rsid w:val="008A5354"/>
    <w:rsid w:val="008A55AB"/>
    <w:rsid w:val="008B2496"/>
    <w:rsid w:val="008B32CF"/>
    <w:rsid w:val="008B367D"/>
    <w:rsid w:val="008B6C2A"/>
    <w:rsid w:val="008B7DB3"/>
    <w:rsid w:val="008C0297"/>
    <w:rsid w:val="008C07EA"/>
    <w:rsid w:val="008C1664"/>
    <w:rsid w:val="008C271C"/>
    <w:rsid w:val="008C538B"/>
    <w:rsid w:val="008C7EAA"/>
    <w:rsid w:val="008D0AB3"/>
    <w:rsid w:val="008D2860"/>
    <w:rsid w:val="008D35BE"/>
    <w:rsid w:val="008D36A9"/>
    <w:rsid w:val="008D3E88"/>
    <w:rsid w:val="008D5616"/>
    <w:rsid w:val="008D61A3"/>
    <w:rsid w:val="008E04E2"/>
    <w:rsid w:val="008E0932"/>
    <w:rsid w:val="008E1F7D"/>
    <w:rsid w:val="008E23A3"/>
    <w:rsid w:val="008E30F5"/>
    <w:rsid w:val="008E3495"/>
    <w:rsid w:val="008E3D0D"/>
    <w:rsid w:val="008E53D0"/>
    <w:rsid w:val="008E61E9"/>
    <w:rsid w:val="008E7931"/>
    <w:rsid w:val="008F45E1"/>
    <w:rsid w:val="008F5F8A"/>
    <w:rsid w:val="009012AE"/>
    <w:rsid w:val="0090159F"/>
    <w:rsid w:val="00901884"/>
    <w:rsid w:val="0090418B"/>
    <w:rsid w:val="009042B6"/>
    <w:rsid w:val="009074B8"/>
    <w:rsid w:val="00913D97"/>
    <w:rsid w:val="009145AC"/>
    <w:rsid w:val="00920D11"/>
    <w:rsid w:val="00921D28"/>
    <w:rsid w:val="00922420"/>
    <w:rsid w:val="009234AB"/>
    <w:rsid w:val="0092376B"/>
    <w:rsid w:val="00923B40"/>
    <w:rsid w:val="009241EC"/>
    <w:rsid w:val="009242DD"/>
    <w:rsid w:val="00925830"/>
    <w:rsid w:val="009270C4"/>
    <w:rsid w:val="0092756D"/>
    <w:rsid w:val="00930D89"/>
    <w:rsid w:val="00931B9F"/>
    <w:rsid w:val="00933CB0"/>
    <w:rsid w:val="009340B4"/>
    <w:rsid w:val="0093452F"/>
    <w:rsid w:val="00934735"/>
    <w:rsid w:val="009369B6"/>
    <w:rsid w:val="00940645"/>
    <w:rsid w:val="00941AAA"/>
    <w:rsid w:val="0094235A"/>
    <w:rsid w:val="00951D13"/>
    <w:rsid w:val="00951DF6"/>
    <w:rsid w:val="00954110"/>
    <w:rsid w:val="009552D3"/>
    <w:rsid w:val="009575CE"/>
    <w:rsid w:val="009621DC"/>
    <w:rsid w:val="00963F88"/>
    <w:rsid w:val="009648AB"/>
    <w:rsid w:val="009656EC"/>
    <w:rsid w:val="009700FE"/>
    <w:rsid w:val="00972572"/>
    <w:rsid w:val="00972593"/>
    <w:rsid w:val="00973EF4"/>
    <w:rsid w:val="00976254"/>
    <w:rsid w:val="0098098E"/>
    <w:rsid w:val="0098145F"/>
    <w:rsid w:val="00984029"/>
    <w:rsid w:val="00985533"/>
    <w:rsid w:val="009856EB"/>
    <w:rsid w:val="00986AFB"/>
    <w:rsid w:val="00991684"/>
    <w:rsid w:val="00992CE5"/>
    <w:rsid w:val="0099468D"/>
    <w:rsid w:val="00994CA8"/>
    <w:rsid w:val="00994FD7"/>
    <w:rsid w:val="009A2C1B"/>
    <w:rsid w:val="009A3E22"/>
    <w:rsid w:val="009A41F4"/>
    <w:rsid w:val="009B4151"/>
    <w:rsid w:val="009B4607"/>
    <w:rsid w:val="009B5240"/>
    <w:rsid w:val="009B5AAF"/>
    <w:rsid w:val="009B76E8"/>
    <w:rsid w:val="009B7ACE"/>
    <w:rsid w:val="009C01BC"/>
    <w:rsid w:val="009C11E5"/>
    <w:rsid w:val="009C16ED"/>
    <w:rsid w:val="009C1ADE"/>
    <w:rsid w:val="009C254F"/>
    <w:rsid w:val="009C3027"/>
    <w:rsid w:val="009C303A"/>
    <w:rsid w:val="009C307E"/>
    <w:rsid w:val="009C6680"/>
    <w:rsid w:val="009C6864"/>
    <w:rsid w:val="009C6EEE"/>
    <w:rsid w:val="009C742B"/>
    <w:rsid w:val="009D1669"/>
    <w:rsid w:val="009D2CC2"/>
    <w:rsid w:val="009D3F2E"/>
    <w:rsid w:val="009D440B"/>
    <w:rsid w:val="009D5459"/>
    <w:rsid w:val="009D619B"/>
    <w:rsid w:val="009D6B89"/>
    <w:rsid w:val="009D7BA2"/>
    <w:rsid w:val="009E13B2"/>
    <w:rsid w:val="009E5667"/>
    <w:rsid w:val="009E5FEA"/>
    <w:rsid w:val="009E74B4"/>
    <w:rsid w:val="009F09C6"/>
    <w:rsid w:val="009F2AC0"/>
    <w:rsid w:val="009F2FE1"/>
    <w:rsid w:val="009F4124"/>
    <w:rsid w:val="009F42A0"/>
    <w:rsid w:val="009F4C24"/>
    <w:rsid w:val="009F4D81"/>
    <w:rsid w:val="009F7233"/>
    <w:rsid w:val="00A007CA"/>
    <w:rsid w:val="00A01849"/>
    <w:rsid w:val="00A01C14"/>
    <w:rsid w:val="00A03D73"/>
    <w:rsid w:val="00A04AFD"/>
    <w:rsid w:val="00A054E5"/>
    <w:rsid w:val="00A07EC0"/>
    <w:rsid w:val="00A10A3C"/>
    <w:rsid w:val="00A11DAB"/>
    <w:rsid w:val="00A16896"/>
    <w:rsid w:val="00A16F90"/>
    <w:rsid w:val="00A23A87"/>
    <w:rsid w:val="00A24052"/>
    <w:rsid w:val="00A25E6B"/>
    <w:rsid w:val="00A2635A"/>
    <w:rsid w:val="00A26586"/>
    <w:rsid w:val="00A26CFC"/>
    <w:rsid w:val="00A27056"/>
    <w:rsid w:val="00A273C6"/>
    <w:rsid w:val="00A314A3"/>
    <w:rsid w:val="00A33279"/>
    <w:rsid w:val="00A40EEF"/>
    <w:rsid w:val="00A41456"/>
    <w:rsid w:val="00A41949"/>
    <w:rsid w:val="00A41C4E"/>
    <w:rsid w:val="00A42093"/>
    <w:rsid w:val="00A432EE"/>
    <w:rsid w:val="00A457E8"/>
    <w:rsid w:val="00A46207"/>
    <w:rsid w:val="00A51502"/>
    <w:rsid w:val="00A538D4"/>
    <w:rsid w:val="00A54344"/>
    <w:rsid w:val="00A56CC2"/>
    <w:rsid w:val="00A606DC"/>
    <w:rsid w:val="00A629DE"/>
    <w:rsid w:val="00A62BEE"/>
    <w:rsid w:val="00A63499"/>
    <w:rsid w:val="00A6595D"/>
    <w:rsid w:val="00A65D27"/>
    <w:rsid w:val="00A6723A"/>
    <w:rsid w:val="00A70B64"/>
    <w:rsid w:val="00A750E0"/>
    <w:rsid w:val="00A76881"/>
    <w:rsid w:val="00A76CF5"/>
    <w:rsid w:val="00A812AD"/>
    <w:rsid w:val="00A82765"/>
    <w:rsid w:val="00A85644"/>
    <w:rsid w:val="00A85CD5"/>
    <w:rsid w:val="00A914A2"/>
    <w:rsid w:val="00A92A39"/>
    <w:rsid w:val="00A931EC"/>
    <w:rsid w:val="00A93DB4"/>
    <w:rsid w:val="00A93F5B"/>
    <w:rsid w:val="00A943BA"/>
    <w:rsid w:val="00A94DC1"/>
    <w:rsid w:val="00A952F8"/>
    <w:rsid w:val="00A96EFC"/>
    <w:rsid w:val="00A96FB1"/>
    <w:rsid w:val="00A971FC"/>
    <w:rsid w:val="00AA7D27"/>
    <w:rsid w:val="00AB47E0"/>
    <w:rsid w:val="00AB5226"/>
    <w:rsid w:val="00AB68C1"/>
    <w:rsid w:val="00AB75DB"/>
    <w:rsid w:val="00AC4940"/>
    <w:rsid w:val="00AC495F"/>
    <w:rsid w:val="00AC5098"/>
    <w:rsid w:val="00AC6BFB"/>
    <w:rsid w:val="00AD010B"/>
    <w:rsid w:val="00AD1016"/>
    <w:rsid w:val="00AD3403"/>
    <w:rsid w:val="00AD41B5"/>
    <w:rsid w:val="00AD5939"/>
    <w:rsid w:val="00AD6502"/>
    <w:rsid w:val="00AE04AE"/>
    <w:rsid w:val="00AE28B0"/>
    <w:rsid w:val="00AF00FB"/>
    <w:rsid w:val="00AF2655"/>
    <w:rsid w:val="00AF4090"/>
    <w:rsid w:val="00B00BFC"/>
    <w:rsid w:val="00B036D5"/>
    <w:rsid w:val="00B036F6"/>
    <w:rsid w:val="00B043FB"/>
    <w:rsid w:val="00B06971"/>
    <w:rsid w:val="00B07CE6"/>
    <w:rsid w:val="00B12F24"/>
    <w:rsid w:val="00B13534"/>
    <w:rsid w:val="00B13BF7"/>
    <w:rsid w:val="00B15B38"/>
    <w:rsid w:val="00B15F89"/>
    <w:rsid w:val="00B16114"/>
    <w:rsid w:val="00B16ABF"/>
    <w:rsid w:val="00B173DD"/>
    <w:rsid w:val="00B176FD"/>
    <w:rsid w:val="00B20076"/>
    <w:rsid w:val="00B20C26"/>
    <w:rsid w:val="00B227D1"/>
    <w:rsid w:val="00B23E1A"/>
    <w:rsid w:val="00B24810"/>
    <w:rsid w:val="00B26EC1"/>
    <w:rsid w:val="00B277CF"/>
    <w:rsid w:val="00B33F98"/>
    <w:rsid w:val="00B36D71"/>
    <w:rsid w:val="00B373DC"/>
    <w:rsid w:val="00B40D63"/>
    <w:rsid w:val="00B421F7"/>
    <w:rsid w:val="00B4755F"/>
    <w:rsid w:val="00B512D1"/>
    <w:rsid w:val="00B51ED8"/>
    <w:rsid w:val="00B5459B"/>
    <w:rsid w:val="00B55B7D"/>
    <w:rsid w:val="00B60900"/>
    <w:rsid w:val="00B60D1A"/>
    <w:rsid w:val="00B621CC"/>
    <w:rsid w:val="00B62DFD"/>
    <w:rsid w:val="00B67825"/>
    <w:rsid w:val="00B70D0E"/>
    <w:rsid w:val="00B71785"/>
    <w:rsid w:val="00B72504"/>
    <w:rsid w:val="00B72BA3"/>
    <w:rsid w:val="00B72E46"/>
    <w:rsid w:val="00B73319"/>
    <w:rsid w:val="00B77656"/>
    <w:rsid w:val="00B80B27"/>
    <w:rsid w:val="00B81E09"/>
    <w:rsid w:val="00B83451"/>
    <w:rsid w:val="00B862F9"/>
    <w:rsid w:val="00B9356E"/>
    <w:rsid w:val="00B93CF8"/>
    <w:rsid w:val="00B96791"/>
    <w:rsid w:val="00B9720F"/>
    <w:rsid w:val="00B9735E"/>
    <w:rsid w:val="00BA0B71"/>
    <w:rsid w:val="00BA149F"/>
    <w:rsid w:val="00BA318F"/>
    <w:rsid w:val="00BA5A25"/>
    <w:rsid w:val="00BA62DB"/>
    <w:rsid w:val="00BB3940"/>
    <w:rsid w:val="00BB5581"/>
    <w:rsid w:val="00BB781E"/>
    <w:rsid w:val="00BC10FA"/>
    <w:rsid w:val="00BC2989"/>
    <w:rsid w:val="00BC34F4"/>
    <w:rsid w:val="00BC3E6E"/>
    <w:rsid w:val="00BC7AC7"/>
    <w:rsid w:val="00BD00CB"/>
    <w:rsid w:val="00BD2E47"/>
    <w:rsid w:val="00BD3B24"/>
    <w:rsid w:val="00BD5978"/>
    <w:rsid w:val="00BD5F12"/>
    <w:rsid w:val="00BD6115"/>
    <w:rsid w:val="00BD7576"/>
    <w:rsid w:val="00BE333A"/>
    <w:rsid w:val="00BE3BAB"/>
    <w:rsid w:val="00BE6F57"/>
    <w:rsid w:val="00BE7C4F"/>
    <w:rsid w:val="00BF0458"/>
    <w:rsid w:val="00BF2441"/>
    <w:rsid w:val="00BF3643"/>
    <w:rsid w:val="00BF3A66"/>
    <w:rsid w:val="00BF42E2"/>
    <w:rsid w:val="00BF500C"/>
    <w:rsid w:val="00C017A2"/>
    <w:rsid w:val="00C03A61"/>
    <w:rsid w:val="00C14695"/>
    <w:rsid w:val="00C15D6B"/>
    <w:rsid w:val="00C1672C"/>
    <w:rsid w:val="00C2042F"/>
    <w:rsid w:val="00C21BD0"/>
    <w:rsid w:val="00C2265F"/>
    <w:rsid w:val="00C22E4A"/>
    <w:rsid w:val="00C23E04"/>
    <w:rsid w:val="00C262EB"/>
    <w:rsid w:val="00C26B63"/>
    <w:rsid w:val="00C31B02"/>
    <w:rsid w:val="00C3307C"/>
    <w:rsid w:val="00C33D29"/>
    <w:rsid w:val="00C34C0C"/>
    <w:rsid w:val="00C37123"/>
    <w:rsid w:val="00C37688"/>
    <w:rsid w:val="00C37E36"/>
    <w:rsid w:val="00C406BE"/>
    <w:rsid w:val="00C422C9"/>
    <w:rsid w:val="00C43003"/>
    <w:rsid w:val="00C43154"/>
    <w:rsid w:val="00C4317D"/>
    <w:rsid w:val="00C4518F"/>
    <w:rsid w:val="00C51196"/>
    <w:rsid w:val="00C51ED2"/>
    <w:rsid w:val="00C562C7"/>
    <w:rsid w:val="00C639A9"/>
    <w:rsid w:val="00C63B3B"/>
    <w:rsid w:val="00C65251"/>
    <w:rsid w:val="00C66A62"/>
    <w:rsid w:val="00C700D5"/>
    <w:rsid w:val="00C7055D"/>
    <w:rsid w:val="00C705D3"/>
    <w:rsid w:val="00C71A78"/>
    <w:rsid w:val="00C73B5B"/>
    <w:rsid w:val="00C73D44"/>
    <w:rsid w:val="00C73DEE"/>
    <w:rsid w:val="00C76191"/>
    <w:rsid w:val="00C80954"/>
    <w:rsid w:val="00C82366"/>
    <w:rsid w:val="00C83FE1"/>
    <w:rsid w:val="00C84F79"/>
    <w:rsid w:val="00C86394"/>
    <w:rsid w:val="00C87229"/>
    <w:rsid w:val="00C90FEE"/>
    <w:rsid w:val="00C9105B"/>
    <w:rsid w:val="00C9152B"/>
    <w:rsid w:val="00C929C0"/>
    <w:rsid w:val="00C9339F"/>
    <w:rsid w:val="00C935F5"/>
    <w:rsid w:val="00C968A2"/>
    <w:rsid w:val="00CA0722"/>
    <w:rsid w:val="00CA0D99"/>
    <w:rsid w:val="00CA3636"/>
    <w:rsid w:val="00CA3BE4"/>
    <w:rsid w:val="00CA4FB9"/>
    <w:rsid w:val="00CA6E5C"/>
    <w:rsid w:val="00CB17A1"/>
    <w:rsid w:val="00CB23A7"/>
    <w:rsid w:val="00CB23D8"/>
    <w:rsid w:val="00CB2908"/>
    <w:rsid w:val="00CB3D47"/>
    <w:rsid w:val="00CB643D"/>
    <w:rsid w:val="00CB71B2"/>
    <w:rsid w:val="00CC32EB"/>
    <w:rsid w:val="00CC4C7E"/>
    <w:rsid w:val="00CC5010"/>
    <w:rsid w:val="00CC6258"/>
    <w:rsid w:val="00CC7AA3"/>
    <w:rsid w:val="00CD0B11"/>
    <w:rsid w:val="00CD0DD1"/>
    <w:rsid w:val="00CD1E3D"/>
    <w:rsid w:val="00CD2C93"/>
    <w:rsid w:val="00CD2E51"/>
    <w:rsid w:val="00CD4EEA"/>
    <w:rsid w:val="00CD5120"/>
    <w:rsid w:val="00CD6F75"/>
    <w:rsid w:val="00CE0BD5"/>
    <w:rsid w:val="00CE0BE4"/>
    <w:rsid w:val="00CE1579"/>
    <w:rsid w:val="00CE1716"/>
    <w:rsid w:val="00CE2BDB"/>
    <w:rsid w:val="00CE2DA8"/>
    <w:rsid w:val="00CF0CA8"/>
    <w:rsid w:val="00CF4CD2"/>
    <w:rsid w:val="00CF4CE7"/>
    <w:rsid w:val="00CF4E70"/>
    <w:rsid w:val="00CF63A2"/>
    <w:rsid w:val="00D00D93"/>
    <w:rsid w:val="00D015ED"/>
    <w:rsid w:val="00D0241A"/>
    <w:rsid w:val="00D02830"/>
    <w:rsid w:val="00D03710"/>
    <w:rsid w:val="00D04145"/>
    <w:rsid w:val="00D12CBF"/>
    <w:rsid w:val="00D14C33"/>
    <w:rsid w:val="00D15285"/>
    <w:rsid w:val="00D17316"/>
    <w:rsid w:val="00D2167C"/>
    <w:rsid w:val="00D251E1"/>
    <w:rsid w:val="00D25325"/>
    <w:rsid w:val="00D25EE2"/>
    <w:rsid w:val="00D279C5"/>
    <w:rsid w:val="00D306F6"/>
    <w:rsid w:val="00D32FC2"/>
    <w:rsid w:val="00D337B6"/>
    <w:rsid w:val="00D365D2"/>
    <w:rsid w:val="00D40732"/>
    <w:rsid w:val="00D40738"/>
    <w:rsid w:val="00D415A4"/>
    <w:rsid w:val="00D43B0F"/>
    <w:rsid w:val="00D4416D"/>
    <w:rsid w:val="00D470B9"/>
    <w:rsid w:val="00D504B0"/>
    <w:rsid w:val="00D5162B"/>
    <w:rsid w:val="00D51F12"/>
    <w:rsid w:val="00D521A9"/>
    <w:rsid w:val="00D5225C"/>
    <w:rsid w:val="00D543BD"/>
    <w:rsid w:val="00D557C3"/>
    <w:rsid w:val="00D5642B"/>
    <w:rsid w:val="00D56615"/>
    <w:rsid w:val="00D61980"/>
    <w:rsid w:val="00D61CC1"/>
    <w:rsid w:val="00D61F62"/>
    <w:rsid w:val="00D62749"/>
    <w:rsid w:val="00D6435F"/>
    <w:rsid w:val="00D64696"/>
    <w:rsid w:val="00D6542F"/>
    <w:rsid w:val="00D666C2"/>
    <w:rsid w:val="00D7330D"/>
    <w:rsid w:val="00D73603"/>
    <w:rsid w:val="00D74057"/>
    <w:rsid w:val="00D76D75"/>
    <w:rsid w:val="00D77328"/>
    <w:rsid w:val="00D773D1"/>
    <w:rsid w:val="00D81BE6"/>
    <w:rsid w:val="00D8370F"/>
    <w:rsid w:val="00D86645"/>
    <w:rsid w:val="00D87766"/>
    <w:rsid w:val="00D91DDF"/>
    <w:rsid w:val="00D926BB"/>
    <w:rsid w:val="00D93A22"/>
    <w:rsid w:val="00D93CD2"/>
    <w:rsid w:val="00D93E3A"/>
    <w:rsid w:val="00D95C21"/>
    <w:rsid w:val="00D969F6"/>
    <w:rsid w:val="00D96C6F"/>
    <w:rsid w:val="00DA1A65"/>
    <w:rsid w:val="00DA28A5"/>
    <w:rsid w:val="00DA2A55"/>
    <w:rsid w:val="00DA5E84"/>
    <w:rsid w:val="00DA6365"/>
    <w:rsid w:val="00DA6A2C"/>
    <w:rsid w:val="00DB1472"/>
    <w:rsid w:val="00DB4AD0"/>
    <w:rsid w:val="00DB66C1"/>
    <w:rsid w:val="00DC0C7B"/>
    <w:rsid w:val="00DC25BE"/>
    <w:rsid w:val="00DC3008"/>
    <w:rsid w:val="00DC424E"/>
    <w:rsid w:val="00DC52F5"/>
    <w:rsid w:val="00DC56A8"/>
    <w:rsid w:val="00DC63E5"/>
    <w:rsid w:val="00DC648D"/>
    <w:rsid w:val="00DD1976"/>
    <w:rsid w:val="00DD3FA4"/>
    <w:rsid w:val="00DD5B56"/>
    <w:rsid w:val="00DD6053"/>
    <w:rsid w:val="00DD6797"/>
    <w:rsid w:val="00DE0CB8"/>
    <w:rsid w:val="00DE2B2D"/>
    <w:rsid w:val="00DE567B"/>
    <w:rsid w:val="00DE6E3C"/>
    <w:rsid w:val="00DF09F2"/>
    <w:rsid w:val="00DF18F2"/>
    <w:rsid w:val="00DF2C65"/>
    <w:rsid w:val="00DF4F11"/>
    <w:rsid w:val="00DF63B0"/>
    <w:rsid w:val="00DF77BF"/>
    <w:rsid w:val="00DF7DF8"/>
    <w:rsid w:val="00E00D2E"/>
    <w:rsid w:val="00E03626"/>
    <w:rsid w:val="00E10194"/>
    <w:rsid w:val="00E105C2"/>
    <w:rsid w:val="00E11CB3"/>
    <w:rsid w:val="00E12EDC"/>
    <w:rsid w:val="00E2711B"/>
    <w:rsid w:val="00E316F5"/>
    <w:rsid w:val="00E318DC"/>
    <w:rsid w:val="00E31AC4"/>
    <w:rsid w:val="00E3566A"/>
    <w:rsid w:val="00E36FA5"/>
    <w:rsid w:val="00E37806"/>
    <w:rsid w:val="00E378D6"/>
    <w:rsid w:val="00E40EA9"/>
    <w:rsid w:val="00E41110"/>
    <w:rsid w:val="00E41537"/>
    <w:rsid w:val="00E422FB"/>
    <w:rsid w:val="00E4545B"/>
    <w:rsid w:val="00E4605F"/>
    <w:rsid w:val="00E46F1C"/>
    <w:rsid w:val="00E50DC4"/>
    <w:rsid w:val="00E52FB0"/>
    <w:rsid w:val="00E63E73"/>
    <w:rsid w:val="00E647B0"/>
    <w:rsid w:val="00E6481A"/>
    <w:rsid w:val="00E65223"/>
    <w:rsid w:val="00E65CAD"/>
    <w:rsid w:val="00E65E24"/>
    <w:rsid w:val="00E65E7A"/>
    <w:rsid w:val="00E66B83"/>
    <w:rsid w:val="00E67864"/>
    <w:rsid w:val="00E67992"/>
    <w:rsid w:val="00E711A6"/>
    <w:rsid w:val="00E730AF"/>
    <w:rsid w:val="00E735A7"/>
    <w:rsid w:val="00E76AEC"/>
    <w:rsid w:val="00E80295"/>
    <w:rsid w:val="00E81F60"/>
    <w:rsid w:val="00E838BF"/>
    <w:rsid w:val="00E83BA4"/>
    <w:rsid w:val="00E83F3E"/>
    <w:rsid w:val="00E843EE"/>
    <w:rsid w:val="00E85A97"/>
    <w:rsid w:val="00E86669"/>
    <w:rsid w:val="00E86B8A"/>
    <w:rsid w:val="00E86C20"/>
    <w:rsid w:val="00E8744B"/>
    <w:rsid w:val="00E87C8A"/>
    <w:rsid w:val="00E9186A"/>
    <w:rsid w:val="00E91C56"/>
    <w:rsid w:val="00E92A8A"/>
    <w:rsid w:val="00E93252"/>
    <w:rsid w:val="00E95034"/>
    <w:rsid w:val="00E95633"/>
    <w:rsid w:val="00E9631C"/>
    <w:rsid w:val="00E96A6B"/>
    <w:rsid w:val="00EA0A94"/>
    <w:rsid w:val="00EA1E15"/>
    <w:rsid w:val="00EA240B"/>
    <w:rsid w:val="00EA7592"/>
    <w:rsid w:val="00EB3828"/>
    <w:rsid w:val="00EC159F"/>
    <w:rsid w:val="00EC4430"/>
    <w:rsid w:val="00EC4645"/>
    <w:rsid w:val="00EC65D0"/>
    <w:rsid w:val="00ED240F"/>
    <w:rsid w:val="00ED269C"/>
    <w:rsid w:val="00ED33E6"/>
    <w:rsid w:val="00ED53DC"/>
    <w:rsid w:val="00ED594D"/>
    <w:rsid w:val="00ED7CCC"/>
    <w:rsid w:val="00EE37A8"/>
    <w:rsid w:val="00EE3E92"/>
    <w:rsid w:val="00EE6444"/>
    <w:rsid w:val="00EE7B58"/>
    <w:rsid w:val="00EE7BFB"/>
    <w:rsid w:val="00EF48B0"/>
    <w:rsid w:val="00F004C5"/>
    <w:rsid w:val="00F00ABD"/>
    <w:rsid w:val="00F01526"/>
    <w:rsid w:val="00F024FB"/>
    <w:rsid w:val="00F070A8"/>
    <w:rsid w:val="00F0735C"/>
    <w:rsid w:val="00F12793"/>
    <w:rsid w:val="00F1488E"/>
    <w:rsid w:val="00F14C83"/>
    <w:rsid w:val="00F31C20"/>
    <w:rsid w:val="00F35D72"/>
    <w:rsid w:val="00F37983"/>
    <w:rsid w:val="00F40583"/>
    <w:rsid w:val="00F40DC5"/>
    <w:rsid w:val="00F4156D"/>
    <w:rsid w:val="00F41756"/>
    <w:rsid w:val="00F4188D"/>
    <w:rsid w:val="00F42194"/>
    <w:rsid w:val="00F43505"/>
    <w:rsid w:val="00F45825"/>
    <w:rsid w:val="00F47A24"/>
    <w:rsid w:val="00F5045A"/>
    <w:rsid w:val="00F50D31"/>
    <w:rsid w:val="00F530ED"/>
    <w:rsid w:val="00F574FC"/>
    <w:rsid w:val="00F57D1B"/>
    <w:rsid w:val="00F6525F"/>
    <w:rsid w:val="00F70EDE"/>
    <w:rsid w:val="00F71FFA"/>
    <w:rsid w:val="00F73522"/>
    <w:rsid w:val="00F736B0"/>
    <w:rsid w:val="00F7515A"/>
    <w:rsid w:val="00F75229"/>
    <w:rsid w:val="00F768CA"/>
    <w:rsid w:val="00F80339"/>
    <w:rsid w:val="00F82CCF"/>
    <w:rsid w:val="00F83D8E"/>
    <w:rsid w:val="00F846E5"/>
    <w:rsid w:val="00F851CD"/>
    <w:rsid w:val="00F864C1"/>
    <w:rsid w:val="00F8727D"/>
    <w:rsid w:val="00F873C5"/>
    <w:rsid w:val="00F9212C"/>
    <w:rsid w:val="00F93DE6"/>
    <w:rsid w:val="00F94CD9"/>
    <w:rsid w:val="00FA2B4E"/>
    <w:rsid w:val="00FA4507"/>
    <w:rsid w:val="00FA51B6"/>
    <w:rsid w:val="00FB0C08"/>
    <w:rsid w:val="00FB1179"/>
    <w:rsid w:val="00FB2E44"/>
    <w:rsid w:val="00FB3B92"/>
    <w:rsid w:val="00FB5A98"/>
    <w:rsid w:val="00FB6C84"/>
    <w:rsid w:val="00FB79A8"/>
    <w:rsid w:val="00FC0CE6"/>
    <w:rsid w:val="00FC2A2E"/>
    <w:rsid w:val="00FC3C90"/>
    <w:rsid w:val="00FC5B76"/>
    <w:rsid w:val="00FC7F51"/>
    <w:rsid w:val="00FD19C0"/>
    <w:rsid w:val="00FD1E97"/>
    <w:rsid w:val="00FD2393"/>
    <w:rsid w:val="00FD5730"/>
    <w:rsid w:val="00FD6254"/>
    <w:rsid w:val="00FD6267"/>
    <w:rsid w:val="00FE0E70"/>
    <w:rsid w:val="00FE0EF8"/>
    <w:rsid w:val="00FE225D"/>
    <w:rsid w:val="00FE2CDD"/>
    <w:rsid w:val="00FE41D2"/>
    <w:rsid w:val="00FE4F20"/>
    <w:rsid w:val="00FE5FFF"/>
    <w:rsid w:val="00FE7E80"/>
    <w:rsid w:val="00FF1241"/>
    <w:rsid w:val="00FF2149"/>
    <w:rsid w:val="00FF3F51"/>
    <w:rsid w:val="00FF5E3A"/>
    <w:rsid w:val="00FF7B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788E3C9"/>
  <w15:docId w15:val="{09D90EB1-C5BE-42A9-AC53-A2735C407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DDA"/>
    <w:pPr>
      <w:suppressAutoHyphens/>
    </w:pPr>
    <w:rPr>
      <w:rFonts w:eastAsia="SimSu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441DDA"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Heading2">
    <w:name w:val="heading 2"/>
    <w:basedOn w:val="Normal"/>
    <w:next w:val="Normal"/>
    <w:qFormat/>
    <w:rsid w:val="00441DDA"/>
    <w:pPr>
      <w:keepNext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9F3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0">
    <w:name w:val="WW8Num3z0"/>
    <w:rsid w:val="00441DDA"/>
    <w:rPr>
      <w:rFonts w:ascii="Times New Roman" w:hAnsi="Times New Roman" w:cs="Times New Roman"/>
    </w:rPr>
  </w:style>
  <w:style w:type="character" w:customStyle="1" w:styleId="WW8Num3z1">
    <w:name w:val="WW8Num3z1"/>
    <w:rsid w:val="00441DDA"/>
    <w:rPr>
      <w:rFonts w:ascii="Tahoma" w:hAnsi="Tahoma"/>
    </w:rPr>
  </w:style>
  <w:style w:type="character" w:customStyle="1" w:styleId="WW8Num5z1">
    <w:name w:val="WW8Num5z1"/>
    <w:rsid w:val="00441DDA"/>
    <w:rPr>
      <w:rFonts w:ascii="Wingdings" w:hAnsi="Wingdings"/>
    </w:rPr>
  </w:style>
  <w:style w:type="character" w:customStyle="1" w:styleId="WW8Num6z0">
    <w:name w:val="WW8Num6z0"/>
    <w:rsid w:val="00441DDA"/>
    <w:rPr>
      <w:rFonts w:ascii="Times New Roman" w:hAnsi="Times New Roman"/>
    </w:rPr>
  </w:style>
  <w:style w:type="character" w:customStyle="1" w:styleId="WW8Num7z0">
    <w:name w:val="WW8Num7z0"/>
    <w:rsid w:val="00441DDA"/>
    <w:rPr>
      <w:sz w:val="24"/>
      <w:szCs w:val="24"/>
    </w:rPr>
  </w:style>
  <w:style w:type="character" w:customStyle="1" w:styleId="WW8Num7z3">
    <w:name w:val="WW8Num7z3"/>
    <w:rsid w:val="00441DDA"/>
    <w:rPr>
      <w:b w:val="0"/>
    </w:rPr>
  </w:style>
  <w:style w:type="character" w:customStyle="1" w:styleId="WW8Num10z0">
    <w:name w:val="WW8Num10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z1">
    <w:name w:val="WW8Num10z1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14z0">
    <w:name w:val="WW8Num14z0"/>
    <w:rsid w:val="00441DDA"/>
    <w:rPr>
      <w:b w:val="0"/>
    </w:rPr>
  </w:style>
  <w:style w:type="character" w:customStyle="1" w:styleId="WW8Num16z1">
    <w:name w:val="WW8Num16z1"/>
    <w:rsid w:val="00441DDA"/>
    <w:rPr>
      <w:rFonts w:ascii="Times New Roman" w:eastAsia="Times New Roman" w:hAnsi="Times New Roman" w:cs="Times New Roman"/>
    </w:rPr>
  </w:style>
  <w:style w:type="character" w:customStyle="1" w:styleId="WW8Num18z0">
    <w:name w:val="WW8Num18z0"/>
    <w:rsid w:val="00441DDA"/>
    <w:rPr>
      <w:color w:val="auto"/>
    </w:rPr>
  </w:style>
  <w:style w:type="character" w:customStyle="1" w:styleId="WW8Num21z0">
    <w:name w:val="WW8Num21z0"/>
    <w:rsid w:val="00441DDA"/>
    <w:rPr>
      <w:rFonts w:ascii="Times New Roman" w:hAnsi="Times New Roman"/>
    </w:rPr>
  </w:style>
  <w:style w:type="character" w:customStyle="1" w:styleId="WW8Num23z1">
    <w:name w:val="WW8Num23z1"/>
    <w:rsid w:val="00441DDA"/>
    <w:rPr>
      <w:rFonts w:ascii="Symbol" w:hAnsi="Symbol"/>
      <w:sz w:val="24"/>
      <w:szCs w:val="24"/>
    </w:rPr>
  </w:style>
  <w:style w:type="character" w:customStyle="1" w:styleId="WW8Num25z0">
    <w:name w:val="WW8Num25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27z0">
    <w:name w:val="WW8Num27z0"/>
    <w:rsid w:val="00441DDA"/>
    <w:rPr>
      <w:rFonts w:ascii="Times New Roman" w:hAnsi="Times New Roman"/>
    </w:rPr>
  </w:style>
  <w:style w:type="character" w:customStyle="1" w:styleId="WW8Num29z0">
    <w:name w:val="WW8Num29z0"/>
    <w:rsid w:val="00441DDA"/>
    <w:rPr>
      <w:rFonts w:ascii="Times New Roman" w:hAnsi="Times New Roman"/>
    </w:rPr>
  </w:style>
  <w:style w:type="character" w:customStyle="1" w:styleId="WW8Num30z0">
    <w:name w:val="WW8Num30z0"/>
    <w:rsid w:val="00441DDA"/>
    <w:rPr>
      <w:rFonts w:ascii="Times New Roman" w:hAnsi="Times New Roman"/>
    </w:rPr>
  </w:style>
  <w:style w:type="character" w:customStyle="1" w:styleId="WW8Num32z0">
    <w:name w:val="WW8Num32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33z0">
    <w:name w:val="WW8Num33z0"/>
    <w:rsid w:val="00441DDA"/>
    <w:rPr>
      <w:rFonts w:ascii="Times New Roman" w:hAnsi="Times New Roman"/>
    </w:rPr>
  </w:style>
  <w:style w:type="character" w:customStyle="1" w:styleId="WW8Num34z0">
    <w:name w:val="WW8Num34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35z0">
    <w:name w:val="WW8Num35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36z0">
    <w:name w:val="WW8Num36z0"/>
    <w:rsid w:val="00441DDA"/>
    <w:rPr>
      <w:b w:val="0"/>
    </w:rPr>
  </w:style>
  <w:style w:type="character" w:customStyle="1" w:styleId="WW8Num37z0">
    <w:name w:val="WW8Num37z0"/>
    <w:rsid w:val="00441DDA"/>
    <w:rPr>
      <w:rFonts w:ascii="Times New Roman" w:hAnsi="Times New Roman"/>
    </w:rPr>
  </w:style>
  <w:style w:type="character" w:customStyle="1" w:styleId="WW8Num40z0">
    <w:name w:val="WW8Num40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43z0">
    <w:name w:val="WW8Num43z0"/>
    <w:rsid w:val="00441DDA"/>
    <w:rPr>
      <w:rFonts w:ascii="Times New Roman" w:hAnsi="Times New Roman"/>
    </w:rPr>
  </w:style>
  <w:style w:type="character" w:customStyle="1" w:styleId="WW8Num44z0">
    <w:name w:val="WW8Num44z0"/>
    <w:rsid w:val="00441DDA"/>
    <w:rPr>
      <w:rFonts w:ascii="Times New Roman" w:hAnsi="Times New Roman"/>
    </w:rPr>
  </w:style>
  <w:style w:type="character" w:customStyle="1" w:styleId="WW8Num45z0">
    <w:name w:val="WW8Num45z0"/>
    <w:rsid w:val="00441DDA"/>
    <w:rPr>
      <w:b w:val="0"/>
    </w:rPr>
  </w:style>
  <w:style w:type="character" w:customStyle="1" w:styleId="WW8Num47z0">
    <w:name w:val="WW8Num47z0"/>
    <w:rsid w:val="00441DDA"/>
    <w:rPr>
      <w:color w:val="auto"/>
    </w:rPr>
  </w:style>
  <w:style w:type="character" w:customStyle="1" w:styleId="WW8Num50z0">
    <w:name w:val="WW8Num50z0"/>
    <w:rsid w:val="00441DDA"/>
    <w:rPr>
      <w:b w:val="0"/>
      <w:i w:val="0"/>
      <w:sz w:val="22"/>
      <w:szCs w:val="22"/>
    </w:rPr>
  </w:style>
  <w:style w:type="character" w:customStyle="1" w:styleId="WW8Num51z0">
    <w:name w:val="WW8Num51z0"/>
    <w:rsid w:val="00441DDA"/>
    <w:rPr>
      <w:rFonts w:ascii="Times New Roman" w:hAnsi="Times New Roman"/>
    </w:rPr>
  </w:style>
  <w:style w:type="character" w:customStyle="1" w:styleId="WW8Num54z0">
    <w:name w:val="WW8Num54z0"/>
    <w:rsid w:val="00441DDA"/>
    <w:rPr>
      <w:rFonts w:ascii="Times New Roman" w:hAnsi="Times New Roman"/>
    </w:rPr>
  </w:style>
  <w:style w:type="character" w:customStyle="1" w:styleId="WW8Num56z1">
    <w:name w:val="WW8Num56z1"/>
    <w:rsid w:val="00441DDA"/>
    <w:rPr>
      <w:b w:val="0"/>
    </w:rPr>
  </w:style>
  <w:style w:type="character" w:customStyle="1" w:styleId="WW8Num57z1">
    <w:name w:val="WW8Num57z1"/>
    <w:rsid w:val="00441DDA"/>
    <w:rPr>
      <w:rFonts w:ascii="Symbol" w:hAnsi="Symbol"/>
      <w:sz w:val="24"/>
      <w:szCs w:val="24"/>
    </w:rPr>
  </w:style>
  <w:style w:type="character" w:customStyle="1" w:styleId="WW8Num58z0">
    <w:name w:val="WW8Num58z0"/>
    <w:rsid w:val="00441DDA"/>
    <w:rPr>
      <w:rFonts w:ascii="Times New Roman" w:hAnsi="Times New Roman"/>
    </w:rPr>
  </w:style>
  <w:style w:type="character" w:customStyle="1" w:styleId="WW8Num61z0">
    <w:name w:val="WW8Num61z0"/>
    <w:rsid w:val="00441DDA"/>
    <w:rPr>
      <w:rFonts w:ascii="Times New Roman" w:hAnsi="Times New Roman"/>
    </w:rPr>
  </w:style>
  <w:style w:type="character" w:customStyle="1" w:styleId="WW8Num63z0">
    <w:name w:val="WW8Num63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64z1">
    <w:name w:val="WW8Num64z1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</w:rPr>
  </w:style>
  <w:style w:type="character" w:customStyle="1" w:styleId="WW8Num65z0">
    <w:name w:val="WW8Num65z0"/>
    <w:rsid w:val="00441DDA"/>
    <w:rPr>
      <w:rFonts w:ascii="Times New Roman" w:hAnsi="Times New Roman"/>
    </w:rPr>
  </w:style>
  <w:style w:type="character" w:customStyle="1" w:styleId="WW8Num67z0">
    <w:name w:val="WW8Num67z0"/>
    <w:rsid w:val="00441DDA"/>
    <w:rPr>
      <w:rFonts w:ascii="Times New Roman" w:hAnsi="Times New Roman" w:cs="Times New Roman"/>
    </w:rPr>
  </w:style>
  <w:style w:type="character" w:customStyle="1" w:styleId="WW8Num67z1">
    <w:name w:val="WW8Num67z1"/>
    <w:rsid w:val="00441DDA"/>
    <w:rPr>
      <w:rFonts w:ascii="Tahoma" w:hAnsi="Tahoma"/>
    </w:rPr>
  </w:style>
  <w:style w:type="character" w:customStyle="1" w:styleId="WW8Num68z0">
    <w:name w:val="WW8Num68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70z0">
    <w:name w:val="WW8Num70z0"/>
    <w:rsid w:val="00441DDA"/>
    <w:rPr>
      <w:rFonts w:ascii="Times New Roman" w:hAnsi="Times New Roman"/>
    </w:rPr>
  </w:style>
  <w:style w:type="character" w:customStyle="1" w:styleId="WW8Num71z0">
    <w:name w:val="WW8Num71z0"/>
    <w:rsid w:val="00441DDA"/>
    <w:rPr>
      <w:rFonts w:ascii="Times New Roman" w:hAnsi="Times New Roman"/>
    </w:rPr>
  </w:style>
  <w:style w:type="character" w:customStyle="1" w:styleId="WW8Num72z0">
    <w:name w:val="WW8Num72z0"/>
    <w:rsid w:val="00441DDA"/>
    <w:rPr>
      <w:rFonts w:ascii="Times New Roman" w:hAnsi="Times New Roman"/>
    </w:rPr>
  </w:style>
  <w:style w:type="character" w:customStyle="1" w:styleId="WW8Num77z0">
    <w:name w:val="WW8Num77z0"/>
    <w:rsid w:val="00441DDA"/>
    <w:rPr>
      <w:rFonts w:ascii="Times New Roman" w:hAnsi="Times New Roman"/>
    </w:rPr>
  </w:style>
  <w:style w:type="character" w:customStyle="1" w:styleId="WW8Num79z0">
    <w:name w:val="WW8Num79z0"/>
    <w:rsid w:val="00441DDA"/>
    <w:rPr>
      <w:rFonts w:ascii="Times New Roman" w:hAnsi="Times New Roman"/>
    </w:rPr>
  </w:style>
  <w:style w:type="character" w:customStyle="1" w:styleId="WW8Num80z0">
    <w:name w:val="WW8Num80z0"/>
    <w:rsid w:val="00441DDA"/>
    <w:rPr>
      <w:rFonts w:ascii="Times New Roman" w:hAnsi="Times New Roman" w:cs="Times New Roman"/>
      <w:b w:val="0"/>
      <w:i w:val="0"/>
      <w:sz w:val="20"/>
      <w:szCs w:val="20"/>
    </w:rPr>
  </w:style>
  <w:style w:type="character" w:customStyle="1" w:styleId="WW8Num80z1">
    <w:name w:val="WW8Num80z1"/>
    <w:rsid w:val="00441DDA"/>
    <w:rPr>
      <w:rFonts w:ascii="Symbol" w:hAnsi="Symbol"/>
    </w:rPr>
  </w:style>
  <w:style w:type="character" w:customStyle="1" w:styleId="WW8Num80z2">
    <w:name w:val="WW8Num80z2"/>
    <w:rsid w:val="00441DDA"/>
    <w:rPr>
      <w:rFonts w:ascii="Symbol" w:hAnsi="Symbol"/>
      <w:sz w:val="16"/>
    </w:rPr>
  </w:style>
  <w:style w:type="character" w:customStyle="1" w:styleId="WW8Num82z0">
    <w:name w:val="WW8Num82z0"/>
    <w:rsid w:val="00441DDA"/>
    <w:rPr>
      <w:rFonts w:ascii="Times New Roman" w:hAnsi="Times New Roman"/>
    </w:rPr>
  </w:style>
  <w:style w:type="character" w:customStyle="1" w:styleId="WW8Num83z0">
    <w:name w:val="WW8Num83z0"/>
    <w:rsid w:val="00441DDA"/>
    <w:rPr>
      <w:rFonts w:ascii="Times New Roman" w:hAnsi="Times New Roman"/>
    </w:rPr>
  </w:style>
  <w:style w:type="character" w:customStyle="1" w:styleId="WW8Num84z1">
    <w:name w:val="WW8Num84z1"/>
    <w:rsid w:val="00441DDA"/>
    <w:rPr>
      <w:b w:val="0"/>
      <w:bCs w:val="0"/>
      <w:i w:val="0"/>
      <w:iCs w:val="0"/>
    </w:rPr>
  </w:style>
  <w:style w:type="character" w:customStyle="1" w:styleId="WW8Num84z2">
    <w:name w:val="WW8Num84z2"/>
    <w:rsid w:val="00441DDA"/>
    <w:rPr>
      <w:rFonts w:ascii="Times New Roman" w:hAnsi="Times New Roman" w:cs="Times New Roman"/>
      <w:b w:val="0"/>
      <w:bCs w:val="0"/>
      <w:i w:val="0"/>
      <w:iCs w:val="0"/>
      <w:color w:val="auto"/>
      <w:sz w:val="24"/>
      <w:szCs w:val="24"/>
    </w:rPr>
  </w:style>
  <w:style w:type="character" w:customStyle="1" w:styleId="WW8Num87z1">
    <w:name w:val="WW8Num87z1"/>
    <w:rsid w:val="00441DDA"/>
    <w:rPr>
      <w:rFonts w:ascii="Symbol" w:hAnsi="Symbol"/>
      <w:sz w:val="24"/>
      <w:szCs w:val="24"/>
    </w:rPr>
  </w:style>
  <w:style w:type="character" w:customStyle="1" w:styleId="WW8Num88z0">
    <w:name w:val="WW8Num88z0"/>
    <w:rsid w:val="00441DDA"/>
    <w:rPr>
      <w:rFonts w:ascii="Times New Roman" w:hAnsi="Times New Roman" w:cs="Times New Roman"/>
      <w:b w:val="0"/>
      <w:bCs w:val="0"/>
      <w:i w:val="0"/>
      <w:iCs w:val="0"/>
      <w:sz w:val="24"/>
      <w:szCs w:val="24"/>
    </w:rPr>
  </w:style>
  <w:style w:type="character" w:customStyle="1" w:styleId="WW8Num90z0">
    <w:name w:val="WW8Num90z0"/>
    <w:rsid w:val="00441DDA"/>
    <w:rPr>
      <w:b/>
    </w:rPr>
  </w:style>
  <w:style w:type="character" w:customStyle="1" w:styleId="WW8Num91z0">
    <w:name w:val="WW8Num91z0"/>
    <w:rsid w:val="00441DDA"/>
    <w:rPr>
      <w:rFonts w:ascii="Times New Roman" w:hAnsi="Times New Roman" w:cs="Times New Roman"/>
      <w:sz w:val="20"/>
      <w:szCs w:val="20"/>
    </w:rPr>
  </w:style>
  <w:style w:type="character" w:customStyle="1" w:styleId="WW8Num92z0">
    <w:name w:val="WW8Num92z0"/>
    <w:rsid w:val="00441DDA"/>
    <w:rPr>
      <w:rFonts w:ascii="Times New Roman" w:hAnsi="Times New Roman" w:cs="Times New Roman"/>
      <w:b/>
      <w:bCs/>
      <w:i w:val="0"/>
      <w:iCs w:val="0"/>
      <w:sz w:val="20"/>
      <w:szCs w:val="20"/>
    </w:rPr>
  </w:style>
  <w:style w:type="character" w:customStyle="1" w:styleId="WW8Num94z0">
    <w:name w:val="WW8Num94z0"/>
    <w:rsid w:val="00441DDA"/>
    <w:rPr>
      <w:rFonts w:ascii="Times New Roman" w:hAnsi="Times New Roman"/>
    </w:rPr>
  </w:style>
  <w:style w:type="character" w:customStyle="1" w:styleId="WW8Num95z0">
    <w:name w:val="WW8Num95z0"/>
    <w:rsid w:val="00441DDA"/>
    <w:rPr>
      <w:rFonts w:ascii="Times New Roman" w:hAnsi="Times New Roman"/>
    </w:rPr>
  </w:style>
  <w:style w:type="character" w:customStyle="1" w:styleId="WW8Num96z0">
    <w:name w:val="WW8Num96z0"/>
    <w:rsid w:val="00441DDA"/>
    <w:rPr>
      <w:rFonts w:ascii="Times New Roman" w:hAnsi="Times New Roman" w:cs="Times New Roman"/>
      <w:b w:val="0"/>
      <w:bCs/>
      <w:i w:val="0"/>
      <w:iCs w:val="0"/>
      <w:sz w:val="22"/>
      <w:szCs w:val="22"/>
      <w:lang w:val="es-ES_tradnl"/>
    </w:rPr>
  </w:style>
  <w:style w:type="character" w:customStyle="1" w:styleId="WW8Num96z1">
    <w:name w:val="WW8Num96z1"/>
    <w:rsid w:val="00441DDA"/>
    <w:rPr>
      <w:rFonts w:ascii="Courier New" w:hAnsi="Courier New" w:cs="Courier New"/>
    </w:rPr>
  </w:style>
  <w:style w:type="character" w:customStyle="1" w:styleId="WW8Num96z2">
    <w:name w:val="WW8Num96z2"/>
    <w:rsid w:val="00441DDA"/>
    <w:rPr>
      <w:rFonts w:ascii="Wingdings" w:hAnsi="Wingdings"/>
    </w:rPr>
  </w:style>
  <w:style w:type="character" w:customStyle="1" w:styleId="WW8Num96z3">
    <w:name w:val="WW8Num96z3"/>
    <w:rsid w:val="00441DDA"/>
    <w:rPr>
      <w:rFonts w:ascii="Symbol" w:hAnsi="Symbol"/>
    </w:rPr>
  </w:style>
  <w:style w:type="character" w:customStyle="1" w:styleId="WW8Num98z0">
    <w:name w:val="WW8Num98z0"/>
    <w:rsid w:val="00441DDA"/>
    <w:rPr>
      <w:b/>
    </w:rPr>
  </w:style>
  <w:style w:type="character" w:customStyle="1" w:styleId="WW8Num101z0">
    <w:name w:val="WW8Num101z0"/>
    <w:rsid w:val="00441DDA"/>
    <w:rPr>
      <w:rFonts w:ascii="Times New Roman" w:hAnsi="Times New Roman"/>
    </w:rPr>
  </w:style>
  <w:style w:type="character" w:customStyle="1" w:styleId="WW8Num102z0">
    <w:name w:val="WW8Num102z0"/>
    <w:rsid w:val="00441DDA"/>
    <w:rPr>
      <w:rFonts w:ascii="Times New Roman" w:hAnsi="Times New Roman" w:cs="Times New Roman"/>
      <w:b w:val="0"/>
      <w:bCs/>
      <w:i w:val="0"/>
      <w:iCs w:val="0"/>
      <w:sz w:val="24"/>
      <w:szCs w:val="24"/>
    </w:rPr>
  </w:style>
  <w:style w:type="character" w:customStyle="1" w:styleId="WW8Num103z0">
    <w:name w:val="WW8Num103z0"/>
    <w:rsid w:val="00441DDA"/>
    <w:rPr>
      <w:b w:val="0"/>
      <w:sz w:val="22"/>
      <w:szCs w:val="22"/>
    </w:rPr>
  </w:style>
  <w:style w:type="character" w:customStyle="1" w:styleId="WW8Num105z2">
    <w:name w:val="WW8Num105z2"/>
    <w:rsid w:val="00441DDA"/>
    <w:rPr>
      <w:b w:val="0"/>
    </w:rPr>
  </w:style>
  <w:style w:type="character" w:customStyle="1" w:styleId="WW8Num107z0">
    <w:name w:val="WW8Num107z0"/>
    <w:rsid w:val="00441DDA"/>
    <w:rPr>
      <w:b w:val="0"/>
    </w:rPr>
  </w:style>
  <w:style w:type="character" w:customStyle="1" w:styleId="WW8Num108z2">
    <w:name w:val="WW8Num108z2"/>
    <w:rsid w:val="00441DDA"/>
    <w:rPr>
      <w:b w:val="0"/>
    </w:rPr>
  </w:style>
  <w:style w:type="character" w:customStyle="1" w:styleId="WW8Num110z0">
    <w:name w:val="WW8Num110z0"/>
    <w:rsid w:val="00441DDA"/>
    <w:rPr>
      <w:rFonts w:ascii="Times New Roman" w:hAnsi="Times New Roman"/>
    </w:rPr>
  </w:style>
  <w:style w:type="character" w:customStyle="1" w:styleId="WW8Num111z0">
    <w:name w:val="WW8Num111z0"/>
    <w:rsid w:val="00441DDA"/>
    <w:rPr>
      <w:i/>
    </w:rPr>
  </w:style>
  <w:style w:type="character" w:customStyle="1" w:styleId="WW8Num111z1">
    <w:name w:val="WW8Num111z1"/>
    <w:rsid w:val="00441DDA"/>
    <w:rPr>
      <w:rFonts w:ascii="Wingdings" w:hAnsi="Wingdings"/>
    </w:rPr>
  </w:style>
  <w:style w:type="character" w:customStyle="1" w:styleId="WW8Num112z0">
    <w:name w:val="WW8Num112z0"/>
    <w:rsid w:val="00441DDA"/>
    <w:rPr>
      <w:rFonts w:ascii="Times New Roman" w:hAnsi="Times New Roman" w:cs="Times New Roman"/>
      <w:sz w:val="24"/>
      <w:szCs w:val="24"/>
    </w:rPr>
  </w:style>
  <w:style w:type="character" w:customStyle="1" w:styleId="WW8Num112z3">
    <w:name w:val="WW8Num112z3"/>
    <w:rsid w:val="00441DDA"/>
    <w:rPr>
      <w:b w:val="0"/>
    </w:rPr>
  </w:style>
  <w:style w:type="character" w:customStyle="1" w:styleId="WW8Num112z4">
    <w:name w:val="WW8Num112z4"/>
    <w:rsid w:val="00441DDA"/>
    <w:rPr>
      <w:sz w:val="24"/>
      <w:szCs w:val="24"/>
    </w:rPr>
  </w:style>
  <w:style w:type="character" w:customStyle="1" w:styleId="WW8Num116z0">
    <w:name w:val="WW8Num116z0"/>
    <w:rsid w:val="00441DDA"/>
    <w:rPr>
      <w:rFonts w:ascii="Times New Roman" w:eastAsia="Times New Roman" w:hAnsi="Times New Roman" w:cs="Times New Roman"/>
    </w:rPr>
  </w:style>
  <w:style w:type="character" w:customStyle="1" w:styleId="WW8Num116z1">
    <w:name w:val="WW8Num116z1"/>
    <w:rsid w:val="00441DDA"/>
    <w:rPr>
      <w:rFonts w:ascii="Courier New" w:hAnsi="Courier New" w:cs="Courier New"/>
    </w:rPr>
  </w:style>
  <w:style w:type="character" w:customStyle="1" w:styleId="WW8Num116z2">
    <w:name w:val="WW8Num116z2"/>
    <w:rsid w:val="00441DDA"/>
    <w:rPr>
      <w:rFonts w:ascii="Wingdings" w:hAnsi="Wingdings"/>
    </w:rPr>
  </w:style>
  <w:style w:type="character" w:customStyle="1" w:styleId="WW8Num116z3">
    <w:name w:val="WW8Num116z3"/>
    <w:rsid w:val="00441DDA"/>
    <w:rPr>
      <w:rFonts w:ascii="Symbol" w:hAnsi="Symbol"/>
    </w:rPr>
  </w:style>
  <w:style w:type="character" w:customStyle="1" w:styleId="WW8Num119z0">
    <w:name w:val="WW8Num119z0"/>
    <w:rsid w:val="00441DDA"/>
    <w:rPr>
      <w:rFonts w:ascii="Times New Roman" w:hAnsi="Times New Roman"/>
    </w:rPr>
  </w:style>
  <w:style w:type="character" w:customStyle="1" w:styleId="WW8Num123z0">
    <w:name w:val="WW8Num123z0"/>
    <w:rsid w:val="00441DDA"/>
    <w:rPr>
      <w:rFonts w:ascii="Times New Roman" w:hAnsi="Times New Roman"/>
    </w:rPr>
  </w:style>
  <w:style w:type="character" w:customStyle="1" w:styleId="WW8Num124z0">
    <w:name w:val="WW8Num124z0"/>
    <w:rsid w:val="00441DDA"/>
    <w:rPr>
      <w:rFonts w:ascii="Times New Roman" w:hAnsi="Times New Roman"/>
    </w:rPr>
  </w:style>
  <w:style w:type="character" w:customStyle="1" w:styleId="WW8Num126z0">
    <w:name w:val="WW8Num126z0"/>
    <w:rsid w:val="00441DDA"/>
    <w:rPr>
      <w:b w:val="0"/>
    </w:rPr>
  </w:style>
  <w:style w:type="character" w:customStyle="1" w:styleId="WW8Num131z0">
    <w:name w:val="WW8Num131z0"/>
    <w:rsid w:val="00441DDA"/>
    <w:rPr>
      <w:rFonts w:ascii="Times New Roman" w:hAnsi="Times New Roman"/>
    </w:rPr>
  </w:style>
  <w:style w:type="character" w:styleId="PageNumber">
    <w:name w:val="page number"/>
    <w:basedOn w:val="DefaultParagraphFont"/>
    <w:rsid w:val="00441DDA"/>
    <w:rPr>
      <w:rFonts w:cs="Times New Roman"/>
    </w:rPr>
  </w:style>
  <w:style w:type="character" w:styleId="Hyperlink">
    <w:name w:val="Hyperlink"/>
    <w:basedOn w:val="DefaultParagraphFont"/>
    <w:rsid w:val="00441DDA"/>
    <w:rPr>
      <w:color w:val="0000FF"/>
      <w:u w:val="single"/>
    </w:rPr>
  </w:style>
  <w:style w:type="character" w:styleId="CommentReference">
    <w:name w:val="annotation reference"/>
    <w:basedOn w:val="DefaultParagraphFont"/>
    <w:rsid w:val="00441DDA"/>
    <w:rPr>
      <w:sz w:val="16"/>
      <w:szCs w:val="16"/>
    </w:rPr>
  </w:style>
  <w:style w:type="paragraph" w:styleId="BodyText">
    <w:name w:val="Body Text"/>
    <w:basedOn w:val="Normal"/>
    <w:link w:val="BodyTextChar"/>
    <w:rsid w:val="00441DDA"/>
    <w:rPr>
      <w:b/>
      <w:bCs/>
      <w:sz w:val="32"/>
    </w:rPr>
  </w:style>
  <w:style w:type="paragraph" w:styleId="List">
    <w:name w:val="List"/>
    <w:basedOn w:val="BodyText"/>
    <w:rsid w:val="00441DDA"/>
    <w:rPr>
      <w:rFonts w:cs="Tahoma"/>
    </w:rPr>
  </w:style>
  <w:style w:type="paragraph" w:styleId="Caption">
    <w:name w:val="caption"/>
    <w:basedOn w:val="Normal"/>
    <w:uiPriority w:val="35"/>
    <w:qFormat/>
    <w:rsid w:val="00441DDA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Index">
    <w:name w:val="Index"/>
    <w:basedOn w:val="Normal"/>
    <w:rsid w:val="00441DDA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BodyText"/>
    <w:rsid w:val="00441DDA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2">
    <w:name w:val="Body Text 2"/>
    <w:basedOn w:val="Normal"/>
    <w:rsid w:val="00441DDA"/>
    <w:pPr>
      <w:jc w:val="both"/>
    </w:pPr>
  </w:style>
  <w:style w:type="paragraph" w:styleId="Header">
    <w:name w:val="header"/>
    <w:basedOn w:val="Normal"/>
    <w:link w:val="HeaderChar"/>
    <w:rsid w:val="00441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441DDA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rsid w:val="00441DDA"/>
    <w:rPr>
      <w:sz w:val="20"/>
      <w:szCs w:val="20"/>
    </w:rPr>
  </w:style>
  <w:style w:type="paragraph" w:styleId="CommentSubject">
    <w:name w:val="annotation subject"/>
    <w:basedOn w:val="CommentText"/>
    <w:next w:val="CommentText"/>
    <w:rsid w:val="00441DDA"/>
    <w:rPr>
      <w:b/>
      <w:bCs/>
    </w:rPr>
  </w:style>
  <w:style w:type="paragraph" w:styleId="BalloonText">
    <w:name w:val="Balloon Text"/>
    <w:basedOn w:val="Normal"/>
    <w:rsid w:val="00441DD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441DDA"/>
    <w:pPr>
      <w:suppressLineNumbers/>
    </w:pPr>
  </w:style>
  <w:style w:type="paragraph" w:customStyle="1" w:styleId="TableHeading">
    <w:name w:val="Table Heading"/>
    <w:basedOn w:val="TableContents"/>
    <w:rsid w:val="00441DDA"/>
    <w:pPr>
      <w:jc w:val="center"/>
    </w:pPr>
    <w:rPr>
      <w:b/>
      <w:bCs/>
      <w:i/>
      <w:iCs/>
    </w:rPr>
  </w:style>
  <w:style w:type="character" w:customStyle="1" w:styleId="FooterChar">
    <w:name w:val="Footer Char"/>
    <w:basedOn w:val="DefaultParagraphFont"/>
    <w:link w:val="Footer"/>
    <w:uiPriority w:val="99"/>
    <w:rsid w:val="007859D8"/>
    <w:rPr>
      <w:rFonts w:eastAsia="SimSun"/>
      <w:sz w:val="24"/>
      <w:szCs w:val="24"/>
      <w:lang w:eastAsia="ar-SA"/>
    </w:rPr>
  </w:style>
  <w:style w:type="character" w:customStyle="1" w:styleId="HeaderChar">
    <w:name w:val="Header Char"/>
    <w:basedOn w:val="DefaultParagraphFont"/>
    <w:link w:val="Header"/>
    <w:uiPriority w:val="99"/>
    <w:rsid w:val="00FF3F51"/>
    <w:rPr>
      <w:rFonts w:eastAsia="SimSun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72572"/>
    <w:pPr>
      <w:ind w:left="720"/>
      <w:contextualSpacing/>
    </w:pPr>
  </w:style>
  <w:style w:type="paragraph" w:styleId="BodyTextIndent">
    <w:name w:val="Body Text Indent"/>
    <w:basedOn w:val="Normal"/>
    <w:link w:val="BodyTextIndentChar"/>
    <w:uiPriority w:val="99"/>
    <w:unhideWhenUsed/>
    <w:rsid w:val="002E1345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2E1345"/>
    <w:rPr>
      <w:rFonts w:eastAsia="SimSun"/>
      <w:sz w:val="24"/>
      <w:szCs w:val="24"/>
      <w:lang w:eastAsia="ar-SA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BD597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BD5978"/>
    <w:rPr>
      <w:rFonts w:eastAsia="SimSun"/>
      <w:sz w:val="16"/>
      <w:szCs w:val="16"/>
      <w:lang w:eastAsia="ar-SA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C302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3027"/>
    <w:rPr>
      <w:rFonts w:eastAsia="SimSun"/>
      <w:sz w:val="24"/>
      <w:szCs w:val="24"/>
      <w:lang w:eastAsia="ar-SA"/>
    </w:rPr>
  </w:style>
  <w:style w:type="table" w:styleId="TableGrid">
    <w:name w:val="Table Grid"/>
    <w:basedOn w:val="TableNormal"/>
    <w:uiPriority w:val="59"/>
    <w:rsid w:val="00B67825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ubtitle">
    <w:name w:val="Subtitle"/>
    <w:basedOn w:val="Normal"/>
    <w:link w:val="SubtitleChar"/>
    <w:qFormat/>
    <w:rsid w:val="00C23E04"/>
    <w:pPr>
      <w:suppressAutoHyphens w:val="0"/>
      <w:jc w:val="center"/>
    </w:pPr>
    <w:rPr>
      <w:rFonts w:ascii="Arial" w:eastAsia="Times New Roman" w:hAnsi="Arial" w:cs="Arial"/>
      <w:b/>
      <w:bCs/>
      <w:sz w:val="32"/>
      <w:lang w:eastAsia="en-US"/>
    </w:rPr>
  </w:style>
  <w:style w:type="character" w:customStyle="1" w:styleId="SubtitleChar">
    <w:name w:val="Subtitle Char"/>
    <w:basedOn w:val="DefaultParagraphFont"/>
    <w:link w:val="Subtitle"/>
    <w:rsid w:val="00C23E04"/>
    <w:rPr>
      <w:rFonts w:ascii="Arial" w:hAnsi="Arial" w:cs="Arial"/>
      <w:b/>
      <w:bCs/>
      <w:sz w:val="32"/>
      <w:szCs w:val="24"/>
    </w:rPr>
  </w:style>
  <w:style w:type="paragraph" w:styleId="NormalWeb">
    <w:name w:val="Normal (Web)"/>
    <w:basedOn w:val="Normal"/>
    <w:uiPriority w:val="99"/>
    <w:rsid w:val="00552E15"/>
    <w:pPr>
      <w:suppressAutoHyphens w:val="0"/>
      <w:spacing w:before="100" w:beforeAutospacing="1" w:after="100" w:afterAutospacing="1"/>
    </w:pPr>
    <w:rPr>
      <w:rFonts w:ascii="Arial" w:eastAsia="Times New Roman" w:hAnsi="Arial" w:cs="Arial"/>
      <w:color w:val="00000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9F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ar-SA"/>
    </w:rPr>
  </w:style>
  <w:style w:type="paragraph" w:customStyle="1" w:styleId="Default">
    <w:name w:val="Default"/>
    <w:rsid w:val="000429F3"/>
    <w:pPr>
      <w:autoSpaceDE w:val="0"/>
      <w:autoSpaceDN w:val="0"/>
      <w:adjustRightInd w:val="0"/>
    </w:pPr>
    <w:rPr>
      <w:rFonts w:ascii="Calibri" w:eastAsia="Calibri" w:hAnsi="Calibri" w:cs="Calibri"/>
      <w:color w:val="000000"/>
      <w:sz w:val="24"/>
      <w:szCs w:val="24"/>
      <w:lang w:val="id-ID"/>
    </w:rPr>
  </w:style>
  <w:style w:type="character" w:styleId="Strong">
    <w:name w:val="Strong"/>
    <w:basedOn w:val="DefaultParagraphFont"/>
    <w:uiPriority w:val="22"/>
    <w:qFormat/>
    <w:rsid w:val="00611B13"/>
    <w:rPr>
      <w:b/>
      <w:bCs/>
    </w:rPr>
  </w:style>
  <w:style w:type="character" w:customStyle="1" w:styleId="Heading1Char">
    <w:name w:val="Heading 1 Char"/>
    <w:basedOn w:val="DefaultParagraphFont"/>
    <w:link w:val="Heading1"/>
    <w:rsid w:val="006158EB"/>
    <w:rPr>
      <w:rFonts w:ascii="Arial" w:eastAsia="SimSun" w:hAnsi="Arial" w:cs="Arial"/>
      <w:b/>
      <w:bCs/>
      <w:kern w:val="1"/>
      <w:sz w:val="32"/>
      <w:szCs w:val="32"/>
      <w:lang w:eastAsia="ar-SA"/>
    </w:rPr>
  </w:style>
  <w:style w:type="character" w:customStyle="1" w:styleId="BodyTextChar">
    <w:name w:val="Body Text Char"/>
    <w:basedOn w:val="DefaultParagraphFont"/>
    <w:link w:val="BodyText"/>
    <w:rsid w:val="00566A6E"/>
    <w:rPr>
      <w:rFonts w:eastAsia="SimSun"/>
      <w:b/>
      <w:bCs/>
      <w:sz w:val="32"/>
      <w:szCs w:val="24"/>
      <w:lang w:eastAsia="ar-SA"/>
    </w:rPr>
  </w:style>
  <w:style w:type="character" w:styleId="UnresolvedMention">
    <w:name w:val="Unresolved Mention"/>
    <w:basedOn w:val="DefaultParagraphFont"/>
    <w:uiPriority w:val="99"/>
    <w:semiHidden/>
    <w:unhideWhenUsed/>
    <w:rsid w:val="00F70E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oliteknikgunakarya.ac.id/" TargetMode="External"/><Relationship Id="rId1" Type="http://schemas.openxmlformats.org/officeDocument/2006/relationships/hyperlink" Target="mailto:www&#8230;&#8230;.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B92BB2-9500-4607-B852-D74C655FA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5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MANUAL  PROSEDUR</vt:lpstr>
    </vt:vector>
  </TitlesOfParts>
  <Company>UNSOED</Company>
  <LinksUpToDate>false</LinksUpToDate>
  <CharactersWithSpaces>4367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 PROSEDUR</dc:title>
  <dc:creator>KJM</dc:creator>
  <cp:lastModifiedBy>ASUS</cp:lastModifiedBy>
  <cp:revision>86</cp:revision>
  <cp:lastPrinted>2020-11-11T02:10:00Z</cp:lastPrinted>
  <dcterms:created xsi:type="dcterms:W3CDTF">2014-12-02T09:31:00Z</dcterms:created>
  <dcterms:modified xsi:type="dcterms:W3CDTF">2022-03-05T07:28:00Z</dcterms:modified>
</cp:coreProperties>
</file>