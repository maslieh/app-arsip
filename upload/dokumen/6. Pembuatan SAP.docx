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D53FC" w14:textId="5A8F0A76" w:rsidR="00622E2F" w:rsidRPr="004C75FB" w:rsidRDefault="00622E2F" w:rsidP="00622E2F">
      <w:pPr>
        <w:rPr>
          <w:b/>
          <w:bCs/>
          <w:sz w:val="36"/>
          <w:szCs w:val="36"/>
        </w:rPr>
      </w:pPr>
    </w:p>
    <w:p w14:paraId="68EBF636" w14:textId="7D2B4B64" w:rsidR="00622E2F" w:rsidRPr="004C75FB" w:rsidRDefault="00622E2F" w:rsidP="00622E2F">
      <w:pPr>
        <w:rPr>
          <w:b/>
          <w:bCs/>
          <w:sz w:val="36"/>
          <w:szCs w:val="36"/>
        </w:rPr>
      </w:pPr>
    </w:p>
    <w:p w14:paraId="3F5165A3" w14:textId="344445BE" w:rsidR="00622E2F" w:rsidRPr="004C75FB" w:rsidRDefault="00622E2F" w:rsidP="00622E2F">
      <w:pPr>
        <w:jc w:val="center"/>
        <w:rPr>
          <w:b/>
          <w:bCs/>
          <w:sz w:val="36"/>
          <w:szCs w:val="36"/>
          <w:lang w:val="id-ID"/>
        </w:rPr>
      </w:pPr>
    </w:p>
    <w:p w14:paraId="30B4E6E6" w14:textId="4C8EBD9F" w:rsidR="00622E2F" w:rsidRPr="004C75FB" w:rsidRDefault="00B7650E" w:rsidP="00622E2F">
      <w:pPr>
        <w:jc w:val="center"/>
        <w:rPr>
          <w:b/>
          <w:bCs/>
          <w:sz w:val="36"/>
          <w:szCs w:val="36"/>
          <w:lang w:val="id-ID"/>
        </w:rPr>
      </w:pPr>
      <w:r>
        <w:rPr>
          <w:noProof/>
        </w:rPr>
        <w:t>(lambang)</w:t>
      </w:r>
    </w:p>
    <w:p w14:paraId="270AC060" w14:textId="5009E154" w:rsidR="00622E2F" w:rsidRPr="004C75FB" w:rsidRDefault="00622E2F" w:rsidP="00622E2F">
      <w:pPr>
        <w:jc w:val="center"/>
        <w:rPr>
          <w:b/>
          <w:bCs/>
          <w:sz w:val="36"/>
          <w:szCs w:val="36"/>
          <w:lang w:val="id-ID"/>
        </w:rPr>
      </w:pPr>
    </w:p>
    <w:p w14:paraId="6282ECE7" w14:textId="21C463EC" w:rsidR="00622E2F" w:rsidRPr="004C75FB" w:rsidRDefault="00622E2F" w:rsidP="00622E2F">
      <w:pPr>
        <w:jc w:val="center"/>
        <w:rPr>
          <w:b/>
          <w:bCs/>
          <w:sz w:val="36"/>
          <w:szCs w:val="36"/>
          <w:lang w:val="id-ID"/>
        </w:rPr>
      </w:pPr>
    </w:p>
    <w:p w14:paraId="53C74570" w14:textId="77777777" w:rsidR="00622E2F" w:rsidRPr="004C75FB" w:rsidRDefault="00622E2F" w:rsidP="00622E2F">
      <w:pPr>
        <w:jc w:val="center"/>
        <w:rPr>
          <w:b/>
          <w:bCs/>
          <w:sz w:val="36"/>
          <w:szCs w:val="36"/>
          <w:lang w:val="id-ID"/>
        </w:rPr>
      </w:pPr>
    </w:p>
    <w:p w14:paraId="1EBFCCA1" w14:textId="4D008962" w:rsidR="00622E2F" w:rsidRPr="004C75FB" w:rsidRDefault="00622E2F" w:rsidP="00622E2F">
      <w:pPr>
        <w:jc w:val="center"/>
        <w:rPr>
          <w:b/>
          <w:bCs/>
          <w:sz w:val="36"/>
          <w:szCs w:val="36"/>
          <w:lang w:val="id-ID"/>
        </w:rPr>
      </w:pPr>
    </w:p>
    <w:p w14:paraId="3F1A0864" w14:textId="1F426195" w:rsidR="00622E2F" w:rsidRPr="004C75FB" w:rsidRDefault="00622E2F" w:rsidP="00622E2F">
      <w:pPr>
        <w:jc w:val="center"/>
        <w:rPr>
          <w:b/>
          <w:bCs/>
          <w:sz w:val="36"/>
          <w:szCs w:val="36"/>
          <w:lang w:val="id-ID"/>
        </w:rPr>
      </w:pPr>
    </w:p>
    <w:p w14:paraId="64C0BE3D" w14:textId="336B3F96" w:rsidR="00622E2F" w:rsidRPr="004C75FB" w:rsidRDefault="00622E2F" w:rsidP="00622E2F">
      <w:pPr>
        <w:jc w:val="center"/>
        <w:rPr>
          <w:b/>
          <w:bCs/>
          <w:sz w:val="36"/>
          <w:szCs w:val="36"/>
          <w:lang w:val="id-ID"/>
        </w:rPr>
      </w:pPr>
    </w:p>
    <w:p w14:paraId="64EB0586" w14:textId="77777777" w:rsidR="00622E2F" w:rsidRPr="004C75FB" w:rsidRDefault="00622E2F" w:rsidP="00622E2F">
      <w:pPr>
        <w:rPr>
          <w:b/>
          <w:sz w:val="32"/>
          <w:szCs w:val="32"/>
          <w:lang w:val="id-ID"/>
        </w:rPr>
      </w:pPr>
    </w:p>
    <w:p w14:paraId="273FDAA5" w14:textId="57083343" w:rsidR="00622E2F" w:rsidRPr="004C75FB" w:rsidRDefault="00B7650E" w:rsidP="00580131">
      <w:pPr>
        <w:jc w:val="center"/>
        <w:rPr>
          <w:b/>
          <w:sz w:val="44"/>
          <w:szCs w:val="44"/>
        </w:rPr>
      </w:pPr>
      <w:r>
        <w:rPr>
          <w:b/>
          <w:sz w:val="46"/>
          <w:szCs w:val="48"/>
        </w:rPr>
        <w:t>POLITEKNIK SAINS SENI REKAKREASI</w:t>
      </w:r>
    </w:p>
    <w:p w14:paraId="57B3B42C" w14:textId="4A6EA20F" w:rsidR="00622E2F" w:rsidRPr="004C75FB" w:rsidRDefault="00622E2F" w:rsidP="00622E2F">
      <w:pPr>
        <w:rPr>
          <w:b/>
          <w:bCs/>
          <w:sz w:val="36"/>
          <w:szCs w:val="36"/>
          <w:lang w:val="id-ID"/>
        </w:rPr>
      </w:pPr>
    </w:p>
    <w:p w14:paraId="2413D9B9" w14:textId="743B2E1A" w:rsidR="00622E2F" w:rsidRPr="00B7650E" w:rsidRDefault="00622E2F" w:rsidP="00622E2F">
      <w:pPr>
        <w:jc w:val="center"/>
        <w:rPr>
          <w:bCs/>
          <w:sz w:val="36"/>
          <w:szCs w:val="36"/>
        </w:rPr>
      </w:pPr>
      <w:r w:rsidRPr="00B7650E">
        <w:rPr>
          <w:bCs/>
          <w:sz w:val="36"/>
          <w:szCs w:val="36"/>
          <w:lang w:val="id-ID"/>
        </w:rPr>
        <w:t>Prosedur Mutu</w:t>
      </w:r>
      <w:r w:rsidR="00B7650E">
        <w:rPr>
          <w:bCs/>
          <w:sz w:val="36"/>
          <w:szCs w:val="36"/>
        </w:rPr>
        <w:t>/</w:t>
      </w:r>
      <w:proofErr w:type="spellStart"/>
      <w:r w:rsidR="00B7650E">
        <w:rPr>
          <w:bCs/>
          <w:sz w:val="36"/>
          <w:szCs w:val="36"/>
        </w:rPr>
        <w:t>Standar</w:t>
      </w:r>
      <w:proofErr w:type="spellEnd"/>
      <w:r w:rsidR="00B7650E">
        <w:rPr>
          <w:bCs/>
          <w:sz w:val="36"/>
          <w:szCs w:val="36"/>
        </w:rPr>
        <w:t xml:space="preserve"> </w:t>
      </w:r>
      <w:proofErr w:type="spellStart"/>
      <w:r w:rsidR="00B7650E">
        <w:rPr>
          <w:bCs/>
          <w:sz w:val="36"/>
          <w:szCs w:val="36"/>
        </w:rPr>
        <w:t>Operasional</w:t>
      </w:r>
      <w:proofErr w:type="spellEnd"/>
      <w:r w:rsidR="00B7650E">
        <w:rPr>
          <w:bCs/>
          <w:sz w:val="36"/>
          <w:szCs w:val="36"/>
        </w:rPr>
        <w:t xml:space="preserve"> </w:t>
      </w:r>
      <w:proofErr w:type="spellStart"/>
      <w:r w:rsidR="00B7650E">
        <w:rPr>
          <w:bCs/>
          <w:sz w:val="36"/>
          <w:szCs w:val="36"/>
        </w:rPr>
        <w:t>Prosedur</w:t>
      </w:r>
      <w:proofErr w:type="spellEnd"/>
    </w:p>
    <w:p w14:paraId="28944A9A" w14:textId="00A2C337" w:rsidR="00622E2F" w:rsidRPr="004C75FB" w:rsidRDefault="00622E2F" w:rsidP="00622E2F">
      <w:pPr>
        <w:jc w:val="center"/>
        <w:rPr>
          <w:b/>
          <w:bCs/>
          <w:sz w:val="36"/>
          <w:szCs w:val="36"/>
          <w:lang w:val="id-ID"/>
        </w:rPr>
      </w:pPr>
    </w:p>
    <w:p w14:paraId="5BFEB8DB" w14:textId="689C14FC" w:rsidR="00622E2F" w:rsidRDefault="003B1782" w:rsidP="00622E2F">
      <w:pPr>
        <w:jc w:val="center"/>
        <w:rPr>
          <w:sz w:val="44"/>
          <w:szCs w:val="44"/>
          <w:lang w:val="id-ID"/>
        </w:rPr>
      </w:pPr>
      <w:r w:rsidRPr="004C75FB">
        <w:rPr>
          <w:sz w:val="44"/>
          <w:szCs w:val="44"/>
          <w:lang w:val="id-ID"/>
        </w:rPr>
        <w:t>PEMBUATAN RPS</w:t>
      </w:r>
    </w:p>
    <w:p w14:paraId="46DE01C1" w14:textId="77777777" w:rsidR="00580131" w:rsidRPr="004C75FB" w:rsidRDefault="00580131" w:rsidP="00622E2F">
      <w:pPr>
        <w:jc w:val="center"/>
        <w:rPr>
          <w:sz w:val="44"/>
          <w:szCs w:val="44"/>
          <w:lang w:val="id-ID"/>
        </w:rPr>
      </w:pPr>
    </w:p>
    <w:tbl>
      <w:tblPr>
        <w:tblW w:w="4062" w:type="pct"/>
        <w:jc w:val="center"/>
        <w:tblLook w:val="0000" w:firstRow="0" w:lastRow="0" w:firstColumn="0" w:lastColumn="0" w:noHBand="0" w:noVBand="0"/>
      </w:tblPr>
      <w:tblGrid>
        <w:gridCol w:w="3312"/>
        <w:gridCol w:w="4233"/>
      </w:tblGrid>
      <w:tr w:rsidR="00580131" w:rsidRPr="007F2F75" w14:paraId="18636CDE" w14:textId="77777777" w:rsidTr="001B0A4F">
        <w:trPr>
          <w:trHeight w:val="564"/>
          <w:jc w:val="center"/>
        </w:trPr>
        <w:tc>
          <w:tcPr>
            <w:tcW w:w="2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D9EF5" w14:textId="2D17330D" w:rsidR="00580131" w:rsidRPr="007F2F75" w:rsidRDefault="00580131" w:rsidP="001B0A4F">
            <w:pPr>
              <w:jc w:val="center"/>
              <w:rPr>
                <w:b/>
              </w:rPr>
            </w:pPr>
            <w:proofErr w:type="spellStart"/>
            <w:r w:rsidRPr="007F2F75">
              <w:rPr>
                <w:b/>
              </w:rPr>
              <w:t>Diperiksa</w:t>
            </w:r>
            <w:proofErr w:type="spellEnd"/>
            <w:r w:rsidRPr="007F2F75">
              <w:rPr>
                <w:b/>
              </w:rPr>
              <w:t xml:space="preserve"> Oleh</w:t>
            </w:r>
          </w:p>
        </w:tc>
        <w:tc>
          <w:tcPr>
            <w:tcW w:w="280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247D282" w14:textId="77777777" w:rsidR="00580131" w:rsidRPr="007F2F75" w:rsidRDefault="00580131" w:rsidP="001B0A4F">
            <w:pPr>
              <w:snapToGrid w:val="0"/>
              <w:jc w:val="center"/>
              <w:rPr>
                <w:b/>
              </w:rPr>
            </w:pPr>
            <w:proofErr w:type="spellStart"/>
            <w:r w:rsidRPr="007F2F75">
              <w:rPr>
                <w:b/>
              </w:rPr>
              <w:t>Disahkan</w:t>
            </w:r>
            <w:proofErr w:type="spellEnd"/>
            <w:r w:rsidRPr="007F2F75">
              <w:rPr>
                <w:b/>
              </w:rPr>
              <w:t xml:space="preserve"> oleh</w:t>
            </w:r>
          </w:p>
        </w:tc>
      </w:tr>
      <w:tr w:rsidR="00580131" w:rsidRPr="007F2F75" w14:paraId="01D8A6A0" w14:textId="77777777" w:rsidTr="001B0A4F">
        <w:trPr>
          <w:trHeight w:val="1541"/>
          <w:jc w:val="center"/>
        </w:trPr>
        <w:tc>
          <w:tcPr>
            <w:tcW w:w="21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14:paraId="39543780" w14:textId="4C3EE896" w:rsidR="00580131" w:rsidRPr="007F2F75" w:rsidRDefault="00B7650E" w:rsidP="001B0A4F">
            <w:pPr>
              <w:snapToGrid w:val="0"/>
              <w:jc w:val="center"/>
              <w:rPr>
                <w:b/>
              </w:rPr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2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E1F27A" w14:textId="77777777" w:rsidR="00580131" w:rsidRPr="007F2F75" w:rsidRDefault="00580131" w:rsidP="001B0A4F">
            <w:pPr>
              <w:snapToGrid w:val="0"/>
              <w:jc w:val="center"/>
              <w:rPr>
                <w:b/>
                <w:color w:val="000000"/>
              </w:rPr>
            </w:pPr>
          </w:p>
          <w:p w14:paraId="6D202F60" w14:textId="77777777" w:rsidR="00580131" w:rsidRPr="007F2F75" w:rsidRDefault="00580131" w:rsidP="001B0A4F">
            <w:pPr>
              <w:snapToGrid w:val="0"/>
              <w:jc w:val="center"/>
              <w:rPr>
                <w:b/>
                <w:color w:val="000000"/>
              </w:rPr>
            </w:pPr>
          </w:p>
          <w:p w14:paraId="06C655DD" w14:textId="338C50CF" w:rsidR="00580131" w:rsidRPr="007F2F75" w:rsidRDefault="00B7650E" w:rsidP="001B0A4F">
            <w:pPr>
              <w:snapToGrid w:val="0"/>
              <w:jc w:val="center"/>
              <w:rPr>
                <w:b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</w:tr>
      <w:tr w:rsidR="00580131" w:rsidRPr="007F2F75" w14:paraId="0F7F6791" w14:textId="77777777" w:rsidTr="001B0A4F">
        <w:trPr>
          <w:trHeight w:val="427"/>
          <w:jc w:val="center"/>
        </w:trPr>
        <w:tc>
          <w:tcPr>
            <w:tcW w:w="2195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D0976" w14:textId="77777777" w:rsidR="00580131" w:rsidRPr="007F2F75" w:rsidRDefault="00580131" w:rsidP="001B0A4F">
            <w:pPr>
              <w:snapToGrid w:val="0"/>
              <w:jc w:val="center"/>
              <w:rPr>
                <w:b/>
              </w:rPr>
            </w:pPr>
            <w:proofErr w:type="spellStart"/>
            <w:r w:rsidRPr="007F2F75">
              <w:rPr>
                <w:b/>
              </w:rPr>
              <w:t>Ketua</w:t>
            </w:r>
            <w:proofErr w:type="spellEnd"/>
            <w:r w:rsidRPr="007F2F75">
              <w:rPr>
                <w:b/>
              </w:rPr>
              <w:t xml:space="preserve"> LPM</w:t>
            </w:r>
          </w:p>
        </w:tc>
        <w:tc>
          <w:tcPr>
            <w:tcW w:w="2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0DCB2" w14:textId="3BDD751E" w:rsidR="00580131" w:rsidRPr="007F2F75" w:rsidRDefault="00580131" w:rsidP="001B0A4F">
            <w:pPr>
              <w:snapToGrid w:val="0"/>
              <w:jc w:val="center"/>
              <w:rPr>
                <w:b/>
              </w:rPr>
            </w:pPr>
            <w:proofErr w:type="spellStart"/>
            <w:r w:rsidRPr="007F2F75">
              <w:rPr>
                <w:b/>
              </w:rPr>
              <w:t>Direktur</w:t>
            </w:r>
            <w:proofErr w:type="spellEnd"/>
            <w:r w:rsidRPr="007F2F75">
              <w:rPr>
                <w:b/>
              </w:rPr>
              <w:t xml:space="preserve"> </w:t>
            </w:r>
            <w:r w:rsidR="00B7650E">
              <w:rPr>
                <w:b/>
              </w:rPr>
              <w:t xml:space="preserve"> </w:t>
            </w:r>
          </w:p>
        </w:tc>
      </w:tr>
    </w:tbl>
    <w:p w14:paraId="6E2ECEDA" w14:textId="77777777" w:rsidR="00580131" w:rsidRDefault="00580131" w:rsidP="00DD4F84">
      <w:pPr>
        <w:pStyle w:val="Footer"/>
        <w:jc w:val="center"/>
      </w:pPr>
    </w:p>
    <w:p w14:paraId="087EA1CB" w14:textId="0A94067E" w:rsidR="00F27F9E" w:rsidRDefault="00B7650E" w:rsidP="0055751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6BC9C6FE" w14:textId="36E3F975" w:rsidR="00B7650E" w:rsidRDefault="00B7650E" w:rsidP="00557512">
      <w:pPr>
        <w:jc w:val="center"/>
        <w:rPr>
          <w:b/>
          <w:bCs/>
          <w:sz w:val="28"/>
          <w:szCs w:val="28"/>
        </w:rPr>
      </w:pPr>
    </w:p>
    <w:p w14:paraId="62E5C8A8" w14:textId="244FB5FE" w:rsidR="00B7650E" w:rsidRDefault="00B7650E" w:rsidP="00557512">
      <w:pPr>
        <w:jc w:val="center"/>
        <w:rPr>
          <w:b/>
          <w:bCs/>
          <w:sz w:val="28"/>
          <w:szCs w:val="28"/>
        </w:rPr>
      </w:pPr>
    </w:p>
    <w:p w14:paraId="21058666" w14:textId="6C01C893" w:rsidR="00B7650E" w:rsidRDefault="00B7650E" w:rsidP="00557512">
      <w:pPr>
        <w:jc w:val="center"/>
        <w:rPr>
          <w:b/>
          <w:bCs/>
          <w:sz w:val="28"/>
          <w:szCs w:val="28"/>
        </w:rPr>
      </w:pPr>
    </w:p>
    <w:p w14:paraId="1B78A139" w14:textId="77777777" w:rsidR="00B7650E" w:rsidRPr="004C75FB" w:rsidRDefault="00B7650E" w:rsidP="00557512">
      <w:pPr>
        <w:jc w:val="center"/>
        <w:rPr>
          <w:b/>
          <w:bCs/>
          <w:sz w:val="28"/>
          <w:szCs w:val="28"/>
        </w:rPr>
      </w:pPr>
    </w:p>
    <w:p w14:paraId="7D11903B" w14:textId="77777777" w:rsidR="00557512" w:rsidRPr="004C75FB" w:rsidRDefault="00557512" w:rsidP="00557512">
      <w:pPr>
        <w:jc w:val="center"/>
        <w:rPr>
          <w:b/>
          <w:bCs/>
          <w:sz w:val="28"/>
          <w:szCs w:val="28"/>
        </w:rPr>
      </w:pPr>
      <w:r w:rsidRPr="004C75FB">
        <w:rPr>
          <w:b/>
          <w:bCs/>
          <w:sz w:val="28"/>
          <w:szCs w:val="28"/>
        </w:rPr>
        <w:lastRenderedPageBreak/>
        <w:t xml:space="preserve">BAB I </w:t>
      </w:r>
    </w:p>
    <w:p w14:paraId="25D71D13" w14:textId="77777777" w:rsidR="00557512" w:rsidRPr="004C75FB" w:rsidRDefault="00557512" w:rsidP="00557512">
      <w:pPr>
        <w:jc w:val="center"/>
        <w:rPr>
          <w:b/>
          <w:bCs/>
          <w:sz w:val="28"/>
          <w:szCs w:val="28"/>
        </w:rPr>
      </w:pPr>
      <w:r w:rsidRPr="004C75FB">
        <w:rPr>
          <w:b/>
          <w:bCs/>
          <w:sz w:val="28"/>
          <w:szCs w:val="28"/>
        </w:rPr>
        <w:t>PENDAHULUAN</w:t>
      </w:r>
    </w:p>
    <w:p w14:paraId="48831C45" w14:textId="77777777" w:rsidR="00557512" w:rsidRPr="004C75FB" w:rsidRDefault="00557512" w:rsidP="00557512">
      <w:pPr>
        <w:jc w:val="both"/>
        <w:rPr>
          <w:b/>
          <w:lang w:val="id-ID"/>
        </w:rPr>
      </w:pPr>
    </w:p>
    <w:p w14:paraId="68E07003" w14:textId="77777777" w:rsidR="00557512" w:rsidRPr="004C75FB" w:rsidRDefault="00557512" w:rsidP="003D3501">
      <w:pPr>
        <w:pStyle w:val="ListParagraph"/>
        <w:numPr>
          <w:ilvl w:val="1"/>
          <w:numId w:val="1"/>
        </w:numPr>
        <w:ind w:left="567" w:hanging="567"/>
        <w:jc w:val="both"/>
        <w:rPr>
          <w:b/>
          <w:lang w:val="es-ES_tradnl"/>
        </w:rPr>
      </w:pPr>
      <w:proofErr w:type="spellStart"/>
      <w:r w:rsidRPr="004C75FB">
        <w:rPr>
          <w:b/>
          <w:lang w:val="es-ES_tradnl"/>
        </w:rPr>
        <w:t>Tujuan</w:t>
      </w:r>
      <w:proofErr w:type="spellEnd"/>
    </w:p>
    <w:p w14:paraId="053600FB" w14:textId="77777777" w:rsidR="00557512" w:rsidRPr="004C75FB" w:rsidRDefault="00557512" w:rsidP="00557512">
      <w:pPr>
        <w:pStyle w:val="ListParagraph"/>
        <w:jc w:val="both"/>
        <w:rPr>
          <w:b/>
          <w:lang w:val="es-ES_tradnl"/>
        </w:rPr>
      </w:pPr>
    </w:p>
    <w:p w14:paraId="03D04127" w14:textId="77777777" w:rsidR="00557512" w:rsidRPr="004C75FB" w:rsidRDefault="00557512" w:rsidP="003D3501">
      <w:pPr>
        <w:pStyle w:val="ListParagraph"/>
        <w:numPr>
          <w:ilvl w:val="2"/>
          <w:numId w:val="1"/>
        </w:numPr>
        <w:ind w:left="1276"/>
        <w:jc w:val="both"/>
      </w:pPr>
      <w:proofErr w:type="spellStart"/>
      <w:r w:rsidRPr="004C75FB">
        <w:t>Prosedur</w:t>
      </w:r>
      <w:proofErr w:type="spellEnd"/>
      <w:r w:rsidRPr="004C75FB">
        <w:t xml:space="preserve"> </w:t>
      </w:r>
      <w:proofErr w:type="spellStart"/>
      <w:r w:rsidRPr="004C75FB">
        <w:t>mutu</w:t>
      </w:r>
      <w:proofErr w:type="spellEnd"/>
      <w:r w:rsidRPr="004C75FB">
        <w:t xml:space="preserve"> </w:t>
      </w:r>
      <w:proofErr w:type="spellStart"/>
      <w:r w:rsidRPr="004C75FB">
        <w:t>penyusunan</w:t>
      </w:r>
      <w:proofErr w:type="spellEnd"/>
      <w:r w:rsidRPr="004C75FB">
        <w:t xml:space="preserve"> dan </w:t>
      </w:r>
      <w:proofErr w:type="spellStart"/>
      <w:r w:rsidRPr="004C75FB">
        <w:t>pengembangan</w:t>
      </w:r>
      <w:proofErr w:type="spellEnd"/>
      <w:r w:rsidRPr="004C75FB">
        <w:t xml:space="preserve"> </w:t>
      </w:r>
      <w:proofErr w:type="spellStart"/>
      <w:r w:rsidR="003B1782" w:rsidRPr="004C75FB">
        <w:t>Satuan</w:t>
      </w:r>
      <w:proofErr w:type="spellEnd"/>
      <w:r w:rsidR="003B1782" w:rsidRPr="004C75FB">
        <w:t xml:space="preserve"> </w:t>
      </w:r>
      <w:proofErr w:type="spellStart"/>
      <w:r w:rsidR="003B1782" w:rsidRPr="004C75FB">
        <w:t>Rencana</w:t>
      </w:r>
      <w:proofErr w:type="spellEnd"/>
      <w:r w:rsidR="003B1782" w:rsidRPr="004C75FB">
        <w:t xml:space="preserve"> </w:t>
      </w:r>
      <w:proofErr w:type="spellStart"/>
      <w:r w:rsidR="003B1782" w:rsidRPr="004C75FB">
        <w:t>Pembelajaran</w:t>
      </w:r>
      <w:proofErr w:type="spellEnd"/>
      <w:r w:rsidR="003B1782" w:rsidRPr="004C75FB">
        <w:t xml:space="preserve"> Semester</w:t>
      </w:r>
      <w:r w:rsidRPr="004C75FB">
        <w:t xml:space="preserve"> </w:t>
      </w:r>
      <w:r w:rsidR="003B1782" w:rsidRPr="004C75FB">
        <w:t>(RPS</w:t>
      </w:r>
      <w:r w:rsidRPr="004C75FB">
        <w:t xml:space="preserve">) </w:t>
      </w:r>
      <w:proofErr w:type="spellStart"/>
      <w:r w:rsidRPr="004C75FB">
        <w:t>bertujuan</w:t>
      </w:r>
      <w:proofErr w:type="spellEnd"/>
      <w:r w:rsidRPr="004C75FB">
        <w:t xml:space="preserve"> </w:t>
      </w:r>
      <w:proofErr w:type="spellStart"/>
      <w:r w:rsidRPr="004C75FB">
        <w:t>sebagai</w:t>
      </w:r>
      <w:proofErr w:type="spellEnd"/>
      <w:r w:rsidRPr="004C75FB">
        <w:t xml:space="preserve"> </w:t>
      </w:r>
      <w:proofErr w:type="spellStart"/>
      <w:r w:rsidRPr="004C75FB">
        <w:t>panduan</w:t>
      </w:r>
      <w:proofErr w:type="spellEnd"/>
      <w:r w:rsidRPr="004C75FB">
        <w:t xml:space="preserve"> </w:t>
      </w:r>
      <w:proofErr w:type="spellStart"/>
      <w:r w:rsidRPr="004C75FB">
        <w:t>baku</w:t>
      </w:r>
      <w:proofErr w:type="spellEnd"/>
      <w:r w:rsidRPr="004C75FB">
        <w:t xml:space="preserve"> </w:t>
      </w:r>
      <w:proofErr w:type="spellStart"/>
      <w:r w:rsidR="003B1782" w:rsidRPr="004C75FB">
        <w:t>dalam</w:t>
      </w:r>
      <w:proofErr w:type="spellEnd"/>
      <w:r w:rsidR="003B1782" w:rsidRPr="004C75FB">
        <w:t xml:space="preserve"> </w:t>
      </w:r>
      <w:proofErr w:type="spellStart"/>
      <w:r w:rsidR="003B1782" w:rsidRPr="004C75FB">
        <w:t>menyusun</w:t>
      </w:r>
      <w:proofErr w:type="spellEnd"/>
      <w:r w:rsidR="003B1782" w:rsidRPr="004C75FB">
        <w:t xml:space="preserve"> RPS</w:t>
      </w:r>
      <w:r w:rsidRPr="004C75FB">
        <w:t xml:space="preserve">, agar </w:t>
      </w:r>
      <w:proofErr w:type="spellStart"/>
      <w:r w:rsidRPr="004C75FB">
        <w:t>pelaksanaan</w:t>
      </w:r>
      <w:proofErr w:type="spellEnd"/>
      <w:r w:rsidRPr="004C75FB">
        <w:t xml:space="preserve"> proses </w:t>
      </w:r>
      <w:r w:rsidRPr="004C75FB">
        <w:rPr>
          <w:lang w:val="id-ID"/>
        </w:rPr>
        <w:t>pembelajaran</w:t>
      </w:r>
      <w:r w:rsidRPr="004C75FB">
        <w:t xml:space="preserve"> </w:t>
      </w:r>
      <w:proofErr w:type="spellStart"/>
      <w:r w:rsidRPr="004C75FB">
        <w:t>dapat</w:t>
      </w:r>
      <w:proofErr w:type="spellEnd"/>
      <w:r w:rsidRPr="004C75FB">
        <w:t xml:space="preserve"> </w:t>
      </w:r>
      <w:proofErr w:type="spellStart"/>
      <w:r w:rsidRPr="004C75FB">
        <w:t>terlaksana</w:t>
      </w:r>
      <w:proofErr w:type="spellEnd"/>
      <w:r w:rsidRPr="004C75FB">
        <w:t xml:space="preserve"> </w:t>
      </w:r>
      <w:proofErr w:type="spellStart"/>
      <w:r w:rsidRPr="004C75FB">
        <w:t>dengan</w:t>
      </w:r>
      <w:proofErr w:type="spellEnd"/>
      <w:r w:rsidRPr="004C75FB">
        <w:t xml:space="preserve"> </w:t>
      </w:r>
      <w:proofErr w:type="spellStart"/>
      <w:r w:rsidRPr="004C75FB">
        <w:t>efektif</w:t>
      </w:r>
      <w:proofErr w:type="spellEnd"/>
    </w:p>
    <w:p w14:paraId="67602FD6" w14:textId="77777777" w:rsidR="00557512" w:rsidRPr="004C75FB" w:rsidRDefault="00557512" w:rsidP="003D3501">
      <w:pPr>
        <w:pStyle w:val="ListParagraph"/>
        <w:numPr>
          <w:ilvl w:val="2"/>
          <w:numId w:val="1"/>
        </w:numPr>
        <w:ind w:left="1276"/>
        <w:jc w:val="both"/>
      </w:pPr>
      <w:proofErr w:type="spellStart"/>
      <w:r w:rsidRPr="004C75FB">
        <w:t>Secara</w:t>
      </w:r>
      <w:proofErr w:type="spellEnd"/>
      <w:r w:rsidRPr="004C75FB">
        <w:t xml:space="preserve"> </w:t>
      </w:r>
      <w:proofErr w:type="spellStart"/>
      <w:r w:rsidRPr="004C75FB">
        <w:t>umum</w:t>
      </w:r>
      <w:proofErr w:type="spellEnd"/>
      <w:r w:rsidRPr="004C75FB">
        <w:t xml:space="preserve"> </w:t>
      </w:r>
      <w:proofErr w:type="spellStart"/>
      <w:r w:rsidRPr="004C75FB">
        <w:t>tujuan</w:t>
      </w:r>
      <w:proofErr w:type="spellEnd"/>
      <w:r w:rsidRPr="004C75FB">
        <w:t xml:space="preserve"> </w:t>
      </w:r>
      <w:proofErr w:type="spellStart"/>
      <w:r w:rsidRPr="004C75FB">
        <w:t>pembuatan</w:t>
      </w:r>
      <w:proofErr w:type="spellEnd"/>
      <w:r w:rsidRPr="004C75FB">
        <w:t xml:space="preserve"> </w:t>
      </w:r>
      <w:proofErr w:type="spellStart"/>
      <w:r w:rsidRPr="004C75FB">
        <w:t>Satuan</w:t>
      </w:r>
      <w:proofErr w:type="spellEnd"/>
      <w:r w:rsidRPr="004C75FB">
        <w:t xml:space="preserve"> Acara </w:t>
      </w:r>
      <w:proofErr w:type="spellStart"/>
      <w:r w:rsidRPr="004C75FB">
        <w:t>Perkuliahan</w:t>
      </w:r>
      <w:proofErr w:type="spellEnd"/>
      <w:r w:rsidRPr="004C75FB">
        <w:t xml:space="preserve"> </w:t>
      </w:r>
      <w:proofErr w:type="spellStart"/>
      <w:r w:rsidRPr="004C75FB">
        <w:t>adalah</w:t>
      </w:r>
      <w:proofErr w:type="spellEnd"/>
      <w:r w:rsidRPr="004C75FB">
        <w:t xml:space="preserve"> :</w:t>
      </w:r>
    </w:p>
    <w:p w14:paraId="70180732" w14:textId="77999D94" w:rsidR="00557512" w:rsidRPr="004C75FB" w:rsidRDefault="00557512" w:rsidP="003D3501">
      <w:pPr>
        <w:pStyle w:val="ListParagraph"/>
        <w:numPr>
          <w:ilvl w:val="3"/>
          <w:numId w:val="1"/>
        </w:numPr>
        <w:ind w:left="2268"/>
        <w:jc w:val="both"/>
      </w:pPr>
      <w:proofErr w:type="spellStart"/>
      <w:r w:rsidRPr="004C75FB">
        <w:t>Pedoman</w:t>
      </w:r>
      <w:proofErr w:type="spellEnd"/>
      <w:r w:rsidRPr="004C75FB">
        <w:t xml:space="preserve"> Dosen </w:t>
      </w:r>
      <w:proofErr w:type="spellStart"/>
      <w:r w:rsidRPr="004C75FB">
        <w:t>dalam</w:t>
      </w:r>
      <w:proofErr w:type="spellEnd"/>
      <w:r w:rsidRPr="004C75FB">
        <w:t xml:space="preserve"> </w:t>
      </w:r>
      <w:proofErr w:type="spellStart"/>
      <w:r w:rsidRPr="004C75FB">
        <w:t>memprogram</w:t>
      </w:r>
      <w:proofErr w:type="spellEnd"/>
      <w:r w:rsidRPr="004C75FB">
        <w:rPr>
          <w:lang w:val="id-ID"/>
        </w:rPr>
        <w:t xml:space="preserve"> </w:t>
      </w:r>
      <w:r w:rsidR="00EC2179">
        <w:t xml:space="preserve">acara </w:t>
      </w:r>
      <w:proofErr w:type="spellStart"/>
      <w:r w:rsidRPr="004C75FB">
        <w:t>perkuliahannya</w:t>
      </w:r>
      <w:proofErr w:type="spellEnd"/>
      <w:r w:rsidRPr="004C75FB">
        <w:t xml:space="preserve">  pada  </w:t>
      </w:r>
      <w:proofErr w:type="spellStart"/>
      <w:r w:rsidRPr="004C75FB">
        <w:t>setiap</w:t>
      </w:r>
      <w:proofErr w:type="spellEnd"/>
      <w:r w:rsidRPr="004C75FB">
        <w:t xml:space="preserve">  </w:t>
      </w:r>
      <w:proofErr w:type="spellStart"/>
      <w:r w:rsidRPr="004C75FB">
        <w:t>tatap</w:t>
      </w:r>
      <w:proofErr w:type="spellEnd"/>
      <w:r w:rsidRPr="004C75FB">
        <w:t xml:space="preserve"> </w:t>
      </w:r>
      <w:proofErr w:type="spellStart"/>
      <w:r w:rsidRPr="004C75FB">
        <w:t>muka</w:t>
      </w:r>
      <w:proofErr w:type="spellEnd"/>
      <w:r w:rsidRPr="004C75FB">
        <w:t xml:space="preserve"> </w:t>
      </w:r>
      <w:proofErr w:type="spellStart"/>
      <w:r w:rsidRPr="004C75FB">
        <w:t>dengan</w:t>
      </w:r>
      <w:proofErr w:type="spellEnd"/>
      <w:r w:rsidRPr="004C75FB">
        <w:t xml:space="preserve"> </w:t>
      </w:r>
      <w:proofErr w:type="spellStart"/>
      <w:r w:rsidRPr="004C75FB">
        <w:t>mahasiswa</w:t>
      </w:r>
      <w:proofErr w:type="spellEnd"/>
      <w:r w:rsidRPr="004C75FB">
        <w:t xml:space="preserve">. </w:t>
      </w:r>
    </w:p>
    <w:p w14:paraId="64D8FCED" w14:textId="77777777" w:rsidR="00557512" w:rsidRPr="004C75FB" w:rsidRDefault="00557512" w:rsidP="003D3501">
      <w:pPr>
        <w:pStyle w:val="ListParagraph"/>
        <w:numPr>
          <w:ilvl w:val="3"/>
          <w:numId w:val="1"/>
        </w:numPr>
        <w:ind w:left="2268"/>
        <w:jc w:val="both"/>
      </w:pPr>
      <w:proofErr w:type="spellStart"/>
      <w:r w:rsidRPr="004C75FB">
        <w:t>Menyiapkan</w:t>
      </w:r>
      <w:proofErr w:type="spellEnd"/>
      <w:r w:rsidRPr="004C75FB">
        <w:t xml:space="preserve"> </w:t>
      </w:r>
      <w:proofErr w:type="spellStart"/>
      <w:r w:rsidRPr="004C75FB">
        <w:t>bahan</w:t>
      </w:r>
      <w:proofErr w:type="spellEnd"/>
      <w:r w:rsidRPr="004C75FB">
        <w:t xml:space="preserve"> ajar </w:t>
      </w:r>
      <w:proofErr w:type="spellStart"/>
      <w:r w:rsidRPr="004C75FB">
        <w:t>sesuai</w:t>
      </w:r>
      <w:proofErr w:type="spellEnd"/>
      <w:r w:rsidRPr="004C75FB">
        <w:t xml:space="preserve"> </w:t>
      </w:r>
      <w:proofErr w:type="spellStart"/>
      <w:r w:rsidRPr="004C75FB">
        <w:t>dengan</w:t>
      </w:r>
      <w:proofErr w:type="spellEnd"/>
      <w:r w:rsidRPr="004C75FB">
        <w:t xml:space="preserve"> </w:t>
      </w:r>
      <w:proofErr w:type="spellStart"/>
      <w:r w:rsidRPr="004C75FB">
        <w:t>referensi</w:t>
      </w:r>
      <w:proofErr w:type="spellEnd"/>
      <w:r w:rsidRPr="004C75FB">
        <w:t xml:space="preserve"> dan acara </w:t>
      </w:r>
      <w:proofErr w:type="spellStart"/>
      <w:r w:rsidRPr="004C75FB">
        <w:t>perkuliahannya</w:t>
      </w:r>
      <w:proofErr w:type="spellEnd"/>
      <w:r w:rsidRPr="004C75FB">
        <w:t xml:space="preserve"> </w:t>
      </w:r>
      <w:proofErr w:type="spellStart"/>
      <w:r w:rsidRPr="004C75FB">
        <w:t>setiap</w:t>
      </w:r>
      <w:proofErr w:type="spellEnd"/>
      <w:r w:rsidRPr="004C75FB">
        <w:t xml:space="preserve"> kali </w:t>
      </w:r>
      <w:proofErr w:type="spellStart"/>
      <w:r w:rsidRPr="004C75FB">
        <w:t>melakukan</w:t>
      </w:r>
      <w:proofErr w:type="spellEnd"/>
      <w:r w:rsidRPr="004C75FB">
        <w:t xml:space="preserve"> </w:t>
      </w:r>
      <w:proofErr w:type="spellStart"/>
      <w:r w:rsidRPr="004C75FB">
        <w:t>tatap</w:t>
      </w:r>
      <w:proofErr w:type="spellEnd"/>
      <w:r w:rsidRPr="004C75FB">
        <w:t xml:space="preserve">  </w:t>
      </w:r>
      <w:proofErr w:type="spellStart"/>
      <w:r w:rsidRPr="004C75FB">
        <w:t>muka</w:t>
      </w:r>
      <w:proofErr w:type="spellEnd"/>
      <w:r w:rsidRPr="004C75FB">
        <w:t xml:space="preserve"> </w:t>
      </w:r>
      <w:proofErr w:type="spellStart"/>
      <w:r w:rsidRPr="004C75FB">
        <w:t>dengan</w:t>
      </w:r>
      <w:proofErr w:type="spellEnd"/>
      <w:r w:rsidRPr="004C75FB">
        <w:t xml:space="preserve"> </w:t>
      </w:r>
      <w:proofErr w:type="spellStart"/>
      <w:r w:rsidRPr="004C75FB">
        <w:t>mahasiswa</w:t>
      </w:r>
      <w:proofErr w:type="spellEnd"/>
      <w:r w:rsidRPr="004C75FB">
        <w:t>.</w:t>
      </w:r>
    </w:p>
    <w:p w14:paraId="736C025C" w14:textId="77777777" w:rsidR="00557512" w:rsidRPr="004C75FB" w:rsidRDefault="00557512" w:rsidP="00557512">
      <w:pPr>
        <w:jc w:val="both"/>
        <w:rPr>
          <w:lang w:val="es-ES_tradnl"/>
        </w:rPr>
      </w:pPr>
    </w:p>
    <w:p w14:paraId="11A383B4" w14:textId="77777777" w:rsidR="00557512" w:rsidRPr="004C75FB" w:rsidRDefault="00557512" w:rsidP="003D3501">
      <w:pPr>
        <w:pStyle w:val="ListParagraph"/>
        <w:numPr>
          <w:ilvl w:val="1"/>
          <w:numId w:val="1"/>
        </w:numPr>
        <w:ind w:left="567" w:hanging="567"/>
        <w:jc w:val="both"/>
        <w:rPr>
          <w:b/>
          <w:lang w:val="es-ES_tradnl"/>
        </w:rPr>
      </w:pPr>
      <w:proofErr w:type="spellStart"/>
      <w:r w:rsidRPr="004C75FB">
        <w:rPr>
          <w:b/>
          <w:lang w:val="es-ES_tradnl"/>
        </w:rPr>
        <w:t>Ruang</w:t>
      </w:r>
      <w:proofErr w:type="spellEnd"/>
      <w:r w:rsidRPr="004C75FB">
        <w:rPr>
          <w:b/>
          <w:lang w:val="es-ES_tradnl"/>
        </w:rPr>
        <w:t xml:space="preserve"> </w:t>
      </w:r>
      <w:proofErr w:type="spellStart"/>
      <w:r w:rsidRPr="004C75FB">
        <w:rPr>
          <w:b/>
          <w:lang w:val="es-ES_tradnl"/>
        </w:rPr>
        <w:t>Lingkup</w:t>
      </w:r>
      <w:proofErr w:type="spellEnd"/>
    </w:p>
    <w:p w14:paraId="490042AB" w14:textId="77777777" w:rsidR="00557512" w:rsidRPr="004C75FB" w:rsidRDefault="00557512" w:rsidP="00557512">
      <w:pPr>
        <w:pStyle w:val="ListParagraph"/>
        <w:jc w:val="both"/>
        <w:rPr>
          <w:b/>
          <w:lang w:val="es-ES_tradnl"/>
        </w:rPr>
      </w:pPr>
    </w:p>
    <w:p w14:paraId="2A0A6F64" w14:textId="77777777" w:rsidR="00557512" w:rsidRPr="004C75FB" w:rsidRDefault="00557512" w:rsidP="003D3501">
      <w:pPr>
        <w:ind w:left="567"/>
        <w:jc w:val="both"/>
      </w:pPr>
      <w:r w:rsidRPr="004C75FB">
        <w:t xml:space="preserve">Ruang </w:t>
      </w:r>
      <w:proofErr w:type="spellStart"/>
      <w:r w:rsidRPr="004C75FB">
        <w:t>lingkup</w:t>
      </w:r>
      <w:proofErr w:type="spellEnd"/>
      <w:r w:rsidRPr="004C75FB">
        <w:t xml:space="preserve"> </w:t>
      </w:r>
      <w:proofErr w:type="spellStart"/>
      <w:r w:rsidRPr="004C75FB">
        <w:t>prosedur</w:t>
      </w:r>
      <w:proofErr w:type="spellEnd"/>
      <w:r w:rsidRPr="004C75FB">
        <w:t xml:space="preserve"> </w:t>
      </w:r>
      <w:proofErr w:type="spellStart"/>
      <w:r w:rsidRPr="004C75FB">
        <w:t>mutu</w:t>
      </w:r>
      <w:proofErr w:type="spellEnd"/>
      <w:r w:rsidRPr="004C75FB">
        <w:t xml:space="preserve"> </w:t>
      </w:r>
      <w:proofErr w:type="spellStart"/>
      <w:r w:rsidRPr="004C75FB">
        <w:t>ini</w:t>
      </w:r>
      <w:proofErr w:type="spellEnd"/>
      <w:r w:rsidRPr="004C75FB">
        <w:t xml:space="preserve"> </w:t>
      </w:r>
      <w:proofErr w:type="spellStart"/>
      <w:r w:rsidRPr="004C75FB">
        <w:t>mencakup</w:t>
      </w:r>
      <w:proofErr w:type="spellEnd"/>
      <w:r w:rsidRPr="004C75FB">
        <w:t xml:space="preserve"> </w:t>
      </w:r>
      <w:proofErr w:type="spellStart"/>
      <w:r w:rsidR="003B1782" w:rsidRPr="004C75FB">
        <w:t>dibentuknya</w:t>
      </w:r>
      <w:proofErr w:type="spellEnd"/>
      <w:r w:rsidR="003B1782" w:rsidRPr="004C75FB">
        <w:t xml:space="preserve"> team </w:t>
      </w:r>
      <w:proofErr w:type="spellStart"/>
      <w:r w:rsidR="003B1782" w:rsidRPr="004C75FB">
        <w:t>penyusun</w:t>
      </w:r>
      <w:proofErr w:type="spellEnd"/>
      <w:r w:rsidR="003B1782" w:rsidRPr="004C75FB">
        <w:t xml:space="preserve"> RPS </w:t>
      </w:r>
      <w:proofErr w:type="spellStart"/>
      <w:r w:rsidR="003B1782" w:rsidRPr="004C75FB">
        <w:t>sampai</w:t>
      </w:r>
      <w:proofErr w:type="spellEnd"/>
      <w:r w:rsidR="003B1782" w:rsidRPr="004C75FB">
        <w:t xml:space="preserve"> </w:t>
      </w:r>
      <w:proofErr w:type="spellStart"/>
      <w:r w:rsidR="003B1782" w:rsidRPr="004C75FB">
        <w:t>dengan</w:t>
      </w:r>
      <w:proofErr w:type="spellEnd"/>
      <w:r w:rsidR="003B1782" w:rsidRPr="004C75FB">
        <w:t xml:space="preserve"> </w:t>
      </w:r>
      <w:proofErr w:type="spellStart"/>
      <w:r w:rsidR="003B1782" w:rsidRPr="004C75FB">
        <w:t>diberikannya</w:t>
      </w:r>
      <w:proofErr w:type="spellEnd"/>
      <w:r w:rsidR="003B1782" w:rsidRPr="004C75FB">
        <w:t xml:space="preserve"> RPS</w:t>
      </w:r>
      <w:r w:rsidRPr="004C75FB">
        <w:t xml:space="preserve"> </w:t>
      </w:r>
      <w:proofErr w:type="spellStart"/>
      <w:r w:rsidRPr="004C75FB">
        <w:t>kepada</w:t>
      </w:r>
      <w:proofErr w:type="spellEnd"/>
      <w:r w:rsidRPr="004C75FB">
        <w:t xml:space="preserve"> Dosen </w:t>
      </w:r>
      <w:r w:rsidRPr="004C75FB">
        <w:rPr>
          <w:lang w:val="id-ID"/>
        </w:rPr>
        <w:t>Pengampu Mata Kuliah</w:t>
      </w:r>
      <w:r w:rsidRPr="004C75FB">
        <w:t>.</w:t>
      </w:r>
    </w:p>
    <w:p w14:paraId="6D601DED" w14:textId="77777777" w:rsidR="00557512" w:rsidRPr="004C75FB" w:rsidRDefault="00557512" w:rsidP="00557512">
      <w:pPr>
        <w:jc w:val="both"/>
        <w:rPr>
          <w:lang w:val="es-ES_tradnl"/>
        </w:rPr>
      </w:pPr>
    </w:p>
    <w:p w14:paraId="1B68FBB2" w14:textId="77777777" w:rsidR="00557512" w:rsidRPr="004C75FB" w:rsidRDefault="00557512" w:rsidP="003D3501">
      <w:pPr>
        <w:pStyle w:val="ListParagraph"/>
        <w:numPr>
          <w:ilvl w:val="1"/>
          <w:numId w:val="1"/>
        </w:numPr>
        <w:ind w:left="567" w:hanging="567"/>
        <w:jc w:val="both"/>
        <w:rPr>
          <w:b/>
          <w:lang w:val="es-ES_tradnl"/>
        </w:rPr>
      </w:pPr>
      <w:proofErr w:type="spellStart"/>
      <w:r w:rsidRPr="004C75FB">
        <w:rPr>
          <w:b/>
          <w:lang w:val="es-ES_tradnl"/>
        </w:rPr>
        <w:t>Referensi</w:t>
      </w:r>
      <w:proofErr w:type="spellEnd"/>
    </w:p>
    <w:p w14:paraId="258C930A" w14:textId="77777777" w:rsidR="00557512" w:rsidRPr="004C75FB" w:rsidRDefault="00557512" w:rsidP="00557512">
      <w:pPr>
        <w:pStyle w:val="ListParagraph"/>
        <w:jc w:val="both"/>
        <w:rPr>
          <w:b/>
          <w:lang w:val="es-ES_tradnl"/>
        </w:rPr>
      </w:pPr>
    </w:p>
    <w:p w14:paraId="1CF1A307" w14:textId="77777777" w:rsidR="00557512" w:rsidRPr="004C75FB" w:rsidRDefault="00557512" w:rsidP="003D3501">
      <w:pPr>
        <w:pStyle w:val="Default"/>
        <w:numPr>
          <w:ilvl w:val="2"/>
          <w:numId w:val="1"/>
        </w:numPr>
        <w:ind w:left="1276"/>
        <w:jc w:val="both"/>
        <w:rPr>
          <w:rFonts w:ascii="Times New Roman" w:hAnsi="Times New Roman" w:cs="Times New Roman"/>
        </w:rPr>
      </w:pPr>
      <w:r w:rsidRPr="004C75FB">
        <w:rPr>
          <w:rFonts w:ascii="Times New Roman" w:hAnsi="Times New Roman" w:cs="Times New Roman"/>
        </w:rPr>
        <w:t xml:space="preserve">Peraturan Pemerintah Republik Indonesia Nomor 19 Tahun 2005 Tentang Standar Nasional Pendidikan </w:t>
      </w:r>
    </w:p>
    <w:p w14:paraId="7D080673" w14:textId="77777777" w:rsidR="00557512" w:rsidRPr="004C75FB" w:rsidRDefault="00557512" w:rsidP="003D3501">
      <w:pPr>
        <w:pStyle w:val="Default"/>
        <w:numPr>
          <w:ilvl w:val="2"/>
          <w:numId w:val="1"/>
        </w:numPr>
        <w:ind w:left="1276"/>
        <w:jc w:val="both"/>
        <w:rPr>
          <w:rFonts w:ascii="Times New Roman" w:hAnsi="Times New Roman" w:cs="Times New Roman"/>
        </w:rPr>
      </w:pPr>
      <w:r w:rsidRPr="004C75FB">
        <w:rPr>
          <w:rFonts w:ascii="Times New Roman" w:hAnsi="Times New Roman" w:cs="Times New Roman"/>
        </w:rPr>
        <w:t>Peraturan Pemerintah Republik Indonesia Nomor 17 Tahun 2010 Tentang Pengelolaan dan Penyelenggaraan Pendidikan</w:t>
      </w:r>
    </w:p>
    <w:p w14:paraId="37EC71D9" w14:textId="77777777" w:rsidR="00557512" w:rsidRPr="004C75FB" w:rsidRDefault="00557512" w:rsidP="003D3501">
      <w:pPr>
        <w:pStyle w:val="Default"/>
        <w:numPr>
          <w:ilvl w:val="2"/>
          <w:numId w:val="1"/>
        </w:numPr>
        <w:ind w:left="1276"/>
        <w:jc w:val="both"/>
        <w:rPr>
          <w:rFonts w:ascii="Times New Roman" w:hAnsi="Times New Roman" w:cs="Times New Roman"/>
        </w:rPr>
      </w:pPr>
      <w:r w:rsidRPr="004C75FB">
        <w:rPr>
          <w:rFonts w:ascii="Times New Roman" w:hAnsi="Times New Roman" w:cs="Times New Roman"/>
        </w:rPr>
        <w:t xml:space="preserve">Peraturan Menteri Pendidikan Nasional Nomor 63 Tahun 2009 Tentang Sistem Penjaminan Mutu Pendidikan </w:t>
      </w:r>
    </w:p>
    <w:p w14:paraId="04D86648" w14:textId="77777777" w:rsidR="00557512" w:rsidRPr="004C75FB" w:rsidRDefault="00557512" w:rsidP="003D3501">
      <w:pPr>
        <w:pStyle w:val="Default"/>
        <w:numPr>
          <w:ilvl w:val="2"/>
          <w:numId w:val="1"/>
        </w:numPr>
        <w:ind w:left="1276"/>
        <w:jc w:val="both"/>
        <w:rPr>
          <w:rFonts w:ascii="Times New Roman" w:hAnsi="Times New Roman" w:cs="Times New Roman"/>
        </w:rPr>
      </w:pPr>
      <w:r w:rsidRPr="004C75FB">
        <w:rPr>
          <w:rFonts w:ascii="Times New Roman" w:hAnsi="Times New Roman" w:cs="Times New Roman"/>
        </w:rPr>
        <w:t>Peraturan Menteri Pendidikan dan Kebudayaan Republik In</w:t>
      </w:r>
      <w:r w:rsidR="005E04A5" w:rsidRPr="004C75FB">
        <w:rPr>
          <w:rFonts w:ascii="Times New Roman" w:hAnsi="Times New Roman" w:cs="Times New Roman"/>
        </w:rPr>
        <w:t>donesia Nomor 44 Tahun 2015</w:t>
      </w:r>
      <w:r w:rsidRPr="004C75FB">
        <w:rPr>
          <w:rFonts w:ascii="Times New Roman" w:hAnsi="Times New Roman" w:cs="Times New Roman"/>
        </w:rPr>
        <w:t xml:space="preserve"> Tentang Standar Nasional Pendidikan Tinggi</w:t>
      </w:r>
    </w:p>
    <w:p w14:paraId="7CD88077" w14:textId="3E0F7334" w:rsidR="00557512" w:rsidRPr="004C75FB" w:rsidRDefault="00557512" w:rsidP="003D3501">
      <w:pPr>
        <w:pStyle w:val="ListParagraph"/>
        <w:numPr>
          <w:ilvl w:val="2"/>
          <w:numId w:val="1"/>
        </w:numPr>
        <w:tabs>
          <w:tab w:val="left" w:pos="709"/>
        </w:tabs>
        <w:ind w:left="1276"/>
        <w:jc w:val="both"/>
        <w:rPr>
          <w:lang w:val="es-ES_tradnl"/>
        </w:rPr>
      </w:pPr>
      <w:r w:rsidRPr="004C75FB">
        <w:rPr>
          <w:lang w:val="es-ES_tradnl"/>
        </w:rPr>
        <w:t xml:space="preserve">Manual </w:t>
      </w:r>
      <w:proofErr w:type="spellStart"/>
      <w:r w:rsidRPr="004C75FB">
        <w:rPr>
          <w:lang w:val="es-ES_tradnl"/>
        </w:rPr>
        <w:t>Mutu</w:t>
      </w:r>
      <w:proofErr w:type="spellEnd"/>
      <w:r w:rsidRPr="004C75FB">
        <w:rPr>
          <w:lang w:val="es-ES_tradnl"/>
        </w:rPr>
        <w:t xml:space="preserve"> </w:t>
      </w:r>
      <w:proofErr w:type="spellStart"/>
      <w:r w:rsidR="00333D17">
        <w:t>Politeknik</w:t>
      </w:r>
      <w:proofErr w:type="spellEnd"/>
      <w:r w:rsidR="00333D17">
        <w:t xml:space="preserve"> SSR Bogor</w:t>
      </w:r>
    </w:p>
    <w:p w14:paraId="18C54ACC" w14:textId="6F370B8E" w:rsidR="00557512" w:rsidRPr="004C75FB" w:rsidRDefault="00557512" w:rsidP="003D3501">
      <w:pPr>
        <w:pStyle w:val="ListParagraph"/>
        <w:numPr>
          <w:ilvl w:val="2"/>
          <w:numId w:val="1"/>
        </w:numPr>
        <w:ind w:left="1276"/>
        <w:jc w:val="both"/>
        <w:rPr>
          <w:lang w:val="es-ES_tradnl"/>
        </w:rPr>
      </w:pPr>
      <w:r w:rsidRPr="004C75FB">
        <w:rPr>
          <w:lang w:val="id-ID"/>
        </w:rPr>
        <w:t xml:space="preserve">Kebijakan SPMI </w:t>
      </w:r>
      <w:proofErr w:type="spellStart"/>
      <w:r w:rsidR="00333D17">
        <w:t>Politeknik</w:t>
      </w:r>
      <w:proofErr w:type="spellEnd"/>
      <w:r w:rsidR="00333D17">
        <w:t xml:space="preserve"> SSR Bogor</w:t>
      </w:r>
    </w:p>
    <w:p w14:paraId="63D3276F" w14:textId="33FEAD7B" w:rsidR="00557512" w:rsidRPr="004C75FB" w:rsidRDefault="00557512" w:rsidP="003D3501">
      <w:pPr>
        <w:pStyle w:val="ListParagraph"/>
        <w:numPr>
          <w:ilvl w:val="2"/>
          <w:numId w:val="1"/>
        </w:numPr>
        <w:ind w:left="1276"/>
        <w:jc w:val="both"/>
        <w:rPr>
          <w:lang w:val="es-ES_tradnl"/>
        </w:rPr>
      </w:pPr>
      <w:proofErr w:type="spellStart"/>
      <w:r w:rsidRPr="004C75FB">
        <w:rPr>
          <w:lang w:val="es-ES_tradnl"/>
        </w:rPr>
        <w:t>Kebijakan</w:t>
      </w:r>
      <w:proofErr w:type="spellEnd"/>
      <w:r w:rsidRPr="004C75FB">
        <w:rPr>
          <w:lang w:val="id-ID"/>
        </w:rPr>
        <w:t xml:space="preserve"> </w:t>
      </w:r>
      <w:proofErr w:type="spellStart"/>
      <w:r w:rsidRPr="004C75FB">
        <w:rPr>
          <w:lang w:val="es-ES_tradnl"/>
        </w:rPr>
        <w:t>Akademik</w:t>
      </w:r>
      <w:proofErr w:type="spellEnd"/>
      <w:r w:rsidRPr="004C75FB">
        <w:rPr>
          <w:lang w:val="id-ID"/>
        </w:rPr>
        <w:t xml:space="preserve"> </w:t>
      </w:r>
      <w:proofErr w:type="spellStart"/>
      <w:r w:rsidR="00333D17">
        <w:t>Politeknik</w:t>
      </w:r>
      <w:proofErr w:type="spellEnd"/>
      <w:r w:rsidR="00333D17">
        <w:t xml:space="preserve"> SSR Bogor</w:t>
      </w:r>
    </w:p>
    <w:p w14:paraId="369CB76C" w14:textId="040E182D" w:rsidR="00557512" w:rsidRPr="004C75FB" w:rsidRDefault="00557512" w:rsidP="003D3501">
      <w:pPr>
        <w:pStyle w:val="ListParagraph"/>
        <w:numPr>
          <w:ilvl w:val="2"/>
          <w:numId w:val="1"/>
        </w:numPr>
        <w:ind w:left="1276"/>
        <w:jc w:val="both"/>
        <w:rPr>
          <w:lang w:val="es-ES_tradnl"/>
        </w:rPr>
      </w:pPr>
      <w:r w:rsidRPr="004C75FB">
        <w:rPr>
          <w:lang w:val="id-ID"/>
        </w:rPr>
        <w:t xml:space="preserve">Standar Akademik </w:t>
      </w:r>
      <w:proofErr w:type="spellStart"/>
      <w:r w:rsidR="00333D17">
        <w:t>Politeknik</w:t>
      </w:r>
      <w:proofErr w:type="spellEnd"/>
      <w:r w:rsidR="00333D17">
        <w:t xml:space="preserve"> SSR Bogor</w:t>
      </w:r>
    </w:p>
    <w:p w14:paraId="35358BDE" w14:textId="546C2292" w:rsidR="00557512" w:rsidRPr="004C75FB" w:rsidRDefault="00557512" w:rsidP="003D3501">
      <w:pPr>
        <w:pStyle w:val="ListParagraph"/>
        <w:numPr>
          <w:ilvl w:val="2"/>
          <w:numId w:val="1"/>
        </w:numPr>
        <w:ind w:left="1276"/>
        <w:jc w:val="both"/>
        <w:rPr>
          <w:lang w:val="es-ES_tradnl"/>
        </w:rPr>
      </w:pPr>
      <w:r w:rsidRPr="004C75FB">
        <w:rPr>
          <w:lang w:val="id-ID"/>
        </w:rPr>
        <w:t xml:space="preserve">Peraturan Akademik </w:t>
      </w:r>
      <w:proofErr w:type="spellStart"/>
      <w:r w:rsidR="00333D17">
        <w:t>Politeknik</w:t>
      </w:r>
      <w:proofErr w:type="spellEnd"/>
      <w:r w:rsidR="00333D17">
        <w:t xml:space="preserve"> SSR Bogor</w:t>
      </w:r>
    </w:p>
    <w:p w14:paraId="6243911F" w14:textId="1CC75220" w:rsidR="00557512" w:rsidRPr="004C75FB" w:rsidRDefault="00557512" w:rsidP="003D3501">
      <w:pPr>
        <w:pStyle w:val="ListParagraph"/>
        <w:numPr>
          <w:ilvl w:val="2"/>
          <w:numId w:val="1"/>
        </w:numPr>
        <w:tabs>
          <w:tab w:val="left" w:pos="709"/>
        </w:tabs>
        <w:ind w:left="1276"/>
        <w:jc w:val="both"/>
        <w:rPr>
          <w:lang w:val="es-ES_tradnl"/>
        </w:rPr>
      </w:pPr>
      <w:proofErr w:type="spellStart"/>
      <w:r w:rsidRPr="004C75FB">
        <w:rPr>
          <w:lang w:val="es-ES_tradnl"/>
        </w:rPr>
        <w:t>Buku</w:t>
      </w:r>
      <w:proofErr w:type="spellEnd"/>
      <w:r w:rsidRPr="004C75FB">
        <w:rPr>
          <w:lang w:val="es-ES_tradnl"/>
        </w:rPr>
        <w:t xml:space="preserve"> </w:t>
      </w:r>
      <w:r w:rsidRPr="004C75FB">
        <w:rPr>
          <w:lang w:val="id-ID"/>
        </w:rPr>
        <w:t xml:space="preserve">Pedoman Penyelenggaraan Pendidikan </w:t>
      </w:r>
      <w:proofErr w:type="spellStart"/>
      <w:r w:rsidR="00333D17">
        <w:t>Politeknik</w:t>
      </w:r>
      <w:proofErr w:type="spellEnd"/>
      <w:r w:rsidR="00333D17">
        <w:t xml:space="preserve"> SSR Bogor</w:t>
      </w:r>
    </w:p>
    <w:p w14:paraId="55234B6B" w14:textId="77777777" w:rsidR="00557512" w:rsidRPr="004C75FB" w:rsidRDefault="00557512" w:rsidP="00557512">
      <w:pPr>
        <w:pStyle w:val="ListParagraph"/>
        <w:jc w:val="both"/>
        <w:rPr>
          <w:lang w:val="es-ES_tradnl"/>
        </w:rPr>
      </w:pPr>
    </w:p>
    <w:p w14:paraId="46113D0F" w14:textId="77777777" w:rsidR="00557512" w:rsidRPr="004C75FB" w:rsidRDefault="00557512" w:rsidP="003D3501">
      <w:pPr>
        <w:pStyle w:val="ListParagraph"/>
        <w:numPr>
          <w:ilvl w:val="1"/>
          <w:numId w:val="1"/>
        </w:numPr>
        <w:spacing w:before="100" w:beforeAutospacing="1" w:after="100" w:afterAutospacing="1"/>
        <w:ind w:left="567" w:hanging="567"/>
        <w:jc w:val="both"/>
        <w:rPr>
          <w:b/>
          <w:lang w:val="es-ES_tradnl"/>
        </w:rPr>
      </w:pPr>
      <w:proofErr w:type="spellStart"/>
      <w:r w:rsidRPr="004C75FB">
        <w:rPr>
          <w:b/>
          <w:lang w:val="es-ES_tradnl"/>
        </w:rPr>
        <w:t>Definisi</w:t>
      </w:r>
      <w:proofErr w:type="spellEnd"/>
    </w:p>
    <w:p w14:paraId="1E604596" w14:textId="77777777" w:rsidR="00557512" w:rsidRPr="004C75FB" w:rsidRDefault="00557512" w:rsidP="00557512">
      <w:pPr>
        <w:pStyle w:val="ListParagraph"/>
        <w:spacing w:before="100" w:beforeAutospacing="1" w:after="100" w:afterAutospacing="1"/>
        <w:jc w:val="both"/>
        <w:rPr>
          <w:b/>
          <w:lang w:val="es-ES_tradnl"/>
        </w:rPr>
      </w:pPr>
    </w:p>
    <w:p w14:paraId="6E5A5CDD" w14:textId="77777777" w:rsidR="00557512" w:rsidRPr="004C75FB" w:rsidRDefault="003B1782" w:rsidP="003D3501">
      <w:pPr>
        <w:pStyle w:val="ListParagraph"/>
        <w:numPr>
          <w:ilvl w:val="2"/>
          <w:numId w:val="1"/>
        </w:numPr>
        <w:spacing w:before="100" w:beforeAutospacing="1" w:after="100" w:afterAutospacing="1"/>
        <w:ind w:left="1276"/>
        <w:jc w:val="both"/>
        <w:rPr>
          <w:lang w:val="es-ES_tradnl"/>
        </w:rPr>
      </w:pPr>
      <w:r w:rsidRPr="004C75FB">
        <w:rPr>
          <w:lang w:val="es-ES_tradnl"/>
        </w:rPr>
        <w:t>RPS</w:t>
      </w:r>
      <w:r w:rsidRPr="004C75FB">
        <w:rPr>
          <w:lang w:val="es-ES_tradnl"/>
        </w:rPr>
        <w:tab/>
        <w:t xml:space="preserve">: </w:t>
      </w:r>
      <w:proofErr w:type="spellStart"/>
      <w:r w:rsidRPr="004C75FB">
        <w:rPr>
          <w:lang w:val="es-ES_tradnl"/>
        </w:rPr>
        <w:t>Rencana</w:t>
      </w:r>
      <w:proofErr w:type="spellEnd"/>
      <w:r w:rsidRPr="004C75FB">
        <w:rPr>
          <w:lang w:val="es-ES_tradnl"/>
        </w:rPr>
        <w:t xml:space="preserve"> </w:t>
      </w:r>
      <w:proofErr w:type="spellStart"/>
      <w:r w:rsidRPr="004C75FB">
        <w:rPr>
          <w:lang w:val="es-ES_tradnl"/>
        </w:rPr>
        <w:t>Pembelajaran</w:t>
      </w:r>
      <w:proofErr w:type="spellEnd"/>
      <w:r w:rsidRPr="004C75FB">
        <w:rPr>
          <w:lang w:val="es-ES_tradnl"/>
        </w:rPr>
        <w:t xml:space="preserve"> </w:t>
      </w:r>
      <w:proofErr w:type="spellStart"/>
      <w:r w:rsidRPr="004C75FB">
        <w:rPr>
          <w:lang w:val="es-ES_tradnl"/>
        </w:rPr>
        <w:t>Semester</w:t>
      </w:r>
      <w:proofErr w:type="spellEnd"/>
    </w:p>
    <w:p w14:paraId="1BA96E2B" w14:textId="77777777" w:rsidR="00557512" w:rsidRPr="004C75FB" w:rsidRDefault="00557512" w:rsidP="003D3501">
      <w:pPr>
        <w:pStyle w:val="ListParagraph"/>
        <w:numPr>
          <w:ilvl w:val="2"/>
          <w:numId w:val="1"/>
        </w:numPr>
        <w:spacing w:before="100" w:beforeAutospacing="1" w:after="100" w:afterAutospacing="1"/>
        <w:ind w:left="1276"/>
        <w:jc w:val="both"/>
        <w:rPr>
          <w:lang w:val="es-ES_tradnl"/>
        </w:rPr>
      </w:pPr>
      <w:r w:rsidRPr="004C75FB">
        <w:rPr>
          <w:b/>
        </w:rPr>
        <w:t xml:space="preserve">Dosen </w:t>
      </w:r>
      <w:r w:rsidRPr="004C75FB">
        <w:rPr>
          <w:b/>
          <w:lang w:val="id-ID"/>
        </w:rPr>
        <w:t>Pengampu</w:t>
      </w:r>
      <w:r w:rsidRPr="004C75FB">
        <w:rPr>
          <w:b/>
          <w:color w:val="FF0000"/>
          <w:lang w:val="id-ID"/>
        </w:rPr>
        <w:t xml:space="preserve"> </w:t>
      </w:r>
      <w:proofErr w:type="spellStart"/>
      <w:r w:rsidRPr="004C75FB">
        <w:t>adalah</w:t>
      </w:r>
      <w:proofErr w:type="spellEnd"/>
      <w:r w:rsidRPr="004C75FB">
        <w:t xml:space="preserve"> </w:t>
      </w:r>
      <w:proofErr w:type="spellStart"/>
      <w:r w:rsidRPr="004C75FB">
        <w:t>dosen</w:t>
      </w:r>
      <w:proofErr w:type="spellEnd"/>
      <w:r w:rsidRPr="004C75FB">
        <w:t xml:space="preserve"> yang </w:t>
      </w:r>
      <w:proofErr w:type="spellStart"/>
      <w:r w:rsidRPr="004C75FB">
        <w:t>ditugaskan</w:t>
      </w:r>
      <w:proofErr w:type="spellEnd"/>
      <w:r w:rsidRPr="004C75FB">
        <w:t xml:space="preserve"> </w:t>
      </w:r>
      <w:proofErr w:type="spellStart"/>
      <w:r w:rsidRPr="004C75FB">
        <w:t>untuk</w:t>
      </w:r>
      <w:proofErr w:type="spellEnd"/>
      <w:r w:rsidRPr="004C75FB">
        <w:t xml:space="preserve"> </w:t>
      </w:r>
      <w:proofErr w:type="spellStart"/>
      <w:r w:rsidRPr="004C75FB">
        <w:t>mengajar</w:t>
      </w:r>
      <w:proofErr w:type="spellEnd"/>
      <w:r w:rsidRPr="004C75FB">
        <w:t xml:space="preserve"> pada semester </w:t>
      </w:r>
      <w:proofErr w:type="spellStart"/>
      <w:r w:rsidRPr="004C75FB">
        <w:t>berjalan</w:t>
      </w:r>
      <w:proofErr w:type="spellEnd"/>
      <w:r w:rsidRPr="004C75FB">
        <w:rPr>
          <w:lang w:val="id-ID"/>
        </w:rPr>
        <w:t>.</w:t>
      </w:r>
    </w:p>
    <w:p w14:paraId="4DF4200B" w14:textId="77777777" w:rsidR="00557512" w:rsidRPr="004C75FB" w:rsidRDefault="00557512" w:rsidP="00557512">
      <w:pPr>
        <w:pStyle w:val="ListParagraph"/>
        <w:spacing w:before="100" w:beforeAutospacing="1" w:after="100" w:afterAutospacing="1"/>
        <w:jc w:val="both"/>
        <w:rPr>
          <w:lang w:val="es-ES_tradnl"/>
        </w:rPr>
      </w:pPr>
    </w:p>
    <w:p w14:paraId="297E1738" w14:textId="77777777" w:rsidR="00557512" w:rsidRPr="004C75FB" w:rsidRDefault="00557512" w:rsidP="003D3501">
      <w:pPr>
        <w:pStyle w:val="ListParagraph"/>
        <w:numPr>
          <w:ilvl w:val="1"/>
          <w:numId w:val="1"/>
        </w:numPr>
        <w:ind w:left="567" w:hanging="567"/>
        <w:jc w:val="both"/>
        <w:rPr>
          <w:b/>
          <w:lang w:val="es-ES_tradnl"/>
        </w:rPr>
      </w:pPr>
      <w:proofErr w:type="spellStart"/>
      <w:r w:rsidRPr="004C75FB">
        <w:rPr>
          <w:b/>
          <w:lang w:val="es-ES_tradnl"/>
        </w:rPr>
        <w:lastRenderedPageBreak/>
        <w:t>Penanggung</w:t>
      </w:r>
      <w:proofErr w:type="spellEnd"/>
      <w:r w:rsidRPr="004C75FB">
        <w:rPr>
          <w:b/>
          <w:lang w:val="es-ES_tradnl"/>
        </w:rPr>
        <w:t xml:space="preserve"> </w:t>
      </w:r>
      <w:proofErr w:type="spellStart"/>
      <w:r w:rsidRPr="004C75FB">
        <w:rPr>
          <w:b/>
          <w:lang w:val="es-ES_tradnl"/>
        </w:rPr>
        <w:t>Jawab</w:t>
      </w:r>
      <w:proofErr w:type="spellEnd"/>
    </w:p>
    <w:p w14:paraId="654D9549" w14:textId="77777777" w:rsidR="00557512" w:rsidRPr="004C75FB" w:rsidRDefault="00557512" w:rsidP="00557512">
      <w:pPr>
        <w:pStyle w:val="ListParagraph"/>
        <w:jc w:val="both"/>
        <w:rPr>
          <w:b/>
          <w:lang w:val="es-ES_tradnl"/>
        </w:rPr>
      </w:pPr>
    </w:p>
    <w:p w14:paraId="6C64F878" w14:textId="77777777" w:rsidR="00557512" w:rsidRPr="004C75FB" w:rsidRDefault="00557512" w:rsidP="003D3501">
      <w:pPr>
        <w:ind w:left="567"/>
        <w:jc w:val="both"/>
        <w:rPr>
          <w:lang w:val="id-ID"/>
        </w:rPr>
      </w:pPr>
      <w:proofErr w:type="spellStart"/>
      <w:r w:rsidRPr="004C75FB">
        <w:t>Kegiatan</w:t>
      </w:r>
      <w:proofErr w:type="spellEnd"/>
      <w:r w:rsidRPr="004C75FB">
        <w:t xml:space="preserve"> </w:t>
      </w:r>
      <w:proofErr w:type="spellStart"/>
      <w:r w:rsidRPr="004C75FB">
        <w:t>Pembuatan</w:t>
      </w:r>
      <w:proofErr w:type="spellEnd"/>
      <w:r w:rsidRPr="004C75FB">
        <w:t xml:space="preserve"> </w:t>
      </w:r>
      <w:proofErr w:type="spellStart"/>
      <w:r w:rsidRPr="004C75FB">
        <w:t>Satuan</w:t>
      </w:r>
      <w:proofErr w:type="spellEnd"/>
      <w:r w:rsidRPr="004C75FB">
        <w:t xml:space="preserve"> Acara </w:t>
      </w:r>
      <w:proofErr w:type="spellStart"/>
      <w:r w:rsidRPr="004C75FB">
        <w:t>P</w:t>
      </w:r>
      <w:r w:rsidR="003B1782" w:rsidRPr="004C75FB">
        <w:t>erkuliahan</w:t>
      </w:r>
      <w:proofErr w:type="spellEnd"/>
      <w:r w:rsidR="003B1782" w:rsidRPr="004C75FB">
        <w:t xml:space="preserve"> (RPS</w:t>
      </w:r>
      <w:r w:rsidRPr="004C75FB">
        <w:t xml:space="preserve">) </w:t>
      </w:r>
      <w:proofErr w:type="spellStart"/>
      <w:r w:rsidRPr="004C75FB">
        <w:t>ini</w:t>
      </w:r>
      <w:proofErr w:type="spellEnd"/>
      <w:r w:rsidRPr="004C75FB">
        <w:t xml:space="preserve">  </w:t>
      </w:r>
      <w:proofErr w:type="spellStart"/>
      <w:r w:rsidRPr="004C75FB">
        <w:t>melibatkan</w:t>
      </w:r>
      <w:proofErr w:type="spellEnd"/>
      <w:r w:rsidRPr="004C75FB">
        <w:t xml:space="preserve">  </w:t>
      </w:r>
      <w:proofErr w:type="spellStart"/>
      <w:r w:rsidRPr="004C75FB">
        <w:t>beberapa</w:t>
      </w:r>
      <w:proofErr w:type="spellEnd"/>
      <w:r w:rsidRPr="004C75FB">
        <w:t xml:space="preserve">  orang  dan  unit </w:t>
      </w:r>
      <w:proofErr w:type="spellStart"/>
      <w:r w:rsidRPr="004C75FB">
        <w:t>dengan</w:t>
      </w:r>
      <w:proofErr w:type="spellEnd"/>
      <w:r w:rsidRPr="004C75FB">
        <w:t xml:space="preserve"> </w:t>
      </w:r>
      <w:proofErr w:type="spellStart"/>
      <w:r w:rsidRPr="004C75FB">
        <w:t>wewenang</w:t>
      </w:r>
      <w:proofErr w:type="spellEnd"/>
      <w:r w:rsidRPr="004C75FB">
        <w:t xml:space="preserve"> dan </w:t>
      </w:r>
      <w:proofErr w:type="spellStart"/>
      <w:r w:rsidRPr="004C75FB">
        <w:t>tanggung</w:t>
      </w:r>
      <w:proofErr w:type="spellEnd"/>
      <w:r w:rsidRPr="004C75FB">
        <w:t xml:space="preserve"> </w:t>
      </w:r>
      <w:proofErr w:type="spellStart"/>
      <w:r w:rsidRPr="004C75FB">
        <w:t>jawab</w:t>
      </w:r>
      <w:proofErr w:type="spellEnd"/>
      <w:r w:rsidRPr="004C75FB">
        <w:t xml:space="preserve"> </w:t>
      </w:r>
      <w:proofErr w:type="spellStart"/>
      <w:r w:rsidRPr="004C75FB">
        <w:t>sebagai</w:t>
      </w:r>
      <w:proofErr w:type="spellEnd"/>
      <w:r w:rsidRPr="004C75FB">
        <w:t xml:space="preserve"> </w:t>
      </w:r>
      <w:proofErr w:type="spellStart"/>
      <w:r w:rsidRPr="004C75FB">
        <w:t>berikut</w:t>
      </w:r>
      <w:proofErr w:type="spellEnd"/>
      <w:r w:rsidRPr="004C75FB">
        <w:t xml:space="preserve"> :</w:t>
      </w:r>
    </w:p>
    <w:p w14:paraId="789D0375" w14:textId="77777777" w:rsidR="00557512" w:rsidRPr="004C75FB" w:rsidRDefault="00557512" w:rsidP="00557512">
      <w:pPr>
        <w:jc w:val="both"/>
        <w:rPr>
          <w:lang w:val="id-ID"/>
        </w:rPr>
      </w:pPr>
    </w:p>
    <w:p w14:paraId="3A9AA70D" w14:textId="77777777" w:rsidR="00557512" w:rsidRPr="004C75FB" w:rsidRDefault="00557512" w:rsidP="003D3501">
      <w:pPr>
        <w:pStyle w:val="ListParagraph"/>
        <w:numPr>
          <w:ilvl w:val="2"/>
          <w:numId w:val="1"/>
        </w:numPr>
        <w:ind w:left="1276"/>
        <w:jc w:val="both"/>
        <w:rPr>
          <w:lang w:val="id-ID"/>
        </w:rPr>
      </w:pPr>
      <w:proofErr w:type="spellStart"/>
      <w:r w:rsidRPr="004C75FB">
        <w:t>Ketua</w:t>
      </w:r>
      <w:proofErr w:type="spellEnd"/>
      <w:r w:rsidRPr="004C75FB">
        <w:t xml:space="preserve"> Program Studi</w:t>
      </w:r>
    </w:p>
    <w:p w14:paraId="61B6F4E8" w14:textId="77777777" w:rsidR="003D3501" w:rsidRPr="003D3501" w:rsidRDefault="00557512" w:rsidP="003D3501">
      <w:pPr>
        <w:pStyle w:val="ListParagraph"/>
        <w:numPr>
          <w:ilvl w:val="0"/>
          <w:numId w:val="10"/>
        </w:numPr>
        <w:ind w:left="1701" w:hanging="425"/>
        <w:jc w:val="both"/>
        <w:rPr>
          <w:lang w:val="id-ID"/>
        </w:rPr>
      </w:pPr>
      <w:proofErr w:type="spellStart"/>
      <w:r w:rsidRPr="004C75FB">
        <w:t>Wewenang</w:t>
      </w:r>
      <w:proofErr w:type="spellEnd"/>
      <w:r w:rsidRPr="003D3501">
        <w:rPr>
          <w:lang w:val="id-ID"/>
        </w:rPr>
        <w:t xml:space="preserve"> m</w:t>
      </w:r>
      <w:proofErr w:type="spellStart"/>
      <w:r w:rsidRPr="004C75FB">
        <w:t>embentuk</w:t>
      </w:r>
      <w:proofErr w:type="spellEnd"/>
      <w:r w:rsidRPr="004C75FB">
        <w:t xml:space="preserve"> Tim </w:t>
      </w:r>
      <w:proofErr w:type="spellStart"/>
      <w:r w:rsidRPr="004C75FB">
        <w:t>Penyusun</w:t>
      </w:r>
      <w:proofErr w:type="spellEnd"/>
      <w:r w:rsidR="003B1782" w:rsidRPr="004C75FB">
        <w:t xml:space="preserve"> </w:t>
      </w:r>
      <w:proofErr w:type="spellStart"/>
      <w:r w:rsidR="003B1782" w:rsidRPr="004C75FB">
        <w:t>Rencana</w:t>
      </w:r>
      <w:proofErr w:type="spellEnd"/>
      <w:r w:rsidR="003B1782" w:rsidRPr="004C75FB">
        <w:t xml:space="preserve"> </w:t>
      </w:r>
      <w:proofErr w:type="spellStart"/>
      <w:r w:rsidR="003B1782" w:rsidRPr="004C75FB">
        <w:t>Pembelajaran</w:t>
      </w:r>
      <w:proofErr w:type="spellEnd"/>
      <w:r w:rsidR="003B1782" w:rsidRPr="004C75FB">
        <w:t xml:space="preserve"> Semester</w:t>
      </w:r>
      <w:r w:rsidRPr="004C75FB">
        <w:t xml:space="preserve"> </w:t>
      </w:r>
    </w:p>
    <w:p w14:paraId="6926FC24" w14:textId="7944DBF3" w:rsidR="00557512" w:rsidRPr="003D3501" w:rsidRDefault="00557512" w:rsidP="003D3501">
      <w:pPr>
        <w:pStyle w:val="ListParagraph"/>
        <w:numPr>
          <w:ilvl w:val="0"/>
          <w:numId w:val="10"/>
        </w:numPr>
        <w:ind w:left="1701" w:hanging="425"/>
        <w:jc w:val="both"/>
        <w:rPr>
          <w:lang w:val="id-ID"/>
        </w:rPr>
      </w:pPr>
      <w:proofErr w:type="spellStart"/>
      <w:r w:rsidRPr="004C75FB">
        <w:t>Tanggung</w:t>
      </w:r>
      <w:proofErr w:type="spellEnd"/>
      <w:r w:rsidR="003B1782" w:rsidRPr="004C75FB">
        <w:t xml:space="preserve"> </w:t>
      </w:r>
      <w:proofErr w:type="spellStart"/>
      <w:r w:rsidRPr="004C75FB">
        <w:t>jawab</w:t>
      </w:r>
      <w:proofErr w:type="spellEnd"/>
      <w:r w:rsidRPr="003D3501">
        <w:rPr>
          <w:lang w:val="id-ID"/>
        </w:rPr>
        <w:t xml:space="preserve"> m</w:t>
      </w:r>
      <w:proofErr w:type="spellStart"/>
      <w:r w:rsidR="003B1782" w:rsidRPr="004C75FB">
        <w:t>engkontrol</w:t>
      </w:r>
      <w:proofErr w:type="spellEnd"/>
      <w:r w:rsidR="003B1782" w:rsidRPr="004C75FB">
        <w:t xml:space="preserve"> </w:t>
      </w:r>
      <w:proofErr w:type="spellStart"/>
      <w:r w:rsidR="003B1782" w:rsidRPr="004C75FB">
        <w:t>penyusunan</w:t>
      </w:r>
      <w:proofErr w:type="spellEnd"/>
      <w:r w:rsidR="003B1782" w:rsidRPr="004C75FB">
        <w:t xml:space="preserve"> RPS</w:t>
      </w:r>
    </w:p>
    <w:p w14:paraId="17A3DFE6" w14:textId="77777777" w:rsidR="00557512" w:rsidRPr="004C75FB" w:rsidRDefault="00557512" w:rsidP="003D3501">
      <w:pPr>
        <w:pStyle w:val="ListParagraph"/>
        <w:numPr>
          <w:ilvl w:val="2"/>
          <w:numId w:val="1"/>
        </w:numPr>
        <w:ind w:left="1276"/>
        <w:jc w:val="both"/>
      </w:pPr>
      <w:r w:rsidRPr="004C75FB">
        <w:t>T</w:t>
      </w:r>
      <w:r w:rsidRPr="004C75FB">
        <w:rPr>
          <w:lang w:val="id-ID"/>
        </w:rPr>
        <w:t>ea</w:t>
      </w:r>
      <w:r w:rsidR="003B1782" w:rsidRPr="004C75FB">
        <w:t>m RPS</w:t>
      </w:r>
      <w:r w:rsidRPr="004C75FB">
        <w:t xml:space="preserve"> </w:t>
      </w:r>
      <w:r w:rsidRPr="004C75FB">
        <w:rPr>
          <w:lang w:val="id-ID"/>
        </w:rPr>
        <w:t>bert</w:t>
      </w:r>
      <w:proofErr w:type="spellStart"/>
      <w:r w:rsidRPr="004C75FB">
        <w:t>anggung</w:t>
      </w:r>
      <w:proofErr w:type="spellEnd"/>
      <w:r w:rsidRPr="004C75FB">
        <w:rPr>
          <w:lang w:val="id-ID"/>
        </w:rPr>
        <w:t xml:space="preserve"> </w:t>
      </w:r>
      <w:proofErr w:type="spellStart"/>
      <w:r w:rsidRPr="004C75FB">
        <w:t>jawab</w:t>
      </w:r>
      <w:proofErr w:type="spellEnd"/>
      <w:r w:rsidRPr="004C75FB">
        <w:rPr>
          <w:lang w:val="id-ID"/>
        </w:rPr>
        <w:t xml:space="preserve"> dalam m</w:t>
      </w:r>
      <w:proofErr w:type="spellStart"/>
      <w:r w:rsidR="003B1782" w:rsidRPr="004C75FB">
        <w:t>embuat</w:t>
      </w:r>
      <w:proofErr w:type="spellEnd"/>
      <w:r w:rsidR="003B1782" w:rsidRPr="004C75FB">
        <w:t xml:space="preserve"> RPS</w:t>
      </w:r>
      <w:r w:rsidRPr="004C75FB">
        <w:t xml:space="preserve"> </w:t>
      </w:r>
    </w:p>
    <w:p w14:paraId="04D146D6" w14:textId="77777777" w:rsidR="00557512" w:rsidRPr="004C75FB" w:rsidRDefault="00557512" w:rsidP="003D3501">
      <w:pPr>
        <w:pStyle w:val="ListParagraph"/>
        <w:numPr>
          <w:ilvl w:val="2"/>
          <w:numId w:val="1"/>
        </w:numPr>
        <w:ind w:left="1276"/>
        <w:jc w:val="both"/>
      </w:pPr>
      <w:r w:rsidRPr="004C75FB">
        <w:t xml:space="preserve">Dosen </w:t>
      </w:r>
      <w:proofErr w:type="spellStart"/>
      <w:r w:rsidRPr="004C75FB">
        <w:t>Pengajar</w:t>
      </w:r>
      <w:proofErr w:type="spellEnd"/>
      <w:r w:rsidRPr="004C75FB">
        <w:t xml:space="preserve"> </w:t>
      </w:r>
      <w:proofErr w:type="spellStart"/>
      <w:r w:rsidRPr="004C75FB">
        <w:t>Wewenang</w:t>
      </w:r>
      <w:proofErr w:type="spellEnd"/>
      <w:r w:rsidRPr="004C75FB">
        <w:rPr>
          <w:lang w:val="id-ID"/>
        </w:rPr>
        <w:t xml:space="preserve"> m</w:t>
      </w:r>
      <w:proofErr w:type="spellStart"/>
      <w:r w:rsidR="003B1782" w:rsidRPr="004C75FB">
        <w:t>emberikan</w:t>
      </w:r>
      <w:proofErr w:type="spellEnd"/>
      <w:r w:rsidR="003B1782" w:rsidRPr="004C75FB">
        <w:t xml:space="preserve"> </w:t>
      </w:r>
      <w:proofErr w:type="spellStart"/>
      <w:r w:rsidR="003B1782" w:rsidRPr="004C75FB">
        <w:t>masukan</w:t>
      </w:r>
      <w:proofErr w:type="spellEnd"/>
      <w:r w:rsidR="003B1782" w:rsidRPr="004C75FB">
        <w:t xml:space="preserve"> </w:t>
      </w:r>
      <w:proofErr w:type="spellStart"/>
      <w:r w:rsidR="003B1782" w:rsidRPr="004C75FB">
        <w:t>atas</w:t>
      </w:r>
      <w:proofErr w:type="spellEnd"/>
      <w:r w:rsidR="003B1782" w:rsidRPr="004C75FB">
        <w:t xml:space="preserve"> RPS</w:t>
      </w:r>
      <w:r w:rsidRPr="004C75FB">
        <w:t xml:space="preserve"> Mata Kuliah.</w:t>
      </w:r>
    </w:p>
    <w:p w14:paraId="6B972FC5" w14:textId="77777777" w:rsidR="00557512" w:rsidRPr="004C75FB" w:rsidRDefault="00557512" w:rsidP="00557512">
      <w:pPr>
        <w:pStyle w:val="ListParagraph"/>
        <w:ind w:left="630"/>
        <w:jc w:val="both"/>
      </w:pPr>
    </w:p>
    <w:p w14:paraId="221082F7" w14:textId="77777777" w:rsidR="00557512" w:rsidRPr="004C75FB" w:rsidRDefault="00557512" w:rsidP="003D3501">
      <w:pPr>
        <w:pStyle w:val="ListParagraph"/>
        <w:numPr>
          <w:ilvl w:val="1"/>
          <w:numId w:val="1"/>
        </w:numPr>
        <w:ind w:left="567" w:hanging="567"/>
        <w:jc w:val="both"/>
        <w:rPr>
          <w:b/>
          <w:lang w:val="es-ES_tradnl"/>
        </w:rPr>
      </w:pPr>
      <w:proofErr w:type="spellStart"/>
      <w:r w:rsidRPr="004C75FB">
        <w:rPr>
          <w:b/>
          <w:lang w:val="es-ES_tradnl"/>
        </w:rPr>
        <w:t>Ketentuan</w:t>
      </w:r>
      <w:proofErr w:type="spellEnd"/>
      <w:r w:rsidRPr="004C75FB">
        <w:rPr>
          <w:b/>
          <w:lang w:val="es-ES_tradnl"/>
        </w:rPr>
        <w:t xml:space="preserve"> </w:t>
      </w:r>
      <w:proofErr w:type="spellStart"/>
      <w:r w:rsidRPr="004C75FB">
        <w:rPr>
          <w:b/>
          <w:lang w:val="es-ES_tradnl"/>
        </w:rPr>
        <w:t>Umum</w:t>
      </w:r>
      <w:proofErr w:type="spellEnd"/>
    </w:p>
    <w:p w14:paraId="6E7D14DF" w14:textId="77777777" w:rsidR="00557512" w:rsidRPr="004C75FB" w:rsidRDefault="00557512" w:rsidP="00557512">
      <w:pPr>
        <w:pStyle w:val="ListParagraph"/>
        <w:tabs>
          <w:tab w:val="left" w:pos="1134"/>
        </w:tabs>
        <w:ind w:left="180"/>
        <w:jc w:val="both"/>
        <w:rPr>
          <w:lang w:val="de-DE"/>
        </w:rPr>
      </w:pPr>
    </w:p>
    <w:p w14:paraId="4F96925E" w14:textId="77777777" w:rsidR="00557512" w:rsidRPr="004C75FB" w:rsidRDefault="003B1782" w:rsidP="003D3501">
      <w:pPr>
        <w:ind w:left="567"/>
        <w:jc w:val="both"/>
        <w:rPr>
          <w:lang w:val="de-DE"/>
        </w:rPr>
      </w:pPr>
      <w:r w:rsidRPr="004C75FB">
        <w:rPr>
          <w:lang w:val="de-DE"/>
        </w:rPr>
        <w:t>Proses pembuatan RPS</w:t>
      </w:r>
      <w:r w:rsidR="00557512" w:rsidRPr="004C75FB">
        <w:rPr>
          <w:lang w:val="de-DE"/>
        </w:rPr>
        <w:t xml:space="preserve"> mencakup proses penetapan team sampai dengan disosialisasikan kepada dosen dan mahasiswa.</w:t>
      </w:r>
    </w:p>
    <w:p w14:paraId="5E79F497" w14:textId="77777777" w:rsidR="00557512" w:rsidRPr="004C75FB" w:rsidRDefault="00557512" w:rsidP="00557512">
      <w:pPr>
        <w:rPr>
          <w:b/>
          <w:lang w:val="id-ID"/>
        </w:rPr>
      </w:pPr>
    </w:p>
    <w:p w14:paraId="07A939E6" w14:textId="77777777" w:rsidR="00557512" w:rsidRPr="004C75FB" w:rsidRDefault="00557512" w:rsidP="00557512">
      <w:pPr>
        <w:suppressAutoHyphens w:val="0"/>
        <w:rPr>
          <w:b/>
          <w:sz w:val="28"/>
          <w:szCs w:val="28"/>
          <w:lang w:val="es-ES_tradnl"/>
        </w:rPr>
      </w:pPr>
    </w:p>
    <w:p w14:paraId="021ED565" w14:textId="77777777" w:rsidR="00557512" w:rsidRPr="004C75FB" w:rsidRDefault="00557512" w:rsidP="00557512">
      <w:pPr>
        <w:pStyle w:val="ListParagraph"/>
        <w:ind w:left="0"/>
        <w:jc w:val="center"/>
        <w:rPr>
          <w:b/>
          <w:sz w:val="28"/>
          <w:szCs w:val="28"/>
          <w:lang w:val="id-ID"/>
        </w:rPr>
      </w:pPr>
    </w:p>
    <w:p w14:paraId="73ED36F1" w14:textId="77777777" w:rsidR="00557512" w:rsidRPr="004C75FB" w:rsidRDefault="00557512" w:rsidP="00557512">
      <w:pPr>
        <w:pStyle w:val="ListParagraph"/>
        <w:ind w:left="0"/>
        <w:jc w:val="center"/>
        <w:rPr>
          <w:b/>
          <w:sz w:val="28"/>
          <w:szCs w:val="28"/>
          <w:lang w:val="id-ID"/>
        </w:rPr>
      </w:pPr>
    </w:p>
    <w:p w14:paraId="6E619EAE" w14:textId="77777777" w:rsidR="00557512" w:rsidRPr="004C75FB" w:rsidRDefault="00557512" w:rsidP="00557512">
      <w:pPr>
        <w:pStyle w:val="ListParagraph"/>
        <w:ind w:left="0"/>
        <w:jc w:val="center"/>
        <w:rPr>
          <w:b/>
          <w:sz w:val="28"/>
          <w:szCs w:val="28"/>
          <w:lang w:val="id-ID"/>
        </w:rPr>
      </w:pPr>
    </w:p>
    <w:p w14:paraId="321175F8" w14:textId="77777777" w:rsidR="00557512" w:rsidRPr="004C75FB" w:rsidRDefault="00557512" w:rsidP="00557512">
      <w:pPr>
        <w:pStyle w:val="ListParagraph"/>
        <w:ind w:left="0"/>
        <w:jc w:val="center"/>
        <w:rPr>
          <w:b/>
          <w:sz w:val="28"/>
          <w:szCs w:val="28"/>
          <w:lang w:val="id-ID"/>
        </w:rPr>
      </w:pPr>
    </w:p>
    <w:p w14:paraId="62E76F34" w14:textId="77777777" w:rsidR="00557512" w:rsidRPr="004C75FB" w:rsidRDefault="00557512" w:rsidP="00557512">
      <w:pPr>
        <w:pStyle w:val="ListParagraph"/>
        <w:ind w:left="0"/>
        <w:jc w:val="center"/>
        <w:rPr>
          <w:b/>
          <w:sz w:val="28"/>
          <w:szCs w:val="28"/>
          <w:lang w:val="id-ID"/>
        </w:rPr>
      </w:pPr>
    </w:p>
    <w:p w14:paraId="63A1FC00" w14:textId="77777777" w:rsidR="00557512" w:rsidRPr="004C75FB" w:rsidRDefault="00557512" w:rsidP="00557512">
      <w:pPr>
        <w:pStyle w:val="ListParagraph"/>
        <w:ind w:left="0"/>
        <w:jc w:val="center"/>
        <w:rPr>
          <w:b/>
          <w:sz w:val="28"/>
          <w:szCs w:val="28"/>
          <w:lang w:val="id-ID"/>
        </w:rPr>
      </w:pPr>
    </w:p>
    <w:p w14:paraId="584D6B3C" w14:textId="77777777" w:rsidR="00557512" w:rsidRPr="004C75FB" w:rsidRDefault="00557512" w:rsidP="00557512">
      <w:pPr>
        <w:pStyle w:val="ListParagraph"/>
        <w:ind w:left="0"/>
        <w:jc w:val="center"/>
        <w:rPr>
          <w:b/>
          <w:sz w:val="28"/>
          <w:szCs w:val="28"/>
          <w:lang w:val="id-ID"/>
        </w:rPr>
      </w:pPr>
    </w:p>
    <w:p w14:paraId="2D17B178" w14:textId="77777777" w:rsidR="00557512" w:rsidRPr="004C75FB" w:rsidRDefault="00557512" w:rsidP="00557512">
      <w:pPr>
        <w:pStyle w:val="ListParagraph"/>
        <w:ind w:left="0"/>
        <w:jc w:val="center"/>
        <w:rPr>
          <w:b/>
          <w:sz w:val="28"/>
          <w:szCs w:val="28"/>
          <w:lang w:val="id-ID"/>
        </w:rPr>
      </w:pPr>
    </w:p>
    <w:p w14:paraId="010005D0" w14:textId="77777777" w:rsidR="00557512" w:rsidRPr="004C75FB" w:rsidRDefault="00557512" w:rsidP="00557512">
      <w:pPr>
        <w:pStyle w:val="ListParagraph"/>
        <w:ind w:left="0"/>
        <w:jc w:val="center"/>
        <w:rPr>
          <w:b/>
          <w:sz w:val="28"/>
          <w:szCs w:val="28"/>
          <w:lang w:val="id-ID"/>
        </w:rPr>
      </w:pPr>
    </w:p>
    <w:p w14:paraId="78EBBF65" w14:textId="77777777" w:rsidR="00557512" w:rsidRPr="004C75FB" w:rsidRDefault="00557512" w:rsidP="00557512">
      <w:pPr>
        <w:pStyle w:val="ListParagraph"/>
        <w:ind w:left="0"/>
        <w:jc w:val="center"/>
        <w:rPr>
          <w:b/>
          <w:sz w:val="28"/>
          <w:szCs w:val="28"/>
          <w:lang w:val="id-ID"/>
        </w:rPr>
      </w:pPr>
    </w:p>
    <w:p w14:paraId="071A86CC" w14:textId="77777777" w:rsidR="00557512" w:rsidRPr="004C75FB" w:rsidRDefault="00557512" w:rsidP="00557512">
      <w:pPr>
        <w:pStyle w:val="ListParagraph"/>
        <w:ind w:left="0"/>
        <w:jc w:val="center"/>
        <w:rPr>
          <w:b/>
          <w:sz w:val="28"/>
          <w:szCs w:val="28"/>
          <w:lang w:val="id-ID"/>
        </w:rPr>
      </w:pPr>
    </w:p>
    <w:p w14:paraId="1FB1FDED" w14:textId="77777777" w:rsidR="00557512" w:rsidRPr="004C75FB" w:rsidRDefault="00557512" w:rsidP="00557512">
      <w:pPr>
        <w:pStyle w:val="ListParagraph"/>
        <w:ind w:left="0"/>
        <w:jc w:val="center"/>
        <w:rPr>
          <w:b/>
          <w:sz w:val="28"/>
          <w:szCs w:val="28"/>
          <w:lang w:val="id-ID"/>
        </w:rPr>
      </w:pPr>
    </w:p>
    <w:p w14:paraId="0A674152" w14:textId="77777777" w:rsidR="00557512" w:rsidRPr="004C75FB" w:rsidRDefault="00557512" w:rsidP="00557512">
      <w:pPr>
        <w:pStyle w:val="ListParagraph"/>
        <w:ind w:left="0"/>
        <w:jc w:val="center"/>
        <w:rPr>
          <w:b/>
          <w:sz w:val="28"/>
          <w:szCs w:val="28"/>
          <w:lang w:val="id-ID"/>
        </w:rPr>
      </w:pPr>
    </w:p>
    <w:p w14:paraId="3641A08F" w14:textId="77777777" w:rsidR="00557512" w:rsidRPr="004C75FB" w:rsidRDefault="00557512" w:rsidP="00557512">
      <w:pPr>
        <w:pStyle w:val="ListParagraph"/>
        <w:ind w:left="0"/>
        <w:jc w:val="center"/>
        <w:rPr>
          <w:b/>
          <w:sz w:val="28"/>
          <w:szCs w:val="28"/>
          <w:lang w:val="id-ID"/>
        </w:rPr>
      </w:pPr>
    </w:p>
    <w:p w14:paraId="0EB96984" w14:textId="77777777" w:rsidR="00557512" w:rsidRPr="004C75FB" w:rsidRDefault="00557512" w:rsidP="00557512">
      <w:pPr>
        <w:pStyle w:val="ListParagraph"/>
        <w:ind w:left="0"/>
        <w:jc w:val="center"/>
        <w:rPr>
          <w:b/>
          <w:sz w:val="28"/>
          <w:szCs w:val="28"/>
          <w:lang w:val="id-ID"/>
        </w:rPr>
      </w:pPr>
    </w:p>
    <w:p w14:paraId="7A119F14" w14:textId="77777777" w:rsidR="00557512" w:rsidRPr="004C75FB" w:rsidRDefault="00557512" w:rsidP="00557512">
      <w:pPr>
        <w:pStyle w:val="ListParagraph"/>
        <w:ind w:left="0"/>
        <w:jc w:val="center"/>
        <w:rPr>
          <w:b/>
          <w:sz w:val="28"/>
          <w:szCs w:val="28"/>
          <w:lang w:val="id-ID"/>
        </w:rPr>
      </w:pPr>
    </w:p>
    <w:p w14:paraId="1110AFF7" w14:textId="77777777" w:rsidR="00557512" w:rsidRPr="004C75FB" w:rsidRDefault="00557512" w:rsidP="00557512">
      <w:pPr>
        <w:pStyle w:val="ListParagraph"/>
        <w:ind w:left="0"/>
        <w:jc w:val="center"/>
        <w:rPr>
          <w:b/>
          <w:sz w:val="28"/>
          <w:szCs w:val="28"/>
          <w:lang w:val="id-ID"/>
        </w:rPr>
      </w:pPr>
    </w:p>
    <w:p w14:paraId="483B4735" w14:textId="77777777" w:rsidR="00557512" w:rsidRPr="004C75FB" w:rsidRDefault="00557512" w:rsidP="00557512">
      <w:pPr>
        <w:pStyle w:val="ListParagraph"/>
        <w:ind w:left="0"/>
        <w:jc w:val="center"/>
        <w:rPr>
          <w:b/>
          <w:sz w:val="28"/>
          <w:szCs w:val="28"/>
          <w:lang w:val="id-ID"/>
        </w:rPr>
      </w:pPr>
    </w:p>
    <w:p w14:paraId="2527AA1A" w14:textId="77777777" w:rsidR="00557512" w:rsidRPr="004C75FB" w:rsidRDefault="00557512" w:rsidP="00557512">
      <w:pPr>
        <w:pStyle w:val="ListParagraph"/>
        <w:ind w:left="0"/>
        <w:rPr>
          <w:b/>
          <w:sz w:val="28"/>
          <w:szCs w:val="28"/>
          <w:lang w:val="id-ID"/>
        </w:rPr>
      </w:pPr>
    </w:p>
    <w:p w14:paraId="7DB565DB" w14:textId="77777777" w:rsidR="00F27F9E" w:rsidRPr="004C75FB" w:rsidRDefault="00F27F9E" w:rsidP="00557512">
      <w:pPr>
        <w:pStyle w:val="ListParagraph"/>
        <w:ind w:left="0"/>
        <w:jc w:val="center"/>
        <w:rPr>
          <w:b/>
          <w:sz w:val="28"/>
          <w:szCs w:val="28"/>
          <w:lang w:val="es-ES_tradnl"/>
        </w:rPr>
      </w:pPr>
    </w:p>
    <w:p w14:paraId="33118E87" w14:textId="77777777" w:rsidR="00F27F9E" w:rsidRPr="004C75FB" w:rsidRDefault="00F27F9E" w:rsidP="00557512">
      <w:pPr>
        <w:pStyle w:val="ListParagraph"/>
        <w:ind w:left="0"/>
        <w:jc w:val="center"/>
        <w:rPr>
          <w:b/>
          <w:sz w:val="28"/>
          <w:szCs w:val="28"/>
          <w:lang w:val="es-ES_tradnl"/>
        </w:rPr>
      </w:pPr>
    </w:p>
    <w:p w14:paraId="6211236B" w14:textId="77777777" w:rsidR="00580131" w:rsidRDefault="00580131" w:rsidP="00557512">
      <w:pPr>
        <w:pStyle w:val="ListParagraph"/>
        <w:ind w:left="0"/>
        <w:jc w:val="center"/>
        <w:rPr>
          <w:b/>
          <w:sz w:val="28"/>
          <w:szCs w:val="28"/>
          <w:lang w:val="es-ES_tradnl"/>
        </w:rPr>
      </w:pPr>
    </w:p>
    <w:p w14:paraId="5BCA1FD0" w14:textId="52C81D19" w:rsidR="00557512" w:rsidRPr="004C75FB" w:rsidRDefault="00557512" w:rsidP="00557512">
      <w:pPr>
        <w:pStyle w:val="ListParagraph"/>
        <w:ind w:left="0"/>
        <w:jc w:val="center"/>
        <w:rPr>
          <w:b/>
          <w:sz w:val="28"/>
          <w:szCs w:val="28"/>
        </w:rPr>
      </w:pPr>
      <w:r w:rsidRPr="004C75FB">
        <w:rPr>
          <w:b/>
          <w:sz w:val="28"/>
          <w:szCs w:val="28"/>
          <w:lang w:val="es-ES_tradnl"/>
        </w:rPr>
        <w:lastRenderedPageBreak/>
        <w:t>BAB II</w:t>
      </w:r>
    </w:p>
    <w:p w14:paraId="7433513D" w14:textId="77777777" w:rsidR="00557512" w:rsidRPr="004C75FB" w:rsidRDefault="003B1782" w:rsidP="00557512">
      <w:pPr>
        <w:pStyle w:val="Heading1"/>
        <w:spacing w:before="0" w:after="0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4C75FB">
        <w:rPr>
          <w:rFonts w:ascii="Times New Roman" w:hAnsi="Times New Roman" w:cs="Times New Roman"/>
          <w:sz w:val="28"/>
          <w:szCs w:val="28"/>
          <w:lang w:val="es-ES_tradnl"/>
        </w:rPr>
        <w:t xml:space="preserve">PROSEDUR PENYUSUNAN </w:t>
      </w:r>
      <w:r w:rsidRPr="004C75FB">
        <w:rPr>
          <w:rFonts w:ascii="Times New Roman" w:hAnsi="Times New Roman" w:cs="Times New Roman"/>
          <w:sz w:val="28"/>
          <w:szCs w:val="28"/>
          <w:lang w:val="id-ID"/>
        </w:rPr>
        <w:t>RPS</w:t>
      </w:r>
    </w:p>
    <w:p w14:paraId="6FC099D4" w14:textId="77777777" w:rsidR="00557512" w:rsidRPr="004C75FB" w:rsidRDefault="00557512" w:rsidP="00557512"/>
    <w:p w14:paraId="4ADA3FD8" w14:textId="77777777" w:rsidR="00557512" w:rsidRPr="004C75FB" w:rsidRDefault="00557512" w:rsidP="00557512"/>
    <w:p w14:paraId="31D0159D" w14:textId="77777777" w:rsidR="00557512" w:rsidRPr="004C75FB" w:rsidRDefault="00557512" w:rsidP="00557512">
      <w:pPr>
        <w:pStyle w:val="ListParagraph"/>
        <w:numPr>
          <w:ilvl w:val="0"/>
          <w:numId w:val="3"/>
        </w:numPr>
        <w:rPr>
          <w:b/>
          <w:vanish/>
        </w:rPr>
      </w:pPr>
    </w:p>
    <w:p w14:paraId="16DA0134" w14:textId="77777777" w:rsidR="00557512" w:rsidRPr="004C75FB" w:rsidRDefault="00557512" w:rsidP="00557512">
      <w:pPr>
        <w:pStyle w:val="ListParagraph"/>
        <w:numPr>
          <w:ilvl w:val="0"/>
          <w:numId w:val="3"/>
        </w:numPr>
        <w:rPr>
          <w:b/>
          <w:vanish/>
        </w:rPr>
      </w:pPr>
    </w:p>
    <w:p w14:paraId="446CE136" w14:textId="77777777" w:rsidR="00557512" w:rsidRPr="004C75FB" w:rsidRDefault="003B1782" w:rsidP="00557512">
      <w:pPr>
        <w:pStyle w:val="ListParagraph"/>
        <w:numPr>
          <w:ilvl w:val="1"/>
          <w:numId w:val="3"/>
        </w:numPr>
        <w:ind w:hanging="650"/>
        <w:rPr>
          <w:b/>
        </w:rPr>
      </w:pPr>
      <w:r w:rsidRPr="004C75FB">
        <w:rPr>
          <w:b/>
        </w:rPr>
        <w:t xml:space="preserve">Alur Proses </w:t>
      </w:r>
      <w:proofErr w:type="spellStart"/>
      <w:r w:rsidRPr="004C75FB">
        <w:rPr>
          <w:b/>
        </w:rPr>
        <w:t>Penyusunan</w:t>
      </w:r>
      <w:proofErr w:type="spellEnd"/>
      <w:r w:rsidRPr="004C75FB">
        <w:rPr>
          <w:b/>
        </w:rPr>
        <w:t xml:space="preserve"> RPS</w:t>
      </w:r>
    </w:p>
    <w:p w14:paraId="2008ACBC" w14:textId="77777777" w:rsidR="00557512" w:rsidRPr="004C75FB" w:rsidRDefault="00557512" w:rsidP="00557512">
      <w:pPr>
        <w:pStyle w:val="ListParagraph"/>
        <w:numPr>
          <w:ilvl w:val="0"/>
          <w:numId w:val="3"/>
        </w:numPr>
        <w:rPr>
          <w:vanish/>
          <w:lang w:val="es-ES_tradnl"/>
        </w:rPr>
      </w:pPr>
    </w:p>
    <w:p w14:paraId="07D77327" w14:textId="77777777" w:rsidR="00557512" w:rsidRPr="004C75FB" w:rsidRDefault="00557512" w:rsidP="00557512">
      <w:pPr>
        <w:pStyle w:val="ListParagraph"/>
        <w:numPr>
          <w:ilvl w:val="0"/>
          <w:numId w:val="3"/>
        </w:numPr>
        <w:rPr>
          <w:vanish/>
          <w:lang w:val="es-ES_tradnl"/>
        </w:rPr>
      </w:pPr>
    </w:p>
    <w:p w14:paraId="6F696440" w14:textId="77777777" w:rsidR="00557512" w:rsidRPr="004C75FB" w:rsidRDefault="00557512" w:rsidP="00557512">
      <w:pPr>
        <w:pStyle w:val="ListParagraph"/>
        <w:ind w:left="360"/>
        <w:rPr>
          <w:b/>
          <w:lang w:val="es-ES_tradnl"/>
        </w:rPr>
      </w:pPr>
    </w:p>
    <w:tbl>
      <w:tblPr>
        <w:tblW w:w="9337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2245"/>
        <w:gridCol w:w="239"/>
        <w:gridCol w:w="6853"/>
      </w:tblGrid>
      <w:tr w:rsidR="00557512" w:rsidRPr="004C75FB" w14:paraId="189D4803" w14:textId="77777777" w:rsidTr="00E23B40">
        <w:trPr>
          <w:cantSplit/>
          <w:trHeight w:val="1074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3937D739" w14:textId="77777777" w:rsidR="00557512" w:rsidRPr="004C75FB" w:rsidRDefault="00557512" w:rsidP="00E23B40">
            <w:pPr>
              <w:snapToGrid w:val="0"/>
              <w:jc w:val="center"/>
              <w:rPr>
                <w:b/>
                <w:lang w:val="sv-SE"/>
              </w:rPr>
            </w:pPr>
            <w:r w:rsidRPr="004C75FB">
              <w:rPr>
                <w:b/>
                <w:lang w:val="sv-SE"/>
              </w:rPr>
              <w:t xml:space="preserve">Pembentukan Team Penyusunan </w:t>
            </w:r>
            <w:r w:rsidR="003B1782" w:rsidRPr="004C75FB">
              <w:rPr>
                <w:b/>
                <w:lang w:val="sv-SE"/>
              </w:rPr>
              <w:t>RPS</w:t>
            </w:r>
          </w:p>
        </w:tc>
        <w:tc>
          <w:tcPr>
            <w:tcW w:w="239" w:type="dxa"/>
            <w:tcBorders>
              <w:left w:val="single" w:sz="4" w:space="0" w:color="auto"/>
            </w:tcBorders>
          </w:tcPr>
          <w:p w14:paraId="2E4875CF" w14:textId="77777777" w:rsidR="00557512" w:rsidRPr="004C75FB" w:rsidRDefault="00557512" w:rsidP="00E23B40">
            <w:pPr>
              <w:snapToGrid w:val="0"/>
              <w:rPr>
                <w:b/>
                <w:lang w:val="sv-SE"/>
              </w:rPr>
            </w:pPr>
          </w:p>
        </w:tc>
        <w:tc>
          <w:tcPr>
            <w:tcW w:w="6853" w:type="dxa"/>
          </w:tcPr>
          <w:p w14:paraId="2CDC4058" w14:textId="77777777" w:rsidR="00557512" w:rsidRPr="004C75FB" w:rsidRDefault="002F3ABF" w:rsidP="002F3ABF">
            <w:pPr>
              <w:pStyle w:val="ListParagraph"/>
              <w:numPr>
                <w:ilvl w:val="0"/>
                <w:numId w:val="4"/>
              </w:numPr>
              <w:ind w:left="321"/>
              <w:jc w:val="both"/>
              <w:rPr>
                <w:lang w:val="nb-NO"/>
              </w:rPr>
            </w:pPr>
            <w:r w:rsidRPr="004C75FB">
              <w:rPr>
                <w:lang w:val="nb-NO"/>
              </w:rPr>
              <w:t>Direktur</w:t>
            </w:r>
            <w:r w:rsidR="00557512" w:rsidRPr="004C75FB">
              <w:rPr>
                <w:lang w:val="nb-NO"/>
              </w:rPr>
              <w:t xml:space="preserve"> membentuk  </w:t>
            </w:r>
            <w:r w:rsidR="00557512" w:rsidRPr="004C75FB">
              <w:rPr>
                <w:lang w:val="id-ID"/>
              </w:rPr>
              <w:t>ti</w:t>
            </w:r>
            <w:r w:rsidR="003B1782" w:rsidRPr="004C75FB">
              <w:rPr>
                <w:lang w:val="nb-NO"/>
              </w:rPr>
              <w:t>m  Penyusunan  RPS</w:t>
            </w:r>
            <w:r w:rsidR="00557512" w:rsidRPr="004C75FB">
              <w:rPr>
                <w:lang w:val="nb-NO"/>
              </w:rPr>
              <w:t>,  yang dipimpin oleh Ketua Program Studi sebagai Ketua</w:t>
            </w:r>
            <w:r w:rsidR="00557512" w:rsidRPr="004C75FB">
              <w:rPr>
                <w:lang w:val="id-ID"/>
              </w:rPr>
              <w:t xml:space="preserve"> </w:t>
            </w:r>
            <w:proofErr w:type="spellStart"/>
            <w:r w:rsidR="00557512" w:rsidRPr="004C75FB">
              <w:t>Ti</w:t>
            </w:r>
            <w:proofErr w:type="spellEnd"/>
            <w:r w:rsidR="00557512" w:rsidRPr="004C75FB">
              <w:rPr>
                <w:lang w:val="nb-NO"/>
              </w:rPr>
              <w:t>m</w:t>
            </w:r>
            <w:r w:rsidR="00557512" w:rsidRPr="004C75FB">
              <w:rPr>
                <w:lang w:val="id-ID"/>
              </w:rPr>
              <w:t xml:space="preserve"> </w:t>
            </w:r>
            <w:r w:rsidR="00557512" w:rsidRPr="004C75FB">
              <w:rPr>
                <w:lang w:val="nb-NO"/>
              </w:rPr>
              <w:t>yang bertanggu</w:t>
            </w:r>
            <w:r w:rsidR="003B1782" w:rsidRPr="004C75FB">
              <w:rPr>
                <w:lang w:val="nb-NO"/>
              </w:rPr>
              <w:t>ng jawab terhadap Penyusunan RPS</w:t>
            </w:r>
            <w:r w:rsidR="00557512" w:rsidRPr="004C75FB">
              <w:rPr>
                <w:lang w:val="nb-NO"/>
              </w:rPr>
              <w:t xml:space="preserve"> </w:t>
            </w:r>
          </w:p>
        </w:tc>
      </w:tr>
      <w:tr w:rsidR="00557512" w:rsidRPr="004C75FB" w14:paraId="6BBBA8D6" w14:textId="77777777" w:rsidTr="00E23B40">
        <w:trPr>
          <w:cantSplit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4E05EF9" w14:textId="77777777" w:rsidR="00557512" w:rsidRPr="004C75FB" w:rsidRDefault="00557512" w:rsidP="00E23B40">
            <w:pPr>
              <w:snapToGrid w:val="0"/>
              <w:jc w:val="center"/>
              <w:rPr>
                <w:b/>
                <w:lang w:val="sv-SE"/>
              </w:rPr>
            </w:pPr>
            <w:r w:rsidRPr="004C75FB">
              <w:rPr>
                <w:b/>
                <w:lang w:val="sv-SE"/>
              </w:rPr>
              <w:t>▼</w:t>
            </w:r>
          </w:p>
        </w:tc>
        <w:tc>
          <w:tcPr>
            <w:tcW w:w="239" w:type="dxa"/>
            <w:tcBorders>
              <w:left w:val="nil"/>
            </w:tcBorders>
            <w:shd w:val="clear" w:color="auto" w:fill="auto"/>
          </w:tcPr>
          <w:p w14:paraId="0EA86607" w14:textId="77777777" w:rsidR="00557512" w:rsidRPr="004C75FB" w:rsidRDefault="00557512" w:rsidP="00E23B40">
            <w:pPr>
              <w:snapToGrid w:val="0"/>
              <w:rPr>
                <w:b/>
                <w:lang w:val="sv-SE"/>
              </w:rPr>
            </w:pPr>
          </w:p>
        </w:tc>
        <w:tc>
          <w:tcPr>
            <w:tcW w:w="6853" w:type="dxa"/>
            <w:shd w:val="clear" w:color="auto" w:fill="auto"/>
          </w:tcPr>
          <w:p w14:paraId="6D5EDFC6" w14:textId="77777777" w:rsidR="00557512" w:rsidRPr="004C75FB" w:rsidRDefault="00557512" w:rsidP="00E23B40">
            <w:pPr>
              <w:pStyle w:val="ListParagraph"/>
              <w:ind w:left="321" w:hanging="360"/>
              <w:jc w:val="both"/>
              <w:rPr>
                <w:lang w:val="nb-NO"/>
              </w:rPr>
            </w:pPr>
          </w:p>
        </w:tc>
      </w:tr>
      <w:tr w:rsidR="00557512" w:rsidRPr="004C75FB" w14:paraId="623542E9" w14:textId="77777777" w:rsidTr="00E23B40">
        <w:trPr>
          <w:cantSplit/>
          <w:trHeight w:val="838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194907F7" w14:textId="77777777" w:rsidR="00557512" w:rsidRPr="004C75FB" w:rsidRDefault="00557512" w:rsidP="00E23B40">
            <w:pPr>
              <w:snapToGrid w:val="0"/>
              <w:jc w:val="center"/>
              <w:rPr>
                <w:b/>
                <w:lang w:val="id-ID"/>
              </w:rPr>
            </w:pPr>
            <w:r w:rsidRPr="004C75FB">
              <w:rPr>
                <w:b/>
                <w:lang w:val="sv-SE"/>
              </w:rPr>
              <w:t xml:space="preserve">Pemilihan </w:t>
            </w:r>
          </w:p>
          <w:p w14:paraId="21C349B4" w14:textId="77777777" w:rsidR="00557512" w:rsidRPr="004C75FB" w:rsidRDefault="00557512" w:rsidP="00E23B40">
            <w:pPr>
              <w:snapToGrid w:val="0"/>
              <w:jc w:val="center"/>
              <w:rPr>
                <w:b/>
                <w:lang w:val="sv-SE"/>
              </w:rPr>
            </w:pPr>
            <w:r w:rsidRPr="004C75FB">
              <w:rPr>
                <w:b/>
                <w:lang w:val="sv-SE"/>
              </w:rPr>
              <w:t>Anggota</w:t>
            </w:r>
          </w:p>
        </w:tc>
        <w:tc>
          <w:tcPr>
            <w:tcW w:w="239" w:type="dxa"/>
            <w:tcBorders>
              <w:left w:val="single" w:sz="4" w:space="0" w:color="auto"/>
            </w:tcBorders>
          </w:tcPr>
          <w:p w14:paraId="5BEF2FFE" w14:textId="77777777" w:rsidR="00557512" w:rsidRPr="004C75FB" w:rsidRDefault="00557512" w:rsidP="00E23B40">
            <w:pPr>
              <w:snapToGrid w:val="0"/>
              <w:rPr>
                <w:b/>
                <w:lang w:val="sv-SE"/>
              </w:rPr>
            </w:pPr>
          </w:p>
        </w:tc>
        <w:tc>
          <w:tcPr>
            <w:tcW w:w="6853" w:type="dxa"/>
          </w:tcPr>
          <w:p w14:paraId="0211068F" w14:textId="77777777" w:rsidR="00557512" w:rsidRPr="004C75FB" w:rsidRDefault="00557512" w:rsidP="00E23B40">
            <w:pPr>
              <w:pStyle w:val="ListParagraph"/>
              <w:numPr>
                <w:ilvl w:val="0"/>
                <w:numId w:val="4"/>
              </w:numPr>
              <w:ind w:left="321"/>
              <w:jc w:val="both"/>
            </w:pPr>
            <w:r w:rsidRPr="004C75FB">
              <w:rPr>
                <w:lang w:val="nb-NO"/>
              </w:rPr>
              <w:t xml:space="preserve">Ketua </w:t>
            </w:r>
            <w:r w:rsidRPr="004C75FB">
              <w:t>Tim</w:t>
            </w:r>
            <w:r w:rsidRPr="004C75FB">
              <w:rPr>
                <w:lang w:val="nb-NO"/>
              </w:rPr>
              <w:t xml:space="preserve"> memilih anggota Penyusun</w:t>
            </w:r>
            <w:r w:rsidR="003B1782" w:rsidRPr="004C75FB">
              <w:rPr>
                <w:lang w:val="nb-NO"/>
              </w:rPr>
              <w:t xml:space="preserve"> </w:t>
            </w:r>
            <w:r w:rsidR="003B1782" w:rsidRPr="004C75FB">
              <w:rPr>
                <w:lang w:val="id-ID"/>
              </w:rPr>
              <w:t>RPS</w:t>
            </w:r>
            <w:r w:rsidRPr="004C75FB">
              <w:rPr>
                <w:lang w:val="id-ID"/>
              </w:rPr>
              <w:t>.</w:t>
            </w:r>
          </w:p>
        </w:tc>
      </w:tr>
      <w:tr w:rsidR="00557512" w:rsidRPr="004C75FB" w14:paraId="08737F80" w14:textId="77777777" w:rsidTr="00E23B40">
        <w:trPr>
          <w:cantSplit/>
        </w:trPr>
        <w:tc>
          <w:tcPr>
            <w:tcW w:w="2245" w:type="dxa"/>
            <w:tcBorders>
              <w:top w:val="single" w:sz="4" w:space="0" w:color="auto"/>
              <w:bottom w:val="single" w:sz="8" w:space="0" w:color="000000"/>
            </w:tcBorders>
            <w:vAlign w:val="center"/>
          </w:tcPr>
          <w:p w14:paraId="3054CFDF" w14:textId="77777777" w:rsidR="00557512" w:rsidRPr="004C75FB" w:rsidRDefault="00557512" w:rsidP="00E23B40">
            <w:pPr>
              <w:snapToGrid w:val="0"/>
              <w:jc w:val="center"/>
              <w:rPr>
                <w:b/>
                <w:lang w:val="es-ES_tradnl"/>
              </w:rPr>
            </w:pPr>
            <w:r w:rsidRPr="004C75FB">
              <w:rPr>
                <w:b/>
                <w:lang w:val="es-ES_tradnl"/>
              </w:rPr>
              <w:t>▼</w:t>
            </w:r>
          </w:p>
        </w:tc>
        <w:tc>
          <w:tcPr>
            <w:tcW w:w="239" w:type="dxa"/>
          </w:tcPr>
          <w:p w14:paraId="40B765B8" w14:textId="77777777" w:rsidR="00557512" w:rsidRPr="004C75FB" w:rsidRDefault="00557512" w:rsidP="00E23B40">
            <w:pPr>
              <w:snapToGrid w:val="0"/>
              <w:jc w:val="center"/>
              <w:rPr>
                <w:b/>
                <w:lang w:val="es-ES_tradnl"/>
              </w:rPr>
            </w:pPr>
          </w:p>
        </w:tc>
        <w:tc>
          <w:tcPr>
            <w:tcW w:w="6853" w:type="dxa"/>
          </w:tcPr>
          <w:p w14:paraId="56C6172A" w14:textId="77777777" w:rsidR="00557512" w:rsidRPr="004C75FB" w:rsidRDefault="00557512" w:rsidP="00E23B40">
            <w:pPr>
              <w:snapToGrid w:val="0"/>
              <w:jc w:val="center"/>
              <w:rPr>
                <w:b/>
                <w:lang w:val="es-ES_tradnl"/>
              </w:rPr>
            </w:pPr>
          </w:p>
        </w:tc>
      </w:tr>
      <w:tr w:rsidR="00557512" w:rsidRPr="004C75FB" w14:paraId="31C33728" w14:textId="77777777" w:rsidTr="00E23B40">
        <w:trPr>
          <w:cantSplit/>
          <w:trHeight w:val="972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FFFF99"/>
            <w:vAlign w:val="center"/>
          </w:tcPr>
          <w:p w14:paraId="51EF11CA" w14:textId="77777777" w:rsidR="00557512" w:rsidRPr="004C75FB" w:rsidRDefault="00557512" w:rsidP="00E23B40">
            <w:pPr>
              <w:jc w:val="center"/>
            </w:pPr>
            <w:proofErr w:type="spellStart"/>
            <w:r w:rsidRPr="004C75FB">
              <w:rPr>
                <w:b/>
                <w:bCs/>
              </w:rPr>
              <w:t>Pembuatan</w:t>
            </w:r>
            <w:proofErr w:type="spellEnd"/>
            <w:r w:rsidRPr="004C75FB">
              <w:rPr>
                <w:b/>
                <w:bCs/>
              </w:rPr>
              <w:t xml:space="preserve"> Format </w:t>
            </w:r>
            <w:r w:rsidR="003B1782" w:rsidRPr="004C75FB">
              <w:rPr>
                <w:b/>
                <w:bCs/>
              </w:rPr>
              <w:t>RPS</w:t>
            </w:r>
          </w:p>
        </w:tc>
        <w:tc>
          <w:tcPr>
            <w:tcW w:w="239" w:type="dxa"/>
            <w:tcBorders>
              <w:left w:val="single" w:sz="8" w:space="0" w:color="000000"/>
            </w:tcBorders>
          </w:tcPr>
          <w:p w14:paraId="5B8A4660" w14:textId="77777777" w:rsidR="00557512" w:rsidRPr="004C75FB" w:rsidRDefault="00557512" w:rsidP="00E23B40">
            <w:pPr>
              <w:snapToGrid w:val="0"/>
              <w:rPr>
                <w:b/>
                <w:lang w:val="es-ES_tradnl"/>
              </w:rPr>
            </w:pPr>
          </w:p>
        </w:tc>
        <w:tc>
          <w:tcPr>
            <w:tcW w:w="6853" w:type="dxa"/>
          </w:tcPr>
          <w:p w14:paraId="62BAC277" w14:textId="1426AAB8" w:rsidR="00557512" w:rsidRPr="004C75FB" w:rsidRDefault="00557512" w:rsidP="00E23B40">
            <w:pPr>
              <w:pStyle w:val="ListParagraph"/>
              <w:numPr>
                <w:ilvl w:val="0"/>
                <w:numId w:val="4"/>
              </w:numPr>
              <w:ind w:left="321"/>
              <w:jc w:val="both"/>
            </w:pPr>
            <w:r w:rsidRPr="004C75FB">
              <w:t xml:space="preserve">Tim </w:t>
            </w:r>
            <w:proofErr w:type="spellStart"/>
            <w:r w:rsidRPr="004C75FB">
              <w:t>Penyusun</w:t>
            </w:r>
            <w:proofErr w:type="spellEnd"/>
            <w:r w:rsidR="003B1782" w:rsidRPr="004C75FB">
              <w:t xml:space="preserve"> RPS</w:t>
            </w:r>
            <w:r w:rsidRPr="004C75FB">
              <w:t xml:space="preserve"> </w:t>
            </w:r>
            <w:proofErr w:type="spellStart"/>
            <w:r w:rsidRPr="004C75FB">
              <w:t>membuat</w:t>
            </w:r>
            <w:proofErr w:type="spellEnd"/>
            <w:r w:rsidRPr="004C75FB">
              <w:t xml:space="preserve"> format</w:t>
            </w:r>
            <w:r w:rsidR="003B1782" w:rsidRPr="004C75FB">
              <w:t xml:space="preserve"> RPS</w:t>
            </w:r>
            <w:r w:rsidRPr="004C75FB">
              <w:t xml:space="preserve"> </w:t>
            </w:r>
          </w:p>
        </w:tc>
      </w:tr>
      <w:tr w:rsidR="00557512" w:rsidRPr="004C75FB" w14:paraId="7F8D3DC3" w14:textId="77777777" w:rsidTr="00E23B40">
        <w:trPr>
          <w:cantSplit/>
          <w:trHeight w:val="166"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27D0E6" w14:textId="77777777" w:rsidR="00557512" w:rsidRPr="004C75FB" w:rsidRDefault="00557512" w:rsidP="00E23B40">
            <w:pPr>
              <w:snapToGrid w:val="0"/>
              <w:jc w:val="center"/>
              <w:rPr>
                <w:b/>
                <w:lang w:val="es-ES_tradnl"/>
              </w:rPr>
            </w:pPr>
            <w:r w:rsidRPr="004C75FB">
              <w:rPr>
                <w:b/>
                <w:lang w:val="es-ES_tradnl"/>
              </w:rPr>
              <w:t>▼</w:t>
            </w:r>
          </w:p>
        </w:tc>
        <w:tc>
          <w:tcPr>
            <w:tcW w:w="239" w:type="dxa"/>
            <w:tcBorders>
              <w:left w:val="nil"/>
            </w:tcBorders>
            <w:vAlign w:val="center"/>
          </w:tcPr>
          <w:p w14:paraId="7785D973" w14:textId="77777777" w:rsidR="00557512" w:rsidRPr="004C75FB" w:rsidRDefault="00557512" w:rsidP="00E23B40">
            <w:pPr>
              <w:snapToGrid w:val="0"/>
              <w:jc w:val="center"/>
              <w:rPr>
                <w:b/>
                <w:lang w:val="es-ES_tradnl"/>
              </w:rPr>
            </w:pPr>
          </w:p>
        </w:tc>
        <w:tc>
          <w:tcPr>
            <w:tcW w:w="6853" w:type="dxa"/>
            <w:vAlign w:val="center"/>
          </w:tcPr>
          <w:p w14:paraId="64F3FF12" w14:textId="77777777" w:rsidR="00557512" w:rsidRPr="004C75FB" w:rsidRDefault="00557512" w:rsidP="00E23B40">
            <w:pPr>
              <w:snapToGrid w:val="0"/>
              <w:jc w:val="center"/>
              <w:rPr>
                <w:lang w:val="es-ES_tradnl"/>
              </w:rPr>
            </w:pPr>
          </w:p>
        </w:tc>
      </w:tr>
      <w:tr w:rsidR="00557512" w:rsidRPr="004C75FB" w14:paraId="1A765E85" w14:textId="77777777" w:rsidTr="00E23B40">
        <w:trPr>
          <w:cantSplit/>
          <w:trHeight w:val="1318"/>
        </w:trPr>
        <w:tc>
          <w:tcPr>
            <w:tcW w:w="224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FFFF99"/>
            <w:vAlign w:val="center"/>
          </w:tcPr>
          <w:p w14:paraId="68875514" w14:textId="77777777" w:rsidR="00557512" w:rsidRPr="004C75FB" w:rsidRDefault="003B1782" w:rsidP="00E23B40">
            <w:pPr>
              <w:jc w:val="center"/>
            </w:pPr>
            <w:proofErr w:type="spellStart"/>
            <w:r w:rsidRPr="004C75FB">
              <w:rPr>
                <w:b/>
                <w:bCs/>
              </w:rPr>
              <w:t>Pembuatan</w:t>
            </w:r>
            <w:proofErr w:type="spellEnd"/>
            <w:r w:rsidRPr="004C75FB">
              <w:rPr>
                <w:b/>
                <w:bCs/>
              </w:rPr>
              <w:t xml:space="preserve"> RPS</w:t>
            </w:r>
            <w:r w:rsidR="00557512" w:rsidRPr="004C75FB">
              <w:rPr>
                <w:b/>
                <w:bCs/>
              </w:rPr>
              <w:t xml:space="preserve"> oleh Dosen Tenaga </w:t>
            </w:r>
            <w:proofErr w:type="spellStart"/>
            <w:r w:rsidR="00557512" w:rsidRPr="004C75FB">
              <w:rPr>
                <w:b/>
                <w:bCs/>
              </w:rPr>
              <w:t>Pengajar</w:t>
            </w:r>
            <w:proofErr w:type="spellEnd"/>
            <w:r w:rsidR="00557512" w:rsidRPr="004C75FB">
              <w:rPr>
                <w:b/>
                <w:bCs/>
              </w:rPr>
              <w:t xml:space="preserve"> </w:t>
            </w:r>
          </w:p>
        </w:tc>
        <w:tc>
          <w:tcPr>
            <w:tcW w:w="239" w:type="dxa"/>
            <w:tcBorders>
              <w:left w:val="single" w:sz="8" w:space="0" w:color="000000"/>
            </w:tcBorders>
          </w:tcPr>
          <w:p w14:paraId="2AD7C831" w14:textId="77777777" w:rsidR="00557512" w:rsidRPr="004C75FB" w:rsidRDefault="00557512" w:rsidP="00E23B40">
            <w:pPr>
              <w:snapToGrid w:val="0"/>
              <w:rPr>
                <w:b/>
                <w:lang w:val="es-ES_tradnl"/>
              </w:rPr>
            </w:pPr>
          </w:p>
        </w:tc>
        <w:tc>
          <w:tcPr>
            <w:tcW w:w="6853" w:type="dxa"/>
          </w:tcPr>
          <w:p w14:paraId="3327D72B" w14:textId="4924643F" w:rsidR="00557512" w:rsidRPr="004C75FB" w:rsidRDefault="00557512" w:rsidP="00E23B40">
            <w:pPr>
              <w:pStyle w:val="ListParagraph"/>
              <w:numPr>
                <w:ilvl w:val="0"/>
                <w:numId w:val="4"/>
              </w:numPr>
              <w:ind w:left="321"/>
              <w:jc w:val="both"/>
            </w:pPr>
            <w:r w:rsidRPr="004C75FB">
              <w:t>T</w:t>
            </w:r>
            <w:r w:rsidRPr="004C75FB">
              <w:rPr>
                <w:lang w:val="id-ID"/>
              </w:rPr>
              <w:t>i</w:t>
            </w:r>
            <w:r w:rsidR="003B1782" w:rsidRPr="004C75FB">
              <w:t>m</w:t>
            </w:r>
            <w:r w:rsidR="00333D17">
              <w:t xml:space="preserve"> </w:t>
            </w:r>
            <w:proofErr w:type="spellStart"/>
            <w:r w:rsidR="003B1782" w:rsidRPr="004C75FB">
              <w:t>Penyusun</w:t>
            </w:r>
            <w:proofErr w:type="spellEnd"/>
            <w:r w:rsidR="003B1782" w:rsidRPr="004C75FB">
              <w:t xml:space="preserve"> RPS</w:t>
            </w:r>
            <w:r w:rsidRPr="004C75FB">
              <w:t xml:space="preserve"> </w:t>
            </w:r>
            <w:proofErr w:type="spellStart"/>
            <w:r w:rsidR="003B1782" w:rsidRPr="004C75FB">
              <w:t>memberikan</w:t>
            </w:r>
            <w:proofErr w:type="spellEnd"/>
            <w:r w:rsidR="003B1782" w:rsidRPr="004C75FB">
              <w:t xml:space="preserve"> format RPS</w:t>
            </w:r>
            <w:r w:rsidRPr="004C75FB">
              <w:t xml:space="preserve"> </w:t>
            </w:r>
            <w:proofErr w:type="spellStart"/>
            <w:r w:rsidRPr="004C75FB">
              <w:t>kepada</w:t>
            </w:r>
            <w:proofErr w:type="spellEnd"/>
            <w:r w:rsidRPr="004C75FB">
              <w:t xml:space="preserve"> Dosen  </w:t>
            </w:r>
            <w:r w:rsidRPr="004C75FB">
              <w:rPr>
                <w:lang w:val="id-ID"/>
              </w:rPr>
              <w:t>Pengampu Mata Kuliah</w:t>
            </w:r>
            <w:r w:rsidRPr="004C75FB">
              <w:t xml:space="preserve"> </w:t>
            </w:r>
            <w:proofErr w:type="spellStart"/>
            <w:r w:rsidRPr="004C75FB">
              <w:t>untuk</w:t>
            </w:r>
            <w:proofErr w:type="spellEnd"/>
            <w:r w:rsidRPr="004C75FB">
              <w:t xml:space="preserve"> </w:t>
            </w:r>
            <w:proofErr w:type="spellStart"/>
            <w:r w:rsidR="003B1782" w:rsidRPr="004C75FB">
              <w:t>mengisi</w:t>
            </w:r>
            <w:proofErr w:type="spellEnd"/>
            <w:r w:rsidR="003B1782" w:rsidRPr="004C75FB">
              <w:t xml:space="preserve"> RPS</w:t>
            </w:r>
            <w:r w:rsidRPr="004C75FB">
              <w:t xml:space="preserve"> </w:t>
            </w:r>
            <w:proofErr w:type="spellStart"/>
            <w:r w:rsidRPr="004C75FB">
              <w:t>sesuai</w:t>
            </w:r>
            <w:proofErr w:type="spellEnd"/>
            <w:r w:rsidRPr="004C75FB">
              <w:t xml:space="preserve">  </w:t>
            </w:r>
            <w:proofErr w:type="spellStart"/>
            <w:r w:rsidRPr="004C75FB">
              <w:t>dengan</w:t>
            </w:r>
            <w:proofErr w:type="spellEnd"/>
            <w:r w:rsidRPr="004C75FB">
              <w:t xml:space="preserve">  </w:t>
            </w:r>
            <w:proofErr w:type="spellStart"/>
            <w:r w:rsidRPr="004C75FB">
              <w:t>mata</w:t>
            </w:r>
            <w:proofErr w:type="spellEnd"/>
            <w:r w:rsidRPr="004C75FB">
              <w:t xml:space="preserve">  Kuliah  yang  </w:t>
            </w:r>
            <w:proofErr w:type="spellStart"/>
            <w:r w:rsidRPr="004C75FB">
              <w:t>selama</w:t>
            </w:r>
            <w:proofErr w:type="spellEnd"/>
            <w:r w:rsidRPr="004C75FB">
              <w:t xml:space="preserve">  </w:t>
            </w:r>
            <w:proofErr w:type="spellStart"/>
            <w:r w:rsidRPr="004C75FB">
              <w:t>ini</w:t>
            </w:r>
            <w:proofErr w:type="spellEnd"/>
            <w:r w:rsidRPr="004C75FB">
              <w:t xml:space="preserve"> </w:t>
            </w:r>
            <w:proofErr w:type="spellStart"/>
            <w:r w:rsidRPr="004C75FB">
              <w:t>diajarkan</w:t>
            </w:r>
            <w:proofErr w:type="spellEnd"/>
            <w:r w:rsidRPr="004C75FB">
              <w:t>.</w:t>
            </w:r>
          </w:p>
        </w:tc>
      </w:tr>
      <w:tr w:rsidR="00557512" w:rsidRPr="004C75FB" w14:paraId="395E41EC" w14:textId="77777777" w:rsidTr="00E23B40">
        <w:trPr>
          <w:cantSplit/>
        </w:trPr>
        <w:tc>
          <w:tcPr>
            <w:tcW w:w="2245" w:type="dxa"/>
            <w:tcBorders>
              <w:bottom w:val="single" w:sz="8" w:space="0" w:color="000000"/>
            </w:tcBorders>
            <w:vAlign w:val="center"/>
          </w:tcPr>
          <w:p w14:paraId="4A14DC3F" w14:textId="77777777" w:rsidR="00557512" w:rsidRPr="004C75FB" w:rsidRDefault="00557512" w:rsidP="00E23B40">
            <w:pPr>
              <w:snapToGrid w:val="0"/>
              <w:jc w:val="center"/>
              <w:rPr>
                <w:b/>
                <w:lang w:val="es-ES_tradnl"/>
              </w:rPr>
            </w:pPr>
            <w:r w:rsidRPr="004C75FB">
              <w:rPr>
                <w:b/>
                <w:lang w:val="es-ES_tradnl"/>
              </w:rPr>
              <w:t>▼</w:t>
            </w:r>
          </w:p>
        </w:tc>
        <w:tc>
          <w:tcPr>
            <w:tcW w:w="239" w:type="dxa"/>
          </w:tcPr>
          <w:p w14:paraId="1D52451D" w14:textId="77777777" w:rsidR="00557512" w:rsidRPr="004C75FB" w:rsidRDefault="00557512" w:rsidP="00E23B40">
            <w:pPr>
              <w:snapToGrid w:val="0"/>
              <w:jc w:val="center"/>
              <w:rPr>
                <w:b/>
                <w:lang w:val="es-ES_tradnl"/>
              </w:rPr>
            </w:pPr>
          </w:p>
        </w:tc>
        <w:tc>
          <w:tcPr>
            <w:tcW w:w="6853" w:type="dxa"/>
          </w:tcPr>
          <w:p w14:paraId="78323669" w14:textId="77777777" w:rsidR="00557512" w:rsidRPr="004C75FB" w:rsidRDefault="00557512" w:rsidP="00E23B40">
            <w:pPr>
              <w:snapToGrid w:val="0"/>
              <w:jc w:val="center"/>
              <w:rPr>
                <w:b/>
                <w:lang w:val="es-ES_tradnl"/>
              </w:rPr>
            </w:pPr>
          </w:p>
        </w:tc>
      </w:tr>
      <w:tr w:rsidR="00557512" w:rsidRPr="004C75FB" w14:paraId="4ECFEE44" w14:textId="77777777" w:rsidTr="00E23B40">
        <w:trPr>
          <w:cantSplit/>
          <w:trHeight w:val="896"/>
        </w:trPr>
        <w:tc>
          <w:tcPr>
            <w:tcW w:w="22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99"/>
            <w:vAlign w:val="center"/>
          </w:tcPr>
          <w:p w14:paraId="7013C43D" w14:textId="77777777" w:rsidR="00557512" w:rsidRPr="004C75FB" w:rsidRDefault="00557512" w:rsidP="00E23B40">
            <w:pPr>
              <w:jc w:val="center"/>
            </w:pPr>
            <w:proofErr w:type="spellStart"/>
            <w:r w:rsidRPr="004C75FB">
              <w:rPr>
                <w:b/>
                <w:bCs/>
              </w:rPr>
              <w:t>Penyempurnaan</w:t>
            </w:r>
            <w:proofErr w:type="spellEnd"/>
            <w:r w:rsidRPr="004C75FB">
              <w:rPr>
                <w:b/>
                <w:bCs/>
              </w:rPr>
              <w:t xml:space="preserve">  </w:t>
            </w:r>
            <w:r w:rsidR="003B1782" w:rsidRPr="004C75FB">
              <w:rPr>
                <w:b/>
                <w:bCs/>
              </w:rPr>
              <w:t>RPS</w:t>
            </w:r>
          </w:p>
        </w:tc>
        <w:tc>
          <w:tcPr>
            <w:tcW w:w="239" w:type="dxa"/>
            <w:tcBorders>
              <w:left w:val="single" w:sz="8" w:space="0" w:color="000000"/>
            </w:tcBorders>
          </w:tcPr>
          <w:p w14:paraId="415C3944" w14:textId="77777777" w:rsidR="00557512" w:rsidRPr="004C75FB" w:rsidRDefault="00557512" w:rsidP="00E23B40">
            <w:pPr>
              <w:snapToGrid w:val="0"/>
              <w:rPr>
                <w:b/>
                <w:lang w:val="es-ES_tradnl"/>
              </w:rPr>
            </w:pPr>
          </w:p>
        </w:tc>
        <w:tc>
          <w:tcPr>
            <w:tcW w:w="6853" w:type="dxa"/>
          </w:tcPr>
          <w:p w14:paraId="0A0DCF21" w14:textId="77777777" w:rsidR="00557512" w:rsidRPr="004C75FB" w:rsidRDefault="00557512" w:rsidP="00E23B40">
            <w:pPr>
              <w:pStyle w:val="BodyTextIndent"/>
              <w:numPr>
                <w:ilvl w:val="0"/>
                <w:numId w:val="4"/>
              </w:numPr>
              <w:tabs>
                <w:tab w:val="left" w:pos="0"/>
              </w:tabs>
              <w:ind w:left="321"/>
              <w:jc w:val="both"/>
              <w:rPr>
                <w:lang w:val="de-DE"/>
              </w:rPr>
            </w:pPr>
            <w:r w:rsidRPr="004C75FB">
              <w:rPr>
                <w:lang w:val="de-DE"/>
              </w:rPr>
              <w:t>T</w:t>
            </w:r>
            <w:r w:rsidRPr="004C75FB">
              <w:rPr>
                <w:lang w:val="id-ID"/>
              </w:rPr>
              <w:t>i</w:t>
            </w:r>
            <w:r w:rsidR="003B1782" w:rsidRPr="004C75FB">
              <w:rPr>
                <w:lang w:val="de-DE"/>
              </w:rPr>
              <w:t>m Penyusun RPS</w:t>
            </w:r>
            <w:r w:rsidRPr="004C75FB">
              <w:rPr>
                <w:lang w:val="de-DE"/>
              </w:rPr>
              <w:t xml:space="preserve"> mengadakan rapat untuk menyempurnakan </w:t>
            </w:r>
            <w:r w:rsidR="003B1782" w:rsidRPr="004C75FB">
              <w:rPr>
                <w:lang w:val="de-DE"/>
              </w:rPr>
              <w:t>RPS</w:t>
            </w:r>
            <w:r w:rsidRPr="004C75FB">
              <w:rPr>
                <w:lang w:val="de-DE"/>
              </w:rPr>
              <w:t xml:space="preserve"> yang telah disusun oleh Dosen</w:t>
            </w:r>
          </w:p>
        </w:tc>
      </w:tr>
      <w:tr w:rsidR="00557512" w:rsidRPr="004C75FB" w14:paraId="1350B93B" w14:textId="77777777" w:rsidTr="00E23B40">
        <w:trPr>
          <w:cantSplit/>
        </w:trPr>
        <w:tc>
          <w:tcPr>
            <w:tcW w:w="2245" w:type="dxa"/>
            <w:tcBorders>
              <w:bottom w:val="single" w:sz="8" w:space="0" w:color="000000"/>
            </w:tcBorders>
            <w:vAlign w:val="center"/>
          </w:tcPr>
          <w:p w14:paraId="19F49945" w14:textId="77777777" w:rsidR="00557512" w:rsidRPr="004C75FB" w:rsidRDefault="00557512" w:rsidP="00E23B40">
            <w:pPr>
              <w:snapToGrid w:val="0"/>
              <w:jc w:val="center"/>
              <w:rPr>
                <w:b/>
                <w:lang w:val="es-ES_tradnl"/>
              </w:rPr>
            </w:pPr>
            <w:r w:rsidRPr="004C75FB">
              <w:rPr>
                <w:b/>
                <w:lang w:val="es-ES_tradnl"/>
              </w:rPr>
              <w:t>▼</w:t>
            </w:r>
          </w:p>
        </w:tc>
        <w:tc>
          <w:tcPr>
            <w:tcW w:w="239" w:type="dxa"/>
          </w:tcPr>
          <w:p w14:paraId="57A8BB7D" w14:textId="77777777" w:rsidR="00557512" w:rsidRPr="004C75FB" w:rsidRDefault="00557512" w:rsidP="00E23B40">
            <w:pPr>
              <w:snapToGrid w:val="0"/>
              <w:jc w:val="center"/>
              <w:rPr>
                <w:b/>
                <w:lang w:val="es-ES_tradnl"/>
              </w:rPr>
            </w:pPr>
          </w:p>
        </w:tc>
        <w:tc>
          <w:tcPr>
            <w:tcW w:w="6853" w:type="dxa"/>
          </w:tcPr>
          <w:p w14:paraId="7F2D98ED" w14:textId="77777777" w:rsidR="00557512" w:rsidRPr="004C75FB" w:rsidRDefault="00557512" w:rsidP="00E23B40">
            <w:pPr>
              <w:snapToGrid w:val="0"/>
              <w:jc w:val="center"/>
              <w:rPr>
                <w:b/>
                <w:lang w:val="es-ES_tradnl"/>
              </w:rPr>
            </w:pPr>
          </w:p>
        </w:tc>
      </w:tr>
      <w:tr w:rsidR="00557512" w:rsidRPr="004C75FB" w14:paraId="3FF726EA" w14:textId="77777777" w:rsidTr="00E23B40">
        <w:trPr>
          <w:cantSplit/>
          <w:trHeight w:val="777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FFFF99"/>
            <w:vAlign w:val="center"/>
          </w:tcPr>
          <w:p w14:paraId="1ADECD19" w14:textId="77777777" w:rsidR="00557512" w:rsidRPr="004C75FB" w:rsidRDefault="00557512" w:rsidP="00E23B40">
            <w:pPr>
              <w:jc w:val="center"/>
            </w:pPr>
            <w:proofErr w:type="spellStart"/>
            <w:r w:rsidRPr="004C75FB">
              <w:rPr>
                <w:b/>
                <w:bCs/>
              </w:rPr>
              <w:t>Sosialisasi</w:t>
            </w:r>
            <w:proofErr w:type="spellEnd"/>
            <w:r w:rsidRPr="004C75FB">
              <w:rPr>
                <w:b/>
                <w:bCs/>
              </w:rPr>
              <w:t xml:space="preserve"> </w:t>
            </w:r>
            <w:r w:rsidR="003B1782" w:rsidRPr="004C75FB">
              <w:rPr>
                <w:b/>
                <w:bCs/>
              </w:rPr>
              <w:t>RPS</w:t>
            </w:r>
          </w:p>
        </w:tc>
        <w:tc>
          <w:tcPr>
            <w:tcW w:w="239" w:type="dxa"/>
            <w:tcBorders>
              <w:left w:val="single" w:sz="8" w:space="0" w:color="000000"/>
            </w:tcBorders>
          </w:tcPr>
          <w:p w14:paraId="706F088D" w14:textId="77777777" w:rsidR="00557512" w:rsidRPr="004C75FB" w:rsidRDefault="00557512" w:rsidP="00E23B40">
            <w:pPr>
              <w:snapToGrid w:val="0"/>
              <w:rPr>
                <w:b/>
                <w:lang w:val="fi-FI"/>
              </w:rPr>
            </w:pPr>
          </w:p>
        </w:tc>
        <w:tc>
          <w:tcPr>
            <w:tcW w:w="6853" w:type="dxa"/>
          </w:tcPr>
          <w:p w14:paraId="6EA80C92" w14:textId="77777777" w:rsidR="00557512" w:rsidRPr="004C75FB" w:rsidRDefault="00557512" w:rsidP="00E23B40">
            <w:pPr>
              <w:pStyle w:val="ListParagraph"/>
              <w:numPr>
                <w:ilvl w:val="0"/>
                <w:numId w:val="4"/>
              </w:numPr>
              <w:ind w:left="321"/>
              <w:jc w:val="both"/>
            </w:pPr>
            <w:r w:rsidRPr="004C75FB">
              <w:t>T</w:t>
            </w:r>
            <w:r w:rsidRPr="004C75FB">
              <w:rPr>
                <w:lang w:val="id-ID"/>
              </w:rPr>
              <w:t>i</w:t>
            </w:r>
            <w:r w:rsidR="003B1782" w:rsidRPr="004C75FB">
              <w:t xml:space="preserve">m </w:t>
            </w:r>
            <w:proofErr w:type="spellStart"/>
            <w:r w:rsidR="003B1782" w:rsidRPr="004C75FB">
              <w:t>penyusun</w:t>
            </w:r>
            <w:proofErr w:type="spellEnd"/>
            <w:r w:rsidR="003B1782" w:rsidRPr="004C75FB">
              <w:t xml:space="preserve"> RPS</w:t>
            </w:r>
            <w:r w:rsidRPr="004C75FB">
              <w:t xml:space="preserve"> </w:t>
            </w:r>
            <w:proofErr w:type="spellStart"/>
            <w:r w:rsidR="003B1782" w:rsidRPr="004C75FB">
              <w:t>mensosialisasikan</w:t>
            </w:r>
            <w:proofErr w:type="spellEnd"/>
            <w:r w:rsidR="003B1782" w:rsidRPr="004C75FB">
              <w:t xml:space="preserve"> RPS</w:t>
            </w:r>
            <w:r w:rsidRPr="004C75FB">
              <w:t xml:space="preserve"> yang </w:t>
            </w:r>
            <w:proofErr w:type="spellStart"/>
            <w:r w:rsidRPr="004C75FB">
              <w:t>sudah</w:t>
            </w:r>
            <w:proofErr w:type="spellEnd"/>
            <w:r w:rsidRPr="004C75FB">
              <w:t xml:space="preserve"> </w:t>
            </w:r>
            <w:proofErr w:type="spellStart"/>
            <w:r w:rsidRPr="004C75FB">
              <w:t>dikoreksi</w:t>
            </w:r>
            <w:proofErr w:type="spellEnd"/>
            <w:r w:rsidRPr="004C75FB">
              <w:t xml:space="preserve"> pada </w:t>
            </w:r>
            <w:proofErr w:type="spellStart"/>
            <w:r w:rsidRPr="004C75FB">
              <w:t>seluruh</w:t>
            </w:r>
            <w:proofErr w:type="spellEnd"/>
            <w:r w:rsidRPr="004C75FB">
              <w:t xml:space="preserve"> Dosen </w:t>
            </w:r>
            <w:r w:rsidRPr="004C75FB">
              <w:rPr>
                <w:lang w:val="id-ID"/>
              </w:rPr>
              <w:t>Pengampu Mata Kuliah.</w:t>
            </w:r>
            <w:r w:rsidRPr="004C75FB">
              <w:t xml:space="preserve"> </w:t>
            </w:r>
          </w:p>
        </w:tc>
      </w:tr>
      <w:tr w:rsidR="00557512" w:rsidRPr="004C75FB" w14:paraId="35A2DC8F" w14:textId="77777777" w:rsidTr="00E23B40">
        <w:trPr>
          <w:cantSplit/>
        </w:trPr>
        <w:tc>
          <w:tcPr>
            <w:tcW w:w="2245" w:type="dxa"/>
            <w:tcBorders>
              <w:bottom w:val="single" w:sz="8" w:space="0" w:color="000000"/>
            </w:tcBorders>
            <w:vAlign w:val="center"/>
          </w:tcPr>
          <w:p w14:paraId="079CABD0" w14:textId="77777777" w:rsidR="00557512" w:rsidRPr="004C75FB" w:rsidRDefault="00557512" w:rsidP="00E23B40">
            <w:pPr>
              <w:snapToGrid w:val="0"/>
              <w:jc w:val="center"/>
              <w:rPr>
                <w:b/>
                <w:lang w:val="es-ES_tradnl"/>
              </w:rPr>
            </w:pPr>
            <w:r w:rsidRPr="004C75FB">
              <w:rPr>
                <w:b/>
                <w:lang w:val="es-ES_tradnl"/>
              </w:rPr>
              <w:t>▼</w:t>
            </w:r>
          </w:p>
        </w:tc>
        <w:tc>
          <w:tcPr>
            <w:tcW w:w="239" w:type="dxa"/>
          </w:tcPr>
          <w:p w14:paraId="20780502" w14:textId="77777777" w:rsidR="00557512" w:rsidRPr="004C75FB" w:rsidRDefault="00557512" w:rsidP="00E23B40">
            <w:pPr>
              <w:snapToGrid w:val="0"/>
              <w:jc w:val="center"/>
              <w:rPr>
                <w:b/>
                <w:lang w:val="es-ES_tradnl"/>
              </w:rPr>
            </w:pPr>
          </w:p>
        </w:tc>
        <w:tc>
          <w:tcPr>
            <w:tcW w:w="6853" w:type="dxa"/>
          </w:tcPr>
          <w:p w14:paraId="3764EB47" w14:textId="77777777" w:rsidR="00557512" w:rsidRPr="004C75FB" w:rsidRDefault="00557512" w:rsidP="00E23B40">
            <w:pPr>
              <w:snapToGrid w:val="0"/>
              <w:jc w:val="center"/>
              <w:rPr>
                <w:b/>
                <w:lang w:val="es-ES_tradnl"/>
              </w:rPr>
            </w:pPr>
          </w:p>
        </w:tc>
      </w:tr>
      <w:tr w:rsidR="00557512" w:rsidRPr="004C75FB" w14:paraId="7FAEC595" w14:textId="77777777" w:rsidTr="00E23B40">
        <w:trPr>
          <w:cantSplit/>
          <w:trHeight w:val="1156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FFFF99"/>
            <w:vAlign w:val="center"/>
          </w:tcPr>
          <w:p w14:paraId="43F424A7" w14:textId="77777777" w:rsidR="00557512" w:rsidRPr="004C75FB" w:rsidRDefault="003B1782" w:rsidP="00E23B40">
            <w:pPr>
              <w:jc w:val="center"/>
            </w:pPr>
            <w:proofErr w:type="spellStart"/>
            <w:r w:rsidRPr="004C75FB">
              <w:rPr>
                <w:b/>
                <w:bCs/>
              </w:rPr>
              <w:t>Distribusi</w:t>
            </w:r>
            <w:proofErr w:type="spellEnd"/>
            <w:r w:rsidRPr="004C75FB">
              <w:rPr>
                <w:b/>
                <w:bCs/>
              </w:rPr>
              <w:t xml:space="preserve"> RPS</w:t>
            </w:r>
            <w:r w:rsidR="00557512" w:rsidRPr="004C75FB">
              <w:rPr>
                <w:b/>
                <w:bCs/>
              </w:rPr>
              <w:t xml:space="preserve"> </w:t>
            </w:r>
            <w:proofErr w:type="spellStart"/>
            <w:r w:rsidR="00557512" w:rsidRPr="004C75FB">
              <w:rPr>
                <w:b/>
                <w:bCs/>
              </w:rPr>
              <w:t>kepada</w:t>
            </w:r>
            <w:proofErr w:type="spellEnd"/>
            <w:r w:rsidR="00557512" w:rsidRPr="004C75FB">
              <w:rPr>
                <w:b/>
                <w:bCs/>
              </w:rPr>
              <w:t xml:space="preserve"> Dosen</w:t>
            </w:r>
          </w:p>
        </w:tc>
        <w:tc>
          <w:tcPr>
            <w:tcW w:w="239" w:type="dxa"/>
            <w:tcBorders>
              <w:left w:val="single" w:sz="8" w:space="0" w:color="000000"/>
            </w:tcBorders>
          </w:tcPr>
          <w:p w14:paraId="082EF82F" w14:textId="77777777" w:rsidR="00557512" w:rsidRPr="004C75FB" w:rsidRDefault="00557512" w:rsidP="00E23B40">
            <w:pPr>
              <w:snapToGrid w:val="0"/>
              <w:rPr>
                <w:b/>
                <w:lang w:val="fi-FI"/>
              </w:rPr>
            </w:pPr>
          </w:p>
        </w:tc>
        <w:tc>
          <w:tcPr>
            <w:tcW w:w="6853" w:type="dxa"/>
          </w:tcPr>
          <w:p w14:paraId="0CF3CA91" w14:textId="261EAD6C" w:rsidR="00557512" w:rsidRPr="004C75FB" w:rsidRDefault="003B1782" w:rsidP="00E23B40">
            <w:pPr>
              <w:pStyle w:val="ListParagraph"/>
              <w:numPr>
                <w:ilvl w:val="0"/>
                <w:numId w:val="4"/>
              </w:numPr>
              <w:ind w:left="321"/>
              <w:jc w:val="both"/>
            </w:pPr>
            <w:r w:rsidRPr="004C75FB">
              <w:t>RPS</w:t>
            </w:r>
            <w:r w:rsidR="00EC2179">
              <w:t xml:space="preserve"> </w:t>
            </w:r>
            <w:proofErr w:type="spellStart"/>
            <w:r w:rsidR="00557512" w:rsidRPr="004C75FB">
              <w:t>diberikan</w:t>
            </w:r>
            <w:proofErr w:type="spellEnd"/>
            <w:r w:rsidR="00557512" w:rsidRPr="004C75FB">
              <w:t xml:space="preserve"> pada Dosen </w:t>
            </w:r>
            <w:r w:rsidR="00557512" w:rsidRPr="004C75FB">
              <w:rPr>
                <w:lang w:val="id-ID"/>
              </w:rPr>
              <w:t>Pengampu Mata Kuliah</w:t>
            </w:r>
            <w:r w:rsidR="00557512" w:rsidRPr="004C75FB">
              <w:t xml:space="preserve"> </w:t>
            </w:r>
            <w:proofErr w:type="spellStart"/>
            <w:r w:rsidR="00557512" w:rsidRPr="004C75FB">
              <w:t>sesuai</w:t>
            </w:r>
            <w:proofErr w:type="spellEnd"/>
            <w:r w:rsidR="00557512" w:rsidRPr="004C75FB">
              <w:t xml:space="preserve"> </w:t>
            </w:r>
            <w:proofErr w:type="spellStart"/>
            <w:r w:rsidR="00557512" w:rsidRPr="004C75FB">
              <w:t>dengan</w:t>
            </w:r>
            <w:proofErr w:type="spellEnd"/>
            <w:r w:rsidR="00557512" w:rsidRPr="004C75FB">
              <w:t xml:space="preserve"> </w:t>
            </w:r>
            <w:proofErr w:type="spellStart"/>
            <w:r w:rsidR="00557512" w:rsidRPr="004C75FB">
              <w:t>mata</w:t>
            </w:r>
            <w:proofErr w:type="spellEnd"/>
            <w:r w:rsidR="00557512" w:rsidRPr="004C75FB">
              <w:t xml:space="preserve">  </w:t>
            </w:r>
            <w:proofErr w:type="spellStart"/>
            <w:r w:rsidR="00557512" w:rsidRPr="004C75FB">
              <w:t>kuliah</w:t>
            </w:r>
            <w:proofErr w:type="spellEnd"/>
            <w:r w:rsidR="00557512" w:rsidRPr="004C75FB">
              <w:t xml:space="preserve">  yang  </w:t>
            </w:r>
            <w:proofErr w:type="spellStart"/>
            <w:r w:rsidR="00557512" w:rsidRPr="004C75FB">
              <w:t>selama</w:t>
            </w:r>
            <w:proofErr w:type="spellEnd"/>
            <w:r w:rsidR="00557512" w:rsidRPr="004C75FB">
              <w:t xml:space="preserve">  </w:t>
            </w:r>
            <w:proofErr w:type="spellStart"/>
            <w:r w:rsidR="00557512" w:rsidRPr="004C75FB">
              <w:t>ini</w:t>
            </w:r>
            <w:proofErr w:type="spellEnd"/>
            <w:r w:rsidR="00557512" w:rsidRPr="004C75FB">
              <w:t xml:space="preserve"> </w:t>
            </w:r>
            <w:proofErr w:type="spellStart"/>
            <w:r w:rsidR="00557512" w:rsidRPr="004C75FB">
              <w:t>diajarka</w:t>
            </w:r>
            <w:proofErr w:type="spellEnd"/>
            <w:r w:rsidR="00557512" w:rsidRPr="004C75FB">
              <w:rPr>
                <w:lang w:val="id-ID"/>
              </w:rPr>
              <w:t>n.</w:t>
            </w:r>
          </w:p>
        </w:tc>
      </w:tr>
    </w:tbl>
    <w:p w14:paraId="6EDEEC12" w14:textId="77777777" w:rsidR="00557512" w:rsidRPr="004C75FB" w:rsidRDefault="00557512" w:rsidP="00557512">
      <w:pPr>
        <w:pStyle w:val="Header"/>
        <w:tabs>
          <w:tab w:val="clear" w:pos="4320"/>
          <w:tab w:val="clear" w:pos="8640"/>
        </w:tabs>
        <w:ind w:left="792"/>
        <w:rPr>
          <w:b/>
          <w:lang w:val="es-ES_tradnl"/>
        </w:rPr>
      </w:pPr>
    </w:p>
    <w:p w14:paraId="791373FC" w14:textId="77777777" w:rsidR="00557512" w:rsidRPr="004C75FB" w:rsidRDefault="00557512" w:rsidP="00557512">
      <w:pPr>
        <w:pStyle w:val="Header"/>
        <w:tabs>
          <w:tab w:val="clear" w:pos="4320"/>
          <w:tab w:val="clear" w:pos="8640"/>
        </w:tabs>
        <w:rPr>
          <w:b/>
          <w:lang w:val="id-ID"/>
        </w:rPr>
      </w:pPr>
    </w:p>
    <w:p w14:paraId="7A5577B7" w14:textId="77777777" w:rsidR="00557512" w:rsidRPr="004C75FB" w:rsidRDefault="00557512" w:rsidP="00557512">
      <w:pPr>
        <w:pStyle w:val="Header"/>
        <w:tabs>
          <w:tab w:val="clear" w:pos="4320"/>
          <w:tab w:val="clear" w:pos="8640"/>
        </w:tabs>
        <w:rPr>
          <w:b/>
          <w:lang w:val="id-ID"/>
        </w:rPr>
      </w:pPr>
    </w:p>
    <w:p w14:paraId="3BDE9A59" w14:textId="77777777" w:rsidR="00557512" w:rsidRPr="004C75FB" w:rsidRDefault="00557512" w:rsidP="00557512">
      <w:pPr>
        <w:pStyle w:val="Header"/>
        <w:tabs>
          <w:tab w:val="clear" w:pos="4320"/>
          <w:tab w:val="clear" w:pos="8640"/>
        </w:tabs>
        <w:rPr>
          <w:b/>
          <w:lang w:val="id-ID"/>
        </w:rPr>
      </w:pPr>
    </w:p>
    <w:p w14:paraId="65D40D57" w14:textId="77777777" w:rsidR="00557512" w:rsidRPr="004C75FB" w:rsidRDefault="00557512" w:rsidP="00557512">
      <w:pPr>
        <w:pStyle w:val="Header"/>
        <w:numPr>
          <w:ilvl w:val="1"/>
          <w:numId w:val="9"/>
        </w:numPr>
        <w:tabs>
          <w:tab w:val="clear" w:pos="4320"/>
          <w:tab w:val="clear" w:pos="8640"/>
        </w:tabs>
        <w:ind w:left="709" w:hanging="567"/>
        <w:rPr>
          <w:b/>
          <w:lang w:val="es-ES_tradnl"/>
        </w:rPr>
      </w:pPr>
      <w:r w:rsidRPr="004C75FB">
        <w:rPr>
          <w:b/>
          <w:lang w:val="id-ID"/>
        </w:rPr>
        <w:lastRenderedPageBreak/>
        <w:t xml:space="preserve"> </w:t>
      </w:r>
      <w:proofErr w:type="spellStart"/>
      <w:r w:rsidRPr="004C75FB">
        <w:rPr>
          <w:b/>
          <w:lang w:val="es-ES_tradnl"/>
        </w:rPr>
        <w:t>Dokumen</w:t>
      </w:r>
      <w:proofErr w:type="spellEnd"/>
      <w:r w:rsidRPr="004C75FB">
        <w:rPr>
          <w:b/>
          <w:lang w:val="es-ES_tradnl"/>
        </w:rPr>
        <w:t xml:space="preserve"> </w:t>
      </w:r>
      <w:proofErr w:type="spellStart"/>
      <w:r w:rsidRPr="004C75FB">
        <w:rPr>
          <w:b/>
          <w:lang w:val="es-ES_tradnl"/>
        </w:rPr>
        <w:t>Terkait</w:t>
      </w:r>
      <w:proofErr w:type="spellEnd"/>
    </w:p>
    <w:p w14:paraId="1310A79D" w14:textId="77777777" w:rsidR="00557512" w:rsidRPr="004C75FB" w:rsidRDefault="00557512" w:rsidP="00557512">
      <w:pPr>
        <w:pStyle w:val="ListParagraph"/>
        <w:ind w:left="0"/>
        <w:jc w:val="both"/>
        <w:rPr>
          <w:lang w:val="id-ID"/>
        </w:rPr>
      </w:pPr>
    </w:p>
    <w:p w14:paraId="00FADFD2" w14:textId="77777777" w:rsidR="00557512" w:rsidRPr="004C75FB" w:rsidRDefault="003B1782" w:rsidP="00557512">
      <w:pPr>
        <w:pStyle w:val="ListParagraph"/>
        <w:numPr>
          <w:ilvl w:val="2"/>
          <w:numId w:val="9"/>
        </w:numPr>
        <w:jc w:val="both"/>
        <w:rPr>
          <w:lang w:val="sv-SE"/>
        </w:rPr>
      </w:pPr>
      <w:r w:rsidRPr="004C75FB">
        <w:rPr>
          <w:lang w:val="sv-SE"/>
        </w:rPr>
        <w:t xml:space="preserve">SK Team penyusun </w:t>
      </w:r>
      <w:r w:rsidRPr="004C75FB">
        <w:rPr>
          <w:lang w:val="id-ID"/>
        </w:rPr>
        <w:t>RPS</w:t>
      </w:r>
    </w:p>
    <w:p w14:paraId="33692E17" w14:textId="77777777" w:rsidR="00557512" w:rsidRPr="004C75FB" w:rsidRDefault="00557512" w:rsidP="00557512">
      <w:pPr>
        <w:pStyle w:val="ListParagraph"/>
        <w:numPr>
          <w:ilvl w:val="2"/>
          <w:numId w:val="9"/>
        </w:numPr>
        <w:jc w:val="both"/>
        <w:rPr>
          <w:lang w:val="sv-SE"/>
        </w:rPr>
      </w:pPr>
      <w:r w:rsidRPr="004C75FB">
        <w:rPr>
          <w:lang w:val="sv-SE"/>
        </w:rPr>
        <w:t>Berita acara rapat</w:t>
      </w:r>
    </w:p>
    <w:p w14:paraId="651A080A" w14:textId="77777777" w:rsidR="00557512" w:rsidRPr="004C75FB" w:rsidRDefault="00557512" w:rsidP="00557512">
      <w:pPr>
        <w:pStyle w:val="ListParagraph"/>
        <w:numPr>
          <w:ilvl w:val="2"/>
          <w:numId w:val="9"/>
        </w:numPr>
        <w:jc w:val="both"/>
        <w:rPr>
          <w:lang w:val="sv-SE"/>
        </w:rPr>
      </w:pPr>
      <w:r w:rsidRPr="004C75FB">
        <w:rPr>
          <w:lang w:val="sv-SE"/>
        </w:rPr>
        <w:t>Daftar hadir</w:t>
      </w:r>
    </w:p>
    <w:p w14:paraId="32B34B40" w14:textId="77777777" w:rsidR="00557512" w:rsidRPr="004C75FB" w:rsidRDefault="003B1782" w:rsidP="00557512">
      <w:pPr>
        <w:pStyle w:val="ListParagraph"/>
        <w:numPr>
          <w:ilvl w:val="2"/>
          <w:numId w:val="9"/>
        </w:numPr>
        <w:jc w:val="both"/>
        <w:rPr>
          <w:lang w:val="sv-SE"/>
        </w:rPr>
      </w:pPr>
      <w:r w:rsidRPr="004C75FB">
        <w:rPr>
          <w:lang w:val="id-ID"/>
        </w:rPr>
        <w:t>RPS</w:t>
      </w:r>
    </w:p>
    <w:p w14:paraId="235AAFB7" w14:textId="77777777" w:rsidR="006158EB" w:rsidRPr="004C75FB" w:rsidRDefault="006158EB" w:rsidP="00CD0B11">
      <w:pPr>
        <w:jc w:val="center"/>
      </w:pPr>
    </w:p>
    <w:sectPr w:rsidR="006158EB" w:rsidRPr="004C75FB" w:rsidSect="005E04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type w:val="continuous"/>
      <w:pgSz w:w="11907" w:h="16839" w:code="9"/>
      <w:pgMar w:top="1701" w:right="851" w:bottom="1134" w:left="1985" w:header="992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2B386" w14:textId="77777777" w:rsidR="000D266F" w:rsidRDefault="000D266F">
      <w:r>
        <w:separator/>
      </w:r>
    </w:p>
  </w:endnote>
  <w:endnote w:type="continuationSeparator" w:id="0">
    <w:p w14:paraId="639B4DDD" w14:textId="77777777" w:rsidR="000D266F" w:rsidRDefault="000D2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B2D49" w14:textId="77777777" w:rsidR="00037BCC" w:rsidRDefault="00037B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2F7D0" w14:textId="77777777" w:rsidR="00E23B40" w:rsidRDefault="003D3501">
    <w:pPr>
      <w:pStyle w:val="Footer"/>
    </w:pPr>
    <w:r>
      <w:rPr>
        <w:noProof/>
        <w:lang w:eastAsia="en-US"/>
      </w:rPr>
      <w:pict w14:anchorId="11253742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2049" type="#_x0000_t32" style="position:absolute;margin-left:4.5pt;margin-top:-7.05pt;width:444.5pt;height:0;z-index:25165926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"/>
      </w:pict>
    </w:r>
  </w:p>
  <w:p w14:paraId="7C19C651" w14:textId="77777777" w:rsidR="00E23B40" w:rsidRPr="00CB2908" w:rsidRDefault="00E23B40" w:rsidP="00062F50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C562E" w14:textId="77777777" w:rsidR="00E23B40" w:rsidRDefault="00E23B40">
    <w:pPr>
      <w:pStyle w:val="Footer"/>
    </w:pPr>
  </w:p>
  <w:p w14:paraId="4E731580" w14:textId="77777777" w:rsidR="00E23B40" w:rsidRDefault="00E23B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D545A" w14:textId="77777777" w:rsidR="000D266F" w:rsidRDefault="000D266F">
      <w:r>
        <w:separator/>
      </w:r>
    </w:p>
  </w:footnote>
  <w:footnote w:type="continuationSeparator" w:id="0">
    <w:p w14:paraId="7C4942D9" w14:textId="77777777" w:rsidR="000D266F" w:rsidRDefault="000D26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3666F" w14:textId="77777777" w:rsidR="00037BCC" w:rsidRDefault="00037B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195" w:type="dxa"/>
      <w:tblInd w:w="108" w:type="dxa"/>
      <w:tblLayout w:type="fixed"/>
      <w:tblLook w:val="04A0" w:firstRow="1" w:lastRow="0" w:firstColumn="1" w:lastColumn="0" w:noHBand="0" w:noVBand="1"/>
    </w:tblPr>
    <w:tblGrid>
      <w:gridCol w:w="1843"/>
      <w:gridCol w:w="284"/>
      <w:gridCol w:w="4127"/>
      <w:gridCol w:w="1489"/>
      <w:gridCol w:w="1452"/>
    </w:tblGrid>
    <w:tr w:rsidR="00E23B40" w:rsidRPr="004C75FB" w14:paraId="1E3EAFAC" w14:textId="77777777" w:rsidTr="00DD4F84">
      <w:trPr>
        <w:trHeight w:val="1131"/>
      </w:trPr>
      <w:tc>
        <w:tcPr>
          <w:tcW w:w="1843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auto"/>
            <w:right w:val="single" w:sz="4" w:space="0" w:color="auto"/>
          </w:tcBorders>
          <w:hideMark/>
        </w:tcPr>
        <w:p w14:paraId="128AFE59" w14:textId="5F184FF5" w:rsidR="00E23B40" w:rsidRDefault="00E23B40">
          <w:pPr>
            <w:rPr>
              <w:sz w:val="22"/>
              <w:szCs w:val="22"/>
              <w:lang w:val="id-ID"/>
            </w:rPr>
          </w:pPr>
        </w:p>
        <w:p w14:paraId="03787D84" w14:textId="77777777" w:rsidR="00847012" w:rsidRDefault="00847012" w:rsidP="00847012">
          <w:pPr>
            <w:jc w:val="center"/>
            <w:rPr>
              <w:sz w:val="22"/>
              <w:szCs w:val="22"/>
              <w:lang w:val="id-ID"/>
            </w:rPr>
          </w:pPr>
        </w:p>
        <w:p w14:paraId="558C84B3" w14:textId="794C6981" w:rsidR="00847012" w:rsidRPr="00847012" w:rsidRDefault="00847012" w:rsidP="00847012">
          <w:pPr>
            <w:rPr>
              <w:sz w:val="22"/>
              <w:szCs w:val="22"/>
              <w:lang w:val="id-ID"/>
            </w:rPr>
          </w:pPr>
        </w:p>
      </w:tc>
      <w:tc>
        <w:tcPr>
          <w:tcW w:w="7352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824229A" w14:textId="5F9AAD1A" w:rsidR="00580131" w:rsidRPr="006C774A" w:rsidRDefault="00847012" w:rsidP="00580131">
          <w:pPr>
            <w:jc w:val="center"/>
            <w:rPr>
              <w:b/>
              <w:color w:val="000000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t>POLITEKNIK SAINS SENI REKAKREASI</w:t>
          </w:r>
        </w:p>
        <w:p w14:paraId="2D5056B2" w14:textId="055FE611" w:rsidR="00580131" w:rsidRPr="006C774A" w:rsidRDefault="00580131" w:rsidP="00580131">
          <w:pPr>
            <w:tabs>
              <w:tab w:val="left" w:pos="3429"/>
            </w:tabs>
            <w:jc w:val="center"/>
            <w:rPr>
              <w:rFonts w:eastAsia="Arial"/>
              <w:b/>
              <w:bCs/>
            </w:rPr>
          </w:pPr>
          <w:r w:rsidRPr="006C774A">
            <w:rPr>
              <w:b/>
              <w:bCs/>
              <w:spacing w:val="-3"/>
              <w:w w:val="105"/>
            </w:rPr>
            <w:t>Jl.</w:t>
          </w:r>
          <w:r w:rsidRPr="006C774A">
            <w:rPr>
              <w:b/>
              <w:bCs/>
              <w:spacing w:val="-8"/>
              <w:w w:val="105"/>
            </w:rPr>
            <w:t xml:space="preserve"> </w:t>
          </w:r>
          <w:r w:rsidR="00847012">
            <w:rPr>
              <w:b/>
              <w:bCs/>
              <w:spacing w:val="-3"/>
              <w:w w:val="105"/>
            </w:rPr>
            <w:t>…….</w:t>
          </w:r>
        </w:p>
        <w:p w14:paraId="43513A84" w14:textId="74CC807A" w:rsidR="00E23B40" w:rsidRPr="004C75FB" w:rsidRDefault="003D3501" w:rsidP="00580131">
          <w:pPr>
            <w:jc w:val="center"/>
            <w:rPr>
              <w:b/>
              <w:sz w:val="32"/>
              <w:szCs w:val="32"/>
              <w:lang w:val="id-ID"/>
            </w:rPr>
          </w:pPr>
          <w:hyperlink r:id="rId1" w:history="1">
            <w:r w:rsidR="00847012" w:rsidRPr="006452B0">
              <w:rPr>
                <w:rStyle w:val="Hyperlink"/>
                <w:w w:val="105"/>
              </w:rPr>
              <w:t>www…...ac.id</w:t>
            </w:r>
          </w:hyperlink>
          <w:r w:rsidR="00580131" w:rsidRPr="006C774A">
            <w:rPr>
              <w:spacing w:val="-1"/>
            </w:rPr>
            <w:t xml:space="preserve"> dan </w:t>
          </w:r>
          <w:hyperlink r:id="rId2">
            <w:r w:rsidR="00580131" w:rsidRPr="006C774A">
              <w:rPr>
                <w:color w:val="0000FF"/>
                <w:spacing w:val="-1"/>
                <w:u w:val="single" w:color="0000FF"/>
              </w:rPr>
              <w:t>info</w:t>
            </w:r>
            <w:r w:rsidR="00847012">
              <w:rPr>
                <w:color w:val="0000FF"/>
                <w:spacing w:val="-1"/>
                <w:u w:val="single" w:color="0000FF"/>
              </w:rPr>
              <w:t>…..</w:t>
            </w:r>
            <w:r w:rsidR="00580131" w:rsidRPr="006C774A">
              <w:rPr>
                <w:color w:val="0000FF"/>
                <w:spacing w:val="-1"/>
                <w:u w:val="single" w:color="0000FF"/>
              </w:rPr>
              <w:t>.ac.id</w:t>
            </w:r>
          </w:hyperlink>
        </w:p>
      </w:tc>
    </w:tr>
    <w:tr w:rsidR="00847012" w:rsidRPr="00847012" w14:paraId="76B26B49" w14:textId="77777777" w:rsidTr="00DD4F84">
      <w:trPr>
        <w:trHeight w:val="840"/>
      </w:trPr>
      <w:tc>
        <w:tcPr>
          <w:tcW w:w="2127" w:type="dxa"/>
          <w:gridSpan w:val="2"/>
          <w:tcBorders>
            <w:top w:val="single" w:sz="4" w:space="0" w:color="auto"/>
            <w:left w:val="single" w:sz="4" w:space="0" w:color="000000" w:themeColor="text1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5E62B87" w14:textId="77777777" w:rsidR="00E23B40" w:rsidRPr="00847012" w:rsidRDefault="00E23B40">
          <w:pPr>
            <w:jc w:val="center"/>
            <w:rPr>
              <w:b/>
              <w:sz w:val="20"/>
              <w:szCs w:val="22"/>
              <w:lang w:val="id-ID"/>
            </w:rPr>
          </w:pPr>
          <w:r w:rsidRPr="00847012">
            <w:rPr>
              <w:b/>
              <w:sz w:val="20"/>
              <w:szCs w:val="22"/>
              <w:lang w:val="id-ID"/>
            </w:rPr>
            <w:t>No. Dokumen:</w:t>
          </w:r>
        </w:p>
        <w:p w14:paraId="4A20D646" w14:textId="7BEE3A08" w:rsidR="00E23B40" w:rsidRPr="00847012" w:rsidRDefault="00037BCC">
          <w:pPr>
            <w:suppressAutoHyphens w:val="0"/>
            <w:autoSpaceDE w:val="0"/>
            <w:autoSpaceDN w:val="0"/>
            <w:adjustRightInd w:val="0"/>
            <w:jc w:val="center"/>
            <w:rPr>
              <w:rFonts w:eastAsia="Times New Roman"/>
              <w:b/>
              <w:bCs/>
              <w:sz w:val="20"/>
              <w:szCs w:val="22"/>
              <w:lang w:val="id-ID" w:eastAsia="en-US"/>
            </w:rPr>
          </w:pPr>
          <w:r>
            <w:rPr>
              <w:rFonts w:eastAsia="Times New Roman"/>
              <w:b/>
              <w:bCs/>
              <w:sz w:val="20"/>
              <w:szCs w:val="22"/>
              <w:lang w:eastAsia="en-US"/>
            </w:rPr>
            <w:t>PSSR</w:t>
          </w:r>
          <w:r w:rsidR="00E23B40" w:rsidRPr="00847012">
            <w:rPr>
              <w:rFonts w:eastAsia="Times New Roman"/>
              <w:b/>
              <w:bCs/>
              <w:sz w:val="20"/>
              <w:szCs w:val="22"/>
              <w:lang w:val="id-ID" w:eastAsia="en-US"/>
            </w:rPr>
            <w:t>-</w:t>
          </w:r>
          <w:r w:rsidR="00E23B40" w:rsidRPr="00847012">
            <w:rPr>
              <w:rFonts w:eastAsia="Times New Roman"/>
              <w:b/>
              <w:bCs/>
              <w:sz w:val="20"/>
              <w:szCs w:val="22"/>
              <w:lang w:eastAsia="en-US"/>
            </w:rPr>
            <w:t>PM-0.</w:t>
          </w:r>
          <w:r w:rsidR="00E23B40" w:rsidRPr="00847012">
            <w:rPr>
              <w:rFonts w:eastAsia="Times New Roman"/>
              <w:b/>
              <w:bCs/>
              <w:sz w:val="20"/>
              <w:szCs w:val="22"/>
              <w:lang w:val="id-ID" w:eastAsia="en-US"/>
            </w:rPr>
            <w:t>5/</w:t>
          </w:r>
          <w:r w:rsidR="00E23B40" w:rsidRPr="00847012">
            <w:rPr>
              <w:rFonts w:eastAsia="Times New Roman"/>
              <w:b/>
              <w:bCs/>
              <w:sz w:val="20"/>
              <w:szCs w:val="22"/>
              <w:lang w:eastAsia="en-US"/>
            </w:rPr>
            <w:t>0</w:t>
          </w:r>
          <w:r w:rsidR="00E23B40" w:rsidRPr="00847012">
            <w:rPr>
              <w:rFonts w:eastAsia="Times New Roman"/>
              <w:b/>
              <w:bCs/>
              <w:sz w:val="20"/>
              <w:szCs w:val="22"/>
              <w:lang w:val="id-ID" w:eastAsia="en-US"/>
            </w:rPr>
            <w:t>6</w:t>
          </w:r>
        </w:p>
      </w:tc>
      <w:tc>
        <w:tcPr>
          <w:tcW w:w="412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8C91B69" w14:textId="77777777" w:rsidR="00E23B40" w:rsidRPr="00847012" w:rsidRDefault="00E23B40" w:rsidP="00622E2F">
          <w:pPr>
            <w:jc w:val="center"/>
            <w:rPr>
              <w:b/>
            </w:rPr>
          </w:pPr>
          <w:r w:rsidRPr="00847012">
            <w:rPr>
              <w:b/>
              <w:lang w:val="id-ID"/>
            </w:rPr>
            <w:t>Prosedur Mutu</w:t>
          </w:r>
        </w:p>
        <w:p w14:paraId="062D7F23" w14:textId="77777777" w:rsidR="00E23B40" w:rsidRPr="00847012" w:rsidRDefault="003B1782" w:rsidP="00C76191">
          <w:pPr>
            <w:jc w:val="center"/>
            <w:rPr>
              <w:b/>
              <w:lang w:val="id-ID"/>
            </w:rPr>
          </w:pPr>
          <w:r w:rsidRPr="00847012">
            <w:rPr>
              <w:b/>
              <w:lang w:val="id-ID"/>
            </w:rPr>
            <w:t>PEMBUATAN RPS</w:t>
          </w:r>
        </w:p>
        <w:p w14:paraId="1A731C16" w14:textId="3B1B49EE" w:rsidR="00E23B40" w:rsidRPr="00847012" w:rsidRDefault="00E23B40" w:rsidP="00C76191">
          <w:pPr>
            <w:jc w:val="center"/>
            <w:rPr>
              <w:b/>
            </w:rPr>
          </w:pPr>
        </w:p>
      </w:tc>
      <w:tc>
        <w:tcPr>
          <w:tcW w:w="2941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D093E93" w14:textId="77777777" w:rsidR="00E23B40" w:rsidRPr="00847012" w:rsidRDefault="005E04A5">
          <w:pPr>
            <w:jc w:val="center"/>
            <w:rPr>
              <w:b/>
            </w:rPr>
          </w:pPr>
          <w:r w:rsidRPr="00847012">
            <w:rPr>
              <w:b/>
            </w:rPr>
            <w:t>DOKUMEN SPMI</w:t>
          </w:r>
        </w:p>
      </w:tc>
    </w:tr>
    <w:tr w:rsidR="00E23B40" w:rsidRPr="00847012" w14:paraId="25835B5F" w14:textId="77777777" w:rsidTr="00DD4F84">
      <w:trPr>
        <w:trHeight w:val="556"/>
      </w:trPr>
      <w:tc>
        <w:tcPr>
          <w:tcW w:w="2127" w:type="dxa"/>
          <w:gridSpan w:val="2"/>
          <w:tcBorders>
            <w:top w:val="single" w:sz="4" w:space="0" w:color="auto"/>
            <w:left w:val="single" w:sz="4" w:space="0" w:color="000000" w:themeColor="text1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5CAC036" w14:textId="77777777" w:rsidR="00E23B40" w:rsidRPr="00847012" w:rsidRDefault="00E23B40">
          <w:pPr>
            <w:jc w:val="center"/>
            <w:rPr>
              <w:b/>
              <w:sz w:val="20"/>
              <w:szCs w:val="22"/>
            </w:rPr>
          </w:pPr>
          <w:r w:rsidRPr="00847012">
            <w:rPr>
              <w:b/>
              <w:sz w:val="20"/>
              <w:szCs w:val="22"/>
              <w:lang w:val="id-ID"/>
            </w:rPr>
            <w:t>Tgl Berlaku:</w:t>
          </w:r>
        </w:p>
        <w:p w14:paraId="3E3CB8A6" w14:textId="0453A700" w:rsidR="00E23B40" w:rsidRPr="00847012" w:rsidRDefault="00847012" w:rsidP="00DF084D">
          <w:pPr>
            <w:autoSpaceDE w:val="0"/>
            <w:autoSpaceDN w:val="0"/>
            <w:adjustRightInd w:val="0"/>
            <w:jc w:val="center"/>
            <w:rPr>
              <w:b/>
              <w:sz w:val="20"/>
              <w:szCs w:val="22"/>
              <w:lang w:val="id-ID"/>
            </w:rPr>
          </w:pPr>
          <w:r>
            <w:rPr>
              <w:b/>
              <w:sz w:val="20"/>
              <w:szCs w:val="22"/>
            </w:rPr>
            <w:t>Oktober 2019</w:t>
          </w:r>
        </w:p>
      </w:tc>
      <w:tc>
        <w:tcPr>
          <w:tcW w:w="4127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A849AC3" w14:textId="77777777" w:rsidR="00E23B40" w:rsidRPr="00847012" w:rsidRDefault="00E23B40">
          <w:pPr>
            <w:suppressAutoHyphens w:val="0"/>
            <w:rPr>
              <w:b/>
            </w:rPr>
          </w:pPr>
        </w:p>
      </w:tc>
      <w:tc>
        <w:tcPr>
          <w:tcW w:w="14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C31F83F" w14:textId="77777777" w:rsidR="00E23B40" w:rsidRPr="00847012" w:rsidRDefault="00E23B40">
          <w:pPr>
            <w:jc w:val="center"/>
            <w:rPr>
              <w:b/>
              <w:sz w:val="20"/>
              <w:szCs w:val="20"/>
              <w:lang w:val="id-ID"/>
            </w:rPr>
          </w:pPr>
          <w:proofErr w:type="spellStart"/>
          <w:r w:rsidRPr="00847012">
            <w:rPr>
              <w:b/>
              <w:sz w:val="20"/>
              <w:szCs w:val="20"/>
            </w:rPr>
            <w:t>Revisi</w:t>
          </w:r>
          <w:proofErr w:type="spellEnd"/>
          <w:r w:rsidRPr="00847012">
            <w:rPr>
              <w:b/>
              <w:sz w:val="20"/>
              <w:szCs w:val="20"/>
              <w:lang w:val="id-ID"/>
            </w:rPr>
            <w:t xml:space="preserve"> :</w:t>
          </w:r>
        </w:p>
        <w:p w14:paraId="740D2E59" w14:textId="0A1B533F" w:rsidR="00E23B40" w:rsidRPr="00847012" w:rsidRDefault="00E23B40">
          <w:pPr>
            <w:jc w:val="center"/>
            <w:rPr>
              <w:b/>
              <w:sz w:val="20"/>
              <w:szCs w:val="20"/>
            </w:rPr>
          </w:pPr>
          <w:r w:rsidRPr="00847012">
            <w:rPr>
              <w:sz w:val="20"/>
              <w:szCs w:val="20"/>
            </w:rPr>
            <w:t>0</w:t>
          </w:r>
          <w:r w:rsidR="00847012">
            <w:rPr>
              <w:sz w:val="20"/>
              <w:szCs w:val="20"/>
            </w:rPr>
            <w:t xml:space="preserve"> </w:t>
          </w:r>
        </w:p>
      </w:tc>
      <w:tc>
        <w:tcPr>
          <w:tcW w:w="14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8B805A4" w14:textId="77777777" w:rsidR="00E23B40" w:rsidRPr="00847012" w:rsidRDefault="00E23B40">
          <w:pPr>
            <w:jc w:val="center"/>
            <w:rPr>
              <w:b/>
              <w:sz w:val="20"/>
              <w:szCs w:val="20"/>
              <w:lang w:val="id-ID"/>
            </w:rPr>
          </w:pPr>
          <w:r w:rsidRPr="00847012">
            <w:rPr>
              <w:b/>
              <w:sz w:val="20"/>
              <w:szCs w:val="20"/>
            </w:rPr>
            <w:t>Hal</w:t>
          </w:r>
          <w:r w:rsidRPr="00847012">
            <w:rPr>
              <w:b/>
              <w:sz w:val="20"/>
              <w:szCs w:val="20"/>
              <w:lang w:val="id-ID"/>
            </w:rPr>
            <w:t xml:space="preserve"> :</w:t>
          </w:r>
        </w:p>
        <w:p w14:paraId="06BD416B" w14:textId="0476F16E" w:rsidR="00E23B40" w:rsidRPr="00847012" w:rsidRDefault="00EF50D9">
          <w:pPr>
            <w:jc w:val="center"/>
            <w:rPr>
              <w:b/>
              <w:sz w:val="20"/>
              <w:szCs w:val="20"/>
              <w:lang w:val="id-ID"/>
            </w:rPr>
          </w:pPr>
          <w:r w:rsidRPr="00847012">
            <w:rPr>
              <w:sz w:val="20"/>
              <w:szCs w:val="20"/>
            </w:rPr>
            <w:fldChar w:fldCharType="begin"/>
          </w:r>
          <w:r w:rsidR="00E23B40" w:rsidRPr="00847012">
            <w:rPr>
              <w:sz w:val="20"/>
              <w:szCs w:val="20"/>
            </w:rPr>
            <w:instrText xml:space="preserve"> PAGE  \* Arabic  \* MERGEFORMAT </w:instrText>
          </w:r>
          <w:r w:rsidRPr="00847012">
            <w:rPr>
              <w:sz w:val="20"/>
              <w:szCs w:val="20"/>
            </w:rPr>
            <w:fldChar w:fldCharType="separate"/>
          </w:r>
          <w:r w:rsidR="00580131" w:rsidRPr="00847012">
            <w:rPr>
              <w:noProof/>
              <w:sz w:val="20"/>
              <w:szCs w:val="20"/>
            </w:rPr>
            <w:t>5</w:t>
          </w:r>
          <w:r w:rsidRPr="00847012">
            <w:rPr>
              <w:sz w:val="20"/>
              <w:szCs w:val="20"/>
            </w:rPr>
            <w:fldChar w:fldCharType="end"/>
          </w:r>
          <w:r w:rsidR="00E23B40" w:rsidRPr="00847012">
            <w:rPr>
              <w:sz w:val="20"/>
              <w:szCs w:val="20"/>
              <w:lang w:val="id-ID"/>
            </w:rPr>
            <w:t xml:space="preserve"> dari </w:t>
          </w:r>
          <w:r w:rsidR="003D3501">
            <w:fldChar w:fldCharType="begin"/>
          </w:r>
          <w:r w:rsidR="003D3501">
            <w:instrText xml:space="preserve"> NUMPAGES  \* Arabic  \* MERGEFORMAT </w:instrText>
          </w:r>
          <w:r w:rsidR="003D3501">
            <w:fldChar w:fldCharType="separate"/>
          </w:r>
          <w:r w:rsidR="00580131" w:rsidRPr="00847012">
            <w:rPr>
              <w:noProof/>
              <w:sz w:val="20"/>
              <w:szCs w:val="20"/>
            </w:rPr>
            <w:t>5</w:t>
          </w:r>
          <w:r w:rsidR="003D3501">
            <w:rPr>
              <w:noProof/>
              <w:sz w:val="20"/>
              <w:szCs w:val="20"/>
            </w:rPr>
            <w:fldChar w:fldCharType="end"/>
          </w:r>
        </w:p>
      </w:tc>
    </w:tr>
  </w:tbl>
  <w:p w14:paraId="3B551983" w14:textId="77777777" w:rsidR="00E23B40" w:rsidRPr="00847012" w:rsidRDefault="00E23B40" w:rsidP="00622E2F">
    <w:pPr>
      <w:rPr>
        <w:lang w:val="id-ID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8F7EB" w14:textId="77777777" w:rsidR="00037BCC" w:rsidRDefault="00037B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" w15:restartNumberingAfterBreak="0">
    <w:nsid w:val="00000004"/>
    <w:multiLevelType w:val="multilevel"/>
    <w:tmpl w:val="37285C04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singleLevel"/>
    <w:tmpl w:val="00000005"/>
    <w:name w:val="WW8Num11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00000006"/>
    <w:multiLevelType w:val="singleLevel"/>
    <w:tmpl w:val="00000006"/>
    <w:name w:val="WW8Num15"/>
    <w:lvl w:ilvl="0">
      <w:start w:val="1"/>
      <w:numFmt w:val="upperRoman"/>
      <w:lvlText w:val="LAMPIRAN %1."/>
      <w:lvlJc w:val="right"/>
      <w:pPr>
        <w:tabs>
          <w:tab w:val="num" w:pos="540"/>
        </w:tabs>
        <w:ind w:left="540" w:hanging="180"/>
      </w:pPr>
    </w:lvl>
  </w:abstractNum>
  <w:abstractNum w:abstractNumId="6" w15:restartNumberingAfterBreak="0">
    <w:nsid w:val="00000007"/>
    <w:multiLevelType w:val="singleLevel"/>
    <w:tmpl w:val="00000007"/>
    <w:name w:val="WW8Num2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7" w15:restartNumberingAfterBreak="0">
    <w:nsid w:val="00000008"/>
    <w:multiLevelType w:val="multilevel"/>
    <w:tmpl w:val="00000008"/>
    <w:name w:val="WW8Num26"/>
    <w:lvl w:ilvl="0">
      <w:start w:val="1"/>
      <w:numFmt w:val="upperLetter"/>
      <w:lvlText w:val="%1."/>
      <w:lvlJc w:val="left"/>
      <w:pPr>
        <w:tabs>
          <w:tab w:val="num" w:pos="2005"/>
        </w:tabs>
        <w:ind w:left="2005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0000009"/>
    <w:multiLevelType w:val="singleLevel"/>
    <w:tmpl w:val="00000009"/>
    <w:name w:val="WW8Num27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9" w15:restartNumberingAfterBreak="0">
    <w:nsid w:val="0000000A"/>
    <w:multiLevelType w:val="singleLevel"/>
    <w:tmpl w:val="97447DE8"/>
    <w:name w:val="WW8Num2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/>
      </w:rPr>
    </w:lvl>
  </w:abstractNum>
  <w:abstractNum w:abstractNumId="10" w15:restartNumberingAfterBreak="0">
    <w:nsid w:val="0000000B"/>
    <w:multiLevelType w:val="singleLevel"/>
    <w:tmpl w:val="0000000B"/>
    <w:name w:val="WW8Num3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1" w15:restartNumberingAfterBreak="0">
    <w:nsid w:val="0000000C"/>
    <w:multiLevelType w:val="singleLevel"/>
    <w:tmpl w:val="0000000C"/>
    <w:name w:val="WW8Num3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2" w15:restartNumberingAfterBreak="0">
    <w:nsid w:val="0000000E"/>
    <w:multiLevelType w:val="singleLevel"/>
    <w:tmpl w:val="0000000E"/>
    <w:name w:val="WW8Num4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3" w15:restartNumberingAfterBreak="0">
    <w:nsid w:val="0000000F"/>
    <w:multiLevelType w:val="multilevel"/>
    <w:tmpl w:val="0000000F"/>
    <w:name w:val="WW8Num4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/>
      </w:rPr>
    </w:lvl>
  </w:abstractNum>
  <w:abstractNum w:abstractNumId="14" w15:restartNumberingAfterBreak="0">
    <w:nsid w:val="00000010"/>
    <w:multiLevelType w:val="singleLevel"/>
    <w:tmpl w:val="00000010"/>
    <w:name w:val="WW8Num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  <w:sz w:val="22"/>
        <w:szCs w:val="22"/>
      </w:rPr>
    </w:lvl>
  </w:abstractNum>
  <w:abstractNum w:abstractNumId="15" w15:restartNumberingAfterBreak="0">
    <w:nsid w:val="00000011"/>
    <w:multiLevelType w:val="singleLevel"/>
    <w:tmpl w:val="00000011"/>
    <w:name w:val="WW8Num5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6" w15:restartNumberingAfterBreak="0">
    <w:nsid w:val="00000012"/>
    <w:multiLevelType w:val="singleLevel"/>
    <w:tmpl w:val="00000012"/>
    <w:name w:val="WW8Num5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7" w15:restartNumberingAfterBreak="0">
    <w:nsid w:val="00000013"/>
    <w:multiLevelType w:val="singleLevel"/>
    <w:tmpl w:val="00000013"/>
    <w:name w:val="WW8Num57"/>
    <w:lvl w:ilvl="0">
      <w:start w:val="1"/>
      <w:numFmt w:val="upperRoman"/>
      <w:lvlText w:val="BAB %1."/>
      <w:lvlJc w:val="right"/>
      <w:pPr>
        <w:tabs>
          <w:tab w:val="num" w:pos="540"/>
        </w:tabs>
        <w:ind w:left="540" w:hanging="180"/>
      </w:pPr>
    </w:lvl>
  </w:abstractNum>
  <w:abstractNum w:abstractNumId="18" w15:restartNumberingAfterBreak="0">
    <w:nsid w:val="00000014"/>
    <w:multiLevelType w:val="singleLevel"/>
    <w:tmpl w:val="38E4F8C4"/>
    <w:name w:val="WW8Num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/>
      </w:rPr>
    </w:lvl>
  </w:abstractNum>
  <w:abstractNum w:abstractNumId="19" w15:restartNumberingAfterBreak="0">
    <w:nsid w:val="00000015"/>
    <w:multiLevelType w:val="singleLevel"/>
    <w:tmpl w:val="00000015"/>
    <w:name w:val="WW8Num6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0" w15:restartNumberingAfterBreak="0">
    <w:nsid w:val="00000016"/>
    <w:multiLevelType w:val="singleLevel"/>
    <w:tmpl w:val="00000016"/>
    <w:name w:val="WW8Num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1" w15:restartNumberingAfterBreak="0">
    <w:nsid w:val="00000017"/>
    <w:multiLevelType w:val="singleLevel"/>
    <w:tmpl w:val="00000017"/>
    <w:name w:val="WW8Num65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2" w15:restartNumberingAfterBreak="0">
    <w:nsid w:val="00000018"/>
    <w:multiLevelType w:val="singleLevel"/>
    <w:tmpl w:val="00000018"/>
    <w:name w:val="WW8Num67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23" w15:restartNumberingAfterBreak="0">
    <w:nsid w:val="00000019"/>
    <w:multiLevelType w:val="singleLevel"/>
    <w:tmpl w:val="00000019"/>
    <w:name w:val="WW8Num7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4" w15:restartNumberingAfterBreak="0">
    <w:nsid w:val="0000001A"/>
    <w:multiLevelType w:val="singleLevel"/>
    <w:tmpl w:val="0000001A"/>
    <w:name w:val="WW8Num7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5" w15:restartNumberingAfterBreak="0">
    <w:nsid w:val="0000001B"/>
    <w:multiLevelType w:val="singleLevel"/>
    <w:tmpl w:val="0000001B"/>
    <w:name w:val="WW8Num7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6" w15:restartNumberingAfterBreak="0">
    <w:nsid w:val="0000001C"/>
    <w:multiLevelType w:val="singleLevel"/>
    <w:tmpl w:val="0000001C"/>
    <w:name w:val="WW8Num77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7" w15:restartNumberingAfterBreak="0">
    <w:nsid w:val="0000001D"/>
    <w:multiLevelType w:val="singleLevel"/>
    <w:tmpl w:val="0000001D"/>
    <w:name w:val="WW8Num79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8" w15:restartNumberingAfterBreak="0">
    <w:nsid w:val="0000001E"/>
    <w:multiLevelType w:val="multilevel"/>
    <w:tmpl w:val="0000001E"/>
    <w:name w:val="WW8Num80"/>
    <w:lvl w:ilvl="0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/>
        <w:b w:val="0"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20"/>
        </w:tabs>
        <w:ind w:left="1420" w:hanging="34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/>
        <w:sz w:val="16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0000001F"/>
    <w:multiLevelType w:val="singleLevel"/>
    <w:tmpl w:val="0000001F"/>
    <w:name w:val="WW8Num81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0" w15:restartNumberingAfterBreak="0">
    <w:nsid w:val="00000020"/>
    <w:multiLevelType w:val="singleLevel"/>
    <w:tmpl w:val="00000020"/>
    <w:name w:val="WW8Num8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1" w15:restartNumberingAfterBreak="0">
    <w:nsid w:val="00000021"/>
    <w:multiLevelType w:val="singleLevel"/>
    <w:tmpl w:val="00000021"/>
    <w:name w:val="WW8Num8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2" w15:restartNumberingAfterBreak="0">
    <w:nsid w:val="00000022"/>
    <w:multiLevelType w:val="singleLevel"/>
    <w:tmpl w:val="00000022"/>
    <w:name w:val="WW8Num9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3" w15:restartNumberingAfterBreak="0">
    <w:nsid w:val="00000023"/>
    <w:multiLevelType w:val="singleLevel"/>
    <w:tmpl w:val="00000023"/>
    <w:name w:val="WW8Num95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4" w15:restartNumberingAfterBreak="0">
    <w:nsid w:val="00000024"/>
    <w:multiLevelType w:val="singleLevel"/>
    <w:tmpl w:val="00000024"/>
    <w:name w:val="WW8Num98"/>
    <w:lvl w:ilvl="0">
      <w:start w:val="1"/>
      <w:numFmt w:val="upperLetter"/>
      <w:lvlText w:val="%1."/>
      <w:lvlJc w:val="left"/>
      <w:pPr>
        <w:tabs>
          <w:tab w:val="num" w:pos="2005"/>
        </w:tabs>
        <w:ind w:left="2005" w:hanging="360"/>
      </w:pPr>
      <w:rPr>
        <w:b/>
      </w:rPr>
    </w:lvl>
  </w:abstractNum>
  <w:abstractNum w:abstractNumId="35" w15:restartNumberingAfterBreak="0">
    <w:nsid w:val="00000025"/>
    <w:multiLevelType w:val="singleLevel"/>
    <w:tmpl w:val="00000025"/>
    <w:name w:val="WW8Num10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6" w15:restartNumberingAfterBreak="0">
    <w:nsid w:val="00000026"/>
    <w:multiLevelType w:val="singleLevel"/>
    <w:tmpl w:val="00000026"/>
    <w:name w:val="WW8Num102"/>
    <w:lvl w:ilvl="0">
      <w:start w:val="1"/>
      <w:numFmt w:val="decimal"/>
      <w:lvlText w:val="%1."/>
      <w:lvlJc w:val="left"/>
      <w:pPr>
        <w:tabs>
          <w:tab w:val="num" w:pos="2077"/>
        </w:tabs>
        <w:ind w:left="2077" w:hanging="432"/>
      </w:pPr>
      <w:rPr>
        <w:rFonts w:ascii="Times New Roman" w:hAnsi="Times New Roman" w:cs="Times New Roman"/>
        <w:b w:val="0"/>
        <w:bCs/>
        <w:i w:val="0"/>
        <w:iCs w:val="0"/>
        <w:sz w:val="24"/>
        <w:szCs w:val="24"/>
      </w:rPr>
    </w:lvl>
  </w:abstractNum>
  <w:abstractNum w:abstractNumId="37" w15:restartNumberingAfterBreak="0">
    <w:nsid w:val="00000027"/>
    <w:multiLevelType w:val="singleLevel"/>
    <w:tmpl w:val="00000027"/>
    <w:name w:val="WW8Num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8" w15:restartNumberingAfterBreak="0">
    <w:nsid w:val="00000028"/>
    <w:multiLevelType w:val="singleLevel"/>
    <w:tmpl w:val="00000028"/>
    <w:name w:val="WW8Num1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</w:abstractNum>
  <w:abstractNum w:abstractNumId="39" w15:restartNumberingAfterBreak="0">
    <w:nsid w:val="00000029"/>
    <w:multiLevelType w:val="singleLevel"/>
    <w:tmpl w:val="00000029"/>
    <w:name w:val="WW8Num11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0" w15:restartNumberingAfterBreak="0">
    <w:nsid w:val="0000002A"/>
    <w:multiLevelType w:val="singleLevel"/>
    <w:tmpl w:val="0000002A"/>
    <w:name w:val="WW8Num1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/>
      </w:rPr>
    </w:lvl>
  </w:abstractNum>
  <w:abstractNum w:abstractNumId="41" w15:restartNumberingAfterBreak="0">
    <w:nsid w:val="0000002B"/>
    <w:multiLevelType w:val="singleLevel"/>
    <w:tmpl w:val="0000002B"/>
    <w:name w:val="WW8Num119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2" w15:restartNumberingAfterBreak="0">
    <w:nsid w:val="0000002C"/>
    <w:multiLevelType w:val="singleLevel"/>
    <w:tmpl w:val="0000002C"/>
    <w:name w:val="WW8Num12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3" w15:restartNumberingAfterBreak="0">
    <w:nsid w:val="0000002D"/>
    <w:multiLevelType w:val="singleLevel"/>
    <w:tmpl w:val="0000002D"/>
    <w:name w:val="WW8Num12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4" w15:restartNumberingAfterBreak="0">
    <w:nsid w:val="0000002E"/>
    <w:multiLevelType w:val="singleLevel"/>
    <w:tmpl w:val="0000002E"/>
    <w:name w:val="WW8Num13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5" w15:restartNumberingAfterBreak="0">
    <w:nsid w:val="129F14B9"/>
    <w:multiLevelType w:val="multilevel"/>
    <w:tmpl w:val="835ABDD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29BC3B56"/>
    <w:multiLevelType w:val="hybridMultilevel"/>
    <w:tmpl w:val="BCF45BDC"/>
    <w:lvl w:ilvl="0" w:tplc="D61ECD62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AD32A2B"/>
    <w:multiLevelType w:val="hybridMultilevel"/>
    <w:tmpl w:val="95CC2836"/>
    <w:lvl w:ilvl="0" w:tplc="45146B84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359895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9AB5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3A4CD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AE4DA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18DA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7C5E6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C4C38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6AD3A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C6307AB"/>
    <w:multiLevelType w:val="multilevel"/>
    <w:tmpl w:val="E102C1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9" w15:restartNumberingAfterBreak="0">
    <w:nsid w:val="2D4C0A55"/>
    <w:multiLevelType w:val="multilevel"/>
    <w:tmpl w:val="3EB4E1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0" w15:restartNumberingAfterBreak="0">
    <w:nsid w:val="46EC17FF"/>
    <w:multiLevelType w:val="multilevel"/>
    <w:tmpl w:val="A8344C28"/>
    <w:lvl w:ilvl="0">
      <w:start w:val="1"/>
      <w:numFmt w:val="bullet"/>
      <w:lvlText w:val="-"/>
      <w:lvlJc w:val="left"/>
      <w:pPr>
        <w:ind w:left="450" w:hanging="450"/>
      </w:pPr>
      <w:rPr>
        <w:rFonts w:ascii="Times New Roman" w:eastAsia="SimSu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1" w15:restartNumberingAfterBreak="0">
    <w:nsid w:val="496575D6"/>
    <w:multiLevelType w:val="multilevel"/>
    <w:tmpl w:val="D3A28ED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2" w15:restartNumberingAfterBreak="0">
    <w:nsid w:val="5DA72B05"/>
    <w:multiLevelType w:val="hybridMultilevel"/>
    <w:tmpl w:val="839A4A4C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3F7471C"/>
    <w:multiLevelType w:val="hybridMultilevel"/>
    <w:tmpl w:val="829E7560"/>
    <w:lvl w:ilvl="0" w:tplc="316C89A8">
      <w:start w:val="1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7C052D7B"/>
    <w:multiLevelType w:val="hybridMultilevel"/>
    <w:tmpl w:val="46D01EBA"/>
    <w:lvl w:ilvl="0" w:tplc="FE44229A">
      <w:start w:val="7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360"/>
        </w:tabs>
      </w:pPr>
    </w:lvl>
    <w:lvl w:ilvl="2" w:tplc="E9CAA51C">
      <w:numFmt w:val="none"/>
      <w:lvlText w:val=""/>
      <w:lvlJc w:val="left"/>
      <w:pPr>
        <w:tabs>
          <w:tab w:val="num" w:pos="360"/>
        </w:tabs>
      </w:pPr>
    </w:lvl>
    <w:lvl w:ilvl="3" w:tplc="A57C3154">
      <w:numFmt w:val="none"/>
      <w:lvlText w:val=""/>
      <w:lvlJc w:val="left"/>
      <w:pPr>
        <w:tabs>
          <w:tab w:val="num" w:pos="360"/>
        </w:tabs>
      </w:pPr>
    </w:lvl>
    <w:lvl w:ilvl="4" w:tplc="DE144DFA">
      <w:numFmt w:val="none"/>
      <w:lvlText w:val=""/>
      <w:lvlJc w:val="left"/>
      <w:pPr>
        <w:tabs>
          <w:tab w:val="num" w:pos="360"/>
        </w:tabs>
      </w:pPr>
    </w:lvl>
    <w:lvl w:ilvl="5" w:tplc="EA04264E">
      <w:numFmt w:val="none"/>
      <w:lvlText w:val=""/>
      <w:lvlJc w:val="left"/>
      <w:pPr>
        <w:tabs>
          <w:tab w:val="num" w:pos="360"/>
        </w:tabs>
      </w:pPr>
    </w:lvl>
    <w:lvl w:ilvl="6" w:tplc="D5827D84">
      <w:numFmt w:val="none"/>
      <w:lvlText w:val=""/>
      <w:lvlJc w:val="left"/>
      <w:pPr>
        <w:tabs>
          <w:tab w:val="num" w:pos="360"/>
        </w:tabs>
      </w:pPr>
    </w:lvl>
    <w:lvl w:ilvl="7" w:tplc="B8A28E40">
      <w:numFmt w:val="none"/>
      <w:lvlText w:val=""/>
      <w:lvlJc w:val="left"/>
      <w:pPr>
        <w:tabs>
          <w:tab w:val="num" w:pos="360"/>
        </w:tabs>
      </w:pPr>
    </w:lvl>
    <w:lvl w:ilvl="8" w:tplc="C1C41ECC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51"/>
  </w:num>
  <w:num w:numId="2">
    <w:abstractNumId w:val="47"/>
  </w:num>
  <w:num w:numId="3">
    <w:abstractNumId w:val="48"/>
  </w:num>
  <w:num w:numId="4">
    <w:abstractNumId w:val="52"/>
  </w:num>
  <w:num w:numId="5">
    <w:abstractNumId w:val="50"/>
  </w:num>
  <w:num w:numId="6">
    <w:abstractNumId w:val="54"/>
  </w:num>
  <w:num w:numId="7">
    <w:abstractNumId w:val="53"/>
  </w:num>
  <w:num w:numId="8">
    <w:abstractNumId w:val="45"/>
  </w:num>
  <w:num w:numId="9">
    <w:abstractNumId w:val="49"/>
  </w:num>
  <w:num w:numId="10">
    <w:abstractNumId w:val="4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  <o:shapelayout v:ext="edit">
      <o:idmap v:ext="edit" data="2"/>
      <o:rules v:ext="edit">
        <o:r id="V:Rule2" type="connector" idref="#AutoShape 1"/>
      </o:rules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2EB"/>
    <w:rsid w:val="000020D0"/>
    <w:rsid w:val="00002ECC"/>
    <w:rsid w:val="000035E3"/>
    <w:rsid w:val="00003666"/>
    <w:rsid w:val="00003D32"/>
    <w:rsid w:val="000051DD"/>
    <w:rsid w:val="000154D6"/>
    <w:rsid w:val="00016A2F"/>
    <w:rsid w:val="00017076"/>
    <w:rsid w:val="00020F1D"/>
    <w:rsid w:val="00022029"/>
    <w:rsid w:val="00023A1E"/>
    <w:rsid w:val="00024889"/>
    <w:rsid w:val="00024AFD"/>
    <w:rsid w:val="00025342"/>
    <w:rsid w:val="0002564C"/>
    <w:rsid w:val="00031951"/>
    <w:rsid w:val="000340C1"/>
    <w:rsid w:val="00035DBB"/>
    <w:rsid w:val="00037BCC"/>
    <w:rsid w:val="00040564"/>
    <w:rsid w:val="00040756"/>
    <w:rsid w:val="00041791"/>
    <w:rsid w:val="0004210D"/>
    <w:rsid w:val="000429F3"/>
    <w:rsid w:val="00043551"/>
    <w:rsid w:val="00043E52"/>
    <w:rsid w:val="000500B0"/>
    <w:rsid w:val="00060FAE"/>
    <w:rsid w:val="00061C4B"/>
    <w:rsid w:val="00062014"/>
    <w:rsid w:val="00062F50"/>
    <w:rsid w:val="00072164"/>
    <w:rsid w:val="00072840"/>
    <w:rsid w:val="00075B42"/>
    <w:rsid w:val="00077F4A"/>
    <w:rsid w:val="00080BF5"/>
    <w:rsid w:val="00082344"/>
    <w:rsid w:val="000823F0"/>
    <w:rsid w:val="0008305C"/>
    <w:rsid w:val="00083E14"/>
    <w:rsid w:val="00084B37"/>
    <w:rsid w:val="000851C2"/>
    <w:rsid w:val="000857D6"/>
    <w:rsid w:val="0009105A"/>
    <w:rsid w:val="0009108E"/>
    <w:rsid w:val="00094848"/>
    <w:rsid w:val="00095956"/>
    <w:rsid w:val="000962AE"/>
    <w:rsid w:val="00096B18"/>
    <w:rsid w:val="00097244"/>
    <w:rsid w:val="0009779E"/>
    <w:rsid w:val="000A05D4"/>
    <w:rsid w:val="000A1319"/>
    <w:rsid w:val="000A218C"/>
    <w:rsid w:val="000A3629"/>
    <w:rsid w:val="000A41C2"/>
    <w:rsid w:val="000A4D09"/>
    <w:rsid w:val="000A7674"/>
    <w:rsid w:val="000B056B"/>
    <w:rsid w:val="000B061B"/>
    <w:rsid w:val="000B0A09"/>
    <w:rsid w:val="000B4F0F"/>
    <w:rsid w:val="000B66CE"/>
    <w:rsid w:val="000B7189"/>
    <w:rsid w:val="000B7261"/>
    <w:rsid w:val="000C2938"/>
    <w:rsid w:val="000C2B03"/>
    <w:rsid w:val="000C497C"/>
    <w:rsid w:val="000C703E"/>
    <w:rsid w:val="000C7F19"/>
    <w:rsid w:val="000D266F"/>
    <w:rsid w:val="000D487B"/>
    <w:rsid w:val="000E00F6"/>
    <w:rsid w:val="000E1D46"/>
    <w:rsid w:val="000E647D"/>
    <w:rsid w:val="000F4771"/>
    <w:rsid w:val="000F5D13"/>
    <w:rsid w:val="0010247D"/>
    <w:rsid w:val="0010250E"/>
    <w:rsid w:val="00102A34"/>
    <w:rsid w:val="00102F1B"/>
    <w:rsid w:val="00103B85"/>
    <w:rsid w:val="00104217"/>
    <w:rsid w:val="001057A5"/>
    <w:rsid w:val="0010582D"/>
    <w:rsid w:val="00105C2D"/>
    <w:rsid w:val="00106A25"/>
    <w:rsid w:val="001073FF"/>
    <w:rsid w:val="00107871"/>
    <w:rsid w:val="00110B0C"/>
    <w:rsid w:val="00110F26"/>
    <w:rsid w:val="00113533"/>
    <w:rsid w:val="00113A51"/>
    <w:rsid w:val="00122770"/>
    <w:rsid w:val="00122799"/>
    <w:rsid w:val="0012659B"/>
    <w:rsid w:val="00126609"/>
    <w:rsid w:val="0012714C"/>
    <w:rsid w:val="00130E69"/>
    <w:rsid w:val="00131599"/>
    <w:rsid w:val="001328E9"/>
    <w:rsid w:val="00134DB6"/>
    <w:rsid w:val="00136122"/>
    <w:rsid w:val="00136ED9"/>
    <w:rsid w:val="00137FEC"/>
    <w:rsid w:val="0014057A"/>
    <w:rsid w:val="00140A33"/>
    <w:rsid w:val="00141DB8"/>
    <w:rsid w:val="00143E87"/>
    <w:rsid w:val="00143F47"/>
    <w:rsid w:val="00144ABD"/>
    <w:rsid w:val="00145A8D"/>
    <w:rsid w:val="00145D3A"/>
    <w:rsid w:val="00146235"/>
    <w:rsid w:val="00146E30"/>
    <w:rsid w:val="00150383"/>
    <w:rsid w:val="00152267"/>
    <w:rsid w:val="0015523A"/>
    <w:rsid w:val="00156AEF"/>
    <w:rsid w:val="00156E2E"/>
    <w:rsid w:val="00157B26"/>
    <w:rsid w:val="00157E4E"/>
    <w:rsid w:val="0016176F"/>
    <w:rsid w:val="00164D76"/>
    <w:rsid w:val="00167E4E"/>
    <w:rsid w:val="00176635"/>
    <w:rsid w:val="00181228"/>
    <w:rsid w:val="00181493"/>
    <w:rsid w:val="00183798"/>
    <w:rsid w:val="00187E1F"/>
    <w:rsid w:val="0019083A"/>
    <w:rsid w:val="00190CF1"/>
    <w:rsid w:val="00190D4B"/>
    <w:rsid w:val="001912E6"/>
    <w:rsid w:val="001916D4"/>
    <w:rsid w:val="00191C0F"/>
    <w:rsid w:val="00193608"/>
    <w:rsid w:val="001938EB"/>
    <w:rsid w:val="00193B03"/>
    <w:rsid w:val="00193C38"/>
    <w:rsid w:val="00195208"/>
    <w:rsid w:val="00195A22"/>
    <w:rsid w:val="00195C3B"/>
    <w:rsid w:val="00195C98"/>
    <w:rsid w:val="00196D3F"/>
    <w:rsid w:val="001972E7"/>
    <w:rsid w:val="001A07DB"/>
    <w:rsid w:val="001A1FDC"/>
    <w:rsid w:val="001A23D5"/>
    <w:rsid w:val="001A4973"/>
    <w:rsid w:val="001A677A"/>
    <w:rsid w:val="001A69C3"/>
    <w:rsid w:val="001A789A"/>
    <w:rsid w:val="001A7DD3"/>
    <w:rsid w:val="001B02E8"/>
    <w:rsid w:val="001B07B2"/>
    <w:rsid w:val="001B1004"/>
    <w:rsid w:val="001B634C"/>
    <w:rsid w:val="001B6ABB"/>
    <w:rsid w:val="001C0F7B"/>
    <w:rsid w:val="001C28E7"/>
    <w:rsid w:val="001C3E87"/>
    <w:rsid w:val="001C6A24"/>
    <w:rsid w:val="001D1762"/>
    <w:rsid w:val="001D30FC"/>
    <w:rsid w:val="001D3349"/>
    <w:rsid w:val="001D33A7"/>
    <w:rsid w:val="001D3673"/>
    <w:rsid w:val="001D3EE7"/>
    <w:rsid w:val="001D7DDD"/>
    <w:rsid w:val="001E0980"/>
    <w:rsid w:val="001E15E7"/>
    <w:rsid w:val="001E38C1"/>
    <w:rsid w:val="001E3C6B"/>
    <w:rsid w:val="001E4C53"/>
    <w:rsid w:val="001E5B10"/>
    <w:rsid w:val="001E7E0F"/>
    <w:rsid w:val="001F0E02"/>
    <w:rsid w:val="001F26A5"/>
    <w:rsid w:val="001F5221"/>
    <w:rsid w:val="001F6EF5"/>
    <w:rsid w:val="001F7DB7"/>
    <w:rsid w:val="00200017"/>
    <w:rsid w:val="00202318"/>
    <w:rsid w:val="0020240E"/>
    <w:rsid w:val="00202E49"/>
    <w:rsid w:val="00207AEB"/>
    <w:rsid w:val="00211CBF"/>
    <w:rsid w:val="00212320"/>
    <w:rsid w:val="0021291A"/>
    <w:rsid w:val="00214365"/>
    <w:rsid w:val="002146F4"/>
    <w:rsid w:val="00215CA3"/>
    <w:rsid w:val="00221BB5"/>
    <w:rsid w:val="002221AF"/>
    <w:rsid w:val="00223686"/>
    <w:rsid w:val="00224762"/>
    <w:rsid w:val="0023063F"/>
    <w:rsid w:val="00230A72"/>
    <w:rsid w:val="00231A16"/>
    <w:rsid w:val="00232610"/>
    <w:rsid w:val="0023269C"/>
    <w:rsid w:val="00232DF9"/>
    <w:rsid w:val="00235864"/>
    <w:rsid w:val="0024477B"/>
    <w:rsid w:val="002448E2"/>
    <w:rsid w:val="0024528A"/>
    <w:rsid w:val="00245623"/>
    <w:rsid w:val="00245E17"/>
    <w:rsid w:val="00245E62"/>
    <w:rsid w:val="00246FDF"/>
    <w:rsid w:val="0025116D"/>
    <w:rsid w:val="00251EAF"/>
    <w:rsid w:val="002556DC"/>
    <w:rsid w:val="0025684D"/>
    <w:rsid w:val="0026348C"/>
    <w:rsid w:val="00265A0E"/>
    <w:rsid w:val="00267343"/>
    <w:rsid w:val="00271295"/>
    <w:rsid w:val="00271514"/>
    <w:rsid w:val="00272F2D"/>
    <w:rsid w:val="00274B9E"/>
    <w:rsid w:val="002753EC"/>
    <w:rsid w:val="00275D88"/>
    <w:rsid w:val="00280651"/>
    <w:rsid w:val="00284936"/>
    <w:rsid w:val="00284F5D"/>
    <w:rsid w:val="00285A29"/>
    <w:rsid w:val="00285BCF"/>
    <w:rsid w:val="00287A35"/>
    <w:rsid w:val="00291B04"/>
    <w:rsid w:val="00293B89"/>
    <w:rsid w:val="00293EFF"/>
    <w:rsid w:val="002954E7"/>
    <w:rsid w:val="00295934"/>
    <w:rsid w:val="002960D1"/>
    <w:rsid w:val="002B0108"/>
    <w:rsid w:val="002B5F57"/>
    <w:rsid w:val="002C015D"/>
    <w:rsid w:val="002C0DAD"/>
    <w:rsid w:val="002C1DD8"/>
    <w:rsid w:val="002C222F"/>
    <w:rsid w:val="002C5C47"/>
    <w:rsid w:val="002C68CC"/>
    <w:rsid w:val="002D1A67"/>
    <w:rsid w:val="002D26F1"/>
    <w:rsid w:val="002D2B5D"/>
    <w:rsid w:val="002D384D"/>
    <w:rsid w:val="002D5034"/>
    <w:rsid w:val="002D6CD1"/>
    <w:rsid w:val="002D6F50"/>
    <w:rsid w:val="002D717A"/>
    <w:rsid w:val="002D7CC5"/>
    <w:rsid w:val="002E0A32"/>
    <w:rsid w:val="002E1345"/>
    <w:rsid w:val="002E4E39"/>
    <w:rsid w:val="002E5509"/>
    <w:rsid w:val="002E6A3E"/>
    <w:rsid w:val="002F026A"/>
    <w:rsid w:val="002F1B2D"/>
    <w:rsid w:val="002F30D0"/>
    <w:rsid w:val="002F375D"/>
    <w:rsid w:val="002F3ABF"/>
    <w:rsid w:val="002F4DDF"/>
    <w:rsid w:val="00302625"/>
    <w:rsid w:val="003061C2"/>
    <w:rsid w:val="003123EF"/>
    <w:rsid w:val="00313830"/>
    <w:rsid w:val="00317D47"/>
    <w:rsid w:val="003209E4"/>
    <w:rsid w:val="003211EC"/>
    <w:rsid w:val="003214E3"/>
    <w:rsid w:val="003232F5"/>
    <w:rsid w:val="00323FF7"/>
    <w:rsid w:val="003255AE"/>
    <w:rsid w:val="00327F2C"/>
    <w:rsid w:val="00330A55"/>
    <w:rsid w:val="0033146C"/>
    <w:rsid w:val="00333AC2"/>
    <w:rsid w:val="00333D17"/>
    <w:rsid w:val="00333D6E"/>
    <w:rsid w:val="00334043"/>
    <w:rsid w:val="00341ED8"/>
    <w:rsid w:val="00343393"/>
    <w:rsid w:val="00343E2A"/>
    <w:rsid w:val="00344853"/>
    <w:rsid w:val="00344C48"/>
    <w:rsid w:val="0034568A"/>
    <w:rsid w:val="00345BE1"/>
    <w:rsid w:val="00345CDF"/>
    <w:rsid w:val="00346F3A"/>
    <w:rsid w:val="003535B3"/>
    <w:rsid w:val="003562C3"/>
    <w:rsid w:val="00357CFB"/>
    <w:rsid w:val="003642BB"/>
    <w:rsid w:val="00365D9F"/>
    <w:rsid w:val="0036648A"/>
    <w:rsid w:val="003668EB"/>
    <w:rsid w:val="00366B95"/>
    <w:rsid w:val="0037070B"/>
    <w:rsid w:val="00370AB9"/>
    <w:rsid w:val="00370E1E"/>
    <w:rsid w:val="00374C04"/>
    <w:rsid w:val="00375E5B"/>
    <w:rsid w:val="003807D5"/>
    <w:rsid w:val="00381AF1"/>
    <w:rsid w:val="00381C51"/>
    <w:rsid w:val="00383498"/>
    <w:rsid w:val="00386DC8"/>
    <w:rsid w:val="00390D85"/>
    <w:rsid w:val="00390E40"/>
    <w:rsid w:val="003929D2"/>
    <w:rsid w:val="00393231"/>
    <w:rsid w:val="00396A95"/>
    <w:rsid w:val="003A1062"/>
    <w:rsid w:val="003A1384"/>
    <w:rsid w:val="003A14B6"/>
    <w:rsid w:val="003A21A1"/>
    <w:rsid w:val="003A3787"/>
    <w:rsid w:val="003A6422"/>
    <w:rsid w:val="003A7085"/>
    <w:rsid w:val="003A773F"/>
    <w:rsid w:val="003B0564"/>
    <w:rsid w:val="003B0849"/>
    <w:rsid w:val="003B1782"/>
    <w:rsid w:val="003B2E9F"/>
    <w:rsid w:val="003B6A2F"/>
    <w:rsid w:val="003C1370"/>
    <w:rsid w:val="003C1816"/>
    <w:rsid w:val="003C42EB"/>
    <w:rsid w:val="003D20DF"/>
    <w:rsid w:val="003D2E29"/>
    <w:rsid w:val="003D3501"/>
    <w:rsid w:val="003D3CEB"/>
    <w:rsid w:val="003D4E7C"/>
    <w:rsid w:val="003D4F70"/>
    <w:rsid w:val="003E1987"/>
    <w:rsid w:val="003E1E60"/>
    <w:rsid w:val="003E1FA4"/>
    <w:rsid w:val="003E4F2C"/>
    <w:rsid w:val="003E5AF1"/>
    <w:rsid w:val="003E6E7B"/>
    <w:rsid w:val="003F10EA"/>
    <w:rsid w:val="003F1CB9"/>
    <w:rsid w:val="003F398C"/>
    <w:rsid w:val="003F3C22"/>
    <w:rsid w:val="003F4CBB"/>
    <w:rsid w:val="003F5049"/>
    <w:rsid w:val="003F5F5C"/>
    <w:rsid w:val="003F617E"/>
    <w:rsid w:val="00402748"/>
    <w:rsid w:val="00407DD6"/>
    <w:rsid w:val="00412FC6"/>
    <w:rsid w:val="00415044"/>
    <w:rsid w:val="0042012B"/>
    <w:rsid w:val="00426CFC"/>
    <w:rsid w:val="00426E4D"/>
    <w:rsid w:val="004311D0"/>
    <w:rsid w:val="004317D1"/>
    <w:rsid w:val="00431CC6"/>
    <w:rsid w:val="00432DC5"/>
    <w:rsid w:val="0043529F"/>
    <w:rsid w:val="00437D7F"/>
    <w:rsid w:val="00441DDA"/>
    <w:rsid w:val="00442324"/>
    <w:rsid w:val="00444BA9"/>
    <w:rsid w:val="0044566E"/>
    <w:rsid w:val="004517C3"/>
    <w:rsid w:val="00451D65"/>
    <w:rsid w:val="00452542"/>
    <w:rsid w:val="004529C8"/>
    <w:rsid w:val="00454B4D"/>
    <w:rsid w:val="00454CB7"/>
    <w:rsid w:val="004553F6"/>
    <w:rsid w:val="004609CC"/>
    <w:rsid w:val="00461757"/>
    <w:rsid w:val="00462AAE"/>
    <w:rsid w:val="00462C43"/>
    <w:rsid w:val="00465C11"/>
    <w:rsid w:val="004673B5"/>
    <w:rsid w:val="00467D28"/>
    <w:rsid w:val="0047155D"/>
    <w:rsid w:val="00472189"/>
    <w:rsid w:val="00472843"/>
    <w:rsid w:val="0047651C"/>
    <w:rsid w:val="0047673C"/>
    <w:rsid w:val="004812E4"/>
    <w:rsid w:val="004813E0"/>
    <w:rsid w:val="00481679"/>
    <w:rsid w:val="0048233E"/>
    <w:rsid w:val="00482CC4"/>
    <w:rsid w:val="00483143"/>
    <w:rsid w:val="00483C06"/>
    <w:rsid w:val="004874B6"/>
    <w:rsid w:val="00491929"/>
    <w:rsid w:val="00492703"/>
    <w:rsid w:val="004945D6"/>
    <w:rsid w:val="004950DC"/>
    <w:rsid w:val="004952FC"/>
    <w:rsid w:val="004962C9"/>
    <w:rsid w:val="004A0580"/>
    <w:rsid w:val="004A1C64"/>
    <w:rsid w:val="004A65B1"/>
    <w:rsid w:val="004B0A1A"/>
    <w:rsid w:val="004B1E41"/>
    <w:rsid w:val="004B2584"/>
    <w:rsid w:val="004B2752"/>
    <w:rsid w:val="004B3F2E"/>
    <w:rsid w:val="004B7CD9"/>
    <w:rsid w:val="004C10CE"/>
    <w:rsid w:val="004C75FB"/>
    <w:rsid w:val="004C7701"/>
    <w:rsid w:val="004D093F"/>
    <w:rsid w:val="004D35ED"/>
    <w:rsid w:val="004D5981"/>
    <w:rsid w:val="004D657C"/>
    <w:rsid w:val="004D697D"/>
    <w:rsid w:val="004D69A2"/>
    <w:rsid w:val="004D6CC6"/>
    <w:rsid w:val="004E2A60"/>
    <w:rsid w:val="004E6B71"/>
    <w:rsid w:val="004F0631"/>
    <w:rsid w:val="004F098A"/>
    <w:rsid w:val="004F1F31"/>
    <w:rsid w:val="004F5A81"/>
    <w:rsid w:val="004F78F7"/>
    <w:rsid w:val="00502482"/>
    <w:rsid w:val="00502F80"/>
    <w:rsid w:val="00504B14"/>
    <w:rsid w:val="0050513F"/>
    <w:rsid w:val="00506265"/>
    <w:rsid w:val="00507A67"/>
    <w:rsid w:val="00507D4D"/>
    <w:rsid w:val="00510285"/>
    <w:rsid w:val="0051582A"/>
    <w:rsid w:val="00517FE3"/>
    <w:rsid w:val="00522AC6"/>
    <w:rsid w:val="005259BB"/>
    <w:rsid w:val="0052704B"/>
    <w:rsid w:val="005334FB"/>
    <w:rsid w:val="005345FB"/>
    <w:rsid w:val="00535758"/>
    <w:rsid w:val="00543112"/>
    <w:rsid w:val="00545A39"/>
    <w:rsid w:val="00552CAC"/>
    <w:rsid w:val="00552E15"/>
    <w:rsid w:val="00553E39"/>
    <w:rsid w:val="0055595F"/>
    <w:rsid w:val="0055739A"/>
    <w:rsid w:val="00557512"/>
    <w:rsid w:val="005643A4"/>
    <w:rsid w:val="0056788E"/>
    <w:rsid w:val="00573963"/>
    <w:rsid w:val="00573AAE"/>
    <w:rsid w:val="00574E33"/>
    <w:rsid w:val="005759F4"/>
    <w:rsid w:val="00576032"/>
    <w:rsid w:val="0057651D"/>
    <w:rsid w:val="00576970"/>
    <w:rsid w:val="00580131"/>
    <w:rsid w:val="005801F8"/>
    <w:rsid w:val="005807AC"/>
    <w:rsid w:val="005844AF"/>
    <w:rsid w:val="0058469C"/>
    <w:rsid w:val="00584A58"/>
    <w:rsid w:val="00590C13"/>
    <w:rsid w:val="00595554"/>
    <w:rsid w:val="00595C24"/>
    <w:rsid w:val="00597497"/>
    <w:rsid w:val="005A0605"/>
    <w:rsid w:val="005A15FC"/>
    <w:rsid w:val="005A1A73"/>
    <w:rsid w:val="005A3077"/>
    <w:rsid w:val="005A3175"/>
    <w:rsid w:val="005A3C7E"/>
    <w:rsid w:val="005A3F66"/>
    <w:rsid w:val="005A4FEB"/>
    <w:rsid w:val="005A58B8"/>
    <w:rsid w:val="005A6FAE"/>
    <w:rsid w:val="005A7D59"/>
    <w:rsid w:val="005B112A"/>
    <w:rsid w:val="005B1C43"/>
    <w:rsid w:val="005B411B"/>
    <w:rsid w:val="005B4650"/>
    <w:rsid w:val="005B543C"/>
    <w:rsid w:val="005C19CA"/>
    <w:rsid w:val="005D0268"/>
    <w:rsid w:val="005D13CB"/>
    <w:rsid w:val="005D1B2E"/>
    <w:rsid w:val="005D3A98"/>
    <w:rsid w:val="005D516C"/>
    <w:rsid w:val="005D5FE1"/>
    <w:rsid w:val="005D6BE0"/>
    <w:rsid w:val="005D7423"/>
    <w:rsid w:val="005E03BA"/>
    <w:rsid w:val="005E04A5"/>
    <w:rsid w:val="005E105A"/>
    <w:rsid w:val="005E1DE7"/>
    <w:rsid w:val="005E1FCE"/>
    <w:rsid w:val="005E4257"/>
    <w:rsid w:val="005E5529"/>
    <w:rsid w:val="005E5B12"/>
    <w:rsid w:val="005E7296"/>
    <w:rsid w:val="005E7E36"/>
    <w:rsid w:val="005F1E85"/>
    <w:rsid w:val="005F54D9"/>
    <w:rsid w:val="005F7564"/>
    <w:rsid w:val="006014BD"/>
    <w:rsid w:val="00601757"/>
    <w:rsid w:val="00602BA6"/>
    <w:rsid w:val="0060564C"/>
    <w:rsid w:val="0060680D"/>
    <w:rsid w:val="006100CD"/>
    <w:rsid w:val="006110F8"/>
    <w:rsid w:val="00611898"/>
    <w:rsid w:val="00611B13"/>
    <w:rsid w:val="00611DD4"/>
    <w:rsid w:val="006125E8"/>
    <w:rsid w:val="00612659"/>
    <w:rsid w:val="006158EB"/>
    <w:rsid w:val="00616BAC"/>
    <w:rsid w:val="00621882"/>
    <w:rsid w:val="00621EA9"/>
    <w:rsid w:val="00622E2F"/>
    <w:rsid w:val="00623C57"/>
    <w:rsid w:val="00625735"/>
    <w:rsid w:val="00626682"/>
    <w:rsid w:val="006276FB"/>
    <w:rsid w:val="00632DF4"/>
    <w:rsid w:val="00635405"/>
    <w:rsid w:val="0064101D"/>
    <w:rsid w:val="00641A6F"/>
    <w:rsid w:val="00641CDB"/>
    <w:rsid w:val="0064579E"/>
    <w:rsid w:val="00664200"/>
    <w:rsid w:val="006644FC"/>
    <w:rsid w:val="00665222"/>
    <w:rsid w:val="00672D81"/>
    <w:rsid w:val="00673BDB"/>
    <w:rsid w:val="00674915"/>
    <w:rsid w:val="006756AC"/>
    <w:rsid w:val="006756D8"/>
    <w:rsid w:val="00675742"/>
    <w:rsid w:val="00676BF3"/>
    <w:rsid w:val="00677E4D"/>
    <w:rsid w:val="006819D7"/>
    <w:rsid w:val="00682470"/>
    <w:rsid w:val="006824F3"/>
    <w:rsid w:val="006841EA"/>
    <w:rsid w:val="00687BEE"/>
    <w:rsid w:val="006901EA"/>
    <w:rsid w:val="006908B7"/>
    <w:rsid w:val="0069473D"/>
    <w:rsid w:val="00697135"/>
    <w:rsid w:val="006A1B61"/>
    <w:rsid w:val="006A3B20"/>
    <w:rsid w:val="006A5A30"/>
    <w:rsid w:val="006B0488"/>
    <w:rsid w:val="006B0DDD"/>
    <w:rsid w:val="006B1020"/>
    <w:rsid w:val="006B2692"/>
    <w:rsid w:val="006B29EA"/>
    <w:rsid w:val="006B318D"/>
    <w:rsid w:val="006C1C2F"/>
    <w:rsid w:val="006C280D"/>
    <w:rsid w:val="006C284A"/>
    <w:rsid w:val="006C36F1"/>
    <w:rsid w:val="006C623E"/>
    <w:rsid w:val="006D1A33"/>
    <w:rsid w:val="006D3831"/>
    <w:rsid w:val="006E1419"/>
    <w:rsid w:val="006E208D"/>
    <w:rsid w:val="006E4302"/>
    <w:rsid w:val="006E484A"/>
    <w:rsid w:val="006E6E7E"/>
    <w:rsid w:val="006E7515"/>
    <w:rsid w:val="006E7CB1"/>
    <w:rsid w:val="006F3DD4"/>
    <w:rsid w:val="006F599E"/>
    <w:rsid w:val="006F703E"/>
    <w:rsid w:val="006F70A4"/>
    <w:rsid w:val="00704F54"/>
    <w:rsid w:val="00705809"/>
    <w:rsid w:val="00705F6B"/>
    <w:rsid w:val="007113B1"/>
    <w:rsid w:val="007113CC"/>
    <w:rsid w:val="00712299"/>
    <w:rsid w:val="00712926"/>
    <w:rsid w:val="0071342D"/>
    <w:rsid w:val="00715069"/>
    <w:rsid w:val="0071545B"/>
    <w:rsid w:val="0071726D"/>
    <w:rsid w:val="007176C6"/>
    <w:rsid w:val="00720FA4"/>
    <w:rsid w:val="007210AF"/>
    <w:rsid w:val="00722E79"/>
    <w:rsid w:val="007251E3"/>
    <w:rsid w:val="007256A7"/>
    <w:rsid w:val="007256A8"/>
    <w:rsid w:val="00725917"/>
    <w:rsid w:val="007266FA"/>
    <w:rsid w:val="007268B5"/>
    <w:rsid w:val="00726AE3"/>
    <w:rsid w:val="00727AF9"/>
    <w:rsid w:val="00730165"/>
    <w:rsid w:val="007304AF"/>
    <w:rsid w:val="00732F7C"/>
    <w:rsid w:val="007345EE"/>
    <w:rsid w:val="007346D7"/>
    <w:rsid w:val="00735975"/>
    <w:rsid w:val="007417A4"/>
    <w:rsid w:val="00742143"/>
    <w:rsid w:val="00753C80"/>
    <w:rsid w:val="007541EE"/>
    <w:rsid w:val="00756924"/>
    <w:rsid w:val="0076033C"/>
    <w:rsid w:val="00760656"/>
    <w:rsid w:val="00761C69"/>
    <w:rsid w:val="00763610"/>
    <w:rsid w:val="00764186"/>
    <w:rsid w:val="00764215"/>
    <w:rsid w:val="00765D44"/>
    <w:rsid w:val="0076623C"/>
    <w:rsid w:val="00767667"/>
    <w:rsid w:val="00770F52"/>
    <w:rsid w:val="007710CD"/>
    <w:rsid w:val="0077361D"/>
    <w:rsid w:val="00776CA6"/>
    <w:rsid w:val="00780313"/>
    <w:rsid w:val="00781EF5"/>
    <w:rsid w:val="0078200E"/>
    <w:rsid w:val="007859D8"/>
    <w:rsid w:val="00786DD8"/>
    <w:rsid w:val="007905C6"/>
    <w:rsid w:val="00790867"/>
    <w:rsid w:val="00791253"/>
    <w:rsid w:val="00791F2D"/>
    <w:rsid w:val="007933A0"/>
    <w:rsid w:val="0079450E"/>
    <w:rsid w:val="00795125"/>
    <w:rsid w:val="00795A06"/>
    <w:rsid w:val="00796DCF"/>
    <w:rsid w:val="00796F00"/>
    <w:rsid w:val="007979C7"/>
    <w:rsid w:val="007A3065"/>
    <w:rsid w:val="007A73D0"/>
    <w:rsid w:val="007B0406"/>
    <w:rsid w:val="007B132D"/>
    <w:rsid w:val="007B1F4C"/>
    <w:rsid w:val="007B33F2"/>
    <w:rsid w:val="007B3903"/>
    <w:rsid w:val="007B4AEB"/>
    <w:rsid w:val="007B5A41"/>
    <w:rsid w:val="007B5DDB"/>
    <w:rsid w:val="007C0C89"/>
    <w:rsid w:val="007C106C"/>
    <w:rsid w:val="007C2ED8"/>
    <w:rsid w:val="007C3855"/>
    <w:rsid w:val="007C4443"/>
    <w:rsid w:val="007C51DD"/>
    <w:rsid w:val="007D116D"/>
    <w:rsid w:val="007D2687"/>
    <w:rsid w:val="007D2FBE"/>
    <w:rsid w:val="007D380D"/>
    <w:rsid w:val="007D543E"/>
    <w:rsid w:val="007E1224"/>
    <w:rsid w:val="007E1323"/>
    <w:rsid w:val="007E1442"/>
    <w:rsid w:val="007E1CBE"/>
    <w:rsid w:val="007E37BA"/>
    <w:rsid w:val="007E6155"/>
    <w:rsid w:val="007E779E"/>
    <w:rsid w:val="007F2C0A"/>
    <w:rsid w:val="007F6055"/>
    <w:rsid w:val="0080323A"/>
    <w:rsid w:val="0080357E"/>
    <w:rsid w:val="0080492F"/>
    <w:rsid w:val="00804EA6"/>
    <w:rsid w:val="00805148"/>
    <w:rsid w:val="00805B16"/>
    <w:rsid w:val="008068A3"/>
    <w:rsid w:val="00810C27"/>
    <w:rsid w:val="00810ED0"/>
    <w:rsid w:val="0081414E"/>
    <w:rsid w:val="008158A3"/>
    <w:rsid w:val="008171E1"/>
    <w:rsid w:val="0082238F"/>
    <w:rsid w:val="00822BDB"/>
    <w:rsid w:val="00823859"/>
    <w:rsid w:val="0082446E"/>
    <w:rsid w:val="00824E04"/>
    <w:rsid w:val="008258D2"/>
    <w:rsid w:val="00826312"/>
    <w:rsid w:val="00826D3F"/>
    <w:rsid w:val="008270FB"/>
    <w:rsid w:val="00827C84"/>
    <w:rsid w:val="00831686"/>
    <w:rsid w:val="0083476C"/>
    <w:rsid w:val="008376B6"/>
    <w:rsid w:val="008400D4"/>
    <w:rsid w:val="00842594"/>
    <w:rsid w:val="0084630E"/>
    <w:rsid w:val="00846744"/>
    <w:rsid w:val="00846850"/>
    <w:rsid w:val="00847012"/>
    <w:rsid w:val="008509F8"/>
    <w:rsid w:val="00851CC3"/>
    <w:rsid w:val="008531DA"/>
    <w:rsid w:val="00853958"/>
    <w:rsid w:val="00854585"/>
    <w:rsid w:val="00860781"/>
    <w:rsid w:val="00860A5E"/>
    <w:rsid w:val="00860FF6"/>
    <w:rsid w:val="008633F1"/>
    <w:rsid w:val="00863B18"/>
    <w:rsid w:val="008667AE"/>
    <w:rsid w:val="008676FA"/>
    <w:rsid w:val="00870EC0"/>
    <w:rsid w:val="0087286A"/>
    <w:rsid w:val="00872E58"/>
    <w:rsid w:val="00874D98"/>
    <w:rsid w:val="00876A3A"/>
    <w:rsid w:val="00877B51"/>
    <w:rsid w:val="008801EA"/>
    <w:rsid w:val="00885843"/>
    <w:rsid w:val="00890BC0"/>
    <w:rsid w:val="00892C83"/>
    <w:rsid w:val="00893EA7"/>
    <w:rsid w:val="00895952"/>
    <w:rsid w:val="008959DF"/>
    <w:rsid w:val="00895B47"/>
    <w:rsid w:val="008A0476"/>
    <w:rsid w:val="008A14F0"/>
    <w:rsid w:val="008A1AFF"/>
    <w:rsid w:val="008A1EFB"/>
    <w:rsid w:val="008A4969"/>
    <w:rsid w:val="008A4A3E"/>
    <w:rsid w:val="008A5354"/>
    <w:rsid w:val="008A55AB"/>
    <w:rsid w:val="008B2496"/>
    <w:rsid w:val="008B32CF"/>
    <w:rsid w:val="008B367D"/>
    <w:rsid w:val="008B6C2A"/>
    <w:rsid w:val="008B7DB3"/>
    <w:rsid w:val="008C0297"/>
    <w:rsid w:val="008C07EA"/>
    <w:rsid w:val="008C1664"/>
    <w:rsid w:val="008C271C"/>
    <w:rsid w:val="008C538B"/>
    <w:rsid w:val="008C7EAA"/>
    <w:rsid w:val="008D0AB3"/>
    <w:rsid w:val="008D2860"/>
    <w:rsid w:val="008D35BE"/>
    <w:rsid w:val="008D36A9"/>
    <w:rsid w:val="008D392D"/>
    <w:rsid w:val="008D3E88"/>
    <w:rsid w:val="008D5616"/>
    <w:rsid w:val="008D591E"/>
    <w:rsid w:val="008D61A3"/>
    <w:rsid w:val="008E04E2"/>
    <w:rsid w:val="008E0932"/>
    <w:rsid w:val="008E1F7D"/>
    <w:rsid w:val="008E30F5"/>
    <w:rsid w:val="008E3495"/>
    <w:rsid w:val="008E3D0D"/>
    <w:rsid w:val="008E53D0"/>
    <w:rsid w:val="008E61E9"/>
    <w:rsid w:val="008E7931"/>
    <w:rsid w:val="008F45E1"/>
    <w:rsid w:val="008F5F8A"/>
    <w:rsid w:val="009012AE"/>
    <w:rsid w:val="0090159F"/>
    <w:rsid w:val="00901884"/>
    <w:rsid w:val="0090418B"/>
    <w:rsid w:val="009042B6"/>
    <w:rsid w:val="009074B8"/>
    <w:rsid w:val="00913D97"/>
    <w:rsid w:val="009145AC"/>
    <w:rsid w:val="0092141D"/>
    <w:rsid w:val="00921D28"/>
    <w:rsid w:val="00922420"/>
    <w:rsid w:val="009234AB"/>
    <w:rsid w:val="00923B40"/>
    <w:rsid w:val="009241EC"/>
    <w:rsid w:val="009242DD"/>
    <w:rsid w:val="00925830"/>
    <w:rsid w:val="009270C4"/>
    <w:rsid w:val="0092756D"/>
    <w:rsid w:val="00930D89"/>
    <w:rsid w:val="00931B9F"/>
    <w:rsid w:val="00933CB0"/>
    <w:rsid w:val="009340B4"/>
    <w:rsid w:val="0093452F"/>
    <w:rsid w:val="00934735"/>
    <w:rsid w:val="009369B6"/>
    <w:rsid w:val="00940645"/>
    <w:rsid w:val="00941AAA"/>
    <w:rsid w:val="0094235A"/>
    <w:rsid w:val="00951D13"/>
    <w:rsid w:val="00951DF6"/>
    <w:rsid w:val="00954110"/>
    <w:rsid w:val="009552D3"/>
    <w:rsid w:val="009575CE"/>
    <w:rsid w:val="009621DC"/>
    <w:rsid w:val="00963F88"/>
    <w:rsid w:val="009648AB"/>
    <w:rsid w:val="009656EC"/>
    <w:rsid w:val="009700FE"/>
    <w:rsid w:val="00972572"/>
    <w:rsid w:val="00972593"/>
    <w:rsid w:val="00973EF4"/>
    <w:rsid w:val="00976254"/>
    <w:rsid w:val="0098098E"/>
    <w:rsid w:val="0098145F"/>
    <w:rsid w:val="00984029"/>
    <w:rsid w:val="00985533"/>
    <w:rsid w:val="009856EB"/>
    <w:rsid w:val="00986AFB"/>
    <w:rsid w:val="00991684"/>
    <w:rsid w:val="00992CE5"/>
    <w:rsid w:val="0099468D"/>
    <w:rsid w:val="00994CA8"/>
    <w:rsid w:val="00994FD7"/>
    <w:rsid w:val="009A11B2"/>
    <w:rsid w:val="009A2C1B"/>
    <w:rsid w:val="009A3E22"/>
    <w:rsid w:val="009A41F4"/>
    <w:rsid w:val="009B4151"/>
    <w:rsid w:val="009B4607"/>
    <w:rsid w:val="009B5240"/>
    <w:rsid w:val="009B5AAF"/>
    <w:rsid w:val="009B76E8"/>
    <w:rsid w:val="009B7ACE"/>
    <w:rsid w:val="009C01BC"/>
    <w:rsid w:val="009C11E5"/>
    <w:rsid w:val="009C16ED"/>
    <w:rsid w:val="009C1ADE"/>
    <w:rsid w:val="009C254F"/>
    <w:rsid w:val="009C3027"/>
    <w:rsid w:val="009C303A"/>
    <w:rsid w:val="009C307E"/>
    <w:rsid w:val="009C6680"/>
    <w:rsid w:val="009C6864"/>
    <w:rsid w:val="009C6EEE"/>
    <w:rsid w:val="009C742B"/>
    <w:rsid w:val="009D1669"/>
    <w:rsid w:val="009D2CC2"/>
    <w:rsid w:val="009D3F2E"/>
    <w:rsid w:val="009D440B"/>
    <w:rsid w:val="009D5459"/>
    <w:rsid w:val="009D619B"/>
    <w:rsid w:val="009D6B89"/>
    <w:rsid w:val="009D7BA2"/>
    <w:rsid w:val="009E13B2"/>
    <w:rsid w:val="009E5667"/>
    <w:rsid w:val="009E5FEA"/>
    <w:rsid w:val="009E74B4"/>
    <w:rsid w:val="009E79A2"/>
    <w:rsid w:val="009F09C6"/>
    <w:rsid w:val="009F2FE1"/>
    <w:rsid w:val="009F4124"/>
    <w:rsid w:val="009F42A0"/>
    <w:rsid w:val="009F4C24"/>
    <w:rsid w:val="009F4D81"/>
    <w:rsid w:val="009F7233"/>
    <w:rsid w:val="00A007CA"/>
    <w:rsid w:val="00A01849"/>
    <w:rsid w:val="00A01C14"/>
    <w:rsid w:val="00A03D73"/>
    <w:rsid w:val="00A04AFD"/>
    <w:rsid w:val="00A054E5"/>
    <w:rsid w:val="00A07EC0"/>
    <w:rsid w:val="00A10A3C"/>
    <w:rsid w:val="00A11DAB"/>
    <w:rsid w:val="00A16896"/>
    <w:rsid w:val="00A16F90"/>
    <w:rsid w:val="00A23A87"/>
    <w:rsid w:val="00A24052"/>
    <w:rsid w:val="00A25E6B"/>
    <w:rsid w:val="00A2635A"/>
    <w:rsid w:val="00A26586"/>
    <w:rsid w:val="00A26CFC"/>
    <w:rsid w:val="00A27056"/>
    <w:rsid w:val="00A273C6"/>
    <w:rsid w:val="00A314A3"/>
    <w:rsid w:val="00A33279"/>
    <w:rsid w:val="00A40EEF"/>
    <w:rsid w:val="00A41456"/>
    <w:rsid w:val="00A41949"/>
    <w:rsid w:val="00A41C4E"/>
    <w:rsid w:val="00A42093"/>
    <w:rsid w:val="00A432EE"/>
    <w:rsid w:val="00A457E8"/>
    <w:rsid w:val="00A46207"/>
    <w:rsid w:val="00A51502"/>
    <w:rsid w:val="00A538D4"/>
    <w:rsid w:val="00A54344"/>
    <w:rsid w:val="00A56CC2"/>
    <w:rsid w:val="00A606DC"/>
    <w:rsid w:val="00A629DE"/>
    <w:rsid w:val="00A62BEE"/>
    <w:rsid w:val="00A63499"/>
    <w:rsid w:val="00A6595D"/>
    <w:rsid w:val="00A65D27"/>
    <w:rsid w:val="00A6723A"/>
    <w:rsid w:val="00A67A13"/>
    <w:rsid w:val="00A70B64"/>
    <w:rsid w:val="00A750E0"/>
    <w:rsid w:val="00A76881"/>
    <w:rsid w:val="00A76CF5"/>
    <w:rsid w:val="00A76D8B"/>
    <w:rsid w:val="00A812AD"/>
    <w:rsid w:val="00A82765"/>
    <w:rsid w:val="00A85CD5"/>
    <w:rsid w:val="00A914A2"/>
    <w:rsid w:val="00A92A39"/>
    <w:rsid w:val="00A931EC"/>
    <w:rsid w:val="00A93DB4"/>
    <w:rsid w:val="00A93F5B"/>
    <w:rsid w:val="00A943BA"/>
    <w:rsid w:val="00A94DC1"/>
    <w:rsid w:val="00A952F8"/>
    <w:rsid w:val="00A96EFC"/>
    <w:rsid w:val="00A96FB1"/>
    <w:rsid w:val="00A971FC"/>
    <w:rsid w:val="00AA7D27"/>
    <w:rsid w:val="00AB47E0"/>
    <w:rsid w:val="00AB5226"/>
    <w:rsid w:val="00AB68C1"/>
    <w:rsid w:val="00AB75DB"/>
    <w:rsid w:val="00AC4940"/>
    <w:rsid w:val="00AC495F"/>
    <w:rsid w:val="00AC5098"/>
    <w:rsid w:val="00AC6BFB"/>
    <w:rsid w:val="00AD010B"/>
    <w:rsid w:val="00AD1016"/>
    <w:rsid w:val="00AD3403"/>
    <w:rsid w:val="00AD41B5"/>
    <w:rsid w:val="00AD5939"/>
    <w:rsid w:val="00AD6502"/>
    <w:rsid w:val="00AE04AE"/>
    <w:rsid w:val="00AE28B0"/>
    <w:rsid w:val="00AF00FB"/>
    <w:rsid w:val="00AF2655"/>
    <w:rsid w:val="00AF4090"/>
    <w:rsid w:val="00B00BFC"/>
    <w:rsid w:val="00B036D5"/>
    <w:rsid w:val="00B036F6"/>
    <w:rsid w:val="00B043FB"/>
    <w:rsid w:val="00B06971"/>
    <w:rsid w:val="00B07CE6"/>
    <w:rsid w:val="00B12F24"/>
    <w:rsid w:val="00B13534"/>
    <w:rsid w:val="00B13BF7"/>
    <w:rsid w:val="00B15B38"/>
    <w:rsid w:val="00B15F89"/>
    <w:rsid w:val="00B16114"/>
    <w:rsid w:val="00B16ABF"/>
    <w:rsid w:val="00B173DD"/>
    <w:rsid w:val="00B176FD"/>
    <w:rsid w:val="00B20076"/>
    <w:rsid w:val="00B20C26"/>
    <w:rsid w:val="00B227D1"/>
    <w:rsid w:val="00B23E1A"/>
    <w:rsid w:val="00B24810"/>
    <w:rsid w:val="00B26EC1"/>
    <w:rsid w:val="00B277CF"/>
    <w:rsid w:val="00B33F98"/>
    <w:rsid w:val="00B36D71"/>
    <w:rsid w:val="00B373DC"/>
    <w:rsid w:val="00B40D63"/>
    <w:rsid w:val="00B41A31"/>
    <w:rsid w:val="00B41EF8"/>
    <w:rsid w:val="00B4755F"/>
    <w:rsid w:val="00B512D1"/>
    <w:rsid w:val="00B51ED8"/>
    <w:rsid w:val="00B5459B"/>
    <w:rsid w:val="00B55B7D"/>
    <w:rsid w:val="00B60D1A"/>
    <w:rsid w:val="00B621CC"/>
    <w:rsid w:val="00B62DFD"/>
    <w:rsid w:val="00B67825"/>
    <w:rsid w:val="00B71785"/>
    <w:rsid w:val="00B72504"/>
    <w:rsid w:val="00B72BA3"/>
    <w:rsid w:val="00B72E46"/>
    <w:rsid w:val="00B73319"/>
    <w:rsid w:val="00B7650E"/>
    <w:rsid w:val="00B77656"/>
    <w:rsid w:val="00B80676"/>
    <w:rsid w:val="00B80B27"/>
    <w:rsid w:val="00B81E09"/>
    <w:rsid w:val="00B83451"/>
    <w:rsid w:val="00B862F9"/>
    <w:rsid w:val="00B9356E"/>
    <w:rsid w:val="00B93CF8"/>
    <w:rsid w:val="00B96791"/>
    <w:rsid w:val="00B9720F"/>
    <w:rsid w:val="00BA0B71"/>
    <w:rsid w:val="00BA149F"/>
    <w:rsid w:val="00BA318F"/>
    <w:rsid w:val="00BA5A25"/>
    <w:rsid w:val="00BA62DB"/>
    <w:rsid w:val="00BB3940"/>
    <w:rsid w:val="00BB5581"/>
    <w:rsid w:val="00BB781E"/>
    <w:rsid w:val="00BC10FA"/>
    <w:rsid w:val="00BC2989"/>
    <w:rsid w:val="00BC34F4"/>
    <w:rsid w:val="00BC3E6E"/>
    <w:rsid w:val="00BC7AC7"/>
    <w:rsid w:val="00BD00CB"/>
    <w:rsid w:val="00BD2E47"/>
    <w:rsid w:val="00BD3B24"/>
    <w:rsid w:val="00BD5978"/>
    <w:rsid w:val="00BD5F12"/>
    <w:rsid w:val="00BD6115"/>
    <w:rsid w:val="00BD7576"/>
    <w:rsid w:val="00BE333A"/>
    <w:rsid w:val="00BE3BAB"/>
    <w:rsid w:val="00BE6F57"/>
    <w:rsid w:val="00BE7C4F"/>
    <w:rsid w:val="00BF0458"/>
    <w:rsid w:val="00BF2441"/>
    <w:rsid w:val="00BF3643"/>
    <w:rsid w:val="00BF3A66"/>
    <w:rsid w:val="00BF42E2"/>
    <w:rsid w:val="00BF500C"/>
    <w:rsid w:val="00C017A2"/>
    <w:rsid w:val="00C03A61"/>
    <w:rsid w:val="00C14695"/>
    <w:rsid w:val="00C15D6B"/>
    <w:rsid w:val="00C1672C"/>
    <w:rsid w:val="00C2042F"/>
    <w:rsid w:val="00C21BD0"/>
    <w:rsid w:val="00C2265F"/>
    <w:rsid w:val="00C22E4A"/>
    <w:rsid w:val="00C23E04"/>
    <w:rsid w:val="00C262EB"/>
    <w:rsid w:val="00C26B63"/>
    <w:rsid w:val="00C31B02"/>
    <w:rsid w:val="00C3307C"/>
    <w:rsid w:val="00C33D29"/>
    <w:rsid w:val="00C34C0C"/>
    <w:rsid w:val="00C37123"/>
    <w:rsid w:val="00C37688"/>
    <w:rsid w:val="00C37E36"/>
    <w:rsid w:val="00C422C9"/>
    <w:rsid w:val="00C43003"/>
    <w:rsid w:val="00C43154"/>
    <w:rsid w:val="00C4317D"/>
    <w:rsid w:val="00C4518F"/>
    <w:rsid w:val="00C51196"/>
    <w:rsid w:val="00C51ED2"/>
    <w:rsid w:val="00C562C7"/>
    <w:rsid w:val="00C604B2"/>
    <w:rsid w:val="00C639A9"/>
    <w:rsid w:val="00C63B3B"/>
    <w:rsid w:val="00C65251"/>
    <w:rsid w:val="00C66A62"/>
    <w:rsid w:val="00C700D5"/>
    <w:rsid w:val="00C7055D"/>
    <w:rsid w:val="00C705D3"/>
    <w:rsid w:val="00C71A78"/>
    <w:rsid w:val="00C73B5B"/>
    <w:rsid w:val="00C73D44"/>
    <w:rsid w:val="00C73DEE"/>
    <w:rsid w:val="00C76191"/>
    <w:rsid w:val="00C80954"/>
    <w:rsid w:val="00C82366"/>
    <w:rsid w:val="00C83167"/>
    <w:rsid w:val="00C83FE1"/>
    <w:rsid w:val="00C86394"/>
    <w:rsid w:val="00C90FEE"/>
    <w:rsid w:val="00C9105B"/>
    <w:rsid w:val="00C91404"/>
    <w:rsid w:val="00C9152B"/>
    <w:rsid w:val="00C929C0"/>
    <w:rsid w:val="00C9339F"/>
    <w:rsid w:val="00C935F5"/>
    <w:rsid w:val="00C968A2"/>
    <w:rsid w:val="00CA065D"/>
    <w:rsid w:val="00CA0722"/>
    <w:rsid w:val="00CA0D99"/>
    <w:rsid w:val="00CA3636"/>
    <w:rsid w:val="00CA3BE4"/>
    <w:rsid w:val="00CA4FB9"/>
    <w:rsid w:val="00CA6E5C"/>
    <w:rsid w:val="00CB17A1"/>
    <w:rsid w:val="00CB23A7"/>
    <w:rsid w:val="00CB23D8"/>
    <w:rsid w:val="00CB2908"/>
    <w:rsid w:val="00CB3D47"/>
    <w:rsid w:val="00CB643D"/>
    <w:rsid w:val="00CB71B2"/>
    <w:rsid w:val="00CB77FA"/>
    <w:rsid w:val="00CC32EB"/>
    <w:rsid w:val="00CC4C7E"/>
    <w:rsid w:val="00CC5010"/>
    <w:rsid w:val="00CC6258"/>
    <w:rsid w:val="00CC7AA3"/>
    <w:rsid w:val="00CD0B11"/>
    <w:rsid w:val="00CD0DD1"/>
    <w:rsid w:val="00CD1E3D"/>
    <w:rsid w:val="00CD2C93"/>
    <w:rsid w:val="00CD2E51"/>
    <w:rsid w:val="00CD41BF"/>
    <w:rsid w:val="00CD4EEA"/>
    <w:rsid w:val="00CD5120"/>
    <w:rsid w:val="00CD6F75"/>
    <w:rsid w:val="00CE0BD5"/>
    <w:rsid w:val="00CE0BE4"/>
    <w:rsid w:val="00CE1579"/>
    <w:rsid w:val="00CE1716"/>
    <w:rsid w:val="00CE2BDB"/>
    <w:rsid w:val="00CE2DA8"/>
    <w:rsid w:val="00CF0CA8"/>
    <w:rsid w:val="00CF1D09"/>
    <w:rsid w:val="00CF4CD2"/>
    <w:rsid w:val="00CF4CE7"/>
    <w:rsid w:val="00CF4E70"/>
    <w:rsid w:val="00CF63A2"/>
    <w:rsid w:val="00D00D93"/>
    <w:rsid w:val="00D015ED"/>
    <w:rsid w:val="00D0241A"/>
    <w:rsid w:val="00D02830"/>
    <w:rsid w:val="00D03710"/>
    <w:rsid w:val="00D04145"/>
    <w:rsid w:val="00D12CBF"/>
    <w:rsid w:val="00D14C33"/>
    <w:rsid w:val="00D17316"/>
    <w:rsid w:val="00D2167C"/>
    <w:rsid w:val="00D251E1"/>
    <w:rsid w:val="00D25325"/>
    <w:rsid w:val="00D25EE2"/>
    <w:rsid w:val="00D279C5"/>
    <w:rsid w:val="00D306F6"/>
    <w:rsid w:val="00D32FC2"/>
    <w:rsid w:val="00D337B6"/>
    <w:rsid w:val="00D365D2"/>
    <w:rsid w:val="00D40732"/>
    <w:rsid w:val="00D40738"/>
    <w:rsid w:val="00D415A4"/>
    <w:rsid w:val="00D43B0F"/>
    <w:rsid w:val="00D4416D"/>
    <w:rsid w:val="00D470B9"/>
    <w:rsid w:val="00D504B0"/>
    <w:rsid w:val="00D5162B"/>
    <w:rsid w:val="00D51F12"/>
    <w:rsid w:val="00D521A9"/>
    <w:rsid w:val="00D5225C"/>
    <w:rsid w:val="00D557C3"/>
    <w:rsid w:val="00D5642B"/>
    <w:rsid w:val="00D56615"/>
    <w:rsid w:val="00D57C0E"/>
    <w:rsid w:val="00D61980"/>
    <w:rsid w:val="00D61CC1"/>
    <w:rsid w:val="00D61F62"/>
    <w:rsid w:val="00D62749"/>
    <w:rsid w:val="00D6435F"/>
    <w:rsid w:val="00D64696"/>
    <w:rsid w:val="00D6542F"/>
    <w:rsid w:val="00D666C2"/>
    <w:rsid w:val="00D7330D"/>
    <w:rsid w:val="00D73603"/>
    <w:rsid w:val="00D74057"/>
    <w:rsid w:val="00D76D75"/>
    <w:rsid w:val="00D773D1"/>
    <w:rsid w:val="00D81BE6"/>
    <w:rsid w:val="00D8370F"/>
    <w:rsid w:val="00D86645"/>
    <w:rsid w:val="00D87766"/>
    <w:rsid w:val="00D87B62"/>
    <w:rsid w:val="00D91DDF"/>
    <w:rsid w:val="00D926BB"/>
    <w:rsid w:val="00D93A22"/>
    <w:rsid w:val="00D93CD2"/>
    <w:rsid w:val="00D93E3A"/>
    <w:rsid w:val="00D95C21"/>
    <w:rsid w:val="00D969F6"/>
    <w:rsid w:val="00D96C6F"/>
    <w:rsid w:val="00DA1A65"/>
    <w:rsid w:val="00DA28A5"/>
    <w:rsid w:val="00DA5E84"/>
    <w:rsid w:val="00DA6365"/>
    <w:rsid w:val="00DA6A2C"/>
    <w:rsid w:val="00DB1472"/>
    <w:rsid w:val="00DB4AD0"/>
    <w:rsid w:val="00DB66C1"/>
    <w:rsid w:val="00DC0C7B"/>
    <w:rsid w:val="00DC25BE"/>
    <w:rsid w:val="00DC3008"/>
    <w:rsid w:val="00DC424E"/>
    <w:rsid w:val="00DC52F5"/>
    <w:rsid w:val="00DC56A8"/>
    <w:rsid w:val="00DC63E5"/>
    <w:rsid w:val="00DC648D"/>
    <w:rsid w:val="00DD1976"/>
    <w:rsid w:val="00DD3FA4"/>
    <w:rsid w:val="00DD4F84"/>
    <w:rsid w:val="00DD5B56"/>
    <w:rsid w:val="00DD6053"/>
    <w:rsid w:val="00DD6797"/>
    <w:rsid w:val="00DE0CB8"/>
    <w:rsid w:val="00DE2B2D"/>
    <w:rsid w:val="00DE567B"/>
    <w:rsid w:val="00DE6E3C"/>
    <w:rsid w:val="00DF084D"/>
    <w:rsid w:val="00DF09F2"/>
    <w:rsid w:val="00DF18F2"/>
    <w:rsid w:val="00DF2C65"/>
    <w:rsid w:val="00DF4F11"/>
    <w:rsid w:val="00DF63B0"/>
    <w:rsid w:val="00DF77BF"/>
    <w:rsid w:val="00DF7DF8"/>
    <w:rsid w:val="00E00D2E"/>
    <w:rsid w:val="00E03626"/>
    <w:rsid w:val="00E046ED"/>
    <w:rsid w:val="00E10194"/>
    <w:rsid w:val="00E105C2"/>
    <w:rsid w:val="00E11CB3"/>
    <w:rsid w:val="00E12EDC"/>
    <w:rsid w:val="00E23B40"/>
    <w:rsid w:val="00E2711B"/>
    <w:rsid w:val="00E316F5"/>
    <w:rsid w:val="00E318DC"/>
    <w:rsid w:val="00E31AC4"/>
    <w:rsid w:val="00E3566A"/>
    <w:rsid w:val="00E35AC9"/>
    <w:rsid w:val="00E36FA5"/>
    <w:rsid w:val="00E37806"/>
    <w:rsid w:val="00E378D6"/>
    <w:rsid w:val="00E40EA9"/>
    <w:rsid w:val="00E41110"/>
    <w:rsid w:val="00E41537"/>
    <w:rsid w:val="00E422FB"/>
    <w:rsid w:val="00E4545B"/>
    <w:rsid w:val="00E4605F"/>
    <w:rsid w:val="00E46F1C"/>
    <w:rsid w:val="00E47694"/>
    <w:rsid w:val="00E50DC4"/>
    <w:rsid w:val="00E52FB0"/>
    <w:rsid w:val="00E63E73"/>
    <w:rsid w:val="00E647B0"/>
    <w:rsid w:val="00E6481A"/>
    <w:rsid w:val="00E65223"/>
    <w:rsid w:val="00E65CAD"/>
    <w:rsid w:val="00E65E24"/>
    <w:rsid w:val="00E65E7A"/>
    <w:rsid w:val="00E66B83"/>
    <w:rsid w:val="00E67864"/>
    <w:rsid w:val="00E67992"/>
    <w:rsid w:val="00E711A6"/>
    <w:rsid w:val="00E730AF"/>
    <w:rsid w:val="00E735A7"/>
    <w:rsid w:val="00E76AEC"/>
    <w:rsid w:val="00E80295"/>
    <w:rsid w:val="00E81F60"/>
    <w:rsid w:val="00E838BF"/>
    <w:rsid w:val="00E83BA4"/>
    <w:rsid w:val="00E83F3E"/>
    <w:rsid w:val="00E843EE"/>
    <w:rsid w:val="00E85A97"/>
    <w:rsid w:val="00E86669"/>
    <w:rsid w:val="00E86B8A"/>
    <w:rsid w:val="00E86C20"/>
    <w:rsid w:val="00E8744B"/>
    <w:rsid w:val="00E87C8A"/>
    <w:rsid w:val="00E9186A"/>
    <w:rsid w:val="00E91C56"/>
    <w:rsid w:val="00E91CB5"/>
    <w:rsid w:val="00E92A8A"/>
    <w:rsid w:val="00E93252"/>
    <w:rsid w:val="00E95034"/>
    <w:rsid w:val="00E95633"/>
    <w:rsid w:val="00E9631C"/>
    <w:rsid w:val="00E96A6B"/>
    <w:rsid w:val="00EA0A94"/>
    <w:rsid w:val="00EA1E15"/>
    <w:rsid w:val="00EA240B"/>
    <w:rsid w:val="00EA7592"/>
    <w:rsid w:val="00EB3828"/>
    <w:rsid w:val="00EC159F"/>
    <w:rsid w:val="00EC2179"/>
    <w:rsid w:val="00EC4430"/>
    <w:rsid w:val="00EC4645"/>
    <w:rsid w:val="00EC65D0"/>
    <w:rsid w:val="00ED240F"/>
    <w:rsid w:val="00ED269C"/>
    <w:rsid w:val="00ED33E6"/>
    <w:rsid w:val="00ED53DC"/>
    <w:rsid w:val="00ED594D"/>
    <w:rsid w:val="00ED7CCC"/>
    <w:rsid w:val="00EE37A8"/>
    <w:rsid w:val="00EE3E92"/>
    <w:rsid w:val="00EE4E88"/>
    <w:rsid w:val="00EE7B58"/>
    <w:rsid w:val="00EE7BFB"/>
    <w:rsid w:val="00EF48B0"/>
    <w:rsid w:val="00EF4D76"/>
    <w:rsid w:val="00EF50D9"/>
    <w:rsid w:val="00F004C5"/>
    <w:rsid w:val="00F00ABD"/>
    <w:rsid w:val="00F01526"/>
    <w:rsid w:val="00F024FB"/>
    <w:rsid w:val="00F070A8"/>
    <w:rsid w:val="00F0735C"/>
    <w:rsid w:val="00F12793"/>
    <w:rsid w:val="00F1488E"/>
    <w:rsid w:val="00F14C83"/>
    <w:rsid w:val="00F26D78"/>
    <w:rsid w:val="00F27F9E"/>
    <w:rsid w:val="00F31C20"/>
    <w:rsid w:val="00F35D72"/>
    <w:rsid w:val="00F37983"/>
    <w:rsid w:val="00F40583"/>
    <w:rsid w:val="00F40DC5"/>
    <w:rsid w:val="00F4156D"/>
    <w:rsid w:val="00F41756"/>
    <w:rsid w:val="00F4188D"/>
    <w:rsid w:val="00F42194"/>
    <w:rsid w:val="00F43505"/>
    <w:rsid w:val="00F45825"/>
    <w:rsid w:val="00F5045A"/>
    <w:rsid w:val="00F50D31"/>
    <w:rsid w:val="00F530ED"/>
    <w:rsid w:val="00F574FC"/>
    <w:rsid w:val="00F57D1B"/>
    <w:rsid w:val="00F6525F"/>
    <w:rsid w:val="00F71FFA"/>
    <w:rsid w:val="00F73522"/>
    <w:rsid w:val="00F736B0"/>
    <w:rsid w:val="00F7515A"/>
    <w:rsid w:val="00F75229"/>
    <w:rsid w:val="00F768CA"/>
    <w:rsid w:val="00F80339"/>
    <w:rsid w:val="00F82CCF"/>
    <w:rsid w:val="00F83D8E"/>
    <w:rsid w:val="00F846E5"/>
    <w:rsid w:val="00F851CD"/>
    <w:rsid w:val="00F864C1"/>
    <w:rsid w:val="00F8727D"/>
    <w:rsid w:val="00F9212C"/>
    <w:rsid w:val="00F93DE6"/>
    <w:rsid w:val="00F94CD9"/>
    <w:rsid w:val="00FA2B4E"/>
    <w:rsid w:val="00FA4507"/>
    <w:rsid w:val="00FA51B6"/>
    <w:rsid w:val="00FB0C08"/>
    <w:rsid w:val="00FB1179"/>
    <w:rsid w:val="00FB2E44"/>
    <w:rsid w:val="00FB3B92"/>
    <w:rsid w:val="00FB5A98"/>
    <w:rsid w:val="00FB6C84"/>
    <w:rsid w:val="00FB79A8"/>
    <w:rsid w:val="00FC0CE6"/>
    <w:rsid w:val="00FC2A2E"/>
    <w:rsid w:val="00FC3C90"/>
    <w:rsid w:val="00FC5B76"/>
    <w:rsid w:val="00FC7F51"/>
    <w:rsid w:val="00FD19C0"/>
    <w:rsid w:val="00FD1E97"/>
    <w:rsid w:val="00FD2393"/>
    <w:rsid w:val="00FD5730"/>
    <w:rsid w:val="00FD6254"/>
    <w:rsid w:val="00FD6267"/>
    <w:rsid w:val="00FE0E70"/>
    <w:rsid w:val="00FE0EF8"/>
    <w:rsid w:val="00FE225D"/>
    <w:rsid w:val="00FE2CDD"/>
    <w:rsid w:val="00FE41D2"/>
    <w:rsid w:val="00FE4F20"/>
    <w:rsid w:val="00FE5FFF"/>
    <w:rsid w:val="00FE7E80"/>
    <w:rsid w:val="00FF1241"/>
    <w:rsid w:val="00FF2149"/>
    <w:rsid w:val="00FF3F51"/>
    <w:rsid w:val="00FF5E3A"/>
    <w:rsid w:val="00FF7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77EA791"/>
  <w15:docId w15:val="{BE0D25E1-5A7D-4DDE-AFA4-47EA71A34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DDA"/>
    <w:pPr>
      <w:suppressAutoHyphens/>
    </w:pPr>
    <w:rPr>
      <w:rFonts w:eastAsia="SimSu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441DDA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441DDA"/>
    <w:pPr>
      <w:keepNext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9F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sid w:val="00441DDA"/>
    <w:rPr>
      <w:rFonts w:ascii="Times New Roman" w:hAnsi="Times New Roman" w:cs="Times New Roman"/>
    </w:rPr>
  </w:style>
  <w:style w:type="character" w:customStyle="1" w:styleId="WW8Num3z1">
    <w:name w:val="WW8Num3z1"/>
    <w:rsid w:val="00441DDA"/>
    <w:rPr>
      <w:rFonts w:ascii="Tahoma" w:hAnsi="Tahoma"/>
    </w:rPr>
  </w:style>
  <w:style w:type="character" w:customStyle="1" w:styleId="WW8Num5z1">
    <w:name w:val="WW8Num5z1"/>
    <w:rsid w:val="00441DDA"/>
    <w:rPr>
      <w:rFonts w:ascii="Wingdings" w:hAnsi="Wingdings"/>
    </w:rPr>
  </w:style>
  <w:style w:type="character" w:customStyle="1" w:styleId="WW8Num6z0">
    <w:name w:val="WW8Num6z0"/>
    <w:rsid w:val="00441DDA"/>
    <w:rPr>
      <w:rFonts w:ascii="Times New Roman" w:hAnsi="Times New Roman"/>
    </w:rPr>
  </w:style>
  <w:style w:type="character" w:customStyle="1" w:styleId="WW8Num7z0">
    <w:name w:val="WW8Num7z0"/>
    <w:rsid w:val="00441DDA"/>
    <w:rPr>
      <w:sz w:val="24"/>
      <w:szCs w:val="24"/>
    </w:rPr>
  </w:style>
  <w:style w:type="character" w:customStyle="1" w:styleId="WW8Num7z3">
    <w:name w:val="WW8Num7z3"/>
    <w:rsid w:val="00441DDA"/>
    <w:rPr>
      <w:b w:val="0"/>
    </w:rPr>
  </w:style>
  <w:style w:type="character" w:customStyle="1" w:styleId="WW8Num10z0">
    <w:name w:val="WW8Num10z0"/>
    <w:rsid w:val="00441DDA"/>
    <w:rPr>
      <w:rFonts w:ascii="Times New Roman" w:hAnsi="Times New Roman" w:cs="Times New Roman"/>
      <w:b w:val="0"/>
      <w:bCs/>
      <w:i w:val="0"/>
      <w:iCs w:val="0"/>
      <w:sz w:val="24"/>
      <w:szCs w:val="24"/>
    </w:rPr>
  </w:style>
  <w:style w:type="character" w:customStyle="1" w:styleId="WW8Num10z1">
    <w:name w:val="WW8Num10z1"/>
    <w:rsid w:val="00441DDA"/>
    <w:rPr>
      <w:rFonts w:ascii="Times New Roman" w:hAnsi="Times New Roman" w:cs="Times New Roman"/>
      <w:b w:val="0"/>
      <w:bCs w:val="0"/>
      <w:i w:val="0"/>
      <w:iCs w:val="0"/>
      <w:sz w:val="24"/>
      <w:szCs w:val="24"/>
    </w:rPr>
  </w:style>
  <w:style w:type="character" w:customStyle="1" w:styleId="WW8Num14z0">
    <w:name w:val="WW8Num14z0"/>
    <w:rsid w:val="00441DDA"/>
    <w:rPr>
      <w:b w:val="0"/>
    </w:rPr>
  </w:style>
  <w:style w:type="character" w:customStyle="1" w:styleId="WW8Num16z1">
    <w:name w:val="WW8Num16z1"/>
    <w:rsid w:val="00441DDA"/>
    <w:rPr>
      <w:rFonts w:ascii="Times New Roman" w:eastAsia="Times New Roman" w:hAnsi="Times New Roman" w:cs="Times New Roman"/>
    </w:rPr>
  </w:style>
  <w:style w:type="character" w:customStyle="1" w:styleId="WW8Num18z0">
    <w:name w:val="WW8Num18z0"/>
    <w:rsid w:val="00441DDA"/>
    <w:rPr>
      <w:color w:val="auto"/>
    </w:rPr>
  </w:style>
  <w:style w:type="character" w:customStyle="1" w:styleId="WW8Num21z0">
    <w:name w:val="WW8Num21z0"/>
    <w:rsid w:val="00441DDA"/>
    <w:rPr>
      <w:rFonts w:ascii="Times New Roman" w:hAnsi="Times New Roman"/>
    </w:rPr>
  </w:style>
  <w:style w:type="character" w:customStyle="1" w:styleId="WW8Num23z1">
    <w:name w:val="WW8Num23z1"/>
    <w:rsid w:val="00441DDA"/>
    <w:rPr>
      <w:rFonts w:ascii="Symbol" w:hAnsi="Symbol"/>
      <w:sz w:val="24"/>
      <w:szCs w:val="24"/>
    </w:rPr>
  </w:style>
  <w:style w:type="character" w:customStyle="1" w:styleId="WW8Num25z0">
    <w:name w:val="WW8Num25z0"/>
    <w:rsid w:val="00441DDA"/>
    <w:rPr>
      <w:rFonts w:ascii="Times New Roman" w:hAnsi="Times New Roman" w:cs="Times New Roman"/>
      <w:b w:val="0"/>
      <w:bCs w:val="0"/>
      <w:i w:val="0"/>
      <w:iCs w:val="0"/>
      <w:sz w:val="24"/>
      <w:szCs w:val="24"/>
    </w:rPr>
  </w:style>
  <w:style w:type="character" w:customStyle="1" w:styleId="WW8Num27z0">
    <w:name w:val="WW8Num27z0"/>
    <w:rsid w:val="00441DDA"/>
    <w:rPr>
      <w:rFonts w:ascii="Times New Roman" w:hAnsi="Times New Roman"/>
    </w:rPr>
  </w:style>
  <w:style w:type="character" w:customStyle="1" w:styleId="WW8Num29z0">
    <w:name w:val="WW8Num29z0"/>
    <w:rsid w:val="00441DDA"/>
    <w:rPr>
      <w:rFonts w:ascii="Times New Roman" w:hAnsi="Times New Roman"/>
    </w:rPr>
  </w:style>
  <w:style w:type="character" w:customStyle="1" w:styleId="WW8Num30z0">
    <w:name w:val="WW8Num30z0"/>
    <w:rsid w:val="00441DDA"/>
    <w:rPr>
      <w:rFonts w:ascii="Times New Roman" w:hAnsi="Times New Roman"/>
    </w:rPr>
  </w:style>
  <w:style w:type="character" w:customStyle="1" w:styleId="WW8Num32z0">
    <w:name w:val="WW8Num32z0"/>
    <w:rsid w:val="00441DDA"/>
    <w:rPr>
      <w:rFonts w:ascii="Times New Roman" w:hAnsi="Times New Roman" w:cs="Times New Roman"/>
      <w:sz w:val="20"/>
      <w:szCs w:val="20"/>
    </w:rPr>
  </w:style>
  <w:style w:type="character" w:customStyle="1" w:styleId="WW8Num33z0">
    <w:name w:val="WW8Num33z0"/>
    <w:rsid w:val="00441DDA"/>
    <w:rPr>
      <w:rFonts w:ascii="Times New Roman" w:hAnsi="Times New Roman"/>
    </w:rPr>
  </w:style>
  <w:style w:type="character" w:customStyle="1" w:styleId="WW8Num34z0">
    <w:name w:val="WW8Num34z0"/>
    <w:rsid w:val="00441DDA"/>
    <w:rPr>
      <w:rFonts w:ascii="Times New Roman" w:hAnsi="Times New Roman" w:cs="Times New Roman"/>
      <w:b w:val="0"/>
      <w:bCs w:val="0"/>
      <w:i w:val="0"/>
      <w:iCs w:val="0"/>
      <w:sz w:val="24"/>
      <w:szCs w:val="24"/>
    </w:rPr>
  </w:style>
  <w:style w:type="character" w:customStyle="1" w:styleId="WW8Num35z0">
    <w:name w:val="WW8Num35z0"/>
    <w:rsid w:val="00441DDA"/>
    <w:rPr>
      <w:rFonts w:ascii="Times New Roman" w:hAnsi="Times New Roman" w:cs="Times New Roman"/>
      <w:b/>
      <w:bCs/>
      <w:i w:val="0"/>
      <w:iCs w:val="0"/>
      <w:sz w:val="20"/>
      <w:szCs w:val="20"/>
    </w:rPr>
  </w:style>
  <w:style w:type="character" w:customStyle="1" w:styleId="WW8Num36z0">
    <w:name w:val="WW8Num36z0"/>
    <w:rsid w:val="00441DDA"/>
    <w:rPr>
      <w:b w:val="0"/>
    </w:rPr>
  </w:style>
  <w:style w:type="character" w:customStyle="1" w:styleId="WW8Num37z0">
    <w:name w:val="WW8Num37z0"/>
    <w:rsid w:val="00441DDA"/>
    <w:rPr>
      <w:rFonts w:ascii="Times New Roman" w:hAnsi="Times New Roman"/>
    </w:rPr>
  </w:style>
  <w:style w:type="character" w:customStyle="1" w:styleId="WW8Num40z0">
    <w:name w:val="WW8Num40z0"/>
    <w:rsid w:val="00441DDA"/>
    <w:rPr>
      <w:rFonts w:ascii="Times New Roman" w:hAnsi="Times New Roman" w:cs="Times New Roman"/>
      <w:sz w:val="24"/>
      <w:szCs w:val="24"/>
    </w:rPr>
  </w:style>
  <w:style w:type="character" w:customStyle="1" w:styleId="WW8Num43z0">
    <w:name w:val="WW8Num43z0"/>
    <w:rsid w:val="00441DDA"/>
    <w:rPr>
      <w:rFonts w:ascii="Times New Roman" w:hAnsi="Times New Roman"/>
    </w:rPr>
  </w:style>
  <w:style w:type="character" w:customStyle="1" w:styleId="WW8Num44z0">
    <w:name w:val="WW8Num44z0"/>
    <w:rsid w:val="00441DDA"/>
    <w:rPr>
      <w:rFonts w:ascii="Times New Roman" w:hAnsi="Times New Roman"/>
    </w:rPr>
  </w:style>
  <w:style w:type="character" w:customStyle="1" w:styleId="WW8Num45z0">
    <w:name w:val="WW8Num45z0"/>
    <w:rsid w:val="00441DDA"/>
    <w:rPr>
      <w:b w:val="0"/>
    </w:rPr>
  </w:style>
  <w:style w:type="character" w:customStyle="1" w:styleId="WW8Num47z0">
    <w:name w:val="WW8Num47z0"/>
    <w:rsid w:val="00441DDA"/>
    <w:rPr>
      <w:color w:val="auto"/>
    </w:rPr>
  </w:style>
  <w:style w:type="character" w:customStyle="1" w:styleId="WW8Num50z0">
    <w:name w:val="WW8Num50z0"/>
    <w:rsid w:val="00441DDA"/>
    <w:rPr>
      <w:b w:val="0"/>
      <w:i w:val="0"/>
      <w:sz w:val="22"/>
      <w:szCs w:val="22"/>
    </w:rPr>
  </w:style>
  <w:style w:type="character" w:customStyle="1" w:styleId="WW8Num51z0">
    <w:name w:val="WW8Num51z0"/>
    <w:rsid w:val="00441DDA"/>
    <w:rPr>
      <w:rFonts w:ascii="Times New Roman" w:hAnsi="Times New Roman"/>
    </w:rPr>
  </w:style>
  <w:style w:type="character" w:customStyle="1" w:styleId="WW8Num54z0">
    <w:name w:val="WW8Num54z0"/>
    <w:rsid w:val="00441DDA"/>
    <w:rPr>
      <w:rFonts w:ascii="Times New Roman" w:hAnsi="Times New Roman"/>
    </w:rPr>
  </w:style>
  <w:style w:type="character" w:customStyle="1" w:styleId="WW8Num56z1">
    <w:name w:val="WW8Num56z1"/>
    <w:rsid w:val="00441DDA"/>
    <w:rPr>
      <w:b w:val="0"/>
    </w:rPr>
  </w:style>
  <w:style w:type="character" w:customStyle="1" w:styleId="WW8Num57z1">
    <w:name w:val="WW8Num57z1"/>
    <w:rsid w:val="00441DDA"/>
    <w:rPr>
      <w:rFonts w:ascii="Symbol" w:hAnsi="Symbol"/>
      <w:sz w:val="24"/>
      <w:szCs w:val="24"/>
    </w:rPr>
  </w:style>
  <w:style w:type="character" w:customStyle="1" w:styleId="WW8Num58z0">
    <w:name w:val="WW8Num58z0"/>
    <w:rsid w:val="00441DDA"/>
    <w:rPr>
      <w:rFonts w:ascii="Times New Roman" w:hAnsi="Times New Roman"/>
    </w:rPr>
  </w:style>
  <w:style w:type="character" w:customStyle="1" w:styleId="WW8Num61z0">
    <w:name w:val="WW8Num61z0"/>
    <w:rsid w:val="00441DDA"/>
    <w:rPr>
      <w:rFonts w:ascii="Times New Roman" w:hAnsi="Times New Roman"/>
    </w:rPr>
  </w:style>
  <w:style w:type="character" w:customStyle="1" w:styleId="WW8Num63z0">
    <w:name w:val="WW8Num63z0"/>
    <w:rsid w:val="00441DDA"/>
    <w:rPr>
      <w:rFonts w:ascii="Times New Roman" w:hAnsi="Times New Roman" w:cs="Times New Roman"/>
      <w:sz w:val="20"/>
      <w:szCs w:val="20"/>
    </w:rPr>
  </w:style>
  <w:style w:type="character" w:customStyle="1" w:styleId="WW8Num64z1">
    <w:name w:val="WW8Num64z1"/>
    <w:rsid w:val="00441DDA"/>
    <w:rPr>
      <w:rFonts w:ascii="Times New Roman" w:hAnsi="Times New Roman" w:cs="Times New Roman"/>
      <w:b w:val="0"/>
      <w:bCs/>
      <w:i w:val="0"/>
      <w:iCs w:val="0"/>
      <w:sz w:val="22"/>
      <w:szCs w:val="22"/>
    </w:rPr>
  </w:style>
  <w:style w:type="character" w:customStyle="1" w:styleId="WW8Num65z0">
    <w:name w:val="WW8Num65z0"/>
    <w:rsid w:val="00441DDA"/>
    <w:rPr>
      <w:rFonts w:ascii="Times New Roman" w:hAnsi="Times New Roman"/>
    </w:rPr>
  </w:style>
  <w:style w:type="character" w:customStyle="1" w:styleId="WW8Num67z0">
    <w:name w:val="WW8Num67z0"/>
    <w:rsid w:val="00441DDA"/>
    <w:rPr>
      <w:rFonts w:ascii="Times New Roman" w:hAnsi="Times New Roman" w:cs="Times New Roman"/>
    </w:rPr>
  </w:style>
  <w:style w:type="character" w:customStyle="1" w:styleId="WW8Num67z1">
    <w:name w:val="WW8Num67z1"/>
    <w:rsid w:val="00441DDA"/>
    <w:rPr>
      <w:rFonts w:ascii="Tahoma" w:hAnsi="Tahoma"/>
    </w:rPr>
  </w:style>
  <w:style w:type="character" w:customStyle="1" w:styleId="WW8Num68z0">
    <w:name w:val="WW8Num68z0"/>
    <w:rsid w:val="00441DDA"/>
    <w:rPr>
      <w:rFonts w:ascii="Times New Roman" w:hAnsi="Times New Roman" w:cs="Times New Roman"/>
      <w:sz w:val="20"/>
      <w:szCs w:val="20"/>
    </w:rPr>
  </w:style>
  <w:style w:type="character" w:customStyle="1" w:styleId="WW8Num70z0">
    <w:name w:val="WW8Num70z0"/>
    <w:rsid w:val="00441DDA"/>
    <w:rPr>
      <w:rFonts w:ascii="Times New Roman" w:hAnsi="Times New Roman"/>
    </w:rPr>
  </w:style>
  <w:style w:type="character" w:customStyle="1" w:styleId="WW8Num71z0">
    <w:name w:val="WW8Num71z0"/>
    <w:rsid w:val="00441DDA"/>
    <w:rPr>
      <w:rFonts w:ascii="Times New Roman" w:hAnsi="Times New Roman"/>
    </w:rPr>
  </w:style>
  <w:style w:type="character" w:customStyle="1" w:styleId="WW8Num72z0">
    <w:name w:val="WW8Num72z0"/>
    <w:rsid w:val="00441DDA"/>
    <w:rPr>
      <w:rFonts w:ascii="Times New Roman" w:hAnsi="Times New Roman"/>
    </w:rPr>
  </w:style>
  <w:style w:type="character" w:customStyle="1" w:styleId="WW8Num77z0">
    <w:name w:val="WW8Num77z0"/>
    <w:rsid w:val="00441DDA"/>
    <w:rPr>
      <w:rFonts w:ascii="Times New Roman" w:hAnsi="Times New Roman"/>
    </w:rPr>
  </w:style>
  <w:style w:type="character" w:customStyle="1" w:styleId="WW8Num79z0">
    <w:name w:val="WW8Num79z0"/>
    <w:rsid w:val="00441DDA"/>
    <w:rPr>
      <w:rFonts w:ascii="Times New Roman" w:hAnsi="Times New Roman"/>
    </w:rPr>
  </w:style>
  <w:style w:type="character" w:customStyle="1" w:styleId="WW8Num80z0">
    <w:name w:val="WW8Num80z0"/>
    <w:rsid w:val="00441DDA"/>
    <w:rPr>
      <w:rFonts w:ascii="Times New Roman" w:hAnsi="Times New Roman" w:cs="Times New Roman"/>
      <w:b w:val="0"/>
      <w:i w:val="0"/>
      <w:sz w:val="20"/>
      <w:szCs w:val="20"/>
    </w:rPr>
  </w:style>
  <w:style w:type="character" w:customStyle="1" w:styleId="WW8Num80z1">
    <w:name w:val="WW8Num80z1"/>
    <w:rsid w:val="00441DDA"/>
    <w:rPr>
      <w:rFonts w:ascii="Symbol" w:hAnsi="Symbol"/>
    </w:rPr>
  </w:style>
  <w:style w:type="character" w:customStyle="1" w:styleId="WW8Num80z2">
    <w:name w:val="WW8Num80z2"/>
    <w:rsid w:val="00441DDA"/>
    <w:rPr>
      <w:rFonts w:ascii="Symbol" w:hAnsi="Symbol"/>
      <w:sz w:val="16"/>
    </w:rPr>
  </w:style>
  <w:style w:type="character" w:customStyle="1" w:styleId="WW8Num82z0">
    <w:name w:val="WW8Num82z0"/>
    <w:rsid w:val="00441DDA"/>
    <w:rPr>
      <w:rFonts w:ascii="Times New Roman" w:hAnsi="Times New Roman"/>
    </w:rPr>
  </w:style>
  <w:style w:type="character" w:customStyle="1" w:styleId="WW8Num83z0">
    <w:name w:val="WW8Num83z0"/>
    <w:rsid w:val="00441DDA"/>
    <w:rPr>
      <w:rFonts w:ascii="Times New Roman" w:hAnsi="Times New Roman"/>
    </w:rPr>
  </w:style>
  <w:style w:type="character" w:customStyle="1" w:styleId="WW8Num84z1">
    <w:name w:val="WW8Num84z1"/>
    <w:rsid w:val="00441DDA"/>
    <w:rPr>
      <w:b w:val="0"/>
      <w:bCs w:val="0"/>
      <w:i w:val="0"/>
      <w:iCs w:val="0"/>
    </w:rPr>
  </w:style>
  <w:style w:type="character" w:customStyle="1" w:styleId="WW8Num84z2">
    <w:name w:val="WW8Num84z2"/>
    <w:rsid w:val="00441DDA"/>
    <w:rPr>
      <w:rFonts w:ascii="Times New Roman" w:hAnsi="Times New Roman" w:cs="Times New Roman"/>
      <w:b w:val="0"/>
      <w:bCs w:val="0"/>
      <w:i w:val="0"/>
      <w:iCs w:val="0"/>
      <w:color w:val="auto"/>
      <w:sz w:val="24"/>
      <w:szCs w:val="24"/>
    </w:rPr>
  </w:style>
  <w:style w:type="character" w:customStyle="1" w:styleId="WW8Num87z1">
    <w:name w:val="WW8Num87z1"/>
    <w:rsid w:val="00441DDA"/>
    <w:rPr>
      <w:rFonts w:ascii="Symbol" w:hAnsi="Symbol"/>
      <w:sz w:val="24"/>
      <w:szCs w:val="24"/>
    </w:rPr>
  </w:style>
  <w:style w:type="character" w:customStyle="1" w:styleId="WW8Num88z0">
    <w:name w:val="WW8Num88z0"/>
    <w:rsid w:val="00441DDA"/>
    <w:rPr>
      <w:rFonts w:ascii="Times New Roman" w:hAnsi="Times New Roman" w:cs="Times New Roman"/>
      <w:b w:val="0"/>
      <w:bCs w:val="0"/>
      <w:i w:val="0"/>
      <w:iCs w:val="0"/>
      <w:sz w:val="24"/>
      <w:szCs w:val="24"/>
    </w:rPr>
  </w:style>
  <w:style w:type="character" w:customStyle="1" w:styleId="WW8Num90z0">
    <w:name w:val="WW8Num90z0"/>
    <w:rsid w:val="00441DDA"/>
    <w:rPr>
      <w:b/>
    </w:rPr>
  </w:style>
  <w:style w:type="character" w:customStyle="1" w:styleId="WW8Num91z0">
    <w:name w:val="WW8Num91z0"/>
    <w:rsid w:val="00441DDA"/>
    <w:rPr>
      <w:rFonts w:ascii="Times New Roman" w:hAnsi="Times New Roman" w:cs="Times New Roman"/>
      <w:sz w:val="20"/>
      <w:szCs w:val="20"/>
    </w:rPr>
  </w:style>
  <w:style w:type="character" w:customStyle="1" w:styleId="WW8Num92z0">
    <w:name w:val="WW8Num92z0"/>
    <w:rsid w:val="00441DDA"/>
    <w:rPr>
      <w:rFonts w:ascii="Times New Roman" w:hAnsi="Times New Roman" w:cs="Times New Roman"/>
      <w:b/>
      <w:bCs/>
      <w:i w:val="0"/>
      <w:iCs w:val="0"/>
      <w:sz w:val="20"/>
      <w:szCs w:val="20"/>
    </w:rPr>
  </w:style>
  <w:style w:type="character" w:customStyle="1" w:styleId="WW8Num94z0">
    <w:name w:val="WW8Num94z0"/>
    <w:rsid w:val="00441DDA"/>
    <w:rPr>
      <w:rFonts w:ascii="Times New Roman" w:hAnsi="Times New Roman"/>
    </w:rPr>
  </w:style>
  <w:style w:type="character" w:customStyle="1" w:styleId="WW8Num95z0">
    <w:name w:val="WW8Num95z0"/>
    <w:rsid w:val="00441DDA"/>
    <w:rPr>
      <w:rFonts w:ascii="Times New Roman" w:hAnsi="Times New Roman"/>
    </w:rPr>
  </w:style>
  <w:style w:type="character" w:customStyle="1" w:styleId="WW8Num96z0">
    <w:name w:val="WW8Num96z0"/>
    <w:rsid w:val="00441DDA"/>
    <w:rPr>
      <w:rFonts w:ascii="Times New Roman" w:hAnsi="Times New Roman" w:cs="Times New Roman"/>
      <w:b w:val="0"/>
      <w:bCs/>
      <w:i w:val="0"/>
      <w:iCs w:val="0"/>
      <w:sz w:val="22"/>
      <w:szCs w:val="22"/>
      <w:lang w:val="es-ES_tradnl"/>
    </w:rPr>
  </w:style>
  <w:style w:type="character" w:customStyle="1" w:styleId="WW8Num96z1">
    <w:name w:val="WW8Num96z1"/>
    <w:rsid w:val="00441DDA"/>
    <w:rPr>
      <w:rFonts w:ascii="Courier New" w:hAnsi="Courier New" w:cs="Courier New"/>
    </w:rPr>
  </w:style>
  <w:style w:type="character" w:customStyle="1" w:styleId="WW8Num96z2">
    <w:name w:val="WW8Num96z2"/>
    <w:rsid w:val="00441DDA"/>
    <w:rPr>
      <w:rFonts w:ascii="Wingdings" w:hAnsi="Wingdings"/>
    </w:rPr>
  </w:style>
  <w:style w:type="character" w:customStyle="1" w:styleId="WW8Num96z3">
    <w:name w:val="WW8Num96z3"/>
    <w:rsid w:val="00441DDA"/>
    <w:rPr>
      <w:rFonts w:ascii="Symbol" w:hAnsi="Symbol"/>
    </w:rPr>
  </w:style>
  <w:style w:type="character" w:customStyle="1" w:styleId="WW8Num98z0">
    <w:name w:val="WW8Num98z0"/>
    <w:rsid w:val="00441DDA"/>
    <w:rPr>
      <w:b/>
    </w:rPr>
  </w:style>
  <w:style w:type="character" w:customStyle="1" w:styleId="WW8Num101z0">
    <w:name w:val="WW8Num101z0"/>
    <w:rsid w:val="00441DDA"/>
    <w:rPr>
      <w:rFonts w:ascii="Times New Roman" w:hAnsi="Times New Roman"/>
    </w:rPr>
  </w:style>
  <w:style w:type="character" w:customStyle="1" w:styleId="WW8Num102z0">
    <w:name w:val="WW8Num102z0"/>
    <w:rsid w:val="00441DDA"/>
    <w:rPr>
      <w:rFonts w:ascii="Times New Roman" w:hAnsi="Times New Roman" w:cs="Times New Roman"/>
      <w:b w:val="0"/>
      <w:bCs/>
      <w:i w:val="0"/>
      <w:iCs w:val="0"/>
      <w:sz w:val="24"/>
      <w:szCs w:val="24"/>
    </w:rPr>
  </w:style>
  <w:style w:type="character" w:customStyle="1" w:styleId="WW8Num103z0">
    <w:name w:val="WW8Num103z0"/>
    <w:rsid w:val="00441DDA"/>
    <w:rPr>
      <w:b w:val="0"/>
      <w:sz w:val="22"/>
      <w:szCs w:val="22"/>
    </w:rPr>
  </w:style>
  <w:style w:type="character" w:customStyle="1" w:styleId="WW8Num105z2">
    <w:name w:val="WW8Num105z2"/>
    <w:rsid w:val="00441DDA"/>
    <w:rPr>
      <w:b w:val="0"/>
    </w:rPr>
  </w:style>
  <w:style w:type="character" w:customStyle="1" w:styleId="WW8Num107z0">
    <w:name w:val="WW8Num107z0"/>
    <w:rsid w:val="00441DDA"/>
    <w:rPr>
      <w:b w:val="0"/>
    </w:rPr>
  </w:style>
  <w:style w:type="character" w:customStyle="1" w:styleId="WW8Num108z2">
    <w:name w:val="WW8Num108z2"/>
    <w:rsid w:val="00441DDA"/>
    <w:rPr>
      <w:b w:val="0"/>
    </w:rPr>
  </w:style>
  <w:style w:type="character" w:customStyle="1" w:styleId="WW8Num110z0">
    <w:name w:val="WW8Num110z0"/>
    <w:rsid w:val="00441DDA"/>
    <w:rPr>
      <w:rFonts w:ascii="Times New Roman" w:hAnsi="Times New Roman"/>
    </w:rPr>
  </w:style>
  <w:style w:type="character" w:customStyle="1" w:styleId="WW8Num111z0">
    <w:name w:val="WW8Num111z0"/>
    <w:rsid w:val="00441DDA"/>
    <w:rPr>
      <w:i/>
    </w:rPr>
  </w:style>
  <w:style w:type="character" w:customStyle="1" w:styleId="WW8Num111z1">
    <w:name w:val="WW8Num111z1"/>
    <w:rsid w:val="00441DDA"/>
    <w:rPr>
      <w:rFonts w:ascii="Wingdings" w:hAnsi="Wingdings"/>
    </w:rPr>
  </w:style>
  <w:style w:type="character" w:customStyle="1" w:styleId="WW8Num112z0">
    <w:name w:val="WW8Num112z0"/>
    <w:rsid w:val="00441DDA"/>
    <w:rPr>
      <w:rFonts w:ascii="Times New Roman" w:hAnsi="Times New Roman" w:cs="Times New Roman"/>
      <w:sz w:val="24"/>
      <w:szCs w:val="24"/>
    </w:rPr>
  </w:style>
  <w:style w:type="character" w:customStyle="1" w:styleId="WW8Num112z3">
    <w:name w:val="WW8Num112z3"/>
    <w:rsid w:val="00441DDA"/>
    <w:rPr>
      <w:b w:val="0"/>
    </w:rPr>
  </w:style>
  <w:style w:type="character" w:customStyle="1" w:styleId="WW8Num112z4">
    <w:name w:val="WW8Num112z4"/>
    <w:rsid w:val="00441DDA"/>
    <w:rPr>
      <w:sz w:val="24"/>
      <w:szCs w:val="24"/>
    </w:rPr>
  </w:style>
  <w:style w:type="character" w:customStyle="1" w:styleId="WW8Num116z0">
    <w:name w:val="WW8Num116z0"/>
    <w:rsid w:val="00441DDA"/>
    <w:rPr>
      <w:rFonts w:ascii="Times New Roman" w:eastAsia="Times New Roman" w:hAnsi="Times New Roman" w:cs="Times New Roman"/>
    </w:rPr>
  </w:style>
  <w:style w:type="character" w:customStyle="1" w:styleId="WW8Num116z1">
    <w:name w:val="WW8Num116z1"/>
    <w:rsid w:val="00441DDA"/>
    <w:rPr>
      <w:rFonts w:ascii="Courier New" w:hAnsi="Courier New" w:cs="Courier New"/>
    </w:rPr>
  </w:style>
  <w:style w:type="character" w:customStyle="1" w:styleId="WW8Num116z2">
    <w:name w:val="WW8Num116z2"/>
    <w:rsid w:val="00441DDA"/>
    <w:rPr>
      <w:rFonts w:ascii="Wingdings" w:hAnsi="Wingdings"/>
    </w:rPr>
  </w:style>
  <w:style w:type="character" w:customStyle="1" w:styleId="WW8Num116z3">
    <w:name w:val="WW8Num116z3"/>
    <w:rsid w:val="00441DDA"/>
    <w:rPr>
      <w:rFonts w:ascii="Symbol" w:hAnsi="Symbol"/>
    </w:rPr>
  </w:style>
  <w:style w:type="character" w:customStyle="1" w:styleId="WW8Num119z0">
    <w:name w:val="WW8Num119z0"/>
    <w:rsid w:val="00441DDA"/>
    <w:rPr>
      <w:rFonts w:ascii="Times New Roman" w:hAnsi="Times New Roman"/>
    </w:rPr>
  </w:style>
  <w:style w:type="character" w:customStyle="1" w:styleId="WW8Num123z0">
    <w:name w:val="WW8Num123z0"/>
    <w:rsid w:val="00441DDA"/>
    <w:rPr>
      <w:rFonts w:ascii="Times New Roman" w:hAnsi="Times New Roman"/>
    </w:rPr>
  </w:style>
  <w:style w:type="character" w:customStyle="1" w:styleId="WW8Num124z0">
    <w:name w:val="WW8Num124z0"/>
    <w:rsid w:val="00441DDA"/>
    <w:rPr>
      <w:rFonts w:ascii="Times New Roman" w:hAnsi="Times New Roman"/>
    </w:rPr>
  </w:style>
  <w:style w:type="character" w:customStyle="1" w:styleId="WW8Num126z0">
    <w:name w:val="WW8Num126z0"/>
    <w:rsid w:val="00441DDA"/>
    <w:rPr>
      <w:b w:val="0"/>
    </w:rPr>
  </w:style>
  <w:style w:type="character" w:customStyle="1" w:styleId="WW8Num131z0">
    <w:name w:val="WW8Num131z0"/>
    <w:rsid w:val="00441DDA"/>
    <w:rPr>
      <w:rFonts w:ascii="Times New Roman" w:hAnsi="Times New Roman"/>
    </w:rPr>
  </w:style>
  <w:style w:type="character" w:styleId="PageNumber">
    <w:name w:val="page number"/>
    <w:basedOn w:val="DefaultParagraphFont"/>
    <w:rsid w:val="00441DDA"/>
    <w:rPr>
      <w:rFonts w:cs="Times New Roman"/>
    </w:rPr>
  </w:style>
  <w:style w:type="character" w:styleId="Hyperlink">
    <w:name w:val="Hyperlink"/>
    <w:basedOn w:val="DefaultParagraphFont"/>
    <w:rsid w:val="00441DDA"/>
    <w:rPr>
      <w:color w:val="0000FF"/>
      <w:u w:val="single"/>
    </w:rPr>
  </w:style>
  <w:style w:type="character" w:styleId="CommentReference">
    <w:name w:val="annotation reference"/>
    <w:basedOn w:val="DefaultParagraphFont"/>
    <w:rsid w:val="00441DDA"/>
    <w:rPr>
      <w:sz w:val="16"/>
      <w:szCs w:val="16"/>
    </w:rPr>
  </w:style>
  <w:style w:type="paragraph" w:styleId="BodyText">
    <w:name w:val="Body Text"/>
    <w:basedOn w:val="Normal"/>
    <w:link w:val="BodyTextChar"/>
    <w:rsid w:val="00441DDA"/>
    <w:rPr>
      <w:b/>
      <w:bCs/>
      <w:sz w:val="32"/>
    </w:rPr>
  </w:style>
  <w:style w:type="paragraph" w:styleId="List">
    <w:name w:val="List"/>
    <w:basedOn w:val="BodyText"/>
    <w:rsid w:val="00441DDA"/>
    <w:rPr>
      <w:rFonts w:cs="Tahoma"/>
    </w:rPr>
  </w:style>
  <w:style w:type="paragraph" w:styleId="Caption">
    <w:name w:val="caption"/>
    <w:basedOn w:val="Normal"/>
    <w:uiPriority w:val="35"/>
    <w:qFormat/>
    <w:rsid w:val="00441DDA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rsid w:val="00441DDA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rsid w:val="00441DDA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2">
    <w:name w:val="Body Text 2"/>
    <w:basedOn w:val="Normal"/>
    <w:rsid w:val="00441DDA"/>
    <w:pPr>
      <w:jc w:val="both"/>
    </w:pPr>
  </w:style>
  <w:style w:type="paragraph" w:styleId="Header">
    <w:name w:val="header"/>
    <w:basedOn w:val="Normal"/>
    <w:link w:val="HeaderChar"/>
    <w:rsid w:val="00441D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41DDA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rsid w:val="00441DDA"/>
    <w:rPr>
      <w:sz w:val="20"/>
      <w:szCs w:val="20"/>
    </w:rPr>
  </w:style>
  <w:style w:type="paragraph" w:styleId="CommentSubject">
    <w:name w:val="annotation subject"/>
    <w:basedOn w:val="CommentText"/>
    <w:next w:val="CommentText"/>
    <w:rsid w:val="00441DDA"/>
    <w:rPr>
      <w:b/>
      <w:bCs/>
    </w:rPr>
  </w:style>
  <w:style w:type="paragraph" w:styleId="BalloonText">
    <w:name w:val="Balloon Text"/>
    <w:basedOn w:val="Normal"/>
    <w:rsid w:val="00441DDA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441DDA"/>
    <w:pPr>
      <w:suppressLineNumbers/>
    </w:pPr>
  </w:style>
  <w:style w:type="paragraph" w:customStyle="1" w:styleId="TableHeading">
    <w:name w:val="Table Heading"/>
    <w:basedOn w:val="TableContents"/>
    <w:rsid w:val="00441DDA"/>
    <w:pPr>
      <w:jc w:val="center"/>
    </w:pPr>
    <w:rPr>
      <w:b/>
      <w:bCs/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7859D8"/>
    <w:rPr>
      <w:rFonts w:eastAsia="SimSu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rsid w:val="00FF3F51"/>
    <w:rPr>
      <w:rFonts w:eastAsia="SimSu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972572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2E134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2E1345"/>
    <w:rPr>
      <w:rFonts w:eastAsia="SimSun"/>
      <w:sz w:val="24"/>
      <w:szCs w:val="24"/>
      <w:lang w:eastAsia="ar-SA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BD597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BD5978"/>
    <w:rPr>
      <w:rFonts w:eastAsia="SimSun"/>
      <w:sz w:val="16"/>
      <w:szCs w:val="16"/>
      <w:lang w:eastAsia="ar-S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C302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3027"/>
    <w:rPr>
      <w:rFonts w:eastAsia="SimSun"/>
      <w:sz w:val="24"/>
      <w:szCs w:val="24"/>
      <w:lang w:eastAsia="ar-SA"/>
    </w:rPr>
  </w:style>
  <w:style w:type="table" w:styleId="TableGrid">
    <w:name w:val="Table Grid"/>
    <w:basedOn w:val="TableNormal"/>
    <w:uiPriority w:val="59"/>
    <w:rsid w:val="00B6782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link w:val="SubtitleChar"/>
    <w:qFormat/>
    <w:rsid w:val="00C23E04"/>
    <w:pPr>
      <w:suppressAutoHyphens w:val="0"/>
      <w:jc w:val="center"/>
    </w:pPr>
    <w:rPr>
      <w:rFonts w:ascii="Arial" w:eastAsia="Times New Roman" w:hAnsi="Arial" w:cs="Arial"/>
      <w:b/>
      <w:bCs/>
      <w:sz w:val="32"/>
      <w:lang w:eastAsia="en-US"/>
    </w:rPr>
  </w:style>
  <w:style w:type="character" w:customStyle="1" w:styleId="SubtitleChar">
    <w:name w:val="Subtitle Char"/>
    <w:basedOn w:val="DefaultParagraphFont"/>
    <w:link w:val="Subtitle"/>
    <w:rsid w:val="00C23E04"/>
    <w:rPr>
      <w:rFonts w:ascii="Arial" w:hAnsi="Arial" w:cs="Arial"/>
      <w:b/>
      <w:bCs/>
      <w:sz w:val="32"/>
      <w:szCs w:val="24"/>
    </w:rPr>
  </w:style>
  <w:style w:type="paragraph" w:styleId="NormalWeb">
    <w:name w:val="Normal (Web)"/>
    <w:basedOn w:val="Normal"/>
    <w:uiPriority w:val="99"/>
    <w:rsid w:val="00552E15"/>
    <w:pPr>
      <w:suppressAutoHyphens w:val="0"/>
      <w:spacing w:before="100" w:beforeAutospacing="1" w:after="100" w:afterAutospacing="1"/>
    </w:pPr>
    <w:rPr>
      <w:rFonts w:ascii="Arial" w:eastAsia="Times New Roman" w:hAnsi="Arial" w:cs="Arial"/>
      <w:color w:val="00000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9F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paragraph" w:customStyle="1" w:styleId="Default">
    <w:name w:val="Default"/>
    <w:rsid w:val="000429F3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val="id-ID"/>
    </w:rPr>
  </w:style>
  <w:style w:type="character" w:styleId="Strong">
    <w:name w:val="Strong"/>
    <w:basedOn w:val="DefaultParagraphFont"/>
    <w:uiPriority w:val="22"/>
    <w:qFormat/>
    <w:rsid w:val="00611B13"/>
    <w:rPr>
      <w:b/>
      <w:bCs/>
    </w:rPr>
  </w:style>
  <w:style w:type="character" w:customStyle="1" w:styleId="Heading1Char">
    <w:name w:val="Heading 1 Char"/>
    <w:basedOn w:val="DefaultParagraphFont"/>
    <w:link w:val="Heading1"/>
    <w:rsid w:val="006158EB"/>
    <w:rPr>
      <w:rFonts w:ascii="Arial" w:eastAsia="SimSun" w:hAnsi="Arial" w:cs="Arial"/>
      <w:b/>
      <w:bCs/>
      <w:kern w:val="1"/>
      <w:sz w:val="32"/>
      <w:szCs w:val="32"/>
      <w:lang w:eastAsia="ar-SA"/>
    </w:rPr>
  </w:style>
  <w:style w:type="character" w:customStyle="1" w:styleId="BodyTextChar">
    <w:name w:val="Body Text Char"/>
    <w:basedOn w:val="DefaultParagraphFont"/>
    <w:link w:val="BodyText"/>
    <w:rsid w:val="002E0A32"/>
    <w:rPr>
      <w:rFonts w:eastAsia="SimSun"/>
      <w:b/>
      <w:bCs/>
      <w:sz w:val="32"/>
      <w:szCs w:val="24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8470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oliteknikgunakarya.ac.id/" TargetMode="External"/><Relationship Id="rId1" Type="http://schemas.openxmlformats.org/officeDocument/2006/relationships/hyperlink" Target="mailto:www&#8230;..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BA4067-8A27-4A8D-B86D-CCAC797DB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MANUAL  PROSEDUR</vt:lpstr>
    </vt:vector>
  </TitlesOfParts>
  <Company>UNSOED</Company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 PROSEDUR</dc:title>
  <dc:creator>KJM</dc:creator>
  <cp:lastModifiedBy>ASUS</cp:lastModifiedBy>
  <cp:revision>49</cp:revision>
  <cp:lastPrinted>2020-11-11T02:11:00Z</cp:lastPrinted>
  <dcterms:created xsi:type="dcterms:W3CDTF">2015-06-20T08:49:00Z</dcterms:created>
  <dcterms:modified xsi:type="dcterms:W3CDTF">2022-03-05T07:31:00Z</dcterms:modified>
</cp:coreProperties>
</file>