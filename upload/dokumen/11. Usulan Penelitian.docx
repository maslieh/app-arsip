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A3FD" w14:textId="77777777" w:rsidR="00012E06" w:rsidRPr="00C1704D" w:rsidRDefault="00012E06" w:rsidP="002B6E40">
      <w:pPr>
        <w:rPr>
          <w:b/>
          <w:bCs/>
          <w:sz w:val="36"/>
          <w:szCs w:val="36"/>
          <w:lang w:val="id-ID"/>
        </w:rPr>
      </w:pPr>
    </w:p>
    <w:p w14:paraId="12C3F163" w14:textId="4C637553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02101997" w14:textId="77777777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3EB2794B" w14:textId="0DE9402D" w:rsidR="00012E06" w:rsidRPr="00C1704D" w:rsidRDefault="00E752FE" w:rsidP="00012E06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5FE3F801" w14:textId="77777777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47AE3354" w14:textId="77777777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00F3E5C0" w14:textId="77777777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27C1AE20" w14:textId="77777777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4C41BE05" w14:textId="13B2A01E" w:rsidR="00012E06" w:rsidRDefault="00012E06" w:rsidP="00012E06">
      <w:pPr>
        <w:rPr>
          <w:b/>
          <w:bCs/>
          <w:sz w:val="36"/>
          <w:szCs w:val="36"/>
          <w:lang w:val="id-ID"/>
        </w:rPr>
      </w:pPr>
    </w:p>
    <w:p w14:paraId="46B55C57" w14:textId="77777777" w:rsidR="0058122E" w:rsidRPr="00C1704D" w:rsidRDefault="0058122E" w:rsidP="00012E06">
      <w:pPr>
        <w:rPr>
          <w:b/>
          <w:bCs/>
          <w:sz w:val="36"/>
          <w:szCs w:val="36"/>
          <w:lang w:val="id-ID"/>
        </w:rPr>
      </w:pPr>
    </w:p>
    <w:p w14:paraId="1CFA6577" w14:textId="77777777" w:rsidR="002B6E40" w:rsidRPr="00C1704D" w:rsidRDefault="002B6E40" w:rsidP="00012E06">
      <w:pPr>
        <w:rPr>
          <w:b/>
          <w:sz w:val="32"/>
          <w:szCs w:val="32"/>
          <w:lang w:val="id-ID"/>
        </w:rPr>
      </w:pPr>
    </w:p>
    <w:p w14:paraId="4D134B64" w14:textId="3F8010E0" w:rsidR="00012E06" w:rsidRPr="00C1704D" w:rsidRDefault="00E752FE" w:rsidP="0058122E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784007E7" w14:textId="77777777" w:rsidR="00012E06" w:rsidRPr="00C1704D" w:rsidRDefault="00012E06" w:rsidP="00012E06">
      <w:pPr>
        <w:rPr>
          <w:b/>
          <w:bCs/>
          <w:sz w:val="36"/>
          <w:szCs w:val="36"/>
          <w:lang w:val="id-ID"/>
        </w:rPr>
      </w:pPr>
    </w:p>
    <w:p w14:paraId="4B7C1B2F" w14:textId="1DDD5AE7" w:rsidR="00012E06" w:rsidRPr="00E752FE" w:rsidRDefault="00012E06" w:rsidP="00012E06">
      <w:pPr>
        <w:jc w:val="center"/>
        <w:rPr>
          <w:bCs/>
          <w:sz w:val="36"/>
          <w:szCs w:val="36"/>
        </w:rPr>
      </w:pPr>
      <w:r w:rsidRPr="00E752FE">
        <w:rPr>
          <w:bCs/>
          <w:sz w:val="36"/>
          <w:szCs w:val="36"/>
          <w:lang w:val="id-ID"/>
        </w:rPr>
        <w:t>Prosedur Mutu</w:t>
      </w:r>
      <w:r w:rsidR="00E752FE">
        <w:rPr>
          <w:bCs/>
          <w:sz w:val="36"/>
          <w:szCs w:val="36"/>
        </w:rPr>
        <w:t>/</w:t>
      </w:r>
      <w:proofErr w:type="spellStart"/>
      <w:r w:rsidR="00E752FE">
        <w:rPr>
          <w:bCs/>
          <w:sz w:val="36"/>
          <w:szCs w:val="36"/>
        </w:rPr>
        <w:t>Standar</w:t>
      </w:r>
      <w:proofErr w:type="spellEnd"/>
      <w:r w:rsidR="00E752FE">
        <w:rPr>
          <w:bCs/>
          <w:sz w:val="36"/>
          <w:szCs w:val="36"/>
        </w:rPr>
        <w:t xml:space="preserve"> </w:t>
      </w:r>
      <w:proofErr w:type="spellStart"/>
      <w:r w:rsidR="00E752FE">
        <w:rPr>
          <w:bCs/>
          <w:sz w:val="36"/>
          <w:szCs w:val="36"/>
        </w:rPr>
        <w:t>Operasional</w:t>
      </w:r>
      <w:proofErr w:type="spellEnd"/>
      <w:r w:rsidR="00E752FE">
        <w:rPr>
          <w:bCs/>
          <w:sz w:val="36"/>
          <w:szCs w:val="36"/>
        </w:rPr>
        <w:t xml:space="preserve"> </w:t>
      </w:r>
      <w:proofErr w:type="spellStart"/>
      <w:r w:rsidR="00E752FE">
        <w:rPr>
          <w:bCs/>
          <w:sz w:val="36"/>
          <w:szCs w:val="36"/>
        </w:rPr>
        <w:t>Prosedur</w:t>
      </w:r>
      <w:proofErr w:type="spellEnd"/>
    </w:p>
    <w:p w14:paraId="732BB40F" w14:textId="1BDEC292" w:rsidR="00012E06" w:rsidRPr="00C1704D" w:rsidRDefault="00012E06" w:rsidP="00012E06">
      <w:pPr>
        <w:jc w:val="center"/>
        <w:rPr>
          <w:b/>
          <w:bCs/>
          <w:sz w:val="36"/>
          <w:szCs w:val="36"/>
          <w:lang w:val="id-ID"/>
        </w:rPr>
      </w:pPr>
    </w:p>
    <w:p w14:paraId="6EA7A96B" w14:textId="265EBDD1" w:rsidR="00012E06" w:rsidRPr="00C1704D" w:rsidRDefault="00710170" w:rsidP="00012E06">
      <w:pPr>
        <w:jc w:val="center"/>
        <w:rPr>
          <w:sz w:val="44"/>
          <w:szCs w:val="44"/>
          <w:lang w:val="id-ID"/>
        </w:rPr>
      </w:pPr>
      <w:r w:rsidRPr="00C1704D">
        <w:rPr>
          <w:sz w:val="44"/>
          <w:szCs w:val="44"/>
          <w:lang w:val="id-ID"/>
        </w:rPr>
        <w:t>USULAN PENELITIAN</w:t>
      </w:r>
    </w:p>
    <w:p w14:paraId="2BE9E559" w14:textId="77777777" w:rsidR="00012E06" w:rsidRPr="00C1704D" w:rsidRDefault="00012E06" w:rsidP="00012E06">
      <w:pPr>
        <w:rPr>
          <w:b/>
          <w:sz w:val="20"/>
          <w:szCs w:val="20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58122E" w:rsidRPr="007F2F75" w14:paraId="394AC7CF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D8BA1" w14:textId="22B6B6EC" w:rsidR="0058122E" w:rsidRPr="007F2F75" w:rsidRDefault="0058122E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24E18" w14:textId="77777777" w:rsidR="0058122E" w:rsidRPr="007F2F75" w:rsidRDefault="0058122E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58122E" w:rsidRPr="007F2F75" w14:paraId="1F140854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4E028EB" w14:textId="2A712A2D" w:rsidR="0058122E" w:rsidRPr="007F2F75" w:rsidRDefault="00E752F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E753F" w14:textId="77777777" w:rsidR="0058122E" w:rsidRPr="007F2F75" w:rsidRDefault="0058122E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4234BC5E" w14:textId="77777777" w:rsidR="0058122E" w:rsidRPr="007F2F75" w:rsidRDefault="0058122E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7C2B2AC0" w14:textId="1139B5E2" w:rsidR="0058122E" w:rsidRPr="007F2F75" w:rsidRDefault="00E752F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58122E" w:rsidRPr="007F2F75" w14:paraId="26619462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04CAA" w14:textId="77777777" w:rsidR="0058122E" w:rsidRPr="007F2F75" w:rsidRDefault="0058122E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A00E7" w14:textId="10FF63E1" w:rsidR="0058122E" w:rsidRPr="007F2F75" w:rsidRDefault="0058122E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E752FE">
              <w:rPr>
                <w:b/>
              </w:rPr>
              <w:t xml:space="preserve"> </w:t>
            </w:r>
          </w:p>
        </w:tc>
      </w:tr>
    </w:tbl>
    <w:p w14:paraId="3B6B6EEE" w14:textId="77777777" w:rsidR="00012E06" w:rsidRPr="00C1704D" w:rsidRDefault="00012E06" w:rsidP="00012E06">
      <w:pPr>
        <w:pStyle w:val="Footer"/>
        <w:jc w:val="center"/>
      </w:pPr>
    </w:p>
    <w:p w14:paraId="17CCC494" w14:textId="77777777" w:rsidR="0058122E" w:rsidRDefault="0058122E" w:rsidP="002B6E40">
      <w:pPr>
        <w:pStyle w:val="Footer"/>
        <w:jc w:val="center"/>
      </w:pPr>
    </w:p>
    <w:p w14:paraId="0944B13A" w14:textId="36664356" w:rsidR="00400057" w:rsidRDefault="00E752FE" w:rsidP="002B6E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C3212D0" w14:textId="78085D7F" w:rsidR="00E752FE" w:rsidRDefault="00E752FE" w:rsidP="002B6E40">
      <w:pPr>
        <w:jc w:val="center"/>
        <w:rPr>
          <w:b/>
          <w:bCs/>
          <w:sz w:val="28"/>
          <w:szCs w:val="28"/>
        </w:rPr>
      </w:pPr>
    </w:p>
    <w:p w14:paraId="73F7CA38" w14:textId="0415B491" w:rsidR="00E752FE" w:rsidRDefault="00E752FE" w:rsidP="002B6E40">
      <w:pPr>
        <w:jc w:val="center"/>
        <w:rPr>
          <w:b/>
          <w:bCs/>
          <w:sz w:val="28"/>
          <w:szCs w:val="28"/>
        </w:rPr>
      </w:pPr>
    </w:p>
    <w:p w14:paraId="4FBCD9A5" w14:textId="1AF666E9" w:rsidR="00E752FE" w:rsidRDefault="00E752FE" w:rsidP="002B6E40">
      <w:pPr>
        <w:jc w:val="center"/>
        <w:rPr>
          <w:b/>
          <w:bCs/>
          <w:sz w:val="28"/>
          <w:szCs w:val="28"/>
        </w:rPr>
      </w:pPr>
    </w:p>
    <w:p w14:paraId="79D6B58F" w14:textId="77777777" w:rsidR="00E752FE" w:rsidRPr="00C1704D" w:rsidRDefault="00E752FE" w:rsidP="002B6E40">
      <w:pPr>
        <w:jc w:val="center"/>
        <w:rPr>
          <w:b/>
          <w:bCs/>
          <w:sz w:val="28"/>
          <w:szCs w:val="28"/>
        </w:rPr>
      </w:pPr>
    </w:p>
    <w:p w14:paraId="2B4FBCF0" w14:textId="77777777" w:rsidR="00426C30" w:rsidRPr="00C1704D" w:rsidRDefault="00426C30" w:rsidP="002B6E40">
      <w:pPr>
        <w:jc w:val="center"/>
        <w:rPr>
          <w:b/>
          <w:bCs/>
          <w:sz w:val="28"/>
          <w:szCs w:val="28"/>
        </w:rPr>
      </w:pPr>
      <w:r w:rsidRPr="00C1704D">
        <w:rPr>
          <w:b/>
          <w:bCs/>
          <w:sz w:val="28"/>
          <w:szCs w:val="28"/>
        </w:rPr>
        <w:lastRenderedPageBreak/>
        <w:t xml:space="preserve">BAB I </w:t>
      </w:r>
    </w:p>
    <w:p w14:paraId="2D1005E0" w14:textId="77777777" w:rsidR="00426C30" w:rsidRPr="00C1704D" w:rsidRDefault="00426C30" w:rsidP="00426C30">
      <w:pPr>
        <w:jc w:val="center"/>
        <w:rPr>
          <w:b/>
          <w:bCs/>
          <w:sz w:val="28"/>
          <w:szCs w:val="28"/>
        </w:rPr>
      </w:pPr>
      <w:r w:rsidRPr="00C1704D">
        <w:rPr>
          <w:b/>
          <w:bCs/>
          <w:sz w:val="28"/>
          <w:szCs w:val="28"/>
        </w:rPr>
        <w:t>PENDAHULUAN</w:t>
      </w:r>
    </w:p>
    <w:p w14:paraId="5ABE2F2D" w14:textId="77777777" w:rsidR="00426C30" w:rsidRPr="00C1704D" w:rsidRDefault="00426C30" w:rsidP="00426C30">
      <w:pPr>
        <w:jc w:val="both"/>
        <w:rPr>
          <w:b/>
          <w:lang w:val="es-ES_tradnl"/>
        </w:rPr>
      </w:pPr>
    </w:p>
    <w:p w14:paraId="4D24B228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Tujuan</w:t>
      </w:r>
      <w:proofErr w:type="spellEnd"/>
    </w:p>
    <w:p w14:paraId="13D37616" w14:textId="77777777" w:rsidR="00426C30" w:rsidRPr="00C1704D" w:rsidRDefault="00426C30" w:rsidP="00426C30">
      <w:pPr>
        <w:pStyle w:val="ListParagraph"/>
        <w:jc w:val="both"/>
        <w:rPr>
          <w:b/>
          <w:lang w:val="es-ES_tradnl"/>
        </w:rPr>
      </w:pPr>
    </w:p>
    <w:p w14:paraId="3265DD65" w14:textId="77777777" w:rsidR="00426C30" w:rsidRPr="00C1704D" w:rsidRDefault="00426C30" w:rsidP="00F609CB">
      <w:pPr>
        <w:ind w:left="709"/>
        <w:jc w:val="both"/>
      </w:pPr>
      <w:proofErr w:type="spellStart"/>
      <w:r w:rsidRPr="00C1704D">
        <w:t>Prosedur</w:t>
      </w:r>
      <w:proofErr w:type="spellEnd"/>
      <w:r w:rsidRPr="00C1704D">
        <w:rPr>
          <w:lang w:val="id-ID"/>
        </w:rPr>
        <w:t xml:space="preserve"> Mutu Proposal Usulan Penelitian </w:t>
      </w:r>
      <w:proofErr w:type="spellStart"/>
      <w:r w:rsidRPr="00C1704D">
        <w:t>dibuat</w:t>
      </w:r>
      <w:proofErr w:type="spellEnd"/>
      <w:r w:rsidRPr="00C1704D">
        <w:t xml:space="preserve"> </w:t>
      </w:r>
      <w:proofErr w:type="spellStart"/>
      <w:r w:rsidRPr="00C1704D">
        <w:t>untuk</w:t>
      </w:r>
      <w:proofErr w:type="spellEnd"/>
      <w:r w:rsidRPr="00C1704D">
        <w:t xml:space="preserve"> </w:t>
      </w:r>
      <w:proofErr w:type="spellStart"/>
      <w:r w:rsidRPr="00C1704D">
        <w:t>memastikan</w:t>
      </w:r>
      <w:proofErr w:type="spellEnd"/>
      <w:r w:rsidRPr="00C1704D">
        <w:t xml:space="preserve"> </w:t>
      </w:r>
      <w:proofErr w:type="spellStart"/>
      <w:r w:rsidRPr="00C1704D">
        <w:t>kelancaran</w:t>
      </w:r>
      <w:proofErr w:type="spellEnd"/>
      <w:r w:rsidRPr="00C1704D">
        <w:t xml:space="preserve"> proses </w:t>
      </w:r>
      <w:r w:rsidRPr="00C1704D">
        <w:rPr>
          <w:lang w:val="id-ID"/>
        </w:rPr>
        <w:t>pengajuan proposal usualan penelitian dalam</w:t>
      </w:r>
      <w:r w:rsidRPr="00C1704D">
        <w:t xml:space="preserve"> </w:t>
      </w:r>
      <w:proofErr w:type="spellStart"/>
      <w:r w:rsidRPr="00C1704D">
        <w:t>menunjang</w:t>
      </w:r>
      <w:proofErr w:type="spellEnd"/>
      <w:r w:rsidRPr="00C1704D">
        <w:t xml:space="preserve"> </w:t>
      </w:r>
      <w:proofErr w:type="spellStart"/>
      <w:r w:rsidRPr="00C1704D">
        <w:t>kelancaran</w:t>
      </w:r>
      <w:proofErr w:type="spellEnd"/>
      <w:r w:rsidRPr="00C1704D">
        <w:t xml:space="preserve"> </w:t>
      </w:r>
      <w:proofErr w:type="spellStart"/>
      <w:r w:rsidRPr="00C1704D">
        <w:t>studi</w:t>
      </w:r>
      <w:proofErr w:type="spellEnd"/>
      <w:r w:rsidRPr="00C1704D">
        <w:t xml:space="preserve"> </w:t>
      </w:r>
      <w:proofErr w:type="spellStart"/>
      <w:r w:rsidRPr="00C1704D">
        <w:t>mahasiswa</w:t>
      </w:r>
      <w:proofErr w:type="spellEnd"/>
      <w:r w:rsidRPr="00C1704D">
        <w:t xml:space="preserve"> </w:t>
      </w:r>
      <w:proofErr w:type="spellStart"/>
      <w:r w:rsidRPr="00C1704D">
        <w:t>selama</w:t>
      </w:r>
      <w:proofErr w:type="spellEnd"/>
      <w:r w:rsidRPr="00C1704D">
        <w:t xml:space="preserve"> masa </w:t>
      </w:r>
      <w:proofErr w:type="spellStart"/>
      <w:r w:rsidRPr="00C1704D">
        <w:t>studi</w:t>
      </w:r>
      <w:proofErr w:type="spellEnd"/>
      <w:r w:rsidRPr="00C1704D">
        <w:t xml:space="preserve">.  </w:t>
      </w:r>
    </w:p>
    <w:p w14:paraId="08EB3666" w14:textId="77777777" w:rsidR="00426C30" w:rsidRPr="00C1704D" w:rsidRDefault="00426C30" w:rsidP="00426C30">
      <w:pPr>
        <w:jc w:val="both"/>
        <w:rPr>
          <w:lang w:val="es-ES_tradnl"/>
        </w:rPr>
      </w:pPr>
    </w:p>
    <w:p w14:paraId="42929E34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Ruang</w:t>
      </w:r>
      <w:proofErr w:type="spellEnd"/>
      <w:r w:rsidRPr="00C1704D">
        <w:rPr>
          <w:b/>
          <w:lang w:val="es-ES_tradnl"/>
        </w:rPr>
        <w:t xml:space="preserve"> </w:t>
      </w:r>
      <w:proofErr w:type="spellStart"/>
      <w:r w:rsidRPr="00C1704D">
        <w:rPr>
          <w:b/>
          <w:lang w:val="es-ES_tradnl"/>
        </w:rPr>
        <w:t>Lingkup</w:t>
      </w:r>
      <w:proofErr w:type="spellEnd"/>
    </w:p>
    <w:p w14:paraId="0DCBFEBF" w14:textId="77777777" w:rsidR="00426C30" w:rsidRPr="00C1704D" w:rsidRDefault="00426C30" w:rsidP="00426C30">
      <w:pPr>
        <w:pStyle w:val="ListParagraph"/>
        <w:jc w:val="both"/>
        <w:rPr>
          <w:b/>
          <w:lang w:val="es-ES_tradnl"/>
        </w:rPr>
      </w:pPr>
    </w:p>
    <w:p w14:paraId="65F88E4C" w14:textId="77777777" w:rsidR="00426C30" w:rsidRPr="00C1704D" w:rsidRDefault="00426C30" w:rsidP="00F609CB">
      <w:pPr>
        <w:ind w:left="709"/>
        <w:jc w:val="both"/>
        <w:rPr>
          <w:lang w:val="id-ID"/>
        </w:rPr>
      </w:pPr>
      <w:r w:rsidRPr="00C1704D">
        <w:rPr>
          <w:lang w:val="id-ID"/>
        </w:rPr>
        <w:t xml:space="preserve">Ruang Lingkup </w:t>
      </w:r>
      <w:proofErr w:type="spellStart"/>
      <w:r w:rsidRPr="00C1704D">
        <w:t>Prosedur</w:t>
      </w:r>
      <w:proofErr w:type="spellEnd"/>
      <w:r w:rsidRPr="00C1704D">
        <w:t xml:space="preserve"> </w:t>
      </w:r>
      <w:r w:rsidRPr="00C1704D">
        <w:rPr>
          <w:lang w:val="id-ID"/>
        </w:rPr>
        <w:t xml:space="preserve">Mutu Proposal Usulan Penelitian </w:t>
      </w:r>
      <w:proofErr w:type="spellStart"/>
      <w:r w:rsidRPr="00C1704D">
        <w:t>ini</w:t>
      </w:r>
      <w:proofErr w:type="spellEnd"/>
      <w:r w:rsidRPr="00C1704D">
        <w:t xml:space="preserve"> </w:t>
      </w:r>
      <w:proofErr w:type="spellStart"/>
      <w:r w:rsidRPr="00C1704D">
        <w:t>dimulai</w:t>
      </w:r>
      <w:proofErr w:type="spellEnd"/>
      <w:r w:rsidRPr="00C1704D">
        <w:t xml:space="preserve"> </w:t>
      </w:r>
      <w:proofErr w:type="spellStart"/>
      <w:r w:rsidRPr="00C1704D">
        <w:t>dari</w:t>
      </w:r>
      <w:proofErr w:type="spellEnd"/>
      <w:r w:rsidRPr="00C1704D">
        <w:t xml:space="preserve"> </w:t>
      </w:r>
      <w:r w:rsidRPr="00C1704D">
        <w:rPr>
          <w:lang w:val="id-ID"/>
        </w:rPr>
        <w:t>pengajuan usulan penelitian sampai dengan disetujuinya usulan penelitian siap sidang.</w:t>
      </w:r>
    </w:p>
    <w:p w14:paraId="0B77DA32" w14:textId="77777777" w:rsidR="00426C30" w:rsidRPr="00C1704D" w:rsidRDefault="00426C30" w:rsidP="00426C30">
      <w:pPr>
        <w:jc w:val="both"/>
        <w:rPr>
          <w:lang w:val="es-ES_tradnl"/>
        </w:rPr>
      </w:pPr>
    </w:p>
    <w:p w14:paraId="0FFA68D0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Referensi</w:t>
      </w:r>
      <w:proofErr w:type="spellEnd"/>
    </w:p>
    <w:p w14:paraId="1493B354" w14:textId="77777777" w:rsidR="00426C30" w:rsidRPr="00C1704D" w:rsidRDefault="00426C30" w:rsidP="00426C30">
      <w:pPr>
        <w:pStyle w:val="ListParagraph"/>
        <w:jc w:val="both"/>
        <w:rPr>
          <w:b/>
          <w:lang w:val="es-ES_tradnl"/>
        </w:rPr>
      </w:pPr>
    </w:p>
    <w:p w14:paraId="01536719" w14:textId="77777777" w:rsidR="00D518F5" w:rsidRPr="00C1704D" w:rsidRDefault="00D518F5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1704D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77A6EBCB" w14:textId="77777777" w:rsidR="00D518F5" w:rsidRPr="00C1704D" w:rsidRDefault="00D518F5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1704D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59B0B00D" w14:textId="77777777" w:rsidR="00D518F5" w:rsidRPr="00C1704D" w:rsidRDefault="00D518F5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1704D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6A5EB7EA" w14:textId="77777777" w:rsidR="00D518F5" w:rsidRPr="00C1704D" w:rsidRDefault="00D518F5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1704D">
        <w:rPr>
          <w:rFonts w:ascii="Times New Roman" w:hAnsi="Times New Roman" w:cs="Times New Roman"/>
        </w:rPr>
        <w:t>Peraturan Menteri Pendidikan dan Kebudayaan Republik In</w:t>
      </w:r>
      <w:r w:rsidR="00734481" w:rsidRPr="00C1704D">
        <w:rPr>
          <w:rFonts w:ascii="Times New Roman" w:hAnsi="Times New Roman" w:cs="Times New Roman"/>
        </w:rPr>
        <w:t>donesia Nomor 44 Tahun 2015</w:t>
      </w:r>
      <w:r w:rsidRPr="00C1704D">
        <w:rPr>
          <w:rFonts w:ascii="Times New Roman" w:hAnsi="Times New Roman" w:cs="Times New Roman"/>
        </w:rPr>
        <w:t xml:space="preserve"> Tentang Standar Nasional Pendidikan Tinggi</w:t>
      </w:r>
    </w:p>
    <w:p w14:paraId="4EC27A01" w14:textId="28432CE9" w:rsidR="00D518F5" w:rsidRPr="00C1704D" w:rsidRDefault="00D518F5" w:rsidP="00F609CB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C1704D">
        <w:rPr>
          <w:lang w:val="es-ES_tradnl"/>
        </w:rPr>
        <w:t xml:space="preserve">Manual </w:t>
      </w:r>
      <w:proofErr w:type="spellStart"/>
      <w:r w:rsidRPr="00C1704D">
        <w:rPr>
          <w:lang w:val="es-ES_tradnl"/>
        </w:rPr>
        <w:t>Mutu</w:t>
      </w:r>
      <w:proofErr w:type="spellEnd"/>
      <w:r w:rsidRPr="00C1704D">
        <w:rPr>
          <w:lang w:val="es-ES_tradnl"/>
        </w:rPr>
        <w:t xml:space="preserve">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15CF44B8" w14:textId="1A18EEBD" w:rsidR="00D518F5" w:rsidRPr="00C1704D" w:rsidRDefault="00D518F5" w:rsidP="00F609C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1704D">
        <w:rPr>
          <w:lang w:val="id-ID"/>
        </w:rPr>
        <w:t xml:space="preserve">Kebijakan SPMI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4B8BFDD7" w14:textId="0AE07174" w:rsidR="00D518F5" w:rsidRPr="00C1704D" w:rsidRDefault="00D518F5" w:rsidP="00F609C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C1704D">
        <w:rPr>
          <w:lang w:val="es-ES_tradnl"/>
        </w:rPr>
        <w:t>Kebijakan</w:t>
      </w:r>
      <w:proofErr w:type="spellEnd"/>
      <w:r w:rsidRPr="00C1704D">
        <w:rPr>
          <w:lang w:val="id-ID"/>
        </w:rPr>
        <w:t xml:space="preserve"> </w:t>
      </w:r>
      <w:proofErr w:type="spellStart"/>
      <w:r w:rsidRPr="00C1704D">
        <w:rPr>
          <w:lang w:val="es-ES_tradnl"/>
        </w:rPr>
        <w:t>Akademik</w:t>
      </w:r>
      <w:proofErr w:type="spellEnd"/>
      <w:r w:rsidRPr="00C1704D">
        <w:rPr>
          <w:lang w:val="id-ID"/>
        </w:rPr>
        <w:t xml:space="preserve">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54960762" w14:textId="7AB30399" w:rsidR="00D518F5" w:rsidRPr="00C1704D" w:rsidRDefault="00D518F5" w:rsidP="00F609C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1704D">
        <w:rPr>
          <w:lang w:val="id-ID"/>
        </w:rPr>
        <w:t xml:space="preserve">Standar Akademik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1AA6121F" w14:textId="0A105A6D" w:rsidR="00D518F5" w:rsidRPr="00C1704D" w:rsidRDefault="00D518F5" w:rsidP="00F609CB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1704D">
        <w:rPr>
          <w:lang w:val="id-ID"/>
        </w:rPr>
        <w:t xml:space="preserve">Peraturan Akademik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7011E8BB" w14:textId="60CAD5A3" w:rsidR="00D518F5" w:rsidRPr="00C1704D" w:rsidRDefault="00D518F5" w:rsidP="00F609CB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C1704D">
        <w:rPr>
          <w:lang w:val="es-ES_tradnl"/>
        </w:rPr>
        <w:t>Buku</w:t>
      </w:r>
      <w:proofErr w:type="spellEnd"/>
      <w:r w:rsidRPr="00C1704D">
        <w:rPr>
          <w:lang w:val="es-ES_tradnl"/>
        </w:rPr>
        <w:t xml:space="preserve"> </w:t>
      </w:r>
      <w:r w:rsidRPr="00C1704D">
        <w:rPr>
          <w:lang w:val="id-ID"/>
        </w:rPr>
        <w:t xml:space="preserve">Pedoman Penyelenggaraan Pendidikan </w:t>
      </w:r>
      <w:proofErr w:type="spellStart"/>
      <w:r w:rsidR="00F23660">
        <w:rPr>
          <w:lang w:val="es-ES_tradnl"/>
        </w:rPr>
        <w:t>Poltek</w:t>
      </w:r>
      <w:proofErr w:type="spellEnd"/>
      <w:r w:rsidR="00F23660">
        <w:rPr>
          <w:lang w:val="es-ES_tradnl"/>
        </w:rPr>
        <w:t xml:space="preserve"> SSR Bogor</w:t>
      </w:r>
    </w:p>
    <w:p w14:paraId="7A1A33FC" w14:textId="77777777" w:rsidR="00426C30" w:rsidRPr="00C1704D" w:rsidRDefault="00426C30" w:rsidP="00F609CB">
      <w:pPr>
        <w:ind w:left="1418"/>
        <w:jc w:val="both"/>
        <w:rPr>
          <w:lang w:val="id-ID"/>
        </w:rPr>
      </w:pPr>
    </w:p>
    <w:p w14:paraId="5A4933AC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Definisi</w:t>
      </w:r>
      <w:proofErr w:type="spellEnd"/>
    </w:p>
    <w:p w14:paraId="45502154" w14:textId="77777777" w:rsidR="00426C30" w:rsidRPr="00C1704D" w:rsidRDefault="00426C30" w:rsidP="00426C30">
      <w:pPr>
        <w:pStyle w:val="ListParagraph"/>
        <w:jc w:val="both"/>
        <w:rPr>
          <w:b/>
          <w:lang w:val="es-ES_tradnl"/>
        </w:rPr>
      </w:pPr>
    </w:p>
    <w:p w14:paraId="2E1B772C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</w:rPr>
        <w:t>Mahasiswa / Peserta didik adalah anggota masyarakat yang berusaha mengembangkan potensi diri melalui proses pembelajaran yang tersedia pada jalur, jenjang, dan jenis pendidikan tertentu.</w:t>
      </w:r>
    </w:p>
    <w:p w14:paraId="6EB79CC9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</w:rPr>
        <w:t>Proposal Usulan Penelitian adalah kerangka dasar penelitian yang disusun oleh mahasiswa guna menyusun tugas akhir</w:t>
      </w:r>
      <w:r w:rsidR="00400057" w:rsidRPr="00C1704D">
        <w:rPr>
          <w:rFonts w:ascii="Times New Roman" w:hAnsi="Times New Roman" w:cs="Times New Roman"/>
        </w:rPr>
        <w:t>.</w:t>
      </w:r>
    </w:p>
    <w:p w14:paraId="1506C801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  <w:color w:val="auto"/>
          <w:lang w:val="en-US"/>
        </w:rPr>
        <w:t xml:space="preserve">Tujuan Proposal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adalah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untuk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memberikan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gambaran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secara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singkat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terhadap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rencana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kegiatan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penelitian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yang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akan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dilakukan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melalui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proposal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peneliti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akan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memahami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segala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kebutuhan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 yang </w:t>
      </w:r>
      <w:proofErr w:type="spellStart"/>
      <w:r w:rsidRPr="00C1704D">
        <w:rPr>
          <w:rFonts w:ascii="Times New Roman" w:hAnsi="Times New Roman" w:cs="Times New Roman"/>
          <w:color w:val="auto"/>
          <w:lang w:val="en-US"/>
        </w:rPr>
        <w:t>direncanakan</w:t>
      </w:r>
      <w:proofErr w:type="spellEnd"/>
      <w:r w:rsidRPr="00C1704D">
        <w:rPr>
          <w:rFonts w:ascii="Times New Roman" w:hAnsi="Times New Roman" w:cs="Times New Roman"/>
          <w:color w:val="auto"/>
          <w:lang w:val="en-US"/>
        </w:rPr>
        <w:t xml:space="preserve">. </w:t>
      </w:r>
    </w:p>
    <w:p w14:paraId="403380F1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</w:rPr>
        <w:lastRenderedPageBreak/>
        <w:t xml:space="preserve">Seminar Proposal Usulan Penelitian adalah salah satu persyaratan seorang mahasiswa untuk dapat menyusun penulisan tugas akhir pada akhir program studi dan mahasiswa dapat menyusun </w:t>
      </w:r>
      <w:r w:rsidR="00400057" w:rsidRPr="00C1704D">
        <w:rPr>
          <w:rFonts w:ascii="Times New Roman" w:hAnsi="Times New Roman" w:cs="Times New Roman"/>
        </w:rPr>
        <w:t>tugas akhir</w:t>
      </w:r>
      <w:r w:rsidRPr="00C1704D">
        <w:rPr>
          <w:rFonts w:ascii="Times New Roman" w:hAnsi="Times New Roman" w:cs="Times New Roman"/>
        </w:rPr>
        <w:t xml:space="preserve"> apabila telah mengkiuti seminar dan dinyatakan lulus </w:t>
      </w:r>
    </w:p>
    <w:p w14:paraId="12E66855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</w:rPr>
        <w:t>Pembimbing adalah dosen yang ditugaskan untuk membantu mahasiswa dalam menyusun proposal usulan penelitian</w:t>
      </w:r>
    </w:p>
    <w:p w14:paraId="2C3D42FF" w14:textId="77777777" w:rsidR="00426C30" w:rsidRPr="00C1704D" w:rsidRDefault="00426C30" w:rsidP="00F609CB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  <w:color w:val="auto"/>
          <w:lang w:val="en-US"/>
        </w:rPr>
      </w:pPr>
      <w:r w:rsidRPr="00C1704D">
        <w:rPr>
          <w:rFonts w:ascii="Times New Roman" w:hAnsi="Times New Roman" w:cs="Times New Roman"/>
        </w:rPr>
        <w:t>Penguji adalah dosen yang ditugaskan untuk menguji Proposal Usulan Penelitian dalam seminar usulan penelitian</w:t>
      </w:r>
    </w:p>
    <w:p w14:paraId="453FFA5E" w14:textId="77777777" w:rsidR="00426C30" w:rsidRPr="00C1704D" w:rsidRDefault="00426C30" w:rsidP="00426C30">
      <w:pPr>
        <w:pStyle w:val="ListParagraph"/>
        <w:ind w:left="425"/>
        <w:jc w:val="both"/>
        <w:rPr>
          <w:b/>
          <w:i/>
          <w:lang w:val="es-ES_tradnl"/>
        </w:rPr>
      </w:pPr>
    </w:p>
    <w:p w14:paraId="4274B7CC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Penanggung</w:t>
      </w:r>
      <w:proofErr w:type="spellEnd"/>
      <w:r w:rsidRPr="00C1704D">
        <w:rPr>
          <w:b/>
          <w:lang w:val="es-ES_tradnl"/>
        </w:rPr>
        <w:t xml:space="preserve"> </w:t>
      </w:r>
      <w:proofErr w:type="spellStart"/>
      <w:r w:rsidRPr="00C1704D">
        <w:rPr>
          <w:b/>
          <w:lang w:val="es-ES_tradnl"/>
        </w:rPr>
        <w:t>Jawab</w:t>
      </w:r>
      <w:proofErr w:type="spellEnd"/>
    </w:p>
    <w:p w14:paraId="12BBEA2C" w14:textId="77777777" w:rsidR="00426C30" w:rsidRPr="00C1704D" w:rsidRDefault="00426C30" w:rsidP="00426C30">
      <w:pPr>
        <w:pStyle w:val="ListParagraph"/>
        <w:jc w:val="both"/>
        <w:rPr>
          <w:b/>
          <w:lang w:val="es-ES_tradnl"/>
        </w:rPr>
      </w:pPr>
    </w:p>
    <w:p w14:paraId="4E136463" w14:textId="77777777" w:rsidR="00426C30" w:rsidRPr="00C1704D" w:rsidRDefault="00426C30" w:rsidP="00F609CB">
      <w:pPr>
        <w:pStyle w:val="ListParagraph"/>
        <w:numPr>
          <w:ilvl w:val="2"/>
          <w:numId w:val="9"/>
        </w:numPr>
        <w:ind w:left="1418"/>
        <w:jc w:val="both"/>
        <w:rPr>
          <w:lang w:val="id-ID"/>
        </w:rPr>
      </w:pPr>
      <w:r w:rsidRPr="00C1704D">
        <w:rPr>
          <w:lang w:val="id-ID"/>
        </w:rPr>
        <w:t>Ketua Prodi</w:t>
      </w:r>
      <w:r w:rsidR="00647A27" w:rsidRPr="00C1704D">
        <w:rPr>
          <w:lang w:val="id-ID"/>
        </w:rPr>
        <w:t xml:space="preserve"> bertanggung jawab dalam menganalisa judul penelitian dan mengusulkan Dosen Pembimbing.</w:t>
      </w:r>
    </w:p>
    <w:p w14:paraId="58FF11F7" w14:textId="77777777" w:rsidR="00426C30" w:rsidRPr="00C1704D" w:rsidRDefault="00426C30" w:rsidP="00F609CB">
      <w:pPr>
        <w:pStyle w:val="ListParagraph"/>
        <w:numPr>
          <w:ilvl w:val="2"/>
          <w:numId w:val="9"/>
        </w:numPr>
        <w:ind w:left="1418"/>
        <w:jc w:val="both"/>
        <w:rPr>
          <w:lang w:val="id-ID"/>
        </w:rPr>
      </w:pPr>
      <w:r w:rsidRPr="00C1704D">
        <w:rPr>
          <w:lang w:val="id-ID"/>
        </w:rPr>
        <w:t>Dosen Pembimbing</w:t>
      </w:r>
      <w:r w:rsidR="00647A27" w:rsidRPr="00C1704D">
        <w:rPr>
          <w:lang w:val="id-ID"/>
        </w:rPr>
        <w:t xml:space="preserve"> bertanggung jawab dalam membimbing mahasiswa dalam penyelesaian usulan penelitian.</w:t>
      </w:r>
    </w:p>
    <w:p w14:paraId="4C610F11" w14:textId="77777777" w:rsidR="00426C30" w:rsidRPr="00C1704D" w:rsidRDefault="00426C30" w:rsidP="00426C30">
      <w:pPr>
        <w:jc w:val="both"/>
        <w:rPr>
          <w:lang w:val="es-ES_tradnl"/>
        </w:rPr>
      </w:pPr>
    </w:p>
    <w:p w14:paraId="428BCCF4" w14:textId="77777777" w:rsidR="00426C30" w:rsidRPr="00C1704D" w:rsidRDefault="00426C30" w:rsidP="00426C3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Ketentuan</w:t>
      </w:r>
      <w:proofErr w:type="spellEnd"/>
      <w:r w:rsidRPr="00C1704D">
        <w:rPr>
          <w:b/>
          <w:lang w:val="es-ES_tradnl"/>
        </w:rPr>
        <w:t xml:space="preserve"> </w:t>
      </w:r>
      <w:proofErr w:type="spellStart"/>
      <w:r w:rsidRPr="00C1704D">
        <w:rPr>
          <w:b/>
          <w:lang w:val="es-ES_tradnl"/>
        </w:rPr>
        <w:t>Umum</w:t>
      </w:r>
      <w:proofErr w:type="spellEnd"/>
    </w:p>
    <w:p w14:paraId="084274F3" w14:textId="77777777" w:rsidR="00426C30" w:rsidRPr="00C1704D" w:rsidRDefault="00426C30" w:rsidP="00426C30">
      <w:pPr>
        <w:jc w:val="both"/>
        <w:rPr>
          <w:b/>
          <w:lang w:val="id-ID"/>
        </w:rPr>
      </w:pPr>
    </w:p>
    <w:p w14:paraId="788D4C9D" w14:textId="77777777" w:rsidR="00426C30" w:rsidRPr="00C1704D" w:rsidRDefault="00426C30" w:rsidP="00F609CB">
      <w:pPr>
        <w:suppressAutoHyphens w:val="0"/>
        <w:autoSpaceDE w:val="0"/>
        <w:autoSpaceDN w:val="0"/>
        <w:adjustRightInd w:val="0"/>
        <w:ind w:left="709"/>
        <w:jc w:val="both"/>
        <w:rPr>
          <w:lang w:val="id-ID"/>
        </w:rPr>
      </w:pPr>
      <w:proofErr w:type="spellStart"/>
      <w:r w:rsidRPr="00C1704D">
        <w:t>Seorang</w:t>
      </w:r>
      <w:proofErr w:type="spellEnd"/>
      <w:r w:rsidRPr="00C1704D">
        <w:t xml:space="preserve"> </w:t>
      </w:r>
      <w:proofErr w:type="spellStart"/>
      <w:r w:rsidRPr="00C1704D">
        <w:t>mahasiswa</w:t>
      </w:r>
      <w:proofErr w:type="spellEnd"/>
      <w:r w:rsidRPr="00C1704D">
        <w:t xml:space="preserve"> </w:t>
      </w:r>
      <w:proofErr w:type="spellStart"/>
      <w:r w:rsidRPr="00C1704D">
        <w:t>dapat</w:t>
      </w:r>
      <w:proofErr w:type="spellEnd"/>
      <w:r w:rsidRPr="00C1704D">
        <w:t xml:space="preserve"> </w:t>
      </w:r>
      <w:proofErr w:type="spellStart"/>
      <w:r w:rsidRPr="00C1704D">
        <w:t>mengikuti</w:t>
      </w:r>
      <w:proofErr w:type="spellEnd"/>
      <w:r w:rsidRPr="00C1704D">
        <w:t xml:space="preserve"> Seminar </w:t>
      </w:r>
      <w:r w:rsidRPr="00C1704D">
        <w:rPr>
          <w:lang w:val="id-ID"/>
        </w:rPr>
        <w:t xml:space="preserve">Proposal </w:t>
      </w:r>
      <w:proofErr w:type="spellStart"/>
      <w:r w:rsidRPr="00C1704D">
        <w:t>Usulan</w:t>
      </w:r>
      <w:proofErr w:type="spellEnd"/>
      <w:r w:rsidRPr="00C1704D">
        <w:t xml:space="preserve"> Penelitian </w:t>
      </w:r>
      <w:proofErr w:type="spellStart"/>
      <w:r w:rsidRPr="00C1704D">
        <w:t>apabila</w:t>
      </w:r>
      <w:proofErr w:type="spellEnd"/>
      <w:r w:rsidRPr="00C1704D">
        <w:t xml:space="preserve"> </w:t>
      </w:r>
      <w:proofErr w:type="spellStart"/>
      <w:r w:rsidRPr="00C1704D">
        <w:t>telah</w:t>
      </w:r>
      <w:proofErr w:type="spellEnd"/>
      <w:r w:rsidRPr="00C1704D">
        <w:t xml:space="preserve"> </w:t>
      </w:r>
      <w:proofErr w:type="spellStart"/>
      <w:r w:rsidRPr="00C1704D">
        <w:t>memenuhi</w:t>
      </w:r>
      <w:proofErr w:type="spellEnd"/>
      <w:r w:rsidRPr="00C1704D">
        <w:t xml:space="preserve"> </w:t>
      </w:r>
      <w:proofErr w:type="spellStart"/>
      <w:r w:rsidRPr="00C1704D">
        <w:t>ketentuan</w:t>
      </w:r>
      <w:proofErr w:type="spellEnd"/>
      <w:r w:rsidRPr="00C1704D">
        <w:t xml:space="preserve"> dan </w:t>
      </w:r>
      <w:proofErr w:type="spellStart"/>
      <w:r w:rsidRPr="00C1704D">
        <w:t>persyaratan</w:t>
      </w:r>
      <w:proofErr w:type="spellEnd"/>
      <w:r w:rsidRPr="00C1704D">
        <w:t xml:space="preserve"> </w:t>
      </w:r>
      <w:proofErr w:type="spellStart"/>
      <w:r w:rsidRPr="00C1704D">
        <w:t>sebagai</w:t>
      </w:r>
      <w:proofErr w:type="spellEnd"/>
      <w:r w:rsidRPr="00C1704D">
        <w:t xml:space="preserve"> </w:t>
      </w:r>
      <w:proofErr w:type="spellStart"/>
      <w:proofErr w:type="gramStart"/>
      <w:r w:rsidRPr="00C1704D">
        <w:t>berikut</w:t>
      </w:r>
      <w:proofErr w:type="spellEnd"/>
      <w:r w:rsidRPr="00C1704D">
        <w:t xml:space="preserve"> :</w:t>
      </w:r>
      <w:proofErr w:type="gramEnd"/>
      <w:r w:rsidRPr="00C1704D">
        <w:t xml:space="preserve"> </w:t>
      </w:r>
    </w:p>
    <w:p w14:paraId="5FC12808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jc w:val="both"/>
        <w:rPr>
          <w:lang w:val="id-ID"/>
        </w:rPr>
      </w:pPr>
    </w:p>
    <w:p w14:paraId="1029A4A2" w14:textId="77777777" w:rsidR="00426C30" w:rsidRPr="00C1704D" w:rsidRDefault="00426C30" w:rsidP="00F609CB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lang w:val="id-ID"/>
        </w:rPr>
      </w:pPr>
      <w:proofErr w:type="spellStart"/>
      <w:r w:rsidRPr="00C1704D">
        <w:t>Mahasiswa</w:t>
      </w:r>
      <w:proofErr w:type="spellEnd"/>
      <w:r w:rsidRPr="00C1704D">
        <w:t xml:space="preserve"> yang </w:t>
      </w:r>
      <w:proofErr w:type="spellStart"/>
      <w:r w:rsidRPr="00C1704D">
        <w:t>aktif</w:t>
      </w:r>
      <w:proofErr w:type="spellEnd"/>
      <w:r w:rsidRPr="00C1704D">
        <w:t xml:space="preserve"> dan </w:t>
      </w:r>
      <w:proofErr w:type="spellStart"/>
      <w:r w:rsidRPr="00C1704D">
        <w:t>terdaftar</w:t>
      </w:r>
      <w:proofErr w:type="spellEnd"/>
      <w:r w:rsidRPr="00C1704D">
        <w:t xml:space="preserve"> pada Program Studi </w:t>
      </w:r>
      <w:proofErr w:type="spellStart"/>
      <w:r w:rsidRPr="00C1704D">
        <w:t>berhak</w:t>
      </w:r>
      <w:proofErr w:type="spellEnd"/>
      <w:r w:rsidRPr="00C1704D">
        <w:t xml:space="preserve"> </w:t>
      </w:r>
      <w:proofErr w:type="spellStart"/>
      <w:r w:rsidRPr="00C1704D">
        <w:t>mengikuti</w:t>
      </w:r>
      <w:proofErr w:type="spellEnd"/>
      <w:r w:rsidRPr="00C1704D">
        <w:t xml:space="preserve"> Seminar </w:t>
      </w:r>
      <w:proofErr w:type="spellStart"/>
      <w:r w:rsidRPr="00C1704D">
        <w:t>Usulan</w:t>
      </w:r>
      <w:proofErr w:type="spellEnd"/>
      <w:r w:rsidRPr="00C1704D">
        <w:t xml:space="preserve"> </w:t>
      </w:r>
      <w:proofErr w:type="spellStart"/>
      <w:r w:rsidRPr="00C1704D">
        <w:t>penelitian</w:t>
      </w:r>
      <w:proofErr w:type="spellEnd"/>
      <w:r w:rsidRPr="00C1704D">
        <w:t xml:space="preserve">. </w:t>
      </w:r>
      <w:proofErr w:type="spellStart"/>
      <w:r w:rsidRPr="00C1704D">
        <w:t>Mahasiswa</w:t>
      </w:r>
      <w:proofErr w:type="spellEnd"/>
      <w:r w:rsidRPr="00C1704D">
        <w:t xml:space="preserve"> </w:t>
      </w:r>
      <w:proofErr w:type="spellStart"/>
      <w:r w:rsidRPr="00C1704D">
        <w:t>berstatus</w:t>
      </w:r>
      <w:proofErr w:type="spellEnd"/>
      <w:r w:rsidRPr="00C1704D">
        <w:t xml:space="preserve"> </w:t>
      </w:r>
      <w:proofErr w:type="spellStart"/>
      <w:r w:rsidRPr="00C1704D">
        <w:t>cuti</w:t>
      </w:r>
      <w:proofErr w:type="spellEnd"/>
      <w:r w:rsidRPr="00C1704D">
        <w:t xml:space="preserve"> </w:t>
      </w:r>
      <w:proofErr w:type="spellStart"/>
      <w:r w:rsidRPr="00C1704D">
        <w:t>maupun</w:t>
      </w:r>
      <w:proofErr w:type="spellEnd"/>
      <w:r w:rsidRPr="00C1704D">
        <w:t xml:space="preserve"> non </w:t>
      </w:r>
      <w:proofErr w:type="spellStart"/>
      <w:r w:rsidRPr="00C1704D">
        <w:t>aktif</w:t>
      </w:r>
      <w:proofErr w:type="spellEnd"/>
      <w:r w:rsidRPr="00C1704D">
        <w:t xml:space="preserve"> </w:t>
      </w:r>
      <w:proofErr w:type="spellStart"/>
      <w:r w:rsidRPr="00C1704D">
        <w:t>tidak</w:t>
      </w:r>
      <w:proofErr w:type="spellEnd"/>
      <w:r w:rsidRPr="00C1704D">
        <w:t xml:space="preserve"> </w:t>
      </w:r>
      <w:proofErr w:type="spellStart"/>
      <w:r w:rsidRPr="00C1704D">
        <w:t>diperkenankan</w:t>
      </w:r>
      <w:proofErr w:type="spellEnd"/>
      <w:r w:rsidRPr="00C1704D">
        <w:t xml:space="preserve"> </w:t>
      </w:r>
      <w:proofErr w:type="spellStart"/>
      <w:r w:rsidRPr="00C1704D">
        <w:t>mengikuti</w:t>
      </w:r>
      <w:proofErr w:type="spellEnd"/>
      <w:r w:rsidRPr="00C1704D">
        <w:t xml:space="preserve"> Seminar </w:t>
      </w:r>
      <w:proofErr w:type="spellStart"/>
      <w:r w:rsidRPr="00C1704D">
        <w:t>Usulan</w:t>
      </w:r>
      <w:proofErr w:type="spellEnd"/>
      <w:r w:rsidRPr="00C1704D">
        <w:t xml:space="preserve"> Penelitian.</w:t>
      </w:r>
    </w:p>
    <w:p w14:paraId="289D99A5" w14:textId="77777777" w:rsidR="00426C30" w:rsidRPr="00C1704D" w:rsidRDefault="00426C30" w:rsidP="00F609CB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lang w:val="id-ID"/>
        </w:rPr>
      </w:pPr>
      <w:r w:rsidRPr="00C1704D">
        <w:t xml:space="preserve">Telah dan </w:t>
      </w:r>
      <w:proofErr w:type="spellStart"/>
      <w:r w:rsidRPr="00C1704D">
        <w:t>atau</w:t>
      </w:r>
      <w:proofErr w:type="spellEnd"/>
      <w:r w:rsidRPr="00C1704D">
        <w:t xml:space="preserve"> </w:t>
      </w:r>
      <w:proofErr w:type="spellStart"/>
      <w:r w:rsidRPr="00C1704D">
        <w:t>pernah</w:t>
      </w:r>
      <w:proofErr w:type="spellEnd"/>
      <w:r w:rsidRPr="00C1704D">
        <w:t xml:space="preserve"> </w:t>
      </w:r>
      <w:proofErr w:type="spellStart"/>
      <w:r w:rsidRPr="00C1704D">
        <w:t>menjadi</w:t>
      </w:r>
      <w:proofErr w:type="spellEnd"/>
      <w:r w:rsidRPr="00C1704D">
        <w:t xml:space="preserve"> audience / </w:t>
      </w:r>
      <w:proofErr w:type="spellStart"/>
      <w:r w:rsidRPr="00C1704D">
        <w:t>mengikuti</w:t>
      </w:r>
      <w:proofErr w:type="spellEnd"/>
      <w:r w:rsidRPr="00C1704D">
        <w:t xml:space="preserve"> Seminar </w:t>
      </w:r>
      <w:r w:rsidRPr="00C1704D">
        <w:rPr>
          <w:lang w:val="id-ID"/>
        </w:rPr>
        <w:t xml:space="preserve">Proposal </w:t>
      </w:r>
      <w:proofErr w:type="spellStart"/>
      <w:r w:rsidRPr="00C1704D">
        <w:t>Usulan</w:t>
      </w:r>
      <w:proofErr w:type="spellEnd"/>
      <w:r w:rsidRPr="00C1704D">
        <w:t xml:space="preserve"> Penelitian minimal </w:t>
      </w:r>
      <w:r w:rsidRPr="00C1704D">
        <w:rPr>
          <w:lang w:val="id-ID"/>
        </w:rPr>
        <w:t>5</w:t>
      </w:r>
      <w:r w:rsidRPr="00C1704D">
        <w:t xml:space="preserve"> (</w:t>
      </w:r>
      <w:r w:rsidRPr="00C1704D">
        <w:rPr>
          <w:lang w:val="id-ID"/>
        </w:rPr>
        <w:t>lima</w:t>
      </w:r>
      <w:r w:rsidRPr="00C1704D">
        <w:t xml:space="preserve">) kali seminar </w:t>
      </w:r>
      <w:proofErr w:type="gramStart"/>
      <w:r w:rsidRPr="00C1704D">
        <w:t xml:space="preserve">( </w:t>
      </w:r>
      <w:r w:rsidRPr="00C1704D">
        <w:rPr>
          <w:lang w:val="id-ID"/>
        </w:rPr>
        <w:t>5</w:t>
      </w:r>
      <w:proofErr w:type="gramEnd"/>
      <w:r w:rsidRPr="00C1704D">
        <w:t xml:space="preserve"> orang </w:t>
      </w:r>
      <w:proofErr w:type="spellStart"/>
      <w:r w:rsidRPr="00C1704D">
        <w:t>penyaji</w:t>
      </w:r>
      <w:proofErr w:type="spellEnd"/>
      <w:r w:rsidRPr="00C1704D">
        <w:t xml:space="preserve"> ) yang </w:t>
      </w:r>
      <w:proofErr w:type="spellStart"/>
      <w:r w:rsidRPr="00C1704D">
        <w:t>dibuktikan</w:t>
      </w:r>
      <w:proofErr w:type="spellEnd"/>
      <w:r w:rsidRPr="00C1704D">
        <w:t xml:space="preserve"> </w:t>
      </w:r>
      <w:proofErr w:type="spellStart"/>
      <w:r w:rsidRPr="00C1704D">
        <w:t>dengan</w:t>
      </w:r>
      <w:proofErr w:type="spellEnd"/>
      <w:r w:rsidRPr="00C1704D">
        <w:t xml:space="preserve"> </w:t>
      </w:r>
      <w:proofErr w:type="spellStart"/>
      <w:r w:rsidRPr="00C1704D">
        <w:t>Kartu</w:t>
      </w:r>
      <w:proofErr w:type="spellEnd"/>
      <w:r w:rsidRPr="00C1704D">
        <w:t xml:space="preserve"> Seminar.</w:t>
      </w:r>
    </w:p>
    <w:p w14:paraId="411C0AA9" w14:textId="77777777" w:rsidR="00426C30" w:rsidRPr="00C1704D" w:rsidRDefault="00426C30" w:rsidP="00F609CB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lang w:val="id-ID"/>
        </w:rPr>
      </w:pPr>
      <w:r w:rsidRPr="00C1704D">
        <w:t xml:space="preserve">Telah </w:t>
      </w:r>
      <w:proofErr w:type="spellStart"/>
      <w:r w:rsidRPr="00C1704D">
        <w:t>menempuh</w:t>
      </w:r>
      <w:proofErr w:type="spellEnd"/>
      <w:r w:rsidRPr="00C1704D">
        <w:t xml:space="preserve"> </w:t>
      </w:r>
      <w:proofErr w:type="spellStart"/>
      <w:r w:rsidRPr="00C1704D">
        <w:t>perkuliahan</w:t>
      </w:r>
      <w:proofErr w:type="spellEnd"/>
      <w:r w:rsidRPr="00C1704D">
        <w:t xml:space="preserve"> minimal </w:t>
      </w:r>
      <w:r w:rsidR="00647A27" w:rsidRPr="00C1704D">
        <w:rPr>
          <w:lang w:val="id-ID"/>
        </w:rPr>
        <w:t xml:space="preserve">jumlah </w:t>
      </w:r>
      <w:r w:rsidRPr="00C1704D">
        <w:t>SKS</w:t>
      </w:r>
      <w:r w:rsidR="00647A27" w:rsidRPr="00C1704D">
        <w:rPr>
          <w:lang w:val="id-ID"/>
        </w:rPr>
        <w:t xml:space="preserve"> sesuai dengan ketentuan.</w:t>
      </w:r>
      <w:r w:rsidRPr="00C1704D">
        <w:t xml:space="preserve"> </w:t>
      </w:r>
    </w:p>
    <w:p w14:paraId="6BD1C651" w14:textId="77777777" w:rsidR="00426C30" w:rsidRPr="00C1704D" w:rsidRDefault="00426C30" w:rsidP="00F609CB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lang w:val="id-ID"/>
        </w:rPr>
      </w:pPr>
      <w:r w:rsidRPr="00C1704D">
        <w:t xml:space="preserve">Lulus </w:t>
      </w:r>
      <w:proofErr w:type="spellStart"/>
      <w:r w:rsidRPr="00C1704D">
        <w:t>mata</w:t>
      </w:r>
      <w:proofErr w:type="spellEnd"/>
      <w:r w:rsidRPr="00C1704D">
        <w:t xml:space="preserve"> </w:t>
      </w:r>
      <w:proofErr w:type="spellStart"/>
      <w:r w:rsidRPr="00C1704D">
        <w:t>kuliah</w:t>
      </w:r>
      <w:proofErr w:type="spellEnd"/>
      <w:r w:rsidRPr="00C1704D">
        <w:t xml:space="preserve"> yang </w:t>
      </w:r>
      <w:proofErr w:type="spellStart"/>
      <w:r w:rsidRPr="00C1704D">
        <w:t>akan</w:t>
      </w:r>
      <w:proofErr w:type="spellEnd"/>
      <w:r w:rsidRPr="00C1704D">
        <w:t xml:space="preserve"> </w:t>
      </w:r>
      <w:proofErr w:type="spellStart"/>
      <w:r w:rsidRPr="00C1704D">
        <w:t>menjadi</w:t>
      </w:r>
      <w:proofErr w:type="spellEnd"/>
      <w:r w:rsidRPr="00C1704D">
        <w:t xml:space="preserve"> </w:t>
      </w:r>
      <w:proofErr w:type="spellStart"/>
      <w:r w:rsidRPr="00C1704D">
        <w:t>konsentrasi</w:t>
      </w:r>
      <w:proofErr w:type="spellEnd"/>
      <w:r w:rsidRPr="00C1704D">
        <w:t xml:space="preserve"> </w:t>
      </w:r>
      <w:proofErr w:type="spellStart"/>
      <w:r w:rsidRPr="00C1704D">
        <w:t>keilmuan</w:t>
      </w:r>
      <w:proofErr w:type="spellEnd"/>
      <w:r w:rsidRPr="00C1704D">
        <w:t xml:space="preserve"> </w:t>
      </w:r>
      <w:proofErr w:type="spellStart"/>
      <w:r w:rsidRPr="00C1704D">
        <w:t>judul</w:t>
      </w:r>
      <w:proofErr w:type="spellEnd"/>
      <w:r w:rsidRPr="00C1704D">
        <w:t xml:space="preserve"> </w:t>
      </w:r>
      <w:proofErr w:type="spellStart"/>
      <w:r w:rsidRPr="00C1704D">
        <w:t>penelitian</w:t>
      </w:r>
      <w:proofErr w:type="spellEnd"/>
      <w:r w:rsidRPr="00C1704D">
        <w:t xml:space="preserve">, Lulus </w:t>
      </w:r>
      <w:proofErr w:type="spellStart"/>
      <w:r w:rsidRPr="00C1704D">
        <w:t>mata</w:t>
      </w:r>
      <w:proofErr w:type="spellEnd"/>
      <w:r w:rsidRPr="00C1704D">
        <w:t xml:space="preserve"> </w:t>
      </w:r>
      <w:proofErr w:type="spellStart"/>
      <w:r w:rsidRPr="00C1704D">
        <w:t>kuliah</w:t>
      </w:r>
      <w:proofErr w:type="spellEnd"/>
      <w:r w:rsidRPr="00C1704D">
        <w:t xml:space="preserve"> Metode Penelitian dan </w:t>
      </w:r>
      <w:proofErr w:type="spellStart"/>
      <w:r w:rsidRPr="00C1704D">
        <w:t>Statistik</w:t>
      </w:r>
      <w:proofErr w:type="spellEnd"/>
    </w:p>
    <w:p w14:paraId="69B1F1DB" w14:textId="77777777" w:rsidR="00426C30" w:rsidRPr="00C1704D" w:rsidRDefault="00426C30" w:rsidP="00F609CB">
      <w:pPr>
        <w:pStyle w:val="ListParagraph"/>
        <w:numPr>
          <w:ilvl w:val="2"/>
          <w:numId w:val="1"/>
        </w:numPr>
        <w:suppressAutoHyphens w:val="0"/>
        <w:autoSpaceDE w:val="0"/>
        <w:autoSpaceDN w:val="0"/>
        <w:adjustRightInd w:val="0"/>
        <w:ind w:left="1418"/>
        <w:jc w:val="both"/>
        <w:rPr>
          <w:lang w:val="id-ID"/>
        </w:rPr>
      </w:pPr>
      <w:proofErr w:type="spellStart"/>
      <w:r w:rsidRPr="00C1704D">
        <w:t>Bebas</w:t>
      </w:r>
      <w:proofErr w:type="spellEnd"/>
      <w:r w:rsidRPr="00C1704D">
        <w:t xml:space="preserve"> </w:t>
      </w:r>
      <w:proofErr w:type="spellStart"/>
      <w:r w:rsidRPr="00C1704D">
        <w:t>registrasi</w:t>
      </w:r>
      <w:proofErr w:type="spellEnd"/>
      <w:r w:rsidRPr="00C1704D">
        <w:t xml:space="preserve"> </w:t>
      </w:r>
      <w:proofErr w:type="spellStart"/>
      <w:r w:rsidRPr="00C1704D">
        <w:t>administrasi</w:t>
      </w:r>
      <w:proofErr w:type="spellEnd"/>
      <w:r w:rsidRPr="00C1704D">
        <w:t xml:space="preserve"> </w:t>
      </w:r>
      <w:proofErr w:type="spellStart"/>
      <w:r w:rsidRPr="00C1704D">
        <w:t>maupun</w:t>
      </w:r>
      <w:proofErr w:type="spellEnd"/>
      <w:r w:rsidRPr="00C1704D">
        <w:t xml:space="preserve"> </w:t>
      </w:r>
      <w:proofErr w:type="spellStart"/>
      <w:r w:rsidRPr="00C1704D">
        <w:t>akademik</w:t>
      </w:r>
      <w:proofErr w:type="spellEnd"/>
      <w:r w:rsidRPr="00C1704D">
        <w:t xml:space="preserve"> dan </w:t>
      </w:r>
      <w:proofErr w:type="spellStart"/>
      <w:r w:rsidRPr="00C1704D">
        <w:t>membayar</w:t>
      </w:r>
      <w:proofErr w:type="spellEnd"/>
      <w:r w:rsidRPr="00C1704D">
        <w:t xml:space="preserve"> </w:t>
      </w:r>
      <w:proofErr w:type="spellStart"/>
      <w:r w:rsidRPr="00C1704D">
        <w:t>biaya</w:t>
      </w:r>
      <w:proofErr w:type="spellEnd"/>
      <w:r w:rsidRPr="00C1704D">
        <w:t xml:space="preserve"> seminar </w:t>
      </w:r>
      <w:proofErr w:type="spellStart"/>
      <w:r w:rsidRPr="00C1704D">
        <w:t>usulan</w:t>
      </w:r>
      <w:proofErr w:type="spellEnd"/>
      <w:r w:rsidRPr="00C1704D">
        <w:t xml:space="preserve"> </w:t>
      </w:r>
      <w:proofErr w:type="spellStart"/>
      <w:r w:rsidRPr="00C1704D">
        <w:t>penelitian</w:t>
      </w:r>
      <w:proofErr w:type="spellEnd"/>
      <w:r w:rsidRPr="00C1704D">
        <w:t>.</w:t>
      </w:r>
    </w:p>
    <w:p w14:paraId="6A985611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12ABF83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1001EFAA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55415F7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5DB69F6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7D7CFC46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EE6F7A6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3DB77CA3" w14:textId="77777777" w:rsidR="00426C30" w:rsidRPr="00C1704D" w:rsidRDefault="00426C30" w:rsidP="00426C30">
      <w:pPr>
        <w:suppressAutoHyphens w:val="0"/>
        <w:autoSpaceDE w:val="0"/>
        <w:autoSpaceDN w:val="0"/>
        <w:adjustRightInd w:val="0"/>
        <w:rPr>
          <w:lang w:val="id-ID"/>
        </w:rPr>
      </w:pPr>
    </w:p>
    <w:p w14:paraId="4335512E" w14:textId="77777777" w:rsidR="00400057" w:rsidRPr="00C1704D" w:rsidRDefault="00400057" w:rsidP="00426C30">
      <w:pPr>
        <w:jc w:val="center"/>
        <w:rPr>
          <w:b/>
          <w:sz w:val="28"/>
          <w:lang w:val="es-ES_tradnl"/>
        </w:rPr>
      </w:pPr>
    </w:p>
    <w:p w14:paraId="6F7834FD" w14:textId="77777777" w:rsidR="00400057" w:rsidRPr="00C1704D" w:rsidRDefault="00400057" w:rsidP="00426C30">
      <w:pPr>
        <w:jc w:val="center"/>
        <w:rPr>
          <w:b/>
          <w:sz w:val="28"/>
          <w:lang w:val="es-ES_tradnl"/>
        </w:rPr>
      </w:pPr>
    </w:p>
    <w:p w14:paraId="7195C199" w14:textId="77777777" w:rsidR="00400057" w:rsidRPr="00C1704D" w:rsidRDefault="00400057" w:rsidP="00426C30">
      <w:pPr>
        <w:jc w:val="center"/>
        <w:rPr>
          <w:b/>
          <w:sz w:val="28"/>
          <w:lang w:val="es-ES_tradnl"/>
        </w:rPr>
      </w:pPr>
    </w:p>
    <w:p w14:paraId="1930F5CF" w14:textId="77777777" w:rsidR="00426C30" w:rsidRPr="00C1704D" w:rsidRDefault="00426C30" w:rsidP="00426C30">
      <w:pPr>
        <w:jc w:val="center"/>
        <w:rPr>
          <w:b/>
          <w:sz w:val="28"/>
        </w:rPr>
      </w:pPr>
      <w:r w:rsidRPr="00C1704D">
        <w:rPr>
          <w:b/>
          <w:sz w:val="28"/>
          <w:lang w:val="es-ES_tradnl"/>
        </w:rPr>
        <w:t>BAB II</w:t>
      </w:r>
    </w:p>
    <w:p w14:paraId="0652B6FB" w14:textId="77777777" w:rsidR="00426C30" w:rsidRPr="00C1704D" w:rsidRDefault="00426C30" w:rsidP="00426C30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C1704D">
        <w:rPr>
          <w:rFonts w:ascii="Times New Roman" w:hAnsi="Times New Roman" w:cs="Times New Roman"/>
          <w:sz w:val="28"/>
          <w:szCs w:val="24"/>
          <w:lang w:val="es-ES_tradnl"/>
        </w:rPr>
        <w:t xml:space="preserve">PROSEDUR </w:t>
      </w:r>
      <w:r w:rsidRPr="00C1704D">
        <w:rPr>
          <w:rFonts w:ascii="Times New Roman" w:hAnsi="Times New Roman" w:cs="Times New Roman"/>
          <w:sz w:val="28"/>
          <w:szCs w:val="24"/>
          <w:lang w:val="id-ID"/>
        </w:rPr>
        <w:t>USULAN PENELITIAN</w:t>
      </w:r>
    </w:p>
    <w:p w14:paraId="2E42782D" w14:textId="77777777" w:rsidR="00426C30" w:rsidRPr="00C1704D" w:rsidRDefault="00426C30" w:rsidP="00426C30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47092AA4" w14:textId="77777777" w:rsidR="00426C30" w:rsidRPr="00C1704D" w:rsidRDefault="00426C30" w:rsidP="00426C30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45B5BCAE" w14:textId="77777777" w:rsidR="00426C30" w:rsidRPr="00C1704D" w:rsidRDefault="00426C30" w:rsidP="00426C30">
      <w:pPr>
        <w:rPr>
          <w:lang w:val="es-ES_tradnl"/>
        </w:rPr>
      </w:pPr>
    </w:p>
    <w:p w14:paraId="681436A6" w14:textId="77777777" w:rsidR="00426C30" w:rsidRPr="00C1704D" w:rsidRDefault="00426C30" w:rsidP="00426C30">
      <w:pPr>
        <w:rPr>
          <w:lang w:val="id-ID"/>
        </w:rPr>
      </w:pPr>
    </w:p>
    <w:p w14:paraId="6A817D88" w14:textId="77777777" w:rsidR="00426C30" w:rsidRPr="00C1704D" w:rsidRDefault="00426C30" w:rsidP="00F609CB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r w:rsidRPr="00C1704D">
        <w:rPr>
          <w:b/>
          <w:lang w:val="es-ES_tradnl"/>
        </w:rPr>
        <w:t xml:space="preserve">Alur </w:t>
      </w:r>
      <w:proofErr w:type="spellStart"/>
      <w:r w:rsidRPr="00C1704D">
        <w:rPr>
          <w:b/>
          <w:lang w:val="es-ES_tradnl"/>
        </w:rPr>
        <w:t>Proses</w:t>
      </w:r>
      <w:proofErr w:type="spellEnd"/>
      <w:r w:rsidRPr="00C1704D">
        <w:rPr>
          <w:b/>
          <w:lang w:val="es-ES_tradnl"/>
        </w:rPr>
        <w:t xml:space="preserve"> </w:t>
      </w:r>
      <w:r w:rsidRPr="00C1704D">
        <w:rPr>
          <w:b/>
          <w:lang w:val="id-ID"/>
        </w:rPr>
        <w:t>Usulan</w:t>
      </w:r>
      <w:r w:rsidRPr="00C1704D">
        <w:rPr>
          <w:b/>
          <w:lang w:val="es-ES_tradnl"/>
        </w:rPr>
        <w:t xml:space="preserve"> </w:t>
      </w:r>
      <w:proofErr w:type="spellStart"/>
      <w:r w:rsidRPr="00C1704D">
        <w:rPr>
          <w:b/>
          <w:lang w:val="es-ES_tradnl"/>
        </w:rPr>
        <w:t>Penelitian</w:t>
      </w:r>
      <w:proofErr w:type="spellEnd"/>
    </w:p>
    <w:p w14:paraId="04B9B495" w14:textId="77777777" w:rsidR="00426C30" w:rsidRPr="00C1704D" w:rsidRDefault="00426C30" w:rsidP="00426C30">
      <w:pPr>
        <w:pStyle w:val="ListParagraph"/>
        <w:ind w:left="426"/>
        <w:rPr>
          <w:b/>
          <w:lang w:val="es-ES_tradnl"/>
        </w:rPr>
      </w:pPr>
    </w:p>
    <w:tbl>
      <w:tblPr>
        <w:tblW w:w="933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853"/>
      </w:tblGrid>
      <w:tr w:rsidR="00426C30" w:rsidRPr="00C1704D" w14:paraId="61502592" w14:textId="77777777" w:rsidTr="00DB7B92">
        <w:trPr>
          <w:cantSplit/>
          <w:trHeight w:val="79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3517A5D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sv-SE"/>
              </w:rPr>
            </w:pPr>
            <w:r w:rsidRPr="00C1704D">
              <w:rPr>
                <w:b/>
                <w:lang w:val="sv-SE"/>
              </w:rPr>
              <w:t>Proposal tema penelitian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7D03181" w14:textId="77777777" w:rsidR="00426C30" w:rsidRPr="00C1704D" w:rsidRDefault="00426C30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1907F509" w14:textId="77777777" w:rsidR="00426C30" w:rsidRPr="00C1704D" w:rsidRDefault="00426C30" w:rsidP="00426C30">
            <w:pPr>
              <w:pStyle w:val="ListParagraph"/>
              <w:numPr>
                <w:ilvl w:val="0"/>
                <w:numId w:val="8"/>
              </w:numPr>
              <w:ind w:left="321"/>
              <w:jc w:val="both"/>
              <w:rPr>
                <w:lang w:val="nb-NO"/>
              </w:rPr>
            </w:pP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mengajukan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>/</w:t>
            </w:r>
            <w:proofErr w:type="spellStart"/>
            <w:r w:rsidRPr="00C1704D">
              <w:t>judul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kepada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Ketua</w:t>
            </w:r>
            <w:proofErr w:type="spellEnd"/>
            <w:r w:rsidRPr="00C1704D">
              <w:t xml:space="preserve"> Program Studi</w:t>
            </w:r>
          </w:p>
        </w:tc>
      </w:tr>
      <w:tr w:rsidR="00426C30" w:rsidRPr="00C1704D" w14:paraId="0362E7FA" w14:textId="77777777" w:rsidTr="00DB7B92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E40EE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sv-SE"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4FCDE412" w14:textId="77777777" w:rsidR="00426C30" w:rsidRPr="00C1704D" w:rsidRDefault="00426C30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  <w:shd w:val="clear" w:color="auto" w:fill="auto"/>
          </w:tcPr>
          <w:p w14:paraId="28B358D0" w14:textId="77777777" w:rsidR="00426C30" w:rsidRPr="00C1704D" w:rsidRDefault="00426C30" w:rsidP="00DB7B92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426C30" w:rsidRPr="00C1704D" w14:paraId="04429EEA" w14:textId="77777777" w:rsidTr="00DB7B92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46A0F15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sv-SE"/>
              </w:rPr>
            </w:pPr>
            <w:r w:rsidRPr="00C1704D">
              <w:rPr>
                <w:b/>
                <w:lang w:val="sv-SE"/>
              </w:rPr>
              <w:t>Penilaian tema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3D14103" w14:textId="77777777" w:rsidR="00426C30" w:rsidRPr="00C1704D" w:rsidRDefault="00426C30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853" w:type="dxa"/>
          </w:tcPr>
          <w:p w14:paraId="3DB80C9F" w14:textId="77777777" w:rsidR="00426C30" w:rsidRPr="00C1704D" w:rsidRDefault="00426C30" w:rsidP="00426C30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Ketua</w:t>
            </w:r>
            <w:proofErr w:type="spellEnd"/>
            <w:r w:rsidRPr="00C1704D">
              <w:t xml:space="preserve"> Program Studi dan </w:t>
            </w:r>
            <w:proofErr w:type="spellStart"/>
            <w:r w:rsidRPr="00C1704D">
              <w:t>tim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dosen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menganalisis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>/</w:t>
            </w:r>
            <w:proofErr w:type="spellStart"/>
            <w:r w:rsidRPr="00C1704D">
              <w:t>judul</w:t>
            </w:r>
            <w:proofErr w:type="spellEnd"/>
            <w:r w:rsidRPr="00C1704D">
              <w:t xml:space="preserve"> yang </w:t>
            </w:r>
            <w:proofErr w:type="spellStart"/>
            <w:r w:rsidRPr="00C1704D">
              <w:t>diusulkan</w:t>
            </w:r>
            <w:proofErr w:type="spellEnd"/>
            <w:r w:rsidRPr="00C1704D">
              <w:t xml:space="preserve"> oleh </w:t>
            </w:r>
            <w:proofErr w:type="spellStart"/>
            <w:r w:rsidRPr="00C1704D">
              <w:t>mahasiswa</w:t>
            </w:r>
            <w:proofErr w:type="spellEnd"/>
            <w:r w:rsidRPr="00C1704D">
              <w:t xml:space="preserve"> dan </w:t>
            </w:r>
            <w:proofErr w:type="spellStart"/>
            <w:r w:rsidRPr="00C1704D">
              <w:t>merencanakan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dosen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pembimbing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bersangkutan</w:t>
            </w:r>
            <w:proofErr w:type="spellEnd"/>
            <w:r w:rsidRPr="00C1704D">
              <w:t>.</w:t>
            </w:r>
          </w:p>
          <w:p w14:paraId="58C90567" w14:textId="77777777" w:rsidR="00426C30" w:rsidRPr="00C1704D" w:rsidRDefault="00426C30" w:rsidP="00DB7B92">
            <w:pPr>
              <w:pStyle w:val="ListParagraph"/>
              <w:ind w:left="321"/>
              <w:jc w:val="both"/>
            </w:pPr>
          </w:p>
          <w:p w14:paraId="32E131DC" w14:textId="77777777" w:rsidR="00426C30" w:rsidRPr="00C1704D" w:rsidRDefault="00426C30" w:rsidP="00DB7B92">
            <w:pPr>
              <w:pStyle w:val="ListParagraph"/>
              <w:ind w:left="321"/>
              <w:jc w:val="both"/>
            </w:pPr>
            <w:proofErr w:type="spellStart"/>
            <w:r w:rsidRPr="00C1704D">
              <w:t>Apabila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dinilai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tidak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dapat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diteruskan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diteliti</w:t>
            </w:r>
            <w:proofErr w:type="spellEnd"/>
            <w:r w:rsidRPr="00C1704D">
              <w:t xml:space="preserve">, </w:t>
            </w:r>
            <w:proofErr w:type="spellStart"/>
            <w:r w:rsidRPr="00C1704D">
              <w:t>Ketua</w:t>
            </w:r>
            <w:proofErr w:type="spellEnd"/>
            <w:r w:rsidRPr="00C1704D">
              <w:t xml:space="preserve"> Program Studi </w:t>
            </w:r>
            <w:proofErr w:type="spellStart"/>
            <w:r w:rsidRPr="00C1704D">
              <w:t>menugaskan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terkait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merumuskan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 xml:space="preserve"> yang </w:t>
            </w:r>
            <w:proofErr w:type="spellStart"/>
            <w:r w:rsidRPr="00C1704D">
              <w:t>baru</w:t>
            </w:r>
            <w:proofErr w:type="spellEnd"/>
            <w:r w:rsidRPr="00C1704D">
              <w:t>.</w:t>
            </w:r>
          </w:p>
        </w:tc>
      </w:tr>
      <w:tr w:rsidR="00426C30" w:rsidRPr="00C1704D" w14:paraId="77BA0FC8" w14:textId="77777777" w:rsidTr="00647A27">
        <w:trPr>
          <w:cantSplit/>
          <w:trHeight w:val="16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D73042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vAlign w:val="center"/>
          </w:tcPr>
          <w:p w14:paraId="7C62FEC2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  <w:vAlign w:val="center"/>
          </w:tcPr>
          <w:p w14:paraId="7CD44DD0" w14:textId="77777777" w:rsidR="00426C30" w:rsidRPr="00C1704D" w:rsidRDefault="00426C30" w:rsidP="00DB7B92">
            <w:pPr>
              <w:snapToGrid w:val="0"/>
              <w:jc w:val="center"/>
              <w:rPr>
                <w:lang w:val="es-ES_tradnl"/>
              </w:rPr>
            </w:pPr>
          </w:p>
        </w:tc>
      </w:tr>
      <w:tr w:rsidR="00426C30" w:rsidRPr="00C1704D" w14:paraId="503E597D" w14:textId="77777777" w:rsidTr="00647A27">
        <w:trPr>
          <w:cantSplit/>
          <w:trHeight w:val="111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7FC6929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</w:rPr>
              <w:t xml:space="preserve">Proposal </w:t>
            </w:r>
            <w:proofErr w:type="spellStart"/>
            <w:r w:rsidRPr="00C1704D">
              <w:rPr>
                <w:b/>
              </w:rPr>
              <w:t>dosen</w:t>
            </w:r>
            <w:proofErr w:type="spellEnd"/>
            <w:r w:rsidRPr="00C1704D">
              <w:rPr>
                <w:b/>
              </w:rPr>
              <w:t xml:space="preserve"> </w:t>
            </w:r>
            <w:proofErr w:type="spellStart"/>
            <w:r w:rsidRPr="00C1704D">
              <w:rPr>
                <w:b/>
              </w:rPr>
              <w:t>pembimbing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95B2D52" w14:textId="77777777" w:rsidR="00426C30" w:rsidRPr="00C1704D" w:rsidRDefault="00426C30" w:rsidP="00DB7B92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69E6A46A" w14:textId="77777777" w:rsidR="00426C30" w:rsidRPr="00C1704D" w:rsidRDefault="00426C30" w:rsidP="00400057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Apabila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dinilai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dapat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diteruskan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diteliti</w:t>
            </w:r>
            <w:proofErr w:type="spellEnd"/>
            <w:r w:rsidRPr="00C1704D">
              <w:t xml:space="preserve">, </w:t>
            </w:r>
            <w:proofErr w:type="spellStart"/>
            <w:r w:rsidRPr="00C1704D">
              <w:t>Ketua</w:t>
            </w:r>
            <w:proofErr w:type="spellEnd"/>
            <w:r w:rsidRPr="00C1704D">
              <w:t xml:space="preserve"> Program Studi </w:t>
            </w:r>
            <w:proofErr w:type="spellStart"/>
            <w:r w:rsidRPr="00C1704D">
              <w:t>mengusulkan</w:t>
            </w:r>
            <w:proofErr w:type="spellEnd"/>
            <w:r w:rsidRPr="00C1704D">
              <w:t xml:space="preserve"> Dosen </w:t>
            </w:r>
            <w:proofErr w:type="spellStart"/>
            <w:r w:rsidRPr="00C1704D">
              <w:t>Pembimbing</w:t>
            </w:r>
            <w:proofErr w:type="spellEnd"/>
            <w:r w:rsidRPr="00C1704D">
              <w:t xml:space="preserve"> Tugas Akhir </w:t>
            </w:r>
            <w:proofErr w:type="spellStart"/>
            <w:r w:rsidRPr="00C1704D">
              <w:t>kepada</w:t>
            </w:r>
            <w:proofErr w:type="spellEnd"/>
            <w:r w:rsidRPr="00C1704D">
              <w:t xml:space="preserve"> </w:t>
            </w:r>
            <w:proofErr w:type="spellStart"/>
            <w:r w:rsidR="00400057" w:rsidRPr="00C1704D">
              <w:t>Direktur</w:t>
            </w:r>
            <w:proofErr w:type="spellEnd"/>
            <w:r w:rsidRPr="00C1704D">
              <w:rPr>
                <w:lang w:val="id-ID"/>
              </w:rPr>
              <w:t>.</w:t>
            </w:r>
          </w:p>
        </w:tc>
      </w:tr>
      <w:tr w:rsidR="00426C30" w:rsidRPr="00C1704D" w14:paraId="6DCE7060" w14:textId="77777777" w:rsidTr="00647A27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BE83B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1508CE6B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0DE38E15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426C30" w:rsidRPr="00C1704D" w14:paraId="2C6597E8" w14:textId="77777777" w:rsidTr="00647A27">
        <w:trPr>
          <w:cantSplit/>
          <w:trHeight w:val="77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3BA0E49" w14:textId="77777777" w:rsidR="00426C30" w:rsidRPr="00C1704D" w:rsidRDefault="00426C30" w:rsidP="00DB7B92">
            <w:pPr>
              <w:jc w:val="center"/>
              <w:rPr>
                <w:b/>
              </w:rPr>
            </w:pPr>
            <w:proofErr w:type="spellStart"/>
            <w:r w:rsidRPr="00C1704D">
              <w:rPr>
                <w:b/>
              </w:rPr>
              <w:t>Penetapan</w:t>
            </w:r>
            <w:proofErr w:type="spellEnd"/>
            <w:r w:rsidRPr="00C1704D">
              <w:rPr>
                <w:b/>
              </w:rPr>
              <w:t xml:space="preserve"> </w:t>
            </w:r>
            <w:proofErr w:type="spellStart"/>
            <w:r w:rsidRPr="00C1704D">
              <w:rPr>
                <w:b/>
              </w:rPr>
              <w:t>dosen</w:t>
            </w:r>
            <w:proofErr w:type="spellEnd"/>
            <w:r w:rsidRPr="00C1704D">
              <w:rPr>
                <w:b/>
              </w:rPr>
              <w:t xml:space="preserve"> </w:t>
            </w:r>
            <w:proofErr w:type="spellStart"/>
            <w:r w:rsidRPr="00C1704D">
              <w:rPr>
                <w:b/>
              </w:rPr>
              <w:t>pembimbing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3C2C04A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5157B272" w14:textId="77777777" w:rsidR="00426C30" w:rsidRPr="00C1704D" w:rsidRDefault="008703F9" w:rsidP="008703F9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r w:rsidRPr="00C1704D">
              <w:rPr>
                <w:lang w:val="id-ID"/>
              </w:rPr>
              <w:t>D</w:t>
            </w:r>
            <w:proofErr w:type="spellStart"/>
            <w:r w:rsidRPr="00C1704D">
              <w:t>irektur</w:t>
            </w:r>
            <w:proofErr w:type="spellEnd"/>
            <w:r w:rsidR="00426C30" w:rsidRPr="00C1704D">
              <w:t xml:space="preserve"> </w:t>
            </w:r>
            <w:proofErr w:type="spellStart"/>
            <w:r w:rsidR="00426C30" w:rsidRPr="00C1704D">
              <w:t>menetapkan</w:t>
            </w:r>
            <w:proofErr w:type="spellEnd"/>
            <w:r w:rsidR="00426C30" w:rsidRPr="00C1704D">
              <w:t xml:space="preserve"> Dosen </w:t>
            </w:r>
            <w:proofErr w:type="spellStart"/>
            <w:r w:rsidR="00426C30" w:rsidRPr="00C1704D">
              <w:t>Pembimbing</w:t>
            </w:r>
            <w:proofErr w:type="spellEnd"/>
            <w:r w:rsidR="00426C30" w:rsidRPr="00C1704D">
              <w:t xml:space="preserve"> dan </w:t>
            </w:r>
            <w:proofErr w:type="spellStart"/>
            <w:r w:rsidR="00426C30" w:rsidRPr="00C1704D">
              <w:t>menerbitkan</w:t>
            </w:r>
            <w:proofErr w:type="spellEnd"/>
            <w:r w:rsidR="00426C30" w:rsidRPr="00C1704D">
              <w:t xml:space="preserve"> Surat Keputusan</w:t>
            </w:r>
          </w:p>
        </w:tc>
      </w:tr>
      <w:tr w:rsidR="00426C30" w:rsidRPr="00C1704D" w14:paraId="29406F20" w14:textId="77777777" w:rsidTr="00647A27">
        <w:trPr>
          <w:cantSplit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5081669D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0F4A6BE1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853" w:type="dxa"/>
          </w:tcPr>
          <w:p w14:paraId="35195E39" w14:textId="77777777" w:rsidR="00426C30" w:rsidRPr="00C1704D" w:rsidRDefault="00426C3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426C30" w:rsidRPr="00C1704D" w14:paraId="034FD5F2" w14:textId="77777777" w:rsidTr="00647A27">
        <w:trPr>
          <w:cantSplit/>
          <w:trHeight w:val="49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7F3DDDE" w14:textId="77777777" w:rsidR="00426C30" w:rsidRPr="00C1704D" w:rsidRDefault="00426C30" w:rsidP="00DB7B92">
            <w:pPr>
              <w:jc w:val="center"/>
              <w:rPr>
                <w:b/>
              </w:rPr>
            </w:pPr>
            <w:proofErr w:type="spellStart"/>
            <w:r w:rsidRPr="00C1704D">
              <w:rPr>
                <w:b/>
              </w:rPr>
              <w:t>Penyerahan</w:t>
            </w:r>
            <w:proofErr w:type="spellEnd"/>
            <w:r w:rsidRPr="00C1704D">
              <w:rPr>
                <w:b/>
              </w:rPr>
              <w:t xml:space="preserve"> SK </w:t>
            </w:r>
            <w:proofErr w:type="spellStart"/>
            <w:r w:rsidRPr="00C1704D">
              <w:rPr>
                <w:b/>
              </w:rPr>
              <w:t>pembimbing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1934CD0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1AF6A620" w14:textId="77777777" w:rsidR="00426C30" w:rsidRPr="00C1704D" w:rsidRDefault="00426C30" w:rsidP="00400057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Ketua</w:t>
            </w:r>
            <w:proofErr w:type="spellEnd"/>
            <w:r w:rsidRPr="00C1704D">
              <w:t xml:space="preserve"> Program Studi </w:t>
            </w:r>
            <w:proofErr w:type="spellStart"/>
            <w:r w:rsidRPr="00C1704D">
              <w:t>membuat</w:t>
            </w:r>
            <w:proofErr w:type="spellEnd"/>
            <w:r w:rsidRPr="00C1704D">
              <w:t xml:space="preserve"> Surat </w:t>
            </w:r>
            <w:proofErr w:type="spellStart"/>
            <w:r w:rsidRPr="00C1704D">
              <w:t>Penetapan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Pembimbing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berdasarkan</w:t>
            </w:r>
            <w:proofErr w:type="spellEnd"/>
            <w:r w:rsidRPr="00C1704D">
              <w:t xml:space="preserve"> SK </w:t>
            </w:r>
            <w:proofErr w:type="spellStart"/>
            <w:r w:rsidR="00400057" w:rsidRPr="00C1704D">
              <w:t>Dirketur</w:t>
            </w:r>
            <w:proofErr w:type="spellEnd"/>
            <w:r w:rsidRPr="00C1704D">
              <w:t xml:space="preserve"> dan </w:t>
            </w:r>
            <w:proofErr w:type="spellStart"/>
            <w:r w:rsidRPr="00C1704D">
              <w:t>diserahkan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kepada</w:t>
            </w:r>
            <w:proofErr w:type="spellEnd"/>
            <w:r w:rsidRPr="00C1704D">
              <w:t xml:space="preserve"> Dosen </w:t>
            </w:r>
            <w:proofErr w:type="spellStart"/>
            <w:r w:rsidRPr="00C1704D">
              <w:t>Pembimbing</w:t>
            </w:r>
            <w:proofErr w:type="spellEnd"/>
            <w:r w:rsidRPr="00C1704D">
              <w:t>.</w:t>
            </w:r>
          </w:p>
        </w:tc>
      </w:tr>
      <w:tr w:rsidR="00426C30" w:rsidRPr="00C1704D" w14:paraId="21D5F4C4" w14:textId="77777777" w:rsidTr="00647A27">
        <w:trPr>
          <w:cantSplit/>
          <w:trHeight w:val="29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F60DC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36C39764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08939C0B" w14:textId="77777777" w:rsidR="00426C30" w:rsidRPr="00C1704D" w:rsidRDefault="00426C30" w:rsidP="00DB7B92">
            <w:pPr>
              <w:pStyle w:val="ListParagraph"/>
              <w:ind w:left="321" w:hanging="360"/>
              <w:jc w:val="both"/>
            </w:pPr>
          </w:p>
        </w:tc>
      </w:tr>
      <w:tr w:rsidR="00426C30" w:rsidRPr="00C1704D" w14:paraId="59C6DA32" w14:textId="77777777" w:rsidTr="00647A27">
        <w:trPr>
          <w:cantSplit/>
          <w:trHeight w:val="49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81BC178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</w:rPr>
              <w:t xml:space="preserve">Proses </w:t>
            </w:r>
            <w:proofErr w:type="spellStart"/>
            <w:r w:rsidRPr="00C1704D">
              <w:rPr>
                <w:b/>
              </w:rPr>
              <w:t>bimbingan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BD9F042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02E301C0" w14:textId="77777777" w:rsidR="00426C30" w:rsidRPr="00C1704D" w:rsidRDefault="00426C30" w:rsidP="00426C30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melakukan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bimbingan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penyusunan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</w:p>
        </w:tc>
      </w:tr>
      <w:tr w:rsidR="00426C30" w:rsidRPr="00C1704D" w14:paraId="5DD81D0A" w14:textId="77777777" w:rsidTr="00647A27">
        <w:trPr>
          <w:cantSplit/>
          <w:trHeight w:val="31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D99E4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6AF5959E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6A79CDC6" w14:textId="77777777" w:rsidR="00426C30" w:rsidRPr="00C1704D" w:rsidRDefault="00426C30" w:rsidP="00DB7B92">
            <w:pPr>
              <w:pStyle w:val="ListParagraph"/>
              <w:ind w:left="321" w:hanging="360"/>
              <w:jc w:val="both"/>
            </w:pPr>
          </w:p>
        </w:tc>
      </w:tr>
      <w:tr w:rsidR="00426C30" w:rsidRPr="00C1704D" w14:paraId="4E20719B" w14:textId="77777777" w:rsidTr="00647A27">
        <w:trPr>
          <w:cantSplit/>
          <w:trHeight w:val="49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6DEE8FE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</w:rPr>
              <w:t xml:space="preserve">Daftar Seminar </w:t>
            </w:r>
            <w:proofErr w:type="spellStart"/>
            <w:r w:rsidRPr="00C1704D">
              <w:rPr>
                <w:b/>
                <w:lang w:val="es-ES_tradnl"/>
              </w:rPr>
              <w:t>Proposal</w:t>
            </w:r>
            <w:proofErr w:type="spellEnd"/>
            <w:r w:rsidRPr="00C1704D">
              <w:rPr>
                <w:b/>
                <w:lang w:val="es-ES_tradnl"/>
              </w:rPr>
              <w:t xml:space="preserve"> </w:t>
            </w:r>
            <w:proofErr w:type="spellStart"/>
            <w:r w:rsidRPr="00C1704D">
              <w:rPr>
                <w:b/>
                <w:lang w:val="es-ES_tradnl"/>
              </w:rPr>
              <w:t>Penelitian</w:t>
            </w:r>
            <w:proofErr w:type="spellEnd"/>
            <w:r w:rsidRPr="00C1704D">
              <w:rPr>
                <w:b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09D2260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573CAF5D" w14:textId="77777777" w:rsidR="00426C30" w:rsidRPr="00C1704D" w:rsidRDefault="00426C30" w:rsidP="00426C30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r w:rsidRPr="00C1704D">
              <w:t xml:space="preserve">Setelah </w:t>
            </w:r>
            <w:proofErr w:type="spellStart"/>
            <w:r w:rsidRPr="00C1704D">
              <w:t>disetujui</w:t>
            </w:r>
            <w:proofErr w:type="spellEnd"/>
            <w:r w:rsidRPr="00C1704D">
              <w:t xml:space="preserve"> oleh </w:t>
            </w:r>
            <w:proofErr w:type="spellStart"/>
            <w:r w:rsidRPr="00C1704D">
              <w:t>dosen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pembimbing</w:t>
            </w:r>
            <w:proofErr w:type="spellEnd"/>
            <w:r w:rsidRPr="00C1704D">
              <w:t xml:space="preserve">, </w:t>
            </w: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dapat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mendaftar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kepada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Ketua</w:t>
            </w:r>
            <w:proofErr w:type="spellEnd"/>
            <w:r w:rsidRPr="00C1704D">
              <w:t xml:space="preserve"> Program Studi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mengikuti</w:t>
            </w:r>
            <w:proofErr w:type="spellEnd"/>
            <w:r w:rsidRPr="00C1704D">
              <w:t xml:space="preserve"> seminar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dengan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memenuhi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persyaratan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administrasi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akademik</w:t>
            </w:r>
            <w:proofErr w:type="spellEnd"/>
            <w:r w:rsidRPr="00C1704D">
              <w:t xml:space="preserve"> dan </w:t>
            </w:r>
            <w:proofErr w:type="spellStart"/>
            <w:r w:rsidRPr="00C1704D">
              <w:t>keuangan</w:t>
            </w:r>
            <w:proofErr w:type="spellEnd"/>
          </w:p>
        </w:tc>
      </w:tr>
      <w:tr w:rsidR="00426C30" w:rsidRPr="00C1704D" w14:paraId="11EFDCA5" w14:textId="77777777" w:rsidTr="00647A27">
        <w:trPr>
          <w:cantSplit/>
          <w:trHeight w:val="31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31396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6A0337E2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1883C381" w14:textId="77777777" w:rsidR="00426C30" w:rsidRPr="00C1704D" w:rsidRDefault="00426C30" w:rsidP="00DB7B92">
            <w:pPr>
              <w:pStyle w:val="ListParagraph"/>
              <w:ind w:left="321" w:hanging="360"/>
              <w:jc w:val="both"/>
            </w:pPr>
          </w:p>
        </w:tc>
      </w:tr>
      <w:tr w:rsidR="00426C30" w:rsidRPr="00C1704D" w14:paraId="17C75C72" w14:textId="77777777" w:rsidTr="00647A27">
        <w:trPr>
          <w:cantSplit/>
          <w:trHeight w:val="78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9F062EF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</w:rPr>
              <w:lastRenderedPageBreak/>
              <w:t xml:space="preserve">Proposal Dosen </w:t>
            </w:r>
            <w:proofErr w:type="spellStart"/>
            <w:r w:rsidRPr="00C1704D">
              <w:rPr>
                <w:b/>
              </w:rPr>
              <w:t>Penguji</w:t>
            </w:r>
            <w:proofErr w:type="spellEnd"/>
            <w:r w:rsidRPr="00C1704D">
              <w:rPr>
                <w:b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6103F1E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48524900" w14:textId="77777777" w:rsidR="00426C30" w:rsidRPr="00C1704D" w:rsidRDefault="00426C30" w:rsidP="00400057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Ketua</w:t>
            </w:r>
            <w:proofErr w:type="spellEnd"/>
            <w:r w:rsidRPr="00C1704D">
              <w:t xml:space="preserve"> Program Studi </w:t>
            </w:r>
            <w:proofErr w:type="spellStart"/>
            <w:r w:rsidRPr="00C1704D">
              <w:t>mengusulkan</w:t>
            </w:r>
            <w:proofErr w:type="spellEnd"/>
            <w:r w:rsidRPr="00C1704D">
              <w:t xml:space="preserve"> Dosen </w:t>
            </w:r>
            <w:proofErr w:type="spellStart"/>
            <w:r w:rsidRPr="00C1704D">
              <w:t>Penguji</w:t>
            </w:r>
            <w:proofErr w:type="spellEnd"/>
            <w:r w:rsidRPr="00C1704D">
              <w:t xml:space="preserve"> Seminar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kepada</w:t>
            </w:r>
            <w:proofErr w:type="spellEnd"/>
            <w:r w:rsidRPr="00C1704D">
              <w:t xml:space="preserve"> </w:t>
            </w:r>
            <w:proofErr w:type="spellStart"/>
            <w:r w:rsidR="00400057" w:rsidRPr="00C1704D">
              <w:t>Direktur</w:t>
            </w:r>
            <w:proofErr w:type="spellEnd"/>
            <w:r w:rsidRPr="00C1704D">
              <w:t>.</w:t>
            </w:r>
          </w:p>
        </w:tc>
      </w:tr>
      <w:tr w:rsidR="00426C30" w:rsidRPr="00C1704D" w14:paraId="5B86516A" w14:textId="77777777" w:rsidTr="00647A27">
        <w:trPr>
          <w:cantSplit/>
          <w:trHeight w:val="31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3233EA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5EFE822E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64D5074F" w14:textId="77777777" w:rsidR="00426C30" w:rsidRPr="00C1704D" w:rsidRDefault="00426C30" w:rsidP="00DB7B92">
            <w:pPr>
              <w:pStyle w:val="ListParagraph"/>
              <w:ind w:left="321" w:hanging="360"/>
              <w:jc w:val="both"/>
            </w:pPr>
          </w:p>
        </w:tc>
      </w:tr>
      <w:tr w:rsidR="00426C30" w:rsidRPr="00C1704D" w14:paraId="1095181D" w14:textId="77777777" w:rsidTr="00647A27">
        <w:trPr>
          <w:cantSplit/>
          <w:trHeight w:val="70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AEE490B" w14:textId="77777777" w:rsidR="00426C30" w:rsidRPr="00C1704D" w:rsidRDefault="00426C30" w:rsidP="00DB7B92">
            <w:pPr>
              <w:jc w:val="center"/>
              <w:rPr>
                <w:b/>
              </w:rPr>
            </w:pPr>
            <w:proofErr w:type="spellStart"/>
            <w:r w:rsidRPr="00C1704D">
              <w:rPr>
                <w:b/>
              </w:rPr>
              <w:t>Penerbitan</w:t>
            </w:r>
            <w:proofErr w:type="spellEnd"/>
            <w:r w:rsidRPr="00C1704D">
              <w:rPr>
                <w:b/>
              </w:rPr>
              <w:t xml:space="preserve"> SK Dosen </w:t>
            </w:r>
            <w:proofErr w:type="spellStart"/>
            <w:r w:rsidRPr="00C1704D">
              <w:rPr>
                <w:b/>
              </w:rPr>
              <w:t>Penguji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274F64D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4C19B081" w14:textId="77777777" w:rsidR="00426C30" w:rsidRPr="00C1704D" w:rsidRDefault="00400057" w:rsidP="00400057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Direktur</w:t>
            </w:r>
            <w:proofErr w:type="spellEnd"/>
            <w:r w:rsidR="00426C30" w:rsidRPr="00C1704D">
              <w:t xml:space="preserve"> </w:t>
            </w:r>
            <w:proofErr w:type="spellStart"/>
            <w:r w:rsidR="00426C30" w:rsidRPr="00C1704D">
              <w:t>menerbitkan</w:t>
            </w:r>
            <w:proofErr w:type="spellEnd"/>
            <w:r w:rsidR="00426C30" w:rsidRPr="00C1704D">
              <w:t xml:space="preserve"> Surat Keputusan </w:t>
            </w:r>
            <w:proofErr w:type="spellStart"/>
            <w:r w:rsidR="00426C30" w:rsidRPr="00C1704D">
              <w:t>tentang</w:t>
            </w:r>
            <w:proofErr w:type="spellEnd"/>
            <w:r w:rsidR="00426C30" w:rsidRPr="00C1704D">
              <w:t xml:space="preserve"> Dosen </w:t>
            </w:r>
            <w:proofErr w:type="spellStart"/>
            <w:r w:rsidR="00426C30" w:rsidRPr="00C1704D">
              <w:t>Penguji</w:t>
            </w:r>
            <w:proofErr w:type="spellEnd"/>
            <w:r w:rsidR="00426C30" w:rsidRPr="00C1704D">
              <w:t xml:space="preserve"> Seminar </w:t>
            </w:r>
            <w:proofErr w:type="spellStart"/>
            <w:r w:rsidR="00426C30" w:rsidRPr="00C1704D">
              <w:rPr>
                <w:lang w:val="es-ES_tradnl"/>
              </w:rPr>
              <w:t>proposal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penelitian</w:t>
            </w:r>
            <w:proofErr w:type="spellEnd"/>
            <w:r w:rsidR="00426C30" w:rsidRPr="00C1704D">
              <w:rPr>
                <w:lang w:val="es-ES_tradnl"/>
              </w:rPr>
              <w:t xml:space="preserve"> dan </w:t>
            </w:r>
            <w:proofErr w:type="spellStart"/>
            <w:r w:rsidR="00426C30" w:rsidRPr="00C1704D">
              <w:rPr>
                <w:lang w:val="es-ES_tradnl"/>
              </w:rPr>
              <w:t>Ketua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Program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Studi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menerbitkan</w:t>
            </w:r>
            <w:proofErr w:type="spellEnd"/>
            <w:r w:rsidR="00426C30" w:rsidRPr="00C1704D">
              <w:rPr>
                <w:lang w:val="es-ES_tradnl"/>
              </w:rPr>
              <w:t xml:space="preserve"> SK </w:t>
            </w:r>
            <w:proofErr w:type="spellStart"/>
            <w:r w:rsidR="00426C30" w:rsidRPr="00C1704D">
              <w:rPr>
                <w:lang w:val="es-ES_tradnl"/>
              </w:rPr>
              <w:t>Penunjukkan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Penguji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Seminar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Proposal</w:t>
            </w:r>
            <w:proofErr w:type="spellEnd"/>
            <w:r w:rsidR="00426C30" w:rsidRPr="00C1704D">
              <w:rPr>
                <w:lang w:val="es-ES_tradnl"/>
              </w:rPr>
              <w:t xml:space="preserve"> </w:t>
            </w:r>
            <w:proofErr w:type="spellStart"/>
            <w:r w:rsidR="00426C30" w:rsidRPr="00C1704D">
              <w:rPr>
                <w:lang w:val="es-ES_tradnl"/>
              </w:rPr>
              <w:t>berdasarkan</w:t>
            </w:r>
            <w:proofErr w:type="spellEnd"/>
            <w:r w:rsidR="00426C30" w:rsidRPr="00C1704D">
              <w:rPr>
                <w:lang w:val="es-ES_tradnl"/>
              </w:rPr>
              <w:t xml:space="preserve"> SK </w:t>
            </w:r>
            <w:proofErr w:type="spellStart"/>
            <w:r w:rsidRPr="00C1704D">
              <w:t>Direktur</w:t>
            </w:r>
            <w:proofErr w:type="spellEnd"/>
            <w:r w:rsidR="00426C30" w:rsidRPr="00C1704D">
              <w:rPr>
                <w:lang w:val="es-ES_tradnl"/>
              </w:rPr>
              <w:t>.</w:t>
            </w:r>
          </w:p>
        </w:tc>
      </w:tr>
      <w:tr w:rsidR="00426C30" w:rsidRPr="00C1704D" w14:paraId="72A2C32D" w14:textId="77777777" w:rsidTr="00647A27">
        <w:trPr>
          <w:cantSplit/>
          <w:trHeight w:val="31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ABC71" w14:textId="77777777" w:rsidR="00426C30" w:rsidRPr="00C1704D" w:rsidRDefault="00426C30" w:rsidP="00DB7B92">
            <w:pPr>
              <w:jc w:val="center"/>
              <w:rPr>
                <w:b/>
              </w:rPr>
            </w:pPr>
            <w:r w:rsidRPr="00C1704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76AC25D2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  <w:shd w:val="clear" w:color="auto" w:fill="auto"/>
          </w:tcPr>
          <w:p w14:paraId="4533E346" w14:textId="77777777" w:rsidR="00426C30" w:rsidRPr="00C1704D" w:rsidRDefault="00426C30" w:rsidP="00DB7B92">
            <w:pPr>
              <w:pStyle w:val="ListParagraph"/>
              <w:ind w:left="321" w:hanging="360"/>
              <w:jc w:val="both"/>
            </w:pPr>
          </w:p>
        </w:tc>
      </w:tr>
      <w:tr w:rsidR="00426C30" w:rsidRPr="00C1704D" w14:paraId="306CD4DD" w14:textId="77777777" w:rsidTr="00647A27">
        <w:trPr>
          <w:cantSplit/>
          <w:trHeight w:val="49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92691E0" w14:textId="77777777" w:rsidR="00426C30" w:rsidRPr="00C1704D" w:rsidRDefault="00426C30" w:rsidP="00DB7B92">
            <w:pPr>
              <w:jc w:val="center"/>
              <w:rPr>
                <w:b/>
              </w:rPr>
            </w:pPr>
            <w:proofErr w:type="spellStart"/>
            <w:r w:rsidRPr="00C1704D">
              <w:rPr>
                <w:b/>
              </w:rPr>
              <w:t>Pelaksanaan</w:t>
            </w:r>
            <w:proofErr w:type="spellEnd"/>
            <w:r w:rsidRPr="00C1704D">
              <w:rPr>
                <w:b/>
              </w:rPr>
              <w:t xml:space="preserve"> Seminar </w:t>
            </w:r>
            <w:proofErr w:type="spellStart"/>
            <w:r w:rsidRPr="00C1704D">
              <w:rPr>
                <w:b/>
                <w:lang w:val="es-ES_tradnl"/>
              </w:rPr>
              <w:t>Proposal</w:t>
            </w:r>
            <w:proofErr w:type="spellEnd"/>
            <w:r w:rsidRPr="00C1704D">
              <w:rPr>
                <w:b/>
                <w:lang w:val="es-ES_tradnl"/>
              </w:rPr>
              <w:t xml:space="preserve"> </w:t>
            </w:r>
            <w:proofErr w:type="spellStart"/>
            <w:r w:rsidRPr="00C1704D">
              <w:rPr>
                <w:b/>
                <w:lang w:val="es-ES_tradnl"/>
              </w:rPr>
              <w:t>Penelitian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7B73A63" w14:textId="77777777" w:rsidR="00426C30" w:rsidRPr="00C1704D" w:rsidRDefault="00426C3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853" w:type="dxa"/>
          </w:tcPr>
          <w:p w14:paraId="1B478CAF" w14:textId="77777777" w:rsidR="00426C30" w:rsidRPr="00C1704D" w:rsidRDefault="00426C30" w:rsidP="00426C30">
            <w:pPr>
              <w:pStyle w:val="ListParagraph"/>
              <w:numPr>
                <w:ilvl w:val="0"/>
                <w:numId w:val="8"/>
              </w:numPr>
              <w:ind w:left="321"/>
              <w:jc w:val="both"/>
            </w:pP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melaksanakan</w:t>
            </w:r>
            <w:proofErr w:type="spellEnd"/>
            <w:r w:rsidRPr="00C1704D">
              <w:t xml:space="preserve"> Seminar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sesuai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dengan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jadwal</w:t>
            </w:r>
            <w:proofErr w:type="spellEnd"/>
            <w:r w:rsidRPr="00C1704D">
              <w:t xml:space="preserve"> yang </w:t>
            </w:r>
            <w:proofErr w:type="spellStart"/>
            <w:r w:rsidRPr="00C1704D">
              <w:t>telah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ditetapkan</w:t>
            </w:r>
            <w:proofErr w:type="spellEnd"/>
            <w:r w:rsidRPr="00C1704D">
              <w:t xml:space="preserve"> </w:t>
            </w:r>
          </w:p>
          <w:p w14:paraId="22ECC934" w14:textId="77777777" w:rsidR="00426C30" w:rsidRPr="00C1704D" w:rsidRDefault="00426C30" w:rsidP="00DB7B92">
            <w:pPr>
              <w:pStyle w:val="ListParagraph"/>
              <w:ind w:left="321"/>
              <w:jc w:val="both"/>
            </w:pPr>
          </w:p>
          <w:p w14:paraId="70EF8922" w14:textId="77777777" w:rsidR="00426C30" w:rsidRPr="00C1704D" w:rsidRDefault="00426C30" w:rsidP="00DB7B92">
            <w:pPr>
              <w:pStyle w:val="ListParagraph"/>
              <w:ind w:left="321"/>
              <w:jc w:val="both"/>
            </w:pPr>
            <w:proofErr w:type="spellStart"/>
            <w:r w:rsidRPr="00C1704D">
              <w:t>Apabila</w:t>
            </w:r>
            <w:proofErr w:type="spellEnd"/>
            <w:r w:rsidRPr="00C1704D">
              <w:t xml:space="preserve">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tidak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diterima</w:t>
            </w:r>
            <w:proofErr w:type="spellEnd"/>
            <w:r w:rsidRPr="00C1704D">
              <w:t xml:space="preserve"> oleh </w:t>
            </w:r>
            <w:proofErr w:type="spellStart"/>
            <w:r w:rsidRPr="00C1704D">
              <w:t>tim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penguji</w:t>
            </w:r>
            <w:proofErr w:type="spellEnd"/>
            <w:r w:rsidRPr="00C1704D">
              <w:t xml:space="preserve">, </w:t>
            </w:r>
            <w:proofErr w:type="spellStart"/>
            <w:r w:rsidRPr="00C1704D">
              <w:t>mahasiswa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memperbaiki</w:t>
            </w:r>
            <w:proofErr w:type="spellEnd"/>
            <w:r w:rsidRPr="00C1704D">
              <w:t xml:space="preserve">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atau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mengganti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tema</w:t>
            </w:r>
            <w:proofErr w:type="spellEnd"/>
            <w:r w:rsidRPr="00C1704D">
              <w:t xml:space="preserve"> </w:t>
            </w:r>
            <w:proofErr w:type="spellStart"/>
            <w:r w:rsidRPr="00C1704D">
              <w:rPr>
                <w:lang w:val="es-ES_tradnl"/>
              </w:rPr>
              <w:t>proposal</w:t>
            </w:r>
            <w:proofErr w:type="spellEnd"/>
            <w:r w:rsidRPr="00C1704D">
              <w:rPr>
                <w:lang w:val="es-ES_tradnl"/>
              </w:rPr>
              <w:t xml:space="preserve"> </w:t>
            </w:r>
            <w:proofErr w:type="spellStart"/>
            <w:r w:rsidRPr="00C1704D">
              <w:rPr>
                <w:lang w:val="es-ES_tradnl"/>
              </w:rPr>
              <w:t>penelitian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untuk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diajukan</w:t>
            </w:r>
            <w:proofErr w:type="spellEnd"/>
            <w:r w:rsidRPr="00C1704D">
              <w:t xml:space="preserve"> </w:t>
            </w:r>
            <w:proofErr w:type="spellStart"/>
            <w:r w:rsidRPr="00C1704D">
              <w:t>kembali</w:t>
            </w:r>
            <w:proofErr w:type="spellEnd"/>
            <w:r w:rsidRPr="00C1704D">
              <w:t>.</w:t>
            </w:r>
          </w:p>
        </w:tc>
      </w:tr>
    </w:tbl>
    <w:p w14:paraId="5A2EF155" w14:textId="77777777" w:rsidR="00426C30" w:rsidRPr="00C1704D" w:rsidRDefault="00426C30" w:rsidP="00426C30">
      <w:pPr>
        <w:jc w:val="both"/>
        <w:rPr>
          <w:lang w:val="id-ID"/>
        </w:rPr>
      </w:pPr>
    </w:p>
    <w:p w14:paraId="55ED3BEB" w14:textId="77777777" w:rsidR="00426C30" w:rsidRPr="00C1704D" w:rsidRDefault="00426C30" w:rsidP="00F609CB">
      <w:pPr>
        <w:pStyle w:val="ListParagraph"/>
        <w:numPr>
          <w:ilvl w:val="1"/>
          <w:numId w:val="2"/>
        </w:numPr>
        <w:ind w:left="567" w:hanging="568"/>
        <w:rPr>
          <w:b/>
          <w:lang w:val="es-ES_tradnl"/>
        </w:rPr>
      </w:pPr>
      <w:proofErr w:type="spellStart"/>
      <w:r w:rsidRPr="00C1704D">
        <w:rPr>
          <w:b/>
          <w:lang w:val="es-ES_tradnl"/>
        </w:rPr>
        <w:t>Dokumen</w:t>
      </w:r>
      <w:proofErr w:type="spellEnd"/>
      <w:r w:rsidRPr="00C1704D">
        <w:rPr>
          <w:b/>
          <w:lang w:val="es-ES_tradnl"/>
        </w:rPr>
        <w:t xml:space="preserve"> </w:t>
      </w:r>
      <w:proofErr w:type="spellStart"/>
      <w:r w:rsidRPr="00C1704D">
        <w:rPr>
          <w:b/>
          <w:lang w:val="es-ES_tradnl"/>
        </w:rPr>
        <w:t>Terkait</w:t>
      </w:r>
      <w:proofErr w:type="spellEnd"/>
    </w:p>
    <w:p w14:paraId="092091BF" w14:textId="77777777" w:rsidR="00426C30" w:rsidRPr="00C1704D" w:rsidRDefault="00426C30" w:rsidP="00426C30">
      <w:pPr>
        <w:rPr>
          <w:b/>
          <w:lang w:val="id-ID"/>
        </w:rPr>
      </w:pPr>
    </w:p>
    <w:p w14:paraId="41840B07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r w:rsidRPr="00C1704D">
        <w:rPr>
          <w:lang w:val="es-ES_tradnl"/>
        </w:rPr>
        <w:t>Draft tema/</w:t>
      </w:r>
      <w:proofErr w:type="spellStart"/>
      <w:r w:rsidRPr="00C1704D">
        <w:rPr>
          <w:lang w:val="es-ES_tradnl"/>
        </w:rPr>
        <w:t>judul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penelitian</w:t>
      </w:r>
      <w:proofErr w:type="spellEnd"/>
      <w:r w:rsidRPr="00C1704D">
        <w:rPr>
          <w:lang w:val="es-ES_tradnl"/>
        </w:rPr>
        <w:t xml:space="preserve"> (</w:t>
      </w:r>
      <w:proofErr w:type="spellStart"/>
      <w:r w:rsidRPr="00C1704D">
        <w:rPr>
          <w:lang w:val="es-ES_tradnl"/>
        </w:rPr>
        <w:t>Bab</w:t>
      </w:r>
      <w:proofErr w:type="spellEnd"/>
      <w:r w:rsidRPr="00C1704D">
        <w:rPr>
          <w:lang w:val="es-ES_tradnl"/>
        </w:rPr>
        <w:t xml:space="preserve"> 1)</w:t>
      </w:r>
    </w:p>
    <w:p w14:paraId="01A7DFB1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1704D">
        <w:rPr>
          <w:lang w:val="es-ES_tradnl"/>
        </w:rPr>
        <w:t>Salinan</w:t>
      </w:r>
      <w:proofErr w:type="spellEnd"/>
      <w:r w:rsidRPr="00C1704D">
        <w:rPr>
          <w:lang w:val="es-ES_tradnl"/>
        </w:rPr>
        <w:t xml:space="preserve"> SK </w:t>
      </w:r>
      <w:proofErr w:type="spellStart"/>
      <w:r w:rsidRPr="00C1704D">
        <w:rPr>
          <w:lang w:val="es-ES_tradnl"/>
        </w:rPr>
        <w:t>Dosen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Pembimbing</w:t>
      </w:r>
      <w:proofErr w:type="spellEnd"/>
    </w:p>
    <w:p w14:paraId="203D3C1B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1704D">
        <w:rPr>
          <w:lang w:val="es-ES_tradnl"/>
        </w:rPr>
        <w:t>Salinan</w:t>
      </w:r>
      <w:proofErr w:type="spellEnd"/>
      <w:r w:rsidRPr="00C1704D">
        <w:rPr>
          <w:lang w:val="es-ES_tradnl"/>
        </w:rPr>
        <w:t xml:space="preserve"> SK </w:t>
      </w:r>
      <w:proofErr w:type="spellStart"/>
      <w:r w:rsidRPr="00C1704D">
        <w:rPr>
          <w:lang w:val="es-ES_tradnl"/>
        </w:rPr>
        <w:t>Dosen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Penguji</w:t>
      </w:r>
      <w:proofErr w:type="spellEnd"/>
    </w:p>
    <w:p w14:paraId="68379121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proofErr w:type="spellStart"/>
      <w:r w:rsidRPr="00C1704D">
        <w:rPr>
          <w:lang w:val="es-ES_tradnl"/>
        </w:rPr>
        <w:t>Formulir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Pengajuan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Pembimbing</w:t>
      </w:r>
      <w:proofErr w:type="spellEnd"/>
      <w:r w:rsidRPr="00C1704D">
        <w:rPr>
          <w:lang w:val="id-ID"/>
        </w:rPr>
        <w:t>.</w:t>
      </w:r>
    </w:p>
    <w:p w14:paraId="36C7829B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r w:rsidRPr="00C1704D">
        <w:rPr>
          <w:lang w:val="es-ES_tradnl"/>
        </w:rPr>
        <w:t xml:space="preserve">Surat </w:t>
      </w:r>
      <w:proofErr w:type="spellStart"/>
      <w:r w:rsidRPr="00C1704D">
        <w:rPr>
          <w:lang w:val="es-ES_tradnl"/>
        </w:rPr>
        <w:t>Penetapan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Pembimbing</w:t>
      </w:r>
      <w:proofErr w:type="spellEnd"/>
      <w:r w:rsidRPr="00C1704D">
        <w:rPr>
          <w:lang w:val="es-ES_tradnl"/>
        </w:rPr>
        <w:t xml:space="preserve"> </w:t>
      </w:r>
    </w:p>
    <w:p w14:paraId="1EEA4DC6" w14:textId="77777777" w:rsidR="00426C30" w:rsidRPr="00C1704D" w:rsidRDefault="00426C30" w:rsidP="00F609CB">
      <w:pPr>
        <w:pStyle w:val="ListParagraph"/>
        <w:numPr>
          <w:ilvl w:val="2"/>
          <w:numId w:val="2"/>
        </w:numPr>
        <w:ind w:left="1134" w:hanging="567"/>
        <w:rPr>
          <w:lang w:val="es-ES_tradnl"/>
        </w:rPr>
      </w:pPr>
      <w:r w:rsidRPr="00C1704D">
        <w:rPr>
          <w:lang w:val="es-ES_tradnl"/>
        </w:rPr>
        <w:t xml:space="preserve">Surat </w:t>
      </w:r>
      <w:proofErr w:type="spellStart"/>
      <w:r w:rsidRPr="00C1704D">
        <w:rPr>
          <w:lang w:val="es-ES_tradnl"/>
        </w:rPr>
        <w:t>Penetapan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Penguji</w:t>
      </w:r>
      <w:proofErr w:type="spellEnd"/>
      <w:r w:rsidRPr="00C1704D">
        <w:rPr>
          <w:lang w:val="es-ES_tradnl"/>
        </w:rPr>
        <w:t xml:space="preserve"> </w:t>
      </w:r>
    </w:p>
    <w:p w14:paraId="1DB67A20" w14:textId="77777777" w:rsidR="00426C30" w:rsidRPr="00C1704D" w:rsidRDefault="00426C30" w:rsidP="00F609CB">
      <w:pPr>
        <w:pStyle w:val="ListParagraph"/>
        <w:numPr>
          <w:ilvl w:val="2"/>
          <w:numId w:val="2"/>
        </w:numPr>
        <w:suppressAutoHyphens w:val="0"/>
        <w:autoSpaceDE w:val="0"/>
        <w:autoSpaceDN w:val="0"/>
        <w:adjustRightInd w:val="0"/>
        <w:ind w:left="1134" w:hanging="567"/>
        <w:rPr>
          <w:sz w:val="23"/>
          <w:szCs w:val="23"/>
        </w:rPr>
      </w:pPr>
      <w:proofErr w:type="spellStart"/>
      <w:r w:rsidRPr="00C1704D">
        <w:rPr>
          <w:lang w:val="es-ES_tradnl"/>
        </w:rPr>
        <w:t>Buku</w:t>
      </w:r>
      <w:proofErr w:type="spellEnd"/>
      <w:r w:rsidRPr="00C1704D">
        <w:rPr>
          <w:lang w:val="es-ES_tradnl"/>
        </w:rPr>
        <w:t xml:space="preserve"> </w:t>
      </w:r>
      <w:proofErr w:type="spellStart"/>
      <w:r w:rsidRPr="00C1704D">
        <w:rPr>
          <w:lang w:val="es-ES_tradnl"/>
        </w:rPr>
        <w:t>bimbingan</w:t>
      </w:r>
      <w:proofErr w:type="spellEnd"/>
      <w:r w:rsidRPr="00C1704D">
        <w:rPr>
          <w:lang w:val="es-ES_tradnl"/>
        </w:rPr>
        <w:t xml:space="preserve"> </w:t>
      </w:r>
    </w:p>
    <w:p w14:paraId="7C77E541" w14:textId="77777777" w:rsidR="00426C30" w:rsidRPr="00C1704D" w:rsidRDefault="00426C30" w:rsidP="00426C30">
      <w:pPr>
        <w:pStyle w:val="ListParagraph"/>
        <w:ind w:left="0"/>
        <w:rPr>
          <w:b/>
          <w:sz w:val="28"/>
          <w:szCs w:val="28"/>
          <w:lang w:val="es-ES_tradnl"/>
        </w:rPr>
      </w:pPr>
    </w:p>
    <w:p w14:paraId="1EA2E155" w14:textId="77777777" w:rsidR="00426C30" w:rsidRPr="00C1704D" w:rsidRDefault="00426C30" w:rsidP="00426C30">
      <w:pPr>
        <w:pStyle w:val="ListParagraph"/>
        <w:ind w:left="0"/>
        <w:rPr>
          <w:b/>
          <w:sz w:val="28"/>
          <w:szCs w:val="28"/>
          <w:lang w:val="es-ES_tradnl"/>
        </w:rPr>
      </w:pPr>
    </w:p>
    <w:p w14:paraId="69AB30F3" w14:textId="77777777" w:rsidR="00426C30" w:rsidRPr="00C1704D" w:rsidRDefault="00426C30" w:rsidP="00426C30">
      <w:pPr>
        <w:pStyle w:val="ListParagraph"/>
        <w:ind w:left="0"/>
        <w:rPr>
          <w:b/>
          <w:sz w:val="28"/>
          <w:szCs w:val="28"/>
          <w:lang w:val="es-ES_tradnl"/>
        </w:rPr>
      </w:pPr>
    </w:p>
    <w:p w14:paraId="6781C785" w14:textId="77777777" w:rsidR="00426C30" w:rsidRPr="00C1704D" w:rsidRDefault="00426C30" w:rsidP="00426C30">
      <w:pPr>
        <w:pStyle w:val="ListParagraph"/>
        <w:ind w:left="0"/>
        <w:rPr>
          <w:b/>
          <w:sz w:val="28"/>
          <w:szCs w:val="28"/>
          <w:lang w:val="es-ES_tradnl"/>
        </w:rPr>
      </w:pPr>
    </w:p>
    <w:p w14:paraId="78D03312" w14:textId="77777777" w:rsidR="00110B0C" w:rsidRPr="00C1704D" w:rsidRDefault="00110B0C" w:rsidP="00426C30">
      <w:pPr>
        <w:jc w:val="center"/>
        <w:rPr>
          <w:lang w:val="id-ID"/>
        </w:rPr>
      </w:pPr>
    </w:p>
    <w:sectPr w:rsidR="00110B0C" w:rsidRPr="00C1704D" w:rsidSect="00734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6619" w14:textId="77777777" w:rsidR="00A444D5" w:rsidRDefault="00A444D5">
      <w:r>
        <w:separator/>
      </w:r>
    </w:p>
  </w:endnote>
  <w:endnote w:type="continuationSeparator" w:id="0">
    <w:p w14:paraId="375FA7F0" w14:textId="77777777" w:rsidR="00A444D5" w:rsidRDefault="00A4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CB5B" w14:textId="77777777" w:rsidR="00DB0B6A" w:rsidRDefault="00DB0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9D20" w14:textId="77777777" w:rsidR="003A773F" w:rsidRDefault="00F609CB">
    <w:pPr>
      <w:pStyle w:val="Footer"/>
    </w:pPr>
    <w:r>
      <w:rPr>
        <w:noProof/>
        <w:lang w:eastAsia="en-US"/>
      </w:rPr>
      <w:pict w14:anchorId="5A3D602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0F88ABEB" w14:textId="77777777" w:rsidR="00343E2A" w:rsidRPr="00CB2908" w:rsidRDefault="00343E2A" w:rsidP="00062F5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5306" w14:textId="77777777" w:rsidR="00343E2A" w:rsidRDefault="00343E2A">
    <w:pPr>
      <w:pStyle w:val="Footer"/>
    </w:pPr>
  </w:p>
  <w:p w14:paraId="5C17F507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86AE" w14:textId="77777777" w:rsidR="00A444D5" w:rsidRDefault="00A444D5">
      <w:r>
        <w:separator/>
      </w:r>
    </w:p>
  </w:footnote>
  <w:footnote w:type="continuationSeparator" w:id="0">
    <w:p w14:paraId="1A259933" w14:textId="77777777" w:rsidR="00A444D5" w:rsidRDefault="00A4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F68C4" w14:textId="77777777" w:rsidR="00DB0B6A" w:rsidRDefault="00DB0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9D60BA" w:rsidRPr="003928A3" w14:paraId="4BAB6415" w14:textId="77777777" w:rsidTr="00364E74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11E8B180" w14:textId="20A8C019" w:rsidR="009D60BA" w:rsidRPr="0058122E" w:rsidRDefault="009D60BA">
          <w:pPr>
            <w:rPr>
              <w:sz w:val="22"/>
              <w:szCs w:val="22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9CE942" w14:textId="2F68D104" w:rsidR="0058122E" w:rsidRPr="006C774A" w:rsidRDefault="00F23660" w:rsidP="0058122E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03AD4719" w14:textId="6701F227" w:rsidR="0058122E" w:rsidRPr="006C774A" w:rsidRDefault="0058122E" w:rsidP="0058122E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F23660">
            <w:rPr>
              <w:b/>
              <w:bCs/>
              <w:spacing w:val="-3"/>
              <w:w w:val="105"/>
            </w:rPr>
            <w:t>…….</w:t>
          </w:r>
        </w:p>
        <w:p w14:paraId="1A0BA451" w14:textId="0C587C4E" w:rsidR="009D60BA" w:rsidRPr="003928A3" w:rsidRDefault="00F609CB" w:rsidP="0058122E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F23660" w:rsidRPr="0022167D">
              <w:rPr>
                <w:rStyle w:val="Hyperlink"/>
                <w:w w:val="105"/>
              </w:rPr>
              <w:t>www…...ac.id</w:t>
            </w:r>
          </w:hyperlink>
          <w:r w:rsidR="0058122E" w:rsidRPr="006C774A">
            <w:rPr>
              <w:spacing w:val="-1"/>
            </w:rPr>
            <w:t xml:space="preserve"> dan </w:t>
          </w:r>
          <w:hyperlink r:id="rId2">
            <w:r w:rsidR="0058122E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F23660">
              <w:rPr>
                <w:color w:val="0000FF"/>
                <w:spacing w:val="-1"/>
                <w:u w:val="single" w:color="0000FF"/>
              </w:rPr>
              <w:t>…</w:t>
            </w:r>
            <w:proofErr w:type="gramStart"/>
            <w:r w:rsidR="00F23660">
              <w:rPr>
                <w:color w:val="0000FF"/>
                <w:spacing w:val="-1"/>
                <w:u w:val="single" w:color="0000FF"/>
              </w:rPr>
              <w:t>…</w:t>
            </w:r>
            <w:r w:rsidR="0058122E" w:rsidRPr="006C774A">
              <w:rPr>
                <w:color w:val="0000FF"/>
                <w:spacing w:val="-1"/>
                <w:u w:val="single" w:color="0000FF"/>
              </w:rPr>
              <w:t>.ac.id</w:t>
            </w:r>
            <w:proofErr w:type="gramEnd"/>
          </w:hyperlink>
        </w:p>
      </w:tc>
    </w:tr>
    <w:tr w:rsidR="009D60BA" w:rsidRPr="003928A3" w14:paraId="3B158A65" w14:textId="77777777" w:rsidTr="00364E74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2B5D5D" w14:textId="77777777" w:rsidR="009D60BA" w:rsidRPr="00F23660" w:rsidRDefault="009D60BA">
          <w:pPr>
            <w:jc w:val="center"/>
            <w:rPr>
              <w:b/>
              <w:sz w:val="20"/>
              <w:szCs w:val="22"/>
              <w:lang w:val="id-ID"/>
            </w:rPr>
          </w:pPr>
          <w:r w:rsidRPr="00F23660">
            <w:rPr>
              <w:b/>
              <w:sz w:val="20"/>
              <w:szCs w:val="22"/>
              <w:lang w:val="id-ID"/>
            </w:rPr>
            <w:t>No. Dokumen:</w:t>
          </w:r>
        </w:p>
        <w:p w14:paraId="5FA96331" w14:textId="5EDBE148" w:rsidR="009D60BA" w:rsidRPr="00F23660" w:rsidRDefault="00DB0B6A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9D60BA" w:rsidRPr="00F23660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B5416C" w:rsidRPr="00F23660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B5416C" w:rsidRPr="00F23660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434598" w:rsidRPr="00F23660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012E06" w:rsidRPr="00F23660">
            <w:rPr>
              <w:rFonts w:eastAsia="Times New Roman"/>
              <w:b/>
              <w:bCs/>
              <w:sz w:val="20"/>
              <w:szCs w:val="22"/>
              <w:lang w:eastAsia="en-US"/>
            </w:rPr>
            <w:t>1</w:t>
          </w:r>
          <w:r w:rsidR="002B6E40" w:rsidRPr="00F23660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1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4F47AA" w14:textId="77777777" w:rsidR="00012E06" w:rsidRPr="00F23660" w:rsidRDefault="00012E06" w:rsidP="00012E06">
          <w:pPr>
            <w:jc w:val="center"/>
            <w:rPr>
              <w:b/>
            </w:rPr>
          </w:pPr>
          <w:r w:rsidRPr="00F23660">
            <w:rPr>
              <w:b/>
              <w:lang w:val="id-ID"/>
            </w:rPr>
            <w:t>Prosedur Mutu</w:t>
          </w:r>
        </w:p>
        <w:p w14:paraId="7C7CF7B5" w14:textId="77777777" w:rsidR="009D60BA" w:rsidRPr="00F23660" w:rsidRDefault="00710170" w:rsidP="00F062F3">
          <w:pPr>
            <w:jc w:val="center"/>
            <w:rPr>
              <w:b/>
              <w:lang w:val="id-ID"/>
            </w:rPr>
          </w:pPr>
          <w:r w:rsidRPr="00F23660">
            <w:rPr>
              <w:b/>
              <w:lang w:val="id-ID"/>
            </w:rPr>
            <w:t>USULAN PENELITIAN</w:t>
          </w:r>
        </w:p>
        <w:p w14:paraId="6137C860" w14:textId="7FF23F0C" w:rsidR="00434598" w:rsidRPr="00F23660" w:rsidRDefault="00434598" w:rsidP="00F062F3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0EE936" w14:textId="77777777" w:rsidR="009D60BA" w:rsidRPr="00F23660" w:rsidRDefault="00734481">
          <w:pPr>
            <w:jc w:val="center"/>
            <w:rPr>
              <w:b/>
            </w:rPr>
          </w:pPr>
          <w:r w:rsidRPr="00F23660">
            <w:rPr>
              <w:b/>
            </w:rPr>
            <w:t>DOKUMEN SPMI</w:t>
          </w:r>
        </w:p>
      </w:tc>
    </w:tr>
    <w:tr w:rsidR="009D60BA" w:rsidRPr="003928A3" w14:paraId="74D196A1" w14:textId="77777777" w:rsidTr="00364E74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6B0CFF" w14:textId="77777777" w:rsidR="009D60BA" w:rsidRPr="00F23660" w:rsidRDefault="009D60BA">
          <w:pPr>
            <w:jc w:val="center"/>
            <w:rPr>
              <w:b/>
              <w:sz w:val="20"/>
              <w:szCs w:val="22"/>
            </w:rPr>
          </w:pPr>
          <w:r w:rsidRPr="00F23660">
            <w:rPr>
              <w:b/>
              <w:sz w:val="20"/>
              <w:szCs w:val="22"/>
              <w:lang w:val="id-ID"/>
            </w:rPr>
            <w:t>Tgl Berlaku:</w:t>
          </w:r>
        </w:p>
        <w:p w14:paraId="59DE7757" w14:textId="735E0520" w:rsidR="009D60BA" w:rsidRPr="00F23660" w:rsidRDefault="00F23660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95233D" w14:textId="77777777" w:rsidR="009D60BA" w:rsidRPr="00F23660" w:rsidRDefault="009D60BA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75C4CF" w14:textId="77777777" w:rsidR="009D60BA" w:rsidRPr="00F23660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F23660">
            <w:rPr>
              <w:b/>
              <w:sz w:val="20"/>
              <w:szCs w:val="20"/>
            </w:rPr>
            <w:t>Revisi</w:t>
          </w:r>
          <w:proofErr w:type="spellEnd"/>
          <w:r w:rsidRPr="00F23660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5B0C1762" w14:textId="78F79B07" w:rsidR="009D60BA" w:rsidRPr="00F23660" w:rsidRDefault="00647A27">
          <w:pPr>
            <w:jc w:val="center"/>
            <w:rPr>
              <w:b/>
              <w:sz w:val="20"/>
              <w:szCs w:val="20"/>
              <w:lang w:val="id-ID"/>
            </w:rPr>
          </w:pPr>
          <w:r w:rsidRPr="00F23660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E9F0CD" w14:textId="77777777" w:rsidR="009D60BA" w:rsidRPr="00F23660" w:rsidRDefault="009D60BA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F23660">
            <w:rPr>
              <w:b/>
              <w:sz w:val="20"/>
              <w:szCs w:val="20"/>
            </w:rPr>
            <w:t>Hal</w:t>
          </w:r>
          <w:r w:rsidRPr="00F23660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1EC7DF63" w14:textId="701D4562" w:rsidR="009D60BA" w:rsidRPr="00F23660" w:rsidRDefault="00C072D0">
          <w:pPr>
            <w:jc w:val="center"/>
            <w:rPr>
              <w:b/>
              <w:sz w:val="20"/>
              <w:szCs w:val="20"/>
              <w:lang w:val="id-ID"/>
            </w:rPr>
          </w:pPr>
          <w:r w:rsidRPr="00F23660">
            <w:rPr>
              <w:sz w:val="20"/>
              <w:szCs w:val="20"/>
            </w:rPr>
            <w:fldChar w:fldCharType="begin"/>
          </w:r>
          <w:r w:rsidR="009D60BA" w:rsidRPr="00F23660">
            <w:rPr>
              <w:sz w:val="20"/>
              <w:szCs w:val="20"/>
            </w:rPr>
            <w:instrText xml:space="preserve"> PAGE  \* Arabic  \* MERGEFORMAT </w:instrText>
          </w:r>
          <w:r w:rsidRPr="00F23660">
            <w:rPr>
              <w:sz w:val="20"/>
              <w:szCs w:val="20"/>
            </w:rPr>
            <w:fldChar w:fldCharType="separate"/>
          </w:r>
          <w:r w:rsidR="0058122E" w:rsidRPr="00F23660">
            <w:rPr>
              <w:noProof/>
              <w:sz w:val="20"/>
              <w:szCs w:val="20"/>
            </w:rPr>
            <w:t>5</w:t>
          </w:r>
          <w:r w:rsidRPr="00F23660">
            <w:rPr>
              <w:sz w:val="20"/>
              <w:szCs w:val="20"/>
            </w:rPr>
            <w:fldChar w:fldCharType="end"/>
          </w:r>
          <w:r w:rsidR="00647A27" w:rsidRPr="00F23660">
            <w:rPr>
              <w:sz w:val="20"/>
              <w:szCs w:val="20"/>
              <w:lang w:val="id-ID"/>
            </w:rPr>
            <w:t xml:space="preserve"> </w:t>
          </w:r>
          <w:r w:rsidR="009D60BA" w:rsidRPr="00F23660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58122E" w:rsidRPr="00F23660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278C8B23" w14:textId="77777777" w:rsidR="003A773F" w:rsidRPr="003928A3" w:rsidRDefault="003A773F" w:rsidP="00012E06">
    <w:pPr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676A" w14:textId="77777777" w:rsidR="00DB0B6A" w:rsidRDefault="00DB0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7"/>
  </w:num>
  <w:num w:numId="3">
    <w:abstractNumId w:val="45"/>
  </w:num>
  <w:num w:numId="4">
    <w:abstractNumId w:val="48"/>
  </w:num>
  <w:num w:numId="5">
    <w:abstractNumId w:val="46"/>
  </w:num>
  <w:num w:numId="6">
    <w:abstractNumId w:val="3"/>
  </w:num>
  <w:num w:numId="7">
    <w:abstractNumId w:val="51"/>
  </w:num>
  <w:num w:numId="8">
    <w:abstractNumId w:val="50"/>
  </w:num>
  <w:num w:numId="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2E06"/>
    <w:rsid w:val="000132C6"/>
    <w:rsid w:val="000154D6"/>
    <w:rsid w:val="00016A2F"/>
    <w:rsid w:val="00017076"/>
    <w:rsid w:val="00020F1D"/>
    <w:rsid w:val="00023C6C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5CF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5E73"/>
    <w:rsid w:val="000E647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15952"/>
    <w:rsid w:val="00122770"/>
    <w:rsid w:val="00122799"/>
    <w:rsid w:val="0012659B"/>
    <w:rsid w:val="00126609"/>
    <w:rsid w:val="0012714C"/>
    <w:rsid w:val="00131599"/>
    <w:rsid w:val="001328E9"/>
    <w:rsid w:val="00132D82"/>
    <w:rsid w:val="00134DB6"/>
    <w:rsid w:val="00136122"/>
    <w:rsid w:val="00137FEC"/>
    <w:rsid w:val="0014057A"/>
    <w:rsid w:val="00140A33"/>
    <w:rsid w:val="00141DB8"/>
    <w:rsid w:val="00143E87"/>
    <w:rsid w:val="00143F47"/>
    <w:rsid w:val="001448BE"/>
    <w:rsid w:val="00144ABD"/>
    <w:rsid w:val="00145052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0C6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6E86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F7B"/>
    <w:rsid w:val="001C1374"/>
    <w:rsid w:val="001C165A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4580"/>
    <w:rsid w:val="00207AEB"/>
    <w:rsid w:val="00210FAD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04E"/>
    <w:rsid w:val="00231A16"/>
    <w:rsid w:val="00232610"/>
    <w:rsid w:val="0023269C"/>
    <w:rsid w:val="00232DF9"/>
    <w:rsid w:val="00235864"/>
    <w:rsid w:val="00236AAB"/>
    <w:rsid w:val="00242E76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A1D92"/>
    <w:rsid w:val="002B0108"/>
    <w:rsid w:val="002B6E40"/>
    <w:rsid w:val="002C015D"/>
    <w:rsid w:val="002C0DAD"/>
    <w:rsid w:val="002C1DD8"/>
    <w:rsid w:val="002C222F"/>
    <w:rsid w:val="002C5C47"/>
    <w:rsid w:val="002C68CC"/>
    <w:rsid w:val="002D17FB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3421B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4E74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0FD9"/>
    <w:rsid w:val="00381AF1"/>
    <w:rsid w:val="00381C51"/>
    <w:rsid w:val="00383498"/>
    <w:rsid w:val="00386DC8"/>
    <w:rsid w:val="00390D85"/>
    <w:rsid w:val="00390E40"/>
    <w:rsid w:val="003928A3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088E"/>
    <w:rsid w:val="003C1816"/>
    <w:rsid w:val="003C42EB"/>
    <w:rsid w:val="003D20DF"/>
    <w:rsid w:val="003D2E29"/>
    <w:rsid w:val="003D2EBA"/>
    <w:rsid w:val="003D3CEB"/>
    <w:rsid w:val="003D4E7C"/>
    <w:rsid w:val="003D4F70"/>
    <w:rsid w:val="003E1987"/>
    <w:rsid w:val="003E1E60"/>
    <w:rsid w:val="003E1FA4"/>
    <w:rsid w:val="003E4145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0057"/>
    <w:rsid w:val="00405514"/>
    <w:rsid w:val="00407DD6"/>
    <w:rsid w:val="00412FC6"/>
    <w:rsid w:val="00415044"/>
    <w:rsid w:val="0042012B"/>
    <w:rsid w:val="004220F6"/>
    <w:rsid w:val="00426C30"/>
    <w:rsid w:val="00426CFC"/>
    <w:rsid w:val="00426E4D"/>
    <w:rsid w:val="004311D0"/>
    <w:rsid w:val="004317D1"/>
    <w:rsid w:val="00431CC6"/>
    <w:rsid w:val="00432DC5"/>
    <w:rsid w:val="00434598"/>
    <w:rsid w:val="0043529F"/>
    <w:rsid w:val="00437D7F"/>
    <w:rsid w:val="00441DDA"/>
    <w:rsid w:val="00442324"/>
    <w:rsid w:val="00444BA9"/>
    <w:rsid w:val="0044566E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365"/>
    <w:rsid w:val="00472843"/>
    <w:rsid w:val="0047651C"/>
    <w:rsid w:val="0047673C"/>
    <w:rsid w:val="00480785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2FAB"/>
    <w:rsid w:val="004A65B1"/>
    <w:rsid w:val="004B1E41"/>
    <w:rsid w:val="004B2584"/>
    <w:rsid w:val="004B2752"/>
    <w:rsid w:val="004B3F2E"/>
    <w:rsid w:val="004B4ABC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65F02"/>
    <w:rsid w:val="00573963"/>
    <w:rsid w:val="00573AAE"/>
    <w:rsid w:val="00574E33"/>
    <w:rsid w:val="005759F4"/>
    <w:rsid w:val="00576032"/>
    <w:rsid w:val="0057651D"/>
    <w:rsid w:val="00576970"/>
    <w:rsid w:val="005801F8"/>
    <w:rsid w:val="005805EA"/>
    <w:rsid w:val="0058122E"/>
    <w:rsid w:val="0058289B"/>
    <w:rsid w:val="005844AF"/>
    <w:rsid w:val="0058469C"/>
    <w:rsid w:val="00584A58"/>
    <w:rsid w:val="00590C13"/>
    <w:rsid w:val="0059117C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1B3"/>
    <w:rsid w:val="005B4650"/>
    <w:rsid w:val="005B693D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1EA9"/>
    <w:rsid w:val="00623C57"/>
    <w:rsid w:val="00625735"/>
    <w:rsid w:val="00626682"/>
    <w:rsid w:val="006276FB"/>
    <w:rsid w:val="00631E45"/>
    <w:rsid w:val="0064101D"/>
    <w:rsid w:val="00641A6F"/>
    <w:rsid w:val="00641CDB"/>
    <w:rsid w:val="0064579E"/>
    <w:rsid w:val="00647A27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4335"/>
    <w:rsid w:val="006A5A30"/>
    <w:rsid w:val="006A7FD8"/>
    <w:rsid w:val="006B0488"/>
    <w:rsid w:val="006B0DDD"/>
    <w:rsid w:val="006B1020"/>
    <w:rsid w:val="006B29EA"/>
    <w:rsid w:val="006B318D"/>
    <w:rsid w:val="006C16B8"/>
    <w:rsid w:val="006C1C2F"/>
    <w:rsid w:val="006C280D"/>
    <w:rsid w:val="006C284A"/>
    <w:rsid w:val="006C623E"/>
    <w:rsid w:val="006D1A33"/>
    <w:rsid w:val="006D3831"/>
    <w:rsid w:val="006D6180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0170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992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481"/>
    <w:rsid w:val="007345EE"/>
    <w:rsid w:val="007346D7"/>
    <w:rsid w:val="00735975"/>
    <w:rsid w:val="007417A4"/>
    <w:rsid w:val="0074445F"/>
    <w:rsid w:val="007541EE"/>
    <w:rsid w:val="00756924"/>
    <w:rsid w:val="0076033C"/>
    <w:rsid w:val="00760656"/>
    <w:rsid w:val="00761C69"/>
    <w:rsid w:val="00764215"/>
    <w:rsid w:val="00764B94"/>
    <w:rsid w:val="00765D44"/>
    <w:rsid w:val="0076623C"/>
    <w:rsid w:val="00767667"/>
    <w:rsid w:val="0077361D"/>
    <w:rsid w:val="00774C65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5A9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106C"/>
    <w:rsid w:val="007C2ED8"/>
    <w:rsid w:val="007C3855"/>
    <w:rsid w:val="007C4443"/>
    <w:rsid w:val="007C51DD"/>
    <w:rsid w:val="007D1C01"/>
    <w:rsid w:val="007D2687"/>
    <w:rsid w:val="007D380D"/>
    <w:rsid w:val="007D451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03D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476C"/>
    <w:rsid w:val="008376B6"/>
    <w:rsid w:val="008400D4"/>
    <w:rsid w:val="00841972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3F9"/>
    <w:rsid w:val="00870EC0"/>
    <w:rsid w:val="0087286A"/>
    <w:rsid w:val="00872E58"/>
    <w:rsid w:val="00874D98"/>
    <w:rsid w:val="00876A3A"/>
    <w:rsid w:val="00877B51"/>
    <w:rsid w:val="008801EA"/>
    <w:rsid w:val="00885843"/>
    <w:rsid w:val="00885B2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2A8E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AF4"/>
    <w:rsid w:val="008C7EAA"/>
    <w:rsid w:val="008D062E"/>
    <w:rsid w:val="008D0AB3"/>
    <w:rsid w:val="008D2860"/>
    <w:rsid w:val="008D310D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4C52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2F6F"/>
    <w:rsid w:val="00953BC6"/>
    <w:rsid w:val="00954110"/>
    <w:rsid w:val="009552D3"/>
    <w:rsid w:val="009575CE"/>
    <w:rsid w:val="00960547"/>
    <w:rsid w:val="00961B23"/>
    <w:rsid w:val="009621D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0C8E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3F61"/>
    <w:rsid w:val="009D440B"/>
    <w:rsid w:val="009D4DE6"/>
    <w:rsid w:val="009D5459"/>
    <w:rsid w:val="009D60BA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42A1"/>
    <w:rsid w:val="00A444D5"/>
    <w:rsid w:val="00A457E8"/>
    <w:rsid w:val="00A46207"/>
    <w:rsid w:val="00A51502"/>
    <w:rsid w:val="00A538D4"/>
    <w:rsid w:val="00A54344"/>
    <w:rsid w:val="00A606DC"/>
    <w:rsid w:val="00A615CD"/>
    <w:rsid w:val="00A629DE"/>
    <w:rsid w:val="00A62BEE"/>
    <w:rsid w:val="00A63499"/>
    <w:rsid w:val="00A6595D"/>
    <w:rsid w:val="00A65D27"/>
    <w:rsid w:val="00A6723A"/>
    <w:rsid w:val="00A70B64"/>
    <w:rsid w:val="00A70F0F"/>
    <w:rsid w:val="00A750E0"/>
    <w:rsid w:val="00A75792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5920"/>
    <w:rsid w:val="00B26EC1"/>
    <w:rsid w:val="00B277CF"/>
    <w:rsid w:val="00B33F98"/>
    <w:rsid w:val="00B36D71"/>
    <w:rsid w:val="00B373DC"/>
    <w:rsid w:val="00B40D63"/>
    <w:rsid w:val="00B4755F"/>
    <w:rsid w:val="00B5416C"/>
    <w:rsid w:val="00B5459B"/>
    <w:rsid w:val="00B55B7D"/>
    <w:rsid w:val="00B60D1A"/>
    <w:rsid w:val="00B61366"/>
    <w:rsid w:val="00B621CC"/>
    <w:rsid w:val="00B62DFD"/>
    <w:rsid w:val="00B657EA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86DDA"/>
    <w:rsid w:val="00B90D85"/>
    <w:rsid w:val="00B9356E"/>
    <w:rsid w:val="00B93CF8"/>
    <w:rsid w:val="00B95C8C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E0699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072D0"/>
    <w:rsid w:val="00C14695"/>
    <w:rsid w:val="00C15D6B"/>
    <w:rsid w:val="00C1672C"/>
    <w:rsid w:val="00C1704D"/>
    <w:rsid w:val="00C2042F"/>
    <w:rsid w:val="00C21BD0"/>
    <w:rsid w:val="00C2265F"/>
    <w:rsid w:val="00C23E04"/>
    <w:rsid w:val="00C262EB"/>
    <w:rsid w:val="00C3158F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5715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5399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BE4"/>
    <w:rsid w:val="00CA4038"/>
    <w:rsid w:val="00CA4FB9"/>
    <w:rsid w:val="00CA6E5C"/>
    <w:rsid w:val="00CB17A1"/>
    <w:rsid w:val="00CB23A7"/>
    <w:rsid w:val="00CB23D8"/>
    <w:rsid w:val="00CB2908"/>
    <w:rsid w:val="00CB3D47"/>
    <w:rsid w:val="00CB543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CF77C1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8CA"/>
    <w:rsid w:val="00D32FC2"/>
    <w:rsid w:val="00D337B6"/>
    <w:rsid w:val="00D365D2"/>
    <w:rsid w:val="00D40738"/>
    <w:rsid w:val="00D415A4"/>
    <w:rsid w:val="00D43B0F"/>
    <w:rsid w:val="00D4416D"/>
    <w:rsid w:val="00D470B9"/>
    <w:rsid w:val="00D5005A"/>
    <w:rsid w:val="00D504B0"/>
    <w:rsid w:val="00D5162B"/>
    <w:rsid w:val="00D518F5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0B6A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3078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52FE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971DA"/>
    <w:rsid w:val="00EA1E15"/>
    <w:rsid w:val="00EA240B"/>
    <w:rsid w:val="00EA7592"/>
    <w:rsid w:val="00EB0D68"/>
    <w:rsid w:val="00EB3828"/>
    <w:rsid w:val="00EC0090"/>
    <w:rsid w:val="00EC159F"/>
    <w:rsid w:val="00EC4430"/>
    <w:rsid w:val="00EC4645"/>
    <w:rsid w:val="00EC65D0"/>
    <w:rsid w:val="00ED240F"/>
    <w:rsid w:val="00ED269C"/>
    <w:rsid w:val="00ED33E6"/>
    <w:rsid w:val="00ED3442"/>
    <w:rsid w:val="00ED53DC"/>
    <w:rsid w:val="00ED594D"/>
    <w:rsid w:val="00ED7CCC"/>
    <w:rsid w:val="00EE37A8"/>
    <w:rsid w:val="00EE3E92"/>
    <w:rsid w:val="00EE7B58"/>
    <w:rsid w:val="00EE7BFB"/>
    <w:rsid w:val="00EF22CA"/>
    <w:rsid w:val="00EF48B0"/>
    <w:rsid w:val="00F004C5"/>
    <w:rsid w:val="00F00ABD"/>
    <w:rsid w:val="00F01526"/>
    <w:rsid w:val="00F024FB"/>
    <w:rsid w:val="00F062F3"/>
    <w:rsid w:val="00F070A8"/>
    <w:rsid w:val="00F0735C"/>
    <w:rsid w:val="00F12793"/>
    <w:rsid w:val="00F1488E"/>
    <w:rsid w:val="00F14C83"/>
    <w:rsid w:val="00F23660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2F8A"/>
    <w:rsid w:val="00F43505"/>
    <w:rsid w:val="00F45825"/>
    <w:rsid w:val="00F5045A"/>
    <w:rsid w:val="00F50D31"/>
    <w:rsid w:val="00F530ED"/>
    <w:rsid w:val="00F57D1B"/>
    <w:rsid w:val="00F609CB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534C"/>
    <w:rsid w:val="00F8727D"/>
    <w:rsid w:val="00F918F5"/>
    <w:rsid w:val="00F9212C"/>
    <w:rsid w:val="00F93DE6"/>
    <w:rsid w:val="00F94CD9"/>
    <w:rsid w:val="00FA2B4E"/>
    <w:rsid w:val="00FA4507"/>
    <w:rsid w:val="00FA51B6"/>
    <w:rsid w:val="00FA7CE8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457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23FC6F"/>
  <w15:docId w15:val="{7E78CA85-4262-4222-AB52-DBB29BDB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B0D6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3928A3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23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79B3-E788-4288-B8FE-46519968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31</cp:revision>
  <cp:lastPrinted>2020-11-11T02:16:00Z</cp:lastPrinted>
  <dcterms:created xsi:type="dcterms:W3CDTF">2015-06-20T09:12:00Z</dcterms:created>
  <dcterms:modified xsi:type="dcterms:W3CDTF">2022-03-05T07:50:00Z</dcterms:modified>
</cp:coreProperties>
</file>