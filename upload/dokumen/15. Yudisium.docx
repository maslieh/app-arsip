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63185" w14:textId="77777777" w:rsidR="007440EB" w:rsidRPr="00C807AC" w:rsidRDefault="007440EB" w:rsidP="007440EB">
      <w:pPr>
        <w:rPr>
          <w:b/>
          <w:bCs/>
          <w:sz w:val="36"/>
          <w:szCs w:val="36"/>
          <w:lang w:val="id-ID"/>
        </w:rPr>
      </w:pPr>
    </w:p>
    <w:p w14:paraId="35D692C2" w14:textId="7BEDAB00" w:rsidR="007440EB" w:rsidRPr="00C807AC" w:rsidRDefault="007440EB" w:rsidP="007440EB">
      <w:pPr>
        <w:jc w:val="center"/>
        <w:rPr>
          <w:b/>
          <w:bCs/>
          <w:sz w:val="36"/>
          <w:szCs w:val="36"/>
          <w:lang w:val="id-ID"/>
        </w:rPr>
      </w:pPr>
    </w:p>
    <w:p w14:paraId="03C8F558" w14:textId="39167928" w:rsidR="007440EB" w:rsidRPr="00C807AC" w:rsidRDefault="007440EB" w:rsidP="007440EB">
      <w:pPr>
        <w:jc w:val="center"/>
        <w:rPr>
          <w:b/>
          <w:bCs/>
          <w:sz w:val="36"/>
          <w:szCs w:val="36"/>
          <w:lang w:val="id-ID"/>
        </w:rPr>
      </w:pPr>
    </w:p>
    <w:p w14:paraId="4F78F4C7" w14:textId="3F62C8C2" w:rsidR="007440EB" w:rsidRPr="00C807AC" w:rsidRDefault="009D61B9" w:rsidP="007440EB">
      <w:pPr>
        <w:jc w:val="center"/>
        <w:rPr>
          <w:b/>
          <w:bCs/>
          <w:sz w:val="36"/>
          <w:szCs w:val="36"/>
          <w:lang w:val="id-ID"/>
        </w:rPr>
      </w:pPr>
      <w:r>
        <w:rPr>
          <w:noProof/>
        </w:rPr>
        <w:t>(lambang)</w:t>
      </w:r>
    </w:p>
    <w:p w14:paraId="6E535EE4" w14:textId="77777777" w:rsidR="007440EB" w:rsidRPr="00C807AC" w:rsidRDefault="007440EB" w:rsidP="007440EB">
      <w:pPr>
        <w:jc w:val="center"/>
        <w:rPr>
          <w:b/>
          <w:bCs/>
          <w:sz w:val="36"/>
          <w:szCs w:val="36"/>
          <w:lang w:val="id-ID"/>
        </w:rPr>
      </w:pPr>
    </w:p>
    <w:p w14:paraId="0F6C408D" w14:textId="77777777" w:rsidR="007440EB" w:rsidRPr="00C807AC" w:rsidRDefault="007440EB" w:rsidP="007440EB">
      <w:pPr>
        <w:jc w:val="center"/>
        <w:rPr>
          <w:b/>
          <w:bCs/>
          <w:sz w:val="36"/>
          <w:szCs w:val="36"/>
          <w:lang w:val="id-ID"/>
        </w:rPr>
      </w:pPr>
    </w:p>
    <w:p w14:paraId="46F50E1B" w14:textId="77777777" w:rsidR="007440EB" w:rsidRPr="00C807AC" w:rsidRDefault="007440EB" w:rsidP="007440EB">
      <w:pPr>
        <w:jc w:val="center"/>
        <w:rPr>
          <w:b/>
          <w:bCs/>
          <w:sz w:val="36"/>
          <w:szCs w:val="36"/>
          <w:lang w:val="id-ID"/>
        </w:rPr>
      </w:pPr>
    </w:p>
    <w:p w14:paraId="422AF414" w14:textId="77777777" w:rsidR="007440EB" w:rsidRPr="00C807AC" w:rsidRDefault="007440EB" w:rsidP="007440EB">
      <w:pPr>
        <w:jc w:val="center"/>
        <w:rPr>
          <w:b/>
          <w:bCs/>
          <w:sz w:val="36"/>
          <w:szCs w:val="36"/>
          <w:lang w:val="id-ID"/>
        </w:rPr>
      </w:pPr>
    </w:p>
    <w:p w14:paraId="04E28E0B" w14:textId="77777777" w:rsidR="007440EB" w:rsidRPr="00C807AC" w:rsidRDefault="007440EB" w:rsidP="007440EB">
      <w:pPr>
        <w:jc w:val="center"/>
        <w:rPr>
          <w:b/>
          <w:bCs/>
          <w:sz w:val="36"/>
          <w:szCs w:val="36"/>
          <w:lang w:val="id-ID"/>
        </w:rPr>
      </w:pPr>
    </w:p>
    <w:p w14:paraId="026FE942" w14:textId="77777777" w:rsidR="007440EB" w:rsidRPr="00C807AC" w:rsidRDefault="007440EB" w:rsidP="007440EB">
      <w:pPr>
        <w:rPr>
          <w:b/>
          <w:bCs/>
          <w:sz w:val="36"/>
          <w:szCs w:val="36"/>
          <w:lang w:val="id-ID"/>
        </w:rPr>
      </w:pPr>
    </w:p>
    <w:p w14:paraId="1A54315E" w14:textId="77777777" w:rsidR="007440EB" w:rsidRPr="00C807AC" w:rsidRDefault="007440EB" w:rsidP="007440EB">
      <w:pPr>
        <w:rPr>
          <w:b/>
          <w:sz w:val="32"/>
          <w:szCs w:val="32"/>
          <w:lang w:val="id-ID"/>
        </w:rPr>
      </w:pPr>
    </w:p>
    <w:p w14:paraId="2AF692F5" w14:textId="4F9D6F91" w:rsidR="007440EB" w:rsidRPr="00C807AC" w:rsidRDefault="009D61B9" w:rsidP="004F6EE6">
      <w:pPr>
        <w:jc w:val="center"/>
        <w:rPr>
          <w:b/>
          <w:sz w:val="44"/>
          <w:szCs w:val="44"/>
        </w:rPr>
      </w:pPr>
      <w:r>
        <w:rPr>
          <w:b/>
          <w:sz w:val="46"/>
          <w:szCs w:val="48"/>
        </w:rPr>
        <w:t>POLITEKNIK SAINS SENI REKAKREASI</w:t>
      </w:r>
    </w:p>
    <w:p w14:paraId="50708723" w14:textId="77777777" w:rsidR="007440EB" w:rsidRPr="00C807AC" w:rsidRDefault="007440EB" w:rsidP="007440EB">
      <w:pPr>
        <w:rPr>
          <w:b/>
          <w:bCs/>
          <w:sz w:val="36"/>
          <w:szCs w:val="36"/>
          <w:lang w:val="id-ID"/>
        </w:rPr>
      </w:pPr>
    </w:p>
    <w:p w14:paraId="07FD2428" w14:textId="44DFA5C5" w:rsidR="007440EB" w:rsidRPr="009D61B9" w:rsidRDefault="007440EB" w:rsidP="007440EB">
      <w:pPr>
        <w:jc w:val="center"/>
        <w:rPr>
          <w:bCs/>
          <w:sz w:val="36"/>
          <w:szCs w:val="36"/>
        </w:rPr>
      </w:pPr>
      <w:r w:rsidRPr="009D61B9">
        <w:rPr>
          <w:bCs/>
          <w:sz w:val="36"/>
          <w:szCs w:val="36"/>
          <w:lang w:val="id-ID"/>
        </w:rPr>
        <w:t>Prosedur Mutu</w:t>
      </w:r>
      <w:r w:rsidR="009D61B9">
        <w:rPr>
          <w:bCs/>
          <w:sz w:val="36"/>
          <w:szCs w:val="36"/>
        </w:rPr>
        <w:t>/</w:t>
      </w:r>
      <w:proofErr w:type="spellStart"/>
      <w:r w:rsidR="009D61B9">
        <w:rPr>
          <w:bCs/>
          <w:sz w:val="36"/>
          <w:szCs w:val="36"/>
        </w:rPr>
        <w:t>Standar</w:t>
      </w:r>
      <w:proofErr w:type="spellEnd"/>
      <w:r w:rsidR="009D61B9">
        <w:rPr>
          <w:bCs/>
          <w:sz w:val="36"/>
          <w:szCs w:val="36"/>
        </w:rPr>
        <w:t xml:space="preserve"> </w:t>
      </w:r>
      <w:proofErr w:type="spellStart"/>
      <w:r w:rsidR="009D61B9">
        <w:rPr>
          <w:bCs/>
          <w:sz w:val="36"/>
          <w:szCs w:val="36"/>
        </w:rPr>
        <w:t>Operasional</w:t>
      </w:r>
      <w:proofErr w:type="spellEnd"/>
      <w:r w:rsidR="009D61B9">
        <w:rPr>
          <w:bCs/>
          <w:sz w:val="36"/>
          <w:szCs w:val="36"/>
        </w:rPr>
        <w:t xml:space="preserve"> </w:t>
      </w:r>
      <w:proofErr w:type="spellStart"/>
      <w:r w:rsidR="009D61B9">
        <w:rPr>
          <w:bCs/>
          <w:sz w:val="36"/>
          <w:szCs w:val="36"/>
        </w:rPr>
        <w:t>Prosedur</w:t>
      </w:r>
      <w:proofErr w:type="spellEnd"/>
    </w:p>
    <w:p w14:paraId="1560CF3A" w14:textId="7ED28121" w:rsidR="007440EB" w:rsidRPr="00C807AC" w:rsidRDefault="007440EB" w:rsidP="007440EB">
      <w:pPr>
        <w:jc w:val="center"/>
        <w:rPr>
          <w:b/>
          <w:bCs/>
          <w:sz w:val="36"/>
          <w:szCs w:val="36"/>
          <w:lang w:val="id-ID"/>
        </w:rPr>
      </w:pPr>
    </w:p>
    <w:p w14:paraId="3DFA9C7E" w14:textId="117F5676" w:rsidR="007440EB" w:rsidRPr="00C807AC" w:rsidRDefault="00D128A2" w:rsidP="007440EB">
      <w:pPr>
        <w:jc w:val="center"/>
        <w:rPr>
          <w:sz w:val="44"/>
          <w:szCs w:val="44"/>
          <w:lang w:val="id-ID"/>
        </w:rPr>
      </w:pPr>
      <w:r w:rsidRPr="00C807AC">
        <w:rPr>
          <w:sz w:val="44"/>
          <w:szCs w:val="44"/>
        </w:rPr>
        <w:t>YUDISIUM</w:t>
      </w:r>
    </w:p>
    <w:tbl>
      <w:tblPr>
        <w:tblW w:w="4062" w:type="pct"/>
        <w:jc w:val="center"/>
        <w:tblLook w:val="0000" w:firstRow="0" w:lastRow="0" w:firstColumn="0" w:lastColumn="0" w:noHBand="0" w:noVBand="0"/>
      </w:tblPr>
      <w:tblGrid>
        <w:gridCol w:w="3312"/>
        <w:gridCol w:w="4233"/>
      </w:tblGrid>
      <w:tr w:rsidR="004F6EE6" w:rsidRPr="007F2F75" w14:paraId="631762E5" w14:textId="77777777" w:rsidTr="001B0A4F">
        <w:trPr>
          <w:trHeight w:val="564"/>
          <w:jc w:val="center"/>
        </w:trPr>
        <w:tc>
          <w:tcPr>
            <w:tcW w:w="2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25F9D" w14:textId="29667E04" w:rsidR="004F6EE6" w:rsidRPr="007F2F75" w:rsidRDefault="004F6EE6" w:rsidP="001B0A4F">
            <w:pPr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Diperiksa</w:t>
            </w:r>
            <w:proofErr w:type="spellEnd"/>
            <w:r w:rsidRPr="007F2F75">
              <w:rPr>
                <w:b/>
              </w:rPr>
              <w:t xml:space="preserve"> Oleh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4AF149" w14:textId="77777777" w:rsidR="004F6EE6" w:rsidRPr="007F2F75" w:rsidRDefault="004F6EE6" w:rsidP="001B0A4F">
            <w:pPr>
              <w:snapToGrid w:val="0"/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Disahkan</w:t>
            </w:r>
            <w:proofErr w:type="spellEnd"/>
            <w:r w:rsidRPr="007F2F75">
              <w:rPr>
                <w:b/>
              </w:rPr>
              <w:t xml:space="preserve"> oleh</w:t>
            </w:r>
          </w:p>
        </w:tc>
      </w:tr>
      <w:tr w:rsidR="004F6EE6" w:rsidRPr="007F2F75" w14:paraId="0ECC7C24" w14:textId="77777777" w:rsidTr="001B0A4F">
        <w:trPr>
          <w:trHeight w:val="1541"/>
          <w:jc w:val="center"/>
        </w:trPr>
        <w:tc>
          <w:tcPr>
            <w:tcW w:w="21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1339E241" w14:textId="1B2F0C51" w:rsidR="004F6EE6" w:rsidRPr="007F2F75" w:rsidRDefault="009D61B9" w:rsidP="001B0A4F">
            <w:pPr>
              <w:snapToGrid w:val="0"/>
              <w:jc w:val="center"/>
              <w:rPr>
                <w:b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A9A324" w14:textId="77777777" w:rsidR="004F6EE6" w:rsidRPr="007F2F75" w:rsidRDefault="004F6EE6" w:rsidP="001B0A4F">
            <w:pPr>
              <w:snapToGrid w:val="0"/>
              <w:jc w:val="center"/>
              <w:rPr>
                <w:b/>
                <w:color w:val="000000"/>
              </w:rPr>
            </w:pPr>
          </w:p>
          <w:p w14:paraId="3CE47984" w14:textId="77777777" w:rsidR="004F6EE6" w:rsidRPr="007F2F75" w:rsidRDefault="004F6EE6" w:rsidP="001B0A4F">
            <w:pPr>
              <w:snapToGrid w:val="0"/>
              <w:jc w:val="center"/>
              <w:rPr>
                <w:b/>
                <w:color w:val="000000"/>
              </w:rPr>
            </w:pPr>
          </w:p>
          <w:p w14:paraId="241683D6" w14:textId="1805580A" w:rsidR="004F6EE6" w:rsidRPr="007F2F75" w:rsidRDefault="009D61B9" w:rsidP="001B0A4F">
            <w:pPr>
              <w:snapToGrid w:val="0"/>
              <w:jc w:val="center"/>
              <w:rPr>
                <w:b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</w:tr>
      <w:tr w:rsidR="004F6EE6" w:rsidRPr="007F2F75" w14:paraId="675C3F12" w14:textId="77777777" w:rsidTr="001B0A4F">
        <w:trPr>
          <w:trHeight w:val="427"/>
          <w:jc w:val="center"/>
        </w:trPr>
        <w:tc>
          <w:tcPr>
            <w:tcW w:w="219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32AEC" w14:textId="77777777" w:rsidR="004F6EE6" w:rsidRPr="007F2F75" w:rsidRDefault="004F6EE6" w:rsidP="001B0A4F">
            <w:pPr>
              <w:snapToGrid w:val="0"/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Ketua</w:t>
            </w:r>
            <w:proofErr w:type="spellEnd"/>
            <w:r w:rsidRPr="007F2F75">
              <w:rPr>
                <w:b/>
              </w:rPr>
              <w:t xml:space="preserve"> LPM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28244" w14:textId="0290B05B" w:rsidR="004F6EE6" w:rsidRPr="007F2F75" w:rsidRDefault="004F6EE6" w:rsidP="001B0A4F">
            <w:pPr>
              <w:snapToGrid w:val="0"/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Direktur</w:t>
            </w:r>
            <w:proofErr w:type="spellEnd"/>
            <w:r w:rsidRPr="007F2F75">
              <w:rPr>
                <w:b/>
              </w:rPr>
              <w:t xml:space="preserve"> </w:t>
            </w:r>
            <w:r w:rsidR="009D61B9">
              <w:rPr>
                <w:b/>
              </w:rPr>
              <w:t xml:space="preserve"> </w:t>
            </w:r>
          </w:p>
        </w:tc>
      </w:tr>
    </w:tbl>
    <w:p w14:paraId="24883EB8" w14:textId="52CCDEA9" w:rsidR="00D007C8" w:rsidRPr="00C807AC" w:rsidRDefault="00D007C8" w:rsidP="007440EB">
      <w:pPr>
        <w:rPr>
          <w:b/>
          <w:sz w:val="20"/>
          <w:szCs w:val="20"/>
          <w:lang w:val="id-ID"/>
        </w:rPr>
      </w:pPr>
    </w:p>
    <w:p w14:paraId="27CC5CA4" w14:textId="77777777" w:rsidR="007440EB" w:rsidRPr="00C807AC" w:rsidRDefault="007440EB" w:rsidP="007440EB">
      <w:pPr>
        <w:pStyle w:val="Footer"/>
        <w:jc w:val="center"/>
      </w:pPr>
    </w:p>
    <w:p w14:paraId="73B211DC" w14:textId="56553C7B" w:rsidR="004327B4" w:rsidRDefault="009D61B9" w:rsidP="00D007C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1EFE0B9C" w14:textId="131019BF" w:rsidR="009D61B9" w:rsidRDefault="009D61B9" w:rsidP="00D007C8">
      <w:pPr>
        <w:jc w:val="center"/>
        <w:rPr>
          <w:b/>
          <w:bCs/>
          <w:sz w:val="28"/>
          <w:szCs w:val="28"/>
        </w:rPr>
      </w:pPr>
    </w:p>
    <w:p w14:paraId="6BB85F18" w14:textId="1B250A17" w:rsidR="009D61B9" w:rsidRDefault="009D61B9" w:rsidP="00D007C8">
      <w:pPr>
        <w:jc w:val="center"/>
        <w:rPr>
          <w:b/>
          <w:bCs/>
          <w:sz w:val="28"/>
          <w:szCs w:val="28"/>
        </w:rPr>
      </w:pPr>
    </w:p>
    <w:p w14:paraId="7700DD42" w14:textId="7735230F" w:rsidR="009D61B9" w:rsidRDefault="009D61B9" w:rsidP="00D007C8">
      <w:pPr>
        <w:jc w:val="center"/>
        <w:rPr>
          <w:b/>
          <w:bCs/>
          <w:sz w:val="28"/>
          <w:szCs w:val="28"/>
        </w:rPr>
      </w:pPr>
    </w:p>
    <w:p w14:paraId="4C8F00D7" w14:textId="77777777" w:rsidR="009D61B9" w:rsidRPr="00C807AC" w:rsidRDefault="009D61B9" w:rsidP="00D007C8">
      <w:pPr>
        <w:jc w:val="center"/>
        <w:rPr>
          <w:b/>
          <w:bCs/>
          <w:sz w:val="28"/>
          <w:szCs w:val="28"/>
        </w:rPr>
      </w:pPr>
    </w:p>
    <w:p w14:paraId="4C87D38B" w14:textId="77777777" w:rsidR="004F6EE6" w:rsidRDefault="004F6EE6" w:rsidP="00D007C8">
      <w:pPr>
        <w:jc w:val="center"/>
        <w:rPr>
          <w:b/>
          <w:bCs/>
          <w:sz w:val="28"/>
          <w:szCs w:val="28"/>
        </w:rPr>
      </w:pPr>
    </w:p>
    <w:p w14:paraId="1164086E" w14:textId="6B2A3032" w:rsidR="00AA31D0" w:rsidRPr="00C807AC" w:rsidRDefault="00AA31D0" w:rsidP="00D007C8">
      <w:pPr>
        <w:jc w:val="center"/>
        <w:rPr>
          <w:b/>
          <w:bCs/>
          <w:sz w:val="28"/>
          <w:szCs w:val="28"/>
        </w:rPr>
      </w:pPr>
      <w:r w:rsidRPr="00C807AC">
        <w:rPr>
          <w:b/>
          <w:bCs/>
          <w:sz w:val="28"/>
          <w:szCs w:val="28"/>
        </w:rPr>
        <w:lastRenderedPageBreak/>
        <w:t xml:space="preserve">BAB I </w:t>
      </w:r>
    </w:p>
    <w:p w14:paraId="45A41FD4" w14:textId="77777777" w:rsidR="00AA31D0" w:rsidRPr="00C807AC" w:rsidRDefault="00AA31D0" w:rsidP="00AA31D0">
      <w:pPr>
        <w:jc w:val="center"/>
        <w:rPr>
          <w:b/>
          <w:bCs/>
          <w:sz w:val="28"/>
          <w:szCs w:val="28"/>
        </w:rPr>
      </w:pPr>
      <w:r w:rsidRPr="00C807AC">
        <w:rPr>
          <w:b/>
          <w:bCs/>
          <w:sz w:val="28"/>
          <w:szCs w:val="28"/>
        </w:rPr>
        <w:t>PENDAHULUAN</w:t>
      </w:r>
    </w:p>
    <w:p w14:paraId="4465E6E0" w14:textId="77777777" w:rsidR="00AA31D0" w:rsidRPr="00C807AC" w:rsidRDefault="00AA31D0" w:rsidP="00AA31D0">
      <w:pPr>
        <w:jc w:val="both"/>
        <w:rPr>
          <w:b/>
          <w:lang w:val="id-ID"/>
        </w:rPr>
      </w:pPr>
    </w:p>
    <w:p w14:paraId="1456F792" w14:textId="77777777" w:rsidR="00AA31D0" w:rsidRPr="00C807AC" w:rsidRDefault="00AA31D0" w:rsidP="00AA31D0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C807AC">
        <w:rPr>
          <w:b/>
          <w:lang w:val="es-ES_tradnl"/>
        </w:rPr>
        <w:t>Tujuan</w:t>
      </w:r>
      <w:proofErr w:type="spellEnd"/>
    </w:p>
    <w:p w14:paraId="6764477F" w14:textId="77777777" w:rsidR="00AA31D0" w:rsidRPr="00C807AC" w:rsidRDefault="00AA31D0" w:rsidP="00AA31D0">
      <w:pPr>
        <w:pStyle w:val="ListParagraph"/>
        <w:jc w:val="both"/>
        <w:rPr>
          <w:b/>
          <w:lang w:val="es-ES_tradnl"/>
        </w:rPr>
      </w:pPr>
    </w:p>
    <w:p w14:paraId="0D17BA77" w14:textId="77777777" w:rsidR="00AA31D0" w:rsidRPr="00C807AC" w:rsidRDefault="0054145D" w:rsidP="00567A63">
      <w:pPr>
        <w:ind w:left="709"/>
        <w:jc w:val="both"/>
        <w:rPr>
          <w:lang w:val="es-ES_tradnl"/>
        </w:rPr>
      </w:pPr>
      <w:r w:rsidRPr="00C807AC">
        <w:rPr>
          <w:lang w:val="id-ID"/>
        </w:rPr>
        <w:t>Prosedur Mutu Yudisium bertujuan s</w:t>
      </w:r>
      <w:proofErr w:type="spellStart"/>
      <w:r w:rsidR="00AA31D0" w:rsidRPr="00C807AC">
        <w:rPr>
          <w:lang w:val="es-ES_tradnl"/>
        </w:rPr>
        <w:t>ebagai</w:t>
      </w:r>
      <w:proofErr w:type="spellEnd"/>
      <w:r w:rsidR="00AA31D0" w:rsidRPr="00C807AC">
        <w:rPr>
          <w:lang w:val="id-ID"/>
        </w:rPr>
        <w:t xml:space="preserve"> </w:t>
      </w:r>
      <w:proofErr w:type="spellStart"/>
      <w:r w:rsidR="00AA31D0" w:rsidRPr="00C807AC">
        <w:rPr>
          <w:lang w:val="es-ES_tradnl"/>
        </w:rPr>
        <w:t>proses</w:t>
      </w:r>
      <w:proofErr w:type="spellEnd"/>
      <w:r w:rsidR="00AA31D0" w:rsidRPr="00C807AC">
        <w:rPr>
          <w:lang w:val="id-ID"/>
        </w:rPr>
        <w:t xml:space="preserve"> </w:t>
      </w:r>
      <w:proofErr w:type="spellStart"/>
      <w:r w:rsidR="00AA31D0" w:rsidRPr="00C807AC">
        <w:rPr>
          <w:lang w:val="es-ES_tradnl"/>
        </w:rPr>
        <w:t>penilaian</w:t>
      </w:r>
      <w:proofErr w:type="spellEnd"/>
      <w:r w:rsidR="00AA31D0" w:rsidRPr="00C807AC">
        <w:rPr>
          <w:lang w:val="id-ID"/>
        </w:rPr>
        <w:t xml:space="preserve"> </w:t>
      </w:r>
      <w:proofErr w:type="spellStart"/>
      <w:r w:rsidR="00AA31D0" w:rsidRPr="00C807AC">
        <w:rPr>
          <w:lang w:val="es-ES_tradnl"/>
        </w:rPr>
        <w:t>akhir</w:t>
      </w:r>
      <w:proofErr w:type="spellEnd"/>
      <w:r w:rsidR="00AA31D0" w:rsidRPr="00C807AC">
        <w:rPr>
          <w:lang w:val="id-ID"/>
        </w:rPr>
        <w:t xml:space="preserve"> </w:t>
      </w:r>
      <w:proofErr w:type="spellStart"/>
      <w:r w:rsidR="00AA31D0" w:rsidRPr="00C807AC">
        <w:rPr>
          <w:lang w:val="es-ES_tradnl"/>
        </w:rPr>
        <w:t>dari</w:t>
      </w:r>
      <w:proofErr w:type="spellEnd"/>
      <w:r w:rsidR="00AA31D0" w:rsidRPr="00C807AC">
        <w:rPr>
          <w:lang w:val="id-ID"/>
        </w:rPr>
        <w:t xml:space="preserve"> </w:t>
      </w:r>
      <w:proofErr w:type="spellStart"/>
      <w:r w:rsidR="00AA31D0" w:rsidRPr="00C807AC">
        <w:rPr>
          <w:lang w:val="es-ES_tradnl"/>
        </w:rPr>
        <w:t>seluruh</w:t>
      </w:r>
      <w:proofErr w:type="spellEnd"/>
      <w:r w:rsidR="00AA31D0" w:rsidRPr="00C807AC">
        <w:rPr>
          <w:lang w:val="es-ES_tradnl"/>
        </w:rPr>
        <w:t xml:space="preserve"> mata </w:t>
      </w:r>
      <w:proofErr w:type="spellStart"/>
      <w:r w:rsidR="00AA31D0" w:rsidRPr="00C807AC">
        <w:rPr>
          <w:lang w:val="es-ES_tradnl"/>
        </w:rPr>
        <w:t>kuliah</w:t>
      </w:r>
      <w:proofErr w:type="spellEnd"/>
      <w:r w:rsidR="00AA31D0" w:rsidRPr="00C807AC">
        <w:rPr>
          <w:lang w:val="es-ES_tradnl"/>
        </w:rPr>
        <w:t xml:space="preserve"> yang </w:t>
      </w:r>
      <w:proofErr w:type="spellStart"/>
      <w:r w:rsidR="00AA31D0" w:rsidRPr="00C807AC">
        <w:rPr>
          <w:lang w:val="es-ES_tradnl"/>
        </w:rPr>
        <w:t>telah</w:t>
      </w:r>
      <w:proofErr w:type="spellEnd"/>
      <w:r w:rsidR="00AA31D0" w:rsidRPr="00C807AC">
        <w:rPr>
          <w:lang w:val="es-ES_tradnl"/>
        </w:rPr>
        <w:t xml:space="preserve"> </w:t>
      </w:r>
      <w:proofErr w:type="spellStart"/>
      <w:r w:rsidR="00AA31D0" w:rsidRPr="00C807AC">
        <w:rPr>
          <w:lang w:val="es-ES_tradnl"/>
        </w:rPr>
        <w:t>di</w:t>
      </w:r>
      <w:r w:rsidR="004327B4" w:rsidRPr="00C807AC">
        <w:rPr>
          <w:lang w:val="es-ES_tradnl"/>
        </w:rPr>
        <w:t>ambil</w:t>
      </w:r>
      <w:proofErr w:type="spellEnd"/>
      <w:r w:rsidR="004327B4" w:rsidRPr="00C807AC">
        <w:rPr>
          <w:lang w:val="es-ES_tradnl"/>
        </w:rPr>
        <w:t xml:space="preserve"> </w:t>
      </w:r>
      <w:proofErr w:type="spellStart"/>
      <w:r w:rsidR="004327B4" w:rsidRPr="00C807AC">
        <w:rPr>
          <w:lang w:val="es-ES_tradnl"/>
        </w:rPr>
        <w:t>mahasiswa</w:t>
      </w:r>
      <w:proofErr w:type="spellEnd"/>
      <w:r w:rsidR="004327B4" w:rsidRPr="00C807AC">
        <w:rPr>
          <w:lang w:val="es-ES_tradnl"/>
        </w:rPr>
        <w:t xml:space="preserve"> </w:t>
      </w:r>
      <w:r w:rsidR="00AA31D0" w:rsidRPr="00C807AC">
        <w:rPr>
          <w:lang w:val="es-ES_tradnl"/>
        </w:rPr>
        <w:t xml:space="preserve">dan </w:t>
      </w:r>
      <w:proofErr w:type="spellStart"/>
      <w:r w:rsidR="00AA31D0" w:rsidRPr="00C807AC">
        <w:rPr>
          <w:lang w:val="es-ES_tradnl"/>
        </w:rPr>
        <w:t>penetapan</w:t>
      </w:r>
      <w:proofErr w:type="spellEnd"/>
      <w:r w:rsidR="00AA31D0" w:rsidRPr="00C807AC">
        <w:rPr>
          <w:lang w:val="id-ID"/>
        </w:rPr>
        <w:t xml:space="preserve"> </w:t>
      </w:r>
      <w:proofErr w:type="spellStart"/>
      <w:r w:rsidR="00AA31D0" w:rsidRPr="00C807AC">
        <w:rPr>
          <w:lang w:val="es-ES_tradnl"/>
        </w:rPr>
        <w:t>nilai</w:t>
      </w:r>
      <w:proofErr w:type="spellEnd"/>
      <w:r w:rsidR="00AA31D0" w:rsidRPr="00C807AC">
        <w:rPr>
          <w:lang w:val="id-ID"/>
        </w:rPr>
        <w:t xml:space="preserve"> </w:t>
      </w:r>
      <w:proofErr w:type="spellStart"/>
      <w:r w:rsidR="00AA31D0" w:rsidRPr="00C807AC">
        <w:rPr>
          <w:lang w:val="es-ES_tradnl"/>
        </w:rPr>
        <w:t>dalam</w:t>
      </w:r>
      <w:proofErr w:type="spellEnd"/>
      <w:r w:rsidR="00AA31D0" w:rsidRPr="00C807AC">
        <w:rPr>
          <w:lang w:val="id-ID"/>
        </w:rPr>
        <w:t xml:space="preserve"> </w:t>
      </w:r>
      <w:proofErr w:type="spellStart"/>
      <w:r w:rsidR="00AA31D0" w:rsidRPr="00C807AC">
        <w:rPr>
          <w:lang w:val="es-ES_tradnl"/>
        </w:rPr>
        <w:t>transkrip</w:t>
      </w:r>
      <w:proofErr w:type="spellEnd"/>
      <w:r w:rsidR="00AA31D0" w:rsidRPr="00C807AC">
        <w:rPr>
          <w:lang w:val="id-ID"/>
        </w:rPr>
        <w:t xml:space="preserve"> </w:t>
      </w:r>
      <w:proofErr w:type="spellStart"/>
      <w:r w:rsidR="00AA31D0" w:rsidRPr="00C807AC">
        <w:rPr>
          <w:lang w:val="es-ES_tradnl"/>
        </w:rPr>
        <w:t>akademik</w:t>
      </w:r>
      <w:proofErr w:type="spellEnd"/>
      <w:r w:rsidR="00AA31D0" w:rsidRPr="00C807AC">
        <w:rPr>
          <w:lang w:val="es-ES_tradnl"/>
        </w:rPr>
        <w:t xml:space="preserve">, </w:t>
      </w:r>
      <w:proofErr w:type="spellStart"/>
      <w:r w:rsidR="00AA31D0" w:rsidRPr="00C807AC">
        <w:rPr>
          <w:lang w:val="es-ES_tradnl"/>
        </w:rPr>
        <w:t>serta</w:t>
      </w:r>
      <w:proofErr w:type="spellEnd"/>
      <w:r w:rsidR="00AA31D0" w:rsidRPr="00C807AC">
        <w:rPr>
          <w:lang w:val="id-ID"/>
        </w:rPr>
        <w:t xml:space="preserve"> </w:t>
      </w:r>
      <w:proofErr w:type="spellStart"/>
      <w:r w:rsidR="00AA31D0" w:rsidRPr="00C807AC">
        <w:rPr>
          <w:lang w:val="es-ES_tradnl"/>
        </w:rPr>
        <w:t>memutuskan</w:t>
      </w:r>
      <w:proofErr w:type="spellEnd"/>
      <w:r w:rsidR="00AA31D0" w:rsidRPr="00C807AC">
        <w:rPr>
          <w:lang w:val="id-ID"/>
        </w:rPr>
        <w:t xml:space="preserve"> </w:t>
      </w:r>
      <w:r w:rsidR="00AA31D0" w:rsidRPr="00C807AC">
        <w:rPr>
          <w:lang w:val="es-ES_tradnl"/>
        </w:rPr>
        <w:t>lulus</w:t>
      </w:r>
      <w:r w:rsidR="00AA31D0" w:rsidRPr="00C807AC">
        <w:rPr>
          <w:lang w:val="id-ID"/>
        </w:rPr>
        <w:t xml:space="preserve"> </w:t>
      </w:r>
      <w:proofErr w:type="spellStart"/>
      <w:r w:rsidR="00AA31D0" w:rsidRPr="00C807AC">
        <w:rPr>
          <w:lang w:val="es-ES_tradnl"/>
        </w:rPr>
        <w:t>atau</w:t>
      </w:r>
      <w:proofErr w:type="spellEnd"/>
      <w:r w:rsidR="00AA31D0" w:rsidRPr="00C807AC">
        <w:rPr>
          <w:lang w:val="id-ID"/>
        </w:rPr>
        <w:t xml:space="preserve"> </w:t>
      </w:r>
      <w:proofErr w:type="spellStart"/>
      <w:r w:rsidR="00AA31D0" w:rsidRPr="00C807AC">
        <w:rPr>
          <w:lang w:val="es-ES_tradnl"/>
        </w:rPr>
        <w:t>tidaknya</w:t>
      </w:r>
      <w:proofErr w:type="spellEnd"/>
      <w:r w:rsidR="00AA31D0" w:rsidRPr="00C807AC">
        <w:rPr>
          <w:lang w:val="id-ID"/>
        </w:rPr>
        <w:t xml:space="preserve"> </w:t>
      </w:r>
      <w:proofErr w:type="spellStart"/>
      <w:r w:rsidR="00AA31D0" w:rsidRPr="00C807AC">
        <w:rPr>
          <w:lang w:val="es-ES_tradnl"/>
        </w:rPr>
        <w:t>mahasiswa</w:t>
      </w:r>
      <w:proofErr w:type="spellEnd"/>
      <w:r w:rsidR="00AA31D0" w:rsidRPr="00C807AC">
        <w:rPr>
          <w:lang w:val="id-ID"/>
        </w:rPr>
        <w:t xml:space="preserve"> </w:t>
      </w:r>
      <w:proofErr w:type="spellStart"/>
      <w:r w:rsidR="00AA31D0" w:rsidRPr="00C807AC">
        <w:rPr>
          <w:lang w:val="es-ES_tradnl"/>
        </w:rPr>
        <w:t>dalam</w:t>
      </w:r>
      <w:proofErr w:type="spellEnd"/>
      <w:r w:rsidR="00AA31D0" w:rsidRPr="00C807AC">
        <w:rPr>
          <w:lang w:val="id-ID"/>
        </w:rPr>
        <w:t xml:space="preserve"> </w:t>
      </w:r>
      <w:proofErr w:type="spellStart"/>
      <w:r w:rsidR="00AA31D0" w:rsidRPr="00C807AC">
        <w:rPr>
          <w:lang w:val="es-ES_tradnl"/>
        </w:rPr>
        <w:t>menempuh</w:t>
      </w:r>
      <w:proofErr w:type="spellEnd"/>
      <w:r w:rsidR="00AA31D0" w:rsidRPr="00C807AC">
        <w:rPr>
          <w:lang w:val="id-ID"/>
        </w:rPr>
        <w:t xml:space="preserve"> </w:t>
      </w:r>
      <w:proofErr w:type="spellStart"/>
      <w:r w:rsidR="00AA31D0" w:rsidRPr="00C807AC">
        <w:rPr>
          <w:lang w:val="es-ES_tradnl"/>
        </w:rPr>
        <w:t>studi</w:t>
      </w:r>
      <w:proofErr w:type="spellEnd"/>
      <w:r w:rsidR="00AA31D0" w:rsidRPr="00C807AC">
        <w:rPr>
          <w:lang w:val="id-ID"/>
        </w:rPr>
        <w:t xml:space="preserve"> </w:t>
      </w:r>
      <w:proofErr w:type="spellStart"/>
      <w:r w:rsidR="00AA31D0" w:rsidRPr="00C807AC">
        <w:rPr>
          <w:lang w:val="es-ES_tradnl"/>
        </w:rPr>
        <w:t>selama</w:t>
      </w:r>
      <w:proofErr w:type="spellEnd"/>
      <w:r w:rsidR="00AA31D0" w:rsidRPr="00C807AC">
        <w:rPr>
          <w:lang w:val="id-ID"/>
        </w:rPr>
        <w:t xml:space="preserve"> </w:t>
      </w:r>
      <w:proofErr w:type="spellStart"/>
      <w:r w:rsidR="00AA31D0" w:rsidRPr="00C807AC">
        <w:rPr>
          <w:lang w:val="es-ES_tradnl"/>
        </w:rPr>
        <w:t>jangka</w:t>
      </w:r>
      <w:proofErr w:type="spellEnd"/>
      <w:r w:rsidR="00AA31D0" w:rsidRPr="00C807AC">
        <w:rPr>
          <w:lang w:val="id-ID"/>
        </w:rPr>
        <w:t xml:space="preserve"> </w:t>
      </w:r>
      <w:proofErr w:type="spellStart"/>
      <w:r w:rsidR="00AA31D0" w:rsidRPr="00C807AC">
        <w:rPr>
          <w:lang w:val="es-ES_tradnl"/>
        </w:rPr>
        <w:t>waktu</w:t>
      </w:r>
      <w:proofErr w:type="spellEnd"/>
      <w:r w:rsidR="00AA31D0" w:rsidRPr="00C807AC">
        <w:rPr>
          <w:lang w:val="id-ID"/>
        </w:rPr>
        <w:t xml:space="preserve"> </w:t>
      </w:r>
      <w:proofErr w:type="spellStart"/>
      <w:r w:rsidR="00AA31D0" w:rsidRPr="00C807AC">
        <w:rPr>
          <w:lang w:val="es-ES_tradnl"/>
        </w:rPr>
        <w:t>tertentu</w:t>
      </w:r>
      <w:proofErr w:type="spellEnd"/>
      <w:r w:rsidR="00AA31D0" w:rsidRPr="00C807AC">
        <w:rPr>
          <w:lang w:val="es-ES_tradnl"/>
        </w:rPr>
        <w:t>.</w:t>
      </w:r>
    </w:p>
    <w:p w14:paraId="62592D36" w14:textId="77777777" w:rsidR="00AA31D0" w:rsidRPr="00C807AC" w:rsidRDefault="00AA31D0" w:rsidP="00AA31D0">
      <w:pPr>
        <w:jc w:val="both"/>
        <w:rPr>
          <w:lang w:val="es-ES_tradnl"/>
        </w:rPr>
      </w:pPr>
    </w:p>
    <w:p w14:paraId="1228637C" w14:textId="77777777" w:rsidR="00AA31D0" w:rsidRPr="00C807AC" w:rsidRDefault="00AA31D0" w:rsidP="00AA31D0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C807AC">
        <w:rPr>
          <w:b/>
          <w:lang w:val="es-ES_tradnl"/>
        </w:rPr>
        <w:t>Ruang</w:t>
      </w:r>
      <w:proofErr w:type="spellEnd"/>
      <w:r w:rsidRPr="00C807AC">
        <w:rPr>
          <w:b/>
          <w:lang w:val="id-ID"/>
        </w:rPr>
        <w:t xml:space="preserve"> </w:t>
      </w:r>
      <w:proofErr w:type="spellStart"/>
      <w:r w:rsidRPr="00C807AC">
        <w:rPr>
          <w:b/>
          <w:lang w:val="es-ES_tradnl"/>
        </w:rPr>
        <w:t>Lingkup</w:t>
      </w:r>
      <w:proofErr w:type="spellEnd"/>
    </w:p>
    <w:p w14:paraId="327D50FB" w14:textId="77777777" w:rsidR="00AA31D0" w:rsidRPr="00C807AC" w:rsidRDefault="00AA31D0" w:rsidP="00AA31D0">
      <w:pPr>
        <w:pStyle w:val="ListParagraph"/>
        <w:jc w:val="both"/>
        <w:rPr>
          <w:b/>
          <w:lang w:val="es-ES_tradnl"/>
        </w:rPr>
      </w:pPr>
    </w:p>
    <w:p w14:paraId="0C988B39" w14:textId="77777777" w:rsidR="00AA31D0" w:rsidRPr="00C807AC" w:rsidRDefault="00AA31D0" w:rsidP="00567A63">
      <w:pPr>
        <w:spacing w:after="120"/>
        <w:ind w:left="709"/>
        <w:jc w:val="both"/>
        <w:rPr>
          <w:lang w:val="es-ES_tradnl"/>
        </w:rPr>
      </w:pPr>
      <w:proofErr w:type="spellStart"/>
      <w:r w:rsidRPr="00C807AC">
        <w:rPr>
          <w:lang w:val="es-ES_tradnl"/>
        </w:rPr>
        <w:t>Prosedur</w:t>
      </w:r>
      <w:proofErr w:type="spellEnd"/>
      <w:r w:rsidRPr="00C807AC">
        <w:rPr>
          <w:lang w:val="id-ID"/>
        </w:rPr>
        <w:t xml:space="preserve"> </w:t>
      </w:r>
      <w:proofErr w:type="spellStart"/>
      <w:r w:rsidRPr="00C807AC">
        <w:rPr>
          <w:lang w:val="es-ES_tradnl"/>
        </w:rPr>
        <w:t>ini</w:t>
      </w:r>
      <w:proofErr w:type="spellEnd"/>
      <w:r w:rsidRPr="00C807AC">
        <w:rPr>
          <w:lang w:val="id-ID"/>
        </w:rPr>
        <w:t xml:space="preserve"> </w:t>
      </w:r>
      <w:proofErr w:type="spellStart"/>
      <w:r w:rsidRPr="00C807AC">
        <w:rPr>
          <w:lang w:val="es-ES_tradnl"/>
        </w:rPr>
        <w:t>digunakan</w:t>
      </w:r>
      <w:proofErr w:type="spellEnd"/>
      <w:r w:rsidRPr="00C807AC">
        <w:rPr>
          <w:lang w:val="id-ID"/>
        </w:rPr>
        <w:t xml:space="preserve"> </w:t>
      </w:r>
      <w:proofErr w:type="spellStart"/>
      <w:r w:rsidRPr="00C807AC">
        <w:rPr>
          <w:lang w:val="es-ES_tradnl"/>
        </w:rPr>
        <w:t>untuk</w:t>
      </w:r>
      <w:proofErr w:type="spellEnd"/>
      <w:r w:rsidRPr="00C807AC">
        <w:rPr>
          <w:lang w:val="id-ID"/>
        </w:rPr>
        <w:t xml:space="preserve"> </w:t>
      </w:r>
      <w:proofErr w:type="spellStart"/>
      <w:r w:rsidRPr="00C807AC">
        <w:rPr>
          <w:lang w:val="es-ES_tradnl"/>
        </w:rPr>
        <w:t>menetapkan</w:t>
      </w:r>
      <w:proofErr w:type="spellEnd"/>
      <w:r w:rsidRPr="00C807AC">
        <w:rPr>
          <w:lang w:val="id-ID"/>
        </w:rPr>
        <w:t xml:space="preserve"> </w:t>
      </w:r>
      <w:proofErr w:type="spellStart"/>
      <w:r w:rsidRPr="00C807AC">
        <w:rPr>
          <w:lang w:val="es-ES_tradnl"/>
        </w:rPr>
        <w:t>penilaian</w:t>
      </w:r>
      <w:proofErr w:type="spellEnd"/>
      <w:r w:rsidRPr="00C807AC">
        <w:rPr>
          <w:lang w:val="id-ID"/>
        </w:rPr>
        <w:t xml:space="preserve"> </w:t>
      </w:r>
      <w:proofErr w:type="spellStart"/>
      <w:r w:rsidRPr="00C807AC">
        <w:rPr>
          <w:lang w:val="es-ES_tradnl"/>
        </w:rPr>
        <w:t>akhir</w:t>
      </w:r>
      <w:proofErr w:type="spellEnd"/>
      <w:r w:rsidRPr="00C807AC">
        <w:rPr>
          <w:lang w:val="id-ID"/>
        </w:rPr>
        <w:t xml:space="preserve"> </w:t>
      </w:r>
      <w:proofErr w:type="spellStart"/>
      <w:r w:rsidRPr="00C807AC">
        <w:rPr>
          <w:lang w:val="es-ES_tradnl"/>
        </w:rPr>
        <w:t>mahasiswa</w:t>
      </w:r>
      <w:proofErr w:type="spellEnd"/>
      <w:r w:rsidRPr="00C807AC">
        <w:rPr>
          <w:lang w:val="id-ID"/>
        </w:rPr>
        <w:t xml:space="preserve"> </w:t>
      </w:r>
      <w:proofErr w:type="spellStart"/>
      <w:r w:rsidRPr="00C807AC">
        <w:rPr>
          <w:lang w:val="es-ES_tradnl"/>
        </w:rPr>
        <w:t>mulai</w:t>
      </w:r>
      <w:proofErr w:type="spellEnd"/>
      <w:r w:rsidRPr="00C807AC">
        <w:rPr>
          <w:lang w:val="id-ID"/>
        </w:rPr>
        <w:t xml:space="preserve"> </w:t>
      </w:r>
      <w:proofErr w:type="spellStart"/>
      <w:r w:rsidRPr="00C807AC">
        <w:rPr>
          <w:lang w:val="es-ES_tradnl"/>
        </w:rPr>
        <w:t>dari</w:t>
      </w:r>
      <w:proofErr w:type="spellEnd"/>
      <w:r w:rsidRPr="00C807AC">
        <w:rPr>
          <w:lang w:val="id-ID"/>
        </w:rPr>
        <w:t xml:space="preserve"> </w:t>
      </w:r>
      <w:proofErr w:type="spellStart"/>
      <w:r w:rsidRPr="00C807AC">
        <w:rPr>
          <w:lang w:val="es-ES_tradnl"/>
        </w:rPr>
        <w:t>nilai</w:t>
      </w:r>
      <w:proofErr w:type="spellEnd"/>
      <w:r w:rsidRPr="00C807AC">
        <w:rPr>
          <w:lang w:val="es-ES_tradnl"/>
        </w:rPr>
        <w:t xml:space="preserve"> yang </w:t>
      </w:r>
      <w:proofErr w:type="spellStart"/>
      <w:r w:rsidRPr="00C807AC">
        <w:rPr>
          <w:lang w:val="es-ES_tradnl"/>
        </w:rPr>
        <w:t>diterima</w:t>
      </w:r>
      <w:proofErr w:type="spellEnd"/>
      <w:r w:rsidRPr="00C807AC">
        <w:rPr>
          <w:lang w:val="id-ID"/>
        </w:rPr>
        <w:t xml:space="preserve"> </w:t>
      </w:r>
      <w:r w:rsidRPr="00C807AC">
        <w:rPr>
          <w:lang w:val="es-ES_tradnl"/>
        </w:rPr>
        <w:t xml:space="preserve">pada </w:t>
      </w:r>
      <w:proofErr w:type="spellStart"/>
      <w:r w:rsidRPr="00C807AC">
        <w:rPr>
          <w:lang w:val="es-ES_tradnl"/>
        </w:rPr>
        <w:t>semester</w:t>
      </w:r>
      <w:proofErr w:type="spellEnd"/>
      <w:r w:rsidRPr="00C807AC">
        <w:rPr>
          <w:lang w:val="es-ES_tradnl"/>
        </w:rPr>
        <w:t xml:space="preserve"> </w:t>
      </w:r>
      <w:proofErr w:type="spellStart"/>
      <w:r w:rsidRPr="00C807AC">
        <w:rPr>
          <w:lang w:val="es-ES_tradnl"/>
        </w:rPr>
        <w:t>satu</w:t>
      </w:r>
      <w:proofErr w:type="spellEnd"/>
      <w:r w:rsidRPr="00C807AC">
        <w:rPr>
          <w:lang w:val="id-ID"/>
        </w:rPr>
        <w:t xml:space="preserve"> </w:t>
      </w:r>
      <w:proofErr w:type="spellStart"/>
      <w:r w:rsidRPr="00C807AC">
        <w:rPr>
          <w:lang w:val="es-ES_tradnl"/>
        </w:rPr>
        <w:t>sampai</w:t>
      </w:r>
      <w:proofErr w:type="spellEnd"/>
      <w:r w:rsidRPr="00C807AC">
        <w:rPr>
          <w:lang w:val="id-ID"/>
        </w:rPr>
        <w:t xml:space="preserve"> </w:t>
      </w:r>
      <w:proofErr w:type="spellStart"/>
      <w:r w:rsidRPr="00C807AC">
        <w:rPr>
          <w:lang w:val="es-ES_tradnl"/>
        </w:rPr>
        <w:t>penilaian</w:t>
      </w:r>
      <w:proofErr w:type="spellEnd"/>
      <w:r w:rsidRPr="00C807AC">
        <w:rPr>
          <w:lang w:val="id-ID"/>
        </w:rPr>
        <w:t xml:space="preserve"> </w:t>
      </w:r>
      <w:r w:rsidRPr="00C807AC">
        <w:rPr>
          <w:lang w:val="es-ES_tradnl"/>
        </w:rPr>
        <w:t>Tugas</w:t>
      </w:r>
      <w:r w:rsidRPr="00C807AC">
        <w:rPr>
          <w:lang w:val="id-ID"/>
        </w:rPr>
        <w:t xml:space="preserve"> </w:t>
      </w:r>
      <w:proofErr w:type="spellStart"/>
      <w:r w:rsidR="004327B4" w:rsidRPr="00C807AC">
        <w:rPr>
          <w:lang w:val="es-ES_tradnl"/>
        </w:rPr>
        <w:t>Akhir</w:t>
      </w:r>
      <w:proofErr w:type="spellEnd"/>
      <w:r w:rsidRPr="00C807AC">
        <w:rPr>
          <w:lang w:val="id-ID"/>
        </w:rPr>
        <w:t xml:space="preserve"> </w:t>
      </w:r>
      <w:r w:rsidRPr="00C807AC">
        <w:rPr>
          <w:lang w:val="es-ES_tradnl"/>
        </w:rPr>
        <w:t xml:space="preserve">yang </w:t>
      </w:r>
      <w:proofErr w:type="spellStart"/>
      <w:r w:rsidRPr="00C807AC">
        <w:rPr>
          <w:lang w:val="es-ES_tradnl"/>
        </w:rPr>
        <w:t>ditetapkan</w:t>
      </w:r>
      <w:proofErr w:type="spellEnd"/>
      <w:r w:rsidRPr="00C807AC">
        <w:rPr>
          <w:lang w:val="id-ID"/>
        </w:rPr>
        <w:t xml:space="preserve"> </w:t>
      </w:r>
      <w:proofErr w:type="spellStart"/>
      <w:r w:rsidRPr="00C807AC">
        <w:rPr>
          <w:lang w:val="es-ES_tradnl"/>
        </w:rPr>
        <w:t>oleh</w:t>
      </w:r>
      <w:proofErr w:type="spellEnd"/>
      <w:r w:rsidRPr="00C807AC">
        <w:rPr>
          <w:lang w:val="id-ID"/>
        </w:rPr>
        <w:t xml:space="preserve"> </w:t>
      </w:r>
      <w:proofErr w:type="spellStart"/>
      <w:r w:rsidR="004327B4" w:rsidRPr="00C807AC">
        <w:t>Direktur</w:t>
      </w:r>
      <w:proofErr w:type="spellEnd"/>
      <w:r w:rsidRPr="00C807AC">
        <w:rPr>
          <w:lang w:val="id-ID"/>
        </w:rPr>
        <w:t xml:space="preserve"> </w:t>
      </w:r>
      <w:r w:rsidRPr="00C807AC">
        <w:rPr>
          <w:lang w:val="es-ES_tradnl"/>
        </w:rPr>
        <w:t xml:space="preserve">yang </w:t>
      </w:r>
      <w:proofErr w:type="spellStart"/>
      <w:r w:rsidRPr="00C807AC">
        <w:rPr>
          <w:lang w:val="es-ES_tradnl"/>
        </w:rPr>
        <w:t>dihasilkan</w:t>
      </w:r>
      <w:proofErr w:type="spellEnd"/>
      <w:r w:rsidRPr="00C807AC">
        <w:rPr>
          <w:lang w:val="id-ID"/>
        </w:rPr>
        <w:t xml:space="preserve"> </w:t>
      </w:r>
      <w:proofErr w:type="spellStart"/>
      <w:r w:rsidRPr="00C807AC">
        <w:rPr>
          <w:lang w:val="es-ES_tradnl"/>
        </w:rPr>
        <w:t>dari</w:t>
      </w:r>
      <w:proofErr w:type="spellEnd"/>
      <w:r w:rsidRPr="00C807AC">
        <w:rPr>
          <w:lang w:val="id-ID"/>
        </w:rPr>
        <w:t xml:space="preserve"> </w:t>
      </w:r>
      <w:proofErr w:type="spellStart"/>
      <w:r w:rsidRPr="00C807AC">
        <w:rPr>
          <w:lang w:val="es-ES_tradnl"/>
        </w:rPr>
        <w:t>keputusan</w:t>
      </w:r>
      <w:proofErr w:type="spellEnd"/>
      <w:r w:rsidRPr="00C807AC">
        <w:rPr>
          <w:lang w:val="id-ID"/>
        </w:rPr>
        <w:t xml:space="preserve"> </w:t>
      </w:r>
      <w:proofErr w:type="spellStart"/>
      <w:r w:rsidRPr="00C807AC">
        <w:rPr>
          <w:lang w:val="es-ES_tradnl"/>
        </w:rPr>
        <w:t>rapat</w:t>
      </w:r>
      <w:proofErr w:type="spellEnd"/>
      <w:r w:rsidRPr="00C807AC">
        <w:rPr>
          <w:lang w:val="id-ID"/>
        </w:rPr>
        <w:t xml:space="preserve"> </w:t>
      </w:r>
      <w:proofErr w:type="spellStart"/>
      <w:r w:rsidRPr="00C807AC">
        <w:rPr>
          <w:lang w:val="es-ES_tradnl"/>
        </w:rPr>
        <w:t>yudisium</w:t>
      </w:r>
      <w:proofErr w:type="spellEnd"/>
      <w:r w:rsidRPr="00C807AC">
        <w:rPr>
          <w:lang w:val="es-ES_tradnl"/>
        </w:rPr>
        <w:t>.</w:t>
      </w:r>
    </w:p>
    <w:p w14:paraId="5321BB9C" w14:textId="77777777" w:rsidR="00AA31D0" w:rsidRPr="00C807AC" w:rsidRDefault="00AA31D0" w:rsidP="00AA31D0">
      <w:pPr>
        <w:jc w:val="both"/>
        <w:rPr>
          <w:lang w:val="es-ES_tradnl"/>
        </w:rPr>
      </w:pPr>
    </w:p>
    <w:p w14:paraId="50272876" w14:textId="77777777" w:rsidR="00AA31D0" w:rsidRPr="00C807AC" w:rsidRDefault="00AA31D0" w:rsidP="00AA31D0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C807AC">
        <w:rPr>
          <w:b/>
          <w:lang w:val="es-ES_tradnl"/>
        </w:rPr>
        <w:t>Referensi</w:t>
      </w:r>
      <w:proofErr w:type="spellEnd"/>
    </w:p>
    <w:p w14:paraId="09481A13" w14:textId="77777777" w:rsidR="00AA31D0" w:rsidRPr="00C807AC" w:rsidRDefault="00AA31D0" w:rsidP="00AA31D0">
      <w:pPr>
        <w:pStyle w:val="ListParagraph"/>
        <w:jc w:val="both"/>
        <w:rPr>
          <w:b/>
          <w:lang w:val="es-ES_tradnl"/>
        </w:rPr>
      </w:pPr>
    </w:p>
    <w:p w14:paraId="2E1D1143" w14:textId="77777777" w:rsidR="003C4D7B" w:rsidRPr="00C807AC" w:rsidRDefault="003C4D7B" w:rsidP="00567A63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</w:rPr>
      </w:pPr>
      <w:r w:rsidRPr="00C807AC">
        <w:rPr>
          <w:rFonts w:ascii="Times New Roman" w:hAnsi="Times New Roman" w:cs="Times New Roman"/>
        </w:rPr>
        <w:t xml:space="preserve">Peraturan Pemerintah Republik Indonesia Nomor 19 Tahun 2005 Tentang Standar Nasional Pendidikan </w:t>
      </w:r>
    </w:p>
    <w:p w14:paraId="2C2C0052" w14:textId="77777777" w:rsidR="003C4D7B" w:rsidRPr="00C807AC" w:rsidRDefault="003C4D7B" w:rsidP="00567A63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</w:rPr>
      </w:pPr>
      <w:r w:rsidRPr="00C807AC">
        <w:rPr>
          <w:rFonts w:ascii="Times New Roman" w:hAnsi="Times New Roman" w:cs="Times New Roman"/>
        </w:rPr>
        <w:t>Peraturan Pemerintah Republik Indonesia Nomor 17 Tahun 2010 Tentang Pengelolaan dan Penyelenggaraan Pendidikan</w:t>
      </w:r>
    </w:p>
    <w:p w14:paraId="2F15207C" w14:textId="77777777" w:rsidR="003C4D7B" w:rsidRPr="00C807AC" w:rsidRDefault="003C4D7B" w:rsidP="00567A63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</w:rPr>
      </w:pPr>
      <w:r w:rsidRPr="00C807AC">
        <w:rPr>
          <w:rFonts w:ascii="Times New Roman" w:hAnsi="Times New Roman" w:cs="Times New Roman"/>
        </w:rPr>
        <w:t xml:space="preserve">Peraturan Menteri Pendidikan Nasional Nomor 63 Tahun 2009 Tentang Sistem Penjaminan Mutu Pendidikan </w:t>
      </w:r>
    </w:p>
    <w:p w14:paraId="588BEE97" w14:textId="77777777" w:rsidR="003C4D7B" w:rsidRPr="00C807AC" w:rsidRDefault="003C4D7B" w:rsidP="00567A63">
      <w:pPr>
        <w:pStyle w:val="Default"/>
        <w:numPr>
          <w:ilvl w:val="2"/>
          <w:numId w:val="1"/>
        </w:numPr>
        <w:ind w:left="1418"/>
        <w:jc w:val="both"/>
        <w:rPr>
          <w:rFonts w:ascii="Times New Roman" w:hAnsi="Times New Roman" w:cs="Times New Roman"/>
        </w:rPr>
      </w:pPr>
      <w:r w:rsidRPr="00C807AC">
        <w:rPr>
          <w:rFonts w:ascii="Times New Roman" w:hAnsi="Times New Roman" w:cs="Times New Roman"/>
        </w:rPr>
        <w:t>Peraturan Menteri Pendidikan dan Kebudayaan Republik In</w:t>
      </w:r>
      <w:r w:rsidR="00C601F3" w:rsidRPr="00C807AC">
        <w:rPr>
          <w:rFonts w:ascii="Times New Roman" w:hAnsi="Times New Roman" w:cs="Times New Roman"/>
        </w:rPr>
        <w:t>donesia Nomor 44 Tahun 2015</w:t>
      </w:r>
      <w:r w:rsidRPr="00C807AC">
        <w:rPr>
          <w:rFonts w:ascii="Times New Roman" w:hAnsi="Times New Roman" w:cs="Times New Roman"/>
        </w:rPr>
        <w:t xml:space="preserve"> Tentang Standar Nasional Pendidikan Tinggi</w:t>
      </w:r>
    </w:p>
    <w:p w14:paraId="0B4D03E1" w14:textId="19D59D23" w:rsidR="003C4D7B" w:rsidRPr="00C807AC" w:rsidRDefault="003C4D7B" w:rsidP="00567A63">
      <w:pPr>
        <w:pStyle w:val="ListParagraph"/>
        <w:numPr>
          <w:ilvl w:val="2"/>
          <w:numId w:val="1"/>
        </w:numPr>
        <w:tabs>
          <w:tab w:val="left" w:pos="709"/>
        </w:tabs>
        <w:ind w:left="1418"/>
        <w:jc w:val="both"/>
        <w:rPr>
          <w:lang w:val="es-ES_tradnl"/>
        </w:rPr>
      </w:pPr>
      <w:r w:rsidRPr="00C807AC">
        <w:rPr>
          <w:lang w:val="es-ES_tradnl"/>
        </w:rPr>
        <w:t xml:space="preserve">Manual </w:t>
      </w:r>
      <w:proofErr w:type="spellStart"/>
      <w:r w:rsidRPr="00C807AC">
        <w:rPr>
          <w:lang w:val="es-ES_tradnl"/>
        </w:rPr>
        <w:t>Mutu</w:t>
      </w:r>
      <w:proofErr w:type="spellEnd"/>
      <w:r w:rsidRPr="00C807AC">
        <w:rPr>
          <w:lang w:val="es-ES_tradnl"/>
        </w:rPr>
        <w:t xml:space="preserve"> </w:t>
      </w:r>
      <w:proofErr w:type="spellStart"/>
      <w:r w:rsidR="001F7F66">
        <w:t>Poltek</w:t>
      </w:r>
      <w:proofErr w:type="spellEnd"/>
      <w:r w:rsidR="001F7F66">
        <w:t xml:space="preserve"> SSR Bogor</w:t>
      </w:r>
    </w:p>
    <w:p w14:paraId="249A8D3B" w14:textId="3F7346F1" w:rsidR="003C4D7B" w:rsidRPr="00C807AC" w:rsidRDefault="003C4D7B" w:rsidP="00567A63">
      <w:pPr>
        <w:pStyle w:val="ListParagraph"/>
        <w:numPr>
          <w:ilvl w:val="2"/>
          <w:numId w:val="1"/>
        </w:numPr>
        <w:ind w:left="1418"/>
        <w:jc w:val="both"/>
        <w:rPr>
          <w:lang w:val="es-ES_tradnl"/>
        </w:rPr>
      </w:pPr>
      <w:r w:rsidRPr="00C807AC">
        <w:rPr>
          <w:lang w:val="id-ID"/>
        </w:rPr>
        <w:t xml:space="preserve">Kebijakan SPMI </w:t>
      </w:r>
      <w:proofErr w:type="spellStart"/>
      <w:r w:rsidR="001F7F66">
        <w:t>Poltek</w:t>
      </w:r>
      <w:proofErr w:type="spellEnd"/>
      <w:r w:rsidR="001F7F66">
        <w:t xml:space="preserve"> SSR Bogor</w:t>
      </w:r>
    </w:p>
    <w:p w14:paraId="5828D6A4" w14:textId="65DC6937" w:rsidR="003C4D7B" w:rsidRPr="00C807AC" w:rsidRDefault="003C4D7B" w:rsidP="00567A63">
      <w:pPr>
        <w:pStyle w:val="ListParagraph"/>
        <w:numPr>
          <w:ilvl w:val="2"/>
          <w:numId w:val="1"/>
        </w:numPr>
        <w:ind w:left="1418"/>
        <w:jc w:val="both"/>
        <w:rPr>
          <w:lang w:val="es-ES_tradnl"/>
        </w:rPr>
      </w:pPr>
      <w:proofErr w:type="spellStart"/>
      <w:r w:rsidRPr="00C807AC">
        <w:rPr>
          <w:lang w:val="es-ES_tradnl"/>
        </w:rPr>
        <w:t>Kebijakan</w:t>
      </w:r>
      <w:proofErr w:type="spellEnd"/>
      <w:r w:rsidRPr="00C807AC">
        <w:rPr>
          <w:lang w:val="id-ID"/>
        </w:rPr>
        <w:t xml:space="preserve"> </w:t>
      </w:r>
      <w:proofErr w:type="spellStart"/>
      <w:r w:rsidRPr="00C807AC">
        <w:rPr>
          <w:lang w:val="es-ES_tradnl"/>
        </w:rPr>
        <w:t>Akademik</w:t>
      </w:r>
      <w:proofErr w:type="spellEnd"/>
      <w:r w:rsidRPr="00C807AC">
        <w:rPr>
          <w:lang w:val="id-ID"/>
        </w:rPr>
        <w:t xml:space="preserve"> </w:t>
      </w:r>
      <w:proofErr w:type="spellStart"/>
      <w:r w:rsidR="001F7F66">
        <w:t>Poltek</w:t>
      </w:r>
      <w:proofErr w:type="spellEnd"/>
      <w:r w:rsidR="001F7F66">
        <w:t xml:space="preserve"> SSR Bogor</w:t>
      </w:r>
    </w:p>
    <w:p w14:paraId="31BF32FC" w14:textId="208D9689" w:rsidR="003C4D7B" w:rsidRPr="00C807AC" w:rsidRDefault="003C4D7B" w:rsidP="00567A63">
      <w:pPr>
        <w:pStyle w:val="ListParagraph"/>
        <w:numPr>
          <w:ilvl w:val="2"/>
          <w:numId w:val="1"/>
        </w:numPr>
        <w:ind w:left="1418"/>
        <w:jc w:val="both"/>
        <w:rPr>
          <w:lang w:val="es-ES_tradnl"/>
        </w:rPr>
      </w:pPr>
      <w:r w:rsidRPr="00C807AC">
        <w:rPr>
          <w:lang w:val="id-ID"/>
        </w:rPr>
        <w:t xml:space="preserve">Standar Akademik </w:t>
      </w:r>
      <w:proofErr w:type="spellStart"/>
      <w:r w:rsidR="001F7F66">
        <w:t>Poltek</w:t>
      </w:r>
      <w:proofErr w:type="spellEnd"/>
      <w:r w:rsidR="001F7F66">
        <w:t xml:space="preserve"> SSR Bogor</w:t>
      </w:r>
    </w:p>
    <w:p w14:paraId="0F13CC7C" w14:textId="6AE99CF9" w:rsidR="003C4D7B" w:rsidRPr="00C807AC" w:rsidRDefault="003C4D7B" w:rsidP="00567A63">
      <w:pPr>
        <w:pStyle w:val="ListParagraph"/>
        <w:numPr>
          <w:ilvl w:val="2"/>
          <w:numId w:val="1"/>
        </w:numPr>
        <w:ind w:left="1418"/>
        <w:jc w:val="both"/>
        <w:rPr>
          <w:lang w:val="es-ES_tradnl"/>
        </w:rPr>
      </w:pPr>
      <w:r w:rsidRPr="00C807AC">
        <w:rPr>
          <w:lang w:val="id-ID"/>
        </w:rPr>
        <w:t xml:space="preserve">Peraturan Akademik </w:t>
      </w:r>
      <w:proofErr w:type="spellStart"/>
      <w:r w:rsidR="001F7F66">
        <w:t>Poltek</w:t>
      </w:r>
      <w:proofErr w:type="spellEnd"/>
      <w:r w:rsidR="001F7F66">
        <w:t xml:space="preserve"> SSR Bogor</w:t>
      </w:r>
    </w:p>
    <w:p w14:paraId="059869D9" w14:textId="3E07DDA1" w:rsidR="00AA31D0" w:rsidRPr="00C807AC" w:rsidRDefault="003C4D7B" w:rsidP="00567A63">
      <w:pPr>
        <w:pStyle w:val="ListParagraph"/>
        <w:numPr>
          <w:ilvl w:val="2"/>
          <w:numId w:val="1"/>
        </w:numPr>
        <w:tabs>
          <w:tab w:val="left" w:pos="709"/>
        </w:tabs>
        <w:ind w:left="1418"/>
        <w:jc w:val="both"/>
        <w:rPr>
          <w:lang w:val="es-ES_tradnl"/>
        </w:rPr>
      </w:pPr>
      <w:proofErr w:type="spellStart"/>
      <w:r w:rsidRPr="00C807AC">
        <w:rPr>
          <w:lang w:val="es-ES_tradnl"/>
        </w:rPr>
        <w:t>Buku</w:t>
      </w:r>
      <w:proofErr w:type="spellEnd"/>
      <w:r w:rsidRPr="00C807AC">
        <w:rPr>
          <w:lang w:val="es-ES_tradnl"/>
        </w:rPr>
        <w:t xml:space="preserve"> </w:t>
      </w:r>
      <w:r w:rsidRPr="00C807AC">
        <w:rPr>
          <w:lang w:val="id-ID"/>
        </w:rPr>
        <w:t>Pedoman Penyelenggaraan Pendidikan</w:t>
      </w:r>
      <w:r w:rsidR="004327B4" w:rsidRPr="00C807AC">
        <w:t xml:space="preserve"> </w:t>
      </w:r>
      <w:proofErr w:type="spellStart"/>
      <w:r w:rsidR="001F7F66">
        <w:t>Poltek</w:t>
      </w:r>
      <w:proofErr w:type="spellEnd"/>
      <w:r w:rsidR="001F7F66">
        <w:t xml:space="preserve"> SSR Bogor</w:t>
      </w:r>
    </w:p>
    <w:p w14:paraId="4321512B" w14:textId="77777777" w:rsidR="003C4D7B" w:rsidRPr="00C807AC" w:rsidRDefault="003C4D7B" w:rsidP="00567A63">
      <w:pPr>
        <w:pStyle w:val="ListParagraph"/>
        <w:tabs>
          <w:tab w:val="left" w:pos="709"/>
        </w:tabs>
        <w:ind w:left="1418"/>
        <w:jc w:val="both"/>
        <w:rPr>
          <w:lang w:val="es-ES_tradnl"/>
        </w:rPr>
      </w:pPr>
    </w:p>
    <w:p w14:paraId="7033C652" w14:textId="77777777" w:rsidR="00AA31D0" w:rsidRPr="00C807AC" w:rsidRDefault="00AA31D0" w:rsidP="00AA31D0">
      <w:pPr>
        <w:pStyle w:val="ListParagraph"/>
        <w:numPr>
          <w:ilvl w:val="1"/>
          <w:numId w:val="1"/>
        </w:numPr>
        <w:spacing w:before="100" w:beforeAutospacing="1" w:after="100" w:afterAutospacing="1"/>
        <w:jc w:val="both"/>
        <w:rPr>
          <w:b/>
          <w:lang w:val="es-ES_tradnl"/>
        </w:rPr>
      </w:pPr>
      <w:proofErr w:type="spellStart"/>
      <w:r w:rsidRPr="00C807AC">
        <w:rPr>
          <w:b/>
          <w:lang w:val="es-ES_tradnl"/>
        </w:rPr>
        <w:t>Definisi</w:t>
      </w:r>
      <w:proofErr w:type="spellEnd"/>
    </w:p>
    <w:p w14:paraId="0D4C209E" w14:textId="77777777" w:rsidR="00AA31D0" w:rsidRPr="00C807AC" w:rsidRDefault="00AA31D0" w:rsidP="00567A63">
      <w:pPr>
        <w:spacing w:before="100" w:beforeAutospacing="1" w:after="100" w:afterAutospacing="1"/>
        <w:ind w:left="709"/>
        <w:jc w:val="both"/>
        <w:rPr>
          <w:lang w:val="id-ID"/>
        </w:rPr>
      </w:pPr>
      <w:proofErr w:type="spellStart"/>
      <w:r w:rsidRPr="00C807AC">
        <w:t>Yudisium</w:t>
      </w:r>
      <w:proofErr w:type="spellEnd"/>
      <w:r w:rsidRPr="00C807AC">
        <w:t xml:space="preserve"> </w:t>
      </w:r>
      <w:proofErr w:type="spellStart"/>
      <w:r w:rsidRPr="00C807AC">
        <w:t>adalah</w:t>
      </w:r>
      <w:proofErr w:type="spellEnd"/>
      <w:r w:rsidRPr="00C807AC">
        <w:t xml:space="preserve"> proses </w:t>
      </w:r>
      <w:proofErr w:type="spellStart"/>
      <w:r w:rsidRPr="00C807AC">
        <w:t>akademik</w:t>
      </w:r>
      <w:proofErr w:type="spellEnd"/>
      <w:r w:rsidRPr="00C807AC">
        <w:t xml:space="preserve"> yang </w:t>
      </w:r>
      <w:proofErr w:type="spellStart"/>
      <w:r w:rsidRPr="00C807AC">
        <w:t>menyangkut</w:t>
      </w:r>
      <w:proofErr w:type="spellEnd"/>
      <w:r w:rsidRPr="00C807AC">
        <w:t xml:space="preserve"> </w:t>
      </w:r>
      <w:proofErr w:type="spellStart"/>
      <w:r w:rsidRPr="00C807AC">
        <w:t>penerapan</w:t>
      </w:r>
      <w:proofErr w:type="spellEnd"/>
      <w:r w:rsidRPr="00C807AC">
        <w:t xml:space="preserve"> </w:t>
      </w:r>
      <w:proofErr w:type="spellStart"/>
      <w:r w:rsidRPr="00C807AC">
        <w:t>nilai</w:t>
      </w:r>
      <w:proofErr w:type="spellEnd"/>
      <w:r w:rsidRPr="00C807AC">
        <w:t xml:space="preserve"> dan </w:t>
      </w:r>
      <w:proofErr w:type="spellStart"/>
      <w:r w:rsidRPr="00C807AC">
        <w:t>kelulusan</w:t>
      </w:r>
      <w:proofErr w:type="spellEnd"/>
      <w:r w:rsidRPr="00C807AC">
        <w:t xml:space="preserve"> </w:t>
      </w:r>
      <w:proofErr w:type="spellStart"/>
      <w:r w:rsidRPr="00C807AC">
        <w:t>mahasiswa</w:t>
      </w:r>
      <w:proofErr w:type="spellEnd"/>
      <w:r w:rsidRPr="00C807AC">
        <w:t xml:space="preserve"> </w:t>
      </w:r>
      <w:proofErr w:type="spellStart"/>
      <w:r w:rsidRPr="00C807AC">
        <w:t>dari</w:t>
      </w:r>
      <w:proofErr w:type="spellEnd"/>
      <w:r w:rsidRPr="00C807AC">
        <w:t xml:space="preserve"> </w:t>
      </w:r>
      <w:proofErr w:type="spellStart"/>
      <w:r w:rsidRPr="00C807AC">
        <w:t>seluruh</w:t>
      </w:r>
      <w:proofErr w:type="spellEnd"/>
      <w:r w:rsidRPr="00C807AC">
        <w:t xml:space="preserve"> proses </w:t>
      </w:r>
      <w:proofErr w:type="spellStart"/>
      <w:r w:rsidRPr="00C807AC">
        <w:t>akademik</w:t>
      </w:r>
      <w:proofErr w:type="spellEnd"/>
      <w:r w:rsidRPr="00C807AC">
        <w:t>.</w:t>
      </w:r>
    </w:p>
    <w:p w14:paraId="3C8C055F" w14:textId="77777777" w:rsidR="00AA31D0" w:rsidRPr="00C807AC" w:rsidRDefault="00AA31D0" w:rsidP="00AA31D0">
      <w:pPr>
        <w:spacing w:before="100" w:beforeAutospacing="1" w:after="100" w:afterAutospacing="1"/>
        <w:jc w:val="both"/>
        <w:rPr>
          <w:lang w:val="id-ID"/>
        </w:rPr>
      </w:pPr>
    </w:p>
    <w:p w14:paraId="62B6DB49" w14:textId="77777777" w:rsidR="004327B4" w:rsidRPr="00C807AC" w:rsidRDefault="004327B4" w:rsidP="00AA31D0">
      <w:pPr>
        <w:spacing w:before="100" w:beforeAutospacing="1" w:after="100" w:afterAutospacing="1"/>
        <w:jc w:val="both"/>
        <w:rPr>
          <w:lang w:val="id-ID"/>
        </w:rPr>
      </w:pPr>
    </w:p>
    <w:p w14:paraId="1C076E31" w14:textId="77777777" w:rsidR="00AA31D0" w:rsidRPr="00C807AC" w:rsidRDefault="00AA31D0" w:rsidP="00AA31D0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C807AC">
        <w:rPr>
          <w:b/>
          <w:lang w:val="es-ES_tradnl"/>
        </w:rPr>
        <w:lastRenderedPageBreak/>
        <w:t>PenanggungJawab</w:t>
      </w:r>
      <w:proofErr w:type="spellEnd"/>
    </w:p>
    <w:p w14:paraId="641B0C24" w14:textId="77777777" w:rsidR="00AA31D0" w:rsidRPr="00C807AC" w:rsidRDefault="00AA31D0" w:rsidP="00AA31D0">
      <w:pPr>
        <w:pStyle w:val="ListParagraph"/>
        <w:tabs>
          <w:tab w:val="left" w:pos="1134"/>
        </w:tabs>
        <w:ind w:left="180"/>
        <w:jc w:val="both"/>
      </w:pPr>
    </w:p>
    <w:p w14:paraId="7CAD9FB6" w14:textId="77777777" w:rsidR="00AA31D0" w:rsidRPr="00C807AC" w:rsidRDefault="004327B4" w:rsidP="00567A63">
      <w:pPr>
        <w:pStyle w:val="ListParagraph"/>
        <w:numPr>
          <w:ilvl w:val="2"/>
          <w:numId w:val="1"/>
        </w:numPr>
        <w:ind w:left="1418"/>
        <w:jc w:val="both"/>
      </w:pPr>
      <w:r w:rsidRPr="00C807AC">
        <w:rPr>
          <w:lang w:val="id-ID"/>
        </w:rPr>
        <w:t>Direktur</w:t>
      </w:r>
      <w:r w:rsidR="00AA31D0" w:rsidRPr="00C807AC">
        <w:rPr>
          <w:lang w:val="id-ID"/>
        </w:rPr>
        <w:t xml:space="preserve"> </w:t>
      </w:r>
      <w:proofErr w:type="spellStart"/>
      <w:r w:rsidR="00AA31D0" w:rsidRPr="00C807AC">
        <w:t>bertanggungjawab</w:t>
      </w:r>
      <w:proofErr w:type="spellEnd"/>
      <w:r w:rsidR="00AA31D0" w:rsidRPr="00C807AC">
        <w:rPr>
          <w:lang w:val="id-ID"/>
        </w:rPr>
        <w:t xml:space="preserve"> </w:t>
      </w:r>
      <w:proofErr w:type="spellStart"/>
      <w:r w:rsidR="00AA31D0" w:rsidRPr="00C807AC">
        <w:t>untuk</w:t>
      </w:r>
      <w:proofErr w:type="spellEnd"/>
      <w:r w:rsidR="00AA31D0" w:rsidRPr="00C807AC">
        <w:rPr>
          <w:lang w:val="id-ID"/>
        </w:rPr>
        <w:t xml:space="preserve"> </w:t>
      </w:r>
      <w:proofErr w:type="spellStart"/>
      <w:r w:rsidR="00AA31D0" w:rsidRPr="00C807AC">
        <w:t>mengesahkan</w:t>
      </w:r>
      <w:proofErr w:type="spellEnd"/>
      <w:r w:rsidR="00AA31D0" w:rsidRPr="00C807AC">
        <w:rPr>
          <w:lang w:val="id-ID"/>
        </w:rPr>
        <w:t xml:space="preserve"> </w:t>
      </w:r>
      <w:proofErr w:type="spellStart"/>
      <w:r w:rsidR="00AA31D0" w:rsidRPr="00C807AC">
        <w:t>semua</w:t>
      </w:r>
      <w:proofErr w:type="spellEnd"/>
      <w:r w:rsidR="00AA31D0" w:rsidRPr="00C807AC">
        <w:rPr>
          <w:lang w:val="id-ID"/>
        </w:rPr>
        <w:t xml:space="preserve"> </w:t>
      </w:r>
      <w:proofErr w:type="spellStart"/>
      <w:r w:rsidR="00AA31D0" w:rsidRPr="00C807AC">
        <w:t>berkas</w:t>
      </w:r>
      <w:proofErr w:type="spellEnd"/>
      <w:r w:rsidR="00AA31D0" w:rsidRPr="00C807AC">
        <w:t xml:space="preserve"> yang </w:t>
      </w:r>
      <w:proofErr w:type="spellStart"/>
      <w:r w:rsidR="00AA31D0" w:rsidRPr="00C807AC">
        <w:t>terkait</w:t>
      </w:r>
      <w:proofErr w:type="spellEnd"/>
      <w:r w:rsidR="00AA31D0" w:rsidRPr="00C807AC">
        <w:rPr>
          <w:lang w:val="id-ID"/>
        </w:rPr>
        <w:t xml:space="preserve"> </w:t>
      </w:r>
      <w:proofErr w:type="spellStart"/>
      <w:r w:rsidR="00AA31D0" w:rsidRPr="00C807AC">
        <w:t>dengan</w:t>
      </w:r>
      <w:proofErr w:type="spellEnd"/>
      <w:r w:rsidR="00AA31D0" w:rsidRPr="00C807AC">
        <w:rPr>
          <w:lang w:val="id-ID"/>
        </w:rPr>
        <w:t xml:space="preserve"> </w:t>
      </w:r>
      <w:proofErr w:type="spellStart"/>
      <w:r w:rsidR="00AA31D0" w:rsidRPr="00C807AC">
        <w:t>yudisium</w:t>
      </w:r>
      <w:proofErr w:type="spellEnd"/>
      <w:r w:rsidR="00AA31D0" w:rsidRPr="00C807AC">
        <w:t xml:space="preserve">, </w:t>
      </w:r>
      <w:proofErr w:type="spellStart"/>
      <w:r w:rsidR="00AA31D0" w:rsidRPr="00C807AC">
        <w:t>yaitu</w:t>
      </w:r>
      <w:proofErr w:type="spellEnd"/>
      <w:r w:rsidR="00AA31D0" w:rsidRPr="00C807AC">
        <w:t xml:space="preserve"> SK </w:t>
      </w:r>
      <w:proofErr w:type="spellStart"/>
      <w:r w:rsidRPr="00C807AC">
        <w:t>Direktur</w:t>
      </w:r>
      <w:proofErr w:type="spellEnd"/>
      <w:r w:rsidR="00AA31D0" w:rsidRPr="00C807AC">
        <w:rPr>
          <w:lang w:val="id-ID"/>
        </w:rPr>
        <w:t xml:space="preserve"> </w:t>
      </w:r>
      <w:proofErr w:type="spellStart"/>
      <w:r w:rsidR="00AA31D0" w:rsidRPr="00C807AC">
        <w:t>tentang</w:t>
      </w:r>
      <w:proofErr w:type="spellEnd"/>
      <w:r w:rsidR="00AA31D0" w:rsidRPr="00C807AC">
        <w:rPr>
          <w:lang w:val="id-ID"/>
        </w:rPr>
        <w:t xml:space="preserve"> </w:t>
      </w:r>
      <w:proofErr w:type="spellStart"/>
      <w:r w:rsidR="00AA31D0" w:rsidRPr="00C807AC">
        <w:t>Yudisium</w:t>
      </w:r>
      <w:proofErr w:type="spellEnd"/>
      <w:r w:rsidR="00AA31D0" w:rsidRPr="00C807AC">
        <w:rPr>
          <w:lang w:val="id-ID"/>
        </w:rPr>
        <w:t xml:space="preserve"> </w:t>
      </w:r>
      <w:r w:rsidR="00AA31D0" w:rsidRPr="00C807AC">
        <w:t xml:space="preserve">dan SK </w:t>
      </w:r>
      <w:proofErr w:type="spellStart"/>
      <w:r w:rsidRPr="00C807AC">
        <w:t>Direktur</w:t>
      </w:r>
      <w:proofErr w:type="spellEnd"/>
      <w:r w:rsidR="00AA31D0" w:rsidRPr="00C807AC">
        <w:rPr>
          <w:lang w:val="id-ID"/>
        </w:rPr>
        <w:t xml:space="preserve"> </w:t>
      </w:r>
      <w:proofErr w:type="spellStart"/>
      <w:r w:rsidR="00AA31D0" w:rsidRPr="00C807AC">
        <w:t>tentang</w:t>
      </w:r>
      <w:proofErr w:type="spellEnd"/>
      <w:r w:rsidR="00AA31D0" w:rsidRPr="00C807AC">
        <w:rPr>
          <w:lang w:val="id-ID"/>
        </w:rPr>
        <w:t xml:space="preserve"> </w:t>
      </w:r>
      <w:proofErr w:type="spellStart"/>
      <w:r w:rsidR="00AA31D0" w:rsidRPr="00C807AC">
        <w:t>Mahasiswa</w:t>
      </w:r>
      <w:proofErr w:type="spellEnd"/>
      <w:r w:rsidR="00AA31D0" w:rsidRPr="00C807AC">
        <w:rPr>
          <w:lang w:val="id-ID"/>
        </w:rPr>
        <w:t xml:space="preserve"> </w:t>
      </w:r>
      <w:proofErr w:type="spellStart"/>
      <w:r w:rsidR="00AA31D0" w:rsidRPr="00C807AC">
        <w:t>Berprestasi</w:t>
      </w:r>
      <w:proofErr w:type="spellEnd"/>
      <w:r w:rsidR="00AA31D0" w:rsidRPr="00C807AC">
        <w:t>.</w:t>
      </w:r>
    </w:p>
    <w:p w14:paraId="2BD4F2C5" w14:textId="77777777" w:rsidR="00AA31D0" w:rsidRPr="00C807AC" w:rsidRDefault="00AA31D0" w:rsidP="00567A63">
      <w:pPr>
        <w:pStyle w:val="ListParagraph"/>
        <w:numPr>
          <w:ilvl w:val="2"/>
          <w:numId w:val="1"/>
        </w:numPr>
        <w:ind w:left="1418"/>
        <w:jc w:val="both"/>
      </w:pPr>
      <w:proofErr w:type="spellStart"/>
      <w:r w:rsidRPr="00C807AC">
        <w:t>Ketua</w:t>
      </w:r>
      <w:proofErr w:type="spellEnd"/>
      <w:r w:rsidRPr="00C807AC">
        <w:t xml:space="preserve"> Program Studi</w:t>
      </w:r>
      <w:r w:rsidRPr="00C807AC">
        <w:rPr>
          <w:lang w:val="id-ID"/>
        </w:rPr>
        <w:t xml:space="preserve"> </w:t>
      </w:r>
      <w:proofErr w:type="spellStart"/>
      <w:r w:rsidRPr="00C807AC">
        <w:t>bertanggungjawab</w:t>
      </w:r>
      <w:proofErr w:type="spellEnd"/>
      <w:r w:rsidRPr="00C807AC">
        <w:rPr>
          <w:lang w:val="id-ID"/>
        </w:rPr>
        <w:t xml:space="preserve"> </w:t>
      </w:r>
      <w:proofErr w:type="spellStart"/>
      <w:r w:rsidRPr="00C807AC">
        <w:t>menjamin</w:t>
      </w:r>
      <w:proofErr w:type="spellEnd"/>
      <w:r w:rsidRPr="00C807AC">
        <w:rPr>
          <w:lang w:val="id-ID"/>
        </w:rPr>
        <w:t xml:space="preserve"> </w:t>
      </w:r>
      <w:proofErr w:type="spellStart"/>
      <w:r w:rsidRPr="00C807AC">
        <w:t>kelancaran</w:t>
      </w:r>
      <w:proofErr w:type="spellEnd"/>
      <w:r w:rsidRPr="00C807AC">
        <w:rPr>
          <w:lang w:val="id-ID"/>
        </w:rPr>
        <w:t xml:space="preserve"> </w:t>
      </w:r>
      <w:proofErr w:type="spellStart"/>
      <w:r w:rsidRPr="00C807AC">
        <w:t>pelaksanaan</w:t>
      </w:r>
      <w:proofErr w:type="spellEnd"/>
      <w:r w:rsidRPr="00C807AC">
        <w:rPr>
          <w:lang w:val="id-ID"/>
        </w:rPr>
        <w:t xml:space="preserve"> </w:t>
      </w:r>
      <w:proofErr w:type="spellStart"/>
      <w:r w:rsidRPr="00C807AC">
        <w:t>yudisium</w:t>
      </w:r>
      <w:proofErr w:type="spellEnd"/>
      <w:r w:rsidRPr="00C807AC">
        <w:t>.</w:t>
      </w:r>
    </w:p>
    <w:p w14:paraId="2372278A" w14:textId="77777777" w:rsidR="00AA31D0" w:rsidRPr="00C807AC" w:rsidRDefault="00AA31D0" w:rsidP="00567A63">
      <w:pPr>
        <w:pStyle w:val="ListParagraph"/>
        <w:numPr>
          <w:ilvl w:val="2"/>
          <w:numId w:val="1"/>
        </w:numPr>
        <w:ind w:left="1418"/>
        <w:jc w:val="both"/>
      </w:pPr>
      <w:r w:rsidRPr="00C807AC">
        <w:t>S</w:t>
      </w:r>
      <w:r w:rsidRPr="00C807AC">
        <w:rPr>
          <w:lang w:val="id-ID"/>
        </w:rPr>
        <w:t xml:space="preserve">taff </w:t>
      </w:r>
      <w:r w:rsidRPr="00C807AC">
        <w:t>A</w:t>
      </w:r>
      <w:r w:rsidRPr="00C807AC">
        <w:rPr>
          <w:lang w:val="id-ID"/>
        </w:rPr>
        <w:t xml:space="preserve">kademik </w:t>
      </w:r>
      <w:proofErr w:type="spellStart"/>
      <w:r w:rsidRPr="00C807AC">
        <w:t>bertanggungjawab</w:t>
      </w:r>
      <w:proofErr w:type="spellEnd"/>
      <w:r w:rsidRPr="00C807AC">
        <w:rPr>
          <w:lang w:val="id-ID"/>
        </w:rPr>
        <w:t xml:space="preserve"> </w:t>
      </w:r>
      <w:proofErr w:type="spellStart"/>
      <w:r w:rsidRPr="00C807AC">
        <w:t>untuk</w:t>
      </w:r>
      <w:proofErr w:type="spellEnd"/>
      <w:r w:rsidRPr="00C807AC">
        <w:rPr>
          <w:lang w:val="id-ID"/>
        </w:rPr>
        <w:t xml:space="preserve"> </w:t>
      </w:r>
      <w:proofErr w:type="spellStart"/>
      <w:r w:rsidRPr="00C807AC">
        <w:t>menyiapkan</w:t>
      </w:r>
      <w:proofErr w:type="spellEnd"/>
      <w:r w:rsidRPr="00C807AC">
        <w:rPr>
          <w:lang w:val="id-ID"/>
        </w:rPr>
        <w:t xml:space="preserve"> </w:t>
      </w:r>
      <w:r w:rsidRPr="00C807AC">
        <w:t>dan</w:t>
      </w:r>
      <w:r w:rsidRPr="00C807AC">
        <w:rPr>
          <w:lang w:val="id-ID"/>
        </w:rPr>
        <w:t xml:space="preserve"> </w:t>
      </w:r>
      <w:proofErr w:type="spellStart"/>
      <w:r w:rsidRPr="00C807AC">
        <w:t>mengarsip</w:t>
      </w:r>
      <w:proofErr w:type="spellEnd"/>
      <w:r w:rsidRPr="00C807AC">
        <w:rPr>
          <w:lang w:val="id-ID"/>
        </w:rPr>
        <w:t xml:space="preserve"> </w:t>
      </w:r>
      <w:proofErr w:type="spellStart"/>
      <w:r w:rsidRPr="00C807AC">
        <w:t>berkas</w:t>
      </w:r>
      <w:proofErr w:type="spellEnd"/>
      <w:r w:rsidRPr="00C807AC">
        <w:t xml:space="preserve"> yang </w:t>
      </w:r>
      <w:proofErr w:type="spellStart"/>
      <w:r w:rsidRPr="00C807AC">
        <w:t>diperlukan</w:t>
      </w:r>
      <w:proofErr w:type="spellEnd"/>
      <w:r w:rsidRPr="00C807AC">
        <w:rPr>
          <w:lang w:val="id-ID"/>
        </w:rPr>
        <w:t xml:space="preserve"> </w:t>
      </w:r>
      <w:proofErr w:type="spellStart"/>
      <w:r w:rsidRPr="00C807AC">
        <w:t>dalam</w:t>
      </w:r>
      <w:proofErr w:type="spellEnd"/>
      <w:r w:rsidRPr="00C807AC">
        <w:rPr>
          <w:lang w:val="id-ID"/>
        </w:rPr>
        <w:t xml:space="preserve"> </w:t>
      </w:r>
      <w:proofErr w:type="spellStart"/>
      <w:r w:rsidRPr="00C807AC">
        <w:t>pelaksanaan</w:t>
      </w:r>
      <w:proofErr w:type="spellEnd"/>
      <w:r w:rsidRPr="00C807AC">
        <w:rPr>
          <w:lang w:val="id-ID"/>
        </w:rPr>
        <w:t xml:space="preserve"> </w:t>
      </w:r>
      <w:proofErr w:type="spellStart"/>
      <w:r w:rsidRPr="00C807AC">
        <w:t>yudisium</w:t>
      </w:r>
      <w:proofErr w:type="spellEnd"/>
      <w:r w:rsidRPr="00C807AC">
        <w:t xml:space="preserve">. </w:t>
      </w:r>
    </w:p>
    <w:p w14:paraId="6D63A6E8" w14:textId="77777777" w:rsidR="00AA31D0" w:rsidRPr="00C807AC" w:rsidRDefault="00AA31D0" w:rsidP="00AA31D0">
      <w:pPr>
        <w:jc w:val="both"/>
        <w:rPr>
          <w:lang w:val="id-ID"/>
        </w:rPr>
      </w:pPr>
    </w:p>
    <w:p w14:paraId="230700F4" w14:textId="77777777" w:rsidR="00AA31D0" w:rsidRPr="00C807AC" w:rsidRDefault="00AA31D0" w:rsidP="00AA31D0">
      <w:pPr>
        <w:pStyle w:val="ListParagraph"/>
        <w:numPr>
          <w:ilvl w:val="1"/>
          <w:numId w:val="1"/>
        </w:numPr>
        <w:jc w:val="both"/>
        <w:rPr>
          <w:b/>
          <w:lang w:val="es-ES_tradnl"/>
        </w:rPr>
      </w:pPr>
      <w:proofErr w:type="spellStart"/>
      <w:r w:rsidRPr="00C807AC">
        <w:rPr>
          <w:b/>
          <w:lang w:val="es-ES_tradnl"/>
        </w:rPr>
        <w:t>KetentuanUmum</w:t>
      </w:r>
      <w:proofErr w:type="spellEnd"/>
    </w:p>
    <w:p w14:paraId="5EBC4F0E" w14:textId="77777777" w:rsidR="00AA31D0" w:rsidRPr="00C807AC" w:rsidRDefault="00AA31D0" w:rsidP="00AA31D0">
      <w:pPr>
        <w:pStyle w:val="ListParagraph"/>
        <w:jc w:val="both"/>
        <w:rPr>
          <w:b/>
          <w:lang w:val="es-ES_tradnl"/>
        </w:rPr>
      </w:pPr>
    </w:p>
    <w:p w14:paraId="7931B1AF" w14:textId="77777777" w:rsidR="00AA31D0" w:rsidRPr="00C807AC" w:rsidRDefault="00AA31D0" w:rsidP="00567A63">
      <w:pPr>
        <w:pStyle w:val="ListParagraph"/>
        <w:numPr>
          <w:ilvl w:val="2"/>
          <w:numId w:val="1"/>
        </w:numPr>
        <w:spacing w:before="100" w:beforeAutospacing="1" w:after="100" w:afterAutospacing="1"/>
        <w:ind w:left="1418"/>
        <w:jc w:val="both"/>
        <w:rPr>
          <w:lang w:val="es-ES_tradnl"/>
        </w:rPr>
      </w:pPr>
      <w:proofErr w:type="spellStart"/>
      <w:r w:rsidRPr="00C807AC">
        <w:rPr>
          <w:lang w:val="es-ES_tradnl"/>
        </w:rPr>
        <w:t>Yudisium</w:t>
      </w:r>
      <w:proofErr w:type="spellEnd"/>
      <w:r w:rsidRPr="00C807AC">
        <w:rPr>
          <w:lang w:val="id-ID"/>
        </w:rPr>
        <w:t xml:space="preserve"> </w:t>
      </w:r>
      <w:proofErr w:type="spellStart"/>
      <w:r w:rsidRPr="00C807AC">
        <w:rPr>
          <w:lang w:val="es-ES_tradnl"/>
        </w:rPr>
        <w:t>hanya</w:t>
      </w:r>
      <w:proofErr w:type="spellEnd"/>
      <w:r w:rsidRPr="00C807AC">
        <w:rPr>
          <w:lang w:val="id-ID"/>
        </w:rPr>
        <w:t xml:space="preserve"> </w:t>
      </w:r>
      <w:proofErr w:type="spellStart"/>
      <w:r w:rsidRPr="00C807AC">
        <w:rPr>
          <w:lang w:val="es-ES_tradnl"/>
        </w:rPr>
        <w:t>diperkenankan</w:t>
      </w:r>
      <w:proofErr w:type="spellEnd"/>
      <w:r w:rsidRPr="00C807AC">
        <w:rPr>
          <w:lang w:val="id-ID"/>
        </w:rPr>
        <w:t xml:space="preserve"> </w:t>
      </w:r>
      <w:proofErr w:type="spellStart"/>
      <w:r w:rsidRPr="00C807AC">
        <w:rPr>
          <w:lang w:val="es-ES_tradnl"/>
        </w:rPr>
        <w:t>bagi</w:t>
      </w:r>
      <w:proofErr w:type="spellEnd"/>
      <w:r w:rsidRPr="00C807AC">
        <w:rPr>
          <w:lang w:val="id-ID"/>
        </w:rPr>
        <w:t xml:space="preserve"> </w:t>
      </w:r>
      <w:proofErr w:type="spellStart"/>
      <w:r w:rsidRPr="00C807AC">
        <w:rPr>
          <w:lang w:val="es-ES_tradnl"/>
        </w:rPr>
        <w:t>mahasiswa</w:t>
      </w:r>
      <w:proofErr w:type="spellEnd"/>
      <w:r w:rsidRPr="00C807AC">
        <w:rPr>
          <w:lang w:val="es-ES_tradnl"/>
        </w:rPr>
        <w:t xml:space="preserve"> yang </w:t>
      </w:r>
      <w:proofErr w:type="spellStart"/>
      <w:r w:rsidRPr="00C807AC">
        <w:rPr>
          <w:lang w:val="es-ES_tradnl"/>
        </w:rPr>
        <w:t>telah</w:t>
      </w:r>
      <w:proofErr w:type="spellEnd"/>
      <w:r w:rsidRPr="00C807AC">
        <w:rPr>
          <w:lang w:val="id-ID"/>
        </w:rPr>
        <w:t xml:space="preserve"> </w:t>
      </w:r>
      <w:proofErr w:type="spellStart"/>
      <w:r w:rsidRPr="00C807AC">
        <w:rPr>
          <w:lang w:val="es-ES_tradnl"/>
        </w:rPr>
        <w:t>menyelesaikan</w:t>
      </w:r>
      <w:proofErr w:type="spellEnd"/>
      <w:r w:rsidRPr="00C807AC">
        <w:rPr>
          <w:lang w:val="id-ID"/>
        </w:rPr>
        <w:t xml:space="preserve"> </w:t>
      </w:r>
      <w:proofErr w:type="spellStart"/>
      <w:r w:rsidRPr="00C807AC">
        <w:rPr>
          <w:lang w:val="es-ES_tradnl"/>
        </w:rPr>
        <w:t>ujian</w:t>
      </w:r>
      <w:proofErr w:type="spellEnd"/>
      <w:r w:rsidRPr="00C807AC">
        <w:rPr>
          <w:lang w:val="id-ID"/>
        </w:rPr>
        <w:t xml:space="preserve"> </w:t>
      </w:r>
      <w:r w:rsidRPr="00C807AC">
        <w:rPr>
          <w:lang w:val="es-ES_tradnl"/>
        </w:rPr>
        <w:t>Tugas</w:t>
      </w:r>
      <w:r w:rsidRPr="00C807AC">
        <w:rPr>
          <w:lang w:val="id-ID"/>
        </w:rPr>
        <w:t xml:space="preserve"> </w:t>
      </w:r>
      <w:proofErr w:type="spellStart"/>
      <w:r w:rsidRPr="00C807AC">
        <w:rPr>
          <w:lang w:val="es-ES_tradnl"/>
        </w:rPr>
        <w:t>Akhir</w:t>
      </w:r>
      <w:proofErr w:type="spellEnd"/>
      <w:r w:rsidRPr="00C807AC">
        <w:rPr>
          <w:lang w:val="id-ID"/>
        </w:rPr>
        <w:t xml:space="preserve"> </w:t>
      </w:r>
      <w:r w:rsidRPr="00C807AC">
        <w:rPr>
          <w:lang w:val="es-ES_tradnl"/>
        </w:rPr>
        <w:t>dan</w:t>
      </w:r>
      <w:r w:rsidRPr="00C807AC">
        <w:rPr>
          <w:lang w:val="id-ID"/>
        </w:rPr>
        <w:t xml:space="preserve"> </w:t>
      </w:r>
      <w:r w:rsidR="0054145D" w:rsidRPr="00C807AC">
        <w:rPr>
          <w:lang w:val="id-ID"/>
        </w:rPr>
        <w:t xml:space="preserve">telah </w:t>
      </w:r>
      <w:proofErr w:type="spellStart"/>
      <w:r w:rsidRPr="00C807AC">
        <w:rPr>
          <w:lang w:val="es-ES_tradnl"/>
        </w:rPr>
        <w:t>memenuhi</w:t>
      </w:r>
      <w:proofErr w:type="spellEnd"/>
      <w:r w:rsidRPr="00C807AC">
        <w:rPr>
          <w:lang w:val="id-ID"/>
        </w:rPr>
        <w:t xml:space="preserve"> </w:t>
      </w:r>
      <w:proofErr w:type="spellStart"/>
      <w:r w:rsidRPr="00C807AC">
        <w:rPr>
          <w:lang w:val="es-ES_tradnl"/>
        </w:rPr>
        <w:t>semua</w:t>
      </w:r>
      <w:proofErr w:type="spellEnd"/>
      <w:r w:rsidRPr="00C807AC">
        <w:rPr>
          <w:lang w:val="id-ID"/>
        </w:rPr>
        <w:t xml:space="preserve"> </w:t>
      </w:r>
      <w:proofErr w:type="spellStart"/>
      <w:r w:rsidRPr="00C807AC">
        <w:rPr>
          <w:lang w:val="es-ES_tradnl"/>
        </w:rPr>
        <w:t>tanggungan</w:t>
      </w:r>
      <w:proofErr w:type="spellEnd"/>
      <w:r w:rsidRPr="00C807AC">
        <w:rPr>
          <w:lang w:val="id-ID"/>
        </w:rPr>
        <w:t xml:space="preserve"> </w:t>
      </w:r>
      <w:proofErr w:type="spellStart"/>
      <w:r w:rsidRPr="00C807AC">
        <w:rPr>
          <w:lang w:val="es-ES_tradnl"/>
        </w:rPr>
        <w:t>akademik</w:t>
      </w:r>
      <w:proofErr w:type="spellEnd"/>
      <w:r w:rsidRPr="00C807AC">
        <w:rPr>
          <w:lang w:val="es-ES_tradnl"/>
        </w:rPr>
        <w:t>.</w:t>
      </w:r>
    </w:p>
    <w:p w14:paraId="027A9278" w14:textId="77777777" w:rsidR="00AA31D0" w:rsidRPr="00C807AC" w:rsidRDefault="00AA31D0" w:rsidP="00567A63">
      <w:pPr>
        <w:pStyle w:val="ListParagraph"/>
        <w:numPr>
          <w:ilvl w:val="2"/>
          <w:numId w:val="1"/>
        </w:numPr>
        <w:spacing w:before="100" w:beforeAutospacing="1" w:after="100" w:afterAutospacing="1"/>
        <w:ind w:left="1418"/>
        <w:jc w:val="both"/>
        <w:rPr>
          <w:lang w:val="es-ES_tradnl"/>
        </w:rPr>
      </w:pPr>
      <w:proofErr w:type="spellStart"/>
      <w:r w:rsidRPr="00C807AC">
        <w:t>Rapat</w:t>
      </w:r>
      <w:proofErr w:type="spellEnd"/>
      <w:r w:rsidRPr="00C807AC">
        <w:t xml:space="preserve"> </w:t>
      </w:r>
      <w:proofErr w:type="spellStart"/>
      <w:r w:rsidRPr="00C807AC">
        <w:t>yudisium</w:t>
      </w:r>
      <w:proofErr w:type="spellEnd"/>
      <w:r w:rsidRPr="00C807AC">
        <w:t xml:space="preserve"> </w:t>
      </w:r>
      <w:proofErr w:type="spellStart"/>
      <w:r w:rsidRPr="00C807AC">
        <w:t>diselenggarakan</w:t>
      </w:r>
      <w:proofErr w:type="spellEnd"/>
      <w:r w:rsidRPr="00C807AC">
        <w:t xml:space="preserve"> oleh </w:t>
      </w:r>
      <w:proofErr w:type="spellStart"/>
      <w:r w:rsidR="004327B4" w:rsidRPr="00C807AC">
        <w:t>Direktur</w:t>
      </w:r>
      <w:proofErr w:type="spellEnd"/>
      <w:r w:rsidRPr="00C807AC">
        <w:t xml:space="preserve">, </w:t>
      </w:r>
      <w:proofErr w:type="spellStart"/>
      <w:r w:rsidR="004327B4" w:rsidRPr="00C807AC">
        <w:t>Pembantu</w:t>
      </w:r>
      <w:proofErr w:type="spellEnd"/>
      <w:r w:rsidR="004327B4" w:rsidRPr="00C807AC">
        <w:t xml:space="preserve"> </w:t>
      </w:r>
      <w:proofErr w:type="spellStart"/>
      <w:r w:rsidR="004327B4" w:rsidRPr="00C807AC">
        <w:t>Direktur</w:t>
      </w:r>
      <w:proofErr w:type="spellEnd"/>
      <w:r w:rsidRPr="00C807AC">
        <w:t xml:space="preserve">, </w:t>
      </w:r>
      <w:proofErr w:type="spellStart"/>
      <w:r w:rsidRPr="00C807AC">
        <w:t>Administrasi</w:t>
      </w:r>
      <w:proofErr w:type="spellEnd"/>
      <w:r w:rsidRPr="00C807AC">
        <w:t xml:space="preserve"> Akademik</w:t>
      </w:r>
      <w:r w:rsidRPr="00C807AC">
        <w:rPr>
          <w:lang w:val="id-ID"/>
        </w:rPr>
        <w:t>.</w:t>
      </w:r>
    </w:p>
    <w:p w14:paraId="3351BDDE" w14:textId="77777777" w:rsidR="00AA31D0" w:rsidRPr="00C807AC" w:rsidRDefault="00AA31D0" w:rsidP="00567A63">
      <w:pPr>
        <w:pStyle w:val="ListParagraph"/>
        <w:numPr>
          <w:ilvl w:val="2"/>
          <w:numId w:val="1"/>
        </w:numPr>
        <w:spacing w:before="100" w:beforeAutospacing="1" w:after="100" w:afterAutospacing="1"/>
        <w:ind w:left="1418"/>
        <w:jc w:val="both"/>
        <w:rPr>
          <w:lang w:val="es-ES_tradnl"/>
        </w:rPr>
      </w:pPr>
      <w:r w:rsidRPr="00C807AC">
        <w:t xml:space="preserve">Keputusan </w:t>
      </w:r>
      <w:proofErr w:type="spellStart"/>
      <w:r w:rsidRPr="00C807AC">
        <w:t>Yudisium</w:t>
      </w:r>
      <w:proofErr w:type="spellEnd"/>
      <w:r w:rsidRPr="00C807AC">
        <w:t xml:space="preserve"> </w:t>
      </w:r>
      <w:proofErr w:type="spellStart"/>
      <w:r w:rsidRPr="00C807AC">
        <w:t>dinyatakan</w:t>
      </w:r>
      <w:proofErr w:type="spellEnd"/>
      <w:r w:rsidRPr="00C807AC">
        <w:t xml:space="preserve"> </w:t>
      </w:r>
      <w:proofErr w:type="spellStart"/>
      <w:r w:rsidRPr="00C807AC">
        <w:t>dengan</w:t>
      </w:r>
      <w:proofErr w:type="spellEnd"/>
      <w:r w:rsidRPr="00C807AC">
        <w:t xml:space="preserve"> </w:t>
      </w:r>
      <w:proofErr w:type="spellStart"/>
      <w:r w:rsidRPr="00C807AC">
        <w:t>keputusan</w:t>
      </w:r>
      <w:proofErr w:type="spellEnd"/>
      <w:r w:rsidRPr="00C807AC">
        <w:t xml:space="preserve"> </w:t>
      </w:r>
      <w:proofErr w:type="spellStart"/>
      <w:r w:rsidR="004327B4" w:rsidRPr="00C807AC">
        <w:t>Direktur</w:t>
      </w:r>
      <w:proofErr w:type="spellEnd"/>
    </w:p>
    <w:p w14:paraId="61EDB0EF" w14:textId="77777777" w:rsidR="00AA31D0" w:rsidRPr="00C807AC" w:rsidRDefault="00AA31D0" w:rsidP="00567A63">
      <w:pPr>
        <w:pStyle w:val="ListParagraph"/>
        <w:numPr>
          <w:ilvl w:val="2"/>
          <w:numId w:val="1"/>
        </w:numPr>
        <w:spacing w:before="100" w:beforeAutospacing="1" w:after="100" w:afterAutospacing="1"/>
        <w:ind w:left="1418"/>
        <w:jc w:val="both"/>
        <w:rPr>
          <w:lang w:val="es-ES_tradnl"/>
        </w:rPr>
      </w:pPr>
      <w:proofErr w:type="spellStart"/>
      <w:r w:rsidRPr="00C807AC">
        <w:rPr>
          <w:lang w:val="es-ES_tradnl"/>
        </w:rPr>
        <w:t>Keputusan</w:t>
      </w:r>
      <w:proofErr w:type="spellEnd"/>
      <w:r w:rsidRPr="00C807AC">
        <w:rPr>
          <w:lang w:val="id-ID"/>
        </w:rPr>
        <w:t xml:space="preserve"> </w:t>
      </w:r>
      <w:proofErr w:type="spellStart"/>
      <w:r w:rsidRPr="00C807AC">
        <w:rPr>
          <w:lang w:val="es-ES_tradnl"/>
        </w:rPr>
        <w:t>Yudisium</w:t>
      </w:r>
      <w:proofErr w:type="spellEnd"/>
      <w:r w:rsidRPr="00C807AC">
        <w:rPr>
          <w:lang w:val="id-ID"/>
        </w:rPr>
        <w:t xml:space="preserve"> </w:t>
      </w:r>
      <w:proofErr w:type="spellStart"/>
      <w:r w:rsidRPr="00C807AC">
        <w:rPr>
          <w:lang w:val="es-ES_tradnl"/>
        </w:rPr>
        <w:t>dinyatakan</w:t>
      </w:r>
      <w:proofErr w:type="spellEnd"/>
      <w:r w:rsidRPr="00C807AC">
        <w:rPr>
          <w:lang w:val="id-ID"/>
        </w:rPr>
        <w:t xml:space="preserve"> </w:t>
      </w:r>
      <w:proofErr w:type="spellStart"/>
      <w:r w:rsidRPr="00C807AC">
        <w:rPr>
          <w:lang w:val="es-ES_tradnl"/>
        </w:rPr>
        <w:t>dengan</w:t>
      </w:r>
      <w:proofErr w:type="spellEnd"/>
      <w:r w:rsidRPr="00C807AC">
        <w:rPr>
          <w:lang w:val="id-ID"/>
        </w:rPr>
        <w:t xml:space="preserve"> </w:t>
      </w:r>
      <w:r w:rsidRPr="00C807AC">
        <w:rPr>
          <w:lang w:val="es-ES_tradnl"/>
        </w:rPr>
        <w:t xml:space="preserve">Surat </w:t>
      </w:r>
      <w:proofErr w:type="spellStart"/>
      <w:r w:rsidRPr="00C807AC">
        <w:rPr>
          <w:lang w:val="es-ES_tradnl"/>
        </w:rPr>
        <w:t>Keputusan</w:t>
      </w:r>
      <w:proofErr w:type="spellEnd"/>
      <w:r w:rsidRPr="00C807AC">
        <w:rPr>
          <w:lang w:val="id-ID"/>
        </w:rPr>
        <w:t xml:space="preserve"> </w:t>
      </w:r>
      <w:proofErr w:type="spellStart"/>
      <w:r w:rsidR="004327B4" w:rsidRPr="00C807AC">
        <w:t>Direktur</w:t>
      </w:r>
      <w:proofErr w:type="spellEnd"/>
    </w:p>
    <w:p w14:paraId="76A9B602" w14:textId="77777777" w:rsidR="00AA31D0" w:rsidRPr="00C807AC" w:rsidRDefault="00AA31D0" w:rsidP="00AA31D0">
      <w:pPr>
        <w:pStyle w:val="ListParagraph"/>
        <w:ind w:left="0"/>
        <w:jc w:val="center"/>
        <w:rPr>
          <w:b/>
          <w:sz w:val="28"/>
          <w:szCs w:val="28"/>
          <w:lang w:val="id-ID"/>
        </w:rPr>
      </w:pPr>
    </w:p>
    <w:p w14:paraId="67B86E39" w14:textId="77777777" w:rsidR="00AA31D0" w:rsidRPr="00C807AC" w:rsidRDefault="00AA31D0" w:rsidP="00AA31D0">
      <w:pPr>
        <w:pStyle w:val="ListParagraph"/>
        <w:ind w:left="0"/>
        <w:jc w:val="center"/>
        <w:rPr>
          <w:b/>
          <w:sz w:val="28"/>
          <w:szCs w:val="28"/>
          <w:lang w:val="id-ID"/>
        </w:rPr>
      </w:pPr>
    </w:p>
    <w:p w14:paraId="29697885" w14:textId="77777777" w:rsidR="00AA31D0" w:rsidRPr="00C807AC" w:rsidRDefault="00AA31D0" w:rsidP="00AA31D0">
      <w:pPr>
        <w:pStyle w:val="ListParagraph"/>
        <w:ind w:left="0"/>
        <w:jc w:val="center"/>
        <w:rPr>
          <w:b/>
          <w:sz w:val="28"/>
          <w:szCs w:val="28"/>
          <w:lang w:val="id-ID"/>
        </w:rPr>
      </w:pPr>
    </w:p>
    <w:p w14:paraId="4E414ACD" w14:textId="77777777" w:rsidR="00AA31D0" w:rsidRPr="00C807AC" w:rsidRDefault="00AA31D0" w:rsidP="00AA31D0">
      <w:pPr>
        <w:pStyle w:val="ListParagraph"/>
        <w:ind w:left="0"/>
        <w:jc w:val="center"/>
        <w:rPr>
          <w:b/>
          <w:sz w:val="28"/>
          <w:szCs w:val="28"/>
          <w:lang w:val="id-ID"/>
        </w:rPr>
      </w:pPr>
    </w:p>
    <w:p w14:paraId="39DF7510" w14:textId="77777777" w:rsidR="00AA31D0" w:rsidRPr="00C807AC" w:rsidRDefault="00AA31D0" w:rsidP="00AA31D0">
      <w:pPr>
        <w:pStyle w:val="ListParagraph"/>
        <w:ind w:left="0"/>
        <w:jc w:val="center"/>
        <w:rPr>
          <w:b/>
          <w:sz w:val="28"/>
          <w:szCs w:val="28"/>
          <w:lang w:val="id-ID"/>
        </w:rPr>
      </w:pPr>
    </w:p>
    <w:p w14:paraId="4C9AB171" w14:textId="77777777" w:rsidR="00AA31D0" w:rsidRPr="00C807AC" w:rsidRDefault="00AA31D0" w:rsidP="00AA31D0">
      <w:pPr>
        <w:pStyle w:val="ListParagraph"/>
        <w:ind w:left="0"/>
        <w:jc w:val="center"/>
        <w:rPr>
          <w:b/>
          <w:sz w:val="28"/>
          <w:szCs w:val="28"/>
          <w:lang w:val="id-ID"/>
        </w:rPr>
      </w:pPr>
    </w:p>
    <w:p w14:paraId="65961297" w14:textId="77777777" w:rsidR="00AA31D0" w:rsidRPr="00C807AC" w:rsidRDefault="00AA31D0" w:rsidP="00AA31D0">
      <w:pPr>
        <w:pStyle w:val="ListParagraph"/>
        <w:ind w:left="0"/>
        <w:jc w:val="center"/>
        <w:rPr>
          <w:b/>
          <w:sz w:val="28"/>
          <w:szCs w:val="28"/>
          <w:lang w:val="id-ID"/>
        </w:rPr>
      </w:pPr>
    </w:p>
    <w:p w14:paraId="49542331" w14:textId="77777777" w:rsidR="00AA31D0" w:rsidRPr="00C807AC" w:rsidRDefault="00AA31D0" w:rsidP="00AA31D0">
      <w:pPr>
        <w:pStyle w:val="ListParagraph"/>
        <w:ind w:left="0"/>
        <w:jc w:val="center"/>
        <w:rPr>
          <w:b/>
          <w:sz w:val="28"/>
          <w:szCs w:val="28"/>
          <w:lang w:val="id-ID"/>
        </w:rPr>
      </w:pPr>
    </w:p>
    <w:p w14:paraId="3BD6DDB3" w14:textId="77777777" w:rsidR="00AA31D0" w:rsidRPr="00C807AC" w:rsidRDefault="00AA31D0" w:rsidP="00AA31D0">
      <w:pPr>
        <w:pStyle w:val="ListParagraph"/>
        <w:ind w:left="0"/>
        <w:jc w:val="center"/>
        <w:rPr>
          <w:b/>
          <w:sz w:val="28"/>
          <w:szCs w:val="28"/>
          <w:lang w:val="id-ID"/>
        </w:rPr>
      </w:pPr>
    </w:p>
    <w:p w14:paraId="3D040022" w14:textId="77777777" w:rsidR="00AA31D0" w:rsidRPr="00C807AC" w:rsidRDefault="00AA31D0" w:rsidP="00AA31D0">
      <w:pPr>
        <w:pStyle w:val="ListParagraph"/>
        <w:ind w:left="0"/>
        <w:jc w:val="center"/>
        <w:rPr>
          <w:b/>
          <w:sz w:val="28"/>
          <w:szCs w:val="28"/>
          <w:lang w:val="id-ID"/>
        </w:rPr>
      </w:pPr>
    </w:p>
    <w:p w14:paraId="5D85E59A" w14:textId="77777777" w:rsidR="00AA31D0" w:rsidRPr="00C807AC" w:rsidRDefault="00AA31D0" w:rsidP="00AA31D0">
      <w:pPr>
        <w:pStyle w:val="ListParagraph"/>
        <w:ind w:left="0"/>
        <w:jc w:val="center"/>
        <w:rPr>
          <w:b/>
          <w:sz w:val="28"/>
          <w:szCs w:val="28"/>
          <w:lang w:val="id-ID"/>
        </w:rPr>
      </w:pPr>
    </w:p>
    <w:p w14:paraId="74C62932" w14:textId="77777777" w:rsidR="00AA31D0" w:rsidRPr="00C807AC" w:rsidRDefault="00AA31D0" w:rsidP="00AA31D0">
      <w:pPr>
        <w:pStyle w:val="ListParagraph"/>
        <w:ind w:left="0"/>
        <w:jc w:val="center"/>
        <w:rPr>
          <w:b/>
          <w:sz w:val="28"/>
          <w:szCs w:val="28"/>
          <w:lang w:val="id-ID"/>
        </w:rPr>
      </w:pPr>
    </w:p>
    <w:p w14:paraId="712764B6" w14:textId="77777777" w:rsidR="00AA31D0" w:rsidRPr="00C807AC" w:rsidRDefault="00AA31D0" w:rsidP="00AA31D0">
      <w:pPr>
        <w:pStyle w:val="ListParagraph"/>
        <w:ind w:left="0"/>
        <w:jc w:val="center"/>
        <w:rPr>
          <w:b/>
          <w:sz w:val="28"/>
          <w:szCs w:val="28"/>
          <w:lang w:val="id-ID"/>
        </w:rPr>
      </w:pPr>
    </w:p>
    <w:p w14:paraId="0F4F9C92" w14:textId="77777777" w:rsidR="00AA31D0" w:rsidRPr="00C807AC" w:rsidRDefault="00AA31D0" w:rsidP="00AA31D0">
      <w:pPr>
        <w:pStyle w:val="ListParagraph"/>
        <w:ind w:left="0"/>
        <w:jc w:val="center"/>
        <w:rPr>
          <w:b/>
          <w:sz w:val="28"/>
          <w:szCs w:val="28"/>
          <w:lang w:val="id-ID"/>
        </w:rPr>
      </w:pPr>
    </w:p>
    <w:p w14:paraId="7C3649A7" w14:textId="77777777" w:rsidR="00AA31D0" w:rsidRPr="00C807AC" w:rsidRDefault="00AA31D0" w:rsidP="00AA31D0">
      <w:pPr>
        <w:pStyle w:val="ListParagraph"/>
        <w:ind w:left="0"/>
        <w:jc w:val="center"/>
        <w:rPr>
          <w:b/>
          <w:sz w:val="28"/>
          <w:szCs w:val="28"/>
          <w:lang w:val="id-ID"/>
        </w:rPr>
      </w:pPr>
    </w:p>
    <w:p w14:paraId="49B489D9" w14:textId="77777777" w:rsidR="00AA31D0" w:rsidRPr="00C807AC" w:rsidRDefault="00AA31D0" w:rsidP="00AA31D0">
      <w:pPr>
        <w:pStyle w:val="ListParagraph"/>
        <w:ind w:left="0"/>
        <w:jc w:val="center"/>
        <w:rPr>
          <w:b/>
          <w:sz w:val="28"/>
          <w:szCs w:val="28"/>
          <w:lang w:val="id-ID"/>
        </w:rPr>
      </w:pPr>
    </w:p>
    <w:p w14:paraId="2E191F2D" w14:textId="77777777" w:rsidR="00AA31D0" w:rsidRPr="00C807AC" w:rsidRDefault="00AA31D0" w:rsidP="00AA31D0">
      <w:pPr>
        <w:pStyle w:val="ListParagraph"/>
        <w:ind w:left="0"/>
        <w:jc w:val="center"/>
        <w:rPr>
          <w:b/>
          <w:sz w:val="28"/>
          <w:szCs w:val="28"/>
          <w:lang w:val="id-ID"/>
        </w:rPr>
      </w:pPr>
    </w:p>
    <w:p w14:paraId="14CDD6EB" w14:textId="77777777" w:rsidR="00AA31D0" w:rsidRPr="00C807AC" w:rsidRDefault="00AA31D0" w:rsidP="00AA31D0">
      <w:pPr>
        <w:pStyle w:val="ListParagraph"/>
        <w:ind w:left="0"/>
        <w:jc w:val="center"/>
        <w:rPr>
          <w:b/>
          <w:sz w:val="28"/>
          <w:szCs w:val="28"/>
          <w:lang w:val="id-ID"/>
        </w:rPr>
      </w:pPr>
    </w:p>
    <w:p w14:paraId="37BAB97B" w14:textId="77777777" w:rsidR="00AA31D0" w:rsidRPr="00C807AC" w:rsidRDefault="00AA31D0" w:rsidP="00AA31D0">
      <w:pPr>
        <w:pStyle w:val="ListParagraph"/>
        <w:ind w:left="0"/>
        <w:jc w:val="center"/>
        <w:rPr>
          <w:b/>
          <w:sz w:val="28"/>
          <w:szCs w:val="28"/>
          <w:lang w:val="id-ID"/>
        </w:rPr>
      </w:pPr>
    </w:p>
    <w:p w14:paraId="116A81CC" w14:textId="77777777" w:rsidR="00AA31D0" w:rsidRPr="00C807AC" w:rsidRDefault="00AA31D0" w:rsidP="00AA31D0">
      <w:pPr>
        <w:pStyle w:val="ListParagraph"/>
        <w:ind w:left="0"/>
        <w:jc w:val="center"/>
        <w:rPr>
          <w:b/>
          <w:sz w:val="28"/>
          <w:szCs w:val="28"/>
          <w:lang w:val="id-ID"/>
        </w:rPr>
      </w:pPr>
    </w:p>
    <w:p w14:paraId="3E0227FB" w14:textId="77777777" w:rsidR="00AA31D0" w:rsidRPr="00C807AC" w:rsidRDefault="00AA31D0" w:rsidP="00AA31D0">
      <w:pPr>
        <w:pStyle w:val="ListParagraph"/>
        <w:ind w:left="0"/>
        <w:jc w:val="center"/>
        <w:rPr>
          <w:b/>
          <w:sz w:val="28"/>
          <w:szCs w:val="28"/>
          <w:lang w:val="id-ID"/>
        </w:rPr>
      </w:pPr>
    </w:p>
    <w:p w14:paraId="73C49CDA" w14:textId="77777777" w:rsidR="00AA31D0" w:rsidRPr="00C807AC" w:rsidRDefault="00AA31D0" w:rsidP="00AA31D0">
      <w:pPr>
        <w:pStyle w:val="ListParagraph"/>
        <w:ind w:left="0"/>
        <w:jc w:val="center"/>
        <w:rPr>
          <w:b/>
          <w:sz w:val="28"/>
          <w:szCs w:val="28"/>
          <w:lang w:val="id-ID"/>
        </w:rPr>
      </w:pPr>
    </w:p>
    <w:p w14:paraId="58C23AC6" w14:textId="77777777" w:rsidR="00AA31D0" w:rsidRPr="00C807AC" w:rsidRDefault="00AA31D0" w:rsidP="00AA31D0">
      <w:pPr>
        <w:pStyle w:val="ListParagraph"/>
        <w:ind w:left="0"/>
        <w:jc w:val="center"/>
        <w:rPr>
          <w:b/>
          <w:sz w:val="28"/>
          <w:szCs w:val="28"/>
          <w:lang w:val="id-ID"/>
        </w:rPr>
      </w:pPr>
    </w:p>
    <w:p w14:paraId="2E55A735" w14:textId="77777777" w:rsidR="00AA31D0" w:rsidRPr="00C807AC" w:rsidRDefault="00AA31D0" w:rsidP="00AA31D0">
      <w:pPr>
        <w:pStyle w:val="ListParagraph"/>
        <w:ind w:left="0"/>
        <w:jc w:val="center"/>
        <w:rPr>
          <w:b/>
          <w:sz w:val="28"/>
          <w:szCs w:val="28"/>
        </w:rPr>
      </w:pPr>
      <w:r w:rsidRPr="00C807AC">
        <w:rPr>
          <w:b/>
          <w:sz w:val="28"/>
          <w:szCs w:val="28"/>
          <w:lang w:val="es-ES_tradnl"/>
        </w:rPr>
        <w:t>BAB II</w:t>
      </w:r>
    </w:p>
    <w:p w14:paraId="26FC5799" w14:textId="77777777" w:rsidR="00AA31D0" w:rsidRPr="00C807AC" w:rsidRDefault="00AA31D0" w:rsidP="00AA31D0">
      <w:pPr>
        <w:pStyle w:val="Heading1"/>
        <w:spacing w:before="0" w:after="0"/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  <w:r w:rsidRPr="00C807AC">
        <w:rPr>
          <w:rFonts w:ascii="Times New Roman" w:hAnsi="Times New Roman" w:cs="Times New Roman"/>
          <w:sz w:val="28"/>
          <w:szCs w:val="28"/>
          <w:lang w:val="es-ES_tradnl"/>
        </w:rPr>
        <w:t>PROSEDUR YUDISIUM</w:t>
      </w:r>
    </w:p>
    <w:p w14:paraId="39B95D07" w14:textId="77777777" w:rsidR="00AA31D0" w:rsidRPr="00C807AC" w:rsidRDefault="00AA31D0" w:rsidP="00AA31D0">
      <w:pPr>
        <w:pStyle w:val="ListParagraph"/>
        <w:numPr>
          <w:ilvl w:val="0"/>
          <w:numId w:val="3"/>
        </w:numPr>
        <w:rPr>
          <w:vanish/>
          <w:lang w:val="es-ES_tradnl"/>
        </w:rPr>
      </w:pPr>
    </w:p>
    <w:p w14:paraId="1732A438" w14:textId="77777777" w:rsidR="00AA31D0" w:rsidRPr="00C807AC" w:rsidRDefault="00AA31D0" w:rsidP="00AA31D0">
      <w:pPr>
        <w:pStyle w:val="ListParagraph"/>
        <w:numPr>
          <w:ilvl w:val="0"/>
          <w:numId w:val="3"/>
        </w:numPr>
        <w:rPr>
          <w:vanish/>
          <w:lang w:val="es-ES_tradnl"/>
        </w:rPr>
      </w:pPr>
    </w:p>
    <w:p w14:paraId="0CD2C78C" w14:textId="77777777" w:rsidR="00AA31D0" w:rsidRPr="00C807AC" w:rsidRDefault="00AA31D0" w:rsidP="00AA31D0">
      <w:pPr>
        <w:pStyle w:val="ListParagraph"/>
        <w:ind w:left="360"/>
      </w:pPr>
    </w:p>
    <w:p w14:paraId="0D3DF91D" w14:textId="77777777" w:rsidR="00AA31D0" w:rsidRPr="00C807AC" w:rsidRDefault="00AA31D0" w:rsidP="00AA31D0">
      <w:pPr>
        <w:pStyle w:val="ListParagraph"/>
        <w:ind w:left="360"/>
      </w:pPr>
    </w:p>
    <w:p w14:paraId="1D8A8A4E" w14:textId="77777777" w:rsidR="00AA31D0" w:rsidRPr="00C807AC" w:rsidRDefault="00AA31D0" w:rsidP="00AA31D0">
      <w:pPr>
        <w:pStyle w:val="ListParagraph"/>
        <w:numPr>
          <w:ilvl w:val="1"/>
          <w:numId w:val="3"/>
        </w:numPr>
        <w:ind w:left="567" w:hanging="567"/>
        <w:rPr>
          <w:b/>
          <w:lang w:val="es-ES_tradnl"/>
        </w:rPr>
      </w:pPr>
      <w:r w:rsidRPr="00C807AC">
        <w:rPr>
          <w:b/>
          <w:lang w:val="es-ES_tradnl"/>
        </w:rPr>
        <w:t xml:space="preserve">Alur </w:t>
      </w:r>
      <w:proofErr w:type="spellStart"/>
      <w:r w:rsidRPr="00C807AC">
        <w:rPr>
          <w:b/>
          <w:lang w:val="es-ES_tradnl"/>
        </w:rPr>
        <w:t>Proses</w:t>
      </w:r>
      <w:proofErr w:type="spellEnd"/>
      <w:r w:rsidRPr="00C807AC">
        <w:rPr>
          <w:b/>
          <w:lang w:val="id-ID"/>
        </w:rPr>
        <w:t xml:space="preserve"> </w:t>
      </w:r>
      <w:proofErr w:type="spellStart"/>
      <w:r w:rsidRPr="00C807AC">
        <w:rPr>
          <w:b/>
          <w:lang w:val="es-ES_tradnl"/>
        </w:rPr>
        <w:t>Yudisium</w:t>
      </w:r>
      <w:proofErr w:type="spellEnd"/>
    </w:p>
    <w:p w14:paraId="66E891B9" w14:textId="77777777" w:rsidR="00AA31D0" w:rsidRPr="00C807AC" w:rsidRDefault="00AA31D0" w:rsidP="00AA31D0">
      <w:pPr>
        <w:pStyle w:val="ListParagraph"/>
        <w:ind w:left="360"/>
        <w:rPr>
          <w:lang w:val="id-ID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245"/>
        <w:gridCol w:w="239"/>
        <w:gridCol w:w="6549"/>
      </w:tblGrid>
      <w:tr w:rsidR="00AA31D0" w:rsidRPr="00C807AC" w14:paraId="0131671C" w14:textId="77777777" w:rsidTr="0054145D">
        <w:trPr>
          <w:cantSplit/>
          <w:trHeight w:val="2487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032B59AD" w14:textId="77777777" w:rsidR="00AA31D0" w:rsidRPr="00C807AC" w:rsidRDefault="00AA31D0" w:rsidP="00DB7B92">
            <w:pPr>
              <w:snapToGrid w:val="0"/>
              <w:jc w:val="center"/>
              <w:rPr>
                <w:b/>
                <w:lang w:val="sv-SE"/>
              </w:rPr>
            </w:pPr>
            <w:r w:rsidRPr="00C807AC">
              <w:rPr>
                <w:b/>
                <w:lang w:val="sv-SE"/>
              </w:rPr>
              <w:t>Pengisian Formulir Yudisium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311BF1CE" w14:textId="77777777" w:rsidR="00AA31D0" w:rsidRPr="00C807AC" w:rsidRDefault="00AA31D0" w:rsidP="00DB7B92">
            <w:pPr>
              <w:snapToGrid w:val="0"/>
              <w:rPr>
                <w:b/>
                <w:lang w:val="sv-SE"/>
              </w:rPr>
            </w:pPr>
          </w:p>
        </w:tc>
        <w:tc>
          <w:tcPr>
            <w:tcW w:w="6549" w:type="dxa"/>
          </w:tcPr>
          <w:p w14:paraId="181828E8" w14:textId="77777777" w:rsidR="00AA31D0" w:rsidRPr="00C807AC" w:rsidRDefault="00AA31D0" w:rsidP="00DB7B92">
            <w:pPr>
              <w:pStyle w:val="ListParagraph"/>
              <w:numPr>
                <w:ilvl w:val="0"/>
                <w:numId w:val="4"/>
              </w:numPr>
              <w:ind w:left="321"/>
              <w:jc w:val="both"/>
            </w:pPr>
            <w:r w:rsidRPr="00C807AC">
              <w:rPr>
                <w:lang w:val="nb-NO"/>
              </w:rPr>
              <w:t>Mahasiswa mengisi formulir yudisium pada Biro Administrasi Akademik dan Kemahasiswaan dengan melampirkan:</w:t>
            </w:r>
          </w:p>
          <w:p w14:paraId="71E6182E" w14:textId="77777777" w:rsidR="00AA31D0" w:rsidRPr="00C807AC" w:rsidRDefault="00AA31D0" w:rsidP="00DB7B92">
            <w:pPr>
              <w:pStyle w:val="ListParagraph"/>
              <w:numPr>
                <w:ilvl w:val="0"/>
                <w:numId w:val="2"/>
              </w:numPr>
              <w:ind w:left="501" w:hanging="180"/>
              <w:jc w:val="both"/>
            </w:pPr>
            <w:r w:rsidRPr="00C807AC">
              <w:rPr>
                <w:lang w:val="nb-NO"/>
              </w:rPr>
              <w:t>Transkip sementara</w:t>
            </w:r>
          </w:p>
          <w:p w14:paraId="233A9CFE" w14:textId="77777777" w:rsidR="00AA31D0" w:rsidRPr="00C807AC" w:rsidRDefault="00AA31D0" w:rsidP="00DB7B92">
            <w:pPr>
              <w:pStyle w:val="ListParagraph"/>
              <w:numPr>
                <w:ilvl w:val="0"/>
                <w:numId w:val="2"/>
              </w:numPr>
              <w:ind w:left="501" w:hanging="180"/>
              <w:jc w:val="both"/>
            </w:pPr>
            <w:r w:rsidRPr="00C807AC">
              <w:rPr>
                <w:lang w:val="nb-NO"/>
              </w:rPr>
              <w:t>Tanda terima penyerahan skripsi dan CD</w:t>
            </w:r>
          </w:p>
          <w:p w14:paraId="1AA56E8E" w14:textId="77777777" w:rsidR="00AA31D0" w:rsidRPr="00C807AC" w:rsidRDefault="00AA31D0" w:rsidP="00DB7B92">
            <w:pPr>
              <w:pStyle w:val="ListParagraph"/>
              <w:numPr>
                <w:ilvl w:val="0"/>
                <w:numId w:val="2"/>
              </w:numPr>
              <w:ind w:left="501" w:hanging="180"/>
              <w:jc w:val="both"/>
            </w:pPr>
            <w:r w:rsidRPr="00C807AC">
              <w:rPr>
                <w:lang w:val="nb-NO"/>
              </w:rPr>
              <w:t>Surat bebas peminjaman bahan pustaka</w:t>
            </w:r>
          </w:p>
          <w:p w14:paraId="578EEC7D" w14:textId="77777777" w:rsidR="00AA31D0" w:rsidRPr="00C807AC" w:rsidRDefault="00AA31D0" w:rsidP="00DB7B92">
            <w:pPr>
              <w:pStyle w:val="ListParagraph"/>
              <w:numPr>
                <w:ilvl w:val="0"/>
                <w:numId w:val="2"/>
              </w:numPr>
              <w:ind w:left="501" w:hanging="180"/>
              <w:jc w:val="both"/>
            </w:pPr>
            <w:r w:rsidRPr="00C807AC">
              <w:rPr>
                <w:lang w:val="nb-NO"/>
              </w:rPr>
              <w:t>Fotokopi kwitansi pembayaran biaya studi akhir</w:t>
            </w:r>
          </w:p>
          <w:p w14:paraId="21136C60" w14:textId="77777777" w:rsidR="00AA31D0" w:rsidRPr="00C807AC" w:rsidRDefault="00AA31D0" w:rsidP="00DB7B92">
            <w:pPr>
              <w:pStyle w:val="ListParagraph"/>
              <w:numPr>
                <w:ilvl w:val="0"/>
                <w:numId w:val="2"/>
              </w:numPr>
              <w:ind w:left="501" w:hanging="180"/>
              <w:jc w:val="both"/>
            </w:pPr>
            <w:r w:rsidRPr="00C807AC">
              <w:rPr>
                <w:lang w:val="nb-NO"/>
              </w:rPr>
              <w:t xml:space="preserve">KHS semester satu sampai semester akhir </w:t>
            </w:r>
          </w:p>
        </w:tc>
      </w:tr>
      <w:tr w:rsidR="00AA31D0" w:rsidRPr="00C807AC" w14:paraId="07BB959A" w14:textId="77777777" w:rsidTr="0054145D">
        <w:trPr>
          <w:cantSplit/>
          <w:trHeight w:val="249"/>
        </w:trPr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4D548B" w14:textId="77777777" w:rsidR="00AA31D0" w:rsidRPr="00C807AC" w:rsidRDefault="00AA31D0" w:rsidP="00DB7B92">
            <w:pPr>
              <w:snapToGrid w:val="0"/>
              <w:jc w:val="center"/>
              <w:rPr>
                <w:b/>
                <w:lang w:val="es-ES_tradnl"/>
              </w:rPr>
            </w:pPr>
            <w:r w:rsidRPr="00C807AC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</w:tcPr>
          <w:p w14:paraId="34B13B41" w14:textId="77777777" w:rsidR="00AA31D0" w:rsidRPr="00C807AC" w:rsidRDefault="00AA31D0" w:rsidP="00DB7B92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549" w:type="dxa"/>
          </w:tcPr>
          <w:p w14:paraId="0E3AFAFE" w14:textId="77777777" w:rsidR="00AA31D0" w:rsidRPr="00C807AC" w:rsidRDefault="00AA31D0" w:rsidP="00DB7B92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AA31D0" w:rsidRPr="00C807AC" w14:paraId="747821B5" w14:textId="77777777" w:rsidTr="0054145D">
        <w:trPr>
          <w:cantSplit/>
          <w:trHeight w:val="1507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4266F8AE" w14:textId="77777777" w:rsidR="00AA31D0" w:rsidRPr="00C807AC" w:rsidRDefault="00AA31D0" w:rsidP="00DB7B92">
            <w:pPr>
              <w:jc w:val="center"/>
            </w:pPr>
            <w:proofErr w:type="spellStart"/>
            <w:r w:rsidRPr="00C807AC">
              <w:rPr>
                <w:b/>
                <w:bCs/>
              </w:rPr>
              <w:t>Pengecekan</w:t>
            </w:r>
            <w:proofErr w:type="spellEnd"/>
            <w:r w:rsidRPr="00C807AC">
              <w:rPr>
                <w:b/>
                <w:bCs/>
                <w:lang w:val="id-ID"/>
              </w:rPr>
              <w:t xml:space="preserve"> </w:t>
            </w:r>
            <w:proofErr w:type="spellStart"/>
            <w:r w:rsidRPr="00C807AC">
              <w:rPr>
                <w:b/>
                <w:bCs/>
              </w:rPr>
              <w:t>ulang</w:t>
            </w:r>
            <w:proofErr w:type="spellEnd"/>
            <w:r w:rsidRPr="00C807AC">
              <w:rPr>
                <w:b/>
                <w:bCs/>
                <w:lang w:val="id-ID"/>
              </w:rPr>
              <w:t xml:space="preserve"> </w:t>
            </w:r>
            <w:r w:rsidRPr="00C807AC">
              <w:rPr>
                <w:b/>
                <w:bCs/>
              </w:rPr>
              <w:t>oleh</w:t>
            </w:r>
            <w:r w:rsidRPr="00C807AC">
              <w:rPr>
                <w:b/>
                <w:bCs/>
                <w:lang w:val="id-ID"/>
              </w:rPr>
              <w:t xml:space="preserve"> </w:t>
            </w:r>
            <w:proofErr w:type="spellStart"/>
            <w:r w:rsidRPr="00C807AC">
              <w:rPr>
                <w:b/>
                <w:bCs/>
              </w:rPr>
              <w:t>Ketua</w:t>
            </w:r>
            <w:proofErr w:type="spellEnd"/>
            <w:r w:rsidRPr="00C807AC">
              <w:rPr>
                <w:b/>
                <w:bCs/>
              </w:rPr>
              <w:t xml:space="preserve"> Program Studi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035F0CD9" w14:textId="77777777" w:rsidR="00AA31D0" w:rsidRPr="00C807AC" w:rsidRDefault="00AA31D0" w:rsidP="00DB7B92">
            <w:pPr>
              <w:snapToGrid w:val="0"/>
              <w:rPr>
                <w:b/>
                <w:lang w:val="fi-FI"/>
              </w:rPr>
            </w:pPr>
          </w:p>
        </w:tc>
        <w:tc>
          <w:tcPr>
            <w:tcW w:w="6549" w:type="dxa"/>
          </w:tcPr>
          <w:p w14:paraId="707C87F1" w14:textId="77777777" w:rsidR="00AA31D0" w:rsidRPr="00C807AC" w:rsidRDefault="00D43B05" w:rsidP="00DB7B92">
            <w:pPr>
              <w:pStyle w:val="ListParagraph"/>
              <w:numPr>
                <w:ilvl w:val="0"/>
                <w:numId w:val="4"/>
              </w:numPr>
              <w:ind w:left="321"/>
              <w:jc w:val="both"/>
            </w:pPr>
            <w:r w:rsidRPr="00C807AC">
              <w:t>Biro</w:t>
            </w:r>
            <w:r w:rsidRPr="00C807AC">
              <w:rPr>
                <w:lang w:val="id-ID"/>
              </w:rPr>
              <w:t xml:space="preserve"> </w:t>
            </w:r>
            <w:proofErr w:type="spellStart"/>
            <w:r w:rsidR="00AA31D0" w:rsidRPr="00C807AC">
              <w:t>Administrasi</w:t>
            </w:r>
            <w:proofErr w:type="spellEnd"/>
            <w:r w:rsidR="00AA31D0" w:rsidRPr="00C807AC">
              <w:rPr>
                <w:lang w:val="id-ID"/>
              </w:rPr>
              <w:t xml:space="preserve"> </w:t>
            </w:r>
            <w:r w:rsidR="00AA31D0" w:rsidRPr="00C807AC">
              <w:t>Akademik</w:t>
            </w:r>
            <w:r w:rsidR="00AA31D0" w:rsidRPr="00C807AC">
              <w:rPr>
                <w:lang w:val="id-ID"/>
              </w:rPr>
              <w:t xml:space="preserve"> </w:t>
            </w:r>
            <w:r w:rsidR="00AA31D0" w:rsidRPr="00C807AC">
              <w:t>dan</w:t>
            </w:r>
            <w:r w:rsidR="00AA31D0" w:rsidRPr="00C807AC">
              <w:rPr>
                <w:lang w:val="id-ID"/>
              </w:rPr>
              <w:t xml:space="preserve"> </w:t>
            </w:r>
            <w:proofErr w:type="spellStart"/>
            <w:r w:rsidR="00AA31D0" w:rsidRPr="00C807AC">
              <w:t>Kemahasiswaan</w:t>
            </w:r>
            <w:proofErr w:type="spellEnd"/>
            <w:r w:rsidR="00AA31D0" w:rsidRPr="00C807AC">
              <w:rPr>
                <w:lang w:val="id-ID"/>
              </w:rPr>
              <w:t xml:space="preserve"> </w:t>
            </w:r>
            <w:proofErr w:type="spellStart"/>
            <w:r w:rsidR="00AA31D0" w:rsidRPr="00C807AC">
              <w:t>menyampaikan</w:t>
            </w:r>
            <w:proofErr w:type="spellEnd"/>
            <w:r w:rsidR="00AA31D0" w:rsidRPr="00C807AC">
              <w:rPr>
                <w:lang w:val="id-ID"/>
              </w:rPr>
              <w:t xml:space="preserve"> </w:t>
            </w:r>
            <w:proofErr w:type="spellStart"/>
            <w:r w:rsidR="00AA31D0" w:rsidRPr="00C807AC">
              <w:t>berkas</w:t>
            </w:r>
            <w:proofErr w:type="spellEnd"/>
            <w:r w:rsidR="00AA31D0" w:rsidRPr="00C807AC">
              <w:rPr>
                <w:lang w:val="id-ID"/>
              </w:rPr>
              <w:t xml:space="preserve"> </w:t>
            </w:r>
            <w:proofErr w:type="spellStart"/>
            <w:r w:rsidR="00AA31D0" w:rsidRPr="00C807AC">
              <w:t>pendaftaran</w:t>
            </w:r>
            <w:proofErr w:type="spellEnd"/>
            <w:r w:rsidR="00AA31D0" w:rsidRPr="00C807AC">
              <w:rPr>
                <w:lang w:val="id-ID"/>
              </w:rPr>
              <w:t xml:space="preserve"> </w:t>
            </w:r>
            <w:proofErr w:type="spellStart"/>
            <w:r w:rsidR="00AA31D0" w:rsidRPr="00C807AC">
              <w:t>Yudisium</w:t>
            </w:r>
            <w:proofErr w:type="spellEnd"/>
            <w:r w:rsidR="00AA31D0" w:rsidRPr="00C807AC">
              <w:rPr>
                <w:lang w:val="id-ID"/>
              </w:rPr>
              <w:t xml:space="preserve"> </w:t>
            </w:r>
            <w:proofErr w:type="spellStart"/>
            <w:r w:rsidR="00AA31D0" w:rsidRPr="00C807AC">
              <w:t>kepada</w:t>
            </w:r>
            <w:proofErr w:type="spellEnd"/>
            <w:r w:rsidR="00AA31D0" w:rsidRPr="00C807AC">
              <w:rPr>
                <w:lang w:val="id-ID"/>
              </w:rPr>
              <w:t xml:space="preserve"> </w:t>
            </w:r>
            <w:r w:rsidR="00AA31D0" w:rsidRPr="00C807AC">
              <w:t>Program Studi</w:t>
            </w:r>
            <w:r w:rsidR="00AA31D0" w:rsidRPr="00C807AC">
              <w:rPr>
                <w:lang w:val="id-ID"/>
              </w:rPr>
              <w:t xml:space="preserve"> </w:t>
            </w:r>
            <w:proofErr w:type="spellStart"/>
            <w:r w:rsidR="00AA31D0" w:rsidRPr="00C807AC">
              <w:t>untuk</w:t>
            </w:r>
            <w:proofErr w:type="spellEnd"/>
            <w:r w:rsidR="00AA31D0" w:rsidRPr="00C807AC">
              <w:rPr>
                <w:lang w:val="id-ID"/>
              </w:rPr>
              <w:t xml:space="preserve"> </w:t>
            </w:r>
            <w:proofErr w:type="spellStart"/>
            <w:r w:rsidR="00AA31D0" w:rsidRPr="00C807AC">
              <w:t>dilakukan</w:t>
            </w:r>
            <w:proofErr w:type="spellEnd"/>
            <w:r w:rsidR="00AA31D0" w:rsidRPr="00C807AC">
              <w:rPr>
                <w:lang w:val="id-ID"/>
              </w:rPr>
              <w:t xml:space="preserve"> </w:t>
            </w:r>
            <w:proofErr w:type="spellStart"/>
            <w:r w:rsidR="00AA31D0" w:rsidRPr="00C807AC">
              <w:t>pengecekan</w:t>
            </w:r>
            <w:proofErr w:type="spellEnd"/>
            <w:r w:rsidR="00AA31D0" w:rsidRPr="00C807AC">
              <w:rPr>
                <w:lang w:val="id-ID"/>
              </w:rPr>
              <w:t xml:space="preserve"> </w:t>
            </w:r>
            <w:r w:rsidR="00AA31D0" w:rsidRPr="00C807AC">
              <w:t>dan</w:t>
            </w:r>
            <w:r w:rsidR="00AA31D0" w:rsidRPr="00C807AC">
              <w:rPr>
                <w:lang w:val="id-ID"/>
              </w:rPr>
              <w:t xml:space="preserve"> </w:t>
            </w:r>
            <w:proofErr w:type="spellStart"/>
            <w:r w:rsidR="00AA31D0" w:rsidRPr="00C807AC">
              <w:t>pengesahan</w:t>
            </w:r>
            <w:proofErr w:type="spellEnd"/>
            <w:r w:rsidR="00AA31D0" w:rsidRPr="00C807AC">
              <w:rPr>
                <w:lang w:val="id-ID"/>
              </w:rPr>
              <w:t xml:space="preserve"> </w:t>
            </w:r>
            <w:proofErr w:type="spellStart"/>
            <w:r w:rsidR="00AA31D0" w:rsidRPr="00C807AC">
              <w:t>berkas</w:t>
            </w:r>
            <w:proofErr w:type="spellEnd"/>
            <w:r w:rsidR="00AA31D0" w:rsidRPr="00C807AC">
              <w:t xml:space="preserve">. </w:t>
            </w:r>
          </w:p>
        </w:tc>
      </w:tr>
      <w:tr w:rsidR="00AA31D0" w:rsidRPr="00C807AC" w14:paraId="21F6E0AD" w14:textId="77777777" w:rsidTr="0054145D">
        <w:trPr>
          <w:cantSplit/>
          <w:trHeight w:val="296"/>
        </w:trPr>
        <w:tc>
          <w:tcPr>
            <w:tcW w:w="2245" w:type="dxa"/>
            <w:tcBorders>
              <w:bottom w:val="single" w:sz="4" w:space="0" w:color="auto"/>
            </w:tcBorders>
            <w:vAlign w:val="center"/>
          </w:tcPr>
          <w:p w14:paraId="3FB21204" w14:textId="77777777" w:rsidR="00AA31D0" w:rsidRPr="00C807AC" w:rsidRDefault="00AA31D0" w:rsidP="00DB7B92">
            <w:pPr>
              <w:snapToGrid w:val="0"/>
              <w:jc w:val="center"/>
              <w:rPr>
                <w:b/>
                <w:lang w:val="es-ES_tradnl"/>
              </w:rPr>
            </w:pPr>
            <w:r w:rsidRPr="00C807AC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</w:tcPr>
          <w:p w14:paraId="2D6A07A2" w14:textId="77777777" w:rsidR="00AA31D0" w:rsidRPr="00C807AC" w:rsidRDefault="00AA31D0" w:rsidP="00DB7B92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549" w:type="dxa"/>
          </w:tcPr>
          <w:p w14:paraId="57B3A612" w14:textId="77777777" w:rsidR="00AA31D0" w:rsidRPr="00C807AC" w:rsidRDefault="00AA31D0" w:rsidP="00DB7B92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AA31D0" w:rsidRPr="00C807AC" w14:paraId="6E2049E2" w14:textId="77777777" w:rsidTr="0054145D">
        <w:trPr>
          <w:cantSplit/>
          <w:trHeight w:val="1232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1716020D" w14:textId="77777777" w:rsidR="00AA31D0" w:rsidRPr="00C807AC" w:rsidRDefault="00AA31D0" w:rsidP="00DB7B92">
            <w:pPr>
              <w:jc w:val="center"/>
            </w:pPr>
            <w:proofErr w:type="spellStart"/>
            <w:r w:rsidRPr="00C807AC">
              <w:rPr>
                <w:b/>
                <w:bCs/>
              </w:rPr>
              <w:t>Undangan</w:t>
            </w:r>
            <w:proofErr w:type="spellEnd"/>
            <w:r w:rsidRPr="00C807AC">
              <w:rPr>
                <w:b/>
                <w:bCs/>
                <w:lang w:val="id-ID"/>
              </w:rPr>
              <w:t xml:space="preserve"> </w:t>
            </w:r>
            <w:proofErr w:type="spellStart"/>
            <w:r w:rsidRPr="00C807AC">
              <w:rPr>
                <w:b/>
                <w:bCs/>
              </w:rPr>
              <w:t>Rapat</w:t>
            </w:r>
            <w:proofErr w:type="spellEnd"/>
            <w:r w:rsidRPr="00C807AC">
              <w:rPr>
                <w:b/>
                <w:bCs/>
                <w:lang w:val="id-ID"/>
              </w:rPr>
              <w:t xml:space="preserve"> </w:t>
            </w:r>
            <w:proofErr w:type="spellStart"/>
            <w:r w:rsidRPr="00C807AC">
              <w:rPr>
                <w:b/>
                <w:bCs/>
              </w:rPr>
              <w:t>Yudisium</w:t>
            </w:r>
            <w:proofErr w:type="spellEnd"/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42595EDA" w14:textId="77777777" w:rsidR="00AA31D0" w:rsidRPr="00C807AC" w:rsidRDefault="00AA31D0" w:rsidP="00DB7B92">
            <w:pPr>
              <w:snapToGrid w:val="0"/>
              <w:rPr>
                <w:b/>
                <w:lang w:val="fi-FI"/>
              </w:rPr>
            </w:pPr>
          </w:p>
        </w:tc>
        <w:tc>
          <w:tcPr>
            <w:tcW w:w="6549" w:type="dxa"/>
          </w:tcPr>
          <w:p w14:paraId="79989886" w14:textId="77777777" w:rsidR="00AA31D0" w:rsidRPr="00C807AC" w:rsidRDefault="00AA31D0" w:rsidP="004327B4">
            <w:pPr>
              <w:pStyle w:val="ListParagraph"/>
              <w:numPr>
                <w:ilvl w:val="0"/>
                <w:numId w:val="4"/>
              </w:numPr>
              <w:ind w:left="321"/>
              <w:jc w:val="both"/>
            </w:pPr>
            <w:proofErr w:type="spellStart"/>
            <w:r w:rsidRPr="00C807AC">
              <w:t>Ketua</w:t>
            </w:r>
            <w:proofErr w:type="spellEnd"/>
            <w:r w:rsidRPr="00C807AC">
              <w:rPr>
                <w:lang w:val="id-ID"/>
              </w:rPr>
              <w:t xml:space="preserve"> Program Studi </w:t>
            </w:r>
            <w:proofErr w:type="spellStart"/>
            <w:r w:rsidRPr="00C807AC">
              <w:t>mengundang</w:t>
            </w:r>
            <w:proofErr w:type="spellEnd"/>
            <w:r w:rsidR="004327B4" w:rsidRPr="00C807AC">
              <w:rPr>
                <w:lang w:val="id-ID"/>
              </w:rPr>
              <w:t xml:space="preserve"> </w:t>
            </w:r>
            <w:r w:rsidRPr="00C807AC">
              <w:t>Dosen</w:t>
            </w:r>
            <w:r w:rsidRPr="00C807AC">
              <w:rPr>
                <w:lang w:val="id-ID"/>
              </w:rPr>
              <w:t xml:space="preserve"> </w:t>
            </w:r>
            <w:proofErr w:type="spellStart"/>
            <w:r w:rsidRPr="00C807AC">
              <w:t>untuk</w:t>
            </w:r>
            <w:proofErr w:type="spellEnd"/>
            <w:r w:rsidRPr="00C807AC">
              <w:rPr>
                <w:lang w:val="id-ID"/>
              </w:rPr>
              <w:t xml:space="preserve"> </w:t>
            </w:r>
            <w:proofErr w:type="spellStart"/>
            <w:r w:rsidRPr="00C807AC">
              <w:t>melaksanakan</w:t>
            </w:r>
            <w:proofErr w:type="spellEnd"/>
            <w:r w:rsidRPr="00C807AC">
              <w:rPr>
                <w:lang w:val="id-ID"/>
              </w:rPr>
              <w:t xml:space="preserve"> </w:t>
            </w:r>
            <w:proofErr w:type="spellStart"/>
            <w:r w:rsidRPr="00C807AC">
              <w:t>Rapat</w:t>
            </w:r>
            <w:proofErr w:type="spellEnd"/>
            <w:r w:rsidRPr="00C807AC">
              <w:rPr>
                <w:lang w:val="id-ID"/>
              </w:rPr>
              <w:t xml:space="preserve"> </w:t>
            </w:r>
            <w:proofErr w:type="spellStart"/>
            <w:r w:rsidRPr="00C807AC">
              <w:t>Yudisium</w:t>
            </w:r>
            <w:proofErr w:type="spellEnd"/>
            <w:r w:rsidRPr="00C807AC">
              <w:t>.</w:t>
            </w:r>
          </w:p>
        </w:tc>
      </w:tr>
      <w:tr w:rsidR="00AA31D0" w:rsidRPr="00C807AC" w14:paraId="2D53148A" w14:textId="77777777" w:rsidTr="0054145D">
        <w:trPr>
          <w:cantSplit/>
          <w:trHeight w:val="185"/>
        </w:trPr>
        <w:tc>
          <w:tcPr>
            <w:tcW w:w="2245" w:type="dxa"/>
            <w:tcBorders>
              <w:bottom w:val="single" w:sz="4" w:space="0" w:color="auto"/>
            </w:tcBorders>
            <w:vAlign w:val="center"/>
          </w:tcPr>
          <w:p w14:paraId="67BF5105" w14:textId="77777777" w:rsidR="00AA31D0" w:rsidRPr="00C807AC" w:rsidRDefault="00AA31D0" w:rsidP="00DB7B92">
            <w:pPr>
              <w:snapToGrid w:val="0"/>
              <w:jc w:val="center"/>
              <w:rPr>
                <w:b/>
                <w:lang w:val="es-ES_tradnl"/>
              </w:rPr>
            </w:pPr>
            <w:r w:rsidRPr="00C807AC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</w:tcPr>
          <w:p w14:paraId="319418A4" w14:textId="77777777" w:rsidR="00AA31D0" w:rsidRPr="00C807AC" w:rsidRDefault="00AA31D0" w:rsidP="00DB7B92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549" w:type="dxa"/>
          </w:tcPr>
          <w:p w14:paraId="19820DAB" w14:textId="77777777" w:rsidR="00AA31D0" w:rsidRPr="00C807AC" w:rsidRDefault="00AA31D0" w:rsidP="00DB7B92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AA31D0" w:rsidRPr="00C807AC" w14:paraId="33D4AEBC" w14:textId="77777777" w:rsidTr="0054145D">
        <w:trPr>
          <w:cantSplit/>
          <w:trHeight w:val="1062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6747CD8B" w14:textId="77777777" w:rsidR="0054145D" w:rsidRPr="00C807AC" w:rsidRDefault="00AA31D0" w:rsidP="00DB7B92">
            <w:pPr>
              <w:jc w:val="center"/>
              <w:rPr>
                <w:b/>
                <w:bCs/>
                <w:lang w:val="id-ID"/>
              </w:rPr>
            </w:pPr>
            <w:proofErr w:type="spellStart"/>
            <w:r w:rsidRPr="00C807AC">
              <w:rPr>
                <w:b/>
                <w:bCs/>
              </w:rPr>
              <w:t>Rapat</w:t>
            </w:r>
            <w:proofErr w:type="spellEnd"/>
          </w:p>
          <w:p w14:paraId="48A53E6A" w14:textId="77777777" w:rsidR="00AA31D0" w:rsidRPr="00C807AC" w:rsidRDefault="00AA31D0" w:rsidP="00DB7B92">
            <w:pPr>
              <w:jc w:val="center"/>
            </w:pPr>
            <w:proofErr w:type="spellStart"/>
            <w:r w:rsidRPr="00C807AC">
              <w:rPr>
                <w:b/>
                <w:bCs/>
              </w:rPr>
              <w:t>Yudisium</w:t>
            </w:r>
            <w:proofErr w:type="spellEnd"/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06583816" w14:textId="77777777" w:rsidR="00AA31D0" w:rsidRPr="00C807AC" w:rsidRDefault="00AA31D0" w:rsidP="00DB7B92">
            <w:pPr>
              <w:snapToGrid w:val="0"/>
              <w:rPr>
                <w:b/>
                <w:lang w:val="fi-FI"/>
              </w:rPr>
            </w:pPr>
          </w:p>
        </w:tc>
        <w:tc>
          <w:tcPr>
            <w:tcW w:w="6549" w:type="dxa"/>
          </w:tcPr>
          <w:p w14:paraId="016C53BA" w14:textId="77777777" w:rsidR="00AA31D0" w:rsidRPr="00C807AC" w:rsidRDefault="00AA31D0" w:rsidP="004327B4">
            <w:pPr>
              <w:pStyle w:val="ListParagraph"/>
              <w:numPr>
                <w:ilvl w:val="0"/>
                <w:numId w:val="4"/>
              </w:numPr>
              <w:ind w:left="321"/>
              <w:jc w:val="both"/>
            </w:pPr>
            <w:proofErr w:type="spellStart"/>
            <w:r w:rsidRPr="00C807AC">
              <w:t>Ketua</w:t>
            </w:r>
            <w:proofErr w:type="spellEnd"/>
            <w:r w:rsidRPr="00C807AC">
              <w:rPr>
                <w:lang w:val="id-ID"/>
              </w:rPr>
              <w:t xml:space="preserve"> Program Studi </w:t>
            </w:r>
            <w:proofErr w:type="spellStart"/>
            <w:r w:rsidRPr="00C807AC">
              <w:t>memimpin</w:t>
            </w:r>
            <w:proofErr w:type="spellEnd"/>
            <w:r w:rsidRPr="00C807AC">
              <w:rPr>
                <w:lang w:val="id-ID"/>
              </w:rPr>
              <w:t xml:space="preserve"> </w:t>
            </w:r>
            <w:proofErr w:type="spellStart"/>
            <w:r w:rsidRPr="00C807AC">
              <w:t>Rapat</w:t>
            </w:r>
            <w:proofErr w:type="spellEnd"/>
            <w:r w:rsidRPr="00C807AC">
              <w:rPr>
                <w:lang w:val="id-ID"/>
              </w:rPr>
              <w:t xml:space="preserve"> </w:t>
            </w:r>
            <w:proofErr w:type="spellStart"/>
            <w:r w:rsidRPr="00C807AC">
              <w:t>Yudisium</w:t>
            </w:r>
            <w:proofErr w:type="spellEnd"/>
            <w:r w:rsidRPr="00C807AC">
              <w:rPr>
                <w:lang w:val="id-ID"/>
              </w:rPr>
              <w:t xml:space="preserve"> </w:t>
            </w:r>
            <w:proofErr w:type="spellStart"/>
            <w:r w:rsidRPr="00C807AC">
              <w:t>untuk</w:t>
            </w:r>
            <w:proofErr w:type="spellEnd"/>
            <w:r w:rsidRPr="00C807AC">
              <w:rPr>
                <w:lang w:val="id-ID"/>
              </w:rPr>
              <w:t xml:space="preserve"> </w:t>
            </w:r>
            <w:proofErr w:type="spellStart"/>
            <w:r w:rsidRPr="00C807AC">
              <w:t>mahasiswa</w:t>
            </w:r>
            <w:proofErr w:type="spellEnd"/>
            <w:r w:rsidRPr="00C807AC">
              <w:t xml:space="preserve"> yang </w:t>
            </w:r>
            <w:proofErr w:type="spellStart"/>
            <w:r w:rsidRPr="00C807AC">
              <w:t>telah</w:t>
            </w:r>
            <w:proofErr w:type="spellEnd"/>
            <w:r w:rsidRPr="00C807AC">
              <w:rPr>
                <w:lang w:val="id-ID"/>
              </w:rPr>
              <w:t xml:space="preserve"> </w:t>
            </w:r>
            <w:proofErr w:type="spellStart"/>
            <w:r w:rsidRPr="00C807AC">
              <w:t>menempuh</w:t>
            </w:r>
            <w:proofErr w:type="spellEnd"/>
            <w:r w:rsidRPr="00C807AC">
              <w:rPr>
                <w:lang w:val="id-ID"/>
              </w:rPr>
              <w:t xml:space="preserve"> </w:t>
            </w:r>
            <w:proofErr w:type="spellStart"/>
            <w:r w:rsidRPr="00C807AC">
              <w:t>ujian</w:t>
            </w:r>
            <w:proofErr w:type="spellEnd"/>
            <w:r w:rsidRPr="00C807AC">
              <w:rPr>
                <w:lang w:val="id-ID"/>
              </w:rPr>
              <w:t xml:space="preserve"> </w:t>
            </w:r>
            <w:proofErr w:type="spellStart"/>
            <w:r w:rsidR="004327B4" w:rsidRPr="00C807AC">
              <w:t>tugas</w:t>
            </w:r>
            <w:proofErr w:type="spellEnd"/>
            <w:r w:rsidR="004327B4" w:rsidRPr="00C807AC">
              <w:t xml:space="preserve"> </w:t>
            </w:r>
            <w:proofErr w:type="spellStart"/>
            <w:r w:rsidR="004327B4" w:rsidRPr="00C807AC">
              <w:t>akhir</w:t>
            </w:r>
            <w:proofErr w:type="spellEnd"/>
            <w:r w:rsidRPr="00C807AC">
              <w:rPr>
                <w:lang w:val="id-ID"/>
              </w:rPr>
              <w:t xml:space="preserve"> </w:t>
            </w:r>
            <w:r w:rsidRPr="00C807AC">
              <w:t>dan</w:t>
            </w:r>
            <w:r w:rsidRPr="00C807AC">
              <w:rPr>
                <w:lang w:val="id-ID"/>
              </w:rPr>
              <w:t xml:space="preserve"> </w:t>
            </w:r>
            <w:proofErr w:type="spellStart"/>
            <w:r w:rsidRPr="00C807AC">
              <w:t>menetapkan</w:t>
            </w:r>
            <w:proofErr w:type="spellEnd"/>
            <w:r w:rsidRPr="00C807AC">
              <w:rPr>
                <w:lang w:val="id-ID"/>
              </w:rPr>
              <w:t xml:space="preserve"> </w:t>
            </w:r>
            <w:proofErr w:type="spellStart"/>
            <w:r w:rsidRPr="00C807AC">
              <w:t>predikat</w:t>
            </w:r>
            <w:proofErr w:type="spellEnd"/>
            <w:r w:rsidRPr="00C807AC">
              <w:rPr>
                <w:lang w:val="id-ID"/>
              </w:rPr>
              <w:t xml:space="preserve"> </w:t>
            </w:r>
            <w:proofErr w:type="spellStart"/>
            <w:r w:rsidRPr="00C807AC">
              <w:t>kelulusan</w:t>
            </w:r>
            <w:proofErr w:type="spellEnd"/>
            <w:r w:rsidRPr="00C807AC">
              <w:rPr>
                <w:lang w:val="id-ID"/>
              </w:rPr>
              <w:t xml:space="preserve"> </w:t>
            </w:r>
            <w:r w:rsidRPr="00C807AC">
              <w:t>masing-masing.</w:t>
            </w:r>
          </w:p>
        </w:tc>
      </w:tr>
      <w:tr w:rsidR="00AA31D0" w:rsidRPr="00C807AC" w14:paraId="25B4877F" w14:textId="77777777" w:rsidTr="0054145D">
        <w:trPr>
          <w:cantSplit/>
          <w:trHeight w:val="220"/>
        </w:trPr>
        <w:tc>
          <w:tcPr>
            <w:tcW w:w="2245" w:type="dxa"/>
            <w:tcBorders>
              <w:bottom w:val="single" w:sz="4" w:space="0" w:color="auto"/>
            </w:tcBorders>
            <w:vAlign w:val="center"/>
          </w:tcPr>
          <w:p w14:paraId="01402391" w14:textId="77777777" w:rsidR="00AA31D0" w:rsidRPr="00C807AC" w:rsidRDefault="00AA31D0" w:rsidP="00DB7B92">
            <w:pPr>
              <w:snapToGrid w:val="0"/>
              <w:jc w:val="center"/>
              <w:rPr>
                <w:b/>
                <w:lang w:val="es-ES_tradnl"/>
              </w:rPr>
            </w:pPr>
            <w:r w:rsidRPr="00C807AC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</w:tcPr>
          <w:p w14:paraId="14A1124F" w14:textId="77777777" w:rsidR="00AA31D0" w:rsidRPr="00C807AC" w:rsidRDefault="00AA31D0" w:rsidP="00DB7B92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549" w:type="dxa"/>
          </w:tcPr>
          <w:p w14:paraId="02482B5F" w14:textId="77777777" w:rsidR="00AA31D0" w:rsidRPr="00C807AC" w:rsidRDefault="00AA31D0" w:rsidP="00DB7B92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AA31D0" w:rsidRPr="00C807AC" w14:paraId="4C01B1C8" w14:textId="77777777" w:rsidTr="0054145D">
        <w:trPr>
          <w:cantSplit/>
          <w:trHeight w:val="951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19BEDE85" w14:textId="77777777" w:rsidR="00AA31D0" w:rsidRPr="00C807AC" w:rsidRDefault="00AA31D0" w:rsidP="00DB7B92">
            <w:pPr>
              <w:jc w:val="center"/>
            </w:pPr>
            <w:r w:rsidRPr="00C807AC">
              <w:rPr>
                <w:b/>
                <w:bCs/>
              </w:rPr>
              <w:t xml:space="preserve">SK </w:t>
            </w:r>
            <w:proofErr w:type="spellStart"/>
            <w:r w:rsidRPr="00C807AC">
              <w:rPr>
                <w:b/>
                <w:bCs/>
              </w:rPr>
              <w:t>Yudisium</w:t>
            </w:r>
            <w:proofErr w:type="spellEnd"/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4A6B5474" w14:textId="77777777" w:rsidR="00AA31D0" w:rsidRPr="00C807AC" w:rsidRDefault="00AA31D0" w:rsidP="00DB7B92">
            <w:pPr>
              <w:snapToGrid w:val="0"/>
              <w:rPr>
                <w:b/>
                <w:lang w:val="fi-FI"/>
              </w:rPr>
            </w:pPr>
          </w:p>
        </w:tc>
        <w:tc>
          <w:tcPr>
            <w:tcW w:w="6549" w:type="dxa"/>
          </w:tcPr>
          <w:p w14:paraId="1293D291" w14:textId="77777777" w:rsidR="00AA31D0" w:rsidRPr="00C807AC" w:rsidRDefault="00AA31D0" w:rsidP="00DB7B92">
            <w:pPr>
              <w:pStyle w:val="ListParagraph"/>
              <w:numPr>
                <w:ilvl w:val="0"/>
                <w:numId w:val="4"/>
              </w:numPr>
              <w:ind w:left="321"/>
              <w:jc w:val="both"/>
            </w:pPr>
            <w:r w:rsidRPr="00C807AC">
              <w:rPr>
                <w:lang w:val="id-ID"/>
              </w:rPr>
              <w:t xml:space="preserve">Ketua </w:t>
            </w:r>
            <w:proofErr w:type="spellStart"/>
            <w:r w:rsidRPr="00C807AC">
              <w:t>menerbitkan</w:t>
            </w:r>
            <w:proofErr w:type="spellEnd"/>
            <w:r w:rsidRPr="00C807AC">
              <w:t xml:space="preserve"> SK </w:t>
            </w:r>
            <w:proofErr w:type="spellStart"/>
            <w:r w:rsidRPr="00C807AC">
              <w:t>tentang</w:t>
            </w:r>
            <w:proofErr w:type="spellEnd"/>
            <w:r w:rsidRPr="00C807AC">
              <w:rPr>
                <w:lang w:val="id-ID"/>
              </w:rPr>
              <w:t xml:space="preserve"> </w:t>
            </w:r>
            <w:proofErr w:type="spellStart"/>
            <w:r w:rsidRPr="00C807AC">
              <w:t>Yudisium</w:t>
            </w:r>
            <w:proofErr w:type="spellEnd"/>
          </w:p>
        </w:tc>
      </w:tr>
      <w:tr w:rsidR="00AA31D0" w:rsidRPr="00C807AC" w14:paraId="6BCBD52C" w14:textId="77777777" w:rsidTr="0054145D">
        <w:trPr>
          <w:cantSplit/>
          <w:trHeight w:val="104"/>
        </w:trPr>
        <w:tc>
          <w:tcPr>
            <w:tcW w:w="2245" w:type="dxa"/>
            <w:tcBorders>
              <w:bottom w:val="single" w:sz="4" w:space="0" w:color="auto"/>
            </w:tcBorders>
            <w:vAlign w:val="center"/>
          </w:tcPr>
          <w:p w14:paraId="780E2CD4" w14:textId="77777777" w:rsidR="00AA31D0" w:rsidRPr="00C807AC" w:rsidRDefault="00AA31D0" w:rsidP="00DB7B92">
            <w:pPr>
              <w:snapToGrid w:val="0"/>
              <w:jc w:val="center"/>
              <w:rPr>
                <w:b/>
                <w:lang w:val="es-ES_tradnl"/>
              </w:rPr>
            </w:pPr>
            <w:r w:rsidRPr="00C807AC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</w:tcPr>
          <w:p w14:paraId="52DAC5CA" w14:textId="77777777" w:rsidR="00AA31D0" w:rsidRPr="00C807AC" w:rsidRDefault="00AA31D0" w:rsidP="00DB7B92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549" w:type="dxa"/>
          </w:tcPr>
          <w:p w14:paraId="2DE2AB21" w14:textId="77777777" w:rsidR="00AA31D0" w:rsidRPr="00C807AC" w:rsidRDefault="00AA31D0" w:rsidP="00DB7B92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AA31D0" w:rsidRPr="00C807AC" w14:paraId="447D9A07" w14:textId="77777777" w:rsidTr="0054145D">
        <w:trPr>
          <w:cantSplit/>
          <w:trHeight w:val="930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05BDDE11" w14:textId="77777777" w:rsidR="00AA31D0" w:rsidRPr="00C807AC" w:rsidRDefault="00AA31D0" w:rsidP="00DB7B92">
            <w:pPr>
              <w:jc w:val="center"/>
            </w:pPr>
            <w:proofErr w:type="spellStart"/>
            <w:r w:rsidRPr="00C807AC">
              <w:rPr>
                <w:b/>
                <w:bCs/>
              </w:rPr>
              <w:lastRenderedPageBreak/>
              <w:t>Pelaksanaan</w:t>
            </w:r>
            <w:proofErr w:type="spellEnd"/>
            <w:r w:rsidRPr="00C807AC">
              <w:rPr>
                <w:b/>
                <w:bCs/>
                <w:lang w:val="id-ID"/>
              </w:rPr>
              <w:t xml:space="preserve"> </w:t>
            </w:r>
            <w:proofErr w:type="spellStart"/>
            <w:r w:rsidRPr="00C807AC">
              <w:rPr>
                <w:b/>
                <w:bCs/>
              </w:rPr>
              <w:t>Yudisium</w:t>
            </w:r>
            <w:proofErr w:type="spellEnd"/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5FFCE700" w14:textId="77777777" w:rsidR="00AA31D0" w:rsidRPr="00C807AC" w:rsidRDefault="00AA31D0" w:rsidP="00DB7B92">
            <w:pPr>
              <w:snapToGrid w:val="0"/>
              <w:rPr>
                <w:b/>
                <w:lang w:val="fi-FI"/>
              </w:rPr>
            </w:pPr>
          </w:p>
        </w:tc>
        <w:tc>
          <w:tcPr>
            <w:tcW w:w="6549" w:type="dxa"/>
          </w:tcPr>
          <w:p w14:paraId="0436C704" w14:textId="77777777" w:rsidR="00AA31D0" w:rsidRPr="00C807AC" w:rsidRDefault="00AA31D0" w:rsidP="00DB7B92">
            <w:pPr>
              <w:pStyle w:val="ListParagraph"/>
              <w:numPr>
                <w:ilvl w:val="0"/>
                <w:numId w:val="4"/>
              </w:numPr>
              <w:ind w:left="321"/>
              <w:jc w:val="both"/>
            </w:pPr>
            <w:proofErr w:type="spellStart"/>
            <w:r w:rsidRPr="00C807AC">
              <w:t>PelaksanaanYudisium</w:t>
            </w:r>
            <w:proofErr w:type="spellEnd"/>
          </w:p>
        </w:tc>
      </w:tr>
    </w:tbl>
    <w:p w14:paraId="218AD384" w14:textId="77777777" w:rsidR="00AA31D0" w:rsidRPr="00C807AC" w:rsidRDefault="00AA31D0" w:rsidP="00AA31D0">
      <w:pPr>
        <w:pStyle w:val="Header"/>
        <w:tabs>
          <w:tab w:val="clear" w:pos="4320"/>
          <w:tab w:val="clear" w:pos="8640"/>
        </w:tabs>
        <w:rPr>
          <w:lang w:val="id-ID"/>
        </w:rPr>
      </w:pPr>
    </w:p>
    <w:p w14:paraId="65E121AD" w14:textId="77777777" w:rsidR="00AA31D0" w:rsidRPr="00C807AC" w:rsidRDefault="00AA31D0" w:rsidP="00AA31D0">
      <w:pPr>
        <w:pStyle w:val="Header"/>
        <w:numPr>
          <w:ilvl w:val="1"/>
          <w:numId w:val="3"/>
        </w:numPr>
        <w:tabs>
          <w:tab w:val="clear" w:pos="4320"/>
          <w:tab w:val="clear" w:pos="8640"/>
        </w:tabs>
        <w:ind w:left="567" w:hanging="567"/>
        <w:rPr>
          <w:b/>
          <w:lang w:val="es-ES_tradnl"/>
        </w:rPr>
      </w:pPr>
      <w:proofErr w:type="spellStart"/>
      <w:r w:rsidRPr="00C807AC">
        <w:rPr>
          <w:b/>
          <w:lang w:val="es-ES_tradnl"/>
        </w:rPr>
        <w:t>DokumenTerkait</w:t>
      </w:r>
      <w:proofErr w:type="spellEnd"/>
    </w:p>
    <w:p w14:paraId="08D5E8EE" w14:textId="77777777" w:rsidR="00AA31D0" w:rsidRPr="00C807AC" w:rsidRDefault="00AA31D0" w:rsidP="00AA31D0">
      <w:pPr>
        <w:pStyle w:val="Header"/>
        <w:tabs>
          <w:tab w:val="clear" w:pos="4320"/>
          <w:tab w:val="clear" w:pos="8640"/>
        </w:tabs>
        <w:ind w:left="792"/>
        <w:rPr>
          <w:lang w:val="es-ES_tradnl"/>
        </w:rPr>
      </w:pPr>
    </w:p>
    <w:p w14:paraId="1155A856" w14:textId="77777777" w:rsidR="00AA31D0" w:rsidRPr="00C807AC" w:rsidRDefault="00AA31D0" w:rsidP="00C47A6D">
      <w:pPr>
        <w:pStyle w:val="ListParagraph"/>
        <w:numPr>
          <w:ilvl w:val="2"/>
          <w:numId w:val="3"/>
        </w:numPr>
        <w:ind w:left="1418" w:hanging="851"/>
        <w:jc w:val="both"/>
        <w:rPr>
          <w:lang w:val="sv-SE"/>
        </w:rPr>
      </w:pPr>
      <w:r w:rsidRPr="00C807AC">
        <w:rPr>
          <w:lang w:val="id-ID"/>
        </w:rPr>
        <w:t>Diagram Alir</w:t>
      </w:r>
    </w:p>
    <w:p w14:paraId="1E27B5B9" w14:textId="77777777" w:rsidR="00AA31D0" w:rsidRPr="00C807AC" w:rsidRDefault="00AA31D0" w:rsidP="00C47A6D">
      <w:pPr>
        <w:pStyle w:val="ListParagraph"/>
        <w:numPr>
          <w:ilvl w:val="2"/>
          <w:numId w:val="3"/>
        </w:numPr>
        <w:ind w:left="1418" w:hanging="851"/>
        <w:jc w:val="both"/>
        <w:rPr>
          <w:lang w:val="sv-SE"/>
        </w:rPr>
      </w:pPr>
      <w:r w:rsidRPr="00C807AC">
        <w:rPr>
          <w:lang w:val="sv-SE"/>
        </w:rPr>
        <w:t>Formulir Yudisium</w:t>
      </w:r>
    </w:p>
    <w:p w14:paraId="747342CF" w14:textId="77777777" w:rsidR="00AA31D0" w:rsidRPr="00C807AC" w:rsidRDefault="00AA31D0" w:rsidP="00C47A6D">
      <w:pPr>
        <w:pStyle w:val="ListParagraph"/>
        <w:numPr>
          <w:ilvl w:val="2"/>
          <w:numId w:val="3"/>
        </w:numPr>
        <w:ind w:left="1418" w:hanging="851"/>
        <w:jc w:val="both"/>
        <w:rPr>
          <w:lang w:val="sv-SE"/>
        </w:rPr>
      </w:pPr>
      <w:r w:rsidRPr="00C807AC">
        <w:rPr>
          <w:lang w:val="sv-SE"/>
        </w:rPr>
        <w:t>Undangan Rapat</w:t>
      </w:r>
    </w:p>
    <w:p w14:paraId="04D6FFC8" w14:textId="77777777" w:rsidR="00AA31D0" w:rsidRPr="00C807AC" w:rsidRDefault="00AA31D0" w:rsidP="00C47A6D">
      <w:pPr>
        <w:pStyle w:val="ListParagraph"/>
        <w:numPr>
          <w:ilvl w:val="2"/>
          <w:numId w:val="3"/>
        </w:numPr>
        <w:ind w:left="1418" w:hanging="851"/>
        <w:jc w:val="both"/>
        <w:rPr>
          <w:lang w:val="sv-SE"/>
        </w:rPr>
      </w:pPr>
      <w:r w:rsidRPr="00C807AC">
        <w:rPr>
          <w:lang w:val="sv-SE"/>
        </w:rPr>
        <w:t>Berita Acara Rapat</w:t>
      </w:r>
    </w:p>
    <w:p w14:paraId="471F4371" w14:textId="77777777" w:rsidR="00AA31D0" w:rsidRPr="00C807AC" w:rsidRDefault="00AA31D0" w:rsidP="00C47A6D">
      <w:pPr>
        <w:pStyle w:val="ListParagraph"/>
        <w:numPr>
          <w:ilvl w:val="2"/>
          <w:numId w:val="3"/>
        </w:numPr>
        <w:ind w:left="1418" w:hanging="851"/>
        <w:jc w:val="both"/>
        <w:rPr>
          <w:lang w:val="sv-SE"/>
        </w:rPr>
      </w:pPr>
      <w:r w:rsidRPr="00C807AC">
        <w:rPr>
          <w:lang w:val="sv-SE"/>
        </w:rPr>
        <w:t>Daftar Hadir Rapat</w:t>
      </w:r>
    </w:p>
    <w:p w14:paraId="156B3133" w14:textId="77777777" w:rsidR="00AA31D0" w:rsidRPr="00C807AC" w:rsidRDefault="00AA31D0" w:rsidP="00C47A6D">
      <w:pPr>
        <w:pStyle w:val="ListParagraph"/>
        <w:numPr>
          <w:ilvl w:val="2"/>
          <w:numId w:val="3"/>
        </w:numPr>
        <w:ind w:left="1418" w:hanging="851"/>
        <w:jc w:val="both"/>
        <w:rPr>
          <w:lang w:val="sv-SE"/>
        </w:rPr>
      </w:pPr>
      <w:r w:rsidRPr="00C807AC">
        <w:rPr>
          <w:lang w:val="sv-SE"/>
        </w:rPr>
        <w:t xml:space="preserve">Jadwal Yudisium </w:t>
      </w:r>
    </w:p>
    <w:p w14:paraId="4C4B41A0" w14:textId="77777777" w:rsidR="00AA31D0" w:rsidRPr="00C807AC" w:rsidRDefault="00AA31D0" w:rsidP="00C47A6D">
      <w:pPr>
        <w:pStyle w:val="ListParagraph"/>
        <w:numPr>
          <w:ilvl w:val="2"/>
          <w:numId w:val="3"/>
        </w:numPr>
        <w:ind w:left="1418" w:hanging="851"/>
        <w:jc w:val="both"/>
        <w:rPr>
          <w:lang w:val="sv-SE"/>
        </w:rPr>
      </w:pPr>
      <w:r w:rsidRPr="00C807AC">
        <w:rPr>
          <w:lang w:val="sv-SE"/>
        </w:rPr>
        <w:t xml:space="preserve">SK </w:t>
      </w:r>
      <w:r w:rsidR="004327B4" w:rsidRPr="00C807AC">
        <w:rPr>
          <w:lang w:val="id-ID"/>
        </w:rPr>
        <w:t>Direktur</w:t>
      </w:r>
      <w:r w:rsidRPr="00C807AC">
        <w:rPr>
          <w:lang w:val="id-ID"/>
        </w:rPr>
        <w:t xml:space="preserve"> </w:t>
      </w:r>
      <w:r w:rsidRPr="00C807AC">
        <w:rPr>
          <w:lang w:val="sv-SE"/>
        </w:rPr>
        <w:t xml:space="preserve">tentang Yudisium </w:t>
      </w:r>
    </w:p>
    <w:p w14:paraId="7E2177A1" w14:textId="77777777" w:rsidR="00AA31D0" w:rsidRPr="00C807AC" w:rsidRDefault="00AA31D0" w:rsidP="00C47A6D">
      <w:pPr>
        <w:pStyle w:val="ListParagraph"/>
        <w:numPr>
          <w:ilvl w:val="2"/>
          <w:numId w:val="3"/>
        </w:numPr>
        <w:ind w:left="1418" w:hanging="851"/>
        <w:jc w:val="both"/>
        <w:rPr>
          <w:lang w:val="sv-SE"/>
        </w:rPr>
      </w:pPr>
      <w:r w:rsidRPr="00C807AC">
        <w:rPr>
          <w:lang w:val="sv-SE"/>
        </w:rPr>
        <w:t xml:space="preserve">SK </w:t>
      </w:r>
      <w:proofErr w:type="spellStart"/>
      <w:r w:rsidR="004327B4" w:rsidRPr="00C807AC">
        <w:t>Direktur</w:t>
      </w:r>
      <w:proofErr w:type="spellEnd"/>
      <w:r w:rsidRPr="00C807AC">
        <w:rPr>
          <w:lang w:val="id-ID"/>
        </w:rPr>
        <w:t xml:space="preserve"> </w:t>
      </w:r>
      <w:r w:rsidRPr="00C807AC">
        <w:rPr>
          <w:lang w:val="sv-SE"/>
        </w:rPr>
        <w:t xml:space="preserve">tentang Mahasiswa Berprestasi </w:t>
      </w:r>
    </w:p>
    <w:p w14:paraId="64F759E4" w14:textId="77777777" w:rsidR="00AA31D0" w:rsidRPr="00C807AC" w:rsidRDefault="00AA31D0" w:rsidP="00C47A6D">
      <w:pPr>
        <w:pStyle w:val="ListParagraph"/>
        <w:numPr>
          <w:ilvl w:val="2"/>
          <w:numId w:val="3"/>
        </w:numPr>
        <w:ind w:left="1418" w:hanging="851"/>
        <w:jc w:val="both"/>
        <w:rPr>
          <w:lang w:val="sv-SE"/>
        </w:rPr>
      </w:pPr>
      <w:r w:rsidRPr="00C807AC">
        <w:rPr>
          <w:lang w:val="sv-SE"/>
        </w:rPr>
        <w:t>Undangan Pelaksanaan Yudisium</w:t>
      </w:r>
    </w:p>
    <w:p w14:paraId="00406A28" w14:textId="77777777" w:rsidR="00AA31D0" w:rsidRPr="00C807AC" w:rsidRDefault="00AA31D0" w:rsidP="00C47A6D">
      <w:pPr>
        <w:pStyle w:val="ListParagraph"/>
        <w:numPr>
          <w:ilvl w:val="2"/>
          <w:numId w:val="3"/>
        </w:numPr>
        <w:ind w:left="1418" w:hanging="851"/>
        <w:jc w:val="both"/>
        <w:rPr>
          <w:lang w:val="sv-SE"/>
        </w:rPr>
      </w:pPr>
      <w:r w:rsidRPr="00C807AC">
        <w:rPr>
          <w:lang w:val="sv-SE"/>
        </w:rPr>
        <w:t xml:space="preserve">Daftar Hadir Peserta Yudisium </w:t>
      </w:r>
    </w:p>
    <w:p w14:paraId="42352A57" w14:textId="77777777" w:rsidR="00AA31D0" w:rsidRPr="00C807AC" w:rsidRDefault="00AA31D0" w:rsidP="00C47A6D">
      <w:pPr>
        <w:pStyle w:val="ListParagraph"/>
        <w:numPr>
          <w:ilvl w:val="2"/>
          <w:numId w:val="3"/>
        </w:numPr>
        <w:ind w:left="1418" w:hanging="851"/>
        <w:jc w:val="both"/>
        <w:rPr>
          <w:lang w:val="sv-SE"/>
        </w:rPr>
      </w:pPr>
      <w:r w:rsidRPr="00C807AC">
        <w:rPr>
          <w:lang w:val="sv-SE"/>
        </w:rPr>
        <w:t xml:space="preserve">Laporan Pelaksanaan Yudisium </w:t>
      </w:r>
    </w:p>
    <w:p w14:paraId="0CA63316" w14:textId="77777777" w:rsidR="00110B0C" w:rsidRPr="00C807AC" w:rsidRDefault="00110B0C" w:rsidP="00AA31D0">
      <w:pPr>
        <w:jc w:val="center"/>
        <w:rPr>
          <w:lang w:val="sv-SE"/>
        </w:rPr>
      </w:pPr>
    </w:p>
    <w:sectPr w:rsidR="00110B0C" w:rsidRPr="00C807AC" w:rsidSect="00C601F3">
      <w:headerReference w:type="default" r:id="rId8"/>
      <w:footerReference w:type="default" r:id="rId9"/>
      <w:footerReference w:type="first" r:id="rId10"/>
      <w:footnotePr>
        <w:pos w:val="beneathText"/>
      </w:footnotePr>
      <w:type w:val="continuous"/>
      <w:pgSz w:w="11907" w:h="16839" w:code="9"/>
      <w:pgMar w:top="1701" w:right="851" w:bottom="1134" w:left="1985" w:header="992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611CC" w14:textId="77777777" w:rsidR="00CA002B" w:rsidRDefault="00CA002B">
      <w:r>
        <w:separator/>
      </w:r>
    </w:p>
  </w:endnote>
  <w:endnote w:type="continuationSeparator" w:id="0">
    <w:p w14:paraId="73E575F6" w14:textId="77777777" w:rsidR="00CA002B" w:rsidRDefault="00CA0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A5E79" w14:textId="77777777" w:rsidR="00C7317A" w:rsidRDefault="005C6267">
    <w:pPr>
      <w:pStyle w:val="Footer"/>
    </w:pPr>
    <w:r>
      <w:rPr>
        <w:noProof/>
        <w:lang w:eastAsia="en-US"/>
      </w:rPr>
      <w:pict w14:anchorId="191F2E72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49" type="#_x0000_t32" style="position:absolute;margin-left:4.5pt;margin-top:-7.05pt;width:444.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"/>
      </w:pict>
    </w:r>
  </w:p>
  <w:p w14:paraId="6F5742FD" w14:textId="77777777" w:rsidR="00C7317A" w:rsidRPr="00CB2908" w:rsidRDefault="00C7317A" w:rsidP="00062F50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4AF6E" w14:textId="77777777" w:rsidR="00C7317A" w:rsidRDefault="00C7317A">
    <w:pPr>
      <w:pStyle w:val="Footer"/>
    </w:pPr>
  </w:p>
  <w:p w14:paraId="120AC211" w14:textId="77777777" w:rsidR="00C7317A" w:rsidRDefault="00C731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00C2F" w14:textId="77777777" w:rsidR="00CA002B" w:rsidRDefault="00CA002B">
      <w:r>
        <w:separator/>
      </w:r>
    </w:p>
  </w:footnote>
  <w:footnote w:type="continuationSeparator" w:id="0">
    <w:p w14:paraId="2F99B5AB" w14:textId="77777777" w:rsidR="00CA002B" w:rsidRDefault="00CA0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195" w:type="dxa"/>
      <w:tblInd w:w="108" w:type="dxa"/>
      <w:tblLayout w:type="fixed"/>
      <w:tblLook w:val="04A0" w:firstRow="1" w:lastRow="0" w:firstColumn="1" w:lastColumn="0" w:noHBand="0" w:noVBand="1"/>
    </w:tblPr>
    <w:tblGrid>
      <w:gridCol w:w="1843"/>
      <w:gridCol w:w="284"/>
      <w:gridCol w:w="4127"/>
      <w:gridCol w:w="1489"/>
      <w:gridCol w:w="1452"/>
    </w:tblGrid>
    <w:tr w:rsidR="006B072A" w:rsidRPr="001520E8" w14:paraId="0591A267" w14:textId="77777777" w:rsidTr="00D007C8">
      <w:trPr>
        <w:trHeight w:val="1131"/>
      </w:trPr>
      <w:tc>
        <w:tcPr>
          <w:tcW w:w="1843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hideMark/>
        </w:tcPr>
        <w:p w14:paraId="6E5B069B" w14:textId="7D61A21A" w:rsidR="006B072A" w:rsidRPr="00A7640B" w:rsidRDefault="006B072A">
          <w:pPr>
            <w:rPr>
              <w:sz w:val="22"/>
              <w:szCs w:val="22"/>
            </w:rPr>
          </w:pPr>
        </w:p>
      </w:tc>
      <w:tc>
        <w:tcPr>
          <w:tcW w:w="7352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8ACBDFE" w14:textId="69A42CB2" w:rsidR="00A7640B" w:rsidRPr="006C774A" w:rsidRDefault="001F7F66" w:rsidP="00A7640B">
          <w:pPr>
            <w:jc w:val="center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POLITEKNIK SAINS SENI REKA KREASI</w:t>
          </w:r>
        </w:p>
        <w:p w14:paraId="06018242" w14:textId="3F73FA9F" w:rsidR="00A7640B" w:rsidRPr="006C774A" w:rsidRDefault="00A7640B" w:rsidP="00A7640B">
          <w:pPr>
            <w:tabs>
              <w:tab w:val="left" w:pos="3429"/>
            </w:tabs>
            <w:jc w:val="center"/>
            <w:rPr>
              <w:rFonts w:eastAsia="Arial"/>
              <w:b/>
              <w:bCs/>
            </w:rPr>
          </w:pPr>
          <w:r w:rsidRPr="006C774A">
            <w:rPr>
              <w:b/>
              <w:bCs/>
              <w:spacing w:val="-3"/>
              <w:w w:val="105"/>
            </w:rPr>
            <w:t>Jl.</w:t>
          </w:r>
          <w:r w:rsidRPr="006C774A">
            <w:rPr>
              <w:b/>
              <w:bCs/>
              <w:spacing w:val="-8"/>
              <w:w w:val="105"/>
            </w:rPr>
            <w:t xml:space="preserve"> </w:t>
          </w:r>
          <w:r w:rsidR="001F7F66">
            <w:rPr>
              <w:b/>
              <w:bCs/>
              <w:spacing w:val="-3"/>
              <w:w w:val="105"/>
            </w:rPr>
            <w:t>…….</w:t>
          </w:r>
        </w:p>
        <w:p w14:paraId="26B4EA6A" w14:textId="3129B669" w:rsidR="006B072A" w:rsidRPr="001520E8" w:rsidRDefault="005C6267" w:rsidP="00A7640B">
          <w:pPr>
            <w:jc w:val="center"/>
            <w:rPr>
              <w:b/>
              <w:sz w:val="32"/>
              <w:szCs w:val="32"/>
              <w:lang w:val="id-ID"/>
            </w:rPr>
          </w:pPr>
          <w:hyperlink r:id="rId1" w:history="1">
            <w:r w:rsidR="001F7F66" w:rsidRPr="00692909">
              <w:rPr>
                <w:rStyle w:val="Hyperlink"/>
                <w:w w:val="105"/>
              </w:rPr>
              <w:t>www…</w:t>
            </w:r>
            <w:proofErr w:type="gramStart"/>
            <w:r w:rsidR="001F7F66" w:rsidRPr="00692909">
              <w:rPr>
                <w:rStyle w:val="Hyperlink"/>
                <w:w w:val="105"/>
              </w:rPr>
              <w:t>….ac.id</w:t>
            </w:r>
            <w:proofErr w:type="gramEnd"/>
          </w:hyperlink>
          <w:r w:rsidR="00A7640B" w:rsidRPr="006C774A">
            <w:rPr>
              <w:spacing w:val="-1"/>
            </w:rPr>
            <w:t xml:space="preserve"> dan </w:t>
          </w:r>
          <w:hyperlink r:id="rId2">
            <w:r w:rsidR="00A7640B" w:rsidRPr="006C774A">
              <w:rPr>
                <w:color w:val="0000FF"/>
                <w:spacing w:val="-1"/>
                <w:u w:val="single" w:color="0000FF"/>
              </w:rPr>
              <w:t>info</w:t>
            </w:r>
            <w:r w:rsidR="001F7F66">
              <w:rPr>
                <w:color w:val="0000FF"/>
                <w:spacing w:val="-1"/>
                <w:u w:val="single" w:color="0000FF"/>
              </w:rPr>
              <w:t>……</w:t>
            </w:r>
            <w:r w:rsidR="00A7640B" w:rsidRPr="006C774A">
              <w:rPr>
                <w:color w:val="0000FF"/>
                <w:spacing w:val="-1"/>
                <w:u w:val="single" w:color="0000FF"/>
              </w:rPr>
              <w:t>.ac.id</w:t>
            </w:r>
          </w:hyperlink>
        </w:p>
      </w:tc>
    </w:tr>
    <w:tr w:rsidR="006B072A" w:rsidRPr="001520E8" w14:paraId="584E2D42" w14:textId="77777777" w:rsidTr="00D007C8">
      <w:trPr>
        <w:trHeight w:val="840"/>
      </w:trPr>
      <w:tc>
        <w:tcPr>
          <w:tcW w:w="2127" w:type="dxa"/>
          <w:gridSpan w:val="2"/>
          <w:tcBorders>
            <w:top w:val="single" w:sz="4" w:space="0" w:color="auto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0FFE3E" w14:textId="77777777" w:rsidR="006B072A" w:rsidRPr="001F7F66" w:rsidRDefault="006B072A">
          <w:pPr>
            <w:jc w:val="center"/>
            <w:rPr>
              <w:b/>
              <w:sz w:val="20"/>
              <w:szCs w:val="22"/>
              <w:lang w:val="id-ID"/>
            </w:rPr>
          </w:pPr>
          <w:r w:rsidRPr="001F7F66">
            <w:rPr>
              <w:b/>
              <w:sz w:val="20"/>
              <w:szCs w:val="22"/>
              <w:lang w:val="id-ID"/>
            </w:rPr>
            <w:t>No. Dokumen:</w:t>
          </w:r>
        </w:p>
        <w:p w14:paraId="63996C89" w14:textId="2DD89E54" w:rsidR="006B072A" w:rsidRPr="001F7F66" w:rsidRDefault="001F7F66">
          <w:pPr>
            <w:suppressAutoHyphens w:val="0"/>
            <w:autoSpaceDE w:val="0"/>
            <w:autoSpaceDN w:val="0"/>
            <w:adjustRightInd w:val="0"/>
            <w:jc w:val="center"/>
            <w:rPr>
              <w:rFonts w:eastAsia="Times New Roman"/>
              <w:b/>
              <w:bCs/>
              <w:sz w:val="20"/>
              <w:szCs w:val="22"/>
              <w:lang w:val="id-ID" w:eastAsia="en-US"/>
            </w:rPr>
          </w:pPr>
          <w:r>
            <w:rPr>
              <w:rFonts w:eastAsia="Times New Roman"/>
              <w:b/>
              <w:bCs/>
              <w:sz w:val="20"/>
              <w:szCs w:val="22"/>
              <w:lang w:eastAsia="en-US"/>
            </w:rPr>
            <w:t>PSSR</w:t>
          </w:r>
          <w:r w:rsidR="006B072A" w:rsidRPr="001F7F66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-</w:t>
          </w:r>
          <w:r w:rsidR="008712BD" w:rsidRPr="001F7F66">
            <w:rPr>
              <w:rFonts w:eastAsia="Times New Roman"/>
              <w:b/>
              <w:bCs/>
              <w:sz w:val="20"/>
              <w:szCs w:val="22"/>
              <w:lang w:eastAsia="en-US"/>
            </w:rPr>
            <w:t>PM-0</w:t>
          </w:r>
          <w:r w:rsidR="008712BD" w:rsidRPr="001F7F66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5</w:t>
          </w:r>
          <w:r w:rsidR="00864570" w:rsidRPr="001F7F66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/</w:t>
          </w:r>
          <w:r w:rsidR="00864570" w:rsidRPr="001F7F66">
            <w:rPr>
              <w:rFonts w:eastAsia="Times New Roman"/>
              <w:b/>
              <w:bCs/>
              <w:sz w:val="20"/>
              <w:szCs w:val="22"/>
              <w:lang w:eastAsia="en-US"/>
            </w:rPr>
            <w:t>1</w:t>
          </w:r>
          <w:r w:rsidR="0081478F" w:rsidRPr="001F7F66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5</w:t>
          </w:r>
        </w:p>
      </w:tc>
      <w:tc>
        <w:tcPr>
          <w:tcW w:w="412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FE59FB6" w14:textId="77777777" w:rsidR="007440EB" w:rsidRPr="001F7F66" w:rsidRDefault="007440EB" w:rsidP="007440EB">
          <w:pPr>
            <w:jc w:val="center"/>
            <w:rPr>
              <w:b/>
            </w:rPr>
          </w:pPr>
          <w:r w:rsidRPr="001F7F66">
            <w:rPr>
              <w:b/>
              <w:lang w:val="id-ID"/>
            </w:rPr>
            <w:t>Prosedur Mutu</w:t>
          </w:r>
        </w:p>
        <w:p w14:paraId="772CB7B8" w14:textId="77777777" w:rsidR="006B072A" w:rsidRPr="001F7F66" w:rsidRDefault="007440EB" w:rsidP="00D128A2">
          <w:pPr>
            <w:jc w:val="center"/>
            <w:rPr>
              <w:b/>
              <w:lang w:val="id-ID"/>
            </w:rPr>
          </w:pPr>
          <w:r w:rsidRPr="001F7F66">
            <w:rPr>
              <w:b/>
            </w:rPr>
            <w:t>YUDISIUM</w:t>
          </w:r>
        </w:p>
        <w:p w14:paraId="09910D4D" w14:textId="7CF75FFC" w:rsidR="00864570" w:rsidRPr="001F7F66" w:rsidRDefault="00864570" w:rsidP="00D128A2">
          <w:pPr>
            <w:jc w:val="center"/>
            <w:rPr>
              <w:b/>
            </w:rPr>
          </w:pPr>
        </w:p>
      </w:tc>
      <w:tc>
        <w:tcPr>
          <w:tcW w:w="294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CB7F567" w14:textId="77777777" w:rsidR="006B072A" w:rsidRPr="001F7F66" w:rsidRDefault="00C601F3">
          <w:pPr>
            <w:jc w:val="center"/>
            <w:rPr>
              <w:b/>
            </w:rPr>
          </w:pPr>
          <w:r w:rsidRPr="001F7F66">
            <w:rPr>
              <w:b/>
            </w:rPr>
            <w:t>DOKUMEN SPMI</w:t>
          </w:r>
        </w:p>
      </w:tc>
    </w:tr>
    <w:tr w:rsidR="006B072A" w:rsidRPr="001520E8" w14:paraId="07129BB2" w14:textId="77777777" w:rsidTr="00D007C8">
      <w:trPr>
        <w:trHeight w:val="556"/>
      </w:trPr>
      <w:tc>
        <w:tcPr>
          <w:tcW w:w="2127" w:type="dxa"/>
          <w:gridSpan w:val="2"/>
          <w:tcBorders>
            <w:top w:val="single" w:sz="4" w:space="0" w:color="auto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A2B29B2" w14:textId="77777777" w:rsidR="006B072A" w:rsidRPr="001F7F66" w:rsidRDefault="006B072A">
          <w:pPr>
            <w:jc w:val="center"/>
            <w:rPr>
              <w:b/>
              <w:sz w:val="20"/>
              <w:szCs w:val="22"/>
            </w:rPr>
          </w:pPr>
          <w:r w:rsidRPr="001F7F66">
            <w:rPr>
              <w:b/>
              <w:sz w:val="20"/>
              <w:szCs w:val="22"/>
              <w:lang w:val="id-ID"/>
            </w:rPr>
            <w:t>Tgl Berlaku:</w:t>
          </w:r>
        </w:p>
        <w:p w14:paraId="74EB8101" w14:textId="5C4D6202" w:rsidR="006B072A" w:rsidRPr="001F7F66" w:rsidRDefault="001F7F66">
          <w:pPr>
            <w:autoSpaceDE w:val="0"/>
            <w:autoSpaceDN w:val="0"/>
            <w:adjustRightInd w:val="0"/>
            <w:jc w:val="center"/>
            <w:rPr>
              <w:b/>
              <w:sz w:val="20"/>
              <w:szCs w:val="22"/>
            </w:rPr>
          </w:pPr>
          <w:r>
            <w:rPr>
              <w:b/>
              <w:sz w:val="20"/>
              <w:szCs w:val="22"/>
            </w:rPr>
            <w:t>Oktober 2019</w:t>
          </w:r>
        </w:p>
      </w:tc>
      <w:tc>
        <w:tcPr>
          <w:tcW w:w="412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9C1006C" w14:textId="77777777" w:rsidR="006B072A" w:rsidRPr="001F7F66" w:rsidRDefault="006B072A">
          <w:pPr>
            <w:suppressAutoHyphens w:val="0"/>
            <w:rPr>
              <w:b/>
            </w:rPr>
          </w:pPr>
        </w:p>
      </w:tc>
      <w:tc>
        <w:tcPr>
          <w:tcW w:w="14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C39E8DB" w14:textId="77777777" w:rsidR="006B072A" w:rsidRPr="001F7F66" w:rsidRDefault="006B072A">
          <w:pPr>
            <w:jc w:val="center"/>
            <w:rPr>
              <w:b/>
              <w:sz w:val="20"/>
              <w:szCs w:val="20"/>
              <w:lang w:val="id-ID"/>
            </w:rPr>
          </w:pPr>
          <w:proofErr w:type="spellStart"/>
          <w:proofErr w:type="gramStart"/>
          <w:r w:rsidRPr="001F7F66">
            <w:rPr>
              <w:b/>
              <w:sz w:val="20"/>
              <w:szCs w:val="20"/>
            </w:rPr>
            <w:t>Revisi</w:t>
          </w:r>
          <w:proofErr w:type="spellEnd"/>
          <w:r w:rsidRPr="001F7F66">
            <w:rPr>
              <w:b/>
              <w:sz w:val="20"/>
              <w:szCs w:val="20"/>
              <w:lang w:val="id-ID"/>
            </w:rPr>
            <w:t xml:space="preserve"> :</w:t>
          </w:r>
          <w:proofErr w:type="gramEnd"/>
        </w:p>
        <w:p w14:paraId="64A6E72F" w14:textId="1E88FFBC" w:rsidR="006B072A" w:rsidRPr="001F7F66" w:rsidRDefault="00BA3533">
          <w:pPr>
            <w:jc w:val="center"/>
            <w:rPr>
              <w:b/>
              <w:sz w:val="20"/>
              <w:szCs w:val="20"/>
            </w:rPr>
          </w:pPr>
          <w:r w:rsidRPr="001F7F66">
            <w:rPr>
              <w:sz w:val="20"/>
              <w:szCs w:val="20"/>
            </w:rPr>
            <w:t>0</w:t>
          </w:r>
          <w:r w:rsidR="001F7F66">
            <w:rPr>
              <w:sz w:val="20"/>
              <w:szCs w:val="20"/>
            </w:rPr>
            <w:t xml:space="preserve"> </w:t>
          </w:r>
        </w:p>
      </w:tc>
      <w:tc>
        <w:tcPr>
          <w:tcW w:w="14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1FFD6CE" w14:textId="77777777" w:rsidR="006B072A" w:rsidRPr="001F7F66" w:rsidRDefault="006B072A">
          <w:pPr>
            <w:jc w:val="center"/>
            <w:rPr>
              <w:b/>
              <w:sz w:val="20"/>
              <w:szCs w:val="20"/>
              <w:lang w:val="id-ID"/>
            </w:rPr>
          </w:pPr>
          <w:proofErr w:type="gramStart"/>
          <w:r w:rsidRPr="001F7F66">
            <w:rPr>
              <w:b/>
              <w:sz w:val="20"/>
              <w:szCs w:val="20"/>
            </w:rPr>
            <w:t>Hal</w:t>
          </w:r>
          <w:r w:rsidRPr="001F7F66">
            <w:rPr>
              <w:b/>
              <w:sz w:val="20"/>
              <w:szCs w:val="20"/>
              <w:lang w:val="id-ID"/>
            </w:rPr>
            <w:t xml:space="preserve"> :</w:t>
          </w:r>
          <w:proofErr w:type="gramEnd"/>
        </w:p>
        <w:p w14:paraId="7EE089C7" w14:textId="36E9CF2C" w:rsidR="006B072A" w:rsidRPr="001F7F66" w:rsidRDefault="004B405B">
          <w:pPr>
            <w:jc w:val="center"/>
            <w:rPr>
              <w:b/>
              <w:sz w:val="20"/>
              <w:szCs w:val="20"/>
              <w:lang w:val="id-ID"/>
            </w:rPr>
          </w:pPr>
          <w:r w:rsidRPr="001F7F66">
            <w:rPr>
              <w:sz w:val="20"/>
              <w:szCs w:val="20"/>
            </w:rPr>
            <w:fldChar w:fldCharType="begin"/>
          </w:r>
          <w:r w:rsidR="006B072A" w:rsidRPr="001F7F66">
            <w:rPr>
              <w:sz w:val="20"/>
              <w:szCs w:val="20"/>
            </w:rPr>
            <w:instrText xml:space="preserve"> PAGE  \* Arabic  \* MERGEFORMAT </w:instrText>
          </w:r>
          <w:r w:rsidRPr="001F7F66">
            <w:rPr>
              <w:sz w:val="20"/>
              <w:szCs w:val="20"/>
            </w:rPr>
            <w:fldChar w:fldCharType="separate"/>
          </w:r>
          <w:r w:rsidR="004F6EE6" w:rsidRPr="001F7F66">
            <w:rPr>
              <w:noProof/>
              <w:sz w:val="20"/>
              <w:szCs w:val="20"/>
            </w:rPr>
            <w:t>5</w:t>
          </w:r>
          <w:r w:rsidRPr="001F7F66">
            <w:rPr>
              <w:sz w:val="20"/>
              <w:szCs w:val="20"/>
            </w:rPr>
            <w:fldChar w:fldCharType="end"/>
          </w:r>
          <w:r w:rsidR="008712BD" w:rsidRPr="001F7F66">
            <w:rPr>
              <w:sz w:val="20"/>
              <w:szCs w:val="20"/>
              <w:lang w:val="id-ID"/>
            </w:rPr>
            <w:t xml:space="preserve"> </w:t>
          </w:r>
          <w:r w:rsidR="006B072A" w:rsidRPr="001F7F66">
            <w:rPr>
              <w:sz w:val="20"/>
              <w:szCs w:val="20"/>
              <w:lang w:val="id-ID"/>
            </w:rPr>
            <w:t xml:space="preserve">dari </w:t>
          </w:r>
          <w:fldSimple w:instr=" NUMPAGES  \* Arabic  \* MERGEFORMAT ">
            <w:r w:rsidR="004F6EE6" w:rsidRPr="001F7F66">
              <w:rPr>
                <w:noProof/>
                <w:sz w:val="20"/>
                <w:szCs w:val="20"/>
              </w:rPr>
              <w:t>5</w:t>
            </w:r>
          </w:fldSimple>
        </w:p>
      </w:tc>
    </w:tr>
  </w:tbl>
  <w:p w14:paraId="6FEBADA3" w14:textId="77777777" w:rsidR="00C7317A" w:rsidRPr="001520E8" w:rsidRDefault="00C7317A" w:rsidP="007440EB">
    <w:pPr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" w15:restartNumberingAfterBreak="0">
    <w:nsid w:val="00000004"/>
    <w:multiLevelType w:val="multilevel"/>
    <w:tmpl w:val="37285C04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singleLevel"/>
    <w:tmpl w:val="00000005"/>
    <w:name w:val="WW8Num1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00000006"/>
    <w:multiLevelType w:val="singleLevel"/>
    <w:tmpl w:val="00000006"/>
    <w:name w:val="WW8Num15"/>
    <w:lvl w:ilvl="0">
      <w:start w:val="1"/>
      <w:numFmt w:val="upperRoman"/>
      <w:lvlText w:val="LAMPIRAN %1."/>
      <w:lvlJc w:val="right"/>
      <w:pPr>
        <w:tabs>
          <w:tab w:val="num" w:pos="540"/>
        </w:tabs>
        <w:ind w:left="540" w:hanging="180"/>
      </w:pPr>
    </w:lvl>
  </w:abstractNum>
  <w:abstractNum w:abstractNumId="6" w15:restartNumberingAfterBreak="0">
    <w:nsid w:val="00000007"/>
    <w:multiLevelType w:val="singleLevel"/>
    <w:tmpl w:val="00000007"/>
    <w:name w:val="WW8Num2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7" w15:restartNumberingAfterBreak="0">
    <w:nsid w:val="00000008"/>
    <w:multiLevelType w:val="multilevel"/>
    <w:tmpl w:val="00000008"/>
    <w:name w:val="WW8Num26"/>
    <w:lvl w:ilvl="0">
      <w:start w:val="1"/>
      <w:numFmt w:val="upperLetter"/>
      <w:lvlText w:val="%1."/>
      <w:lvlJc w:val="left"/>
      <w:pPr>
        <w:tabs>
          <w:tab w:val="num" w:pos="2005"/>
        </w:tabs>
        <w:ind w:left="2005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9"/>
    <w:multiLevelType w:val="singleLevel"/>
    <w:tmpl w:val="00000009"/>
    <w:name w:val="WW8Num2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9" w15:restartNumberingAfterBreak="0">
    <w:nsid w:val="0000000A"/>
    <w:multiLevelType w:val="singleLevel"/>
    <w:tmpl w:val="97447DE8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</w:abstractNum>
  <w:abstractNum w:abstractNumId="10" w15:restartNumberingAfterBreak="0">
    <w:nsid w:val="0000000B"/>
    <w:multiLevelType w:val="singleLevel"/>
    <w:tmpl w:val="0000000B"/>
    <w:name w:val="WW8Num3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1" w15:restartNumberingAfterBreak="0">
    <w:nsid w:val="0000000C"/>
    <w:multiLevelType w:val="singleLevel"/>
    <w:tmpl w:val="0000000C"/>
    <w:name w:val="WW8Num3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2" w15:restartNumberingAfterBreak="0">
    <w:nsid w:val="0000000E"/>
    <w:multiLevelType w:val="singleLevel"/>
    <w:tmpl w:val="0000000E"/>
    <w:name w:val="WW8Num4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3" w15:restartNumberingAfterBreak="0">
    <w:nsid w:val="0000000F"/>
    <w:multiLevelType w:val="multilevel"/>
    <w:tmpl w:val="0000000F"/>
    <w:name w:val="WW8Num4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/>
      </w:rPr>
    </w:lvl>
  </w:abstractNum>
  <w:abstractNum w:abstractNumId="14" w15:restartNumberingAfterBreak="0">
    <w:nsid w:val="00000010"/>
    <w:multiLevelType w:val="singleLevel"/>
    <w:tmpl w:val="00000010"/>
    <w:name w:val="WW8Num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sz w:val="22"/>
        <w:szCs w:val="22"/>
      </w:rPr>
    </w:lvl>
  </w:abstractNum>
  <w:abstractNum w:abstractNumId="15" w15:restartNumberingAfterBreak="0">
    <w:nsid w:val="00000011"/>
    <w:multiLevelType w:val="singleLevel"/>
    <w:tmpl w:val="00000011"/>
    <w:name w:val="WW8Num5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6" w15:restartNumberingAfterBreak="0">
    <w:nsid w:val="00000012"/>
    <w:multiLevelType w:val="singleLevel"/>
    <w:tmpl w:val="00000012"/>
    <w:name w:val="WW8Num5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7" w15:restartNumberingAfterBreak="0">
    <w:nsid w:val="00000013"/>
    <w:multiLevelType w:val="singleLevel"/>
    <w:tmpl w:val="00000013"/>
    <w:name w:val="WW8Num57"/>
    <w:lvl w:ilvl="0">
      <w:start w:val="1"/>
      <w:numFmt w:val="upperRoman"/>
      <w:lvlText w:val="BAB %1."/>
      <w:lvlJc w:val="right"/>
      <w:pPr>
        <w:tabs>
          <w:tab w:val="num" w:pos="540"/>
        </w:tabs>
        <w:ind w:left="540" w:hanging="180"/>
      </w:pPr>
    </w:lvl>
  </w:abstractNum>
  <w:abstractNum w:abstractNumId="18" w15:restartNumberingAfterBreak="0">
    <w:nsid w:val="00000014"/>
    <w:multiLevelType w:val="singleLevel"/>
    <w:tmpl w:val="38E4F8C4"/>
    <w:name w:val="WW8Num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</w:abstractNum>
  <w:abstractNum w:abstractNumId="19" w15:restartNumberingAfterBreak="0">
    <w:nsid w:val="00000015"/>
    <w:multiLevelType w:val="singleLevel"/>
    <w:tmpl w:val="00000015"/>
    <w:name w:val="WW8Num6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0" w15:restartNumberingAfterBreak="0">
    <w:nsid w:val="00000016"/>
    <w:multiLevelType w:val="singleLevel"/>
    <w:tmpl w:val="00000016"/>
    <w:name w:val="WW8Num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1" w15:restartNumberingAfterBreak="0">
    <w:nsid w:val="00000017"/>
    <w:multiLevelType w:val="singleLevel"/>
    <w:tmpl w:val="00000017"/>
    <w:name w:val="WW8Num65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2" w15:restartNumberingAfterBreak="0">
    <w:nsid w:val="00000018"/>
    <w:multiLevelType w:val="singleLevel"/>
    <w:tmpl w:val="00000018"/>
    <w:name w:val="WW8Num6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23" w15:restartNumberingAfterBreak="0">
    <w:nsid w:val="00000019"/>
    <w:multiLevelType w:val="singleLevel"/>
    <w:tmpl w:val="00000019"/>
    <w:name w:val="WW8Num7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4" w15:restartNumberingAfterBreak="0">
    <w:nsid w:val="0000001A"/>
    <w:multiLevelType w:val="singleLevel"/>
    <w:tmpl w:val="0000001A"/>
    <w:name w:val="WW8Num7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5" w15:restartNumberingAfterBreak="0">
    <w:nsid w:val="0000001B"/>
    <w:multiLevelType w:val="singleLevel"/>
    <w:tmpl w:val="0000001B"/>
    <w:name w:val="WW8Num7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6" w15:restartNumberingAfterBreak="0">
    <w:nsid w:val="0000001C"/>
    <w:multiLevelType w:val="singleLevel"/>
    <w:tmpl w:val="0000001C"/>
    <w:name w:val="WW8Num7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7" w15:restartNumberingAfterBreak="0">
    <w:nsid w:val="0000001D"/>
    <w:multiLevelType w:val="singleLevel"/>
    <w:tmpl w:val="0000001D"/>
    <w:name w:val="WW8Num79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8" w15:restartNumberingAfterBreak="0">
    <w:nsid w:val="0000001E"/>
    <w:multiLevelType w:val="multilevel"/>
    <w:tmpl w:val="0000001E"/>
    <w:name w:val="WW8Num80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  <w:sz w:val="16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0000001F"/>
    <w:multiLevelType w:val="singleLevel"/>
    <w:tmpl w:val="0000001F"/>
    <w:name w:val="WW8Num81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0" w15:restartNumberingAfterBreak="0">
    <w:nsid w:val="00000020"/>
    <w:multiLevelType w:val="singleLevel"/>
    <w:tmpl w:val="00000020"/>
    <w:name w:val="WW8Num8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1" w15:restartNumberingAfterBreak="0">
    <w:nsid w:val="00000021"/>
    <w:multiLevelType w:val="singleLevel"/>
    <w:tmpl w:val="00000021"/>
    <w:name w:val="WW8Num8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2" w15:restartNumberingAfterBreak="0">
    <w:nsid w:val="00000022"/>
    <w:multiLevelType w:val="singleLevel"/>
    <w:tmpl w:val="00000022"/>
    <w:name w:val="WW8Num9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3" w15:restartNumberingAfterBreak="0">
    <w:nsid w:val="00000023"/>
    <w:multiLevelType w:val="singleLevel"/>
    <w:tmpl w:val="00000023"/>
    <w:name w:val="WW8Num95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4" w15:restartNumberingAfterBreak="0">
    <w:nsid w:val="00000024"/>
    <w:multiLevelType w:val="singleLevel"/>
    <w:tmpl w:val="00000024"/>
    <w:name w:val="WW8Num98"/>
    <w:lvl w:ilvl="0">
      <w:start w:val="1"/>
      <w:numFmt w:val="upperLetter"/>
      <w:lvlText w:val="%1."/>
      <w:lvlJc w:val="left"/>
      <w:pPr>
        <w:tabs>
          <w:tab w:val="num" w:pos="2005"/>
        </w:tabs>
        <w:ind w:left="2005" w:hanging="360"/>
      </w:pPr>
      <w:rPr>
        <w:b/>
      </w:rPr>
    </w:lvl>
  </w:abstractNum>
  <w:abstractNum w:abstractNumId="35" w15:restartNumberingAfterBreak="0">
    <w:nsid w:val="00000025"/>
    <w:multiLevelType w:val="singleLevel"/>
    <w:tmpl w:val="00000025"/>
    <w:name w:val="WW8Num10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6" w15:restartNumberingAfterBreak="0">
    <w:nsid w:val="00000026"/>
    <w:multiLevelType w:val="singleLevel"/>
    <w:tmpl w:val="00000026"/>
    <w:name w:val="WW8Num102"/>
    <w:lvl w:ilvl="0">
      <w:start w:val="1"/>
      <w:numFmt w:val="decimal"/>
      <w:lvlText w:val="%1."/>
      <w:lvlJc w:val="left"/>
      <w:pPr>
        <w:tabs>
          <w:tab w:val="num" w:pos="2077"/>
        </w:tabs>
        <w:ind w:left="2077" w:hanging="432"/>
      </w:pPr>
      <w:rPr>
        <w:rFonts w:ascii="Times New Roman" w:hAnsi="Times New Roman" w:cs="Times New Roman"/>
        <w:b w:val="0"/>
        <w:bCs/>
        <w:i w:val="0"/>
        <w:iCs w:val="0"/>
        <w:sz w:val="24"/>
        <w:szCs w:val="24"/>
      </w:rPr>
    </w:lvl>
  </w:abstractNum>
  <w:abstractNum w:abstractNumId="37" w15:restartNumberingAfterBreak="0">
    <w:nsid w:val="00000027"/>
    <w:multiLevelType w:val="singleLevel"/>
    <w:tmpl w:val="00000027"/>
    <w:name w:val="WW8Num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8" w15:restartNumberingAfterBreak="0">
    <w:nsid w:val="00000028"/>
    <w:multiLevelType w:val="singleLevel"/>
    <w:tmpl w:val="00000028"/>
    <w:name w:val="WW8Num1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39" w15:restartNumberingAfterBreak="0">
    <w:nsid w:val="00000029"/>
    <w:multiLevelType w:val="singleLevel"/>
    <w:tmpl w:val="00000029"/>
    <w:name w:val="WW8Num11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0" w15:restartNumberingAfterBreak="0">
    <w:nsid w:val="0000002A"/>
    <w:multiLevelType w:val="singleLevel"/>
    <w:tmpl w:val="0000002A"/>
    <w:name w:val="WW8Num1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/>
      </w:rPr>
    </w:lvl>
  </w:abstractNum>
  <w:abstractNum w:abstractNumId="41" w15:restartNumberingAfterBreak="0">
    <w:nsid w:val="0000002B"/>
    <w:multiLevelType w:val="singleLevel"/>
    <w:tmpl w:val="0000002B"/>
    <w:name w:val="WW8Num119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2" w15:restartNumberingAfterBreak="0">
    <w:nsid w:val="0000002C"/>
    <w:multiLevelType w:val="singleLevel"/>
    <w:tmpl w:val="0000002C"/>
    <w:name w:val="WW8Num12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3" w15:restartNumberingAfterBreak="0">
    <w:nsid w:val="0000002D"/>
    <w:multiLevelType w:val="singleLevel"/>
    <w:tmpl w:val="0000002D"/>
    <w:name w:val="WW8Num12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4" w15:restartNumberingAfterBreak="0">
    <w:nsid w:val="0000002E"/>
    <w:multiLevelType w:val="singleLevel"/>
    <w:tmpl w:val="0000002E"/>
    <w:name w:val="WW8Num13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5" w15:restartNumberingAfterBreak="0">
    <w:nsid w:val="0F6665C5"/>
    <w:multiLevelType w:val="multilevel"/>
    <w:tmpl w:val="F95E2DB6"/>
    <w:lvl w:ilvl="0">
      <w:start w:val="1"/>
      <w:numFmt w:val="bullet"/>
      <w:lvlText w:val="-"/>
      <w:lvlJc w:val="left"/>
      <w:pPr>
        <w:ind w:left="450" w:hanging="450"/>
      </w:pPr>
      <w:rPr>
        <w:rFonts w:ascii="Times New Roman" w:eastAsia="SimSu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2AD32A2B"/>
    <w:multiLevelType w:val="hybridMultilevel"/>
    <w:tmpl w:val="95CC2836"/>
    <w:lvl w:ilvl="0" w:tplc="45146B84">
      <w:start w:val="1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359895A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C9AB544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13A4CD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DAE4DAA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618DA48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8D7C5E6E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C4C386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6AD3A4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" w15:restartNumberingAfterBreak="0">
    <w:nsid w:val="2C6307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32A23B71"/>
    <w:multiLevelType w:val="hybridMultilevel"/>
    <w:tmpl w:val="3E84C0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96575D6"/>
    <w:multiLevelType w:val="multilevel"/>
    <w:tmpl w:val="D3A28ED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0" w15:restartNumberingAfterBreak="0">
    <w:nsid w:val="5DA72B05"/>
    <w:multiLevelType w:val="hybridMultilevel"/>
    <w:tmpl w:val="839A4A4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7F20EBF"/>
    <w:multiLevelType w:val="multilevel"/>
    <w:tmpl w:val="E0387B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-"/>
      <w:lvlJc w:val="left"/>
      <w:pPr>
        <w:ind w:left="720" w:hanging="720"/>
      </w:pPr>
      <w:rPr>
        <w:rFonts w:ascii="Times New Roman" w:eastAsia="SimSun" w:hAnsi="Times New Roman" w:cs="Times New Roman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2" w15:restartNumberingAfterBreak="0">
    <w:nsid w:val="6B3C1B0C"/>
    <w:multiLevelType w:val="multilevel"/>
    <w:tmpl w:val="DD50E19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-"/>
      <w:lvlJc w:val="left"/>
      <w:pPr>
        <w:ind w:left="720" w:hanging="720"/>
      </w:pPr>
      <w:rPr>
        <w:rFonts w:ascii="Times New Roman" w:eastAsia="SimSun" w:hAnsi="Times New Roman" w:cs="Times New Roman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49"/>
  </w:num>
  <w:num w:numId="2">
    <w:abstractNumId w:val="46"/>
  </w:num>
  <w:num w:numId="3">
    <w:abstractNumId w:val="47"/>
  </w:num>
  <w:num w:numId="4">
    <w:abstractNumId w:val="50"/>
  </w:num>
  <w:num w:numId="5">
    <w:abstractNumId w:val="45"/>
  </w:num>
  <w:num w:numId="6">
    <w:abstractNumId w:val="52"/>
  </w:num>
  <w:num w:numId="7">
    <w:abstractNumId w:val="48"/>
  </w:num>
  <w:num w:numId="8">
    <w:abstractNumId w:val="5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2"/>
      <o:rules v:ext="edit">
        <o:r id="V:Rule2" type="connector" idref="#AutoShape 1"/>
      </o:rules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2EB"/>
    <w:rsid w:val="00002ECC"/>
    <w:rsid w:val="000035E3"/>
    <w:rsid w:val="00003666"/>
    <w:rsid w:val="00003D32"/>
    <w:rsid w:val="000051DD"/>
    <w:rsid w:val="00011616"/>
    <w:rsid w:val="00014FCF"/>
    <w:rsid w:val="000154D6"/>
    <w:rsid w:val="00016A2F"/>
    <w:rsid w:val="00017076"/>
    <w:rsid w:val="00020F1D"/>
    <w:rsid w:val="00024889"/>
    <w:rsid w:val="00025342"/>
    <w:rsid w:val="0002564C"/>
    <w:rsid w:val="00031951"/>
    <w:rsid w:val="000338EE"/>
    <w:rsid w:val="000340C1"/>
    <w:rsid w:val="00035DBB"/>
    <w:rsid w:val="00040450"/>
    <w:rsid w:val="00040564"/>
    <w:rsid w:val="00040756"/>
    <w:rsid w:val="00041791"/>
    <w:rsid w:val="0004210D"/>
    <w:rsid w:val="000429F3"/>
    <w:rsid w:val="00043551"/>
    <w:rsid w:val="00043E52"/>
    <w:rsid w:val="000500B0"/>
    <w:rsid w:val="00060FAE"/>
    <w:rsid w:val="00061C4B"/>
    <w:rsid w:val="00062014"/>
    <w:rsid w:val="00062F50"/>
    <w:rsid w:val="000656D2"/>
    <w:rsid w:val="00072164"/>
    <w:rsid w:val="00072840"/>
    <w:rsid w:val="00075B42"/>
    <w:rsid w:val="00077F4A"/>
    <w:rsid w:val="00080BF5"/>
    <w:rsid w:val="00082344"/>
    <w:rsid w:val="000823F0"/>
    <w:rsid w:val="0008305C"/>
    <w:rsid w:val="00083E14"/>
    <w:rsid w:val="00084B37"/>
    <w:rsid w:val="000851C2"/>
    <w:rsid w:val="000857D6"/>
    <w:rsid w:val="0009105A"/>
    <w:rsid w:val="0009108E"/>
    <w:rsid w:val="00094848"/>
    <w:rsid w:val="00095956"/>
    <w:rsid w:val="00096B18"/>
    <w:rsid w:val="0009779E"/>
    <w:rsid w:val="000A05D4"/>
    <w:rsid w:val="000A1319"/>
    <w:rsid w:val="000A218C"/>
    <w:rsid w:val="000A3629"/>
    <w:rsid w:val="000A41C2"/>
    <w:rsid w:val="000A4D09"/>
    <w:rsid w:val="000B056B"/>
    <w:rsid w:val="000B061B"/>
    <w:rsid w:val="000B0A09"/>
    <w:rsid w:val="000B4F0F"/>
    <w:rsid w:val="000B66CE"/>
    <w:rsid w:val="000B7189"/>
    <w:rsid w:val="000B7261"/>
    <w:rsid w:val="000C2938"/>
    <w:rsid w:val="000C2B03"/>
    <w:rsid w:val="000C703E"/>
    <w:rsid w:val="000C7F19"/>
    <w:rsid w:val="000D754E"/>
    <w:rsid w:val="000E00F6"/>
    <w:rsid w:val="000E1D46"/>
    <w:rsid w:val="000E3214"/>
    <w:rsid w:val="000E647D"/>
    <w:rsid w:val="000F349C"/>
    <w:rsid w:val="000F4771"/>
    <w:rsid w:val="000F5D13"/>
    <w:rsid w:val="0010247D"/>
    <w:rsid w:val="00102A34"/>
    <w:rsid w:val="00102F1B"/>
    <w:rsid w:val="00103B85"/>
    <w:rsid w:val="00104217"/>
    <w:rsid w:val="001057A5"/>
    <w:rsid w:val="0010582D"/>
    <w:rsid w:val="00105AA7"/>
    <w:rsid w:val="00105C2D"/>
    <w:rsid w:val="00106A25"/>
    <w:rsid w:val="001073FF"/>
    <w:rsid w:val="00107871"/>
    <w:rsid w:val="00110B0C"/>
    <w:rsid w:val="00110F26"/>
    <w:rsid w:val="00113533"/>
    <w:rsid w:val="00113A51"/>
    <w:rsid w:val="00122770"/>
    <w:rsid w:val="00122799"/>
    <w:rsid w:val="00125819"/>
    <w:rsid w:val="0012659B"/>
    <w:rsid w:val="00126609"/>
    <w:rsid w:val="0012714C"/>
    <w:rsid w:val="00131599"/>
    <w:rsid w:val="001328E9"/>
    <w:rsid w:val="00134DB6"/>
    <w:rsid w:val="00136122"/>
    <w:rsid w:val="00137FEC"/>
    <w:rsid w:val="0014057A"/>
    <w:rsid w:val="00140A33"/>
    <w:rsid w:val="00141DB8"/>
    <w:rsid w:val="00143E87"/>
    <w:rsid w:val="00143F47"/>
    <w:rsid w:val="001443D7"/>
    <w:rsid w:val="00144ABD"/>
    <w:rsid w:val="00145A8D"/>
    <w:rsid w:val="00145D3A"/>
    <w:rsid w:val="00146235"/>
    <w:rsid w:val="00146E30"/>
    <w:rsid w:val="00150383"/>
    <w:rsid w:val="001520E8"/>
    <w:rsid w:val="00152267"/>
    <w:rsid w:val="00152765"/>
    <w:rsid w:val="0015523A"/>
    <w:rsid w:val="00156AEF"/>
    <w:rsid w:val="00156E2E"/>
    <w:rsid w:val="00157B26"/>
    <w:rsid w:val="00157E4E"/>
    <w:rsid w:val="0016176F"/>
    <w:rsid w:val="00167E4E"/>
    <w:rsid w:val="00170FAE"/>
    <w:rsid w:val="00176635"/>
    <w:rsid w:val="00181228"/>
    <w:rsid w:val="00181493"/>
    <w:rsid w:val="00183798"/>
    <w:rsid w:val="0019083A"/>
    <w:rsid w:val="00190CF1"/>
    <w:rsid w:val="00190D4B"/>
    <w:rsid w:val="001912E6"/>
    <w:rsid w:val="001916D4"/>
    <w:rsid w:val="00191C0F"/>
    <w:rsid w:val="00193608"/>
    <w:rsid w:val="001938EB"/>
    <w:rsid w:val="00193B03"/>
    <w:rsid w:val="00193C38"/>
    <w:rsid w:val="00195208"/>
    <w:rsid w:val="00195A22"/>
    <w:rsid w:val="00195C3B"/>
    <w:rsid w:val="00195C98"/>
    <w:rsid w:val="00196D3F"/>
    <w:rsid w:val="001972E7"/>
    <w:rsid w:val="001A1FDC"/>
    <w:rsid w:val="001A23D5"/>
    <w:rsid w:val="001A4973"/>
    <w:rsid w:val="001A5C4D"/>
    <w:rsid w:val="001A677A"/>
    <w:rsid w:val="001A69C3"/>
    <w:rsid w:val="001A789A"/>
    <w:rsid w:val="001A7DD3"/>
    <w:rsid w:val="001B02E8"/>
    <w:rsid w:val="001B1004"/>
    <w:rsid w:val="001B634C"/>
    <w:rsid w:val="001C0F7B"/>
    <w:rsid w:val="001C28E7"/>
    <w:rsid w:val="001C3E87"/>
    <w:rsid w:val="001C6A24"/>
    <w:rsid w:val="001D1762"/>
    <w:rsid w:val="001D3349"/>
    <w:rsid w:val="001D33A7"/>
    <w:rsid w:val="001D3673"/>
    <w:rsid w:val="001D3EE7"/>
    <w:rsid w:val="001D7DDD"/>
    <w:rsid w:val="001E0980"/>
    <w:rsid w:val="001E0E71"/>
    <w:rsid w:val="001E15E7"/>
    <w:rsid w:val="001E38C1"/>
    <w:rsid w:val="001E3C6B"/>
    <w:rsid w:val="001E4C53"/>
    <w:rsid w:val="001E5B10"/>
    <w:rsid w:val="001E7E0F"/>
    <w:rsid w:val="001F26A5"/>
    <w:rsid w:val="001F5221"/>
    <w:rsid w:val="001F6EF5"/>
    <w:rsid w:val="001F7DB7"/>
    <w:rsid w:val="001F7F66"/>
    <w:rsid w:val="00200017"/>
    <w:rsid w:val="0020240E"/>
    <w:rsid w:val="00202E49"/>
    <w:rsid w:val="00207AEB"/>
    <w:rsid w:val="00211CBF"/>
    <w:rsid w:val="00212320"/>
    <w:rsid w:val="0021291A"/>
    <w:rsid w:val="00214365"/>
    <w:rsid w:val="002146F4"/>
    <w:rsid w:val="00215CA3"/>
    <w:rsid w:val="00221BB5"/>
    <w:rsid w:val="002221AF"/>
    <w:rsid w:val="00223686"/>
    <w:rsid w:val="00224762"/>
    <w:rsid w:val="0023063F"/>
    <w:rsid w:val="00230A72"/>
    <w:rsid w:val="00231A16"/>
    <w:rsid w:val="00232610"/>
    <w:rsid w:val="0023269C"/>
    <w:rsid w:val="00232DF9"/>
    <w:rsid w:val="00235864"/>
    <w:rsid w:val="00236AAB"/>
    <w:rsid w:val="0023707E"/>
    <w:rsid w:val="0024477B"/>
    <w:rsid w:val="002447AB"/>
    <w:rsid w:val="002448E2"/>
    <w:rsid w:val="0024528A"/>
    <w:rsid w:val="00245623"/>
    <w:rsid w:val="00245E17"/>
    <w:rsid w:val="00245E62"/>
    <w:rsid w:val="0025116D"/>
    <w:rsid w:val="00252BA0"/>
    <w:rsid w:val="002556DC"/>
    <w:rsid w:val="0025684D"/>
    <w:rsid w:val="0026348C"/>
    <w:rsid w:val="00265A0E"/>
    <w:rsid w:val="00267343"/>
    <w:rsid w:val="00271295"/>
    <w:rsid w:val="00271514"/>
    <w:rsid w:val="00272F2D"/>
    <w:rsid w:val="00274B9E"/>
    <w:rsid w:val="00280651"/>
    <w:rsid w:val="00284936"/>
    <w:rsid w:val="00284F5D"/>
    <w:rsid w:val="00285A29"/>
    <w:rsid w:val="00285BCF"/>
    <w:rsid w:val="00287A35"/>
    <w:rsid w:val="00291B04"/>
    <w:rsid w:val="00293B89"/>
    <w:rsid w:val="00293EFF"/>
    <w:rsid w:val="002954E7"/>
    <w:rsid w:val="00295934"/>
    <w:rsid w:val="002960D1"/>
    <w:rsid w:val="002A0B33"/>
    <w:rsid w:val="002B0108"/>
    <w:rsid w:val="002C015D"/>
    <w:rsid w:val="002C0DAD"/>
    <w:rsid w:val="002C1DD8"/>
    <w:rsid w:val="002C222F"/>
    <w:rsid w:val="002C5C47"/>
    <w:rsid w:val="002C68CC"/>
    <w:rsid w:val="002D1A67"/>
    <w:rsid w:val="002D26F1"/>
    <w:rsid w:val="002D2A4B"/>
    <w:rsid w:val="002D2B5D"/>
    <w:rsid w:val="002D384D"/>
    <w:rsid w:val="002D5034"/>
    <w:rsid w:val="002D6F50"/>
    <w:rsid w:val="002D717A"/>
    <w:rsid w:val="002E1345"/>
    <w:rsid w:val="002E4E39"/>
    <w:rsid w:val="002E5509"/>
    <w:rsid w:val="002E6A3E"/>
    <w:rsid w:val="002F026A"/>
    <w:rsid w:val="002F1B2D"/>
    <w:rsid w:val="002F30D0"/>
    <w:rsid w:val="002F375D"/>
    <w:rsid w:val="002F4DDF"/>
    <w:rsid w:val="00302625"/>
    <w:rsid w:val="003123EF"/>
    <w:rsid w:val="00313830"/>
    <w:rsid w:val="003171C9"/>
    <w:rsid w:val="00317D47"/>
    <w:rsid w:val="003214E3"/>
    <w:rsid w:val="003232F5"/>
    <w:rsid w:val="00323FF7"/>
    <w:rsid w:val="003255AE"/>
    <w:rsid w:val="00327F2C"/>
    <w:rsid w:val="00330A55"/>
    <w:rsid w:val="0033146C"/>
    <w:rsid w:val="00333AC2"/>
    <w:rsid w:val="00333D6E"/>
    <w:rsid w:val="00334043"/>
    <w:rsid w:val="00341ED8"/>
    <w:rsid w:val="00342EA6"/>
    <w:rsid w:val="00343393"/>
    <w:rsid w:val="00343E2A"/>
    <w:rsid w:val="00344853"/>
    <w:rsid w:val="0034568A"/>
    <w:rsid w:val="00345BE1"/>
    <w:rsid w:val="00345CDF"/>
    <w:rsid w:val="00346F3A"/>
    <w:rsid w:val="003535B3"/>
    <w:rsid w:val="003562C3"/>
    <w:rsid w:val="00357CFB"/>
    <w:rsid w:val="003642BB"/>
    <w:rsid w:val="00365D9F"/>
    <w:rsid w:val="0036648A"/>
    <w:rsid w:val="003668EB"/>
    <w:rsid w:val="00366B95"/>
    <w:rsid w:val="0037070B"/>
    <w:rsid w:val="00370E1E"/>
    <w:rsid w:val="00374C04"/>
    <w:rsid w:val="00375E5B"/>
    <w:rsid w:val="003807D5"/>
    <w:rsid w:val="00381AF1"/>
    <w:rsid w:val="00381C51"/>
    <w:rsid w:val="00383498"/>
    <w:rsid w:val="00383F13"/>
    <w:rsid w:val="00386DC8"/>
    <w:rsid w:val="00390D85"/>
    <w:rsid w:val="00390E40"/>
    <w:rsid w:val="003929D2"/>
    <w:rsid w:val="00393231"/>
    <w:rsid w:val="00396A95"/>
    <w:rsid w:val="003A1062"/>
    <w:rsid w:val="003A1384"/>
    <w:rsid w:val="003A14B6"/>
    <w:rsid w:val="003A21A1"/>
    <w:rsid w:val="003A3787"/>
    <w:rsid w:val="003A6422"/>
    <w:rsid w:val="003A7085"/>
    <w:rsid w:val="003A7706"/>
    <w:rsid w:val="003A773F"/>
    <w:rsid w:val="003B0564"/>
    <w:rsid w:val="003B0849"/>
    <w:rsid w:val="003B2E9F"/>
    <w:rsid w:val="003B6A2F"/>
    <w:rsid w:val="003C1816"/>
    <w:rsid w:val="003C42EB"/>
    <w:rsid w:val="003C4D7B"/>
    <w:rsid w:val="003D20DF"/>
    <w:rsid w:val="003D2E29"/>
    <w:rsid w:val="003D3CEB"/>
    <w:rsid w:val="003D3DEB"/>
    <w:rsid w:val="003D4E7C"/>
    <w:rsid w:val="003D4F70"/>
    <w:rsid w:val="003E1987"/>
    <w:rsid w:val="003E1E60"/>
    <w:rsid w:val="003E1FA4"/>
    <w:rsid w:val="003E4145"/>
    <w:rsid w:val="003E4F2C"/>
    <w:rsid w:val="003E5AF1"/>
    <w:rsid w:val="003E6E7B"/>
    <w:rsid w:val="003F10EA"/>
    <w:rsid w:val="003F1CB9"/>
    <w:rsid w:val="003F398C"/>
    <w:rsid w:val="003F3C22"/>
    <w:rsid w:val="003F5049"/>
    <w:rsid w:val="003F617E"/>
    <w:rsid w:val="00407DD6"/>
    <w:rsid w:val="00411081"/>
    <w:rsid w:val="00412FC6"/>
    <w:rsid w:val="00415044"/>
    <w:rsid w:val="00415954"/>
    <w:rsid w:val="0042012B"/>
    <w:rsid w:val="00426CFC"/>
    <w:rsid w:val="00426E4D"/>
    <w:rsid w:val="00427B9D"/>
    <w:rsid w:val="004311D0"/>
    <w:rsid w:val="004317D1"/>
    <w:rsid w:val="00431CC6"/>
    <w:rsid w:val="004327B4"/>
    <w:rsid w:val="00432DC5"/>
    <w:rsid w:val="0043529F"/>
    <w:rsid w:val="00437D7F"/>
    <w:rsid w:val="004408C5"/>
    <w:rsid w:val="00441DDA"/>
    <w:rsid w:val="00442324"/>
    <w:rsid w:val="00444BA9"/>
    <w:rsid w:val="0044566E"/>
    <w:rsid w:val="004517C3"/>
    <w:rsid w:val="004529C8"/>
    <w:rsid w:val="00454B4D"/>
    <w:rsid w:val="00454CB7"/>
    <w:rsid w:val="004553F6"/>
    <w:rsid w:val="004609CC"/>
    <w:rsid w:val="00461757"/>
    <w:rsid w:val="00462AAE"/>
    <w:rsid w:val="00462C43"/>
    <w:rsid w:val="00465C11"/>
    <w:rsid w:val="004673B5"/>
    <w:rsid w:val="0047155D"/>
    <w:rsid w:val="00472189"/>
    <w:rsid w:val="00472843"/>
    <w:rsid w:val="0047651C"/>
    <w:rsid w:val="0047673C"/>
    <w:rsid w:val="004812E4"/>
    <w:rsid w:val="004813E0"/>
    <w:rsid w:val="00481679"/>
    <w:rsid w:val="0048233E"/>
    <w:rsid w:val="00482CC4"/>
    <w:rsid w:val="00483143"/>
    <w:rsid w:val="00483C06"/>
    <w:rsid w:val="004874B6"/>
    <w:rsid w:val="00491929"/>
    <w:rsid w:val="00492703"/>
    <w:rsid w:val="004950DC"/>
    <w:rsid w:val="004952FC"/>
    <w:rsid w:val="004962C9"/>
    <w:rsid w:val="004A0580"/>
    <w:rsid w:val="004A1C64"/>
    <w:rsid w:val="004A65B1"/>
    <w:rsid w:val="004B1E41"/>
    <w:rsid w:val="004B2584"/>
    <w:rsid w:val="004B2752"/>
    <w:rsid w:val="004B3F2E"/>
    <w:rsid w:val="004B405B"/>
    <w:rsid w:val="004B51FD"/>
    <w:rsid w:val="004B7CD9"/>
    <w:rsid w:val="004C10CE"/>
    <w:rsid w:val="004C7701"/>
    <w:rsid w:val="004D093F"/>
    <w:rsid w:val="004D35ED"/>
    <w:rsid w:val="004D5981"/>
    <w:rsid w:val="004D657C"/>
    <w:rsid w:val="004D697D"/>
    <w:rsid w:val="004D69A2"/>
    <w:rsid w:val="004D6CC6"/>
    <w:rsid w:val="004E2A60"/>
    <w:rsid w:val="004E6B71"/>
    <w:rsid w:val="004F0631"/>
    <w:rsid w:val="004F098A"/>
    <w:rsid w:val="004F1F31"/>
    <w:rsid w:val="004F5113"/>
    <w:rsid w:val="004F5A81"/>
    <w:rsid w:val="004F6EE6"/>
    <w:rsid w:val="004F78F7"/>
    <w:rsid w:val="00502F80"/>
    <w:rsid w:val="00503601"/>
    <w:rsid w:val="00504B14"/>
    <w:rsid w:val="0050513F"/>
    <w:rsid w:val="00507A67"/>
    <w:rsid w:val="00507D4D"/>
    <w:rsid w:val="00510285"/>
    <w:rsid w:val="0051582A"/>
    <w:rsid w:val="00517FE3"/>
    <w:rsid w:val="005210EC"/>
    <w:rsid w:val="005218C2"/>
    <w:rsid w:val="00522AC6"/>
    <w:rsid w:val="0052704B"/>
    <w:rsid w:val="005334FB"/>
    <w:rsid w:val="005345FB"/>
    <w:rsid w:val="00535758"/>
    <w:rsid w:val="00537856"/>
    <w:rsid w:val="0054145D"/>
    <w:rsid w:val="00543112"/>
    <w:rsid w:val="00545A39"/>
    <w:rsid w:val="00552CAC"/>
    <w:rsid w:val="00552E15"/>
    <w:rsid w:val="00553E39"/>
    <w:rsid w:val="0055739A"/>
    <w:rsid w:val="005643A4"/>
    <w:rsid w:val="00567A63"/>
    <w:rsid w:val="00573963"/>
    <w:rsid w:val="00573AAE"/>
    <w:rsid w:val="00574E33"/>
    <w:rsid w:val="005759F4"/>
    <w:rsid w:val="00576032"/>
    <w:rsid w:val="0057651D"/>
    <w:rsid w:val="00576970"/>
    <w:rsid w:val="005801F8"/>
    <w:rsid w:val="005844AF"/>
    <w:rsid w:val="0058469C"/>
    <w:rsid w:val="00584A58"/>
    <w:rsid w:val="00590C13"/>
    <w:rsid w:val="00594620"/>
    <w:rsid w:val="00595554"/>
    <w:rsid w:val="00595C24"/>
    <w:rsid w:val="00597497"/>
    <w:rsid w:val="005A0605"/>
    <w:rsid w:val="005A15FC"/>
    <w:rsid w:val="005A1A73"/>
    <w:rsid w:val="005A3077"/>
    <w:rsid w:val="005A3175"/>
    <w:rsid w:val="005A3F66"/>
    <w:rsid w:val="005A4FEB"/>
    <w:rsid w:val="005A58B8"/>
    <w:rsid w:val="005A6FAE"/>
    <w:rsid w:val="005A7D59"/>
    <w:rsid w:val="005B112A"/>
    <w:rsid w:val="005B1C43"/>
    <w:rsid w:val="005B411B"/>
    <w:rsid w:val="005B4650"/>
    <w:rsid w:val="005C19CA"/>
    <w:rsid w:val="005C6267"/>
    <w:rsid w:val="005D0268"/>
    <w:rsid w:val="005D13CB"/>
    <w:rsid w:val="005D1B2E"/>
    <w:rsid w:val="005D3A98"/>
    <w:rsid w:val="005D516C"/>
    <w:rsid w:val="005D5FE1"/>
    <w:rsid w:val="005D6BE0"/>
    <w:rsid w:val="005D7423"/>
    <w:rsid w:val="005E03BA"/>
    <w:rsid w:val="005E19CE"/>
    <w:rsid w:val="005E1FCE"/>
    <w:rsid w:val="005E5529"/>
    <w:rsid w:val="005E5B12"/>
    <w:rsid w:val="005E7296"/>
    <w:rsid w:val="005E7E36"/>
    <w:rsid w:val="005F1E85"/>
    <w:rsid w:val="005F54D9"/>
    <w:rsid w:val="005F7564"/>
    <w:rsid w:val="006014BD"/>
    <w:rsid w:val="00601757"/>
    <w:rsid w:val="0060564C"/>
    <w:rsid w:val="0060680D"/>
    <w:rsid w:val="006100CD"/>
    <w:rsid w:val="006110F8"/>
    <w:rsid w:val="0061135A"/>
    <w:rsid w:val="00611898"/>
    <w:rsid w:val="00611B13"/>
    <w:rsid w:val="00611DD4"/>
    <w:rsid w:val="006125E8"/>
    <w:rsid w:val="00612659"/>
    <w:rsid w:val="00616BAC"/>
    <w:rsid w:val="00621EA9"/>
    <w:rsid w:val="00623C57"/>
    <w:rsid w:val="00625735"/>
    <w:rsid w:val="00626682"/>
    <w:rsid w:val="006276FB"/>
    <w:rsid w:val="00631F66"/>
    <w:rsid w:val="0064101D"/>
    <w:rsid w:val="00641A6F"/>
    <w:rsid w:val="00641CDB"/>
    <w:rsid w:val="0064579E"/>
    <w:rsid w:val="00657042"/>
    <w:rsid w:val="00664200"/>
    <w:rsid w:val="006644FC"/>
    <w:rsid w:val="00665222"/>
    <w:rsid w:val="0066583F"/>
    <w:rsid w:val="00672D81"/>
    <w:rsid w:val="00673BDB"/>
    <w:rsid w:val="00674915"/>
    <w:rsid w:val="006756AC"/>
    <w:rsid w:val="006756D8"/>
    <w:rsid w:val="00675742"/>
    <w:rsid w:val="00676BF3"/>
    <w:rsid w:val="00677E4D"/>
    <w:rsid w:val="006819D7"/>
    <w:rsid w:val="00682470"/>
    <w:rsid w:val="006824F3"/>
    <w:rsid w:val="006841EA"/>
    <w:rsid w:val="00687BEE"/>
    <w:rsid w:val="006901EA"/>
    <w:rsid w:val="006908B7"/>
    <w:rsid w:val="0069473D"/>
    <w:rsid w:val="006A1B61"/>
    <w:rsid w:val="006A3B20"/>
    <w:rsid w:val="006A5A30"/>
    <w:rsid w:val="006B0488"/>
    <w:rsid w:val="006B072A"/>
    <w:rsid w:val="006B0DDD"/>
    <w:rsid w:val="006B1020"/>
    <w:rsid w:val="006B29EA"/>
    <w:rsid w:val="006B318D"/>
    <w:rsid w:val="006C1C2F"/>
    <w:rsid w:val="006C280D"/>
    <w:rsid w:val="006C284A"/>
    <w:rsid w:val="006C623E"/>
    <w:rsid w:val="006D1A33"/>
    <w:rsid w:val="006D3831"/>
    <w:rsid w:val="006E1419"/>
    <w:rsid w:val="006E208D"/>
    <w:rsid w:val="006E4302"/>
    <w:rsid w:val="006E484A"/>
    <w:rsid w:val="006E6E7E"/>
    <w:rsid w:val="006E7515"/>
    <w:rsid w:val="006F3DD4"/>
    <w:rsid w:val="006F599E"/>
    <w:rsid w:val="006F703E"/>
    <w:rsid w:val="006F70A4"/>
    <w:rsid w:val="00704F54"/>
    <w:rsid w:val="00705809"/>
    <w:rsid w:val="00705F6B"/>
    <w:rsid w:val="007113B1"/>
    <w:rsid w:val="007113CC"/>
    <w:rsid w:val="00712299"/>
    <w:rsid w:val="00712926"/>
    <w:rsid w:val="0071342D"/>
    <w:rsid w:val="00715069"/>
    <w:rsid w:val="0071545B"/>
    <w:rsid w:val="0071726D"/>
    <w:rsid w:val="007176C6"/>
    <w:rsid w:val="00720FA4"/>
    <w:rsid w:val="007210AF"/>
    <w:rsid w:val="00722E79"/>
    <w:rsid w:val="007251E3"/>
    <w:rsid w:val="007256A7"/>
    <w:rsid w:val="007256A8"/>
    <w:rsid w:val="00725917"/>
    <w:rsid w:val="007268B5"/>
    <w:rsid w:val="00726AE3"/>
    <w:rsid w:val="00727386"/>
    <w:rsid w:val="00727AF9"/>
    <w:rsid w:val="00730165"/>
    <w:rsid w:val="007304AF"/>
    <w:rsid w:val="00731868"/>
    <w:rsid w:val="00732F7C"/>
    <w:rsid w:val="007345EE"/>
    <w:rsid w:val="007346D7"/>
    <w:rsid w:val="00735975"/>
    <w:rsid w:val="007417A4"/>
    <w:rsid w:val="00742007"/>
    <w:rsid w:val="007440EB"/>
    <w:rsid w:val="007541EE"/>
    <w:rsid w:val="00756924"/>
    <w:rsid w:val="0076033C"/>
    <w:rsid w:val="00760656"/>
    <w:rsid w:val="00761C69"/>
    <w:rsid w:val="00764215"/>
    <w:rsid w:val="00764B94"/>
    <w:rsid w:val="00765D44"/>
    <w:rsid w:val="0076623C"/>
    <w:rsid w:val="00767667"/>
    <w:rsid w:val="0077276C"/>
    <w:rsid w:val="0077361D"/>
    <w:rsid w:val="00776CA6"/>
    <w:rsid w:val="00780313"/>
    <w:rsid w:val="00780BE6"/>
    <w:rsid w:val="00781EF5"/>
    <w:rsid w:val="0078200E"/>
    <w:rsid w:val="007859D8"/>
    <w:rsid w:val="00786DD8"/>
    <w:rsid w:val="007905C6"/>
    <w:rsid w:val="00790867"/>
    <w:rsid w:val="00791253"/>
    <w:rsid w:val="00791F2D"/>
    <w:rsid w:val="007933A0"/>
    <w:rsid w:val="0079450E"/>
    <w:rsid w:val="00795A06"/>
    <w:rsid w:val="007963B6"/>
    <w:rsid w:val="00796DCF"/>
    <w:rsid w:val="00796F00"/>
    <w:rsid w:val="007979C7"/>
    <w:rsid w:val="007A3065"/>
    <w:rsid w:val="007A73D0"/>
    <w:rsid w:val="007B0406"/>
    <w:rsid w:val="007B08BF"/>
    <w:rsid w:val="007B132D"/>
    <w:rsid w:val="007B1F4C"/>
    <w:rsid w:val="007B33F2"/>
    <w:rsid w:val="007B3903"/>
    <w:rsid w:val="007B5A41"/>
    <w:rsid w:val="007B5DDB"/>
    <w:rsid w:val="007C0580"/>
    <w:rsid w:val="007C0C89"/>
    <w:rsid w:val="007C106C"/>
    <w:rsid w:val="007C1BC2"/>
    <w:rsid w:val="007C2ED8"/>
    <w:rsid w:val="007C3855"/>
    <w:rsid w:val="007C4443"/>
    <w:rsid w:val="007C51DD"/>
    <w:rsid w:val="007D2687"/>
    <w:rsid w:val="007D380D"/>
    <w:rsid w:val="007D543E"/>
    <w:rsid w:val="007E1224"/>
    <w:rsid w:val="007E1323"/>
    <w:rsid w:val="007E1442"/>
    <w:rsid w:val="007E1CBE"/>
    <w:rsid w:val="007E37BA"/>
    <w:rsid w:val="007E5F3E"/>
    <w:rsid w:val="007E6155"/>
    <w:rsid w:val="007E779E"/>
    <w:rsid w:val="007F2C0A"/>
    <w:rsid w:val="007F45A9"/>
    <w:rsid w:val="007F6055"/>
    <w:rsid w:val="0080323A"/>
    <w:rsid w:val="0080357E"/>
    <w:rsid w:val="0080492F"/>
    <w:rsid w:val="00804EA6"/>
    <w:rsid w:val="00805148"/>
    <w:rsid w:val="00805B16"/>
    <w:rsid w:val="00810C27"/>
    <w:rsid w:val="00810ED0"/>
    <w:rsid w:val="0081414E"/>
    <w:rsid w:val="0081478F"/>
    <w:rsid w:val="008158A3"/>
    <w:rsid w:val="008171E1"/>
    <w:rsid w:val="0082238F"/>
    <w:rsid w:val="00822BDB"/>
    <w:rsid w:val="00823859"/>
    <w:rsid w:val="00823CDA"/>
    <w:rsid w:val="00824E04"/>
    <w:rsid w:val="00824EAF"/>
    <w:rsid w:val="008258D2"/>
    <w:rsid w:val="00826D3F"/>
    <w:rsid w:val="008270FB"/>
    <w:rsid w:val="0082723B"/>
    <w:rsid w:val="00827C84"/>
    <w:rsid w:val="00831686"/>
    <w:rsid w:val="00832E08"/>
    <w:rsid w:val="0083476C"/>
    <w:rsid w:val="0083723D"/>
    <w:rsid w:val="008376B6"/>
    <w:rsid w:val="008400D4"/>
    <w:rsid w:val="00842594"/>
    <w:rsid w:val="0084630E"/>
    <w:rsid w:val="00846744"/>
    <w:rsid w:val="008509F8"/>
    <w:rsid w:val="00851AC0"/>
    <w:rsid w:val="00851CC3"/>
    <w:rsid w:val="008531DA"/>
    <w:rsid w:val="00853958"/>
    <w:rsid w:val="00854585"/>
    <w:rsid w:val="00860781"/>
    <w:rsid w:val="00860A5E"/>
    <w:rsid w:val="00860FF6"/>
    <w:rsid w:val="008633F1"/>
    <w:rsid w:val="00863B18"/>
    <w:rsid w:val="00864570"/>
    <w:rsid w:val="008667AE"/>
    <w:rsid w:val="008676FA"/>
    <w:rsid w:val="00870EC0"/>
    <w:rsid w:val="008712BD"/>
    <w:rsid w:val="0087286A"/>
    <w:rsid w:val="00872E58"/>
    <w:rsid w:val="00874D98"/>
    <w:rsid w:val="00876A3A"/>
    <w:rsid w:val="00876D7B"/>
    <w:rsid w:val="00877B51"/>
    <w:rsid w:val="00877FFB"/>
    <w:rsid w:val="008801EA"/>
    <w:rsid w:val="00885843"/>
    <w:rsid w:val="00890BC0"/>
    <w:rsid w:val="00892A8E"/>
    <w:rsid w:val="00892C83"/>
    <w:rsid w:val="00893EA7"/>
    <w:rsid w:val="00895952"/>
    <w:rsid w:val="008959DF"/>
    <w:rsid w:val="00895B47"/>
    <w:rsid w:val="008A0476"/>
    <w:rsid w:val="008A14F0"/>
    <w:rsid w:val="008A1AFF"/>
    <w:rsid w:val="008A1EFB"/>
    <w:rsid w:val="008A4969"/>
    <w:rsid w:val="008A4A3E"/>
    <w:rsid w:val="008A5354"/>
    <w:rsid w:val="008A55AB"/>
    <w:rsid w:val="008B2496"/>
    <w:rsid w:val="008B32CF"/>
    <w:rsid w:val="008B367D"/>
    <w:rsid w:val="008B6C2A"/>
    <w:rsid w:val="008B7DB3"/>
    <w:rsid w:val="008C0297"/>
    <w:rsid w:val="008C07EA"/>
    <w:rsid w:val="008C1664"/>
    <w:rsid w:val="008C271C"/>
    <w:rsid w:val="008C538B"/>
    <w:rsid w:val="008C7EAA"/>
    <w:rsid w:val="008D0AB3"/>
    <w:rsid w:val="008D2860"/>
    <w:rsid w:val="008D35BE"/>
    <w:rsid w:val="008D36A9"/>
    <w:rsid w:val="008D3E88"/>
    <w:rsid w:val="008D4F23"/>
    <w:rsid w:val="008D5616"/>
    <w:rsid w:val="008E04E2"/>
    <w:rsid w:val="008E0932"/>
    <w:rsid w:val="008E1F7D"/>
    <w:rsid w:val="008E30F5"/>
    <w:rsid w:val="008E3495"/>
    <w:rsid w:val="008E3D0D"/>
    <w:rsid w:val="008E53D0"/>
    <w:rsid w:val="008E61E9"/>
    <w:rsid w:val="008E7931"/>
    <w:rsid w:val="008F45E1"/>
    <w:rsid w:val="008F5F8A"/>
    <w:rsid w:val="009012AE"/>
    <w:rsid w:val="0090159F"/>
    <w:rsid w:val="00901884"/>
    <w:rsid w:val="0090418B"/>
    <w:rsid w:val="009042B6"/>
    <w:rsid w:val="009074B8"/>
    <w:rsid w:val="00911A3B"/>
    <w:rsid w:val="00913D97"/>
    <w:rsid w:val="009145AC"/>
    <w:rsid w:val="00921D28"/>
    <w:rsid w:val="00922420"/>
    <w:rsid w:val="009234AB"/>
    <w:rsid w:val="00923B40"/>
    <w:rsid w:val="009241EC"/>
    <w:rsid w:val="009242DD"/>
    <w:rsid w:val="00925830"/>
    <w:rsid w:val="009270C4"/>
    <w:rsid w:val="0092756D"/>
    <w:rsid w:val="00930D89"/>
    <w:rsid w:val="00931B9F"/>
    <w:rsid w:val="00933CB0"/>
    <w:rsid w:val="009340B4"/>
    <w:rsid w:val="00934735"/>
    <w:rsid w:val="009369B6"/>
    <w:rsid w:val="00940645"/>
    <w:rsid w:val="00941AAA"/>
    <w:rsid w:val="0094235A"/>
    <w:rsid w:val="00951D13"/>
    <w:rsid w:val="00951DF6"/>
    <w:rsid w:val="009535D2"/>
    <w:rsid w:val="00954110"/>
    <w:rsid w:val="009552D3"/>
    <w:rsid w:val="009575CE"/>
    <w:rsid w:val="009610DF"/>
    <w:rsid w:val="009621DC"/>
    <w:rsid w:val="00963F88"/>
    <w:rsid w:val="009648AB"/>
    <w:rsid w:val="009656EC"/>
    <w:rsid w:val="009700FE"/>
    <w:rsid w:val="009714C0"/>
    <w:rsid w:val="00972572"/>
    <w:rsid w:val="00972593"/>
    <w:rsid w:val="00973EF4"/>
    <w:rsid w:val="00976254"/>
    <w:rsid w:val="00977127"/>
    <w:rsid w:val="0098098E"/>
    <w:rsid w:val="0098145F"/>
    <w:rsid w:val="00984029"/>
    <w:rsid w:val="00985533"/>
    <w:rsid w:val="009856EB"/>
    <w:rsid w:val="00991684"/>
    <w:rsid w:val="00992CE5"/>
    <w:rsid w:val="00994CA8"/>
    <w:rsid w:val="009A2C1B"/>
    <w:rsid w:val="009A3E22"/>
    <w:rsid w:val="009A41F4"/>
    <w:rsid w:val="009B4151"/>
    <w:rsid w:val="009B4607"/>
    <w:rsid w:val="009B5240"/>
    <w:rsid w:val="009B5AAF"/>
    <w:rsid w:val="009B76E8"/>
    <w:rsid w:val="009B7ACE"/>
    <w:rsid w:val="009C01BC"/>
    <w:rsid w:val="009C11E5"/>
    <w:rsid w:val="009C1ADE"/>
    <w:rsid w:val="009C254F"/>
    <w:rsid w:val="009C3027"/>
    <w:rsid w:val="009C303A"/>
    <w:rsid w:val="009C307E"/>
    <w:rsid w:val="009C39CF"/>
    <w:rsid w:val="009C6680"/>
    <w:rsid w:val="009C6864"/>
    <w:rsid w:val="009C6EEE"/>
    <w:rsid w:val="009C742B"/>
    <w:rsid w:val="009D1669"/>
    <w:rsid w:val="009D3F2E"/>
    <w:rsid w:val="009D440B"/>
    <w:rsid w:val="009D5459"/>
    <w:rsid w:val="009D619B"/>
    <w:rsid w:val="009D61B9"/>
    <w:rsid w:val="009D6B89"/>
    <w:rsid w:val="009E13B2"/>
    <w:rsid w:val="009E5667"/>
    <w:rsid w:val="009E74B4"/>
    <w:rsid w:val="009F09C6"/>
    <w:rsid w:val="009F0B5A"/>
    <w:rsid w:val="009F4124"/>
    <w:rsid w:val="009F42A0"/>
    <w:rsid w:val="009F4C24"/>
    <w:rsid w:val="009F4D81"/>
    <w:rsid w:val="009F7233"/>
    <w:rsid w:val="00A007CA"/>
    <w:rsid w:val="00A01849"/>
    <w:rsid w:val="00A01C14"/>
    <w:rsid w:val="00A03D73"/>
    <w:rsid w:val="00A04AFD"/>
    <w:rsid w:val="00A054E5"/>
    <w:rsid w:val="00A07EC0"/>
    <w:rsid w:val="00A10A3C"/>
    <w:rsid w:val="00A11DAB"/>
    <w:rsid w:val="00A16896"/>
    <w:rsid w:val="00A16F90"/>
    <w:rsid w:val="00A23A87"/>
    <w:rsid w:val="00A24052"/>
    <w:rsid w:val="00A25E6B"/>
    <w:rsid w:val="00A2635A"/>
    <w:rsid w:val="00A26586"/>
    <w:rsid w:val="00A27056"/>
    <w:rsid w:val="00A273C6"/>
    <w:rsid w:val="00A30051"/>
    <w:rsid w:val="00A33279"/>
    <w:rsid w:val="00A41456"/>
    <w:rsid w:val="00A41949"/>
    <w:rsid w:val="00A41C4E"/>
    <w:rsid w:val="00A432EE"/>
    <w:rsid w:val="00A457E8"/>
    <w:rsid w:val="00A46207"/>
    <w:rsid w:val="00A51502"/>
    <w:rsid w:val="00A538D4"/>
    <w:rsid w:val="00A54344"/>
    <w:rsid w:val="00A606DC"/>
    <w:rsid w:val="00A629DE"/>
    <w:rsid w:val="00A62BEE"/>
    <w:rsid w:val="00A63499"/>
    <w:rsid w:val="00A6595D"/>
    <w:rsid w:val="00A65D27"/>
    <w:rsid w:val="00A6723A"/>
    <w:rsid w:val="00A70B64"/>
    <w:rsid w:val="00A71119"/>
    <w:rsid w:val="00A750E0"/>
    <w:rsid w:val="00A7640B"/>
    <w:rsid w:val="00A76881"/>
    <w:rsid w:val="00A76CF5"/>
    <w:rsid w:val="00A812AD"/>
    <w:rsid w:val="00A82765"/>
    <w:rsid w:val="00A85CD5"/>
    <w:rsid w:val="00A914A2"/>
    <w:rsid w:val="00A92A39"/>
    <w:rsid w:val="00A931EC"/>
    <w:rsid w:val="00A93DB4"/>
    <w:rsid w:val="00A93F5B"/>
    <w:rsid w:val="00A943BA"/>
    <w:rsid w:val="00A94DC1"/>
    <w:rsid w:val="00A952F8"/>
    <w:rsid w:val="00A96311"/>
    <w:rsid w:val="00A96EFC"/>
    <w:rsid w:val="00A96FB1"/>
    <w:rsid w:val="00A971FC"/>
    <w:rsid w:val="00AA31D0"/>
    <w:rsid w:val="00AA7D27"/>
    <w:rsid w:val="00AB47E0"/>
    <w:rsid w:val="00AB5226"/>
    <w:rsid w:val="00AB68C1"/>
    <w:rsid w:val="00AB75DB"/>
    <w:rsid w:val="00AC361A"/>
    <w:rsid w:val="00AC4940"/>
    <w:rsid w:val="00AC495F"/>
    <w:rsid w:val="00AC5098"/>
    <w:rsid w:val="00AC6BFB"/>
    <w:rsid w:val="00AD010B"/>
    <w:rsid w:val="00AD1016"/>
    <w:rsid w:val="00AD3403"/>
    <w:rsid w:val="00AD41B5"/>
    <w:rsid w:val="00AD5939"/>
    <w:rsid w:val="00AD6502"/>
    <w:rsid w:val="00AE04AE"/>
    <w:rsid w:val="00AE572E"/>
    <w:rsid w:val="00AF2655"/>
    <w:rsid w:val="00AF4090"/>
    <w:rsid w:val="00B00BFC"/>
    <w:rsid w:val="00B036D5"/>
    <w:rsid w:val="00B036F6"/>
    <w:rsid w:val="00B043FB"/>
    <w:rsid w:val="00B06971"/>
    <w:rsid w:val="00B07CE6"/>
    <w:rsid w:val="00B12F24"/>
    <w:rsid w:val="00B13534"/>
    <w:rsid w:val="00B13BF7"/>
    <w:rsid w:val="00B15B38"/>
    <w:rsid w:val="00B16114"/>
    <w:rsid w:val="00B16ABF"/>
    <w:rsid w:val="00B173DD"/>
    <w:rsid w:val="00B176FD"/>
    <w:rsid w:val="00B20076"/>
    <w:rsid w:val="00B20C26"/>
    <w:rsid w:val="00B227D1"/>
    <w:rsid w:val="00B23E1A"/>
    <w:rsid w:val="00B24810"/>
    <w:rsid w:val="00B26EC1"/>
    <w:rsid w:val="00B277CF"/>
    <w:rsid w:val="00B33F98"/>
    <w:rsid w:val="00B36D71"/>
    <w:rsid w:val="00B373DC"/>
    <w:rsid w:val="00B40D63"/>
    <w:rsid w:val="00B41F4C"/>
    <w:rsid w:val="00B42FBB"/>
    <w:rsid w:val="00B4755F"/>
    <w:rsid w:val="00B5459B"/>
    <w:rsid w:val="00B55B7D"/>
    <w:rsid w:val="00B56944"/>
    <w:rsid w:val="00B60D1A"/>
    <w:rsid w:val="00B621CC"/>
    <w:rsid w:val="00B62DFD"/>
    <w:rsid w:val="00B67825"/>
    <w:rsid w:val="00B71785"/>
    <w:rsid w:val="00B72504"/>
    <w:rsid w:val="00B72BA3"/>
    <w:rsid w:val="00B72E46"/>
    <w:rsid w:val="00B73319"/>
    <w:rsid w:val="00B77656"/>
    <w:rsid w:val="00B80B27"/>
    <w:rsid w:val="00B81E09"/>
    <w:rsid w:val="00B83451"/>
    <w:rsid w:val="00B862F9"/>
    <w:rsid w:val="00B9356E"/>
    <w:rsid w:val="00B93CF8"/>
    <w:rsid w:val="00B94A56"/>
    <w:rsid w:val="00B96791"/>
    <w:rsid w:val="00B9720F"/>
    <w:rsid w:val="00BA0B71"/>
    <w:rsid w:val="00BA149F"/>
    <w:rsid w:val="00BA318F"/>
    <w:rsid w:val="00BA3533"/>
    <w:rsid w:val="00BA5A25"/>
    <w:rsid w:val="00BA62DB"/>
    <w:rsid w:val="00BB3940"/>
    <w:rsid w:val="00BB5581"/>
    <w:rsid w:val="00BB781E"/>
    <w:rsid w:val="00BC10FA"/>
    <w:rsid w:val="00BC2989"/>
    <w:rsid w:val="00BC34F4"/>
    <w:rsid w:val="00BC3B58"/>
    <w:rsid w:val="00BC3E6E"/>
    <w:rsid w:val="00BC7AC7"/>
    <w:rsid w:val="00BD2E47"/>
    <w:rsid w:val="00BD3B24"/>
    <w:rsid w:val="00BD5978"/>
    <w:rsid w:val="00BD5F12"/>
    <w:rsid w:val="00BD6115"/>
    <w:rsid w:val="00BD7576"/>
    <w:rsid w:val="00BE333A"/>
    <w:rsid w:val="00BE3BAB"/>
    <w:rsid w:val="00BE6F57"/>
    <w:rsid w:val="00BE7C4F"/>
    <w:rsid w:val="00BF0458"/>
    <w:rsid w:val="00BF3643"/>
    <w:rsid w:val="00BF3A66"/>
    <w:rsid w:val="00BF42E2"/>
    <w:rsid w:val="00BF500C"/>
    <w:rsid w:val="00BF51CD"/>
    <w:rsid w:val="00C017A2"/>
    <w:rsid w:val="00C03A61"/>
    <w:rsid w:val="00C14695"/>
    <w:rsid w:val="00C15D6B"/>
    <w:rsid w:val="00C165D3"/>
    <w:rsid w:val="00C1672C"/>
    <w:rsid w:val="00C173C0"/>
    <w:rsid w:val="00C2042F"/>
    <w:rsid w:val="00C21BD0"/>
    <w:rsid w:val="00C2265F"/>
    <w:rsid w:val="00C23AA8"/>
    <w:rsid w:val="00C23E04"/>
    <w:rsid w:val="00C262EB"/>
    <w:rsid w:val="00C31B02"/>
    <w:rsid w:val="00C325F7"/>
    <w:rsid w:val="00C3307C"/>
    <w:rsid w:val="00C33D29"/>
    <w:rsid w:val="00C34C0C"/>
    <w:rsid w:val="00C37123"/>
    <w:rsid w:val="00C37688"/>
    <w:rsid w:val="00C37E36"/>
    <w:rsid w:val="00C422C9"/>
    <w:rsid w:val="00C43003"/>
    <w:rsid w:val="00C43154"/>
    <w:rsid w:val="00C4317D"/>
    <w:rsid w:val="00C4518F"/>
    <w:rsid w:val="00C47A6D"/>
    <w:rsid w:val="00C51196"/>
    <w:rsid w:val="00C51ED2"/>
    <w:rsid w:val="00C562C7"/>
    <w:rsid w:val="00C601F3"/>
    <w:rsid w:val="00C639A9"/>
    <w:rsid w:val="00C63B3B"/>
    <w:rsid w:val="00C65251"/>
    <w:rsid w:val="00C66A62"/>
    <w:rsid w:val="00C700D5"/>
    <w:rsid w:val="00C7055D"/>
    <w:rsid w:val="00C705D3"/>
    <w:rsid w:val="00C71A78"/>
    <w:rsid w:val="00C7317A"/>
    <w:rsid w:val="00C73B5B"/>
    <w:rsid w:val="00C73D44"/>
    <w:rsid w:val="00C73DEE"/>
    <w:rsid w:val="00C807AC"/>
    <w:rsid w:val="00C80954"/>
    <w:rsid w:val="00C82366"/>
    <w:rsid w:val="00C83FE1"/>
    <w:rsid w:val="00C86394"/>
    <w:rsid w:val="00C90FEE"/>
    <w:rsid w:val="00C9105B"/>
    <w:rsid w:val="00C9152B"/>
    <w:rsid w:val="00C929C0"/>
    <w:rsid w:val="00C9339F"/>
    <w:rsid w:val="00C935F5"/>
    <w:rsid w:val="00C95E2F"/>
    <w:rsid w:val="00C968A2"/>
    <w:rsid w:val="00CA002B"/>
    <w:rsid w:val="00CA0722"/>
    <w:rsid w:val="00CA0D99"/>
    <w:rsid w:val="00CA3BE4"/>
    <w:rsid w:val="00CA4FB9"/>
    <w:rsid w:val="00CA6E5C"/>
    <w:rsid w:val="00CA797F"/>
    <w:rsid w:val="00CB17A1"/>
    <w:rsid w:val="00CB23A7"/>
    <w:rsid w:val="00CB23D8"/>
    <w:rsid w:val="00CB2908"/>
    <w:rsid w:val="00CB3D47"/>
    <w:rsid w:val="00CB643D"/>
    <w:rsid w:val="00CB71B2"/>
    <w:rsid w:val="00CC32EB"/>
    <w:rsid w:val="00CC5010"/>
    <w:rsid w:val="00CC6258"/>
    <w:rsid w:val="00CC7AA3"/>
    <w:rsid w:val="00CD0DD1"/>
    <w:rsid w:val="00CD1E3D"/>
    <w:rsid w:val="00CD2E51"/>
    <w:rsid w:val="00CD4EEA"/>
    <w:rsid w:val="00CD5120"/>
    <w:rsid w:val="00CD6F75"/>
    <w:rsid w:val="00CE0BD5"/>
    <w:rsid w:val="00CE1579"/>
    <w:rsid w:val="00CE1716"/>
    <w:rsid w:val="00CE2BDB"/>
    <w:rsid w:val="00CE2DA8"/>
    <w:rsid w:val="00CF0CA8"/>
    <w:rsid w:val="00CF4CD2"/>
    <w:rsid w:val="00CF4CE7"/>
    <w:rsid w:val="00CF4E70"/>
    <w:rsid w:val="00CF63A2"/>
    <w:rsid w:val="00D007C8"/>
    <w:rsid w:val="00D00D93"/>
    <w:rsid w:val="00D015ED"/>
    <w:rsid w:val="00D0241A"/>
    <w:rsid w:val="00D02830"/>
    <w:rsid w:val="00D03710"/>
    <w:rsid w:val="00D04145"/>
    <w:rsid w:val="00D1011F"/>
    <w:rsid w:val="00D128A2"/>
    <w:rsid w:val="00D12CBF"/>
    <w:rsid w:val="00D14C33"/>
    <w:rsid w:val="00D17316"/>
    <w:rsid w:val="00D2167C"/>
    <w:rsid w:val="00D251E1"/>
    <w:rsid w:val="00D25325"/>
    <w:rsid w:val="00D25EE2"/>
    <w:rsid w:val="00D279C5"/>
    <w:rsid w:val="00D306F6"/>
    <w:rsid w:val="00D32FC2"/>
    <w:rsid w:val="00D337B6"/>
    <w:rsid w:val="00D365D2"/>
    <w:rsid w:val="00D40738"/>
    <w:rsid w:val="00D415A4"/>
    <w:rsid w:val="00D43B05"/>
    <w:rsid w:val="00D43B0F"/>
    <w:rsid w:val="00D4416D"/>
    <w:rsid w:val="00D44E9E"/>
    <w:rsid w:val="00D470B9"/>
    <w:rsid w:val="00D504B0"/>
    <w:rsid w:val="00D5162B"/>
    <w:rsid w:val="00D51F12"/>
    <w:rsid w:val="00D5225C"/>
    <w:rsid w:val="00D557C3"/>
    <w:rsid w:val="00D5642B"/>
    <w:rsid w:val="00D56615"/>
    <w:rsid w:val="00D61980"/>
    <w:rsid w:val="00D61CC1"/>
    <w:rsid w:val="00D62749"/>
    <w:rsid w:val="00D6435F"/>
    <w:rsid w:val="00D64696"/>
    <w:rsid w:val="00D6542F"/>
    <w:rsid w:val="00D666C2"/>
    <w:rsid w:val="00D7330D"/>
    <w:rsid w:val="00D74057"/>
    <w:rsid w:val="00D76D75"/>
    <w:rsid w:val="00D773D1"/>
    <w:rsid w:val="00D81BE6"/>
    <w:rsid w:val="00D8370F"/>
    <w:rsid w:val="00D86645"/>
    <w:rsid w:val="00D87766"/>
    <w:rsid w:val="00D91DDF"/>
    <w:rsid w:val="00D926BB"/>
    <w:rsid w:val="00D92A93"/>
    <w:rsid w:val="00D93CD2"/>
    <w:rsid w:val="00D95C21"/>
    <w:rsid w:val="00D969F6"/>
    <w:rsid w:val="00DA11C6"/>
    <w:rsid w:val="00DA1A65"/>
    <w:rsid w:val="00DA28A5"/>
    <w:rsid w:val="00DA5E84"/>
    <w:rsid w:val="00DA6365"/>
    <w:rsid w:val="00DA6A2C"/>
    <w:rsid w:val="00DB1472"/>
    <w:rsid w:val="00DB66C1"/>
    <w:rsid w:val="00DC0C7B"/>
    <w:rsid w:val="00DC25BE"/>
    <w:rsid w:val="00DC3008"/>
    <w:rsid w:val="00DC424E"/>
    <w:rsid w:val="00DC52F5"/>
    <w:rsid w:val="00DC56A8"/>
    <w:rsid w:val="00DC63E5"/>
    <w:rsid w:val="00DC648D"/>
    <w:rsid w:val="00DD1976"/>
    <w:rsid w:val="00DD3FA4"/>
    <w:rsid w:val="00DD5B56"/>
    <w:rsid w:val="00DD6053"/>
    <w:rsid w:val="00DD6797"/>
    <w:rsid w:val="00DE0CB8"/>
    <w:rsid w:val="00DE2B2D"/>
    <w:rsid w:val="00DE567B"/>
    <w:rsid w:val="00DE6E3C"/>
    <w:rsid w:val="00DF09F2"/>
    <w:rsid w:val="00DF18F2"/>
    <w:rsid w:val="00DF2C65"/>
    <w:rsid w:val="00DF4F11"/>
    <w:rsid w:val="00DF63B0"/>
    <w:rsid w:val="00DF77BF"/>
    <w:rsid w:val="00DF7DF8"/>
    <w:rsid w:val="00E00D2E"/>
    <w:rsid w:val="00E03626"/>
    <w:rsid w:val="00E10194"/>
    <w:rsid w:val="00E105C2"/>
    <w:rsid w:val="00E11CB3"/>
    <w:rsid w:val="00E12EDC"/>
    <w:rsid w:val="00E316F5"/>
    <w:rsid w:val="00E318DC"/>
    <w:rsid w:val="00E31AC4"/>
    <w:rsid w:val="00E3566A"/>
    <w:rsid w:val="00E36FA5"/>
    <w:rsid w:val="00E37806"/>
    <w:rsid w:val="00E378D6"/>
    <w:rsid w:val="00E40EA9"/>
    <w:rsid w:val="00E41110"/>
    <w:rsid w:val="00E41537"/>
    <w:rsid w:val="00E422FB"/>
    <w:rsid w:val="00E4545B"/>
    <w:rsid w:val="00E4605F"/>
    <w:rsid w:val="00E46F1C"/>
    <w:rsid w:val="00E50DC4"/>
    <w:rsid w:val="00E52FB0"/>
    <w:rsid w:val="00E63E73"/>
    <w:rsid w:val="00E647B0"/>
    <w:rsid w:val="00E6481A"/>
    <w:rsid w:val="00E65223"/>
    <w:rsid w:val="00E65CAD"/>
    <w:rsid w:val="00E65E24"/>
    <w:rsid w:val="00E65E7A"/>
    <w:rsid w:val="00E67864"/>
    <w:rsid w:val="00E67992"/>
    <w:rsid w:val="00E711A6"/>
    <w:rsid w:val="00E730AF"/>
    <w:rsid w:val="00E735A7"/>
    <w:rsid w:val="00E75201"/>
    <w:rsid w:val="00E76AEC"/>
    <w:rsid w:val="00E80295"/>
    <w:rsid w:val="00E81F60"/>
    <w:rsid w:val="00E83BA4"/>
    <w:rsid w:val="00E83F3E"/>
    <w:rsid w:val="00E85A97"/>
    <w:rsid w:val="00E86669"/>
    <w:rsid w:val="00E86B8A"/>
    <w:rsid w:val="00E86C20"/>
    <w:rsid w:val="00E8744B"/>
    <w:rsid w:val="00E87C8A"/>
    <w:rsid w:val="00E91C56"/>
    <w:rsid w:val="00E93252"/>
    <w:rsid w:val="00E95034"/>
    <w:rsid w:val="00E9555E"/>
    <w:rsid w:val="00E95633"/>
    <w:rsid w:val="00E9631C"/>
    <w:rsid w:val="00E96A6B"/>
    <w:rsid w:val="00EA1E15"/>
    <w:rsid w:val="00EA240B"/>
    <w:rsid w:val="00EA7592"/>
    <w:rsid w:val="00EB0D68"/>
    <w:rsid w:val="00EB3828"/>
    <w:rsid w:val="00EC159F"/>
    <w:rsid w:val="00EC4430"/>
    <w:rsid w:val="00EC4645"/>
    <w:rsid w:val="00EC65D0"/>
    <w:rsid w:val="00ED240F"/>
    <w:rsid w:val="00ED269C"/>
    <w:rsid w:val="00ED33E6"/>
    <w:rsid w:val="00ED53DC"/>
    <w:rsid w:val="00ED594D"/>
    <w:rsid w:val="00ED7CCC"/>
    <w:rsid w:val="00EE37A8"/>
    <w:rsid w:val="00EE3E92"/>
    <w:rsid w:val="00EE7B58"/>
    <w:rsid w:val="00EE7BFB"/>
    <w:rsid w:val="00EF48B0"/>
    <w:rsid w:val="00F004C5"/>
    <w:rsid w:val="00F00ABD"/>
    <w:rsid w:val="00F0106A"/>
    <w:rsid w:val="00F01526"/>
    <w:rsid w:val="00F024FB"/>
    <w:rsid w:val="00F05BF7"/>
    <w:rsid w:val="00F070A8"/>
    <w:rsid w:val="00F0735C"/>
    <w:rsid w:val="00F12793"/>
    <w:rsid w:val="00F1488E"/>
    <w:rsid w:val="00F14C83"/>
    <w:rsid w:val="00F26512"/>
    <w:rsid w:val="00F30B42"/>
    <w:rsid w:val="00F31C20"/>
    <w:rsid w:val="00F35D72"/>
    <w:rsid w:val="00F37983"/>
    <w:rsid w:val="00F37CBB"/>
    <w:rsid w:val="00F40583"/>
    <w:rsid w:val="00F40DC5"/>
    <w:rsid w:val="00F4156D"/>
    <w:rsid w:val="00F41756"/>
    <w:rsid w:val="00F4188D"/>
    <w:rsid w:val="00F42194"/>
    <w:rsid w:val="00F43505"/>
    <w:rsid w:val="00F45825"/>
    <w:rsid w:val="00F5045A"/>
    <w:rsid w:val="00F50D31"/>
    <w:rsid w:val="00F530ED"/>
    <w:rsid w:val="00F57D1B"/>
    <w:rsid w:val="00F71FFA"/>
    <w:rsid w:val="00F73522"/>
    <w:rsid w:val="00F736B0"/>
    <w:rsid w:val="00F7515A"/>
    <w:rsid w:val="00F75229"/>
    <w:rsid w:val="00F768CA"/>
    <w:rsid w:val="00F80339"/>
    <w:rsid w:val="00F81434"/>
    <w:rsid w:val="00F81B8A"/>
    <w:rsid w:val="00F82CCF"/>
    <w:rsid w:val="00F83D8E"/>
    <w:rsid w:val="00F846E5"/>
    <w:rsid w:val="00F8727D"/>
    <w:rsid w:val="00F9212C"/>
    <w:rsid w:val="00F93DE6"/>
    <w:rsid w:val="00F94CD9"/>
    <w:rsid w:val="00FA2B4E"/>
    <w:rsid w:val="00FA4507"/>
    <w:rsid w:val="00FA51B6"/>
    <w:rsid w:val="00FA5329"/>
    <w:rsid w:val="00FA6F6F"/>
    <w:rsid w:val="00FB0C08"/>
    <w:rsid w:val="00FB1179"/>
    <w:rsid w:val="00FB2E44"/>
    <w:rsid w:val="00FB3B92"/>
    <w:rsid w:val="00FB3CFB"/>
    <w:rsid w:val="00FB5985"/>
    <w:rsid w:val="00FB5A98"/>
    <w:rsid w:val="00FB6C84"/>
    <w:rsid w:val="00FB79A8"/>
    <w:rsid w:val="00FC0CE6"/>
    <w:rsid w:val="00FC2A2E"/>
    <w:rsid w:val="00FC3C90"/>
    <w:rsid w:val="00FC5B76"/>
    <w:rsid w:val="00FC7F51"/>
    <w:rsid w:val="00FD19C0"/>
    <w:rsid w:val="00FD1E97"/>
    <w:rsid w:val="00FD2393"/>
    <w:rsid w:val="00FD5730"/>
    <w:rsid w:val="00FD6254"/>
    <w:rsid w:val="00FE0E70"/>
    <w:rsid w:val="00FE0EF8"/>
    <w:rsid w:val="00FE1183"/>
    <w:rsid w:val="00FE225D"/>
    <w:rsid w:val="00FE2CDD"/>
    <w:rsid w:val="00FE41D2"/>
    <w:rsid w:val="00FE4F20"/>
    <w:rsid w:val="00FE5FFF"/>
    <w:rsid w:val="00FE692E"/>
    <w:rsid w:val="00FE7E80"/>
    <w:rsid w:val="00FF1241"/>
    <w:rsid w:val="00FF1A17"/>
    <w:rsid w:val="00FF2149"/>
    <w:rsid w:val="00FF2B79"/>
    <w:rsid w:val="00FF3F51"/>
    <w:rsid w:val="00FF5E3A"/>
    <w:rsid w:val="00FF7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166BF65"/>
  <w15:docId w15:val="{F810AD0F-A28D-43D5-A477-92D90510C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DDA"/>
    <w:pPr>
      <w:suppressAutoHyphens/>
    </w:pPr>
    <w:rPr>
      <w:rFonts w:eastAsia="SimSu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41DDA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441DDA"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9F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441DDA"/>
    <w:rPr>
      <w:rFonts w:ascii="Times New Roman" w:hAnsi="Times New Roman" w:cs="Times New Roman"/>
    </w:rPr>
  </w:style>
  <w:style w:type="character" w:customStyle="1" w:styleId="WW8Num3z1">
    <w:name w:val="WW8Num3z1"/>
    <w:rsid w:val="00441DDA"/>
    <w:rPr>
      <w:rFonts w:ascii="Tahoma" w:hAnsi="Tahoma"/>
    </w:rPr>
  </w:style>
  <w:style w:type="character" w:customStyle="1" w:styleId="WW8Num5z1">
    <w:name w:val="WW8Num5z1"/>
    <w:rsid w:val="00441DDA"/>
    <w:rPr>
      <w:rFonts w:ascii="Wingdings" w:hAnsi="Wingdings"/>
    </w:rPr>
  </w:style>
  <w:style w:type="character" w:customStyle="1" w:styleId="WW8Num6z0">
    <w:name w:val="WW8Num6z0"/>
    <w:rsid w:val="00441DDA"/>
    <w:rPr>
      <w:rFonts w:ascii="Times New Roman" w:hAnsi="Times New Roman"/>
    </w:rPr>
  </w:style>
  <w:style w:type="character" w:customStyle="1" w:styleId="WW8Num7z0">
    <w:name w:val="WW8Num7z0"/>
    <w:rsid w:val="00441DDA"/>
    <w:rPr>
      <w:sz w:val="24"/>
      <w:szCs w:val="24"/>
    </w:rPr>
  </w:style>
  <w:style w:type="character" w:customStyle="1" w:styleId="WW8Num7z3">
    <w:name w:val="WW8Num7z3"/>
    <w:rsid w:val="00441DDA"/>
    <w:rPr>
      <w:b w:val="0"/>
    </w:rPr>
  </w:style>
  <w:style w:type="character" w:customStyle="1" w:styleId="WW8Num10z0">
    <w:name w:val="WW8Num10z0"/>
    <w:rsid w:val="00441DDA"/>
    <w:rPr>
      <w:rFonts w:ascii="Times New Roman" w:hAnsi="Times New Roman" w:cs="Times New Roman"/>
      <w:b w:val="0"/>
      <w:bCs/>
      <w:i w:val="0"/>
      <w:iCs w:val="0"/>
      <w:sz w:val="24"/>
      <w:szCs w:val="24"/>
    </w:rPr>
  </w:style>
  <w:style w:type="character" w:customStyle="1" w:styleId="WW8Num10z1">
    <w:name w:val="WW8Num10z1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14z0">
    <w:name w:val="WW8Num14z0"/>
    <w:rsid w:val="00441DDA"/>
    <w:rPr>
      <w:b w:val="0"/>
    </w:rPr>
  </w:style>
  <w:style w:type="character" w:customStyle="1" w:styleId="WW8Num16z1">
    <w:name w:val="WW8Num16z1"/>
    <w:rsid w:val="00441DDA"/>
    <w:rPr>
      <w:rFonts w:ascii="Times New Roman" w:eastAsia="Times New Roman" w:hAnsi="Times New Roman" w:cs="Times New Roman"/>
    </w:rPr>
  </w:style>
  <w:style w:type="character" w:customStyle="1" w:styleId="WW8Num18z0">
    <w:name w:val="WW8Num18z0"/>
    <w:rsid w:val="00441DDA"/>
    <w:rPr>
      <w:color w:val="auto"/>
    </w:rPr>
  </w:style>
  <w:style w:type="character" w:customStyle="1" w:styleId="WW8Num21z0">
    <w:name w:val="WW8Num21z0"/>
    <w:rsid w:val="00441DDA"/>
    <w:rPr>
      <w:rFonts w:ascii="Times New Roman" w:hAnsi="Times New Roman"/>
    </w:rPr>
  </w:style>
  <w:style w:type="character" w:customStyle="1" w:styleId="WW8Num23z1">
    <w:name w:val="WW8Num23z1"/>
    <w:rsid w:val="00441DDA"/>
    <w:rPr>
      <w:rFonts w:ascii="Symbol" w:hAnsi="Symbol"/>
      <w:sz w:val="24"/>
      <w:szCs w:val="24"/>
    </w:rPr>
  </w:style>
  <w:style w:type="character" w:customStyle="1" w:styleId="WW8Num25z0">
    <w:name w:val="WW8Num25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27z0">
    <w:name w:val="WW8Num27z0"/>
    <w:rsid w:val="00441DDA"/>
    <w:rPr>
      <w:rFonts w:ascii="Times New Roman" w:hAnsi="Times New Roman"/>
    </w:rPr>
  </w:style>
  <w:style w:type="character" w:customStyle="1" w:styleId="WW8Num29z0">
    <w:name w:val="WW8Num29z0"/>
    <w:rsid w:val="00441DDA"/>
    <w:rPr>
      <w:rFonts w:ascii="Times New Roman" w:hAnsi="Times New Roman"/>
    </w:rPr>
  </w:style>
  <w:style w:type="character" w:customStyle="1" w:styleId="WW8Num30z0">
    <w:name w:val="WW8Num30z0"/>
    <w:rsid w:val="00441DDA"/>
    <w:rPr>
      <w:rFonts w:ascii="Times New Roman" w:hAnsi="Times New Roman"/>
    </w:rPr>
  </w:style>
  <w:style w:type="character" w:customStyle="1" w:styleId="WW8Num32z0">
    <w:name w:val="WW8Num32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33z0">
    <w:name w:val="WW8Num33z0"/>
    <w:rsid w:val="00441DDA"/>
    <w:rPr>
      <w:rFonts w:ascii="Times New Roman" w:hAnsi="Times New Roman"/>
    </w:rPr>
  </w:style>
  <w:style w:type="character" w:customStyle="1" w:styleId="WW8Num34z0">
    <w:name w:val="WW8Num34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35z0">
    <w:name w:val="WW8Num35z0"/>
    <w:rsid w:val="00441DDA"/>
    <w:rPr>
      <w:rFonts w:ascii="Times New Roman" w:hAnsi="Times New Roman" w:cs="Times New Roman"/>
      <w:b/>
      <w:bCs/>
      <w:i w:val="0"/>
      <w:iCs w:val="0"/>
      <w:sz w:val="20"/>
      <w:szCs w:val="20"/>
    </w:rPr>
  </w:style>
  <w:style w:type="character" w:customStyle="1" w:styleId="WW8Num36z0">
    <w:name w:val="WW8Num36z0"/>
    <w:rsid w:val="00441DDA"/>
    <w:rPr>
      <w:b w:val="0"/>
    </w:rPr>
  </w:style>
  <w:style w:type="character" w:customStyle="1" w:styleId="WW8Num37z0">
    <w:name w:val="WW8Num37z0"/>
    <w:rsid w:val="00441DDA"/>
    <w:rPr>
      <w:rFonts w:ascii="Times New Roman" w:hAnsi="Times New Roman"/>
    </w:rPr>
  </w:style>
  <w:style w:type="character" w:customStyle="1" w:styleId="WW8Num40z0">
    <w:name w:val="WW8Num40z0"/>
    <w:rsid w:val="00441DDA"/>
    <w:rPr>
      <w:rFonts w:ascii="Times New Roman" w:hAnsi="Times New Roman" w:cs="Times New Roman"/>
      <w:sz w:val="24"/>
      <w:szCs w:val="24"/>
    </w:rPr>
  </w:style>
  <w:style w:type="character" w:customStyle="1" w:styleId="WW8Num43z0">
    <w:name w:val="WW8Num43z0"/>
    <w:rsid w:val="00441DDA"/>
    <w:rPr>
      <w:rFonts w:ascii="Times New Roman" w:hAnsi="Times New Roman"/>
    </w:rPr>
  </w:style>
  <w:style w:type="character" w:customStyle="1" w:styleId="WW8Num44z0">
    <w:name w:val="WW8Num44z0"/>
    <w:rsid w:val="00441DDA"/>
    <w:rPr>
      <w:rFonts w:ascii="Times New Roman" w:hAnsi="Times New Roman"/>
    </w:rPr>
  </w:style>
  <w:style w:type="character" w:customStyle="1" w:styleId="WW8Num45z0">
    <w:name w:val="WW8Num45z0"/>
    <w:rsid w:val="00441DDA"/>
    <w:rPr>
      <w:b w:val="0"/>
    </w:rPr>
  </w:style>
  <w:style w:type="character" w:customStyle="1" w:styleId="WW8Num47z0">
    <w:name w:val="WW8Num47z0"/>
    <w:rsid w:val="00441DDA"/>
    <w:rPr>
      <w:color w:val="auto"/>
    </w:rPr>
  </w:style>
  <w:style w:type="character" w:customStyle="1" w:styleId="WW8Num50z0">
    <w:name w:val="WW8Num50z0"/>
    <w:rsid w:val="00441DDA"/>
    <w:rPr>
      <w:b w:val="0"/>
      <w:i w:val="0"/>
      <w:sz w:val="22"/>
      <w:szCs w:val="22"/>
    </w:rPr>
  </w:style>
  <w:style w:type="character" w:customStyle="1" w:styleId="WW8Num51z0">
    <w:name w:val="WW8Num51z0"/>
    <w:rsid w:val="00441DDA"/>
    <w:rPr>
      <w:rFonts w:ascii="Times New Roman" w:hAnsi="Times New Roman"/>
    </w:rPr>
  </w:style>
  <w:style w:type="character" w:customStyle="1" w:styleId="WW8Num54z0">
    <w:name w:val="WW8Num54z0"/>
    <w:rsid w:val="00441DDA"/>
    <w:rPr>
      <w:rFonts w:ascii="Times New Roman" w:hAnsi="Times New Roman"/>
    </w:rPr>
  </w:style>
  <w:style w:type="character" w:customStyle="1" w:styleId="WW8Num56z1">
    <w:name w:val="WW8Num56z1"/>
    <w:rsid w:val="00441DDA"/>
    <w:rPr>
      <w:b w:val="0"/>
    </w:rPr>
  </w:style>
  <w:style w:type="character" w:customStyle="1" w:styleId="WW8Num57z1">
    <w:name w:val="WW8Num57z1"/>
    <w:rsid w:val="00441DDA"/>
    <w:rPr>
      <w:rFonts w:ascii="Symbol" w:hAnsi="Symbol"/>
      <w:sz w:val="24"/>
      <w:szCs w:val="24"/>
    </w:rPr>
  </w:style>
  <w:style w:type="character" w:customStyle="1" w:styleId="WW8Num58z0">
    <w:name w:val="WW8Num58z0"/>
    <w:rsid w:val="00441DDA"/>
    <w:rPr>
      <w:rFonts w:ascii="Times New Roman" w:hAnsi="Times New Roman"/>
    </w:rPr>
  </w:style>
  <w:style w:type="character" w:customStyle="1" w:styleId="WW8Num61z0">
    <w:name w:val="WW8Num61z0"/>
    <w:rsid w:val="00441DDA"/>
    <w:rPr>
      <w:rFonts w:ascii="Times New Roman" w:hAnsi="Times New Roman"/>
    </w:rPr>
  </w:style>
  <w:style w:type="character" w:customStyle="1" w:styleId="WW8Num63z0">
    <w:name w:val="WW8Num63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64z1">
    <w:name w:val="WW8Num64z1"/>
    <w:rsid w:val="00441DDA"/>
    <w:rPr>
      <w:rFonts w:ascii="Times New Roman" w:hAnsi="Times New Roman" w:cs="Times New Roman"/>
      <w:b w:val="0"/>
      <w:bCs/>
      <w:i w:val="0"/>
      <w:iCs w:val="0"/>
      <w:sz w:val="22"/>
      <w:szCs w:val="22"/>
    </w:rPr>
  </w:style>
  <w:style w:type="character" w:customStyle="1" w:styleId="WW8Num65z0">
    <w:name w:val="WW8Num65z0"/>
    <w:rsid w:val="00441DDA"/>
    <w:rPr>
      <w:rFonts w:ascii="Times New Roman" w:hAnsi="Times New Roman"/>
    </w:rPr>
  </w:style>
  <w:style w:type="character" w:customStyle="1" w:styleId="WW8Num67z0">
    <w:name w:val="WW8Num67z0"/>
    <w:rsid w:val="00441DDA"/>
    <w:rPr>
      <w:rFonts w:ascii="Times New Roman" w:hAnsi="Times New Roman" w:cs="Times New Roman"/>
    </w:rPr>
  </w:style>
  <w:style w:type="character" w:customStyle="1" w:styleId="WW8Num67z1">
    <w:name w:val="WW8Num67z1"/>
    <w:rsid w:val="00441DDA"/>
    <w:rPr>
      <w:rFonts w:ascii="Tahoma" w:hAnsi="Tahoma"/>
    </w:rPr>
  </w:style>
  <w:style w:type="character" w:customStyle="1" w:styleId="WW8Num68z0">
    <w:name w:val="WW8Num68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70z0">
    <w:name w:val="WW8Num70z0"/>
    <w:rsid w:val="00441DDA"/>
    <w:rPr>
      <w:rFonts w:ascii="Times New Roman" w:hAnsi="Times New Roman"/>
    </w:rPr>
  </w:style>
  <w:style w:type="character" w:customStyle="1" w:styleId="WW8Num71z0">
    <w:name w:val="WW8Num71z0"/>
    <w:rsid w:val="00441DDA"/>
    <w:rPr>
      <w:rFonts w:ascii="Times New Roman" w:hAnsi="Times New Roman"/>
    </w:rPr>
  </w:style>
  <w:style w:type="character" w:customStyle="1" w:styleId="WW8Num72z0">
    <w:name w:val="WW8Num72z0"/>
    <w:rsid w:val="00441DDA"/>
    <w:rPr>
      <w:rFonts w:ascii="Times New Roman" w:hAnsi="Times New Roman"/>
    </w:rPr>
  </w:style>
  <w:style w:type="character" w:customStyle="1" w:styleId="WW8Num77z0">
    <w:name w:val="WW8Num77z0"/>
    <w:rsid w:val="00441DDA"/>
    <w:rPr>
      <w:rFonts w:ascii="Times New Roman" w:hAnsi="Times New Roman"/>
    </w:rPr>
  </w:style>
  <w:style w:type="character" w:customStyle="1" w:styleId="WW8Num79z0">
    <w:name w:val="WW8Num79z0"/>
    <w:rsid w:val="00441DDA"/>
    <w:rPr>
      <w:rFonts w:ascii="Times New Roman" w:hAnsi="Times New Roman"/>
    </w:rPr>
  </w:style>
  <w:style w:type="character" w:customStyle="1" w:styleId="WW8Num80z0">
    <w:name w:val="WW8Num80z0"/>
    <w:rsid w:val="00441DDA"/>
    <w:rPr>
      <w:rFonts w:ascii="Times New Roman" w:hAnsi="Times New Roman" w:cs="Times New Roman"/>
      <w:b w:val="0"/>
      <w:i w:val="0"/>
      <w:sz w:val="20"/>
      <w:szCs w:val="20"/>
    </w:rPr>
  </w:style>
  <w:style w:type="character" w:customStyle="1" w:styleId="WW8Num80z1">
    <w:name w:val="WW8Num80z1"/>
    <w:rsid w:val="00441DDA"/>
    <w:rPr>
      <w:rFonts w:ascii="Symbol" w:hAnsi="Symbol"/>
    </w:rPr>
  </w:style>
  <w:style w:type="character" w:customStyle="1" w:styleId="WW8Num80z2">
    <w:name w:val="WW8Num80z2"/>
    <w:rsid w:val="00441DDA"/>
    <w:rPr>
      <w:rFonts w:ascii="Symbol" w:hAnsi="Symbol"/>
      <w:sz w:val="16"/>
    </w:rPr>
  </w:style>
  <w:style w:type="character" w:customStyle="1" w:styleId="WW8Num82z0">
    <w:name w:val="WW8Num82z0"/>
    <w:rsid w:val="00441DDA"/>
    <w:rPr>
      <w:rFonts w:ascii="Times New Roman" w:hAnsi="Times New Roman"/>
    </w:rPr>
  </w:style>
  <w:style w:type="character" w:customStyle="1" w:styleId="WW8Num83z0">
    <w:name w:val="WW8Num83z0"/>
    <w:rsid w:val="00441DDA"/>
    <w:rPr>
      <w:rFonts w:ascii="Times New Roman" w:hAnsi="Times New Roman"/>
    </w:rPr>
  </w:style>
  <w:style w:type="character" w:customStyle="1" w:styleId="WW8Num84z1">
    <w:name w:val="WW8Num84z1"/>
    <w:rsid w:val="00441DDA"/>
    <w:rPr>
      <w:b w:val="0"/>
      <w:bCs w:val="0"/>
      <w:i w:val="0"/>
      <w:iCs w:val="0"/>
    </w:rPr>
  </w:style>
  <w:style w:type="character" w:customStyle="1" w:styleId="WW8Num84z2">
    <w:name w:val="WW8Num84z2"/>
    <w:rsid w:val="00441DDA"/>
    <w:rPr>
      <w:rFonts w:ascii="Times New Roman" w:hAnsi="Times New Roman" w:cs="Times New Roman"/>
      <w:b w:val="0"/>
      <w:bCs w:val="0"/>
      <w:i w:val="0"/>
      <w:iCs w:val="0"/>
      <w:color w:val="auto"/>
      <w:sz w:val="24"/>
      <w:szCs w:val="24"/>
    </w:rPr>
  </w:style>
  <w:style w:type="character" w:customStyle="1" w:styleId="WW8Num87z1">
    <w:name w:val="WW8Num87z1"/>
    <w:rsid w:val="00441DDA"/>
    <w:rPr>
      <w:rFonts w:ascii="Symbol" w:hAnsi="Symbol"/>
      <w:sz w:val="24"/>
      <w:szCs w:val="24"/>
    </w:rPr>
  </w:style>
  <w:style w:type="character" w:customStyle="1" w:styleId="WW8Num88z0">
    <w:name w:val="WW8Num88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90z0">
    <w:name w:val="WW8Num90z0"/>
    <w:rsid w:val="00441DDA"/>
    <w:rPr>
      <w:b/>
    </w:rPr>
  </w:style>
  <w:style w:type="character" w:customStyle="1" w:styleId="WW8Num91z0">
    <w:name w:val="WW8Num91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92z0">
    <w:name w:val="WW8Num92z0"/>
    <w:rsid w:val="00441DDA"/>
    <w:rPr>
      <w:rFonts w:ascii="Times New Roman" w:hAnsi="Times New Roman" w:cs="Times New Roman"/>
      <w:b/>
      <w:bCs/>
      <w:i w:val="0"/>
      <w:iCs w:val="0"/>
      <w:sz w:val="20"/>
      <w:szCs w:val="20"/>
    </w:rPr>
  </w:style>
  <w:style w:type="character" w:customStyle="1" w:styleId="WW8Num94z0">
    <w:name w:val="WW8Num94z0"/>
    <w:rsid w:val="00441DDA"/>
    <w:rPr>
      <w:rFonts w:ascii="Times New Roman" w:hAnsi="Times New Roman"/>
    </w:rPr>
  </w:style>
  <w:style w:type="character" w:customStyle="1" w:styleId="WW8Num95z0">
    <w:name w:val="WW8Num95z0"/>
    <w:rsid w:val="00441DDA"/>
    <w:rPr>
      <w:rFonts w:ascii="Times New Roman" w:hAnsi="Times New Roman"/>
    </w:rPr>
  </w:style>
  <w:style w:type="character" w:customStyle="1" w:styleId="WW8Num96z0">
    <w:name w:val="WW8Num96z0"/>
    <w:rsid w:val="00441DDA"/>
    <w:rPr>
      <w:rFonts w:ascii="Times New Roman" w:hAnsi="Times New Roman" w:cs="Times New Roman"/>
      <w:b w:val="0"/>
      <w:bCs/>
      <w:i w:val="0"/>
      <w:iCs w:val="0"/>
      <w:sz w:val="22"/>
      <w:szCs w:val="22"/>
      <w:lang w:val="es-ES_tradnl"/>
    </w:rPr>
  </w:style>
  <w:style w:type="character" w:customStyle="1" w:styleId="WW8Num96z1">
    <w:name w:val="WW8Num96z1"/>
    <w:rsid w:val="00441DDA"/>
    <w:rPr>
      <w:rFonts w:ascii="Courier New" w:hAnsi="Courier New" w:cs="Courier New"/>
    </w:rPr>
  </w:style>
  <w:style w:type="character" w:customStyle="1" w:styleId="WW8Num96z2">
    <w:name w:val="WW8Num96z2"/>
    <w:rsid w:val="00441DDA"/>
    <w:rPr>
      <w:rFonts w:ascii="Wingdings" w:hAnsi="Wingdings"/>
    </w:rPr>
  </w:style>
  <w:style w:type="character" w:customStyle="1" w:styleId="WW8Num96z3">
    <w:name w:val="WW8Num96z3"/>
    <w:rsid w:val="00441DDA"/>
    <w:rPr>
      <w:rFonts w:ascii="Symbol" w:hAnsi="Symbol"/>
    </w:rPr>
  </w:style>
  <w:style w:type="character" w:customStyle="1" w:styleId="WW8Num98z0">
    <w:name w:val="WW8Num98z0"/>
    <w:rsid w:val="00441DDA"/>
    <w:rPr>
      <w:b/>
    </w:rPr>
  </w:style>
  <w:style w:type="character" w:customStyle="1" w:styleId="WW8Num101z0">
    <w:name w:val="WW8Num101z0"/>
    <w:rsid w:val="00441DDA"/>
    <w:rPr>
      <w:rFonts w:ascii="Times New Roman" w:hAnsi="Times New Roman"/>
    </w:rPr>
  </w:style>
  <w:style w:type="character" w:customStyle="1" w:styleId="WW8Num102z0">
    <w:name w:val="WW8Num102z0"/>
    <w:rsid w:val="00441DDA"/>
    <w:rPr>
      <w:rFonts w:ascii="Times New Roman" w:hAnsi="Times New Roman" w:cs="Times New Roman"/>
      <w:b w:val="0"/>
      <w:bCs/>
      <w:i w:val="0"/>
      <w:iCs w:val="0"/>
      <w:sz w:val="24"/>
      <w:szCs w:val="24"/>
    </w:rPr>
  </w:style>
  <w:style w:type="character" w:customStyle="1" w:styleId="WW8Num103z0">
    <w:name w:val="WW8Num103z0"/>
    <w:rsid w:val="00441DDA"/>
    <w:rPr>
      <w:b w:val="0"/>
      <w:sz w:val="22"/>
      <w:szCs w:val="22"/>
    </w:rPr>
  </w:style>
  <w:style w:type="character" w:customStyle="1" w:styleId="WW8Num105z2">
    <w:name w:val="WW8Num105z2"/>
    <w:rsid w:val="00441DDA"/>
    <w:rPr>
      <w:b w:val="0"/>
    </w:rPr>
  </w:style>
  <w:style w:type="character" w:customStyle="1" w:styleId="WW8Num107z0">
    <w:name w:val="WW8Num107z0"/>
    <w:rsid w:val="00441DDA"/>
    <w:rPr>
      <w:b w:val="0"/>
    </w:rPr>
  </w:style>
  <w:style w:type="character" w:customStyle="1" w:styleId="WW8Num108z2">
    <w:name w:val="WW8Num108z2"/>
    <w:rsid w:val="00441DDA"/>
    <w:rPr>
      <w:b w:val="0"/>
    </w:rPr>
  </w:style>
  <w:style w:type="character" w:customStyle="1" w:styleId="WW8Num110z0">
    <w:name w:val="WW8Num110z0"/>
    <w:rsid w:val="00441DDA"/>
    <w:rPr>
      <w:rFonts w:ascii="Times New Roman" w:hAnsi="Times New Roman"/>
    </w:rPr>
  </w:style>
  <w:style w:type="character" w:customStyle="1" w:styleId="WW8Num111z0">
    <w:name w:val="WW8Num111z0"/>
    <w:rsid w:val="00441DDA"/>
    <w:rPr>
      <w:i/>
    </w:rPr>
  </w:style>
  <w:style w:type="character" w:customStyle="1" w:styleId="WW8Num111z1">
    <w:name w:val="WW8Num111z1"/>
    <w:rsid w:val="00441DDA"/>
    <w:rPr>
      <w:rFonts w:ascii="Wingdings" w:hAnsi="Wingdings"/>
    </w:rPr>
  </w:style>
  <w:style w:type="character" w:customStyle="1" w:styleId="WW8Num112z0">
    <w:name w:val="WW8Num112z0"/>
    <w:rsid w:val="00441DDA"/>
    <w:rPr>
      <w:rFonts w:ascii="Times New Roman" w:hAnsi="Times New Roman" w:cs="Times New Roman"/>
      <w:sz w:val="24"/>
      <w:szCs w:val="24"/>
    </w:rPr>
  </w:style>
  <w:style w:type="character" w:customStyle="1" w:styleId="WW8Num112z3">
    <w:name w:val="WW8Num112z3"/>
    <w:rsid w:val="00441DDA"/>
    <w:rPr>
      <w:b w:val="0"/>
    </w:rPr>
  </w:style>
  <w:style w:type="character" w:customStyle="1" w:styleId="WW8Num112z4">
    <w:name w:val="WW8Num112z4"/>
    <w:rsid w:val="00441DDA"/>
    <w:rPr>
      <w:sz w:val="24"/>
      <w:szCs w:val="24"/>
    </w:rPr>
  </w:style>
  <w:style w:type="character" w:customStyle="1" w:styleId="WW8Num116z0">
    <w:name w:val="WW8Num116z0"/>
    <w:rsid w:val="00441DDA"/>
    <w:rPr>
      <w:rFonts w:ascii="Times New Roman" w:eastAsia="Times New Roman" w:hAnsi="Times New Roman" w:cs="Times New Roman"/>
    </w:rPr>
  </w:style>
  <w:style w:type="character" w:customStyle="1" w:styleId="WW8Num116z1">
    <w:name w:val="WW8Num116z1"/>
    <w:rsid w:val="00441DDA"/>
    <w:rPr>
      <w:rFonts w:ascii="Courier New" w:hAnsi="Courier New" w:cs="Courier New"/>
    </w:rPr>
  </w:style>
  <w:style w:type="character" w:customStyle="1" w:styleId="WW8Num116z2">
    <w:name w:val="WW8Num116z2"/>
    <w:rsid w:val="00441DDA"/>
    <w:rPr>
      <w:rFonts w:ascii="Wingdings" w:hAnsi="Wingdings"/>
    </w:rPr>
  </w:style>
  <w:style w:type="character" w:customStyle="1" w:styleId="WW8Num116z3">
    <w:name w:val="WW8Num116z3"/>
    <w:rsid w:val="00441DDA"/>
    <w:rPr>
      <w:rFonts w:ascii="Symbol" w:hAnsi="Symbol"/>
    </w:rPr>
  </w:style>
  <w:style w:type="character" w:customStyle="1" w:styleId="WW8Num119z0">
    <w:name w:val="WW8Num119z0"/>
    <w:rsid w:val="00441DDA"/>
    <w:rPr>
      <w:rFonts w:ascii="Times New Roman" w:hAnsi="Times New Roman"/>
    </w:rPr>
  </w:style>
  <w:style w:type="character" w:customStyle="1" w:styleId="WW8Num123z0">
    <w:name w:val="WW8Num123z0"/>
    <w:rsid w:val="00441DDA"/>
    <w:rPr>
      <w:rFonts w:ascii="Times New Roman" w:hAnsi="Times New Roman"/>
    </w:rPr>
  </w:style>
  <w:style w:type="character" w:customStyle="1" w:styleId="WW8Num124z0">
    <w:name w:val="WW8Num124z0"/>
    <w:rsid w:val="00441DDA"/>
    <w:rPr>
      <w:rFonts w:ascii="Times New Roman" w:hAnsi="Times New Roman"/>
    </w:rPr>
  </w:style>
  <w:style w:type="character" w:customStyle="1" w:styleId="WW8Num126z0">
    <w:name w:val="WW8Num126z0"/>
    <w:rsid w:val="00441DDA"/>
    <w:rPr>
      <w:b w:val="0"/>
    </w:rPr>
  </w:style>
  <w:style w:type="character" w:customStyle="1" w:styleId="WW8Num131z0">
    <w:name w:val="WW8Num131z0"/>
    <w:rsid w:val="00441DDA"/>
    <w:rPr>
      <w:rFonts w:ascii="Times New Roman" w:hAnsi="Times New Roman"/>
    </w:rPr>
  </w:style>
  <w:style w:type="character" w:styleId="PageNumber">
    <w:name w:val="page number"/>
    <w:basedOn w:val="DefaultParagraphFont"/>
    <w:rsid w:val="00441DDA"/>
    <w:rPr>
      <w:rFonts w:cs="Times New Roman"/>
    </w:rPr>
  </w:style>
  <w:style w:type="character" w:styleId="Hyperlink">
    <w:name w:val="Hyperlink"/>
    <w:basedOn w:val="DefaultParagraphFont"/>
    <w:rsid w:val="00441DDA"/>
    <w:rPr>
      <w:color w:val="0000FF"/>
      <w:u w:val="single"/>
    </w:rPr>
  </w:style>
  <w:style w:type="character" w:styleId="CommentReference">
    <w:name w:val="annotation reference"/>
    <w:basedOn w:val="DefaultParagraphFont"/>
    <w:rsid w:val="00441DDA"/>
    <w:rPr>
      <w:sz w:val="16"/>
      <w:szCs w:val="16"/>
    </w:rPr>
  </w:style>
  <w:style w:type="paragraph" w:styleId="BodyText">
    <w:name w:val="Body Text"/>
    <w:basedOn w:val="Normal"/>
    <w:link w:val="BodyTextChar"/>
    <w:rsid w:val="00441DDA"/>
    <w:rPr>
      <w:b/>
      <w:bCs/>
      <w:sz w:val="32"/>
    </w:rPr>
  </w:style>
  <w:style w:type="paragraph" w:styleId="List">
    <w:name w:val="List"/>
    <w:basedOn w:val="BodyText"/>
    <w:rsid w:val="00441DDA"/>
    <w:rPr>
      <w:rFonts w:cs="Tahoma"/>
    </w:rPr>
  </w:style>
  <w:style w:type="paragraph" w:styleId="Caption">
    <w:name w:val="caption"/>
    <w:basedOn w:val="Normal"/>
    <w:uiPriority w:val="35"/>
    <w:qFormat/>
    <w:rsid w:val="00441DD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rsid w:val="00441DDA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rsid w:val="00441DD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2">
    <w:name w:val="Body Text 2"/>
    <w:basedOn w:val="Normal"/>
    <w:rsid w:val="00441DDA"/>
    <w:pPr>
      <w:jc w:val="both"/>
    </w:pPr>
  </w:style>
  <w:style w:type="paragraph" w:styleId="Header">
    <w:name w:val="header"/>
    <w:basedOn w:val="Normal"/>
    <w:link w:val="HeaderChar"/>
    <w:rsid w:val="00441D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41DDA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rsid w:val="00441DDA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441DDA"/>
    <w:rPr>
      <w:b/>
      <w:bCs/>
    </w:rPr>
  </w:style>
  <w:style w:type="paragraph" w:styleId="BalloonText">
    <w:name w:val="Balloon Text"/>
    <w:basedOn w:val="Normal"/>
    <w:rsid w:val="00441DDA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441DDA"/>
    <w:pPr>
      <w:suppressLineNumbers/>
    </w:pPr>
  </w:style>
  <w:style w:type="paragraph" w:customStyle="1" w:styleId="TableHeading">
    <w:name w:val="Table Heading"/>
    <w:basedOn w:val="TableContents"/>
    <w:rsid w:val="00441DDA"/>
    <w:pPr>
      <w:jc w:val="center"/>
    </w:pPr>
    <w:rPr>
      <w:b/>
      <w:bCs/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7859D8"/>
    <w:rPr>
      <w:rFonts w:eastAsia="SimSu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FF3F51"/>
    <w:rPr>
      <w:rFonts w:eastAsia="SimSu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972572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2E134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E1345"/>
    <w:rPr>
      <w:rFonts w:eastAsia="SimSun"/>
      <w:sz w:val="24"/>
      <w:szCs w:val="24"/>
      <w:lang w:eastAsia="ar-SA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BD597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BD5978"/>
    <w:rPr>
      <w:rFonts w:eastAsia="SimSun"/>
      <w:sz w:val="16"/>
      <w:szCs w:val="16"/>
      <w:lang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C302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3027"/>
    <w:rPr>
      <w:rFonts w:eastAsia="SimSun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B6782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link w:val="SubtitleChar"/>
    <w:qFormat/>
    <w:rsid w:val="00C23E04"/>
    <w:pPr>
      <w:suppressAutoHyphens w:val="0"/>
      <w:jc w:val="center"/>
    </w:pPr>
    <w:rPr>
      <w:rFonts w:ascii="Arial" w:eastAsia="Times New Roman" w:hAnsi="Arial" w:cs="Arial"/>
      <w:b/>
      <w:bCs/>
      <w:sz w:val="32"/>
      <w:lang w:eastAsia="en-US"/>
    </w:rPr>
  </w:style>
  <w:style w:type="character" w:customStyle="1" w:styleId="SubtitleChar">
    <w:name w:val="Subtitle Char"/>
    <w:basedOn w:val="DefaultParagraphFont"/>
    <w:link w:val="Subtitle"/>
    <w:rsid w:val="00C23E04"/>
    <w:rPr>
      <w:rFonts w:ascii="Arial" w:hAnsi="Arial" w:cs="Arial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552E15"/>
    <w:pPr>
      <w:suppressAutoHyphens w:val="0"/>
      <w:spacing w:before="100" w:beforeAutospacing="1" w:after="100" w:afterAutospacing="1"/>
    </w:pPr>
    <w:rPr>
      <w:rFonts w:ascii="Arial" w:eastAsia="Times New Roman" w:hAnsi="Arial" w:cs="Arial"/>
      <w:color w:val="00000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9F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paragraph" w:customStyle="1" w:styleId="Default">
    <w:name w:val="Default"/>
    <w:rsid w:val="000429F3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id-ID"/>
    </w:rPr>
  </w:style>
  <w:style w:type="character" w:styleId="Strong">
    <w:name w:val="Strong"/>
    <w:basedOn w:val="DefaultParagraphFont"/>
    <w:uiPriority w:val="22"/>
    <w:qFormat/>
    <w:rsid w:val="00611B13"/>
    <w:rPr>
      <w:b/>
      <w:bCs/>
    </w:rPr>
  </w:style>
  <w:style w:type="character" w:customStyle="1" w:styleId="Heading1Char">
    <w:name w:val="Heading 1 Char"/>
    <w:basedOn w:val="DefaultParagraphFont"/>
    <w:link w:val="Heading1"/>
    <w:rsid w:val="00EB0D68"/>
    <w:rPr>
      <w:rFonts w:ascii="Arial" w:eastAsia="SimSun" w:hAnsi="Arial" w:cs="Arial"/>
      <w:b/>
      <w:bCs/>
      <w:kern w:val="1"/>
      <w:sz w:val="32"/>
      <w:szCs w:val="32"/>
      <w:lang w:eastAsia="ar-SA"/>
    </w:rPr>
  </w:style>
  <w:style w:type="character" w:customStyle="1" w:styleId="BodyTextChar">
    <w:name w:val="Body Text Char"/>
    <w:basedOn w:val="DefaultParagraphFont"/>
    <w:link w:val="BodyText"/>
    <w:rsid w:val="001520E8"/>
    <w:rPr>
      <w:rFonts w:eastAsia="SimSun"/>
      <w:b/>
      <w:bCs/>
      <w:sz w:val="32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1F7F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oliteknikgunakarya.ac.id/" TargetMode="External"/><Relationship Id="rId1" Type="http://schemas.openxmlformats.org/officeDocument/2006/relationships/hyperlink" Target="mailto:www&#8230;&#8230;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2F4FA-E409-42CD-86FC-D722F7BDE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5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 PROSEDUR</vt:lpstr>
    </vt:vector>
  </TitlesOfParts>
  <Company>UNSOED</Company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 PROSEDUR</dc:title>
  <dc:creator>KJM</dc:creator>
  <cp:lastModifiedBy>ASUS</cp:lastModifiedBy>
  <cp:revision>77</cp:revision>
  <cp:lastPrinted>2020-11-11T02:19:00Z</cp:lastPrinted>
  <dcterms:created xsi:type="dcterms:W3CDTF">2014-11-07T01:45:00Z</dcterms:created>
  <dcterms:modified xsi:type="dcterms:W3CDTF">2022-03-05T08:06:00Z</dcterms:modified>
</cp:coreProperties>
</file>