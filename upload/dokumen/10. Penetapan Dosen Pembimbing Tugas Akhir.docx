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C383" w14:textId="139ABC5D" w:rsidR="00012E06" w:rsidRPr="00486671" w:rsidRDefault="00012E06" w:rsidP="00012E06">
      <w:pPr>
        <w:rPr>
          <w:b/>
          <w:bCs/>
          <w:sz w:val="20"/>
          <w:szCs w:val="20"/>
          <w:lang w:val="id-ID"/>
        </w:rPr>
      </w:pPr>
    </w:p>
    <w:p w14:paraId="76EF5B1E" w14:textId="134EB315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059176B6" w14:textId="563CDD83" w:rsidR="00012E06" w:rsidRPr="00486671" w:rsidRDefault="00217A63" w:rsidP="00012E06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3883DF03" w14:textId="77777777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360F4717" w14:textId="77777777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0326FE66" w14:textId="77777777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09FA35A5" w14:textId="77777777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5EE8C353" w14:textId="77777777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229A2375" w14:textId="77777777" w:rsidR="00012E06" w:rsidRPr="00486671" w:rsidRDefault="00012E06" w:rsidP="00012E06">
      <w:pPr>
        <w:rPr>
          <w:b/>
          <w:bCs/>
          <w:sz w:val="36"/>
          <w:szCs w:val="36"/>
          <w:lang w:val="id-ID"/>
        </w:rPr>
      </w:pPr>
    </w:p>
    <w:p w14:paraId="07FFBF83" w14:textId="67576E1D" w:rsidR="00012E06" w:rsidRPr="00486671" w:rsidRDefault="00217A63" w:rsidP="00B131F3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7962B584" w14:textId="77777777" w:rsidR="00012E06" w:rsidRPr="00486671" w:rsidRDefault="00012E06" w:rsidP="00012E06">
      <w:pPr>
        <w:rPr>
          <w:b/>
          <w:bCs/>
          <w:sz w:val="36"/>
          <w:szCs w:val="36"/>
          <w:lang w:val="id-ID"/>
        </w:rPr>
      </w:pPr>
    </w:p>
    <w:p w14:paraId="5ADA7A3E" w14:textId="6627907B" w:rsidR="00012E06" w:rsidRPr="00217A63" w:rsidRDefault="00012E06" w:rsidP="00012E06">
      <w:pPr>
        <w:jc w:val="center"/>
        <w:rPr>
          <w:bCs/>
          <w:sz w:val="36"/>
          <w:szCs w:val="36"/>
        </w:rPr>
      </w:pPr>
      <w:r w:rsidRPr="00217A63">
        <w:rPr>
          <w:bCs/>
          <w:sz w:val="36"/>
          <w:szCs w:val="36"/>
          <w:lang w:val="id-ID"/>
        </w:rPr>
        <w:t>Prosedur Mutu</w:t>
      </w:r>
      <w:r w:rsidR="00217A63">
        <w:rPr>
          <w:bCs/>
          <w:sz w:val="36"/>
          <w:szCs w:val="36"/>
        </w:rPr>
        <w:t>/</w:t>
      </w:r>
      <w:proofErr w:type="spellStart"/>
      <w:r w:rsidR="00217A63">
        <w:rPr>
          <w:bCs/>
          <w:sz w:val="36"/>
          <w:szCs w:val="36"/>
        </w:rPr>
        <w:t>Standar</w:t>
      </w:r>
      <w:proofErr w:type="spellEnd"/>
      <w:r w:rsidR="00217A63">
        <w:rPr>
          <w:bCs/>
          <w:sz w:val="36"/>
          <w:szCs w:val="36"/>
        </w:rPr>
        <w:t xml:space="preserve"> </w:t>
      </w:r>
      <w:proofErr w:type="spellStart"/>
      <w:r w:rsidR="00217A63">
        <w:rPr>
          <w:bCs/>
          <w:sz w:val="36"/>
          <w:szCs w:val="36"/>
        </w:rPr>
        <w:t>Operasional</w:t>
      </w:r>
      <w:proofErr w:type="spellEnd"/>
      <w:r w:rsidR="00217A63">
        <w:rPr>
          <w:bCs/>
          <w:sz w:val="36"/>
          <w:szCs w:val="36"/>
        </w:rPr>
        <w:t xml:space="preserve"> </w:t>
      </w:r>
      <w:proofErr w:type="spellStart"/>
      <w:r w:rsidR="00217A63">
        <w:rPr>
          <w:bCs/>
          <w:sz w:val="36"/>
          <w:szCs w:val="36"/>
        </w:rPr>
        <w:t>prosedur</w:t>
      </w:r>
      <w:proofErr w:type="spellEnd"/>
    </w:p>
    <w:p w14:paraId="0A908EF1" w14:textId="68E95B73" w:rsidR="00012E06" w:rsidRPr="00486671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66C87509" w14:textId="3FFA7498" w:rsidR="00012E06" w:rsidRPr="00486671" w:rsidRDefault="00FD1457" w:rsidP="00012E06">
      <w:pPr>
        <w:jc w:val="center"/>
        <w:rPr>
          <w:sz w:val="44"/>
          <w:szCs w:val="44"/>
        </w:rPr>
      </w:pPr>
      <w:r w:rsidRPr="00486671">
        <w:rPr>
          <w:sz w:val="44"/>
          <w:szCs w:val="44"/>
        </w:rPr>
        <w:t>PENETAPAN DOSEN PEMBIMBING</w:t>
      </w:r>
    </w:p>
    <w:p w14:paraId="333ED108" w14:textId="7BEDA576" w:rsidR="00012E06" w:rsidRDefault="00504091" w:rsidP="00012E06">
      <w:pPr>
        <w:jc w:val="center"/>
        <w:rPr>
          <w:sz w:val="44"/>
          <w:szCs w:val="44"/>
        </w:rPr>
      </w:pPr>
      <w:r w:rsidRPr="00486671">
        <w:rPr>
          <w:sz w:val="44"/>
          <w:szCs w:val="44"/>
        </w:rPr>
        <w:t>TUGAS AKHIR</w:t>
      </w:r>
    </w:p>
    <w:p w14:paraId="66F19D25" w14:textId="77777777" w:rsidR="00B131F3" w:rsidRPr="00486671" w:rsidRDefault="00B131F3" w:rsidP="00012E06">
      <w:pPr>
        <w:jc w:val="center"/>
        <w:rPr>
          <w:sz w:val="44"/>
          <w:szCs w:val="44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B131F3" w:rsidRPr="007F2F75" w14:paraId="7FCF7CCE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EFBCE" w14:textId="258343CF" w:rsidR="00B131F3" w:rsidRPr="007F2F75" w:rsidRDefault="00B131F3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FEB76D" w14:textId="77777777" w:rsidR="00B131F3" w:rsidRPr="007F2F75" w:rsidRDefault="00B131F3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B131F3" w:rsidRPr="007F2F75" w14:paraId="31841AF4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55F3E21F" w14:textId="39B1C24C" w:rsidR="00B131F3" w:rsidRPr="007F2F75" w:rsidRDefault="00217A63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69FB3" w14:textId="77777777" w:rsidR="00B131F3" w:rsidRPr="007F2F75" w:rsidRDefault="00B131F3" w:rsidP="00217A63">
            <w:pPr>
              <w:snapToGrid w:val="0"/>
              <w:rPr>
                <w:b/>
                <w:color w:val="000000"/>
              </w:rPr>
            </w:pPr>
          </w:p>
          <w:p w14:paraId="329940BD" w14:textId="77777777" w:rsidR="00B131F3" w:rsidRPr="007F2F75" w:rsidRDefault="00B131F3" w:rsidP="00217A63">
            <w:pPr>
              <w:snapToGrid w:val="0"/>
              <w:rPr>
                <w:b/>
                <w:color w:val="000000"/>
              </w:rPr>
            </w:pPr>
          </w:p>
          <w:p w14:paraId="3C555AAB" w14:textId="209B5ABB" w:rsidR="00B131F3" w:rsidRPr="007F2F75" w:rsidRDefault="00217A63" w:rsidP="00217A63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B131F3" w:rsidRPr="007F2F75" w14:paraId="67312960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CB66" w14:textId="77777777" w:rsidR="00B131F3" w:rsidRPr="007F2F75" w:rsidRDefault="00B131F3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C9D8" w14:textId="77647A52" w:rsidR="00B131F3" w:rsidRPr="007F2F75" w:rsidRDefault="00B131F3" w:rsidP="00217A63">
            <w:pPr>
              <w:snapToGrid w:val="0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217A63">
              <w:rPr>
                <w:b/>
              </w:rPr>
              <w:t xml:space="preserve"> </w:t>
            </w:r>
          </w:p>
        </w:tc>
      </w:tr>
    </w:tbl>
    <w:p w14:paraId="10184CA8" w14:textId="77777777" w:rsidR="00012E06" w:rsidRPr="00486671" w:rsidRDefault="00012E06" w:rsidP="00012E06">
      <w:pPr>
        <w:rPr>
          <w:b/>
          <w:sz w:val="20"/>
          <w:szCs w:val="20"/>
        </w:rPr>
      </w:pPr>
    </w:p>
    <w:p w14:paraId="1420B9EC" w14:textId="05510189" w:rsidR="00504091" w:rsidRDefault="00217A63" w:rsidP="00286A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FB49F11" w14:textId="1F470ECB" w:rsidR="00217A63" w:rsidRDefault="00217A63" w:rsidP="00286A54">
      <w:pPr>
        <w:jc w:val="center"/>
        <w:rPr>
          <w:b/>
          <w:bCs/>
          <w:sz w:val="28"/>
          <w:szCs w:val="28"/>
        </w:rPr>
      </w:pPr>
    </w:p>
    <w:p w14:paraId="040F3D65" w14:textId="57B2EF48" w:rsidR="00217A63" w:rsidRDefault="00217A63" w:rsidP="00286A54">
      <w:pPr>
        <w:jc w:val="center"/>
        <w:rPr>
          <w:b/>
          <w:bCs/>
          <w:sz w:val="28"/>
          <w:szCs w:val="28"/>
        </w:rPr>
      </w:pPr>
    </w:p>
    <w:p w14:paraId="069281B7" w14:textId="3D86F3D1" w:rsidR="00217A63" w:rsidRDefault="00217A63" w:rsidP="00286A54">
      <w:pPr>
        <w:jc w:val="center"/>
        <w:rPr>
          <w:b/>
          <w:bCs/>
          <w:sz w:val="28"/>
          <w:szCs w:val="28"/>
        </w:rPr>
      </w:pPr>
    </w:p>
    <w:p w14:paraId="7D446473" w14:textId="43CE9394" w:rsidR="00217A63" w:rsidRDefault="00217A63" w:rsidP="00286A54">
      <w:pPr>
        <w:jc w:val="center"/>
        <w:rPr>
          <w:b/>
          <w:bCs/>
          <w:sz w:val="28"/>
          <w:szCs w:val="28"/>
        </w:rPr>
      </w:pPr>
    </w:p>
    <w:p w14:paraId="67005BB8" w14:textId="77777777" w:rsidR="00217A63" w:rsidRPr="00486671" w:rsidRDefault="00217A63" w:rsidP="00286A54">
      <w:pPr>
        <w:jc w:val="center"/>
        <w:rPr>
          <w:b/>
          <w:bCs/>
          <w:sz w:val="28"/>
          <w:szCs w:val="28"/>
        </w:rPr>
      </w:pPr>
    </w:p>
    <w:p w14:paraId="5154C40A" w14:textId="77777777" w:rsidR="00B131F3" w:rsidRPr="00486671" w:rsidRDefault="00B131F3" w:rsidP="00286A54">
      <w:pPr>
        <w:jc w:val="center"/>
        <w:rPr>
          <w:b/>
          <w:bCs/>
          <w:sz w:val="28"/>
          <w:szCs w:val="28"/>
        </w:rPr>
      </w:pPr>
    </w:p>
    <w:p w14:paraId="1CAD67E7" w14:textId="77777777" w:rsidR="001C165A" w:rsidRPr="00486671" w:rsidRDefault="001C165A" w:rsidP="00286A54">
      <w:pPr>
        <w:jc w:val="center"/>
        <w:rPr>
          <w:b/>
          <w:bCs/>
          <w:sz w:val="28"/>
          <w:szCs w:val="28"/>
        </w:rPr>
      </w:pPr>
      <w:r w:rsidRPr="00486671">
        <w:rPr>
          <w:b/>
          <w:bCs/>
          <w:sz w:val="28"/>
          <w:szCs w:val="28"/>
        </w:rPr>
        <w:lastRenderedPageBreak/>
        <w:t xml:space="preserve">BAB I </w:t>
      </w:r>
    </w:p>
    <w:p w14:paraId="4377C443" w14:textId="77777777" w:rsidR="001C165A" w:rsidRPr="00486671" w:rsidRDefault="001C165A" w:rsidP="001C165A">
      <w:pPr>
        <w:jc w:val="center"/>
        <w:rPr>
          <w:b/>
          <w:bCs/>
          <w:sz w:val="28"/>
          <w:szCs w:val="28"/>
        </w:rPr>
      </w:pPr>
      <w:r w:rsidRPr="00486671">
        <w:rPr>
          <w:b/>
          <w:bCs/>
          <w:sz w:val="28"/>
          <w:szCs w:val="28"/>
        </w:rPr>
        <w:t>PENDAHULUAN</w:t>
      </w:r>
    </w:p>
    <w:p w14:paraId="64B112C8" w14:textId="77777777" w:rsidR="001C165A" w:rsidRPr="00486671" w:rsidRDefault="001C165A" w:rsidP="001C165A">
      <w:pPr>
        <w:jc w:val="both"/>
        <w:rPr>
          <w:b/>
          <w:lang w:val="es-ES_tradnl"/>
        </w:rPr>
      </w:pPr>
    </w:p>
    <w:p w14:paraId="782A77B1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Tujuan</w:t>
      </w:r>
      <w:proofErr w:type="spellEnd"/>
    </w:p>
    <w:p w14:paraId="103EB6DE" w14:textId="77777777" w:rsidR="001C165A" w:rsidRPr="00486671" w:rsidRDefault="001C165A" w:rsidP="001C165A">
      <w:pPr>
        <w:jc w:val="both"/>
      </w:pPr>
    </w:p>
    <w:p w14:paraId="50FA15F9" w14:textId="77777777" w:rsidR="001C165A" w:rsidRPr="00486671" w:rsidRDefault="001C165A" w:rsidP="00005E99">
      <w:pPr>
        <w:ind w:left="709"/>
        <w:jc w:val="both"/>
      </w:pPr>
      <w:proofErr w:type="spellStart"/>
      <w:r w:rsidRPr="00486671">
        <w:t>Prosedur</w:t>
      </w:r>
      <w:proofErr w:type="spellEnd"/>
      <w:r w:rsidRPr="00486671">
        <w:t xml:space="preserve"> </w:t>
      </w:r>
      <w:proofErr w:type="spellStart"/>
      <w:r w:rsidRPr="00486671">
        <w:t>mutu</w:t>
      </w:r>
      <w:proofErr w:type="spellEnd"/>
      <w:r w:rsidRPr="00486671">
        <w:t xml:space="preserve"> </w:t>
      </w:r>
      <w:proofErr w:type="spellStart"/>
      <w:r w:rsidRPr="00486671">
        <w:t>penetapan</w:t>
      </w:r>
      <w:proofErr w:type="spellEnd"/>
      <w:r w:rsidRPr="00486671">
        <w:t xml:space="preserve"> </w:t>
      </w:r>
      <w:proofErr w:type="spellStart"/>
      <w:r w:rsidRPr="00486671">
        <w:t>dosen</w:t>
      </w:r>
      <w:proofErr w:type="spellEnd"/>
      <w:r w:rsidRPr="00486671">
        <w:t xml:space="preserve"> </w:t>
      </w:r>
      <w:proofErr w:type="spellStart"/>
      <w:r w:rsidRPr="00486671">
        <w:t>pembimbing</w:t>
      </w:r>
      <w:proofErr w:type="spellEnd"/>
      <w:r w:rsidRPr="00486671">
        <w:t xml:space="preserve"> </w:t>
      </w:r>
      <w:r w:rsidR="00504091" w:rsidRPr="00486671">
        <w:t>Tugas Akhir</w:t>
      </w:r>
      <w:r w:rsidRPr="00486671">
        <w:t xml:space="preserve"> </w:t>
      </w:r>
      <w:proofErr w:type="spellStart"/>
      <w:r w:rsidRPr="00486671">
        <w:t>disusun</w:t>
      </w:r>
      <w:proofErr w:type="spellEnd"/>
      <w:r w:rsidRPr="00486671">
        <w:t xml:space="preserve"> </w:t>
      </w:r>
      <w:proofErr w:type="spellStart"/>
      <w:r w:rsidRPr="00486671">
        <w:t>sebagai</w:t>
      </w:r>
      <w:proofErr w:type="spellEnd"/>
      <w:r w:rsidRPr="00486671">
        <w:t xml:space="preserve"> </w:t>
      </w:r>
      <w:proofErr w:type="spellStart"/>
      <w:r w:rsidRPr="00486671">
        <w:t>pedoman</w:t>
      </w:r>
      <w:proofErr w:type="spellEnd"/>
      <w:r w:rsidRPr="00486671">
        <w:t xml:space="preserve"> </w:t>
      </w:r>
      <w:proofErr w:type="spellStart"/>
      <w:r w:rsidRPr="00486671">
        <w:t>baku</w:t>
      </w:r>
      <w:proofErr w:type="spellEnd"/>
      <w:r w:rsidRPr="00486671">
        <w:t xml:space="preserve"> </w:t>
      </w:r>
      <w:proofErr w:type="spellStart"/>
      <w:r w:rsidRPr="00486671">
        <w:t>dalam</w:t>
      </w:r>
      <w:proofErr w:type="spellEnd"/>
      <w:r w:rsidRPr="00486671">
        <w:t xml:space="preserve"> </w:t>
      </w:r>
      <w:proofErr w:type="spellStart"/>
      <w:r w:rsidRPr="00486671">
        <w:t>menetapkan</w:t>
      </w:r>
      <w:proofErr w:type="spellEnd"/>
      <w:r w:rsidRPr="00486671">
        <w:t xml:space="preserve"> </w:t>
      </w:r>
      <w:proofErr w:type="spellStart"/>
      <w:r w:rsidRPr="00486671">
        <w:t>dosen</w:t>
      </w:r>
      <w:proofErr w:type="spellEnd"/>
      <w:r w:rsidRPr="00486671">
        <w:t xml:space="preserve"> yang </w:t>
      </w:r>
      <w:proofErr w:type="spellStart"/>
      <w:r w:rsidRPr="00486671">
        <w:t>ditugaskan</w:t>
      </w:r>
      <w:proofErr w:type="spellEnd"/>
      <w:r w:rsidRPr="00486671">
        <w:t xml:space="preserve"> </w:t>
      </w:r>
      <w:proofErr w:type="spellStart"/>
      <w:r w:rsidRPr="00486671">
        <w:t>untuk</w:t>
      </w:r>
      <w:proofErr w:type="spellEnd"/>
      <w:r w:rsidRPr="00486671">
        <w:t xml:space="preserve"> </w:t>
      </w:r>
      <w:proofErr w:type="spellStart"/>
      <w:r w:rsidRPr="00486671">
        <w:t>membimbing</w:t>
      </w:r>
      <w:proofErr w:type="spellEnd"/>
      <w:r w:rsidRPr="00486671">
        <w:t xml:space="preserve"> </w:t>
      </w:r>
      <w:proofErr w:type="spellStart"/>
      <w:r w:rsidRPr="00486671">
        <w:t>mahasiswa</w:t>
      </w:r>
      <w:proofErr w:type="spellEnd"/>
      <w:r w:rsidRPr="00486671">
        <w:t xml:space="preserve"> </w:t>
      </w:r>
      <w:proofErr w:type="spellStart"/>
      <w:r w:rsidRPr="00486671">
        <w:t>dalam</w:t>
      </w:r>
      <w:proofErr w:type="spellEnd"/>
      <w:r w:rsidRPr="00486671">
        <w:t xml:space="preserve"> </w:t>
      </w:r>
      <w:proofErr w:type="spellStart"/>
      <w:r w:rsidRPr="00486671">
        <w:t>menyelesaikan</w:t>
      </w:r>
      <w:proofErr w:type="spellEnd"/>
      <w:r w:rsidRPr="00486671">
        <w:t xml:space="preserve"> </w:t>
      </w:r>
      <w:r w:rsidR="00504091" w:rsidRPr="00486671">
        <w:t>Tugas Akhir</w:t>
      </w:r>
      <w:r w:rsidRPr="00486671">
        <w:t xml:space="preserve"> </w:t>
      </w:r>
    </w:p>
    <w:p w14:paraId="2529DB8F" w14:textId="77777777" w:rsidR="001C165A" w:rsidRPr="00486671" w:rsidRDefault="001C165A" w:rsidP="001C165A">
      <w:pPr>
        <w:jc w:val="both"/>
      </w:pPr>
    </w:p>
    <w:p w14:paraId="51D8B837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Ruang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Lingkup</w:t>
      </w:r>
      <w:proofErr w:type="spellEnd"/>
    </w:p>
    <w:p w14:paraId="022009D3" w14:textId="77777777" w:rsidR="001C165A" w:rsidRPr="00486671" w:rsidRDefault="001C165A" w:rsidP="001C165A">
      <w:pPr>
        <w:jc w:val="both"/>
      </w:pPr>
    </w:p>
    <w:p w14:paraId="22259016" w14:textId="77777777" w:rsidR="001C165A" w:rsidRPr="00486671" w:rsidRDefault="001C165A" w:rsidP="00005E99">
      <w:pPr>
        <w:ind w:left="709"/>
        <w:jc w:val="both"/>
      </w:pPr>
      <w:r w:rsidRPr="00486671">
        <w:t xml:space="preserve">Ruang </w:t>
      </w:r>
      <w:proofErr w:type="spellStart"/>
      <w:r w:rsidRPr="00486671">
        <w:t>lingkup</w:t>
      </w:r>
      <w:proofErr w:type="spellEnd"/>
      <w:r w:rsidRPr="00486671">
        <w:t xml:space="preserve"> </w:t>
      </w:r>
      <w:proofErr w:type="spellStart"/>
      <w:r w:rsidRPr="00486671">
        <w:t>prosedur</w:t>
      </w:r>
      <w:proofErr w:type="spellEnd"/>
      <w:r w:rsidRPr="00486671">
        <w:t xml:space="preserve"> </w:t>
      </w:r>
      <w:proofErr w:type="spellStart"/>
      <w:r w:rsidRPr="00486671">
        <w:t>ini</w:t>
      </w:r>
      <w:proofErr w:type="spellEnd"/>
      <w:r w:rsidRPr="00486671">
        <w:t xml:space="preserve"> </w:t>
      </w:r>
      <w:proofErr w:type="spellStart"/>
      <w:r w:rsidRPr="00486671">
        <w:t>mencakup</w:t>
      </w:r>
      <w:proofErr w:type="spellEnd"/>
      <w:r w:rsidRPr="00486671">
        <w:t xml:space="preserve"> </w:t>
      </w:r>
      <w:proofErr w:type="spellStart"/>
      <w:r w:rsidRPr="00486671">
        <w:t>usulan</w:t>
      </w:r>
      <w:proofErr w:type="spellEnd"/>
      <w:r w:rsidRPr="00486671">
        <w:t xml:space="preserve"> </w:t>
      </w:r>
      <w:proofErr w:type="spellStart"/>
      <w:r w:rsidRPr="00486671">
        <w:t>dari</w:t>
      </w:r>
      <w:proofErr w:type="spellEnd"/>
      <w:r w:rsidRPr="00486671">
        <w:t xml:space="preserve"> </w:t>
      </w:r>
      <w:proofErr w:type="spellStart"/>
      <w:r w:rsidRPr="00486671">
        <w:t>ketua</w:t>
      </w:r>
      <w:proofErr w:type="spellEnd"/>
      <w:r w:rsidRPr="00486671">
        <w:t xml:space="preserve"> program </w:t>
      </w:r>
      <w:proofErr w:type="spellStart"/>
      <w:r w:rsidRPr="00486671">
        <w:t>studi</w:t>
      </w:r>
      <w:proofErr w:type="spellEnd"/>
      <w:r w:rsidRPr="00486671">
        <w:t xml:space="preserve"> </w:t>
      </w:r>
      <w:proofErr w:type="spellStart"/>
      <w:r w:rsidRPr="00486671">
        <w:t>sampai</w:t>
      </w:r>
      <w:proofErr w:type="spellEnd"/>
      <w:r w:rsidRPr="00486671">
        <w:t xml:space="preserve"> </w:t>
      </w:r>
      <w:proofErr w:type="spellStart"/>
      <w:r w:rsidRPr="00486671">
        <w:t>dengan</w:t>
      </w:r>
      <w:proofErr w:type="spellEnd"/>
      <w:r w:rsidRPr="00486671">
        <w:t xml:space="preserve"> </w:t>
      </w:r>
      <w:proofErr w:type="spellStart"/>
      <w:r w:rsidRPr="00486671">
        <w:t>diterbitkannya</w:t>
      </w:r>
      <w:proofErr w:type="spellEnd"/>
      <w:r w:rsidRPr="00486671">
        <w:t xml:space="preserve"> SK </w:t>
      </w:r>
      <w:proofErr w:type="spellStart"/>
      <w:r w:rsidRPr="00486671">
        <w:t>dosen</w:t>
      </w:r>
      <w:proofErr w:type="spellEnd"/>
      <w:r w:rsidRPr="00486671">
        <w:t xml:space="preserve"> </w:t>
      </w:r>
      <w:proofErr w:type="spellStart"/>
      <w:r w:rsidRPr="00486671">
        <w:t>pembimbing</w:t>
      </w:r>
      <w:proofErr w:type="spellEnd"/>
      <w:r w:rsidRPr="00486671">
        <w:t xml:space="preserve"> </w:t>
      </w:r>
      <w:r w:rsidR="00504091" w:rsidRPr="00486671">
        <w:t>Tugas Akhir</w:t>
      </w:r>
    </w:p>
    <w:p w14:paraId="16156AD2" w14:textId="77777777" w:rsidR="001C165A" w:rsidRPr="00486671" w:rsidRDefault="001C165A" w:rsidP="001C165A">
      <w:pPr>
        <w:ind w:firstLine="720"/>
        <w:jc w:val="both"/>
      </w:pPr>
    </w:p>
    <w:p w14:paraId="4EAFC810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Referensi</w:t>
      </w:r>
      <w:proofErr w:type="spellEnd"/>
    </w:p>
    <w:p w14:paraId="489AFC7B" w14:textId="77777777" w:rsidR="001C165A" w:rsidRPr="00486671" w:rsidRDefault="001C165A" w:rsidP="001C165A">
      <w:pPr>
        <w:tabs>
          <w:tab w:val="left" w:pos="180"/>
        </w:tabs>
        <w:jc w:val="both"/>
        <w:rPr>
          <w:lang w:val="id-ID"/>
        </w:rPr>
      </w:pPr>
    </w:p>
    <w:p w14:paraId="7CD4DF62" w14:textId="77777777" w:rsidR="002D7161" w:rsidRPr="00486671" w:rsidRDefault="002D7161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86671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0D8AB79A" w14:textId="77777777" w:rsidR="002D7161" w:rsidRPr="00486671" w:rsidRDefault="002D7161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86671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1DB2524F" w14:textId="77777777" w:rsidR="002D7161" w:rsidRPr="00486671" w:rsidRDefault="002D7161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86671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5D0C5F7D" w14:textId="77777777" w:rsidR="002D7161" w:rsidRPr="00486671" w:rsidRDefault="002D7161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486671">
        <w:rPr>
          <w:rFonts w:ascii="Times New Roman" w:hAnsi="Times New Roman" w:cs="Times New Roman"/>
        </w:rPr>
        <w:t>Peraturan Menteri Pendidikan dan Kebudayaan Republik In</w:t>
      </w:r>
      <w:r w:rsidR="004C1047" w:rsidRPr="00486671">
        <w:rPr>
          <w:rFonts w:ascii="Times New Roman" w:hAnsi="Times New Roman" w:cs="Times New Roman"/>
        </w:rPr>
        <w:t>donesia Nomor 44 Tahun 2015</w:t>
      </w:r>
      <w:r w:rsidRPr="00486671">
        <w:rPr>
          <w:rFonts w:ascii="Times New Roman" w:hAnsi="Times New Roman" w:cs="Times New Roman"/>
        </w:rPr>
        <w:t xml:space="preserve"> Tentang Standar Nasional Pendidikan Tinggi</w:t>
      </w:r>
    </w:p>
    <w:p w14:paraId="3EB8207E" w14:textId="1974AD46" w:rsidR="002D7161" w:rsidRPr="00486671" w:rsidRDefault="002D7161" w:rsidP="00005E99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486671">
        <w:rPr>
          <w:lang w:val="es-ES_tradnl"/>
        </w:rPr>
        <w:t xml:space="preserve">Manual </w:t>
      </w:r>
      <w:proofErr w:type="spellStart"/>
      <w:r w:rsidRPr="00486671">
        <w:rPr>
          <w:lang w:val="es-ES_tradnl"/>
        </w:rPr>
        <w:t>Mutu</w:t>
      </w:r>
      <w:proofErr w:type="spellEnd"/>
      <w:r w:rsidRPr="00486671">
        <w:rPr>
          <w:lang w:val="es-ES_tradnl"/>
        </w:rPr>
        <w:t xml:space="preserve">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38C352B2" w14:textId="17055B79" w:rsidR="002D7161" w:rsidRPr="00486671" w:rsidRDefault="002D7161" w:rsidP="00005E99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86671">
        <w:rPr>
          <w:lang w:val="id-ID"/>
        </w:rPr>
        <w:t xml:space="preserve">Kebijakan SPMI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38485719" w14:textId="77B96C51" w:rsidR="002D7161" w:rsidRPr="00486671" w:rsidRDefault="002D7161" w:rsidP="00005E99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486671">
        <w:rPr>
          <w:lang w:val="es-ES_tradnl"/>
        </w:rPr>
        <w:t>Kebijakan</w:t>
      </w:r>
      <w:proofErr w:type="spellEnd"/>
      <w:r w:rsidRPr="00486671">
        <w:rPr>
          <w:lang w:val="id-ID"/>
        </w:rPr>
        <w:t xml:space="preserve"> </w:t>
      </w:r>
      <w:proofErr w:type="spellStart"/>
      <w:r w:rsidRPr="00486671">
        <w:rPr>
          <w:lang w:val="es-ES_tradnl"/>
        </w:rPr>
        <w:t>Akademik</w:t>
      </w:r>
      <w:proofErr w:type="spellEnd"/>
      <w:r w:rsidRPr="00486671">
        <w:rPr>
          <w:lang w:val="id-ID"/>
        </w:rPr>
        <w:t xml:space="preserve">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4A422B27" w14:textId="27CA753D" w:rsidR="002D7161" w:rsidRPr="00486671" w:rsidRDefault="002D7161" w:rsidP="00005E99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86671">
        <w:rPr>
          <w:lang w:val="id-ID"/>
        </w:rPr>
        <w:t xml:space="preserve">Standar Akademik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677E6589" w14:textId="324F4BA3" w:rsidR="002D7161" w:rsidRPr="00486671" w:rsidRDefault="002D7161" w:rsidP="00005E99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86671">
        <w:rPr>
          <w:lang w:val="id-ID"/>
        </w:rPr>
        <w:t xml:space="preserve">Peraturan Akademik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770A27F6" w14:textId="7DB6906C" w:rsidR="002D7161" w:rsidRPr="00486671" w:rsidRDefault="002D7161" w:rsidP="00005E99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486671">
        <w:rPr>
          <w:lang w:val="es-ES_tradnl"/>
        </w:rPr>
        <w:t>Buku</w:t>
      </w:r>
      <w:proofErr w:type="spellEnd"/>
      <w:r w:rsidRPr="00486671">
        <w:rPr>
          <w:lang w:val="es-ES_tradnl"/>
        </w:rPr>
        <w:t xml:space="preserve"> </w:t>
      </w:r>
      <w:r w:rsidRPr="00486671">
        <w:rPr>
          <w:lang w:val="id-ID"/>
        </w:rPr>
        <w:t xml:space="preserve">Pedoman Penyelenggaraan Pendidikan </w:t>
      </w:r>
      <w:proofErr w:type="spellStart"/>
      <w:r w:rsidR="003906BA">
        <w:t>Poltek</w:t>
      </w:r>
      <w:proofErr w:type="spellEnd"/>
      <w:r w:rsidR="003906BA">
        <w:t xml:space="preserve"> SSR Bogor</w:t>
      </w:r>
    </w:p>
    <w:p w14:paraId="5BABF77C" w14:textId="77777777" w:rsidR="001C165A" w:rsidRPr="00486671" w:rsidRDefault="001C165A" w:rsidP="00005E99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486671">
        <w:rPr>
          <w:lang w:val="id-ID"/>
        </w:rPr>
        <w:t xml:space="preserve">Panduan Penulisan </w:t>
      </w:r>
      <w:r w:rsidR="00504091" w:rsidRPr="00486671">
        <w:t>Tugas Akhir</w:t>
      </w:r>
    </w:p>
    <w:p w14:paraId="6F423845" w14:textId="77777777" w:rsidR="001C165A" w:rsidRPr="00486671" w:rsidRDefault="001C165A" w:rsidP="00005E99">
      <w:pPr>
        <w:ind w:left="1418"/>
        <w:jc w:val="both"/>
        <w:rPr>
          <w:lang w:val="id-ID"/>
        </w:rPr>
      </w:pPr>
    </w:p>
    <w:p w14:paraId="5A75A24E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Definisi</w:t>
      </w:r>
      <w:proofErr w:type="spellEnd"/>
    </w:p>
    <w:p w14:paraId="6DE07242" w14:textId="77777777" w:rsidR="001C165A" w:rsidRPr="00486671" w:rsidRDefault="001C165A" w:rsidP="001C165A">
      <w:pPr>
        <w:pStyle w:val="Default"/>
        <w:ind w:left="360"/>
        <w:jc w:val="both"/>
        <w:rPr>
          <w:rFonts w:ascii="Times New Roman" w:hAnsi="Times New Roman" w:cs="Times New Roman"/>
          <w:lang w:val="en-US"/>
        </w:rPr>
      </w:pPr>
    </w:p>
    <w:p w14:paraId="568C4BB5" w14:textId="77777777" w:rsidR="001C165A" w:rsidRPr="00486671" w:rsidRDefault="001C165A" w:rsidP="00005E99">
      <w:pPr>
        <w:pStyle w:val="Default"/>
        <w:ind w:left="709"/>
        <w:jc w:val="both"/>
        <w:rPr>
          <w:rFonts w:ascii="Times New Roman" w:hAnsi="Times New Roman" w:cs="Times New Roman"/>
          <w:lang w:val="en-US"/>
        </w:rPr>
      </w:pPr>
      <w:r w:rsidRPr="00486671">
        <w:rPr>
          <w:rFonts w:ascii="Times New Roman" w:hAnsi="Times New Roman" w:cs="Times New Roman"/>
          <w:lang w:val="en-US"/>
        </w:rPr>
        <w:t xml:space="preserve">Dosen </w:t>
      </w:r>
      <w:proofErr w:type="spellStart"/>
      <w:r w:rsidRPr="00486671">
        <w:rPr>
          <w:rFonts w:ascii="Times New Roman" w:hAnsi="Times New Roman" w:cs="Times New Roman"/>
          <w:lang w:val="en-US"/>
        </w:rPr>
        <w:t>Pembimbing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Tugas Akhir</w:t>
      </w:r>
      <w:r w:rsidR="00504091"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adalah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dosen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86671">
        <w:rPr>
          <w:rFonts w:ascii="Times New Roman" w:hAnsi="Times New Roman" w:cs="Times New Roman"/>
          <w:lang w:val="en-US"/>
        </w:rPr>
        <w:t>ditugaskan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untuk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membimbing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86671">
        <w:rPr>
          <w:rFonts w:ascii="Times New Roman" w:hAnsi="Times New Roman" w:cs="Times New Roman"/>
          <w:lang w:val="en-US"/>
        </w:rPr>
        <w:t>mengarahkan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mahasiswa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dalam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71">
        <w:rPr>
          <w:rFonts w:ascii="Times New Roman" w:hAnsi="Times New Roman" w:cs="Times New Roman"/>
          <w:lang w:val="en-US"/>
        </w:rPr>
        <w:t>menyelesaikan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</w:t>
      </w:r>
      <w:r w:rsidRPr="00486671">
        <w:rPr>
          <w:rFonts w:ascii="Times New Roman" w:hAnsi="Times New Roman" w:cs="Times New Roman"/>
        </w:rPr>
        <w:t>Tugas Akhir</w:t>
      </w:r>
    </w:p>
    <w:p w14:paraId="5F4130CC" w14:textId="77777777" w:rsidR="001C165A" w:rsidRPr="00486671" w:rsidRDefault="001C165A" w:rsidP="001C165A">
      <w:pPr>
        <w:pStyle w:val="Default"/>
        <w:jc w:val="both"/>
        <w:rPr>
          <w:rFonts w:ascii="Times New Roman" w:hAnsi="Times New Roman" w:cs="Times New Roman"/>
        </w:rPr>
      </w:pPr>
    </w:p>
    <w:p w14:paraId="62F9FE57" w14:textId="77777777" w:rsidR="007C372B" w:rsidRPr="00486671" w:rsidRDefault="007C372B" w:rsidP="001C165A">
      <w:pPr>
        <w:pStyle w:val="Default"/>
        <w:jc w:val="both"/>
        <w:rPr>
          <w:rFonts w:ascii="Times New Roman" w:hAnsi="Times New Roman" w:cs="Times New Roman"/>
        </w:rPr>
      </w:pPr>
    </w:p>
    <w:p w14:paraId="2B9F2F97" w14:textId="77777777" w:rsidR="007C372B" w:rsidRPr="00486671" w:rsidRDefault="007C372B" w:rsidP="001C165A">
      <w:pPr>
        <w:pStyle w:val="Default"/>
        <w:jc w:val="both"/>
        <w:rPr>
          <w:rFonts w:ascii="Times New Roman" w:hAnsi="Times New Roman" w:cs="Times New Roman"/>
        </w:rPr>
      </w:pPr>
    </w:p>
    <w:p w14:paraId="14F1817C" w14:textId="77777777" w:rsidR="007C372B" w:rsidRPr="00486671" w:rsidRDefault="007C372B" w:rsidP="001C165A">
      <w:pPr>
        <w:pStyle w:val="Default"/>
        <w:jc w:val="both"/>
        <w:rPr>
          <w:rFonts w:ascii="Times New Roman" w:hAnsi="Times New Roman" w:cs="Times New Roman"/>
        </w:rPr>
      </w:pPr>
    </w:p>
    <w:p w14:paraId="10012C6B" w14:textId="77777777" w:rsidR="00504091" w:rsidRPr="00486671" w:rsidRDefault="00504091" w:rsidP="001C165A">
      <w:pPr>
        <w:pStyle w:val="Default"/>
        <w:jc w:val="both"/>
        <w:rPr>
          <w:rFonts w:ascii="Times New Roman" w:hAnsi="Times New Roman" w:cs="Times New Roman"/>
        </w:rPr>
      </w:pPr>
    </w:p>
    <w:p w14:paraId="1811CB75" w14:textId="77777777" w:rsidR="00504091" w:rsidRPr="00486671" w:rsidRDefault="00504091" w:rsidP="001C165A">
      <w:pPr>
        <w:pStyle w:val="Default"/>
        <w:jc w:val="both"/>
        <w:rPr>
          <w:rFonts w:ascii="Times New Roman" w:hAnsi="Times New Roman" w:cs="Times New Roman"/>
        </w:rPr>
      </w:pPr>
    </w:p>
    <w:p w14:paraId="7DB6FF06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lastRenderedPageBreak/>
        <w:t>Penanggung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Jawab</w:t>
      </w:r>
      <w:proofErr w:type="spellEnd"/>
    </w:p>
    <w:p w14:paraId="706279DF" w14:textId="77777777" w:rsidR="001C165A" w:rsidRPr="00486671" w:rsidRDefault="001C165A" w:rsidP="001C165A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0CEA410C" w14:textId="77777777" w:rsidR="001C165A" w:rsidRPr="00486671" w:rsidRDefault="007C372B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486671">
        <w:rPr>
          <w:rFonts w:ascii="Times New Roman" w:hAnsi="Times New Roman" w:cs="Times New Roman"/>
          <w:lang w:val="en-US"/>
        </w:rPr>
        <w:t>Ketua</w:t>
      </w:r>
      <w:proofErr w:type="spellEnd"/>
      <w:r w:rsidRPr="00486671">
        <w:rPr>
          <w:rFonts w:ascii="Times New Roman" w:hAnsi="Times New Roman" w:cs="Times New Roman"/>
          <w:lang w:val="en-US"/>
        </w:rPr>
        <w:t xml:space="preserve"> Program Studi</w:t>
      </w:r>
      <w:r w:rsidRPr="00486671">
        <w:rPr>
          <w:rFonts w:ascii="Times New Roman" w:hAnsi="Times New Roman" w:cs="Times New Roman"/>
        </w:rPr>
        <w:t xml:space="preserve"> bert</w:t>
      </w:r>
      <w:r w:rsidR="001C165A" w:rsidRPr="00486671">
        <w:rPr>
          <w:rFonts w:ascii="Times New Roman" w:hAnsi="Times New Roman" w:cs="Times New Roman"/>
        </w:rPr>
        <w:t xml:space="preserve">anggung </w:t>
      </w:r>
      <w:proofErr w:type="spellStart"/>
      <w:r w:rsidR="001C165A" w:rsidRPr="00486671">
        <w:rPr>
          <w:rFonts w:ascii="Times New Roman" w:hAnsi="Times New Roman" w:cs="Times New Roman"/>
          <w:lang w:val="en-US"/>
        </w:rPr>
        <w:t>jawab</w:t>
      </w:r>
      <w:proofErr w:type="spellEnd"/>
      <w:r w:rsidR="001C165A" w:rsidRPr="00486671">
        <w:rPr>
          <w:rFonts w:ascii="Times New Roman" w:hAnsi="Times New Roman" w:cs="Times New Roman"/>
          <w:lang w:val="en-US"/>
        </w:rPr>
        <w:t xml:space="preserve"> </w:t>
      </w:r>
      <w:r w:rsidRPr="00486671">
        <w:rPr>
          <w:rFonts w:ascii="Times New Roman" w:hAnsi="Times New Roman" w:cs="Times New Roman"/>
        </w:rPr>
        <w:t xml:space="preserve">dalam </w:t>
      </w:r>
      <w:proofErr w:type="spellStart"/>
      <w:r w:rsidR="001C165A" w:rsidRPr="00486671">
        <w:rPr>
          <w:rFonts w:ascii="Times New Roman" w:hAnsi="Times New Roman" w:cs="Times New Roman"/>
          <w:lang w:val="en-US"/>
        </w:rPr>
        <w:t>pengajuan</w:t>
      </w:r>
      <w:proofErr w:type="spellEnd"/>
      <w:r w:rsidR="001C165A" w:rsidRPr="00486671">
        <w:rPr>
          <w:rFonts w:ascii="Times New Roman" w:hAnsi="Times New Roman" w:cs="Times New Roman"/>
          <w:lang w:val="en-US"/>
        </w:rPr>
        <w:t xml:space="preserve"> </w:t>
      </w:r>
      <w:r w:rsidR="001C165A" w:rsidRPr="00486671">
        <w:rPr>
          <w:rFonts w:ascii="Times New Roman" w:hAnsi="Times New Roman" w:cs="Times New Roman"/>
        </w:rPr>
        <w:t xml:space="preserve">dosen pembimbing </w:t>
      </w:r>
      <w:r w:rsidR="00504091" w:rsidRPr="00486671">
        <w:rPr>
          <w:rFonts w:ascii="Times New Roman" w:hAnsi="Times New Roman" w:cs="Times New Roman"/>
          <w:lang w:val="en-US"/>
        </w:rPr>
        <w:t>Tugas Akhir</w:t>
      </w:r>
      <w:r w:rsidR="001C165A" w:rsidRPr="00486671">
        <w:rPr>
          <w:rFonts w:ascii="Times New Roman" w:hAnsi="Times New Roman" w:cs="Times New Roman"/>
          <w:lang w:val="en-US"/>
        </w:rPr>
        <w:t xml:space="preserve"> </w:t>
      </w:r>
    </w:p>
    <w:p w14:paraId="11CE2588" w14:textId="77777777" w:rsidR="001C165A" w:rsidRPr="00486671" w:rsidRDefault="00504091" w:rsidP="00005E99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486671">
        <w:rPr>
          <w:rFonts w:ascii="Times New Roman" w:hAnsi="Times New Roman" w:cs="Times New Roman"/>
          <w:lang w:val="en-US"/>
        </w:rPr>
        <w:t>Direktur</w:t>
      </w:r>
      <w:proofErr w:type="spellEnd"/>
      <w:r w:rsidR="007C372B" w:rsidRPr="00486671">
        <w:rPr>
          <w:rFonts w:ascii="Times New Roman" w:hAnsi="Times New Roman" w:cs="Times New Roman"/>
        </w:rPr>
        <w:t xml:space="preserve"> bet</w:t>
      </w:r>
      <w:r w:rsidR="001C165A" w:rsidRPr="00486671">
        <w:rPr>
          <w:rFonts w:ascii="Times New Roman" w:hAnsi="Times New Roman" w:cs="Times New Roman"/>
        </w:rPr>
        <w:t xml:space="preserve">anggung </w:t>
      </w:r>
      <w:proofErr w:type="spellStart"/>
      <w:r w:rsidR="001C165A" w:rsidRPr="00486671">
        <w:rPr>
          <w:rFonts w:ascii="Times New Roman" w:hAnsi="Times New Roman" w:cs="Times New Roman"/>
          <w:lang w:val="en-US"/>
        </w:rPr>
        <w:t>jawab</w:t>
      </w:r>
      <w:proofErr w:type="spellEnd"/>
      <w:r w:rsidR="001C165A" w:rsidRPr="00486671">
        <w:rPr>
          <w:rFonts w:ascii="Times New Roman" w:hAnsi="Times New Roman" w:cs="Times New Roman"/>
          <w:lang w:val="en-US"/>
        </w:rPr>
        <w:t xml:space="preserve"> </w:t>
      </w:r>
      <w:r w:rsidR="007C372B" w:rsidRPr="00486671">
        <w:rPr>
          <w:rFonts w:ascii="Times New Roman" w:hAnsi="Times New Roman" w:cs="Times New Roman"/>
        </w:rPr>
        <w:t xml:space="preserve">dalam </w:t>
      </w:r>
      <w:proofErr w:type="spellStart"/>
      <w:r w:rsidR="001C165A" w:rsidRPr="00486671">
        <w:rPr>
          <w:rFonts w:ascii="Times New Roman" w:hAnsi="Times New Roman" w:cs="Times New Roman"/>
          <w:lang w:val="en-US"/>
        </w:rPr>
        <w:t>penetapan</w:t>
      </w:r>
      <w:proofErr w:type="spellEnd"/>
      <w:r w:rsidR="001C165A" w:rsidRPr="00486671">
        <w:rPr>
          <w:rFonts w:ascii="Times New Roman" w:hAnsi="Times New Roman" w:cs="Times New Roman"/>
          <w:lang w:val="en-US"/>
        </w:rPr>
        <w:t xml:space="preserve"> </w:t>
      </w:r>
      <w:r w:rsidR="001C165A" w:rsidRPr="00486671">
        <w:rPr>
          <w:rFonts w:ascii="Times New Roman" w:hAnsi="Times New Roman" w:cs="Times New Roman"/>
        </w:rPr>
        <w:t xml:space="preserve">dosen pembimbing </w:t>
      </w:r>
      <w:r w:rsidRPr="00486671">
        <w:rPr>
          <w:rFonts w:ascii="Times New Roman" w:hAnsi="Times New Roman" w:cs="Times New Roman"/>
          <w:lang w:val="en-US"/>
        </w:rPr>
        <w:t>Tugas Akhir</w:t>
      </w:r>
      <w:r w:rsidR="007C372B" w:rsidRPr="00486671">
        <w:rPr>
          <w:rFonts w:ascii="Times New Roman" w:hAnsi="Times New Roman" w:cs="Times New Roman"/>
        </w:rPr>
        <w:t>.</w:t>
      </w:r>
    </w:p>
    <w:p w14:paraId="2C82806A" w14:textId="77777777" w:rsidR="007C372B" w:rsidRPr="00486671" w:rsidRDefault="007C372B" w:rsidP="007C372B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25852A37" w14:textId="77777777" w:rsidR="001C165A" w:rsidRPr="00486671" w:rsidRDefault="001C165A" w:rsidP="001C165A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Ketentuan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Umum</w:t>
      </w:r>
      <w:proofErr w:type="spellEnd"/>
    </w:p>
    <w:p w14:paraId="00B1534E" w14:textId="77777777" w:rsidR="001C165A" w:rsidRPr="00486671" w:rsidRDefault="001C165A" w:rsidP="001C165A">
      <w:pPr>
        <w:pStyle w:val="ListParagraph"/>
        <w:ind w:left="360"/>
        <w:jc w:val="both"/>
        <w:rPr>
          <w:lang w:val="es-ES_tradnl"/>
        </w:rPr>
      </w:pPr>
    </w:p>
    <w:p w14:paraId="2DD58A37" w14:textId="77777777" w:rsidR="001C165A" w:rsidRPr="00486671" w:rsidRDefault="001C165A" w:rsidP="00005E99">
      <w:pPr>
        <w:ind w:left="709"/>
        <w:jc w:val="both"/>
        <w:rPr>
          <w:lang w:val="es-ES_tradnl"/>
        </w:rPr>
      </w:pPr>
      <w:proofErr w:type="spellStart"/>
      <w:r w:rsidRPr="00486671">
        <w:rPr>
          <w:lang w:val="es-ES_tradnl"/>
        </w:rPr>
        <w:t>Pengajuan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usulan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dosen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pembimbing</w:t>
      </w:r>
      <w:proofErr w:type="spellEnd"/>
      <w:r w:rsidRPr="00486671">
        <w:rPr>
          <w:lang w:val="es-ES_tradnl"/>
        </w:rPr>
        <w:t xml:space="preserve"> </w:t>
      </w:r>
      <w:r w:rsidR="00504091" w:rsidRPr="00486671">
        <w:t>Tugas Akhir</w:t>
      </w:r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dilaksanakan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setiap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semester</w:t>
      </w:r>
      <w:proofErr w:type="spellEnd"/>
      <w:r w:rsidRPr="00486671">
        <w:rPr>
          <w:lang w:val="es-ES_tradnl"/>
        </w:rPr>
        <w:t xml:space="preserve"> </w:t>
      </w:r>
    </w:p>
    <w:p w14:paraId="74242044" w14:textId="77777777" w:rsidR="001C165A" w:rsidRPr="00486671" w:rsidRDefault="001C165A" w:rsidP="001C165A">
      <w:pPr>
        <w:jc w:val="center"/>
        <w:rPr>
          <w:b/>
          <w:sz w:val="28"/>
          <w:lang w:val="es-ES_tradnl"/>
        </w:rPr>
      </w:pPr>
    </w:p>
    <w:p w14:paraId="28F6D690" w14:textId="77777777" w:rsidR="001C165A" w:rsidRPr="00486671" w:rsidRDefault="001C165A" w:rsidP="001C165A">
      <w:pPr>
        <w:jc w:val="center"/>
        <w:rPr>
          <w:b/>
          <w:sz w:val="28"/>
          <w:lang w:val="es-ES_tradnl"/>
        </w:rPr>
      </w:pPr>
    </w:p>
    <w:p w14:paraId="20922C4E" w14:textId="77777777" w:rsidR="001C165A" w:rsidRPr="00486671" w:rsidRDefault="001C165A" w:rsidP="001C165A">
      <w:pPr>
        <w:jc w:val="center"/>
        <w:rPr>
          <w:b/>
          <w:sz w:val="28"/>
          <w:lang w:val="es-ES_tradnl"/>
        </w:rPr>
      </w:pPr>
    </w:p>
    <w:p w14:paraId="22BA6595" w14:textId="77777777" w:rsidR="001C165A" w:rsidRPr="00486671" w:rsidRDefault="001C165A" w:rsidP="001C165A">
      <w:pPr>
        <w:jc w:val="center"/>
        <w:rPr>
          <w:b/>
          <w:sz w:val="28"/>
          <w:lang w:val="es-ES_tradnl"/>
        </w:rPr>
      </w:pPr>
    </w:p>
    <w:p w14:paraId="63D7D646" w14:textId="77777777" w:rsidR="001C165A" w:rsidRPr="00486671" w:rsidRDefault="001C165A" w:rsidP="001C165A">
      <w:pPr>
        <w:jc w:val="center"/>
        <w:rPr>
          <w:b/>
          <w:sz w:val="28"/>
          <w:lang w:val="es-ES_tradnl"/>
        </w:rPr>
      </w:pPr>
    </w:p>
    <w:p w14:paraId="6A4430C4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50FBA46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769FEEC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1865885E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0A2D2F74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02823C8D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959A4AB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F0F1DD8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61F8E3A0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24414A24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77C618D2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05B33704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47523858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38486209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4BE5B37C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46236913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782CD40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5008F7CD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03174E5D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302605ED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3DBE1B29" w14:textId="77777777" w:rsidR="001C165A" w:rsidRPr="00486671" w:rsidRDefault="001C165A" w:rsidP="001C165A">
      <w:pPr>
        <w:jc w:val="center"/>
        <w:rPr>
          <w:b/>
          <w:sz w:val="28"/>
          <w:lang w:val="id-ID"/>
        </w:rPr>
      </w:pPr>
    </w:p>
    <w:p w14:paraId="4124B801" w14:textId="5FCF71E0" w:rsidR="001C165A" w:rsidRDefault="001C165A" w:rsidP="001C165A">
      <w:pPr>
        <w:jc w:val="center"/>
        <w:rPr>
          <w:b/>
          <w:sz w:val="28"/>
          <w:lang w:val="id-ID"/>
        </w:rPr>
      </w:pPr>
    </w:p>
    <w:p w14:paraId="345074EB" w14:textId="77777777" w:rsidR="003906BA" w:rsidRPr="00486671" w:rsidRDefault="003906BA" w:rsidP="001C165A">
      <w:pPr>
        <w:jc w:val="center"/>
        <w:rPr>
          <w:b/>
          <w:sz w:val="28"/>
          <w:lang w:val="id-ID"/>
        </w:rPr>
      </w:pPr>
    </w:p>
    <w:p w14:paraId="4F06E994" w14:textId="77777777" w:rsidR="00B131F3" w:rsidRDefault="00B131F3" w:rsidP="001C165A">
      <w:pPr>
        <w:jc w:val="center"/>
        <w:rPr>
          <w:b/>
          <w:sz w:val="28"/>
          <w:lang w:val="es-ES_tradnl"/>
        </w:rPr>
      </w:pPr>
    </w:p>
    <w:p w14:paraId="5172F02C" w14:textId="2A1A53A0" w:rsidR="001C165A" w:rsidRPr="00486671" w:rsidRDefault="001C165A" w:rsidP="001C165A">
      <w:pPr>
        <w:jc w:val="center"/>
        <w:rPr>
          <w:b/>
          <w:sz w:val="28"/>
        </w:rPr>
      </w:pPr>
      <w:r w:rsidRPr="00486671">
        <w:rPr>
          <w:b/>
          <w:sz w:val="28"/>
          <w:lang w:val="es-ES_tradnl"/>
        </w:rPr>
        <w:lastRenderedPageBreak/>
        <w:t>BAB II</w:t>
      </w:r>
    </w:p>
    <w:p w14:paraId="4174B130" w14:textId="77777777" w:rsidR="001C165A" w:rsidRPr="00486671" w:rsidRDefault="001C165A" w:rsidP="001C165A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es-ES_tradnl"/>
        </w:rPr>
      </w:pPr>
      <w:r w:rsidRPr="00486671">
        <w:rPr>
          <w:rFonts w:ascii="Times New Roman" w:hAnsi="Times New Roman" w:cs="Times New Roman"/>
          <w:sz w:val="28"/>
          <w:szCs w:val="24"/>
          <w:lang w:val="es-ES_tradnl"/>
        </w:rPr>
        <w:t xml:space="preserve">PROSEDUR PENETAPAN </w:t>
      </w:r>
    </w:p>
    <w:p w14:paraId="34BE49D1" w14:textId="77777777" w:rsidR="001C165A" w:rsidRPr="00486671" w:rsidRDefault="001C165A" w:rsidP="001C165A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486671">
        <w:rPr>
          <w:rFonts w:ascii="Times New Roman" w:hAnsi="Times New Roman" w:cs="Times New Roman"/>
          <w:sz w:val="28"/>
          <w:szCs w:val="24"/>
          <w:lang w:val="es-ES_tradnl"/>
        </w:rPr>
        <w:t xml:space="preserve">DOSEN PEMBIMBING </w:t>
      </w:r>
      <w:r w:rsidR="00504091" w:rsidRPr="00486671">
        <w:rPr>
          <w:rFonts w:ascii="Times New Roman" w:hAnsi="Times New Roman" w:cs="Times New Roman"/>
          <w:sz w:val="28"/>
          <w:szCs w:val="24"/>
          <w:lang w:val="es-ES_tradnl"/>
        </w:rPr>
        <w:t>TUGAS AKHIR</w:t>
      </w:r>
      <w:r w:rsidRPr="00486671">
        <w:rPr>
          <w:rFonts w:ascii="Times New Roman" w:hAnsi="Times New Roman" w:cs="Times New Roman"/>
          <w:sz w:val="28"/>
          <w:szCs w:val="24"/>
          <w:lang w:val="es-ES_tradnl"/>
        </w:rPr>
        <w:t xml:space="preserve"> </w:t>
      </w:r>
    </w:p>
    <w:p w14:paraId="0322A66E" w14:textId="77777777" w:rsidR="001C165A" w:rsidRPr="00486671" w:rsidRDefault="001C165A" w:rsidP="001C165A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635772B8" w14:textId="77777777" w:rsidR="001C165A" w:rsidRPr="00486671" w:rsidRDefault="001C165A" w:rsidP="001C165A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2CD8F5DB" w14:textId="77777777" w:rsidR="001C165A" w:rsidRPr="00486671" w:rsidRDefault="001C165A" w:rsidP="001C165A">
      <w:pPr>
        <w:rPr>
          <w:lang w:val="es-ES_tradnl"/>
        </w:rPr>
      </w:pPr>
    </w:p>
    <w:p w14:paraId="1A5CAA74" w14:textId="77777777" w:rsidR="001C165A" w:rsidRPr="00486671" w:rsidRDefault="001C165A" w:rsidP="001C165A">
      <w:pPr>
        <w:rPr>
          <w:lang w:val="es-ES_tradnl"/>
        </w:rPr>
      </w:pPr>
    </w:p>
    <w:p w14:paraId="7003DA16" w14:textId="77777777" w:rsidR="001C165A" w:rsidRPr="00486671" w:rsidRDefault="001C165A" w:rsidP="00005E99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r w:rsidRPr="00486671">
        <w:rPr>
          <w:b/>
          <w:lang w:val="es-ES_tradnl"/>
        </w:rPr>
        <w:t xml:space="preserve">Alur </w:t>
      </w:r>
      <w:proofErr w:type="spellStart"/>
      <w:r w:rsidRPr="00486671">
        <w:rPr>
          <w:b/>
          <w:lang w:val="es-ES_tradnl"/>
        </w:rPr>
        <w:t>Proses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Penetapan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Dosen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Pembimbing</w:t>
      </w:r>
      <w:proofErr w:type="spellEnd"/>
      <w:r w:rsidRPr="00486671">
        <w:rPr>
          <w:b/>
          <w:lang w:val="es-ES_tradnl"/>
        </w:rPr>
        <w:t xml:space="preserve"> </w:t>
      </w:r>
      <w:r w:rsidR="00504091" w:rsidRPr="00486671">
        <w:rPr>
          <w:b/>
          <w:lang w:val="es-ES_tradnl"/>
        </w:rPr>
        <w:t xml:space="preserve">Tugas </w:t>
      </w:r>
      <w:proofErr w:type="spellStart"/>
      <w:r w:rsidR="00504091" w:rsidRPr="00486671">
        <w:rPr>
          <w:b/>
          <w:lang w:val="es-ES_tradnl"/>
        </w:rPr>
        <w:t>Akhir</w:t>
      </w:r>
      <w:proofErr w:type="spellEnd"/>
    </w:p>
    <w:p w14:paraId="5ED275CD" w14:textId="77777777" w:rsidR="001C165A" w:rsidRPr="00486671" w:rsidRDefault="001C165A" w:rsidP="001C165A">
      <w:pPr>
        <w:pStyle w:val="ListParagraph"/>
        <w:ind w:left="426"/>
        <w:rPr>
          <w:b/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93"/>
      </w:tblGrid>
      <w:tr w:rsidR="001C165A" w:rsidRPr="00486671" w14:paraId="67218A64" w14:textId="77777777" w:rsidTr="00D629AE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AFE2465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sv-SE"/>
              </w:rPr>
            </w:pPr>
            <w:r w:rsidRPr="00486671">
              <w:rPr>
                <w:b/>
                <w:lang w:val="sv-SE"/>
              </w:rPr>
              <w:t xml:space="preserve">Analisis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2C71840" w14:textId="77777777" w:rsidR="001C165A" w:rsidRPr="00486671" w:rsidRDefault="001C165A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93" w:type="dxa"/>
          </w:tcPr>
          <w:p w14:paraId="7AFA15C1" w14:textId="77777777" w:rsidR="001C165A" w:rsidRPr="00486671" w:rsidRDefault="001C165A" w:rsidP="00504091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r w:rsidRPr="00486671">
              <w:rPr>
                <w:lang w:val="de-DE"/>
              </w:rPr>
              <w:t xml:space="preserve">Ketua program studi menganalisis tema </w:t>
            </w:r>
            <w:r w:rsidR="00504091" w:rsidRPr="00486671">
              <w:t>Tugas Akhir</w:t>
            </w:r>
            <w:r w:rsidRPr="00486671">
              <w:rPr>
                <w:lang w:val="de-DE"/>
              </w:rPr>
              <w:t xml:space="preserve"> yang diajukan oleh mahasiswa.</w:t>
            </w:r>
          </w:p>
        </w:tc>
      </w:tr>
      <w:tr w:rsidR="001C165A" w:rsidRPr="00486671" w14:paraId="3AB37570" w14:textId="77777777" w:rsidTr="00D629AE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1325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486671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4C362CBC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555F0E46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1C165A" w:rsidRPr="00486671" w14:paraId="5362FA40" w14:textId="77777777" w:rsidTr="00D629AE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1AD13A5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  <w:proofErr w:type="spellStart"/>
            <w:r w:rsidRPr="00486671">
              <w:rPr>
                <w:b/>
                <w:lang w:val="es-ES_tradnl"/>
              </w:rPr>
              <w:t>Pengajuan</w:t>
            </w:r>
            <w:proofErr w:type="spellEnd"/>
            <w:r w:rsidRPr="00486671">
              <w:rPr>
                <w:b/>
                <w:lang w:val="es-ES_tradnl"/>
              </w:rPr>
              <w:t xml:space="preserve"> </w:t>
            </w:r>
            <w:proofErr w:type="spellStart"/>
            <w:r w:rsidRPr="00486671">
              <w:rPr>
                <w:b/>
                <w:lang w:val="es-ES_tradnl"/>
              </w:rPr>
              <w:t>usulan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7D75F22" w14:textId="77777777" w:rsidR="001C165A" w:rsidRPr="00486671" w:rsidRDefault="001C165A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5C696C0C" w14:textId="77777777" w:rsidR="001C165A" w:rsidRPr="00486671" w:rsidRDefault="001C165A" w:rsidP="00504091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486671">
              <w:t>Ketua</w:t>
            </w:r>
            <w:proofErr w:type="spellEnd"/>
            <w:r w:rsidRPr="00486671">
              <w:t xml:space="preserve"> program </w:t>
            </w:r>
            <w:proofErr w:type="spellStart"/>
            <w:r w:rsidRPr="00486671">
              <w:t>studi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mengajukan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usulan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dosen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pembimbing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berdasarkan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tema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mahasiswa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terkait</w:t>
            </w:r>
            <w:proofErr w:type="spellEnd"/>
            <w:r w:rsidRPr="00486671">
              <w:t xml:space="preserve"> </w:t>
            </w:r>
            <w:proofErr w:type="spellStart"/>
            <w:r w:rsidRPr="00486671">
              <w:t>kepada</w:t>
            </w:r>
            <w:proofErr w:type="spellEnd"/>
            <w:r w:rsidRPr="00486671">
              <w:t xml:space="preserve"> </w:t>
            </w:r>
            <w:proofErr w:type="spellStart"/>
            <w:r w:rsidR="00504091" w:rsidRPr="00486671">
              <w:t>Direktur</w:t>
            </w:r>
            <w:proofErr w:type="spellEnd"/>
          </w:p>
        </w:tc>
      </w:tr>
      <w:tr w:rsidR="001C165A" w:rsidRPr="00486671" w14:paraId="749F8CC7" w14:textId="77777777" w:rsidTr="00D629AE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2746B0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486671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58CF94D2" w14:textId="77777777" w:rsidR="001C165A" w:rsidRPr="00486671" w:rsidRDefault="001C165A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2E8D0FB0" w14:textId="77777777" w:rsidR="001C165A" w:rsidRPr="00486671" w:rsidRDefault="001C165A" w:rsidP="00DB7B92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1C165A" w:rsidRPr="00486671" w14:paraId="19939D7F" w14:textId="77777777" w:rsidTr="00D629AE">
        <w:trPr>
          <w:cantSplit/>
          <w:trHeight w:val="6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7E8B730" w14:textId="77777777" w:rsidR="001C165A" w:rsidRPr="00486671" w:rsidRDefault="001C165A" w:rsidP="00DB7B92">
            <w:pPr>
              <w:snapToGrid w:val="0"/>
              <w:spacing w:before="240" w:after="240"/>
              <w:jc w:val="center"/>
              <w:rPr>
                <w:b/>
              </w:rPr>
            </w:pPr>
            <w:proofErr w:type="spellStart"/>
            <w:r w:rsidRPr="00486671">
              <w:rPr>
                <w:b/>
              </w:rPr>
              <w:t>Rekomendasi</w:t>
            </w:r>
            <w:proofErr w:type="spellEnd"/>
            <w:r w:rsidRPr="00486671">
              <w:rPr>
                <w:b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5C880E2" w14:textId="77777777" w:rsidR="001C165A" w:rsidRPr="00486671" w:rsidRDefault="001C165A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18052CC7" w14:textId="77777777" w:rsidR="001C165A" w:rsidRPr="00486671" w:rsidRDefault="00504091" w:rsidP="00DB7B92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486671">
              <w:t>Direktur</w:t>
            </w:r>
            <w:proofErr w:type="spellEnd"/>
            <w:r w:rsidR="001C165A" w:rsidRPr="00486671">
              <w:rPr>
                <w:lang w:val="de-DE"/>
              </w:rPr>
              <w:t xml:space="preserve"> melakukan analisa dan rekomendasi atas usulan Ketua Program Studi </w:t>
            </w:r>
          </w:p>
        </w:tc>
      </w:tr>
      <w:tr w:rsidR="001C165A" w:rsidRPr="00486671" w14:paraId="028ECA10" w14:textId="77777777" w:rsidTr="00D629AE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DC463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486671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E33ED18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091B977A" w14:textId="77777777" w:rsidR="001C165A" w:rsidRPr="00486671" w:rsidRDefault="001C165A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1C165A" w:rsidRPr="00486671" w14:paraId="2B8132D0" w14:textId="77777777" w:rsidTr="00D629AE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AEA77C4" w14:textId="77777777" w:rsidR="001C165A" w:rsidRPr="00486671" w:rsidRDefault="001C165A" w:rsidP="00DB7B92">
            <w:pPr>
              <w:snapToGrid w:val="0"/>
              <w:jc w:val="center"/>
              <w:rPr>
                <w:b/>
              </w:rPr>
            </w:pPr>
            <w:proofErr w:type="spellStart"/>
            <w:r w:rsidRPr="00486671">
              <w:rPr>
                <w:b/>
              </w:rPr>
              <w:t>Menerbitkan</w:t>
            </w:r>
            <w:proofErr w:type="spellEnd"/>
            <w:r w:rsidRPr="00486671">
              <w:rPr>
                <w:b/>
              </w:rPr>
              <w:t xml:space="preserve"> SK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0017DA2" w14:textId="77777777" w:rsidR="001C165A" w:rsidRPr="00486671" w:rsidRDefault="001C165A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643DA21E" w14:textId="77777777" w:rsidR="001C165A" w:rsidRPr="00486671" w:rsidRDefault="001C165A" w:rsidP="00504091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r w:rsidRPr="00486671">
              <w:rPr>
                <w:lang w:val="de-DE"/>
              </w:rPr>
              <w:t xml:space="preserve">Apabila disetujui, selanjutnya </w:t>
            </w:r>
            <w:r w:rsidR="00504091" w:rsidRPr="00486671">
              <w:rPr>
                <w:lang w:val="de-DE"/>
              </w:rPr>
              <w:t>Direktur</w:t>
            </w:r>
            <w:r w:rsidRPr="00486671">
              <w:rPr>
                <w:lang w:val="de-DE"/>
              </w:rPr>
              <w:t xml:space="preserve"> menerbitkan Surat Keputusan tentang Dosen Pembimbing </w:t>
            </w:r>
            <w:r w:rsidRPr="00486671">
              <w:t>Tugas Akhir</w:t>
            </w:r>
          </w:p>
        </w:tc>
      </w:tr>
    </w:tbl>
    <w:p w14:paraId="16872E35" w14:textId="77777777" w:rsidR="001C165A" w:rsidRPr="00486671" w:rsidRDefault="001C165A" w:rsidP="001C165A">
      <w:pPr>
        <w:jc w:val="both"/>
        <w:rPr>
          <w:lang w:val="id-ID"/>
        </w:rPr>
      </w:pPr>
    </w:p>
    <w:p w14:paraId="5B045628" w14:textId="77777777" w:rsidR="001C165A" w:rsidRPr="00486671" w:rsidRDefault="001C165A" w:rsidP="00005E99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proofErr w:type="spellStart"/>
      <w:r w:rsidRPr="00486671">
        <w:rPr>
          <w:b/>
          <w:lang w:val="es-ES_tradnl"/>
        </w:rPr>
        <w:t>Dokumen</w:t>
      </w:r>
      <w:proofErr w:type="spellEnd"/>
      <w:r w:rsidRPr="00486671">
        <w:rPr>
          <w:b/>
          <w:lang w:val="es-ES_tradnl"/>
        </w:rPr>
        <w:t xml:space="preserve"> </w:t>
      </w:r>
      <w:proofErr w:type="spellStart"/>
      <w:r w:rsidRPr="00486671">
        <w:rPr>
          <w:b/>
          <w:lang w:val="es-ES_tradnl"/>
        </w:rPr>
        <w:t>Terkait</w:t>
      </w:r>
      <w:proofErr w:type="spellEnd"/>
    </w:p>
    <w:p w14:paraId="506A317E" w14:textId="77777777" w:rsidR="001C165A" w:rsidRPr="00486671" w:rsidRDefault="001C165A" w:rsidP="001C165A">
      <w:pPr>
        <w:pStyle w:val="ListParagraph"/>
        <w:ind w:left="786"/>
        <w:rPr>
          <w:lang w:val="es-ES_tradnl"/>
        </w:rPr>
      </w:pPr>
    </w:p>
    <w:p w14:paraId="14F99D5F" w14:textId="77777777" w:rsidR="001C165A" w:rsidRPr="00486671" w:rsidRDefault="001C165A" w:rsidP="00005E99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486671">
        <w:rPr>
          <w:lang w:val="es-ES_tradnl"/>
        </w:rPr>
        <w:t>Daftar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usulan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Dosen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Pembimbing</w:t>
      </w:r>
      <w:proofErr w:type="spellEnd"/>
      <w:r w:rsidRPr="00486671">
        <w:rPr>
          <w:lang w:val="es-ES_tradnl"/>
        </w:rPr>
        <w:t xml:space="preserve"> </w:t>
      </w:r>
      <w:r w:rsidRPr="00486671">
        <w:t>Tugas Akhir</w:t>
      </w:r>
    </w:p>
    <w:p w14:paraId="4716FCE2" w14:textId="77777777" w:rsidR="001C165A" w:rsidRPr="00486671" w:rsidRDefault="001C165A" w:rsidP="00005E99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r w:rsidRPr="00486671">
        <w:rPr>
          <w:lang w:val="es-ES_tradnl"/>
        </w:rPr>
        <w:t xml:space="preserve">Surat </w:t>
      </w:r>
      <w:proofErr w:type="spellStart"/>
      <w:r w:rsidRPr="00486671">
        <w:rPr>
          <w:lang w:val="es-ES_tradnl"/>
        </w:rPr>
        <w:t>Keputusan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tentang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Dosen</w:t>
      </w:r>
      <w:proofErr w:type="spellEnd"/>
      <w:r w:rsidRPr="00486671">
        <w:rPr>
          <w:lang w:val="es-ES_tradnl"/>
        </w:rPr>
        <w:t xml:space="preserve"> </w:t>
      </w:r>
      <w:proofErr w:type="spellStart"/>
      <w:r w:rsidRPr="00486671">
        <w:rPr>
          <w:lang w:val="es-ES_tradnl"/>
        </w:rPr>
        <w:t>Pembimbing</w:t>
      </w:r>
      <w:proofErr w:type="spellEnd"/>
      <w:r w:rsidRPr="00486671">
        <w:rPr>
          <w:lang w:val="es-ES_tradnl"/>
        </w:rPr>
        <w:t xml:space="preserve"> </w:t>
      </w:r>
      <w:r w:rsidRPr="00486671">
        <w:t>Tugas Akhir</w:t>
      </w:r>
    </w:p>
    <w:p w14:paraId="57F04CDB" w14:textId="77777777" w:rsidR="001C165A" w:rsidRPr="00486671" w:rsidRDefault="001C165A" w:rsidP="001C165A">
      <w:pPr>
        <w:jc w:val="center"/>
        <w:rPr>
          <w:lang w:val="id-ID"/>
        </w:rPr>
      </w:pPr>
    </w:p>
    <w:p w14:paraId="38C156D5" w14:textId="77777777" w:rsidR="00110B0C" w:rsidRPr="00486671" w:rsidRDefault="00110B0C" w:rsidP="001C165A">
      <w:pPr>
        <w:jc w:val="center"/>
        <w:rPr>
          <w:lang w:val="id-ID"/>
        </w:rPr>
      </w:pPr>
    </w:p>
    <w:sectPr w:rsidR="00110B0C" w:rsidRPr="00486671" w:rsidSect="004C1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C5FD" w14:textId="77777777" w:rsidR="00654DFD" w:rsidRDefault="00654DFD">
      <w:r>
        <w:separator/>
      </w:r>
    </w:p>
  </w:endnote>
  <w:endnote w:type="continuationSeparator" w:id="0">
    <w:p w14:paraId="314DE16E" w14:textId="77777777" w:rsidR="00654DFD" w:rsidRDefault="006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CB25" w14:textId="77777777" w:rsidR="00782EB7" w:rsidRDefault="00782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3FB1" w14:textId="77777777" w:rsidR="003A773F" w:rsidRDefault="00005E99">
    <w:pPr>
      <w:pStyle w:val="Footer"/>
    </w:pPr>
    <w:r>
      <w:rPr>
        <w:noProof/>
        <w:lang w:eastAsia="en-US"/>
      </w:rPr>
      <w:pict w14:anchorId="6D80AC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7A845AE4" w14:textId="77777777" w:rsidR="00343E2A" w:rsidRPr="00CB2908" w:rsidRDefault="00343E2A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F78F" w14:textId="77777777" w:rsidR="00343E2A" w:rsidRDefault="00343E2A">
    <w:pPr>
      <w:pStyle w:val="Footer"/>
    </w:pPr>
  </w:p>
  <w:p w14:paraId="2B64DB74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9E7E" w14:textId="77777777" w:rsidR="00654DFD" w:rsidRDefault="00654DFD">
      <w:r>
        <w:separator/>
      </w:r>
    </w:p>
  </w:footnote>
  <w:footnote w:type="continuationSeparator" w:id="0">
    <w:p w14:paraId="78FA8231" w14:textId="77777777" w:rsidR="00654DFD" w:rsidRDefault="006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EE57" w14:textId="77777777" w:rsidR="00782EB7" w:rsidRDefault="00782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9D60BA" w:rsidRPr="00DC0D35" w14:paraId="11A7A40E" w14:textId="77777777" w:rsidTr="00A810F2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01F83ABA" w14:textId="403256A6" w:rsidR="009D60BA" w:rsidRDefault="009D60BA">
          <w:pPr>
            <w:rPr>
              <w:sz w:val="22"/>
              <w:szCs w:val="22"/>
              <w:lang w:val="id-ID"/>
            </w:rPr>
          </w:pPr>
        </w:p>
        <w:p w14:paraId="107E4FC2" w14:textId="77777777" w:rsidR="003906BA" w:rsidRDefault="003906BA" w:rsidP="003906BA">
          <w:pPr>
            <w:jc w:val="center"/>
            <w:rPr>
              <w:sz w:val="22"/>
              <w:szCs w:val="22"/>
              <w:lang w:val="id-ID"/>
            </w:rPr>
          </w:pPr>
        </w:p>
        <w:p w14:paraId="48BAE54C" w14:textId="2AF19217" w:rsidR="003906BA" w:rsidRPr="003906BA" w:rsidRDefault="003906BA" w:rsidP="003906BA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BD778" w14:textId="2F1CF3AF" w:rsidR="00B131F3" w:rsidRPr="006C774A" w:rsidRDefault="003906BA" w:rsidP="00B131F3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3EC5EA37" w14:textId="3BAF9D9C" w:rsidR="00B131F3" w:rsidRPr="006C774A" w:rsidRDefault="00B131F3" w:rsidP="00B131F3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3906BA">
            <w:rPr>
              <w:b/>
              <w:bCs/>
              <w:spacing w:val="-3"/>
              <w:w w:val="105"/>
            </w:rPr>
            <w:t>…….</w:t>
          </w:r>
        </w:p>
        <w:p w14:paraId="7B5BF3DF" w14:textId="4C9B7279" w:rsidR="009D60BA" w:rsidRPr="00DC0D35" w:rsidRDefault="00005E99" w:rsidP="00B131F3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3906BA" w:rsidRPr="00921E1D">
              <w:rPr>
                <w:rStyle w:val="Hyperlink"/>
                <w:w w:val="105"/>
              </w:rPr>
              <w:t>www…</w:t>
            </w:r>
            <w:proofErr w:type="gramStart"/>
            <w:r w:rsidR="003906BA" w:rsidRPr="00921E1D">
              <w:rPr>
                <w:rStyle w:val="Hyperlink"/>
                <w:w w:val="105"/>
              </w:rPr>
              <w:t>….ac.id</w:t>
            </w:r>
            <w:proofErr w:type="gramEnd"/>
          </w:hyperlink>
          <w:r w:rsidR="00B131F3" w:rsidRPr="006C774A">
            <w:rPr>
              <w:spacing w:val="-1"/>
            </w:rPr>
            <w:t xml:space="preserve"> dan </w:t>
          </w:r>
          <w:hyperlink r:id="rId2">
            <w:r w:rsidR="003906BA">
              <w:rPr>
                <w:color w:val="0000FF"/>
                <w:spacing w:val="-1"/>
                <w:u w:val="single" w:color="0000FF"/>
              </w:rPr>
              <w:t>….</w:t>
            </w:r>
            <w:r w:rsidR="00B131F3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9D60BA" w:rsidRPr="00DC0D35" w14:paraId="02C79AC4" w14:textId="77777777" w:rsidTr="00A810F2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4D723E" w14:textId="77777777" w:rsidR="009D60BA" w:rsidRPr="003906BA" w:rsidRDefault="009D60BA">
          <w:pPr>
            <w:jc w:val="center"/>
            <w:rPr>
              <w:b/>
              <w:sz w:val="20"/>
              <w:szCs w:val="22"/>
              <w:lang w:val="id-ID"/>
            </w:rPr>
          </w:pPr>
          <w:r w:rsidRPr="003906BA">
            <w:rPr>
              <w:b/>
              <w:sz w:val="20"/>
              <w:szCs w:val="22"/>
              <w:lang w:val="id-ID"/>
            </w:rPr>
            <w:t>No. Dokumen:</w:t>
          </w:r>
        </w:p>
        <w:p w14:paraId="2124A777" w14:textId="4A97A232" w:rsidR="009D60BA" w:rsidRPr="003906BA" w:rsidRDefault="00782EB7" w:rsidP="00B131F3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9D60BA" w:rsidRPr="003906BA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A35D76" w:rsidRPr="003906BA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3906BA">
            <w:rPr>
              <w:rFonts w:eastAsia="Times New Roman"/>
              <w:b/>
              <w:bCs/>
              <w:sz w:val="20"/>
              <w:szCs w:val="22"/>
              <w:lang w:eastAsia="en-US"/>
            </w:rPr>
            <w:t>5</w:t>
          </w:r>
          <w:r w:rsidR="00434598" w:rsidRPr="003906BA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012E06" w:rsidRPr="003906BA">
            <w:rPr>
              <w:rFonts w:eastAsia="Times New Roman"/>
              <w:b/>
              <w:bCs/>
              <w:sz w:val="20"/>
              <w:szCs w:val="22"/>
              <w:lang w:eastAsia="en-US"/>
            </w:rPr>
            <w:t>1</w:t>
          </w:r>
          <w:r w:rsidR="00434598" w:rsidRPr="003906BA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0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394C23" w14:textId="77777777" w:rsidR="00012E06" w:rsidRPr="003906BA" w:rsidRDefault="00012E06" w:rsidP="00012E06">
          <w:pPr>
            <w:jc w:val="center"/>
            <w:rPr>
              <w:b/>
            </w:rPr>
          </w:pPr>
          <w:r w:rsidRPr="003906BA">
            <w:rPr>
              <w:b/>
              <w:lang w:val="id-ID"/>
            </w:rPr>
            <w:t>Prosedur Mutu</w:t>
          </w:r>
        </w:p>
        <w:p w14:paraId="2F2A8E44" w14:textId="77777777" w:rsidR="009D60BA" w:rsidRPr="003906BA" w:rsidRDefault="00012E06" w:rsidP="00F062F3">
          <w:pPr>
            <w:jc w:val="center"/>
            <w:rPr>
              <w:b/>
              <w:sz w:val="22"/>
              <w:szCs w:val="22"/>
              <w:lang w:val="id-ID"/>
            </w:rPr>
          </w:pPr>
          <w:r w:rsidRPr="003906BA">
            <w:rPr>
              <w:b/>
              <w:sz w:val="22"/>
              <w:szCs w:val="22"/>
            </w:rPr>
            <w:t>PENETA</w:t>
          </w:r>
          <w:r w:rsidR="00504091" w:rsidRPr="003906BA">
            <w:rPr>
              <w:b/>
              <w:sz w:val="22"/>
              <w:szCs w:val="22"/>
            </w:rPr>
            <w:t>PAN DOSEN PEMBIMBING TUGAS AKHIR</w:t>
          </w:r>
        </w:p>
        <w:p w14:paraId="0EA09F59" w14:textId="4987BDCC" w:rsidR="00434598" w:rsidRPr="003906BA" w:rsidRDefault="00434598" w:rsidP="00F062F3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0DC83D" w14:textId="77777777" w:rsidR="009D60BA" w:rsidRPr="003906BA" w:rsidRDefault="004C1047">
          <w:pPr>
            <w:jc w:val="center"/>
            <w:rPr>
              <w:b/>
            </w:rPr>
          </w:pPr>
          <w:r w:rsidRPr="003906BA">
            <w:rPr>
              <w:b/>
            </w:rPr>
            <w:t>DOKUMEN SPMI</w:t>
          </w:r>
        </w:p>
      </w:tc>
    </w:tr>
    <w:tr w:rsidR="009D60BA" w:rsidRPr="00DC0D35" w14:paraId="63DDC107" w14:textId="77777777" w:rsidTr="00A810F2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88F312" w14:textId="77777777" w:rsidR="009D60BA" w:rsidRPr="003906BA" w:rsidRDefault="009D60BA">
          <w:pPr>
            <w:jc w:val="center"/>
            <w:rPr>
              <w:b/>
              <w:sz w:val="20"/>
              <w:szCs w:val="22"/>
            </w:rPr>
          </w:pPr>
          <w:r w:rsidRPr="003906BA">
            <w:rPr>
              <w:b/>
              <w:sz w:val="20"/>
              <w:szCs w:val="22"/>
              <w:lang w:val="id-ID"/>
            </w:rPr>
            <w:t>Tgl Berlaku:</w:t>
          </w:r>
        </w:p>
        <w:p w14:paraId="26E1D747" w14:textId="0C86F98B" w:rsidR="009D60BA" w:rsidRPr="003906BA" w:rsidRDefault="003906BA" w:rsidP="005D134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C9230" w14:textId="77777777" w:rsidR="009D60BA" w:rsidRPr="003906BA" w:rsidRDefault="009D60BA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11BA6" w14:textId="77777777" w:rsidR="009D60BA" w:rsidRPr="003906BA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3906BA">
            <w:rPr>
              <w:b/>
              <w:sz w:val="20"/>
              <w:szCs w:val="20"/>
            </w:rPr>
            <w:t>Revisi</w:t>
          </w:r>
          <w:proofErr w:type="spellEnd"/>
          <w:r w:rsidRPr="003906BA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349E6B79" w14:textId="311FEEE3" w:rsidR="009D60BA" w:rsidRPr="003906BA" w:rsidRDefault="005D1343">
          <w:pPr>
            <w:jc w:val="center"/>
            <w:rPr>
              <w:b/>
              <w:sz w:val="20"/>
              <w:szCs w:val="20"/>
              <w:lang w:val="id-ID"/>
            </w:rPr>
          </w:pPr>
          <w:r w:rsidRPr="003906BA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8DD554" w14:textId="77777777" w:rsidR="009D60BA" w:rsidRPr="003906BA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3906BA">
            <w:rPr>
              <w:b/>
              <w:sz w:val="20"/>
              <w:szCs w:val="20"/>
            </w:rPr>
            <w:t>Hal</w:t>
          </w:r>
          <w:r w:rsidRPr="003906BA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283DBF39" w14:textId="18E57796" w:rsidR="009D60BA" w:rsidRPr="003906BA" w:rsidRDefault="00D2350B">
          <w:pPr>
            <w:jc w:val="center"/>
            <w:rPr>
              <w:b/>
              <w:sz w:val="20"/>
              <w:szCs w:val="20"/>
              <w:lang w:val="id-ID"/>
            </w:rPr>
          </w:pPr>
          <w:r w:rsidRPr="003906BA">
            <w:rPr>
              <w:sz w:val="20"/>
              <w:szCs w:val="20"/>
            </w:rPr>
            <w:fldChar w:fldCharType="begin"/>
          </w:r>
          <w:r w:rsidR="009D60BA" w:rsidRPr="003906BA">
            <w:rPr>
              <w:sz w:val="20"/>
              <w:szCs w:val="20"/>
            </w:rPr>
            <w:instrText xml:space="preserve"> PAGE  \* Arabic  \* MERGEFORMAT </w:instrText>
          </w:r>
          <w:r w:rsidRPr="003906BA">
            <w:rPr>
              <w:sz w:val="20"/>
              <w:szCs w:val="20"/>
            </w:rPr>
            <w:fldChar w:fldCharType="separate"/>
          </w:r>
          <w:r w:rsidR="00B131F3" w:rsidRPr="003906BA">
            <w:rPr>
              <w:noProof/>
              <w:sz w:val="20"/>
              <w:szCs w:val="20"/>
            </w:rPr>
            <w:t>4</w:t>
          </w:r>
          <w:r w:rsidRPr="003906BA">
            <w:rPr>
              <w:sz w:val="20"/>
              <w:szCs w:val="20"/>
            </w:rPr>
            <w:fldChar w:fldCharType="end"/>
          </w:r>
          <w:r w:rsidR="00E67C7B" w:rsidRPr="003906BA">
            <w:rPr>
              <w:sz w:val="20"/>
              <w:szCs w:val="20"/>
              <w:lang w:val="id-ID"/>
            </w:rPr>
            <w:t xml:space="preserve"> </w:t>
          </w:r>
          <w:r w:rsidR="009D60BA" w:rsidRPr="003906BA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B131F3" w:rsidRPr="003906BA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14:paraId="4D4302C8" w14:textId="77777777" w:rsidR="003A773F" w:rsidRPr="00DC0D35" w:rsidRDefault="003A773F" w:rsidP="00012E06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542" w14:textId="77777777" w:rsidR="00782EB7" w:rsidRDefault="00782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7"/>
  </w:num>
  <w:num w:numId="3">
    <w:abstractNumId w:val="45"/>
  </w:num>
  <w:num w:numId="4">
    <w:abstractNumId w:val="48"/>
  </w:num>
  <w:num w:numId="5">
    <w:abstractNumId w:val="46"/>
  </w:num>
  <w:num w:numId="6">
    <w:abstractNumId w:val="3"/>
  </w:num>
  <w:num w:numId="7">
    <w:abstractNumId w:val="5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05E99"/>
    <w:rsid w:val="00012E06"/>
    <w:rsid w:val="000132C6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5CF"/>
    <w:rsid w:val="000A3629"/>
    <w:rsid w:val="000A41C2"/>
    <w:rsid w:val="000A4D09"/>
    <w:rsid w:val="000B056B"/>
    <w:rsid w:val="000B061B"/>
    <w:rsid w:val="000B0A09"/>
    <w:rsid w:val="000B4F0F"/>
    <w:rsid w:val="000B66CE"/>
    <w:rsid w:val="000B6FBE"/>
    <w:rsid w:val="000B7189"/>
    <w:rsid w:val="000B7261"/>
    <w:rsid w:val="000C2938"/>
    <w:rsid w:val="000C2B03"/>
    <w:rsid w:val="000C703E"/>
    <w:rsid w:val="000C7F19"/>
    <w:rsid w:val="000E00F6"/>
    <w:rsid w:val="000E0D9F"/>
    <w:rsid w:val="000E1D46"/>
    <w:rsid w:val="000E5E73"/>
    <w:rsid w:val="000E647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0643"/>
    <w:rsid w:val="0016176F"/>
    <w:rsid w:val="00167E4E"/>
    <w:rsid w:val="00170C6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6E86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B72CE"/>
    <w:rsid w:val="001C0F7B"/>
    <w:rsid w:val="001C1374"/>
    <w:rsid w:val="001C165A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3EBC"/>
    <w:rsid w:val="001E4C53"/>
    <w:rsid w:val="001E5B10"/>
    <w:rsid w:val="001E7E0F"/>
    <w:rsid w:val="001F1140"/>
    <w:rsid w:val="001F26A5"/>
    <w:rsid w:val="001F5221"/>
    <w:rsid w:val="001F6EF5"/>
    <w:rsid w:val="001F7DB7"/>
    <w:rsid w:val="00200017"/>
    <w:rsid w:val="0020240E"/>
    <w:rsid w:val="00202E49"/>
    <w:rsid w:val="00207AEB"/>
    <w:rsid w:val="00210C6B"/>
    <w:rsid w:val="00210FAD"/>
    <w:rsid w:val="00211CBF"/>
    <w:rsid w:val="00212320"/>
    <w:rsid w:val="0021291A"/>
    <w:rsid w:val="00214365"/>
    <w:rsid w:val="002146F4"/>
    <w:rsid w:val="00215CA3"/>
    <w:rsid w:val="00217A6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36AAB"/>
    <w:rsid w:val="00242E76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6A54"/>
    <w:rsid w:val="00287A35"/>
    <w:rsid w:val="00291B04"/>
    <w:rsid w:val="00293B89"/>
    <w:rsid w:val="00293EFF"/>
    <w:rsid w:val="002954E7"/>
    <w:rsid w:val="00295934"/>
    <w:rsid w:val="002960D1"/>
    <w:rsid w:val="002A1D92"/>
    <w:rsid w:val="002B0108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5034"/>
    <w:rsid w:val="002D6F50"/>
    <w:rsid w:val="002D7161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5469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3421B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0FD9"/>
    <w:rsid w:val="00381AF1"/>
    <w:rsid w:val="00381C51"/>
    <w:rsid w:val="00383498"/>
    <w:rsid w:val="00386DC8"/>
    <w:rsid w:val="003906BA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D20DF"/>
    <w:rsid w:val="003D2E29"/>
    <w:rsid w:val="003D3CEB"/>
    <w:rsid w:val="003D4E7C"/>
    <w:rsid w:val="003D4F70"/>
    <w:rsid w:val="003E1987"/>
    <w:rsid w:val="003E1E60"/>
    <w:rsid w:val="003E1FA4"/>
    <w:rsid w:val="003E4145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7DD6"/>
    <w:rsid w:val="00412FC6"/>
    <w:rsid w:val="00415044"/>
    <w:rsid w:val="0042012B"/>
    <w:rsid w:val="004220F6"/>
    <w:rsid w:val="00426CFC"/>
    <w:rsid w:val="00426E4D"/>
    <w:rsid w:val="004311D0"/>
    <w:rsid w:val="004317D1"/>
    <w:rsid w:val="00431CC6"/>
    <w:rsid w:val="00432DC5"/>
    <w:rsid w:val="00434598"/>
    <w:rsid w:val="0043529F"/>
    <w:rsid w:val="00437D7F"/>
    <w:rsid w:val="00441DDA"/>
    <w:rsid w:val="00442324"/>
    <w:rsid w:val="00444BA9"/>
    <w:rsid w:val="0044566E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6671"/>
    <w:rsid w:val="004874B6"/>
    <w:rsid w:val="00491929"/>
    <w:rsid w:val="004919D9"/>
    <w:rsid w:val="00492703"/>
    <w:rsid w:val="004950DC"/>
    <w:rsid w:val="004952FC"/>
    <w:rsid w:val="004962C9"/>
    <w:rsid w:val="004A0580"/>
    <w:rsid w:val="004A1C64"/>
    <w:rsid w:val="004A2FAB"/>
    <w:rsid w:val="004A65B1"/>
    <w:rsid w:val="004B1E41"/>
    <w:rsid w:val="004B2584"/>
    <w:rsid w:val="004B2752"/>
    <w:rsid w:val="004B3F2E"/>
    <w:rsid w:val="004B7CD9"/>
    <w:rsid w:val="004C1047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091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0523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65F02"/>
    <w:rsid w:val="00573963"/>
    <w:rsid w:val="00573AAE"/>
    <w:rsid w:val="00574E33"/>
    <w:rsid w:val="005759F4"/>
    <w:rsid w:val="00576032"/>
    <w:rsid w:val="0057651D"/>
    <w:rsid w:val="00576970"/>
    <w:rsid w:val="005801F8"/>
    <w:rsid w:val="005805EA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1B3"/>
    <w:rsid w:val="005B4650"/>
    <w:rsid w:val="005B693D"/>
    <w:rsid w:val="005C19CA"/>
    <w:rsid w:val="005D0268"/>
    <w:rsid w:val="005D1343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54DFD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A7FD8"/>
    <w:rsid w:val="006B0488"/>
    <w:rsid w:val="006B0DDD"/>
    <w:rsid w:val="006B1020"/>
    <w:rsid w:val="006B29EA"/>
    <w:rsid w:val="006B318D"/>
    <w:rsid w:val="006C16B8"/>
    <w:rsid w:val="006C1C2F"/>
    <w:rsid w:val="006C280D"/>
    <w:rsid w:val="006C284A"/>
    <w:rsid w:val="006C623E"/>
    <w:rsid w:val="006D1A33"/>
    <w:rsid w:val="006D3831"/>
    <w:rsid w:val="006D6180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992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541EE"/>
    <w:rsid w:val="00756924"/>
    <w:rsid w:val="0076033C"/>
    <w:rsid w:val="00760656"/>
    <w:rsid w:val="00761C69"/>
    <w:rsid w:val="00764215"/>
    <w:rsid w:val="00764B94"/>
    <w:rsid w:val="00765D44"/>
    <w:rsid w:val="0076623C"/>
    <w:rsid w:val="00767667"/>
    <w:rsid w:val="0077361D"/>
    <w:rsid w:val="00776CA6"/>
    <w:rsid w:val="00780313"/>
    <w:rsid w:val="00781EF5"/>
    <w:rsid w:val="0078200E"/>
    <w:rsid w:val="00782EB7"/>
    <w:rsid w:val="007859D8"/>
    <w:rsid w:val="00785F43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5A9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ED8"/>
    <w:rsid w:val="007C372B"/>
    <w:rsid w:val="007C3855"/>
    <w:rsid w:val="007C4443"/>
    <w:rsid w:val="007C51DD"/>
    <w:rsid w:val="007D1C01"/>
    <w:rsid w:val="007D2687"/>
    <w:rsid w:val="007D380D"/>
    <w:rsid w:val="007D451D"/>
    <w:rsid w:val="007D543E"/>
    <w:rsid w:val="007D7121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4542"/>
    <w:rsid w:val="008158A3"/>
    <w:rsid w:val="008171E1"/>
    <w:rsid w:val="008203D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1972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2A8E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10D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4C52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2F6F"/>
    <w:rsid w:val="00954110"/>
    <w:rsid w:val="009552D3"/>
    <w:rsid w:val="009575CE"/>
    <w:rsid w:val="00960547"/>
    <w:rsid w:val="009621DC"/>
    <w:rsid w:val="00963F88"/>
    <w:rsid w:val="009648AB"/>
    <w:rsid w:val="009656EC"/>
    <w:rsid w:val="009700FE"/>
    <w:rsid w:val="009720DA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4DE6"/>
    <w:rsid w:val="009D5459"/>
    <w:rsid w:val="009D60BA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35D76"/>
    <w:rsid w:val="00A41456"/>
    <w:rsid w:val="00A41949"/>
    <w:rsid w:val="00A41C4E"/>
    <w:rsid w:val="00A432EE"/>
    <w:rsid w:val="00A442A1"/>
    <w:rsid w:val="00A457E8"/>
    <w:rsid w:val="00A46207"/>
    <w:rsid w:val="00A51502"/>
    <w:rsid w:val="00A538D4"/>
    <w:rsid w:val="00A54344"/>
    <w:rsid w:val="00A606DC"/>
    <w:rsid w:val="00A615CD"/>
    <w:rsid w:val="00A629DE"/>
    <w:rsid w:val="00A62BEE"/>
    <w:rsid w:val="00A63499"/>
    <w:rsid w:val="00A6595D"/>
    <w:rsid w:val="00A65D27"/>
    <w:rsid w:val="00A6723A"/>
    <w:rsid w:val="00A70B64"/>
    <w:rsid w:val="00A750E0"/>
    <w:rsid w:val="00A76881"/>
    <w:rsid w:val="00A76CF5"/>
    <w:rsid w:val="00A810F2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1F3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5920"/>
    <w:rsid w:val="00B26EC1"/>
    <w:rsid w:val="00B277CF"/>
    <w:rsid w:val="00B33F98"/>
    <w:rsid w:val="00B3477E"/>
    <w:rsid w:val="00B36D71"/>
    <w:rsid w:val="00B373DC"/>
    <w:rsid w:val="00B40D63"/>
    <w:rsid w:val="00B42164"/>
    <w:rsid w:val="00B4755F"/>
    <w:rsid w:val="00B5459B"/>
    <w:rsid w:val="00B55B7D"/>
    <w:rsid w:val="00B60D1A"/>
    <w:rsid w:val="00B61366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86DDA"/>
    <w:rsid w:val="00B9356E"/>
    <w:rsid w:val="00B93CF8"/>
    <w:rsid w:val="00B95C8C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E0699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3E04"/>
    <w:rsid w:val="00C262EB"/>
    <w:rsid w:val="00C3158F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5715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5399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038"/>
    <w:rsid w:val="00CA4FB9"/>
    <w:rsid w:val="00CA6E5C"/>
    <w:rsid w:val="00CB17A1"/>
    <w:rsid w:val="00CB23A7"/>
    <w:rsid w:val="00CB23D8"/>
    <w:rsid w:val="00CB2908"/>
    <w:rsid w:val="00CB3D47"/>
    <w:rsid w:val="00CB543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E54B7"/>
    <w:rsid w:val="00CF0CA8"/>
    <w:rsid w:val="00CF4CD2"/>
    <w:rsid w:val="00CF4CE7"/>
    <w:rsid w:val="00CF4E70"/>
    <w:rsid w:val="00CF63A2"/>
    <w:rsid w:val="00CF77C1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350B"/>
    <w:rsid w:val="00D251E1"/>
    <w:rsid w:val="00D25325"/>
    <w:rsid w:val="00D25EE2"/>
    <w:rsid w:val="00D279C5"/>
    <w:rsid w:val="00D306F6"/>
    <w:rsid w:val="00D328CA"/>
    <w:rsid w:val="00D32FC2"/>
    <w:rsid w:val="00D337B6"/>
    <w:rsid w:val="00D365D2"/>
    <w:rsid w:val="00D36973"/>
    <w:rsid w:val="00D371B0"/>
    <w:rsid w:val="00D40738"/>
    <w:rsid w:val="00D411FF"/>
    <w:rsid w:val="00D415A4"/>
    <w:rsid w:val="00D43B0F"/>
    <w:rsid w:val="00D4416D"/>
    <w:rsid w:val="00D470B9"/>
    <w:rsid w:val="00D5005A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29AE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2B31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0D35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3078"/>
    <w:rsid w:val="00DE567B"/>
    <w:rsid w:val="00DE6E3C"/>
    <w:rsid w:val="00DF09F2"/>
    <w:rsid w:val="00DF18F2"/>
    <w:rsid w:val="00DF2C65"/>
    <w:rsid w:val="00DF44FA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536D2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67C7B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0D68"/>
    <w:rsid w:val="00EB3828"/>
    <w:rsid w:val="00EC0090"/>
    <w:rsid w:val="00EC159F"/>
    <w:rsid w:val="00EC1D42"/>
    <w:rsid w:val="00EC4430"/>
    <w:rsid w:val="00EC4645"/>
    <w:rsid w:val="00EC65D0"/>
    <w:rsid w:val="00ED240F"/>
    <w:rsid w:val="00ED269C"/>
    <w:rsid w:val="00ED33E6"/>
    <w:rsid w:val="00ED3442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62F3"/>
    <w:rsid w:val="00F070A8"/>
    <w:rsid w:val="00F0735C"/>
    <w:rsid w:val="00F12793"/>
    <w:rsid w:val="00F1488E"/>
    <w:rsid w:val="00F14C83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2F8A"/>
    <w:rsid w:val="00F43505"/>
    <w:rsid w:val="00F45825"/>
    <w:rsid w:val="00F5045A"/>
    <w:rsid w:val="00F50D31"/>
    <w:rsid w:val="00F530ED"/>
    <w:rsid w:val="00F57D1B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CD9"/>
    <w:rsid w:val="00FA2B4E"/>
    <w:rsid w:val="00FA4507"/>
    <w:rsid w:val="00FA51B6"/>
    <w:rsid w:val="00FA7CE8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457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F01D58"/>
  <w15:docId w15:val="{4E78BB1D-6A7D-4C16-80B5-E5176101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B0D6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DC0D35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9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D23C-9C12-4FD5-9F5B-65834954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67</cp:revision>
  <cp:lastPrinted>2020-11-11T02:16:00Z</cp:lastPrinted>
  <dcterms:created xsi:type="dcterms:W3CDTF">2014-11-07T01:50:00Z</dcterms:created>
  <dcterms:modified xsi:type="dcterms:W3CDTF">2022-03-05T07:47:00Z</dcterms:modified>
</cp:coreProperties>
</file>