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FDCF" w14:textId="77777777" w:rsidR="00012E06" w:rsidRPr="00CD114E" w:rsidRDefault="00012E06" w:rsidP="00012E06">
      <w:pPr>
        <w:rPr>
          <w:b/>
          <w:bCs/>
          <w:sz w:val="36"/>
          <w:szCs w:val="36"/>
          <w:lang w:val="id-ID"/>
        </w:rPr>
      </w:pPr>
    </w:p>
    <w:p w14:paraId="3FE1D17B" w14:textId="763D8CD2" w:rsidR="00012E06" w:rsidRPr="00CD114E" w:rsidRDefault="00633840" w:rsidP="00012E06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552E2915" w14:textId="77777777" w:rsidR="00012E06" w:rsidRPr="00CD114E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66EAFCD1" w14:textId="77777777" w:rsidR="00012E06" w:rsidRPr="00CD114E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5FF1D73C" w14:textId="77777777" w:rsidR="00012E06" w:rsidRPr="00CD114E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5BDAF58F" w14:textId="77777777" w:rsidR="00012E06" w:rsidRPr="00CD114E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7A0B43D7" w14:textId="77777777" w:rsidR="00012E06" w:rsidRPr="00CD114E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2614CA2A" w14:textId="77777777" w:rsidR="00012E06" w:rsidRPr="00CD114E" w:rsidRDefault="00012E06" w:rsidP="00012E06">
      <w:pPr>
        <w:rPr>
          <w:b/>
          <w:bCs/>
          <w:sz w:val="36"/>
          <w:szCs w:val="36"/>
          <w:lang w:val="id-ID"/>
        </w:rPr>
      </w:pPr>
    </w:p>
    <w:p w14:paraId="069C7B43" w14:textId="77777777" w:rsidR="00012E06" w:rsidRPr="00CD114E" w:rsidRDefault="00012E06" w:rsidP="00012E06">
      <w:pPr>
        <w:rPr>
          <w:b/>
          <w:sz w:val="32"/>
          <w:szCs w:val="32"/>
          <w:lang w:val="id-ID"/>
        </w:rPr>
      </w:pPr>
    </w:p>
    <w:p w14:paraId="3C317030" w14:textId="7AC2D807" w:rsidR="00012E06" w:rsidRPr="00CD114E" w:rsidRDefault="00633840" w:rsidP="002821FD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4FA9B9C7" w14:textId="77777777" w:rsidR="00012E06" w:rsidRPr="00CD114E" w:rsidRDefault="00012E06" w:rsidP="00012E06">
      <w:pPr>
        <w:rPr>
          <w:b/>
          <w:bCs/>
          <w:sz w:val="36"/>
          <w:szCs w:val="36"/>
          <w:lang w:val="id-ID"/>
        </w:rPr>
      </w:pPr>
    </w:p>
    <w:p w14:paraId="3D48E70D" w14:textId="230E9B32" w:rsidR="00012E06" w:rsidRPr="00633840" w:rsidRDefault="00012E06" w:rsidP="00012E06">
      <w:pPr>
        <w:jc w:val="center"/>
        <w:rPr>
          <w:bCs/>
          <w:sz w:val="36"/>
          <w:szCs w:val="36"/>
        </w:rPr>
      </w:pPr>
      <w:r w:rsidRPr="00633840">
        <w:rPr>
          <w:bCs/>
          <w:sz w:val="36"/>
          <w:szCs w:val="36"/>
          <w:lang w:val="id-ID"/>
        </w:rPr>
        <w:t>Prosedur Mutu</w:t>
      </w:r>
      <w:r w:rsidR="00633840">
        <w:rPr>
          <w:bCs/>
          <w:sz w:val="36"/>
          <w:szCs w:val="36"/>
        </w:rPr>
        <w:t>/</w:t>
      </w:r>
      <w:proofErr w:type="spellStart"/>
      <w:r w:rsidR="00633840">
        <w:rPr>
          <w:bCs/>
          <w:sz w:val="36"/>
          <w:szCs w:val="36"/>
        </w:rPr>
        <w:t>Standar</w:t>
      </w:r>
      <w:proofErr w:type="spellEnd"/>
      <w:r w:rsidR="00633840">
        <w:rPr>
          <w:bCs/>
          <w:sz w:val="36"/>
          <w:szCs w:val="36"/>
        </w:rPr>
        <w:t xml:space="preserve"> </w:t>
      </w:r>
      <w:proofErr w:type="spellStart"/>
      <w:r w:rsidR="00633840">
        <w:rPr>
          <w:bCs/>
          <w:sz w:val="36"/>
          <w:szCs w:val="36"/>
        </w:rPr>
        <w:t>Opersional</w:t>
      </w:r>
      <w:proofErr w:type="spellEnd"/>
      <w:r w:rsidR="00633840">
        <w:rPr>
          <w:bCs/>
          <w:sz w:val="36"/>
          <w:szCs w:val="36"/>
        </w:rPr>
        <w:t xml:space="preserve"> </w:t>
      </w:r>
      <w:proofErr w:type="spellStart"/>
      <w:r w:rsidR="00633840">
        <w:rPr>
          <w:bCs/>
          <w:sz w:val="36"/>
          <w:szCs w:val="36"/>
        </w:rPr>
        <w:t>Prosedur</w:t>
      </w:r>
      <w:proofErr w:type="spellEnd"/>
    </w:p>
    <w:p w14:paraId="30D4BCCF" w14:textId="592F4EC8" w:rsidR="00012E06" w:rsidRPr="00CD114E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240EF149" w14:textId="594EE9C1" w:rsidR="00434598" w:rsidRPr="00CD114E" w:rsidRDefault="004957A6" w:rsidP="00CD114E">
      <w:pPr>
        <w:jc w:val="center"/>
        <w:rPr>
          <w:sz w:val="44"/>
          <w:szCs w:val="44"/>
          <w:lang w:val="id-ID"/>
        </w:rPr>
      </w:pPr>
      <w:r w:rsidRPr="00CD114E">
        <w:rPr>
          <w:sz w:val="44"/>
          <w:szCs w:val="44"/>
          <w:lang w:val="id-ID"/>
        </w:rPr>
        <w:t>SEMINAR</w:t>
      </w:r>
      <w:r w:rsidR="004B32E0" w:rsidRPr="00CD114E">
        <w:rPr>
          <w:sz w:val="44"/>
          <w:szCs w:val="44"/>
          <w:lang w:val="id-ID"/>
        </w:rPr>
        <w:t xml:space="preserve"> </w:t>
      </w:r>
      <w:r w:rsidR="00710170" w:rsidRPr="00CD114E">
        <w:rPr>
          <w:sz w:val="44"/>
          <w:szCs w:val="44"/>
          <w:lang w:val="id-ID"/>
        </w:rPr>
        <w:t>USULAN PENELITIAN</w:t>
      </w:r>
    </w:p>
    <w:p w14:paraId="6C4B3FAE" w14:textId="77777777" w:rsidR="00012E06" w:rsidRPr="00CD114E" w:rsidRDefault="00012E06" w:rsidP="00012E06">
      <w:pPr>
        <w:rPr>
          <w:lang w:val="id-ID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2821FD" w:rsidRPr="007F2F75" w14:paraId="59DA5DFC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B054" w14:textId="603B70B6" w:rsidR="002821FD" w:rsidRPr="007F2F75" w:rsidRDefault="002821FD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9A4874" w14:textId="77777777" w:rsidR="002821FD" w:rsidRPr="007F2F75" w:rsidRDefault="002821F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2821FD" w:rsidRPr="007F2F75" w14:paraId="7D9BEFDB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29547034" w14:textId="39BA30CA" w:rsidR="002821FD" w:rsidRPr="007F2F75" w:rsidRDefault="00633840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144B2" w14:textId="77777777" w:rsidR="002821FD" w:rsidRPr="007F2F75" w:rsidRDefault="002821FD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59953748" w14:textId="77777777" w:rsidR="002821FD" w:rsidRPr="007F2F75" w:rsidRDefault="002821FD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4C769E18" w14:textId="75A395C9" w:rsidR="002821FD" w:rsidRPr="007F2F75" w:rsidRDefault="00633840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821FD" w:rsidRPr="007F2F75" w14:paraId="3EFD7D53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AF66" w14:textId="77777777" w:rsidR="002821FD" w:rsidRPr="007F2F75" w:rsidRDefault="002821F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CC39" w14:textId="2D2C837E" w:rsidR="002821FD" w:rsidRPr="007F2F75" w:rsidRDefault="002821FD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633840">
              <w:rPr>
                <w:b/>
              </w:rPr>
              <w:t xml:space="preserve"> </w:t>
            </w:r>
          </w:p>
        </w:tc>
      </w:tr>
    </w:tbl>
    <w:p w14:paraId="1494CBCF" w14:textId="77777777" w:rsidR="00012E06" w:rsidRPr="00CD114E" w:rsidRDefault="00012E06" w:rsidP="00012E06">
      <w:pPr>
        <w:pStyle w:val="Footer"/>
        <w:jc w:val="center"/>
      </w:pPr>
    </w:p>
    <w:p w14:paraId="6C86021B" w14:textId="517C9328" w:rsidR="003047C6" w:rsidRDefault="00633840" w:rsidP="00FD3A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3264B19" w14:textId="5F1BCCE8" w:rsidR="00633840" w:rsidRDefault="00633840" w:rsidP="00FD3AD2">
      <w:pPr>
        <w:jc w:val="center"/>
        <w:rPr>
          <w:b/>
          <w:bCs/>
          <w:sz w:val="28"/>
          <w:szCs w:val="28"/>
        </w:rPr>
      </w:pPr>
    </w:p>
    <w:p w14:paraId="4890BD6B" w14:textId="73BF833E" w:rsidR="00633840" w:rsidRDefault="00633840" w:rsidP="00FD3AD2">
      <w:pPr>
        <w:jc w:val="center"/>
        <w:rPr>
          <w:b/>
          <w:bCs/>
          <w:sz w:val="28"/>
          <w:szCs w:val="28"/>
        </w:rPr>
      </w:pPr>
    </w:p>
    <w:p w14:paraId="151AC568" w14:textId="3F13DF34" w:rsidR="00633840" w:rsidRDefault="00633840" w:rsidP="00FD3AD2">
      <w:pPr>
        <w:jc w:val="center"/>
        <w:rPr>
          <w:b/>
          <w:bCs/>
          <w:sz w:val="28"/>
          <w:szCs w:val="28"/>
        </w:rPr>
      </w:pPr>
    </w:p>
    <w:p w14:paraId="78669F1C" w14:textId="13F2F17B" w:rsidR="00633840" w:rsidRDefault="00633840" w:rsidP="00FD3AD2">
      <w:pPr>
        <w:jc w:val="center"/>
        <w:rPr>
          <w:b/>
          <w:bCs/>
          <w:sz w:val="28"/>
          <w:szCs w:val="28"/>
        </w:rPr>
      </w:pPr>
    </w:p>
    <w:p w14:paraId="6A26BC58" w14:textId="77777777" w:rsidR="00633840" w:rsidRPr="00CD114E" w:rsidRDefault="00633840" w:rsidP="00FD3AD2">
      <w:pPr>
        <w:jc w:val="center"/>
        <w:rPr>
          <w:b/>
          <w:bCs/>
          <w:sz w:val="28"/>
          <w:szCs w:val="28"/>
        </w:rPr>
      </w:pPr>
    </w:p>
    <w:p w14:paraId="6C0BBAD8" w14:textId="77777777" w:rsidR="003047C6" w:rsidRPr="00CD114E" w:rsidRDefault="003047C6" w:rsidP="00FD3AD2">
      <w:pPr>
        <w:jc w:val="center"/>
        <w:rPr>
          <w:b/>
          <w:bCs/>
          <w:sz w:val="28"/>
          <w:szCs w:val="28"/>
        </w:rPr>
      </w:pPr>
    </w:p>
    <w:p w14:paraId="282BDE25" w14:textId="77777777" w:rsidR="002821FD" w:rsidRDefault="002821FD" w:rsidP="00FD3AD2">
      <w:pPr>
        <w:jc w:val="center"/>
        <w:rPr>
          <w:b/>
          <w:bCs/>
          <w:sz w:val="28"/>
          <w:szCs w:val="28"/>
        </w:rPr>
      </w:pPr>
    </w:p>
    <w:p w14:paraId="5AAFEBB5" w14:textId="77777777" w:rsidR="002821FD" w:rsidRDefault="002821FD" w:rsidP="00FD3AD2">
      <w:pPr>
        <w:jc w:val="center"/>
        <w:rPr>
          <w:b/>
          <w:bCs/>
          <w:sz w:val="28"/>
          <w:szCs w:val="28"/>
        </w:rPr>
      </w:pPr>
    </w:p>
    <w:p w14:paraId="190BE62F" w14:textId="4FF08F22" w:rsidR="00A0113D" w:rsidRPr="00CD114E" w:rsidRDefault="00A0113D" w:rsidP="00FD3AD2">
      <w:pPr>
        <w:jc w:val="center"/>
        <w:rPr>
          <w:b/>
          <w:bCs/>
          <w:sz w:val="28"/>
          <w:szCs w:val="28"/>
        </w:rPr>
      </w:pPr>
      <w:r w:rsidRPr="00CD114E">
        <w:rPr>
          <w:b/>
          <w:bCs/>
          <w:sz w:val="28"/>
          <w:szCs w:val="28"/>
        </w:rPr>
        <w:lastRenderedPageBreak/>
        <w:t xml:space="preserve">BAB I </w:t>
      </w:r>
    </w:p>
    <w:p w14:paraId="788A5A55" w14:textId="77777777" w:rsidR="00A0113D" w:rsidRPr="00CD114E" w:rsidRDefault="00A0113D" w:rsidP="00A0113D">
      <w:pPr>
        <w:jc w:val="center"/>
        <w:rPr>
          <w:b/>
          <w:bCs/>
          <w:sz w:val="28"/>
          <w:szCs w:val="28"/>
        </w:rPr>
      </w:pPr>
      <w:r w:rsidRPr="00CD114E">
        <w:rPr>
          <w:b/>
          <w:bCs/>
          <w:sz w:val="28"/>
          <w:szCs w:val="28"/>
        </w:rPr>
        <w:t>PENDAHULUAN</w:t>
      </w:r>
    </w:p>
    <w:p w14:paraId="6EB87719" w14:textId="77777777" w:rsidR="00A0113D" w:rsidRPr="00CD114E" w:rsidRDefault="00A0113D" w:rsidP="00A0113D">
      <w:pPr>
        <w:jc w:val="both"/>
        <w:rPr>
          <w:b/>
          <w:lang w:val="es-ES_tradnl"/>
        </w:rPr>
      </w:pPr>
    </w:p>
    <w:p w14:paraId="35BDDC9D" w14:textId="77777777" w:rsidR="00A0113D" w:rsidRPr="00CD114E" w:rsidRDefault="00A0113D" w:rsidP="00A0113D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D114E">
        <w:rPr>
          <w:b/>
          <w:lang w:val="es-ES_tradnl"/>
        </w:rPr>
        <w:t>Tujuan</w:t>
      </w:r>
      <w:proofErr w:type="spellEnd"/>
    </w:p>
    <w:p w14:paraId="4FC5477B" w14:textId="77777777" w:rsidR="00A0113D" w:rsidRPr="00CD114E" w:rsidRDefault="00A0113D" w:rsidP="00A0113D">
      <w:pPr>
        <w:pStyle w:val="ListParagraph"/>
        <w:jc w:val="both"/>
        <w:rPr>
          <w:b/>
          <w:lang w:val="es-ES_tradnl"/>
        </w:rPr>
      </w:pPr>
    </w:p>
    <w:p w14:paraId="5E54085B" w14:textId="77777777" w:rsidR="00A0113D" w:rsidRPr="00CD114E" w:rsidRDefault="00A0113D" w:rsidP="000213F0">
      <w:pPr>
        <w:ind w:left="709"/>
        <w:jc w:val="both"/>
      </w:pPr>
      <w:proofErr w:type="spellStart"/>
      <w:r w:rsidRPr="00CD114E">
        <w:t>Prosedur</w:t>
      </w:r>
      <w:proofErr w:type="spellEnd"/>
      <w:r w:rsidRPr="00CD114E">
        <w:t xml:space="preserve"> </w:t>
      </w:r>
      <w:proofErr w:type="spellStart"/>
      <w:r w:rsidRPr="00CD114E">
        <w:t>mutu</w:t>
      </w:r>
      <w:proofErr w:type="spellEnd"/>
      <w:r w:rsidRPr="00CD114E">
        <w:t xml:space="preserve"> seminar </w:t>
      </w:r>
      <w:r w:rsidRPr="00CD114E">
        <w:rPr>
          <w:lang w:val="id-ID"/>
        </w:rPr>
        <w:t>proposal</w:t>
      </w:r>
      <w:r w:rsidRPr="00CD114E">
        <w:t xml:space="preserve"> </w:t>
      </w:r>
      <w:proofErr w:type="spellStart"/>
      <w:r w:rsidRPr="00CD114E">
        <w:t>disusun</w:t>
      </w:r>
      <w:proofErr w:type="spellEnd"/>
      <w:r w:rsidRPr="00CD114E">
        <w:t xml:space="preserve"> </w:t>
      </w:r>
      <w:proofErr w:type="spellStart"/>
      <w:r w:rsidRPr="00CD114E">
        <w:t>sebagai</w:t>
      </w:r>
      <w:proofErr w:type="spellEnd"/>
      <w:r w:rsidRPr="00CD114E">
        <w:t xml:space="preserve"> </w:t>
      </w:r>
      <w:proofErr w:type="spellStart"/>
      <w:r w:rsidRPr="00CD114E">
        <w:t>pedoman</w:t>
      </w:r>
      <w:proofErr w:type="spellEnd"/>
      <w:r w:rsidRPr="00CD114E">
        <w:t xml:space="preserve"> </w:t>
      </w:r>
      <w:proofErr w:type="spellStart"/>
      <w:r w:rsidRPr="00CD114E">
        <w:t>baku</w:t>
      </w:r>
      <w:proofErr w:type="spellEnd"/>
      <w:r w:rsidRPr="00CD114E">
        <w:t xml:space="preserve"> </w:t>
      </w:r>
      <w:proofErr w:type="spellStart"/>
      <w:r w:rsidRPr="00CD114E">
        <w:t>dalam</w:t>
      </w:r>
      <w:proofErr w:type="spellEnd"/>
      <w:r w:rsidRPr="00CD114E">
        <w:t xml:space="preserve"> </w:t>
      </w:r>
      <w:r w:rsidRPr="00CD114E">
        <w:rPr>
          <w:lang w:val="id-ID"/>
        </w:rPr>
        <w:t xml:space="preserve">penilaian layak tidaknya </w:t>
      </w:r>
      <w:r w:rsidRPr="00CD114E">
        <w:t>proposal</w:t>
      </w:r>
      <w:r w:rsidRPr="00CD114E">
        <w:rPr>
          <w:lang w:val="id-ID"/>
        </w:rPr>
        <w:t xml:space="preserve"> penelitaian untuk dilanjutkan pad proses selanjutnya yaitu penelitian (</w:t>
      </w:r>
      <w:r w:rsidR="003047C6" w:rsidRPr="00CD114E">
        <w:t>Tugas Akhir</w:t>
      </w:r>
      <w:r w:rsidRPr="00CD114E">
        <w:rPr>
          <w:lang w:val="id-ID"/>
        </w:rPr>
        <w:t>)</w:t>
      </w:r>
      <w:r w:rsidRPr="00CD114E">
        <w:t xml:space="preserve">.  </w:t>
      </w:r>
    </w:p>
    <w:p w14:paraId="58D1809F" w14:textId="77777777" w:rsidR="00A0113D" w:rsidRPr="00CD114E" w:rsidRDefault="00A0113D" w:rsidP="00A0113D">
      <w:pPr>
        <w:jc w:val="both"/>
        <w:rPr>
          <w:lang w:val="es-ES_tradnl"/>
        </w:rPr>
      </w:pPr>
    </w:p>
    <w:p w14:paraId="78402D5F" w14:textId="77777777" w:rsidR="00A0113D" w:rsidRPr="00CD114E" w:rsidRDefault="00A0113D" w:rsidP="00A0113D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D114E">
        <w:rPr>
          <w:b/>
          <w:lang w:val="es-ES_tradnl"/>
        </w:rPr>
        <w:t>Ruang</w:t>
      </w:r>
      <w:proofErr w:type="spellEnd"/>
      <w:r w:rsidRPr="00CD114E">
        <w:rPr>
          <w:b/>
          <w:lang w:val="es-ES_tradnl"/>
        </w:rPr>
        <w:t xml:space="preserve"> </w:t>
      </w:r>
      <w:proofErr w:type="spellStart"/>
      <w:r w:rsidRPr="00CD114E">
        <w:rPr>
          <w:b/>
          <w:lang w:val="es-ES_tradnl"/>
        </w:rPr>
        <w:t>Lingkup</w:t>
      </w:r>
      <w:proofErr w:type="spellEnd"/>
    </w:p>
    <w:p w14:paraId="51199F01" w14:textId="77777777" w:rsidR="00A0113D" w:rsidRPr="00CD114E" w:rsidRDefault="00A0113D" w:rsidP="00A0113D">
      <w:pPr>
        <w:pStyle w:val="ListParagraph"/>
        <w:jc w:val="both"/>
        <w:rPr>
          <w:b/>
          <w:lang w:val="es-ES_tradnl"/>
        </w:rPr>
      </w:pPr>
    </w:p>
    <w:p w14:paraId="5EF5CF30" w14:textId="77777777" w:rsidR="00A0113D" w:rsidRPr="00CD114E" w:rsidRDefault="00A0113D" w:rsidP="000213F0">
      <w:pPr>
        <w:ind w:left="709"/>
        <w:jc w:val="both"/>
        <w:rPr>
          <w:lang w:val="id-ID"/>
        </w:rPr>
      </w:pPr>
      <w:proofErr w:type="spellStart"/>
      <w:r w:rsidRPr="00CD114E">
        <w:t>Prosedur</w:t>
      </w:r>
      <w:proofErr w:type="spellEnd"/>
      <w:r w:rsidRPr="00CD114E">
        <w:t xml:space="preserve"> </w:t>
      </w:r>
      <w:proofErr w:type="spellStart"/>
      <w:r w:rsidRPr="00CD114E">
        <w:t>ini</w:t>
      </w:r>
      <w:proofErr w:type="spellEnd"/>
      <w:r w:rsidRPr="00CD114E">
        <w:t xml:space="preserve"> </w:t>
      </w:r>
      <w:proofErr w:type="spellStart"/>
      <w:r w:rsidRPr="00CD114E">
        <w:t>dimulai</w:t>
      </w:r>
      <w:proofErr w:type="spellEnd"/>
      <w:r w:rsidRPr="00CD114E">
        <w:t xml:space="preserve"> </w:t>
      </w:r>
      <w:proofErr w:type="spellStart"/>
      <w:r w:rsidRPr="00CD114E">
        <w:t>dari</w:t>
      </w:r>
      <w:proofErr w:type="spellEnd"/>
      <w:r w:rsidRPr="00CD114E">
        <w:t xml:space="preserve"> </w:t>
      </w:r>
      <w:r w:rsidRPr="00CD114E">
        <w:rPr>
          <w:lang w:val="id-ID"/>
        </w:rPr>
        <w:t xml:space="preserve">pengajuan usulan penelitian sampai dengan disetujuinya usulan penelitian siap </w:t>
      </w:r>
      <w:r w:rsidR="0099559E" w:rsidRPr="00CD114E">
        <w:rPr>
          <w:lang w:val="id-ID"/>
        </w:rPr>
        <w:t>diseminarkan.</w:t>
      </w:r>
    </w:p>
    <w:p w14:paraId="171A5EE0" w14:textId="77777777" w:rsidR="00A0113D" w:rsidRPr="00CD114E" w:rsidRDefault="00A0113D" w:rsidP="00A0113D">
      <w:pPr>
        <w:jc w:val="both"/>
        <w:rPr>
          <w:lang w:val="es-ES_tradnl"/>
        </w:rPr>
      </w:pPr>
    </w:p>
    <w:p w14:paraId="69B66335" w14:textId="77777777" w:rsidR="00A0113D" w:rsidRPr="00CD114E" w:rsidRDefault="00A0113D" w:rsidP="00A0113D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D114E">
        <w:rPr>
          <w:b/>
          <w:lang w:val="es-ES_tradnl"/>
        </w:rPr>
        <w:t>Referensi</w:t>
      </w:r>
      <w:proofErr w:type="spellEnd"/>
    </w:p>
    <w:p w14:paraId="1508CC10" w14:textId="77777777" w:rsidR="00A0113D" w:rsidRPr="00CD114E" w:rsidRDefault="00A0113D" w:rsidP="00A0113D">
      <w:pPr>
        <w:pStyle w:val="ListParagraph"/>
        <w:jc w:val="both"/>
        <w:rPr>
          <w:b/>
          <w:lang w:val="es-ES_tradnl"/>
        </w:rPr>
      </w:pPr>
    </w:p>
    <w:p w14:paraId="0D893332" w14:textId="77777777" w:rsidR="005C26B4" w:rsidRPr="00CD114E" w:rsidRDefault="005C26B4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D114E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637DAD2D" w14:textId="77777777" w:rsidR="005C26B4" w:rsidRPr="00CD114E" w:rsidRDefault="005C26B4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D114E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67697109" w14:textId="77777777" w:rsidR="005C26B4" w:rsidRPr="00CD114E" w:rsidRDefault="005C26B4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D114E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5322505E" w14:textId="77777777" w:rsidR="005C26B4" w:rsidRPr="00CD114E" w:rsidRDefault="005C26B4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D114E">
        <w:rPr>
          <w:rFonts w:ascii="Times New Roman" w:hAnsi="Times New Roman" w:cs="Times New Roman"/>
        </w:rPr>
        <w:t>Peraturan Menteri Pendidikan dan Kebudayaan Republik In</w:t>
      </w:r>
      <w:r w:rsidR="00747109" w:rsidRPr="00CD114E">
        <w:rPr>
          <w:rFonts w:ascii="Times New Roman" w:hAnsi="Times New Roman" w:cs="Times New Roman"/>
        </w:rPr>
        <w:t>donesia Nomor 44</w:t>
      </w:r>
      <w:r w:rsidRPr="00CD114E">
        <w:rPr>
          <w:rFonts w:ascii="Times New Roman" w:hAnsi="Times New Roman" w:cs="Times New Roman"/>
        </w:rPr>
        <w:t xml:space="preserve"> T</w:t>
      </w:r>
      <w:r w:rsidR="00747109" w:rsidRPr="00CD114E">
        <w:rPr>
          <w:rFonts w:ascii="Times New Roman" w:hAnsi="Times New Roman" w:cs="Times New Roman"/>
        </w:rPr>
        <w:t>ahun 2015</w:t>
      </w:r>
      <w:r w:rsidRPr="00CD114E">
        <w:rPr>
          <w:rFonts w:ascii="Times New Roman" w:hAnsi="Times New Roman" w:cs="Times New Roman"/>
        </w:rPr>
        <w:t xml:space="preserve"> Tentang Standar Nasional Pendidikan Tinggi</w:t>
      </w:r>
    </w:p>
    <w:p w14:paraId="667207C7" w14:textId="46AA0BEF" w:rsidR="005C26B4" w:rsidRPr="00CD114E" w:rsidRDefault="005C26B4" w:rsidP="000213F0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CD114E">
        <w:rPr>
          <w:lang w:val="es-ES_tradnl"/>
        </w:rPr>
        <w:t xml:space="preserve">Manual </w:t>
      </w:r>
      <w:proofErr w:type="spellStart"/>
      <w:r w:rsidRPr="00CD114E">
        <w:rPr>
          <w:lang w:val="es-ES_tradnl"/>
        </w:rPr>
        <w:t>Mutu</w:t>
      </w:r>
      <w:proofErr w:type="spellEnd"/>
      <w:r w:rsidRPr="00CD114E">
        <w:rPr>
          <w:lang w:val="es-ES_tradnl"/>
        </w:rPr>
        <w:t xml:space="preserve"> </w:t>
      </w:r>
      <w:proofErr w:type="spellStart"/>
      <w:r w:rsidR="00083A99">
        <w:t>Poltek</w:t>
      </w:r>
      <w:proofErr w:type="spellEnd"/>
      <w:r w:rsidR="00083A99">
        <w:t xml:space="preserve"> SSR Bogor</w:t>
      </w:r>
    </w:p>
    <w:p w14:paraId="3FA15122" w14:textId="6D7E49C6" w:rsidR="005C26B4" w:rsidRPr="00CD114E" w:rsidRDefault="005C26B4" w:rsidP="000213F0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D114E">
        <w:rPr>
          <w:lang w:val="id-ID"/>
        </w:rPr>
        <w:t xml:space="preserve">Kebijakan SPMI </w:t>
      </w:r>
      <w:proofErr w:type="spellStart"/>
      <w:r w:rsidR="00083A99">
        <w:t>Poltek</w:t>
      </w:r>
      <w:proofErr w:type="spellEnd"/>
      <w:r w:rsidR="00083A99">
        <w:t xml:space="preserve"> SSR Bogor</w:t>
      </w:r>
    </w:p>
    <w:p w14:paraId="2AB25826" w14:textId="7A65F440" w:rsidR="005C26B4" w:rsidRPr="00CD114E" w:rsidRDefault="005C26B4" w:rsidP="000213F0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CD114E">
        <w:rPr>
          <w:lang w:val="es-ES_tradnl"/>
        </w:rPr>
        <w:t>Kebijakan</w:t>
      </w:r>
      <w:proofErr w:type="spellEnd"/>
      <w:r w:rsidRPr="00CD114E">
        <w:rPr>
          <w:lang w:val="id-ID"/>
        </w:rPr>
        <w:t xml:space="preserve"> </w:t>
      </w:r>
      <w:proofErr w:type="spellStart"/>
      <w:r w:rsidRPr="00CD114E">
        <w:rPr>
          <w:lang w:val="es-ES_tradnl"/>
        </w:rPr>
        <w:t>Akademik</w:t>
      </w:r>
      <w:proofErr w:type="spellEnd"/>
      <w:r w:rsidRPr="00CD114E">
        <w:rPr>
          <w:lang w:val="id-ID"/>
        </w:rPr>
        <w:t xml:space="preserve"> </w:t>
      </w:r>
      <w:proofErr w:type="spellStart"/>
      <w:r w:rsidR="00083A99">
        <w:t>Poltek</w:t>
      </w:r>
      <w:proofErr w:type="spellEnd"/>
      <w:r w:rsidR="00083A99">
        <w:t xml:space="preserve"> SSR Bogor</w:t>
      </w:r>
    </w:p>
    <w:p w14:paraId="16EC78A2" w14:textId="36D10F9E" w:rsidR="005C26B4" w:rsidRPr="00CD114E" w:rsidRDefault="005C26B4" w:rsidP="000213F0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D114E">
        <w:rPr>
          <w:lang w:val="id-ID"/>
        </w:rPr>
        <w:t xml:space="preserve">Standar Akademik </w:t>
      </w:r>
      <w:proofErr w:type="spellStart"/>
      <w:r w:rsidR="00083A99">
        <w:t>Poltek</w:t>
      </w:r>
      <w:proofErr w:type="spellEnd"/>
      <w:r w:rsidR="00083A99">
        <w:t xml:space="preserve"> SSR Bogor</w:t>
      </w:r>
    </w:p>
    <w:p w14:paraId="08DC95A1" w14:textId="747200CA" w:rsidR="005C26B4" w:rsidRPr="00CD114E" w:rsidRDefault="005C26B4" w:rsidP="000213F0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D114E">
        <w:rPr>
          <w:lang w:val="id-ID"/>
        </w:rPr>
        <w:t xml:space="preserve">Peraturan Akademik </w:t>
      </w:r>
      <w:proofErr w:type="spellStart"/>
      <w:r w:rsidR="00083A99">
        <w:t>Poltek</w:t>
      </w:r>
      <w:proofErr w:type="spellEnd"/>
      <w:r w:rsidR="00083A99">
        <w:t xml:space="preserve"> SSR Bogor</w:t>
      </w:r>
    </w:p>
    <w:p w14:paraId="1164EC80" w14:textId="7C004FA7" w:rsidR="005C26B4" w:rsidRPr="00CD114E" w:rsidRDefault="005C26B4" w:rsidP="000213F0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CD114E">
        <w:rPr>
          <w:lang w:val="es-ES_tradnl"/>
        </w:rPr>
        <w:t>Buku</w:t>
      </w:r>
      <w:proofErr w:type="spellEnd"/>
      <w:r w:rsidRPr="00CD114E">
        <w:rPr>
          <w:lang w:val="es-ES_tradnl"/>
        </w:rPr>
        <w:t xml:space="preserve"> </w:t>
      </w:r>
      <w:r w:rsidRPr="00CD114E">
        <w:rPr>
          <w:lang w:val="id-ID"/>
        </w:rPr>
        <w:t xml:space="preserve">Pedoman Penyelenggaraan Pendidikan </w:t>
      </w:r>
      <w:proofErr w:type="spellStart"/>
      <w:r w:rsidR="00083A99">
        <w:t>Poltek</w:t>
      </w:r>
      <w:proofErr w:type="spellEnd"/>
      <w:r w:rsidR="00083A99">
        <w:t xml:space="preserve"> SSR Bogor</w:t>
      </w:r>
    </w:p>
    <w:p w14:paraId="67D1A804" w14:textId="77777777" w:rsidR="00A0113D" w:rsidRPr="00CD114E" w:rsidRDefault="00A0113D" w:rsidP="000213F0">
      <w:pPr>
        <w:ind w:left="1418"/>
        <w:jc w:val="both"/>
        <w:rPr>
          <w:lang w:val="id-ID"/>
        </w:rPr>
      </w:pPr>
    </w:p>
    <w:p w14:paraId="71278029" w14:textId="77777777" w:rsidR="00A0113D" w:rsidRPr="00CD114E" w:rsidRDefault="00A0113D" w:rsidP="00A0113D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D114E">
        <w:rPr>
          <w:b/>
          <w:lang w:val="es-ES_tradnl"/>
        </w:rPr>
        <w:t>Definisi</w:t>
      </w:r>
      <w:proofErr w:type="spellEnd"/>
    </w:p>
    <w:p w14:paraId="136C9584" w14:textId="77777777" w:rsidR="00A0113D" w:rsidRPr="00CD114E" w:rsidRDefault="00A0113D" w:rsidP="00A0113D">
      <w:pPr>
        <w:pStyle w:val="ListParagraph"/>
        <w:jc w:val="both"/>
        <w:rPr>
          <w:b/>
          <w:lang w:val="es-ES_tradnl"/>
        </w:rPr>
      </w:pPr>
    </w:p>
    <w:p w14:paraId="47B09CBA" w14:textId="77777777" w:rsidR="00A0113D" w:rsidRPr="00CD114E" w:rsidRDefault="00A0113D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D114E">
        <w:rPr>
          <w:rFonts w:ascii="Times New Roman" w:hAnsi="Times New Roman" w:cs="Times New Roman"/>
        </w:rPr>
        <w:t>Mahasiswa / Peserta didik adalah anggota masyarakat yang berusaha mengembangkan potensi diri melalui proses pembelajaran yang tersedia pada jalur, jenjang, dan jenis pendidikan tertentu.</w:t>
      </w:r>
    </w:p>
    <w:p w14:paraId="5D79791D" w14:textId="77777777" w:rsidR="00A0113D" w:rsidRPr="00CD114E" w:rsidRDefault="00A0113D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D114E">
        <w:rPr>
          <w:rFonts w:ascii="Times New Roman" w:hAnsi="Times New Roman" w:cs="Times New Roman"/>
        </w:rPr>
        <w:t>Proposal Usulan Penelitian adalah kerangka dasar penelitian yang disusun oleh mahasiswa guna menyusun tugas akhir</w:t>
      </w:r>
      <w:r w:rsidRPr="00CD114E">
        <w:rPr>
          <w:rFonts w:ascii="Times New Roman" w:hAnsi="Times New Roman" w:cs="Times New Roman"/>
          <w:color w:val="auto"/>
          <w:lang w:val="en-US"/>
        </w:rPr>
        <w:t>.</w:t>
      </w:r>
    </w:p>
    <w:p w14:paraId="18283CCE" w14:textId="77777777" w:rsidR="00A0113D" w:rsidRPr="00CD114E" w:rsidRDefault="00A0113D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D114E">
        <w:rPr>
          <w:rFonts w:ascii="Times New Roman" w:hAnsi="Times New Roman" w:cs="Times New Roman"/>
          <w:color w:val="auto"/>
          <w:lang w:val="en-US"/>
        </w:rPr>
        <w:t xml:space="preserve">Tujuan Proposal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adalah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untuk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memberikan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gambaran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secara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singkat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terhadap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rencana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kegiatan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penelitian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yang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akan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dilakukan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,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melalui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proposal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peneliti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akan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memahami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segala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kebutuhan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 yang </w:t>
      </w:r>
      <w:proofErr w:type="spellStart"/>
      <w:r w:rsidRPr="00CD114E">
        <w:rPr>
          <w:rFonts w:ascii="Times New Roman" w:hAnsi="Times New Roman" w:cs="Times New Roman"/>
          <w:color w:val="auto"/>
          <w:lang w:val="en-US"/>
        </w:rPr>
        <w:t>direncanakan</w:t>
      </w:r>
      <w:proofErr w:type="spellEnd"/>
      <w:r w:rsidRPr="00CD114E">
        <w:rPr>
          <w:rFonts w:ascii="Times New Roman" w:hAnsi="Times New Roman" w:cs="Times New Roman"/>
          <w:color w:val="auto"/>
          <w:lang w:val="en-US"/>
        </w:rPr>
        <w:t xml:space="preserve">. </w:t>
      </w:r>
    </w:p>
    <w:p w14:paraId="5AB17A8F" w14:textId="77777777" w:rsidR="00A0113D" w:rsidRPr="00CD114E" w:rsidRDefault="00A0113D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D114E">
        <w:rPr>
          <w:rFonts w:ascii="Times New Roman" w:hAnsi="Times New Roman" w:cs="Times New Roman"/>
        </w:rPr>
        <w:lastRenderedPageBreak/>
        <w:t xml:space="preserve">Seminar Proposal Usulan Penelitian adalah salah satu persyaratan seorang mahasiswa untuk dapat menyusun penulisan tugas akhir pada akhir program studi dan mahasiswa dapat menyusun </w:t>
      </w:r>
      <w:proofErr w:type="spellStart"/>
      <w:r w:rsidR="003047C6" w:rsidRPr="00CD114E">
        <w:rPr>
          <w:rFonts w:ascii="Times New Roman" w:hAnsi="Times New Roman" w:cs="Times New Roman"/>
          <w:lang w:val="en-US"/>
        </w:rPr>
        <w:t>tugas</w:t>
      </w:r>
      <w:proofErr w:type="spellEnd"/>
      <w:r w:rsidR="003047C6" w:rsidRPr="00CD11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47C6" w:rsidRPr="00CD114E">
        <w:rPr>
          <w:rFonts w:ascii="Times New Roman" w:hAnsi="Times New Roman" w:cs="Times New Roman"/>
          <w:lang w:val="en-US"/>
        </w:rPr>
        <w:t>akhir</w:t>
      </w:r>
      <w:proofErr w:type="spellEnd"/>
      <w:r w:rsidRPr="00CD114E">
        <w:rPr>
          <w:rFonts w:ascii="Times New Roman" w:hAnsi="Times New Roman" w:cs="Times New Roman"/>
        </w:rPr>
        <w:t xml:space="preserve"> apabila telah mengkiuti seminar dan dinyatakan lulus </w:t>
      </w:r>
    </w:p>
    <w:p w14:paraId="65B7A3FA" w14:textId="77777777" w:rsidR="00A0113D" w:rsidRPr="00CD114E" w:rsidRDefault="00A0113D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D114E">
        <w:rPr>
          <w:rFonts w:ascii="Times New Roman" w:hAnsi="Times New Roman" w:cs="Times New Roman"/>
        </w:rPr>
        <w:t>Pembimbing adalah dosen yang ditugaskan untuk membantu mahasiswa dalam menyusun proposal usulan penelitian</w:t>
      </w:r>
    </w:p>
    <w:p w14:paraId="511A9A77" w14:textId="77777777" w:rsidR="00A0113D" w:rsidRPr="00CD114E" w:rsidRDefault="00A0113D" w:rsidP="000213F0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D114E">
        <w:rPr>
          <w:rFonts w:ascii="Times New Roman" w:hAnsi="Times New Roman" w:cs="Times New Roman"/>
        </w:rPr>
        <w:t>Penguji adalah dosen yang ditugaskan untuk menguji Proposal Usulan Penelitian dalam seminar usulan penelitian</w:t>
      </w:r>
    </w:p>
    <w:p w14:paraId="04A4AF9C" w14:textId="77777777" w:rsidR="00A0113D" w:rsidRPr="00CD114E" w:rsidRDefault="00A0113D" w:rsidP="00A0113D">
      <w:pPr>
        <w:pStyle w:val="ListParagraph"/>
        <w:ind w:left="425"/>
        <w:jc w:val="both"/>
        <w:rPr>
          <w:b/>
          <w:i/>
          <w:lang w:val="es-ES_tradnl"/>
        </w:rPr>
      </w:pPr>
    </w:p>
    <w:p w14:paraId="3CF1A81F" w14:textId="77777777" w:rsidR="00A0113D" w:rsidRPr="00CD114E" w:rsidRDefault="00A0113D" w:rsidP="00A0113D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D114E">
        <w:rPr>
          <w:b/>
          <w:lang w:val="es-ES_tradnl"/>
        </w:rPr>
        <w:t>Penanggung</w:t>
      </w:r>
      <w:proofErr w:type="spellEnd"/>
      <w:r w:rsidRPr="00CD114E">
        <w:rPr>
          <w:b/>
          <w:lang w:val="es-ES_tradnl"/>
        </w:rPr>
        <w:t xml:space="preserve"> </w:t>
      </w:r>
      <w:proofErr w:type="spellStart"/>
      <w:r w:rsidRPr="00CD114E">
        <w:rPr>
          <w:b/>
          <w:lang w:val="es-ES_tradnl"/>
        </w:rPr>
        <w:t>Jawab</w:t>
      </w:r>
      <w:proofErr w:type="spellEnd"/>
    </w:p>
    <w:p w14:paraId="1DCB8CCC" w14:textId="77777777" w:rsidR="00A0113D" w:rsidRPr="00CD114E" w:rsidRDefault="00A0113D" w:rsidP="00A0113D">
      <w:pPr>
        <w:pStyle w:val="ListParagraph"/>
        <w:jc w:val="both"/>
        <w:rPr>
          <w:b/>
          <w:lang w:val="es-ES_tradnl"/>
        </w:rPr>
      </w:pPr>
    </w:p>
    <w:p w14:paraId="24E5384A" w14:textId="77777777" w:rsidR="00A0113D" w:rsidRPr="00CD114E" w:rsidRDefault="00A0113D" w:rsidP="000213F0">
      <w:pPr>
        <w:pStyle w:val="ListParagraph"/>
        <w:numPr>
          <w:ilvl w:val="2"/>
          <w:numId w:val="9"/>
        </w:numPr>
        <w:ind w:left="1418"/>
        <w:jc w:val="both"/>
        <w:rPr>
          <w:lang w:val="id-ID"/>
        </w:rPr>
      </w:pPr>
      <w:r w:rsidRPr="00CD114E">
        <w:rPr>
          <w:lang w:val="id-ID"/>
        </w:rPr>
        <w:t>Ketua Prodi</w:t>
      </w:r>
      <w:r w:rsidR="004957A6" w:rsidRPr="00CD114E">
        <w:rPr>
          <w:lang w:val="id-ID"/>
        </w:rPr>
        <w:t xml:space="preserve"> bertanggung jawab dalam pelaksanaan Seminar Usulan Penelitian</w:t>
      </w:r>
    </w:p>
    <w:p w14:paraId="08AD41FB" w14:textId="77777777" w:rsidR="00A0113D" w:rsidRPr="00CD114E" w:rsidRDefault="00A0113D" w:rsidP="000213F0">
      <w:pPr>
        <w:pStyle w:val="ListParagraph"/>
        <w:numPr>
          <w:ilvl w:val="2"/>
          <w:numId w:val="9"/>
        </w:numPr>
        <w:ind w:left="1418"/>
        <w:jc w:val="both"/>
        <w:rPr>
          <w:lang w:val="id-ID"/>
        </w:rPr>
      </w:pPr>
      <w:r w:rsidRPr="00CD114E">
        <w:rPr>
          <w:lang w:val="id-ID"/>
        </w:rPr>
        <w:t>Dosen Pembimbing</w:t>
      </w:r>
      <w:r w:rsidR="004957A6" w:rsidRPr="00CD114E">
        <w:rPr>
          <w:lang w:val="id-ID"/>
        </w:rPr>
        <w:t xml:space="preserve"> bertanggung jawab dalam membimbing mahasiswa sampai dengan selesainya usulan penelitian siap diseminarkan.</w:t>
      </w:r>
    </w:p>
    <w:p w14:paraId="79C8FE84" w14:textId="77777777" w:rsidR="00A0113D" w:rsidRPr="00CD114E" w:rsidRDefault="004957A6" w:rsidP="000213F0">
      <w:pPr>
        <w:pStyle w:val="ListParagraph"/>
        <w:numPr>
          <w:ilvl w:val="2"/>
          <w:numId w:val="9"/>
        </w:numPr>
        <w:ind w:left="1418"/>
        <w:jc w:val="both"/>
        <w:rPr>
          <w:lang w:val="id-ID"/>
        </w:rPr>
      </w:pPr>
      <w:r w:rsidRPr="00CD114E">
        <w:rPr>
          <w:lang w:val="id-ID"/>
        </w:rPr>
        <w:t>Dosen penyidang bertanggung jawab dalam memberikan nilai dan memberikan masukan pelaksanaan penelitian.</w:t>
      </w:r>
    </w:p>
    <w:p w14:paraId="2ED900F8" w14:textId="77777777" w:rsidR="00A0113D" w:rsidRPr="00CD114E" w:rsidRDefault="00A0113D" w:rsidP="00A0113D">
      <w:pPr>
        <w:jc w:val="both"/>
        <w:rPr>
          <w:lang w:val="es-ES_tradnl"/>
        </w:rPr>
      </w:pPr>
    </w:p>
    <w:p w14:paraId="5606FD0A" w14:textId="77777777" w:rsidR="00A0113D" w:rsidRPr="00CD114E" w:rsidRDefault="00A0113D" w:rsidP="00A0113D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D114E">
        <w:rPr>
          <w:b/>
          <w:lang w:val="es-ES_tradnl"/>
        </w:rPr>
        <w:t>Ketentuan</w:t>
      </w:r>
      <w:proofErr w:type="spellEnd"/>
      <w:r w:rsidRPr="00CD114E">
        <w:rPr>
          <w:b/>
          <w:lang w:val="es-ES_tradnl"/>
        </w:rPr>
        <w:t xml:space="preserve"> </w:t>
      </w:r>
      <w:proofErr w:type="spellStart"/>
      <w:r w:rsidRPr="00CD114E">
        <w:rPr>
          <w:b/>
          <w:lang w:val="es-ES_tradnl"/>
        </w:rPr>
        <w:t>Umum</w:t>
      </w:r>
      <w:proofErr w:type="spellEnd"/>
    </w:p>
    <w:p w14:paraId="65264564" w14:textId="77777777" w:rsidR="00A0113D" w:rsidRPr="00CD114E" w:rsidRDefault="00A0113D" w:rsidP="00A0113D">
      <w:pPr>
        <w:shd w:val="clear" w:color="auto" w:fill="FFFFFF"/>
        <w:rPr>
          <w:b/>
          <w:lang w:val="id-ID"/>
        </w:rPr>
      </w:pPr>
    </w:p>
    <w:p w14:paraId="08410897" w14:textId="77777777" w:rsidR="00A0113D" w:rsidRPr="00CD114E" w:rsidRDefault="00A0113D" w:rsidP="000213F0">
      <w:pPr>
        <w:pStyle w:val="ListParagraph"/>
        <w:numPr>
          <w:ilvl w:val="2"/>
          <w:numId w:val="1"/>
        </w:numPr>
        <w:shd w:val="clear" w:color="auto" w:fill="FFFFFF"/>
        <w:ind w:left="1418"/>
        <w:rPr>
          <w:rFonts w:eastAsia="Times New Roman"/>
          <w:lang w:eastAsia="id-ID"/>
        </w:rPr>
      </w:pPr>
      <w:proofErr w:type="spellStart"/>
      <w:r w:rsidRPr="00CD114E">
        <w:rPr>
          <w:rFonts w:eastAsia="Times New Roman"/>
          <w:b/>
          <w:bCs/>
          <w:lang w:eastAsia="id-ID"/>
        </w:rPr>
        <w:t>Persyaratan</w:t>
      </w:r>
      <w:proofErr w:type="spellEnd"/>
    </w:p>
    <w:p w14:paraId="41F3349D" w14:textId="77777777" w:rsidR="00A0113D" w:rsidRPr="00CD114E" w:rsidRDefault="00A0113D" w:rsidP="00A0113D">
      <w:pPr>
        <w:shd w:val="clear" w:color="auto" w:fill="FFFFFF"/>
        <w:rPr>
          <w:rFonts w:eastAsia="Times New Roman"/>
          <w:lang w:val="id-ID" w:eastAsia="id-ID"/>
        </w:rPr>
      </w:pPr>
    </w:p>
    <w:p w14:paraId="2A3647DF" w14:textId="77777777" w:rsidR="00A0113D" w:rsidRPr="00CD114E" w:rsidRDefault="00A0113D" w:rsidP="000213F0">
      <w:pPr>
        <w:shd w:val="clear" w:color="auto" w:fill="FFFFFF"/>
        <w:ind w:left="1418"/>
        <w:rPr>
          <w:rFonts w:eastAsia="Times New Roman"/>
          <w:lang w:val="id-ID" w:eastAsia="id-ID"/>
        </w:rPr>
      </w:pPr>
      <w:proofErr w:type="spellStart"/>
      <w:r w:rsidRPr="00CD114E">
        <w:rPr>
          <w:rFonts w:eastAsia="Times New Roman"/>
          <w:lang w:eastAsia="id-ID"/>
        </w:rPr>
        <w:t>Mahasiswa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dinyatakan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berhak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untuk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menempuh</w:t>
      </w:r>
      <w:proofErr w:type="spellEnd"/>
      <w:r w:rsidRPr="00CD114E">
        <w:rPr>
          <w:rFonts w:eastAsia="Times New Roman"/>
          <w:lang w:eastAsia="id-ID"/>
        </w:rPr>
        <w:t xml:space="preserve"> Seminar </w:t>
      </w:r>
      <w:proofErr w:type="spellStart"/>
      <w:r w:rsidRPr="00CD114E">
        <w:rPr>
          <w:rFonts w:eastAsia="Times New Roman"/>
          <w:lang w:eastAsia="id-ID"/>
        </w:rPr>
        <w:t>usulan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penelitian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setelah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memenuhi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persyaratan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sebagai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proofErr w:type="gramStart"/>
      <w:r w:rsidRPr="00CD114E">
        <w:rPr>
          <w:rFonts w:eastAsia="Times New Roman"/>
          <w:lang w:eastAsia="id-ID"/>
        </w:rPr>
        <w:t>berikut</w:t>
      </w:r>
      <w:proofErr w:type="spellEnd"/>
      <w:r w:rsidRPr="00CD114E">
        <w:rPr>
          <w:rFonts w:eastAsia="Times New Roman"/>
          <w:lang w:eastAsia="id-ID"/>
        </w:rPr>
        <w:t xml:space="preserve"> :</w:t>
      </w:r>
      <w:proofErr w:type="gramEnd"/>
    </w:p>
    <w:p w14:paraId="7F7011DF" w14:textId="77777777" w:rsidR="00A0113D" w:rsidRPr="00CD114E" w:rsidRDefault="00A0113D" w:rsidP="00A0113D">
      <w:pPr>
        <w:shd w:val="clear" w:color="auto" w:fill="FFFFFF"/>
        <w:rPr>
          <w:rFonts w:eastAsia="Times New Roman"/>
          <w:lang w:val="id-ID" w:eastAsia="id-ID"/>
        </w:rPr>
      </w:pPr>
    </w:p>
    <w:p w14:paraId="6B4C8F53" w14:textId="77777777" w:rsid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suppressAutoHyphens w:val="0"/>
        <w:ind w:left="1985" w:hanging="567"/>
        <w:jc w:val="both"/>
        <w:rPr>
          <w:rFonts w:eastAsia="Times New Roman"/>
          <w:lang w:eastAsia="id-ID"/>
        </w:rPr>
      </w:pPr>
      <w:r w:rsidRPr="00CD114E">
        <w:rPr>
          <w:rFonts w:eastAsia="Times New Roman"/>
          <w:lang w:eastAsia="id-ID"/>
        </w:rPr>
        <w:t xml:space="preserve">Telah </w:t>
      </w:r>
      <w:proofErr w:type="spellStart"/>
      <w:r w:rsidRPr="00CD114E">
        <w:rPr>
          <w:rFonts w:eastAsia="Times New Roman"/>
          <w:lang w:eastAsia="id-ID"/>
        </w:rPr>
        <w:t>herregistrasi</w:t>
      </w:r>
      <w:proofErr w:type="spellEnd"/>
      <w:r w:rsidRPr="00CD114E">
        <w:rPr>
          <w:rFonts w:eastAsia="Times New Roman"/>
          <w:lang w:eastAsia="id-ID"/>
        </w:rPr>
        <w:t xml:space="preserve"> pada semester yang </w:t>
      </w:r>
      <w:proofErr w:type="spellStart"/>
      <w:r w:rsidRPr="00CD114E">
        <w:rPr>
          <w:rFonts w:eastAsia="Times New Roman"/>
          <w:lang w:eastAsia="id-ID"/>
        </w:rPr>
        <w:t>bersangkutan</w:t>
      </w:r>
      <w:proofErr w:type="spellEnd"/>
      <w:r w:rsidRPr="00CD114E">
        <w:rPr>
          <w:rFonts w:eastAsia="Times New Roman"/>
          <w:lang w:eastAsia="id-ID"/>
        </w:rPr>
        <w:t xml:space="preserve"> dan </w:t>
      </w:r>
      <w:proofErr w:type="spellStart"/>
      <w:r w:rsidRPr="00CD114E">
        <w:rPr>
          <w:rFonts w:eastAsia="Times New Roman"/>
          <w:lang w:eastAsia="id-ID"/>
        </w:rPr>
        <w:t>membayar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biaya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bimbingan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="003047C6" w:rsidRPr="00CD114E">
        <w:rPr>
          <w:rFonts w:eastAsia="Times New Roman"/>
          <w:lang w:eastAsia="id-ID"/>
        </w:rPr>
        <w:t>tugas</w:t>
      </w:r>
      <w:proofErr w:type="spellEnd"/>
      <w:r w:rsidR="003047C6" w:rsidRPr="00CD114E">
        <w:rPr>
          <w:rFonts w:eastAsia="Times New Roman"/>
          <w:lang w:eastAsia="id-ID"/>
        </w:rPr>
        <w:t xml:space="preserve"> </w:t>
      </w:r>
      <w:proofErr w:type="spellStart"/>
      <w:r w:rsidR="003047C6" w:rsidRPr="00CD114E">
        <w:rPr>
          <w:rFonts w:eastAsia="Times New Roman"/>
          <w:lang w:eastAsia="id-ID"/>
        </w:rPr>
        <w:t>akhir</w:t>
      </w:r>
      <w:r w:rsidRPr="00CD114E">
        <w:rPr>
          <w:rFonts w:eastAsia="Times New Roman"/>
          <w:lang w:eastAsia="id-ID"/>
        </w:rPr>
        <w:t>.</w:t>
      </w:r>
      <w:proofErr w:type="spellEnd"/>
    </w:p>
    <w:p w14:paraId="4B39C1C1" w14:textId="77777777" w:rsid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suppressAutoHyphens w:val="0"/>
        <w:ind w:left="1985" w:hanging="567"/>
        <w:jc w:val="both"/>
        <w:rPr>
          <w:rFonts w:eastAsia="Times New Roman"/>
          <w:lang w:eastAsia="id-ID"/>
        </w:rPr>
      </w:pPr>
      <w:r w:rsidRPr="000213F0">
        <w:rPr>
          <w:rFonts w:eastAsia="Times New Roman"/>
          <w:lang w:eastAsia="id-ID"/>
        </w:rPr>
        <w:t xml:space="preserve">Seminar </w:t>
      </w:r>
      <w:proofErr w:type="spellStart"/>
      <w:r w:rsidRPr="000213F0">
        <w:rPr>
          <w:rFonts w:eastAsia="Times New Roman"/>
          <w:lang w:eastAsia="id-ID"/>
        </w:rPr>
        <w:t>dapat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dilaksanakan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apabila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Usulan</w:t>
      </w:r>
      <w:proofErr w:type="spellEnd"/>
      <w:r w:rsidRPr="000213F0">
        <w:rPr>
          <w:rFonts w:eastAsia="Times New Roman"/>
          <w:lang w:eastAsia="id-ID"/>
        </w:rPr>
        <w:t xml:space="preserve"> Penelitian </w:t>
      </w:r>
      <w:proofErr w:type="spellStart"/>
      <w:r w:rsidRPr="000213F0">
        <w:rPr>
          <w:rFonts w:eastAsia="Times New Roman"/>
          <w:lang w:eastAsia="id-ID"/>
        </w:rPr>
        <w:t>telah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disetujui</w:t>
      </w:r>
      <w:proofErr w:type="spellEnd"/>
      <w:r w:rsidRPr="000213F0">
        <w:rPr>
          <w:rFonts w:eastAsia="Times New Roman"/>
          <w:lang w:eastAsia="id-ID"/>
        </w:rPr>
        <w:t xml:space="preserve"> oleh </w:t>
      </w:r>
      <w:proofErr w:type="spellStart"/>
      <w:r w:rsidRPr="000213F0">
        <w:rPr>
          <w:rFonts w:eastAsia="Times New Roman"/>
          <w:lang w:eastAsia="id-ID"/>
        </w:rPr>
        <w:t>Komisi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Pembimbing</w:t>
      </w:r>
      <w:proofErr w:type="spellEnd"/>
      <w:r w:rsidRPr="000213F0">
        <w:rPr>
          <w:rFonts w:eastAsia="Times New Roman"/>
          <w:lang w:eastAsia="id-ID"/>
        </w:rPr>
        <w:t xml:space="preserve"> dan yang </w:t>
      </w:r>
      <w:proofErr w:type="spellStart"/>
      <w:r w:rsidRPr="000213F0">
        <w:rPr>
          <w:rFonts w:eastAsia="Times New Roman"/>
          <w:lang w:eastAsia="id-ID"/>
        </w:rPr>
        <w:t>bersangkutan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telah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mengikuti</w:t>
      </w:r>
      <w:proofErr w:type="spellEnd"/>
      <w:r w:rsidRPr="000213F0">
        <w:rPr>
          <w:rFonts w:eastAsia="Times New Roman"/>
          <w:lang w:eastAsia="id-ID"/>
        </w:rPr>
        <w:t xml:space="preserve"> minimal </w:t>
      </w:r>
      <w:r w:rsidRPr="000213F0">
        <w:rPr>
          <w:rFonts w:eastAsia="Times New Roman"/>
          <w:lang w:val="id-ID" w:eastAsia="id-ID"/>
        </w:rPr>
        <w:t>5</w:t>
      </w:r>
      <w:r w:rsidRPr="000213F0">
        <w:rPr>
          <w:rFonts w:eastAsia="Times New Roman"/>
          <w:lang w:eastAsia="id-ID"/>
        </w:rPr>
        <w:t xml:space="preserve"> kali seminar </w:t>
      </w:r>
      <w:proofErr w:type="spellStart"/>
      <w:r w:rsidRPr="000213F0">
        <w:rPr>
          <w:rFonts w:eastAsia="Times New Roman"/>
          <w:lang w:eastAsia="id-ID"/>
        </w:rPr>
        <w:t>Usulan</w:t>
      </w:r>
      <w:proofErr w:type="spellEnd"/>
      <w:r w:rsidRPr="000213F0">
        <w:rPr>
          <w:rFonts w:eastAsia="Times New Roman"/>
          <w:lang w:eastAsia="id-ID"/>
        </w:rPr>
        <w:t xml:space="preserve"> Penelitian </w:t>
      </w:r>
      <w:proofErr w:type="spellStart"/>
      <w:r w:rsidRPr="000213F0">
        <w:rPr>
          <w:rFonts w:eastAsia="Times New Roman"/>
          <w:lang w:eastAsia="id-ID"/>
        </w:rPr>
        <w:t>mahasiswa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lain</w:t>
      </w:r>
      <w:proofErr w:type="spellEnd"/>
      <w:r w:rsidRPr="000213F0">
        <w:rPr>
          <w:rFonts w:eastAsia="Times New Roman"/>
          <w:lang w:eastAsia="id-ID"/>
        </w:rPr>
        <w:t>.</w:t>
      </w:r>
    </w:p>
    <w:p w14:paraId="017D3035" w14:textId="22A9128F" w:rsidR="00A0113D" w:rsidRP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suppressAutoHyphens w:val="0"/>
        <w:ind w:left="1985" w:hanging="567"/>
        <w:jc w:val="both"/>
        <w:rPr>
          <w:rFonts w:eastAsia="Times New Roman"/>
          <w:lang w:eastAsia="id-ID"/>
        </w:rPr>
      </w:pPr>
      <w:proofErr w:type="spellStart"/>
      <w:r w:rsidRPr="000213F0">
        <w:rPr>
          <w:rFonts w:eastAsia="Times New Roman"/>
          <w:lang w:eastAsia="id-ID"/>
        </w:rPr>
        <w:t>Dihadiri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Ketua</w:t>
      </w:r>
      <w:proofErr w:type="spellEnd"/>
      <w:r w:rsidRPr="000213F0">
        <w:rPr>
          <w:rFonts w:eastAsia="Times New Roman"/>
          <w:lang w:eastAsia="id-ID"/>
        </w:rPr>
        <w:t xml:space="preserve">, </w:t>
      </w:r>
      <w:proofErr w:type="spellStart"/>
      <w:r w:rsidRPr="000213F0">
        <w:rPr>
          <w:rFonts w:eastAsia="Times New Roman"/>
          <w:lang w:eastAsia="id-ID"/>
        </w:rPr>
        <w:t>Anggota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Komisi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Pembimbing</w:t>
      </w:r>
      <w:proofErr w:type="spellEnd"/>
      <w:r w:rsidRPr="000213F0">
        <w:rPr>
          <w:rFonts w:eastAsia="Times New Roman"/>
          <w:lang w:eastAsia="id-ID"/>
        </w:rPr>
        <w:t xml:space="preserve">, dan </w:t>
      </w:r>
      <w:proofErr w:type="spellStart"/>
      <w:r w:rsidRPr="000213F0">
        <w:rPr>
          <w:rFonts w:eastAsia="Times New Roman"/>
          <w:lang w:eastAsia="id-ID"/>
        </w:rPr>
        <w:t>dua</w:t>
      </w:r>
      <w:proofErr w:type="spellEnd"/>
      <w:r w:rsidRPr="000213F0">
        <w:rPr>
          <w:rFonts w:eastAsia="Times New Roman"/>
          <w:lang w:eastAsia="id-ID"/>
        </w:rPr>
        <w:t xml:space="preserve"> orang </w:t>
      </w:r>
      <w:proofErr w:type="spellStart"/>
      <w:r w:rsidRPr="000213F0">
        <w:rPr>
          <w:rFonts w:eastAsia="Times New Roman"/>
          <w:lang w:eastAsia="id-ID"/>
        </w:rPr>
        <w:t>penguji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serta</w:t>
      </w:r>
      <w:proofErr w:type="spellEnd"/>
      <w:r w:rsidRPr="000213F0">
        <w:rPr>
          <w:rFonts w:eastAsia="Times New Roman"/>
          <w:lang w:eastAsia="id-ID"/>
        </w:rPr>
        <w:t xml:space="preserve"> 10 orang </w:t>
      </w:r>
      <w:proofErr w:type="spellStart"/>
      <w:r w:rsidRPr="000213F0">
        <w:rPr>
          <w:rFonts w:eastAsia="Times New Roman"/>
          <w:lang w:eastAsia="id-ID"/>
        </w:rPr>
        <w:t>mahasiswa</w:t>
      </w:r>
      <w:proofErr w:type="spellEnd"/>
    </w:p>
    <w:p w14:paraId="3AAF1687" w14:textId="77777777" w:rsidR="00A0113D" w:rsidRPr="00CD114E" w:rsidRDefault="00A0113D" w:rsidP="00A0113D">
      <w:pPr>
        <w:pStyle w:val="ListParagraph"/>
        <w:shd w:val="clear" w:color="auto" w:fill="FFFFFF"/>
        <w:suppressAutoHyphens w:val="0"/>
        <w:ind w:left="1080"/>
        <w:jc w:val="both"/>
        <w:rPr>
          <w:rFonts w:eastAsia="Times New Roman"/>
          <w:lang w:eastAsia="id-ID"/>
        </w:rPr>
      </w:pPr>
    </w:p>
    <w:p w14:paraId="6A001880" w14:textId="77777777" w:rsidR="00A0113D" w:rsidRPr="00CD114E" w:rsidRDefault="00A0113D" w:rsidP="000213F0">
      <w:pPr>
        <w:pStyle w:val="ListParagraph"/>
        <w:numPr>
          <w:ilvl w:val="2"/>
          <w:numId w:val="1"/>
        </w:numPr>
        <w:shd w:val="clear" w:color="auto" w:fill="FFFFFF"/>
        <w:ind w:left="1418"/>
        <w:rPr>
          <w:rFonts w:eastAsia="Times New Roman"/>
          <w:lang w:eastAsia="id-ID"/>
        </w:rPr>
      </w:pPr>
      <w:r w:rsidRPr="00CD114E">
        <w:rPr>
          <w:rFonts w:eastAsia="Times New Roman"/>
          <w:b/>
          <w:bCs/>
          <w:lang w:val="id-ID" w:eastAsia="id-ID"/>
        </w:rPr>
        <w:t xml:space="preserve">Persyaratan </w:t>
      </w:r>
      <w:proofErr w:type="spellStart"/>
      <w:r w:rsidRPr="00CD114E">
        <w:rPr>
          <w:rFonts w:eastAsia="Times New Roman"/>
          <w:b/>
          <w:bCs/>
          <w:lang w:eastAsia="id-ID"/>
        </w:rPr>
        <w:t>Pelaksanaan</w:t>
      </w:r>
      <w:proofErr w:type="spellEnd"/>
      <w:r w:rsidRPr="00CD114E">
        <w:rPr>
          <w:rFonts w:eastAsia="Times New Roman"/>
          <w:b/>
          <w:bCs/>
          <w:lang w:eastAsia="id-ID"/>
        </w:rPr>
        <w:t xml:space="preserve"> </w:t>
      </w:r>
      <w:r w:rsidR="004957A6" w:rsidRPr="00CD114E">
        <w:rPr>
          <w:rFonts w:eastAsia="Times New Roman"/>
          <w:b/>
          <w:bCs/>
          <w:lang w:val="id-ID" w:eastAsia="id-ID"/>
        </w:rPr>
        <w:t>Seminar</w:t>
      </w:r>
      <w:r w:rsidRPr="00CD114E">
        <w:rPr>
          <w:rFonts w:eastAsia="Times New Roman"/>
          <w:b/>
          <w:bCs/>
          <w:lang w:val="id-ID" w:eastAsia="id-ID"/>
        </w:rPr>
        <w:t xml:space="preserve"> </w:t>
      </w:r>
      <w:proofErr w:type="spellStart"/>
      <w:r w:rsidRPr="00CD114E">
        <w:rPr>
          <w:rFonts w:eastAsia="Times New Roman"/>
          <w:b/>
          <w:bCs/>
          <w:lang w:eastAsia="id-ID"/>
        </w:rPr>
        <w:t>Usulan</w:t>
      </w:r>
      <w:proofErr w:type="spellEnd"/>
      <w:r w:rsidRPr="00CD114E">
        <w:rPr>
          <w:rFonts w:eastAsia="Times New Roman"/>
          <w:b/>
          <w:bCs/>
          <w:lang w:eastAsia="id-ID"/>
        </w:rPr>
        <w:t xml:space="preserve"> Penelitian</w:t>
      </w:r>
    </w:p>
    <w:p w14:paraId="20B8DB8A" w14:textId="77777777" w:rsidR="00A0113D" w:rsidRPr="00CD114E" w:rsidRDefault="00A0113D" w:rsidP="00A0113D">
      <w:pPr>
        <w:pStyle w:val="ListParagraph"/>
        <w:shd w:val="clear" w:color="auto" w:fill="FFFFFF"/>
        <w:rPr>
          <w:rFonts w:eastAsia="Times New Roman"/>
          <w:lang w:eastAsia="id-ID"/>
        </w:rPr>
      </w:pPr>
    </w:p>
    <w:p w14:paraId="25F2E0D3" w14:textId="77777777" w:rsid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ind w:left="1985" w:hanging="567"/>
        <w:rPr>
          <w:rFonts w:eastAsia="Times New Roman"/>
          <w:lang w:eastAsia="id-ID"/>
        </w:rPr>
      </w:pPr>
      <w:proofErr w:type="spellStart"/>
      <w:r w:rsidRPr="00CD114E">
        <w:rPr>
          <w:rFonts w:eastAsia="Times New Roman"/>
          <w:lang w:eastAsia="id-ID"/>
        </w:rPr>
        <w:t>Pelaksanaan</w:t>
      </w:r>
      <w:proofErr w:type="spellEnd"/>
      <w:r w:rsidRPr="00CD114E">
        <w:rPr>
          <w:rFonts w:eastAsia="Times New Roman"/>
          <w:lang w:eastAsia="id-ID"/>
        </w:rPr>
        <w:t xml:space="preserve"> seminar </w:t>
      </w:r>
      <w:proofErr w:type="spellStart"/>
      <w:r w:rsidRPr="00CD114E">
        <w:rPr>
          <w:rFonts w:eastAsia="Times New Roman"/>
          <w:lang w:eastAsia="id-ID"/>
        </w:rPr>
        <w:t>dilaksanakan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atas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persetujuan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Komisi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Pembimbing</w:t>
      </w:r>
      <w:proofErr w:type="spellEnd"/>
      <w:r w:rsidRPr="00CD114E">
        <w:rPr>
          <w:rFonts w:eastAsia="Times New Roman"/>
          <w:lang w:val="id-ID"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dengan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mahasiswa</w:t>
      </w:r>
      <w:proofErr w:type="spellEnd"/>
      <w:r w:rsidRPr="00CD114E">
        <w:rPr>
          <w:rFonts w:eastAsia="Times New Roman"/>
          <w:lang w:eastAsia="id-ID"/>
        </w:rPr>
        <w:t>.</w:t>
      </w:r>
    </w:p>
    <w:p w14:paraId="74CA5E90" w14:textId="77777777" w:rsid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ind w:left="1985" w:hanging="567"/>
        <w:rPr>
          <w:rFonts w:eastAsia="Times New Roman"/>
          <w:lang w:eastAsia="id-ID"/>
        </w:rPr>
      </w:pPr>
      <w:r w:rsidRPr="000213F0">
        <w:rPr>
          <w:rFonts w:eastAsia="Times New Roman"/>
          <w:lang w:val="id-ID" w:eastAsia="id-ID"/>
        </w:rPr>
        <w:t>Mahasiswa m</w:t>
      </w:r>
      <w:proofErr w:type="spellStart"/>
      <w:r w:rsidRPr="000213F0">
        <w:rPr>
          <w:rFonts w:eastAsia="Times New Roman"/>
          <w:lang w:eastAsia="id-ID"/>
        </w:rPr>
        <w:t>endaftarkan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diri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ke</w:t>
      </w:r>
      <w:proofErr w:type="spellEnd"/>
      <w:r w:rsidRPr="000213F0">
        <w:rPr>
          <w:rFonts w:eastAsia="Times New Roman"/>
          <w:lang w:eastAsia="id-ID"/>
        </w:rPr>
        <w:t xml:space="preserve"> Program Studi.</w:t>
      </w:r>
    </w:p>
    <w:p w14:paraId="003CE0E8" w14:textId="77777777" w:rsid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ind w:left="1985" w:hanging="567"/>
        <w:rPr>
          <w:rFonts w:eastAsia="Times New Roman"/>
          <w:lang w:eastAsia="id-ID"/>
        </w:rPr>
      </w:pPr>
      <w:proofErr w:type="spellStart"/>
      <w:r w:rsidRPr="000213F0">
        <w:rPr>
          <w:rFonts w:eastAsia="Times New Roman"/>
          <w:lang w:eastAsia="id-ID"/>
        </w:rPr>
        <w:t>Pelaksanaan</w:t>
      </w:r>
      <w:proofErr w:type="spellEnd"/>
      <w:r w:rsidRPr="000213F0">
        <w:rPr>
          <w:rFonts w:eastAsia="Times New Roman"/>
          <w:lang w:eastAsia="id-ID"/>
        </w:rPr>
        <w:t xml:space="preserve"> seminar </w:t>
      </w:r>
      <w:proofErr w:type="spellStart"/>
      <w:r w:rsidRPr="000213F0">
        <w:rPr>
          <w:rFonts w:eastAsia="Times New Roman"/>
          <w:lang w:eastAsia="id-ID"/>
        </w:rPr>
        <w:t>diawali</w:t>
      </w:r>
      <w:proofErr w:type="spellEnd"/>
      <w:r w:rsidRPr="000213F0">
        <w:rPr>
          <w:rFonts w:eastAsia="Times New Roman"/>
          <w:lang w:eastAsia="id-ID"/>
        </w:rPr>
        <w:t xml:space="preserve"> oleh </w:t>
      </w:r>
      <w:proofErr w:type="spellStart"/>
      <w:r w:rsidRPr="000213F0">
        <w:rPr>
          <w:rFonts w:eastAsia="Times New Roman"/>
          <w:lang w:eastAsia="id-ID"/>
        </w:rPr>
        <w:t>pengantar</w:t>
      </w:r>
      <w:proofErr w:type="spellEnd"/>
      <w:r w:rsidRPr="000213F0">
        <w:rPr>
          <w:rFonts w:eastAsia="Times New Roman"/>
          <w:lang w:eastAsia="id-ID"/>
        </w:rPr>
        <w:t xml:space="preserve"> /</w:t>
      </w:r>
      <w:proofErr w:type="spellStart"/>
      <w:r w:rsidRPr="000213F0">
        <w:rPr>
          <w:rFonts w:eastAsia="Times New Roman"/>
          <w:lang w:eastAsia="id-ID"/>
        </w:rPr>
        <w:t>penjelasan</w:t>
      </w:r>
      <w:proofErr w:type="spellEnd"/>
      <w:r w:rsidRPr="000213F0">
        <w:rPr>
          <w:rFonts w:eastAsia="Times New Roman"/>
          <w:lang w:eastAsia="id-ID"/>
        </w:rPr>
        <w:t xml:space="preserve"> acara seminar</w:t>
      </w:r>
      <w:r w:rsidRPr="000213F0">
        <w:rPr>
          <w:rFonts w:eastAsia="Times New Roman"/>
          <w:lang w:val="id-ID" w:eastAsia="id-ID"/>
        </w:rPr>
        <w:t xml:space="preserve"> </w:t>
      </w:r>
      <w:r w:rsidRPr="000213F0">
        <w:rPr>
          <w:rFonts w:eastAsia="Times New Roman"/>
          <w:lang w:eastAsia="id-ID"/>
        </w:rPr>
        <w:t xml:space="preserve">oleh </w:t>
      </w:r>
      <w:proofErr w:type="spellStart"/>
      <w:r w:rsidRPr="000213F0">
        <w:rPr>
          <w:rFonts w:eastAsia="Times New Roman"/>
          <w:lang w:eastAsia="id-ID"/>
        </w:rPr>
        <w:t>dosen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pembimbing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dialnjutkan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dengan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pemaparan</w:t>
      </w:r>
      <w:proofErr w:type="spellEnd"/>
      <w:r w:rsidRPr="000213F0">
        <w:rPr>
          <w:rFonts w:eastAsia="Times New Roman"/>
          <w:lang w:eastAsia="id-ID"/>
        </w:rPr>
        <w:t xml:space="preserve"> dan </w:t>
      </w:r>
      <w:proofErr w:type="spellStart"/>
      <w:r w:rsidRPr="000213F0">
        <w:rPr>
          <w:rFonts w:eastAsia="Times New Roman"/>
          <w:lang w:eastAsia="id-ID"/>
        </w:rPr>
        <w:t>diskusi</w:t>
      </w:r>
      <w:proofErr w:type="spellEnd"/>
      <w:r w:rsidRPr="000213F0">
        <w:rPr>
          <w:rFonts w:eastAsia="Times New Roman"/>
          <w:lang w:eastAsia="id-ID"/>
        </w:rPr>
        <w:t>.</w:t>
      </w:r>
    </w:p>
    <w:p w14:paraId="70FDB9BE" w14:textId="2701844A" w:rsidR="00A0113D" w:rsidRP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ind w:left="1985" w:hanging="567"/>
        <w:rPr>
          <w:rFonts w:eastAsia="Times New Roman"/>
          <w:lang w:eastAsia="id-ID"/>
        </w:rPr>
      </w:pPr>
      <w:r w:rsidRPr="000213F0">
        <w:rPr>
          <w:rFonts w:eastAsia="Times New Roman"/>
          <w:lang w:eastAsia="id-ID"/>
        </w:rPr>
        <w:t xml:space="preserve">Seminar </w:t>
      </w:r>
      <w:proofErr w:type="spellStart"/>
      <w:r w:rsidRPr="000213F0">
        <w:rPr>
          <w:rFonts w:eastAsia="Times New Roman"/>
          <w:lang w:eastAsia="id-ID"/>
        </w:rPr>
        <w:t>Usulan</w:t>
      </w:r>
      <w:proofErr w:type="spellEnd"/>
      <w:r w:rsidRPr="000213F0">
        <w:rPr>
          <w:rFonts w:eastAsia="Times New Roman"/>
          <w:lang w:eastAsia="id-ID"/>
        </w:rPr>
        <w:t xml:space="preserve"> Penelitian </w:t>
      </w:r>
      <w:proofErr w:type="spellStart"/>
      <w:r w:rsidRPr="000213F0">
        <w:rPr>
          <w:rFonts w:eastAsia="Times New Roman"/>
          <w:lang w:eastAsia="id-ID"/>
        </w:rPr>
        <w:t>wajib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diikuti</w:t>
      </w:r>
      <w:proofErr w:type="spellEnd"/>
      <w:r w:rsidRPr="000213F0">
        <w:rPr>
          <w:rFonts w:eastAsia="Times New Roman"/>
          <w:lang w:eastAsia="id-ID"/>
        </w:rPr>
        <w:t xml:space="preserve"> oleh </w:t>
      </w:r>
      <w:proofErr w:type="spellStart"/>
      <w:r w:rsidRPr="000213F0">
        <w:rPr>
          <w:rFonts w:eastAsia="Times New Roman"/>
          <w:lang w:eastAsia="id-ID"/>
        </w:rPr>
        <w:t>seluruh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pembimbing</w:t>
      </w:r>
      <w:proofErr w:type="spellEnd"/>
      <w:r w:rsidRPr="000213F0">
        <w:rPr>
          <w:rFonts w:eastAsia="Times New Roman"/>
          <w:lang w:eastAsia="id-ID"/>
        </w:rPr>
        <w:t xml:space="preserve"> dan</w:t>
      </w:r>
      <w:r w:rsidRPr="000213F0">
        <w:rPr>
          <w:rFonts w:eastAsia="Times New Roman"/>
          <w:lang w:val="id-ID"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dosen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penguji</w:t>
      </w:r>
      <w:proofErr w:type="spellEnd"/>
      <w:r w:rsidRPr="000213F0">
        <w:rPr>
          <w:rFonts w:eastAsia="Times New Roman"/>
          <w:lang w:eastAsia="id-ID"/>
        </w:rPr>
        <w:t>.</w:t>
      </w:r>
    </w:p>
    <w:p w14:paraId="50CBA875" w14:textId="77777777" w:rsidR="00A0113D" w:rsidRPr="00CD114E" w:rsidRDefault="00A0113D" w:rsidP="00A0113D">
      <w:pPr>
        <w:pStyle w:val="ListParagraph"/>
        <w:shd w:val="clear" w:color="auto" w:fill="FFFFFF"/>
        <w:ind w:left="1080"/>
        <w:rPr>
          <w:rFonts w:eastAsia="Times New Roman"/>
          <w:lang w:eastAsia="id-ID"/>
        </w:rPr>
      </w:pPr>
    </w:p>
    <w:p w14:paraId="300A62DA" w14:textId="77777777" w:rsidR="003047C6" w:rsidRPr="00CD114E" w:rsidRDefault="003047C6" w:rsidP="00A0113D">
      <w:pPr>
        <w:pStyle w:val="ListParagraph"/>
        <w:shd w:val="clear" w:color="auto" w:fill="FFFFFF"/>
        <w:ind w:left="1080"/>
        <w:rPr>
          <w:rFonts w:eastAsia="Times New Roman"/>
          <w:lang w:eastAsia="id-ID"/>
        </w:rPr>
      </w:pPr>
    </w:p>
    <w:p w14:paraId="197F1093" w14:textId="77777777" w:rsidR="003047C6" w:rsidRPr="00CD114E" w:rsidRDefault="003047C6" w:rsidP="00A0113D">
      <w:pPr>
        <w:pStyle w:val="ListParagraph"/>
        <w:shd w:val="clear" w:color="auto" w:fill="FFFFFF"/>
        <w:ind w:left="1080"/>
        <w:rPr>
          <w:rFonts w:eastAsia="Times New Roman"/>
          <w:lang w:eastAsia="id-ID"/>
        </w:rPr>
      </w:pPr>
    </w:p>
    <w:p w14:paraId="3AABA6E7" w14:textId="77777777" w:rsidR="00A0113D" w:rsidRPr="00CD114E" w:rsidRDefault="00A0113D" w:rsidP="000213F0">
      <w:pPr>
        <w:pStyle w:val="ListParagraph"/>
        <w:numPr>
          <w:ilvl w:val="2"/>
          <w:numId w:val="1"/>
        </w:numPr>
        <w:shd w:val="clear" w:color="auto" w:fill="FFFFFF"/>
        <w:ind w:left="1418"/>
        <w:rPr>
          <w:rFonts w:eastAsia="Times New Roman"/>
          <w:lang w:eastAsia="id-ID"/>
        </w:rPr>
      </w:pPr>
      <w:r w:rsidRPr="00CD114E">
        <w:rPr>
          <w:rFonts w:eastAsia="Times New Roman"/>
          <w:b/>
          <w:bCs/>
          <w:lang w:eastAsia="id-ID"/>
        </w:rPr>
        <w:t xml:space="preserve">Waktu </w:t>
      </w:r>
      <w:proofErr w:type="spellStart"/>
      <w:r w:rsidRPr="00CD114E">
        <w:rPr>
          <w:rFonts w:eastAsia="Times New Roman"/>
          <w:b/>
          <w:bCs/>
          <w:lang w:eastAsia="id-ID"/>
        </w:rPr>
        <w:t>Pelaksanaan</w:t>
      </w:r>
      <w:proofErr w:type="spellEnd"/>
      <w:r w:rsidRPr="00CD114E">
        <w:rPr>
          <w:rFonts w:eastAsia="Times New Roman"/>
          <w:b/>
          <w:bCs/>
          <w:lang w:eastAsia="id-ID"/>
        </w:rPr>
        <w:t xml:space="preserve"> </w:t>
      </w:r>
      <w:r w:rsidRPr="00CD114E">
        <w:rPr>
          <w:rFonts w:eastAsia="Times New Roman"/>
          <w:b/>
          <w:bCs/>
          <w:lang w:val="id-ID" w:eastAsia="id-ID"/>
        </w:rPr>
        <w:t>Sidang</w:t>
      </w:r>
      <w:r w:rsidRPr="00CD114E">
        <w:rPr>
          <w:rFonts w:eastAsia="Times New Roman"/>
          <w:b/>
          <w:bCs/>
          <w:lang w:eastAsia="id-ID"/>
        </w:rPr>
        <w:t xml:space="preserve"> </w:t>
      </w:r>
      <w:r w:rsidRPr="00CD114E">
        <w:rPr>
          <w:rFonts w:eastAsia="Times New Roman"/>
          <w:b/>
          <w:bCs/>
          <w:lang w:val="id-ID" w:eastAsia="id-ID"/>
        </w:rPr>
        <w:t xml:space="preserve">Proposal </w:t>
      </w:r>
      <w:proofErr w:type="spellStart"/>
      <w:r w:rsidRPr="00CD114E">
        <w:rPr>
          <w:rFonts w:eastAsia="Times New Roman"/>
          <w:b/>
          <w:bCs/>
          <w:lang w:eastAsia="id-ID"/>
        </w:rPr>
        <w:t>Usulan</w:t>
      </w:r>
      <w:proofErr w:type="spellEnd"/>
      <w:r w:rsidRPr="00CD114E">
        <w:rPr>
          <w:rFonts w:eastAsia="Times New Roman"/>
          <w:b/>
          <w:bCs/>
          <w:lang w:val="id-ID" w:eastAsia="id-ID"/>
        </w:rPr>
        <w:t xml:space="preserve"> </w:t>
      </w:r>
      <w:r w:rsidRPr="00CD114E">
        <w:rPr>
          <w:rFonts w:eastAsia="Times New Roman"/>
          <w:b/>
          <w:bCs/>
          <w:lang w:eastAsia="id-ID"/>
        </w:rPr>
        <w:t>Penelitian</w:t>
      </w:r>
    </w:p>
    <w:p w14:paraId="662EBB0A" w14:textId="77777777" w:rsidR="00A0113D" w:rsidRPr="00CD114E" w:rsidRDefault="00A0113D" w:rsidP="00A0113D">
      <w:pPr>
        <w:pStyle w:val="ListParagraph"/>
        <w:shd w:val="clear" w:color="auto" w:fill="FFFFFF"/>
        <w:rPr>
          <w:rFonts w:eastAsia="Times New Roman"/>
          <w:lang w:eastAsia="id-ID"/>
        </w:rPr>
      </w:pPr>
    </w:p>
    <w:p w14:paraId="29CA67A5" w14:textId="77777777" w:rsidR="00A0113D" w:rsidRPr="00CD114E" w:rsidRDefault="00A0113D" w:rsidP="000213F0">
      <w:pPr>
        <w:shd w:val="clear" w:color="auto" w:fill="FFFFFF"/>
        <w:ind w:left="1418"/>
        <w:rPr>
          <w:rFonts w:eastAsia="Times New Roman"/>
          <w:lang w:val="id-ID" w:eastAsia="id-ID"/>
        </w:rPr>
      </w:pPr>
      <w:r w:rsidRPr="00CD114E">
        <w:rPr>
          <w:rFonts w:eastAsia="Times New Roman"/>
          <w:lang w:eastAsia="id-ID"/>
        </w:rPr>
        <w:t xml:space="preserve">Seminar </w:t>
      </w:r>
      <w:proofErr w:type="spellStart"/>
      <w:r w:rsidRPr="00CD114E">
        <w:rPr>
          <w:rFonts w:eastAsia="Times New Roman"/>
          <w:lang w:eastAsia="id-ID"/>
        </w:rPr>
        <w:t>usulan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penelitian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proofErr w:type="gramStart"/>
      <w:r w:rsidRPr="00CD114E">
        <w:rPr>
          <w:rFonts w:eastAsia="Times New Roman"/>
          <w:lang w:eastAsia="id-ID"/>
        </w:rPr>
        <w:t>berlangsung</w:t>
      </w:r>
      <w:proofErr w:type="spellEnd"/>
      <w:r w:rsidRPr="00CD114E">
        <w:rPr>
          <w:rFonts w:eastAsia="Times New Roman"/>
          <w:lang w:eastAsia="id-ID"/>
        </w:rPr>
        <w:t xml:space="preserve">  90</w:t>
      </w:r>
      <w:proofErr w:type="gram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menit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dengan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perincian</w:t>
      </w:r>
      <w:proofErr w:type="spellEnd"/>
      <w:r w:rsidRPr="00CD114E">
        <w:rPr>
          <w:rFonts w:eastAsia="Times New Roman"/>
          <w:lang w:val="id-ID"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sebagai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berikut</w:t>
      </w:r>
      <w:proofErr w:type="spellEnd"/>
      <w:r w:rsidRPr="00CD114E">
        <w:rPr>
          <w:rFonts w:eastAsia="Times New Roman"/>
          <w:lang w:eastAsia="id-ID"/>
        </w:rPr>
        <w:t xml:space="preserve"> :</w:t>
      </w:r>
    </w:p>
    <w:p w14:paraId="54F6E5D4" w14:textId="77777777" w:rsidR="00A0113D" w:rsidRPr="00CD114E" w:rsidRDefault="00A0113D" w:rsidP="00A0113D">
      <w:pPr>
        <w:shd w:val="clear" w:color="auto" w:fill="FFFFFF"/>
        <w:rPr>
          <w:rFonts w:eastAsia="Times New Roman"/>
          <w:lang w:val="id-ID" w:eastAsia="id-ID"/>
        </w:rPr>
      </w:pPr>
    </w:p>
    <w:p w14:paraId="5447F51D" w14:textId="77777777" w:rsid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ind w:left="1985" w:hanging="567"/>
        <w:rPr>
          <w:rFonts w:eastAsia="Times New Roman"/>
          <w:lang w:eastAsia="id-ID"/>
        </w:rPr>
      </w:pPr>
      <w:proofErr w:type="spellStart"/>
      <w:r w:rsidRPr="00CD114E">
        <w:rPr>
          <w:rFonts w:eastAsia="Times New Roman"/>
          <w:lang w:eastAsia="id-ID"/>
        </w:rPr>
        <w:t>Penyampaian</w:t>
      </w:r>
      <w:proofErr w:type="spellEnd"/>
      <w:r w:rsidRPr="00CD114E">
        <w:rPr>
          <w:rFonts w:eastAsia="Times New Roman"/>
          <w:lang w:eastAsia="id-ID"/>
        </w:rPr>
        <w:t xml:space="preserve"> Materi                                             </w:t>
      </w:r>
      <w:proofErr w:type="gramStart"/>
      <w:r w:rsidRPr="00CD114E">
        <w:rPr>
          <w:rFonts w:eastAsia="Times New Roman"/>
          <w:lang w:eastAsia="id-ID"/>
        </w:rPr>
        <w:t>  :</w:t>
      </w:r>
      <w:proofErr w:type="gramEnd"/>
      <w:r w:rsidRPr="00CD114E">
        <w:rPr>
          <w:rFonts w:eastAsia="Times New Roman"/>
          <w:lang w:eastAsia="id-ID"/>
        </w:rPr>
        <w:t xml:space="preserve">  15 </w:t>
      </w:r>
      <w:proofErr w:type="spellStart"/>
      <w:r w:rsidRPr="00CD114E">
        <w:rPr>
          <w:rFonts w:eastAsia="Times New Roman"/>
          <w:lang w:eastAsia="id-ID"/>
        </w:rPr>
        <w:t>menit</w:t>
      </w:r>
      <w:proofErr w:type="spellEnd"/>
    </w:p>
    <w:p w14:paraId="2D79A0C6" w14:textId="77777777" w:rsid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ind w:left="1985" w:hanging="567"/>
        <w:rPr>
          <w:rFonts w:eastAsia="Times New Roman"/>
          <w:lang w:eastAsia="id-ID"/>
        </w:rPr>
      </w:pPr>
      <w:proofErr w:type="spellStart"/>
      <w:r w:rsidRPr="000213F0">
        <w:rPr>
          <w:rFonts w:eastAsia="Times New Roman"/>
          <w:lang w:eastAsia="id-ID"/>
        </w:rPr>
        <w:t>Diskusi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dengan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Mahasiswa</w:t>
      </w:r>
      <w:proofErr w:type="spellEnd"/>
      <w:r w:rsidRPr="000213F0">
        <w:rPr>
          <w:rFonts w:eastAsia="Times New Roman"/>
          <w:lang w:eastAsia="id-ID"/>
        </w:rPr>
        <w:t xml:space="preserve"> dan Dosen                 </w:t>
      </w:r>
      <w:proofErr w:type="gramStart"/>
      <w:r w:rsidRPr="000213F0">
        <w:rPr>
          <w:rFonts w:eastAsia="Times New Roman"/>
          <w:lang w:eastAsia="id-ID"/>
        </w:rPr>
        <w:t>  :</w:t>
      </w:r>
      <w:proofErr w:type="gramEnd"/>
      <w:r w:rsidRPr="000213F0">
        <w:rPr>
          <w:rFonts w:eastAsia="Times New Roman"/>
          <w:lang w:eastAsia="id-ID"/>
        </w:rPr>
        <w:t xml:space="preserve">  60 </w:t>
      </w:r>
      <w:proofErr w:type="spellStart"/>
      <w:r w:rsidRPr="000213F0">
        <w:rPr>
          <w:rFonts w:eastAsia="Times New Roman"/>
          <w:lang w:eastAsia="id-ID"/>
        </w:rPr>
        <w:t>menit</w:t>
      </w:r>
      <w:proofErr w:type="spellEnd"/>
    </w:p>
    <w:p w14:paraId="0AA021FD" w14:textId="42E02F0B" w:rsidR="00A0113D" w:rsidRPr="000213F0" w:rsidRDefault="00A0113D" w:rsidP="000213F0">
      <w:pPr>
        <w:pStyle w:val="ListParagraph"/>
        <w:numPr>
          <w:ilvl w:val="0"/>
          <w:numId w:val="11"/>
        </w:numPr>
        <w:shd w:val="clear" w:color="auto" w:fill="FFFFFF"/>
        <w:ind w:left="1985" w:hanging="567"/>
        <w:rPr>
          <w:rFonts w:eastAsia="Times New Roman"/>
          <w:lang w:eastAsia="id-ID"/>
        </w:rPr>
      </w:pPr>
      <w:proofErr w:type="spellStart"/>
      <w:r w:rsidRPr="000213F0">
        <w:rPr>
          <w:rFonts w:eastAsia="Times New Roman"/>
          <w:lang w:eastAsia="id-ID"/>
        </w:rPr>
        <w:t>Ulasan</w:t>
      </w:r>
      <w:proofErr w:type="spellEnd"/>
      <w:r w:rsidRPr="000213F0">
        <w:rPr>
          <w:rFonts w:eastAsia="Times New Roman"/>
          <w:lang w:eastAsia="id-ID"/>
        </w:rPr>
        <w:t xml:space="preserve"> </w:t>
      </w:r>
      <w:proofErr w:type="spellStart"/>
      <w:r w:rsidRPr="000213F0">
        <w:rPr>
          <w:rFonts w:eastAsia="Times New Roman"/>
          <w:lang w:eastAsia="id-ID"/>
        </w:rPr>
        <w:t>dari</w:t>
      </w:r>
      <w:proofErr w:type="spellEnd"/>
      <w:r w:rsidRPr="000213F0">
        <w:rPr>
          <w:rFonts w:eastAsia="Times New Roman"/>
          <w:lang w:eastAsia="id-ID"/>
        </w:rPr>
        <w:t xml:space="preserve"> Dosen </w:t>
      </w:r>
      <w:proofErr w:type="spellStart"/>
      <w:r w:rsidRPr="000213F0">
        <w:rPr>
          <w:rFonts w:eastAsia="Times New Roman"/>
          <w:lang w:eastAsia="id-ID"/>
        </w:rPr>
        <w:t>Pembimbing</w:t>
      </w:r>
      <w:proofErr w:type="spellEnd"/>
      <w:r w:rsidRPr="000213F0">
        <w:rPr>
          <w:rFonts w:eastAsia="Times New Roman"/>
          <w:lang w:eastAsia="id-ID"/>
        </w:rPr>
        <w:t>                            </w:t>
      </w:r>
      <w:proofErr w:type="gramStart"/>
      <w:r w:rsidRPr="000213F0">
        <w:rPr>
          <w:rFonts w:eastAsia="Times New Roman"/>
          <w:lang w:eastAsia="id-ID"/>
        </w:rPr>
        <w:t> </w:t>
      </w:r>
      <w:r w:rsidRPr="000213F0">
        <w:rPr>
          <w:rFonts w:eastAsia="Times New Roman"/>
          <w:lang w:val="id-ID" w:eastAsia="id-ID"/>
        </w:rPr>
        <w:t xml:space="preserve"> </w:t>
      </w:r>
      <w:r w:rsidRPr="000213F0">
        <w:rPr>
          <w:rFonts w:eastAsia="Times New Roman"/>
          <w:lang w:eastAsia="id-ID"/>
        </w:rPr>
        <w:t>:</w:t>
      </w:r>
      <w:proofErr w:type="gramEnd"/>
      <w:r w:rsidRPr="000213F0">
        <w:rPr>
          <w:rFonts w:eastAsia="Times New Roman"/>
          <w:lang w:eastAsia="id-ID"/>
        </w:rPr>
        <w:t xml:space="preserve">  15 </w:t>
      </w:r>
      <w:proofErr w:type="spellStart"/>
      <w:r w:rsidRPr="000213F0">
        <w:rPr>
          <w:rFonts w:eastAsia="Times New Roman"/>
          <w:lang w:eastAsia="id-ID"/>
        </w:rPr>
        <w:t>menit</w:t>
      </w:r>
      <w:proofErr w:type="spellEnd"/>
    </w:p>
    <w:p w14:paraId="3C44A22E" w14:textId="77777777" w:rsidR="00A0113D" w:rsidRPr="00CD114E" w:rsidRDefault="00A0113D" w:rsidP="00A0113D">
      <w:pPr>
        <w:shd w:val="clear" w:color="auto" w:fill="FFFFFF"/>
        <w:rPr>
          <w:rFonts w:eastAsia="Times New Roman"/>
          <w:b/>
          <w:bCs/>
          <w:lang w:val="id-ID" w:eastAsia="id-ID"/>
        </w:rPr>
      </w:pPr>
    </w:p>
    <w:p w14:paraId="300E8C30" w14:textId="77777777" w:rsidR="00A0113D" w:rsidRPr="00CD114E" w:rsidRDefault="00A0113D" w:rsidP="000213F0">
      <w:pPr>
        <w:pStyle w:val="ListParagraph"/>
        <w:numPr>
          <w:ilvl w:val="2"/>
          <w:numId w:val="1"/>
        </w:numPr>
        <w:shd w:val="clear" w:color="auto" w:fill="FFFFFF"/>
        <w:ind w:left="1418"/>
        <w:rPr>
          <w:rFonts w:eastAsia="Times New Roman"/>
          <w:lang w:eastAsia="id-ID"/>
        </w:rPr>
      </w:pPr>
      <w:proofErr w:type="spellStart"/>
      <w:r w:rsidRPr="00CD114E">
        <w:rPr>
          <w:rFonts w:eastAsia="Times New Roman"/>
          <w:b/>
          <w:bCs/>
          <w:lang w:eastAsia="id-ID"/>
        </w:rPr>
        <w:t>Penilaian</w:t>
      </w:r>
      <w:proofErr w:type="spellEnd"/>
    </w:p>
    <w:p w14:paraId="3924E03C" w14:textId="77777777" w:rsidR="00A0113D" w:rsidRPr="00CD114E" w:rsidRDefault="00A0113D" w:rsidP="00A0113D">
      <w:pPr>
        <w:shd w:val="clear" w:color="auto" w:fill="FFFFFF"/>
        <w:rPr>
          <w:rFonts w:eastAsia="Times New Roman"/>
          <w:lang w:val="id-ID" w:eastAsia="id-ID"/>
        </w:rPr>
      </w:pPr>
    </w:p>
    <w:p w14:paraId="56BB2C9F" w14:textId="77777777" w:rsidR="00A0113D" w:rsidRPr="00CD114E" w:rsidRDefault="00A0113D" w:rsidP="000213F0">
      <w:pPr>
        <w:shd w:val="clear" w:color="auto" w:fill="FFFFFF"/>
        <w:ind w:left="1418"/>
        <w:jc w:val="both"/>
        <w:rPr>
          <w:rFonts w:eastAsia="Times New Roman"/>
          <w:lang w:val="id-ID" w:eastAsia="id-ID"/>
        </w:rPr>
      </w:pPr>
      <w:proofErr w:type="spellStart"/>
      <w:r w:rsidRPr="00CD114E">
        <w:rPr>
          <w:rFonts w:eastAsia="Times New Roman"/>
          <w:lang w:eastAsia="id-ID"/>
        </w:rPr>
        <w:t>Komisi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Pembimbing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memberikan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penilaian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apakah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seorang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proofErr w:type="gramStart"/>
      <w:r w:rsidRPr="00CD114E">
        <w:rPr>
          <w:rFonts w:eastAsia="Times New Roman"/>
          <w:lang w:eastAsia="id-ID"/>
        </w:rPr>
        <w:t>mahasiswa</w:t>
      </w:r>
      <w:proofErr w:type="spellEnd"/>
      <w:r w:rsidRPr="00CD114E">
        <w:rPr>
          <w:rFonts w:eastAsia="Times New Roman"/>
          <w:lang w:val="id-ID" w:eastAsia="id-ID"/>
        </w:rPr>
        <w:t xml:space="preserve"> </w:t>
      </w:r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layak</w:t>
      </w:r>
      <w:proofErr w:type="spellEnd"/>
      <w:proofErr w:type="gram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atau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tidaknya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melakukan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penelitian</w:t>
      </w:r>
      <w:proofErr w:type="spellEnd"/>
      <w:r w:rsidRPr="00CD114E">
        <w:rPr>
          <w:rFonts w:eastAsia="Times New Roman"/>
          <w:lang w:eastAsia="id-ID"/>
        </w:rPr>
        <w:t>.</w:t>
      </w:r>
    </w:p>
    <w:p w14:paraId="65ABACE5" w14:textId="77777777" w:rsidR="00A0113D" w:rsidRPr="00CD114E" w:rsidRDefault="00A0113D" w:rsidP="00A0113D">
      <w:pPr>
        <w:shd w:val="clear" w:color="auto" w:fill="FFFFFF"/>
        <w:rPr>
          <w:rFonts w:eastAsia="Times New Roman"/>
          <w:lang w:val="id-ID" w:eastAsia="id-ID"/>
        </w:rPr>
      </w:pPr>
    </w:p>
    <w:p w14:paraId="0614C4EE" w14:textId="77777777" w:rsidR="00A0113D" w:rsidRPr="00CD114E" w:rsidRDefault="00A0113D" w:rsidP="000213F0">
      <w:pPr>
        <w:pStyle w:val="ListParagraph"/>
        <w:numPr>
          <w:ilvl w:val="2"/>
          <w:numId w:val="1"/>
        </w:numPr>
        <w:shd w:val="clear" w:color="auto" w:fill="FFFFFF"/>
        <w:ind w:left="1418"/>
        <w:rPr>
          <w:rFonts w:eastAsia="Times New Roman"/>
          <w:lang w:eastAsia="id-ID"/>
        </w:rPr>
      </w:pPr>
      <w:proofErr w:type="spellStart"/>
      <w:r w:rsidRPr="00CD114E">
        <w:rPr>
          <w:rFonts w:eastAsia="Times New Roman"/>
          <w:b/>
          <w:bCs/>
          <w:lang w:eastAsia="id-ID"/>
        </w:rPr>
        <w:t>Pakaian</w:t>
      </w:r>
      <w:proofErr w:type="spellEnd"/>
    </w:p>
    <w:p w14:paraId="65D39BFA" w14:textId="77777777" w:rsidR="00A0113D" w:rsidRPr="00CD114E" w:rsidRDefault="00A0113D" w:rsidP="00A0113D">
      <w:pPr>
        <w:shd w:val="clear" w:color="auto" w:fill="FFFFFF"/>
        <w:rPr>
          <w:rFonts w:eastAsia="Times New Roman"/>
          <w:lang w:val="id-ID" w:eastAsia="id-ID"/>
        </w:rPr>
      </w:pPr>
    </w:p>
    <w:p w14:paraId="0213A489" w14:textId="77777777" w:rsidR="00A0113D" w:rsidRPr="00CD114E" w:rsidRDefault="00A0113D" w:rsidP="000213F0">
      <w:pPr>
        <w:shd w:val="clear" w:color="auto" w:fill="FFFFFF"/>
        <w:ind w:left="1418"/>
        <w:rPr>
          <w:rFonts w:eastAsia="Times New Roman"/>
          <w:lang w:val="id-ID" w:eastAsia="id-ID"/>
        </w:rPr>
      </w:pPr>
      <w:proofErr w:type="spellStart"/>
      <w:r w:rsidRPr="00CD114E">
        <w:rPr>
          <w:rFonts w:eastAsia="Times New Roman"/>
          <w:lang w:eastAsia="id-ID"/>
        </w:rPr>
        <w:t>Pakaian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rapi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berdasi</w:t>
      </w:r>
      <w:proofErr w:type="spellEnd"/>
      <w:r w:rsidRPr="00CD114E">
        <w:rPr>
          <w:rFonts w:eastAsia="Times New Roman"/>
          <w:lang w:eastAsia="id-ID"/>
        </w:rPr>
        <w:t xml:space="preserve"> (baju </w:t>
      </w:r>
      <w:proofErr w:type="spellStart"/>
      <w:r w:rsidRPr="00CD114E">
        <w:rPr>
          <w:rFonts w:eastAsia="Times New Roman"/>
          <w:lang w:eastAsia="id-ID"/>
        </w:rPr>
        <w:t>putih</w:t>
      </w:r>
      <w:proofErr w:type="spellEnd"/>
      <w:r w:rsidRPr="00CD114E">
        <w:rPr>
          <w:rFonts w:eastAsia="Times New Roman"/>
          <w:lang w:eastAsia="id-ID"/>
        </w:rPr>
        <w:t xml:space="preserve">, </w:t>
      </w:r>
      <w:proofErr w:type="spellStart"/>
      <w:r w:rsidRPr="00CD114E">
        <w:rPr>
          <w:rFonts w:eastAsia="Times New Roman"/>
          <w:lang w:eastAsia="id-ID"/>
        </w:rPr>
        <w:t>celana</w:t>
      </w:r>
      <w:proofErr w:type="spellEnd"/>
      <w:r w:rsidRPr="00CD114E">
        <w:rPr>
          <w:rFonts w:eastAsia="Times New Roman"/>
          <w:lang w:eastAsia="id-ID"/>
        </w:rPr>
        <w:t>/</w:t>
      </w:r>
      <w:proofErr w:type="spellStart"/>
      <w:r w:rsidRPr="00CD114E">
        <w:rPr>
          <w:rFonts w:eastAsia="Times New Roman"/>
          <w:lang w:eastAsia="id-ID"/>
        </w:rPr>
        <w:t>rok</w:t>
      </w:r>
      <w:proofErr w:type="spellEnd"/>
      <w:r w:rsidRPr="00CD114E">
        <w:rPr>
          <w:rFonts w:eastAsia="Times New Roman"/>
          <w:lang w:eastAsia="id-ID"/>
        </w:rPr>
        <w:t xml:space="preserve"> </w:t>
      </w:r>
      <w:proofErr w:type="spellStart"/>
      <w:r w:rsidRPr="00CD114E">
        <w:rPr>
          <w:rFonts w:eastAsia="Times New Roman"/>
          <w:lang w:eastAsia="id-ID"/>
        </w:rPr>
        <w:t>hitam</w:t>
      </w:r>
      <w:proofErr w:type="spellEnd"/>
      <w:r w:rsidRPr="00CD114E">
        <w:rPr>
          <w:rFonts w:eastAsia="Times New Roman"/>
          <w:lang w:eastAsia="id-ID"/>
        </w:rPr>
        <w:t>)</w:t>
      </w:r>
      <w:r w:rsidRPr="00CD114E">
        <w:rPr>
          <w:rFonts w:eastAsia="Times New Roman"/>
          <w:lang w:val="id-ID" w:eastAsia="id-ID"/>
        </w:rPr>
        <w:t>, memakai jas almamater</w:t>
      </w:r>
    </w:p>
    <w:p w14:paraId="469BBFA9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60149076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0FF6D616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0B7FCDF5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410CD9D0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250CE80A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7B2E9B8D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46125AD8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4933FC97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6A6E0AD0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1AA1C53A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4B17F89E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71A9A83A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14A7A951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7F173FCB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39F757DE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60F2A2B5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5758E965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08FEBA43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2F3C4567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363F4893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34D0062C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2B898680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55F99F09" w14:textId="77777777" w:rsidR="00A0113D" w:rsidRPr="00CD114E" w:rsidRDefault="00A0113D" w:rsidP="00A0113D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6457017F" w14:textId="77777777" w:rsidR="003047C6" w:rsidRPr="00CD114E" w:rsidRDefault="003047C6" w:rsidP="00A0113D">
      <w:pPr>
        <w:jc w:val="center"/>
        <w:rPr>
          <w:b/>
          <w:sz w:val="28"/>
          <w:szCs w:val="28"/>
          <w:lang w:val="es-ES_tradnl"/>
        </w:rPr>
      </w:pPr>
    </w:p>
    <w:p w14:paraId="78E14E2F" w14:textId="77777777" w:rsidR="003047C6" w:rsidRPr="00CD114E" w:rsidRDefault="003047C6" w:rsidP="00A0113D">
      <w:pPr>
        <w:jc w:val="center"/>
        <w:rPr>
          <w:b/>
          <w:sz w:val="28"/>
          <w:szCs w:val="28"/>
          <w:lang w:val="es-ES_tradnl"/>
        </w:rPr>
      </w:pPr>
    </w:p>
    <w:p w14:paraId="7681543C" w14:textId="77777777" w:rsidR="00A0113D" w:rsidRPr="00CD114E" w:rsidRDefault="00A0113D" w:rsidP="00A0113D">
      <w:pPr>
        <w:jc w:val="center"/>
        <w:rPr>
          <w:b/>
          <w:sz w:val="28"/>
          <w:szCs w:val="28"/>
        </w:rPr>
      </w:pPr>
      <w:r w:rsidRPr="00CD114E">
        <w:rPr>
          <w:b/>
          <w:sz w:val="28"/>
          <w:szCs w:val="28"/>
          <w:lang w:val="es-ES_tradnl"/>
        </w:rPr>
        <w:t>BAB II</w:t>
      </w:r>
    </w:p>
    <w:p w14:paraId="5A89890B" w14:textId="77777777" w:rsidR="00A0113D" w:rsidRPr="00CD114E" w:rsidRDefault="00A0113D" w:rsidP="00A0113D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CD114E">
        <w:rPr>
          <w:rFonts w:ascii="Times New Roman" w:hAnsi="Times New Roman" w:cs="Times New Roman"/>
          <w:sz w:val="28"/>
          <w:szCs w:val="28"/>
          <w:lang w:val="es-ES_tradnl"/>
        </w:rPr>
        <w:t xml:space="preserve">PROSEDUR </w:t>
      </w:r>
      <w:r w:rsidR="005A216B" w:rsidRPr="00CD114E">
        <w:rPr>
          <w:rFonts w:ascii="Times New Roman" w:hAnsi="Times New Roman" w:cs="Times New Roman"/>
          <w:sz w:val="28"/>
          <w:szCs w:val="28"/>
          <w:lang w:val="id-ID"/>
        </w:rPr>
        <w:t>SEMINAR</w:t>
      </w:r>
      <w:r w:rsidRPr="00CD114E">
        <w:rPr>
          <w:rFonts w:ascii="Times New Roman" w:hAnsi="Times New Roman" w:cs="Times New Roman"/>
          <w:sz w:val="28"/>
          <w:szCs w:val="28"/>
          <w:lang w:val="id-ID"/>
        </w:rPr>
        <w:t xml:space="preserve"> USULAN PENELITIAN</w:t>
      </w:r>
    </w:p>
    <w:p w14:paraId="695B3F97" w14:textId="77777777" w:rsidR="00A0113D" w:rsidRPr="00CD114E" w:rsidRDefault="00A0113D" w:rsidP="00A0113D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6CA36077" w14:textId="77777777" w:rsidR="00A0113D" w:rsidRPr="00CD114E" w:rsidRDefault="00A0113D" w:rsidP="00A0113D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52B8A28D" w14:textId="77777777" w:rsidR="00A0113D" w:rsidRPr="00CD114E" w:rsidRDefault="00A0113D" w:rsidP="00A0113D">
      <w:pPr>
        <w:rPr>
          <w:lang w:val="es-ES_tradnl"/>
        </w:rPr>
      </w:pPr>
    </w:p>
    <w:p w14:paraId="1040D5AA" w14:textId="77777777" w:rsidR="00A0113D" w:rsidRPr="00CD114E" w:rsidRDefault="00A0113D" w:rsidP="00A0113D">
      <w:pPr>
        <w:rPr>
          <w:lang w:val="id-ID"/>
        </w:rPr>
      </w:pPr>
    </w:p>
    <w:p w14:paraId="22519774" w14:textId="77777777" w:rsidR="00A0113D" w:rsidRPr="00CD114E" w:rsidRDefault="00A0113D" w:rsidP="00A0113D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r w:rsidRPr="00CD114E">
        <w:rPr>
          <w:b/>
          <w:lang w:val="es-ES_tradnl"/>
        </w:rPr>
        <w:t xml:space="preserve">Alur </w:t>
      </w:r>
      <w:proofErr w:type="spellStart"/>
      <w:r w:rsidRPr="00CD114E">
        <w:rPr>
          <w:b/>
          <w:lang w:val="es-ES_tradnl"/>
        </w:rPr>
        <w:t>Proses</w:t>
      </w:r>
      <w:proofErr w:type="spellEnd"/>
      <w:r w:rsidRPr="00CD114E">
        <w:rPr>
          <w:b/>
          <w:lang w:val="es-ES_tradnl"/>
        </w:rPr>
        <w:t xml:space="preserve"> </w:t>
      </w:r>
      <w:r w:rsidR="008B1E00" w:rsidRPr="00CD114E">
        <w:rPr>
          <w:b/>
          <w:lang w:val="id-ID"/>
        </w:rPr>
        <w:t xml:space="preserve">Seminar </w:t>
      </w:r>
      <w:r w:rsidRPr="00CD114E">
        <w:rPr>
          <w:b/>
          <w:lang w:val="id-ID"/>
        </w:rPr>
        <w:t>Usulan Penelitian</w:t>
      </w:r>
    </w:p>
    <w:p w14:paraId="2F2BF590" w14:textId="77777777" w:rsidR="00A0113D" w:rsidRPr="00CD114E" w:rsidRDefault="00A0113D" w:rsidP="00A0113D">
      <w:pPr>
        <w:pStyle w:val="ListParagraph"/>
        <w:ind w:left="426"/>
        <w:rPr>
          <w:b/>
          <w:lang w:val="es-ES_tradnl"/>
        </w:rPr>
      </w:pPr>
    </w:p>
    <w:tbl>
      <w:tblPr>
        <w:tblW w:w="933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853"/>
      </w:tblGrid>
      <w:tr w:rsidR="00A0113D" w:rsidRPr="00CD114E" w14:paraId="393AD80B" w14:textId="77777777" w:rsidTr="00DB7B92">
        <w:trPr>
          <w:cantSplit/>
          <w:trHeight w:val="8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4786689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id-ID"/>
              </w:rPr>
            </w:pPr>
            <w:r w:rsidRPr="00CD114E">
              <w:rPr>
                <w:b/>
                <w:lang w:val="sv-SE"/>
              </w:rPr>
              <w:t xml:space="preserve">Pendaftaran </w:t>
            </w:r>
            <w:r w:rsidRPr="00CD114E">
              <w:rPr>
                <w:b/>
                <w:lang w:val="id-ID"/>
              </w:rPr>
              <w:t>Sidang Usulan Penelitian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A026BB6" w14:textId="77777777" w:rsidR="00A0113D" w:rsidRPr="00CD114E" w:rsidRDefault="00A0113D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29EB0C12" w14:textId="77777777" w:rsidR="00A0113D" w:rsidRPr="00CD114E" w:rsidRDefault="00A0113D" w:rsidP="005A216B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lang w:val="nb-NO"/>
              </w:rPr>
            </w:pPr>
            <w:proofErr w:type="spellStart"/>
            <w:r w:rsidRPr="00CD114E">
              <w:t>Mahasiswa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mendaftar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ke</w:t>
            </w:r>
            <w:proofErr w:type="spellEnd"/>
            <w:r w:rsidRPr="00CD114E">
              <w:t xml:space="preserve"> </w:t>
            </w:r>
            <w:r w:rsidRPr="00CD114E">
              <w:rPr>
                <w:lang w:val="id-ID"/>
              </w:rPr>
              <w:t>Biro</w:t>
            </w:r>
            <w:r w:rsidRPr="00CD114E">
              <w:t xml:space="preserve"> </w:t>
            </w:r>
            <w:r w:rsidRPr="00CD114E">
              <w:rPr>
                <w:lang w:val="id-ID"/>
              </w:rPr>
              <w:t>A</w:t>
            </w:r>
            <w:proofErr w:type="spellStart"/>
            <w:r w:rsidRPr="00CD114E">
              <w:t>kademik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untuk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mengikuti</w:t>
            </w:r>
            <w:proofErr w:type="spellEnd"/>
            <w:r w:rsidRPr="00CD114E">
              <w:t xml:space="preserve"> seminar </w:t>
            </w:r>
            <w:r w:rsidR="005A216B" w:rsidRPr="00CD114E">
              <w:rPr>
                <w:lang w:val="id-ID"/>
              </w:rPr>
              <w:t>Usulan Penelitian</w:t>
            </w:r>
          </w:p>
        </w:tc>
      </w:tr>
      <w:tr w:rsidR="00A0113D" w:rsidRPr="00CD114E" w14:paraId="3C93A673" w14:textId="77777777" w:rsidTr="00DB7B92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7EFF1B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sv-SE"/>
              </w:rPr>
            </w:pPr>
            <w:r w:rsidRPr="00CD114E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200D71DF" w14:textId="77777777" w:rsidR="00A0113D" w:rsidRPr="00CD114E" w:rsidRDefault="00A0113D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  <w:shd w:val="clear" w:color="auto" w:fill="auto"/>
          </w:tcPr>
          <w:p w14:paraId="3ED6414B" w14:textId="77777777" w:rsidR="00A0113D" w:rsidRPr="00CD114E" w:rsidRDefault="00A0113D" w:rsidP="00DB7B92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A0113D" w:rsidRPr="00CD114E" w14:paraId="69C61180" w14:textId="77777777" w:rsidTr="00DB7B92">
        <w:trPr>
          <w:cantSplit/>
          <w:trHeight w:val="111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7655935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sv-SE"/>
              </w:rPr>
            </w:pPr>
            <w:r w:rsidRPr="00CD114E">
              <w:rPr>
                <w:b/>
                <w:lang w:val="sv-SE"/>
              </w:rPr>
              <w:t>Informasi pendaftar telah memenuhi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61BE80C" w14:textId="77777777" w:rsidR="00A0113D" w:rsidRPr="00CD114E" w:rsidRDefault="00A0113D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07A1EB21" w14:textId="77777777" w:rsidR="00A0113D" w:rsidRPr="00CD114E" w:rsidRDefault="00A0113D" w:rsidP="00A0113D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r w:rsidRPr="00CD114E">
              <w:rPr>
                <w:lang w:val="id-ID"/>
              </w:rPr>
              <w:t>Biro</w:t>
            </w:r>
            <w:r w:rsidRPr="00CD114E">
              <w:t xml:space="preserve"> </w:t>
            </w:r>
            <w:proofErr w:type="spellStart"/>
            <w:r w:rsidRPr="00CD114E">
              <w:t>akademik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menginformasikan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kepada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Ketua</w:t>
            </w:r>
            <w:proofErr w:type="spellEnd"/>
            <w:r w:rsidRPr="00CD114E">
              <w:t xml:space="preserve"> Program Studi </w:t>
            </w:r>
            <w:proofErr w:type="spellStart"/>
            <w:r w:rsidRPr="00CD114E">
              <w:t>apabila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jumlah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pendaftar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sudah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memenuhi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kuota</w:t>
            </w:r>
            <w:proofErr w:type="spellEnd"/>
            <w:r w:rsidRPr="00CD114E">
              <w:t>.</w:t>
            </w:r>
          </w:p>
        </w:tc>
      </w:tr>
      <w:tr w:rsidR="00A0113D" w:rsidRPr="00CD114E" w14:paraId="1A7F16EE" w14:textId="77777777" w:rsidTr="00DB7B92">
        <w:trPr>
          <w:cantSplit/>
          <w:trHeight w:val="166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9A4466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D114E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vAlign w:val="center"/>
          </w:tcPr>
          <w:p w14:paraId="2F3EE249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  <w:vAlign w:val="center"/>
          </w:tcPr>
          <w:p w14:paraId="1A7BCD49" w14:textId="77777777" w:rsidR="00A0113D" w:rsidRPr="00CD114E" w:rsidRDefault="00A0113D" w:rsidP="00DB7B92">
            <w:pPr>
              <w:snapToGrid w:val="0"/>
              <w:jc w:val="center"/>
              <w:rPr>
                <w:lang w:val="es-ES_tradnl"/>
              </w:rPr>
            </w:pPr>
          </w:p>
        </w:tc>
      </w:tr>
      <w:tr w:rsidR="00A0113D" w:rsidRPr="00CD114E" w14:paraId="55416EFE" w14:textId="77777777" w:rsidTr="00DB7B92">
        <w:trPr>
          <w:cantSplit/>
          <w:trHeight w:val="1110"/>
        </w:trPr>
        <w:tc>
          <w:tcPr>
            <w:tcW w:w="22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189F5EC9" w14:textId="77777777" w:rsidR="00A0113D" w:rsidRPr="00CD114E" w:rsidRDefault="00A0113D" w:rsidP="00DB7B92">
            <w:pPr>
              <w:jc w:val="center"/>
              <w:rPr>
                <w:b/>
                <w:lang w:val="id-ID"/>
              </w:rPr>
            </w:pPr>
            <w:proofErr w:type="spellStart"/>
            <w:r w:rsidRPr="00CD114E">
              <w:rPr>
                <w:b/>
              </w:rPr>
              <w:t>Kordinasi</w:t>
            </w:r>
            <w:proofErr w:type="spellEnd"/>
            <w:r w:rsidRPr="00CD114E">
              <w:rPr>
                <w:b/>
              </w:rPr>
              <w:t xml:space="preserve"> </w:t>
            </w:r>
            <w:proofErr w:type="spellStart"/>
            <w:r w:rsidRPr="00CD114E">
              <w:rPr>
                <w:b/>
              </w:rPr>
              <w:t>waktu</w:t>
            </w:r>
            <w:proofErr w:type="spellEnd"/>
            <w:r w:rsidRPr="00CD114E">
              <w:rPr>
                <w:b/>
              </w:rPr>
              <w:t xml:space="preserve"> </w:t>
            </w:r>
            <w:proofErr w:type="spellStart"/>
            <w:r w:rsidRPr="00CD114E">
              <w:rPr>
                <w:b/>
              </w:rPr>
              <w:t>pelaksanaan</w:t>
            </w:r>
            <w:proofErr w:type="spellEnd"/>
            <w:r w:rsidRPr="00CD114E">
              <w:rPr>
                <w:b/>
              </w:rPr>
              <w:t xml:space="preserve"> </w:t>
            </w:r>
            <w:r w:rsidRPr="00CD114E">
              <w:rPr>
                <w:b/>
                <w:lang w:val="id-ID"/>
              </w:rPr>
              <w:t>Sidang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350412F2" w14:textId="77777777" w:rsidR="00A0113D" w:rsidRPr="00CD114E" w:rsidRDefault="00A0113D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7857A427" w14:textId="77777777" w:rsidR="00A0113D" w:rsidRPr="00CD114E" w:rsidRDefault="00A0113D" w:rsidP="00A0113D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D114E">
              <w:t>Ketua</w:t>
            </w:r>
            <w:proofErr w:type="spellEnd"/>
            <w:r w:rsidRPr="00CD114E">
              <w:t xml:space="preserve"> program </w:t>
            </w:r>
            <w:proofErr w:type="spellStart"/>
            <w:r w:rsidRPr="00CD114E">
              <w:t>studi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mengkonformasikan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jadwal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dengan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Ketua</w:t>
            </w:r>
            <w:proofErr w:type="spellEnd"/>
            <w:r w:rsidRPr="00CD114E">
              <w:t xml:space="preserve">, </w:t>
            </w:r>
            <w:proofErr w:type="spellStart"/>
            <w:r w:rsidRPr="00CD114E">
              <w:t>penguji</w:t>
            </w:r>
            <w:proofErr w:type="spellEnd"/>
            <w:r w:rsidRPr="00CD114E">
              <w:t xml:space="preserve"> dan </w:t>
            </w:r>
            <w:proofErr w:type="spellStart"/>
            <w:r w:rsidRPr="00CD114E">
              <w:t>pembimbing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untuk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menetapkan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jadwal</w:t>
            </w:r>
            <w:proofErr w:type="spellEnd"/>
            <w:r w:rsidRPr="00CD114E">
              <w:t xml:space="preserve"> seminar </w:t>
            </w:r>
          </w:p>
        </w:tc>
      </w:tr>
      <w:tr w:rsidR="00A0113D" w:rsidRPr="00CD114E" w14:paraId="1F4E1394" w14:textId="77777777" w:rsidTr="00DB7B92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4A4BE5CF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D114E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5CBC0060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33675C56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0113D" w:rsidRPr="00CD114E" w14:paraId="5879D8F0" w14:textId="77777777" w:rsidTr="00DB7B92">
        <w:trPr>
          <w:cantSplit/>
          <w:trHeight w:val="689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1151E16C" w14:textId="77777777" w:rsidR="00A0113D" w:rsidRPr="00CD114E" w:rsidRDefault="00A0113D" w:rsidP="00DB7B92">
            <w:pPr>
              <w:jc w:val="center"/>
              <w:rPr>
                <w:b/>
                <w:lang w:val="id-ID"/>
              </w:rPr>
            </w:pPr>
            <w:proofErr w:type="spellStart"/>
            <w:r w:rsidRPr="00CD114E">
              <w:rPr>
                <w:b/>
              </w:rPr>
              <w:t>Pengumuman</w:t>
            </w:r>
            <w:proofErr w:type="spellEnd"/>
            <w:r w:rsidRPr="00CD114E">
              <w:rPr>
                <w:b/>
              </w:rPr>
              <w:t xml:space="preserve"> </w:t>
            </w:r>
            <w:proofErr w:type="spellStart"/>
            <w:r w:rsidRPr="00CD114E">
              <w:rPr>
                <w:b/>
              </w:rPr>
              <w:t>jadwal</w:t>
            </w:r>
            <w:proofErr w:type="spellEnd"/>
            <w:r w:rsidRPr="00CD114E">
              <w:rPr>
                <w:b/>
              </w:rPr>
              <w:t xml:space="preserve"> s</w:t>
            </w:r>
            <w:r w:rsidRPr="00CD114E">
              <w:rPr>
                <w:b/>
                <w:lang w:val="id-ID"/>
              </w:rPr>
              <w:t>idang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0D4198BF" w14:textId="77777777" w:rsidR="00A0113D" w:rsidRPr="00CD114E" w:rsidRDefault="00A0113D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288D86D1" w14:textId="77777777" w:rsidR="00A0113D" w:rsidRPr="00CD114E" w:rsidRDefault="00A0113D" w:rsidP="00A0113D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r w:rsidRPr="00CD114E">
              <w:t xml:space="preserve">Jadwal </w:t>
            </w:r>
            <w:r w:rsidRPr="00CD114E">
              <w:rPr>
                <w:lang w:val="id-ID"/>
              </w:rPr>
              <w:t>Sidang</w:t>
            </w:r>
            <w:r w:rsidRPr="00CD114E">
              <w:t xml:space="preserve"> </w:t>
            </w:r>
            <w:proofErr w:type="spellStart"/>
            <w:r w:rsidRPr="00CD114E">
              <w:t>diinformasikan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kepada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mahasiswa</w:t>
            </w:r>
            <w:proofErr w:type="spellEnd"/>
          </w:p>
        </w:tc>
      </w:tr>
      <w:tr w:rsidR="00A0113D" w:rsidRPr="00CD114E" w14:paraId="1403B2A8" w14:textId="77777777" w:rsidTr="00DB7B92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5584674C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D114E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537BAEF7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4AF42A33" w14:textId="77777777" w:rsidR="00A0113D" w:rsidRPr="00CD114E" w:rsidRDefault="00A0113D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0113D" w:rsidRPr="00CD114E" w14:paraId="4795F8A8" w14:textId="77777777" w:rsidTr="00DB7B92">
        <w:trPr>
          <w:cantSplit/>
          <w:trHeight w:val="839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6CE99F7C" w14:textId="77777777" w:rsidR="00A0113D" w:rsidRPr="00CD114E" w:rsidRDefault="00A0113D" w:rsidP="00DB7B92">
            <w:pPr>
              <w:jc w:val="center"/>
              <w:rPr>
                <w:b/>
                <w:lang w:val="id-ID"/>
              </w:rPr>
            </w:pPr>
            <w:proofErr w:type="spellStart"/>
            <w:r w:rsidRPr="00CD114E">
              <w:rPr>
                <w:b/>
              </w:rPr>
              <w:t>Pelaksanaan</w:t>
            </w:r>
            <w:proofErr w:type="spellEnd"/>
            <w:r w:rsidRPr="00CD114E">
              <w:rPr>
                <w:b/>
              </w:rPr>
              <w:t xml:space="preserve"> </w:t>
            </w:r>
            <w:r w:rsidRPr="00CD114E">
              <w:rPr>
                <w:b/>
                <w:lang w:val="id-ID"/>
              </w:rPr>
              <w:t>Sidang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59984AB0" w14:textId="77777777" w:rsidR="00A0113D" w:rsidRPr="00CD114E" w:rsidRDefault="00A0113D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4276187B" w14:textId="77777777" w:rsidR="00A0113D" w:rsidRPr="00CD114E" w:rsidRDefault="00A0113D" w:rsidP="00A0113D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D114E">
              <w:t>Pelaksanaan</w:t>
            </w:r>
            <w:proofErr w:type="spellEnd"/>
            <w:r w:rsidRPr="00CD114E">
              <w:t xml:space="preserve"> </w:t>
            </w:r>
            <w:r w:rsidRPr="00CD114E">
              <w:rPr>
                <w:lang w:val="id-ID"/>
              </w:rPr>
              <w:t>Sidang Proposal Usulan Penelitin.</w:t>
            </w:r>
          </w:p>
        </w:tc>
      </w:tr>
      <w:tr w:rsidR="00A0113D" w:rsidRPr="00CD114E" w14:paraId="17C8505B" w14:textId="77777777" w:rsidTr="00DB7B92">
        <w:trPr>
          <w:cantSplit/>
          <w:trHeight w:val="296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7113EE" w14:textId="77777777" w:rsidR="00A0113D" w:rsidRPr="00CD114E" w:rsidRDefault="00A0113D" w:rsidP="00DB7B92">
            <w:pPr>
              <w:jc w:val="center"/>
              <w:rPr>
                <w:b/>
              </w:rPr>
            </w:pPr>
            <w:r w:rsidRPr="00CD114E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10167592" w14:textId="77777777" w:rsidR="00A0113D" w:rsidRPr="00CD114E" w:rsidRDefault="00A0113D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  <w:shd w:val="clear" w:color="auto" w:fill="auto"/>
          </w:tcPr>
          <w:p w14:paraId="48A908ED" w14:textId="77777777" w:rsidR="00A0113D" w:rsidRPr="00CD114E" w:rsidRDefault="00A0113D" w:rsidP="00DB7B92">
            <w:pPr>
              <w:pStyle w:val="ListParagraph"/>
              <w:ind w:left="321" w:hanging="360"/>
              <w:jc w:val="both"/>
              <w:rPr>
                <w:lang w:val="id-ID"/>
              </w:rPr>
            </w:pPr>
          </w:p>
        </w:tc>
      </w:tr>
      <w:tr w:rsidR="00A0113D" w:rsidRPr="00CD114E" w14:paraId="6E4DE7EC" w14:textId="77777777" w:rsidTr="008B1E00">
        <w:trPr>
          <w:cantSplit/>
          <w:trHeight w:val="932"/>
        </w:trPr>
        <w:tc>
          <w:tcPr>
            <w:tcW w:w="22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7ABF67E1" w14:textId="77777777" w:rsidR="00A0113D" w:rsidRPr="00CD114E" w:rsidRDefault="00A0113D" w:rsidP="00DB7B92">
            <w:pPr>
              <w:jc w:val="center"/>
              <w:rPr>
                <w:b/>
                <w:lang w:val="id-ID"/>
              </w:rPr>
            </w:pPr>
            <w:proofErr w:type="spellStart"/>
            <w:r w:rsidRPr="00CD114E">
              <w:rPr>
                <w:b/>
              </w:rPr>
              <w:t>Pengumuman</w:t>
            </w:r>
            <w:proofErr w:type="spellEnd"/>
            <w:r w:rsidRPr="00CD114E">
              <w:rPr>
                <w:b/>
              </w:rPr>
              <w:t xml:space="preserve"> </w:t>
            </w:r>
            <w:proofErr w:type="spellStart"/>
            <w:r w:rsidRPr="00CD114E">
              <w:rPr>
                <w:b/>
              </w:rPr>
              <w:t>nilai</w:t>
            </w:r>
            <w:proofErr w:type="spellEnd"/>
            <w:r w:rsidRPr="00CD114E">
              <w:rPr>
                <w:b/>
              </w:rPr>
              <w:t xml:space="preserve"> </w:t>
            </w:r>
            <w:r w:rsidRPr="00CD114E">
              <w:rPr>
                <w:b/>
                <w:lang w:val="id-ID"/>
              </w:rPr>
              <w:t>Sidang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1C01251E" w14:textId="77777777" w:rsidR="00A0113D" w:rsidRPr="00CD114E" w:rsidRDefault="00A0113D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72F9A578" w14:textId="77777777" w:rsidR="00A0113D" w:rsidRPr="00CD114E" w:rsidRDefault="00A0113D" w:rsidP="00A0113D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D114E">
              <w:t>Pengumuman</w:t>
            </w:r>
            <w:proofErr w:type="spellEnd"/>
            <w:r w:rsidRPr="00CD114E">
              <w:t xml:space="preserve"> </w:t>
            </w:r>
            <w:proofErr w:type="spellStart"/>
            <w:r w:rsidRPr="00CD114E">
              <w:t>nilai</w:t>
            </w:r>
            <w:proofErr w:type="spellEnd"/>
            <w:r w:rsidRPr="00CD114E">
              <w:t xml:space="preserve"> </w:t>
            </w:r>
            <w:r w:rsidRPr="00CD114E">
              <w:rPr>
                <w:lang w:val="id-ID"/>
              </w:rPr>
              <w:t>sidang</w:t>
            </w:r>
            <w:r w:rsidRPr="00CD114E">
              <w:t xml:space="preserve"> Proposal </w:t>
            </w:r>
            <w:r w:rsidRPr="00CD114E">
              <w:rPr>
                <w:lang w:val="id-ID"/>
              </w:rPr>
              <w:t>Penelitian.</w:t>
            </w:r>
          </w:p>
        </w:tc>
      </w:tr>
    </w:tbl>
    <w:p w14:paraId="3DC74856" w14:textId="77777777" w:rsidR="00A0113D" w:rsidRPr="00CD114E" w:rsidRDefault="00A0113D" w:rsidP="00A0113D">
      <w:pPr>
        <w:jc w:val="both"/>
        <w:rPr>
          <w:lang w:val="id-ID"/>
        </w:rPr>
      </w:pPr>
    </w:p>
    <w:p w14:paraId="212EF1F9" w14:textId="77777777" w:rsidR="00A0113D" w:rsidRPr="00CD114E" w:rsidRDefault="00A0113D" w:rsidP="00A0113D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proofErr w:type="spellStart"/>
      <w:r w:rsidRPr="00CD114E">
        <w:rPr>
          <w:b/>
          <w:lang w:val="es-ES_tradnl"/>
        </w:rPr>
        <w:t>Dokumen</w:t>
      </w:r>
      <w:proofErr w:type="spellEnd"/>
      <w:r w:rsidRPr="00CD114E">
        <w:rPr>
          <w:b/>
          <w:lang w:val="es-ES_tradnl"/>
        </w:rPr>
        <w:t xml:space="preserve"> </w:t>
      </w:r>
      <w:proofErr w:type="spellStart"/>
      <w:r w:rsidRPr="00CD114E">
        <w:rPr>
          <w:b/>
          <w:lang w:val="es-ES_tradnl"/>
        </w:rPr>
        <w:t>Terkait</w:t>
      </w:r>
      <w:proofErr w:type="spellEnd"/>
    </w:p>
    <w:p w14:paraId="2105920F" w14:textId="77777777" w:rsidR="00A0113D" w:rsidRPr="00CD114E" w:rsidRDefault="00A0113D" w:rsidP="00A0113D">
      <w:pPr>
        <w:pStyle w:val="ListParagraph"/>
        <w:ind w:left="426"/>
        <w:rPr>
          <w:b/>
          <w:lang w:val="es-ES_tradnl"/>
        </w:rPr>
      </w:pPr>
    </w:p>
    <w:p w14:paraId="6DC1108E" w14:textId="77777777" w:rsidR="00A0113D" w:rsidRPr="00CD114E" w:rsidRDefault="00A0113D" w:rsidP="00554803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r w:rsidRPr="00CD114E">
        <w:rPr>
          <w:lang w:val="es-ES_tradnl"/>
        </w:rPr>
        <w:t xml:space="preserve">Draft </w:t>
      </w:r>
      <w:proofErr w:type="spellStart"/>
      <w:proofErr w:type="gramStart"/>
      <w:r w:rsidRPr="00CD114E">
        <w:rPr>
          <w:lang w:val="es-ES_tradnl"/>
        </w:rPr>
        <w:t>Proposal</w:t>
      </w:r>
      <w:proofErr w:type="spellEnd"/>
      <w:r w:rsidRPr="00CD114E">
        <w:rPr>
          <w:lang w:val="es-ES_tradnl"/>
        </w:rPr>
        <w:t xml:space="preserve">  (</w:t>
      </w:r>
      <w:proofErr w:type="spellStart"/>
      <w:proofErr w:type="gramEnd"/>
      <w:r w:rsidRPr="00CD114E">
        <w:rPr>
          <w:lang w:val="es-ES_tradnl"/>
        </w:rPr>
        <w:t>Bab</w:t>
      </w:r>
      <w:proofErr w:type="spellEnd"/>
      <w:r w:rsidRPr="00CD114E">
        <w:rPr>
          <w:lang w:val="es-ES_tradnl"/>
        </w:rPr>
        <w:t xml:space="preserve"> 1-3)</w:t>
      </w:r>
    </w:p>
    <w:p w14:paraId="22A4FFE3" w14:textId="77777777" w:rsidR="00A0113D" w:rsidRPr="00CD114E" w:rsidRDefault="00A0113D" w:rsidP="00554803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D114E">
        <w:rPr>
          <w:lang w:val="es-ES_tradnl"/>
        </w:rPr>
        <w:t>Formulir</w:t>
      </w:r>
      <w:proofErr w:type="spellEnd"/>
      <w:r w:rsidRPr="00CD114E">
        <w:rPr>
          <w:lang w:val="es-ES_tradnl"/>
        </w:rPr>
        <w:t xml:space="preserve"> </w:t>
      </w:r>
      <w:proofErr w:type="spellStart"/>
      <w:r w:rsidRPr="00CD114E">
        <w:rPr>
          <w:lang w:val="es-ES_tradnl"/>
        </w:rPr>
        <w:t>pendaftaran</w:t>
      </w:r>
      <w:proofErr w:type="spellEnd"/>
      <w:r w:rsidRPr="00CD114E">
        <w:rPr>
          <w:lang w:val="es-ES_tradnl"/>
        </w:rPr>
        <w:t xml:space="preserve"> </w:t>
      </w:r>
      <w:r w:rsidR="004957A6" w:rsidRPr="00CD114E">
        <w:rPr>
          <w:lang w:val="id-ID"/>
        </w:rPr>
        <w:t>Seminar</w:t>
      </w:r>
      <w:r w:rsidRPr="00CD114E">
        <w:rPr>
          <w:lang w:val="id-ID"/>
        </w:rPr>
        <w:t xml:space="preserve"> Usulan Penelitian</w:t>
      </w:r>
    </w:p>
    <w:p w14:paraId="2EF97B50" w14:textId="77777777" w:rsidR="00A0113D" w:rsidRPr="00CD114E" w:rsidRDefault="00A0113D" w:rsidP="00554803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D114E">
        <w:rPr>
          <w:lang w:val="es-ES_tradnl"/>
        </w:rPr>
        <w:t>Form</w:t>
      </w:r>
      <w:proofErr w:type="spellEnd"/>
      <w:r w:rsidRPr="00CD114E">
        <w:rPr>
          <w:lang w:val="es-ES_tradnl"/>
        </w:rPr>
        <w:t xml:space="preserve"> </w:t>
      </w:r>
      <w:proofErr w:type="spellStart"/>
      <w:r w:rsidRPr="00CD114E">
        <w:rPr>
          <w:lang w:val="es-ES_tradnl"/>
        </w:rPr>
        <w:t>bimbingan</w:t>
      </w:r>
      <w:proofErr w:type="spellEnd"/>
      <w:r w:rsidRPr="00CD114E">
        <w:rPr>
          <w:lang w:val="id-ID"/>
        </w:rPr>
        <w:t>.</w:t>
      </w:r>
    </w:p>
    <w:p w14:paraId="33FC695B" w14:textId="77777777" w:rsidR="00A0113D" w:rsidRPr="00CD114E" w:rsidRDefault="00A0113D" w:rsidP="00554803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D114E">
        <w:rPr>
          <w:lang w:val="es-ES_tradnl"/>
        </w:rPr>
        <w:t>Formulir</w:t>
      </w:r>
      <w:proofErr w:type="spellEnd"/>
      <w:r w:rsidRPr="00CD114E">
        <w:rPr>
          <w:lang w:val="es-ES_tradnl"/>
        </w:rPr>
        <w:t xml:space="preserve"> </w:t>
      </w:r>
      <w:proofErr w:type="spellStart"/>
      <w:r w:rsidRPr="00CD114E">
        <w:rPr>
          <w:lang w:val="es-ES_tradnl"/>
        </w:rPr>
        <w:t>Penilaian</w:t>
      </w:r>
      <w:proofErr w:type="spellEnd"/>
    </w:p>
    <w:p w14:paraId="756291DC" w14:textId="77777777" w:rsidR="00A0113D" w:rsidRPr="00CD114E" w:rsidRDefault="00A0113D" w:rsidP="00554803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D114E">
        <w:rPr>
          <w:lang w:val="es-ES_tradnl"/>
        </w:rPr>
        <w:t>Jadwal</w:t>
      </w:r>
      <w:proofErr w:type="spellEnd"/>
      <w:r w:rsidRPr="00CD114E">
        <w:rPr>
          <w:lang w:val="es-ES_tradnl"/>
        </w:rPr>
        <w:t xml:space="preserve"> </w:t>
      </w:r>
      <w:r w:rsidRPr="00CD114E">
        <w:rPr>
          <w:lang w:val="id-ID"/>
        </w:rPr>
        <w:t>Sidang Usulan</w:t>
      </w:r>
      <w:r w:rsidRPr="00CD114E">
        <w:rPr>
          <w:lang w:val="es-ES_tradnl"/>
        </w:rPr>
        <w:t xml:space="preserve"> </w:t>
      </w:r>
      <w:r w:rsidRPr="00CD114E">
        <w:rPr>
          <w:lang w:val="id-ID"/>
        </w:rPr>
        <w:t>Penelitian</w:t>
      </w:r>
      <w:r w:rsidRPr="00CD114E">
        <w:rPr>
          <w:lang w:val="es-ES_tradnl"/>
        </w:rPr>
        <w:t xml:space="preserve"> </w:t>
      </w:r>
    </w:p>
    <w:p w14:paraId="6182A1E7" w14:textId="77777777" w:rsidR="00A0113D" w:rsidRPr="00CD114E" w:rsidRDefault="00A0113D" w:rsidP="00554803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D114E">
        <w:rPr>
          <w:lang w:val="es-ES_tradnl"/>
        </w:rPr>
        <w:lastRenderedPageBreak/>
        <w:t>Berita</w:t>
      </w:r>
      <w:proofErr w:type="spellEnd"/>
      <w:r w:rsidRPr="00CD114E">
        <w:rPr>
          <w:lang w:val="es-ES_tradnl"/>
        </w:rPr>
        <w:t xml:space="preserve"> Acara </w:t>
      </w:r>
      <w:proofErr w:type="spellStart"/>
      <w:r w:rsidRPr="00CD114E">
        <w:rPr>
          <w:lang w:val="es-ES_tradnl"/>
        </w:rPr>
        <w:t>Pelaksanaan</w:t>
      </w:r>
      <w:proofErr w:type="spellEnd"/>
      <w:r w:rsidRPr="00CD114E">
        <w:rPr>
          <w:lang w:val="es-ES_tradnl"/>
        </w:rPr>
        <w:t xml:space="preserve"> </w:t>
      </w:r>
      <w:r w:rsidRPr="00CD114E">
        <w:rPr>
          <w:lang w:val="id-ID"/>
        </w:rPr>
        <w:t>Sidang Usulan Penelitian</w:t>
      </w:r>
    </w:p>
    <w:p w14:paraId="6B89F3DB" w14:textId="77777777" w:rsidR="00110B0C" w:rsidRPr="00CD114E" w:rsidRDefault="00A0113D" w:rsidP="00554803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D114E">
        <w:rPr>
          <w:lang w:val="es-ES_tradnl"/>
        </w:rPr>
        <w:t>Daftar</w:t>
      </w:r>
      <w:proofErr w:type="spellEnd"/>
      <w:r w:rsidRPr="00CD114E">
        <w:rPr>
          <w:lang w:val="es-ES_tradnl"/>
        </w:rPr>
        <w:t xml:space="preserve"> </w:t>
      </w:r>
      <w:proofErr w:type="spellStart"/>
      <w:r w:rsidRPr="00CD114E">
        <w:rPr>
          <w:lang w:val="es-ES_tradnl"/>
        </w:rPr>
        <w:t>Hadir</w:t>
      </w:r>
      <w:proofErr w:type="spellEnd"/>
      <w:r w:rsidRPr="00CD114E">
        <w:rPr>
          <w:lang w:val="es-ES_tradnl"/>
        </w:rPr>
        <w:t xml:space="preserve"> </w:t>
      </w:r>
      <w:r w:rsidRPr="00CD114E">
        <w:rPr>
          <w:lang w:val="id-ID"/>
        </w:rPr>
        <w:t>Sidang Usulan Penelitian.</w:t>
      </w:r>
    </w:p>
    <w:sectPr w:rsidR="00110B0C" w:rsidRPr="00CD114E" w:rsidSect="00747109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6013" w14:textId="77777777" w:rsidR="00DA088E" w:rsidRDefault="00DA088E">
      <w:r>
        <w:separator/>
      </w:r>
    </w:p>
  </w:endnote>
  <w:endnote w:type="continuationSeparator" w:id="0">
    <w:p w14:paraId="0CAC7AED" w14:textId="77777777" w:rsidR="00DA088E" w:rsidRDefault="00DA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D46C" w14:textId="77777777" w:rsidR="003A773F" w:rsidRDefault="00FA4188">
    <w:pPr>
      <w:pStyle w:val="Footer"/>
    </w:pPr>
    <w:r>
      <w:rPr>
        <w:noProof/>
        <w:lang w:eastAsia="en-US"/>
      </w:rPr>
      <w:pict w14:anchorId="178712E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5417FB77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A37D" w14:textId="77777777" w:rsidR="00343E2A" w:rsidRDefault="00343E2A">
    <w:pPr>
      <w:pStyle w:val="Footer"/>
    </w:pPr>
  </w:p>
  <w:p w14:paraId="6877B552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619A" w14:textId="77777777" w:rsidR="00DA088E" w:rsidRDefault="00DA088E">
      <w:r>
        <w:separator/>
      </w:r>
    </w:p>
  </w:footnote>
  <w:footnote w:type="continuationSeparator" w:id="0">
    <w:p w14:paraId="5E366FE7" w14:textId="77777777" w:rsidR="00DA088E" w:rsidRDefault="00DA0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53" w:type="dxa"/>
      <w:tblInd w:w="250" w:type="dxa"/>
      <w:tblLayout w:type="fixed"/>
      <w:tblLook w:val="04A0" w:firstRow="1" w:lastRow="0" w:firstColumn="1" w:lastColumn="0" w:noHBand="0" w:noVBand="1"/>
    </w:tblPr>
    <w:tblGrid>
      <w:gridCol w:w="1701"/>
      <w:gridCol w:w="284"/>
      <w:gridCol w:w="4127"/>
      <w:gridCol w:w="1489"/>
      <w:gridCol w:w="1452"/>
    </w:tblGrid>
    <w:tr w:rsidR="009D60BA" w:rsidRPr="00AD68BD" w14:paraId="120114B6" w14:textId="77777777" w:rsidTr="00FD3AD2">
      <w:trPr>
        <w:trHeight w:val="1131"/>
      </w:trPr>
      <w:tc>
        <w:tcPr>
          <w:tcW w:w="170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077379B4" w14:textId="7F115296" w:rsidR="009D60BA" w:rsidRPr="00AD68BD" w:rsidRDefault="009D60BA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72601F" w14:textId="719A14BE" w:rsidR="002821FD" w:rsidRPr="006C774A" w:rsidRDefault="00083A99" w:rsidP="002821FD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 KREASI</w:t>
          </w:r>
        </w:p>
        <w:p w14:paraId="19DE4015" w14:textId="4B0CA769" w:rsidR="002821FD" w:rsidRPr="006C774A" w:rsidRDefault="002821FD" w:rsidP="002821FD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083A99">
            <w:rPr>
              <w:b/>
              <w:bCs/>
              <w:spacing w:val="-3"/>
              <w:w w:val="105"/>
            </w:rPr>
            <w:t>……</w:t>
          </w:r>
        </w:p>
        <w:p w14:paraId="3DE4EA66" w14:textId="65D281E5" w:rsidR="009D60BA" w:rsidRPr="00AD68BD" w:rsidRDefault="00FA4188" w:rsidP="002821FD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083A99" w:rsidRPr="005D1E01">
              <w:rPr>
                <w:rStyle w:val="Hyperlink"/>
                <w:w w:val="105"/>
              </w:rPr>
              <w:t>www…</w:t>
            </w:r>
            <w:proofErr w:type="gramStart"/>
            <w:r w:rsidR="00083A99" w:rsidRPr="005D1E01">
              <w:rPr>
                <w:rStyle w:val="Hyperlink"/>
                <w:w w:val="105"/>
              </w:rPr>
              <w:t>….ac.id</w:t>
            </w:r>
            <w:proofErr w:type="gramEnd"/>
          </w:hyperlink>
          <w:r w:rsidR="002821FD" w:rsidRPr="006C774A">
            <w:rPr>
              <w:spacing w:val="-1"/>
            </w:rPr>
            <w:t xml:space="preserve"> dan </w:t>
          </w:r>
          <w:hyperlink r:id="rId2">
            <w:r w:rsidR="002821FD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083A99">
              <w:rPr>
                <w:color w:val="0000FF"/>
                <w:spacing w:val="-1"/>
                <w:u w:val="single" w:color="0000FF"/>
              </w:rPr>
              <w:t>…..</w:t>
            </w:r>
            <w:r w:rsidR="002821FD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9D60BA" w:rsidRPr="00AD68BD" w14:paraId="66F761B1" w14:textId="77777777" w:rsidTr="00FD3AD2">
      <w:trPr>
        <w:trHeight w:val="840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8452CC" w14:textId="77777777" w:rsidR="009D60BA" w:rsidRPr="00083A99" w:rsidRDefault="009D60BA">
          <w:pPr>
            <w:jc w:val="center"/>
            <w:rPr>
              <w:b/>
              <w:sz w:val="20"/>
              <w:szCs w:val="22"/>
              <w:lang w:val="id-ID"/>
            </w:rPr>
          </w:pPr>
          <w:r w:rsidRPr="00083A99">
            <w:rPr>
              <w:b/>
              <w:sz w:val="20"/>
              <w:szCs w:val="22"/>
              <w:lang w:val="id-ID"/>
            </w:rPr>
            <w:t>No. Dokumen:</w:t>
          </w:r>
        </w:p>
        <w:p w14:paraId="45693D4B" w14:textId="5AE40575" w:rsidR="009D60BA" w:rsidRPr="00083A99" w:rsidRDefault="00650663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9D60BA" w:rsidRPr="00083A9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966330" w:rsidRPr="00083A99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966330" w:rsidRPr="00083A9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434598" w:rsidRPr="00083A9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012E06" w:rsidRPr="00083A99">
            <w:rPr>
              <w:rFonts w:eastAsia="Times New Roman"/>
              <w:b/>
              <w:bCs/>
              <w:sz w:val="20"/>
              <w:szCs w:val="22"/>
              <w:lang w:eastAsia="en-US"/>
            </w:rPr>
            <w:t>1</w:t>
          </w:r>
          <w:r w:rsidR="00DE2BB1" w:rsidRPr="00083A9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2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613046" w14:textId="77777777" w:rsidR="00012E06" w:rsidRPr="00083A99" w:rsidRDefault="00012E06" w:rsidP="00012E06">
          <w:pPr>
            <w:jc w:val="center"/>
            <w:rPr>
              <w:b/>
            </w:rPr>
          </w:pPr>
          <w:r w:rsidRPr="00083A99">
            <w:rPr>
              <w:b/>
              <w:lang w:val="id-ID"/>
            </w:rPr>
            <w:t>Prosedur Mutu</w:t>
          </w:r>
        </w:p>
        <w:p w14:paraId="3885D8F4" w14:textId="77777777" w:rsidR="009D60BA" w:rsidRPr="00083A99" w:rsidRDefault="0099559E" w:rsidP="00F062F3">
          <w:pPr>
            <w:jc w:val="center"/>
            <w:rPr>
              <w:b/>
              <w:lang w:val="id-ID"/>
            </w:rPr>
          </w:pPr>
          <w:r w:rsidRPr="00083A99">
            <w:rPr>
              <w:b/>
              <w:lang w:val="id-ID"/>
            </w:rPr>
            <w:t>SEMINAR</w:t>
          </w:r>
          <w:r w:rsidR="004B32E0" w:rsidRPr="00083A99">
            <w:rPr>
              <w:b/>
              <w:lang w:val="id-ID"/>
            </w:rPr>
            <w:t xml:space="preserve"> </w:t>
          </w:r>
          <w:r w:rsidR="00710170" w:rsidRPr="00083A99">
            <w:rPr>
              <w:b/>
              <w:lang w:val="id-ID"/>
            </w:rPr>
            <w:t>USULAN PENELITIAN</w:t>
          </w:r>
        </w:p>
        <w:p w14:paraId="01E0D54C" w14:textId="49027BCB" w:rsidR="00434598" w:rsidRPr="00083A99" w:rsidRDefault="00434598" w:rsidP="00F062F3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63711E" w14:textId="77777777" w:rsidR="009D60BA" w:rsidRPr="00083A99" w:rsidRDefault="00747109">
          <w:pPr>
            <w:jc w:val="center"/>
            <w:rPr>
              <w:b/>
            </w:rPr>
          </w:pPr>
          <w:r w:rsidRPr="00083A99">
            <w:rPr>
              <w:b/>
            </w:rPr>
            <w:t>DOKUMEN SPMI</w:t>
          </w:r>
        </w:p>
      </w:tc>
    </w:tr>
    <w:tr w:rsidR="009D60BA" w:rsidRPr="00AD68BD" w14:paraId="0F621E9A" w14:textId="77777777" w:rsidTr="00FD3AD2">
      <w:trPr>
        <w:trHeight w:val="556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6BB352" w14:textId="77777777" w:rsidR="009D60BA" w:rsidRPr="00083A99" w:rsidRDefault="009D60BA">
          <w:pPr>
            <w:jc w:val="center"/>
            <w:rPr>
              <w:b/>
              <w:sz w:val="20"/>
              <w:szCs w:val="22"/>
            </w:rPr>
          </w:pPr>
          <w:r w:rsidRPr="00083A99">
            <w:rPr>
              <w:b/>
              <w:sz w:val="20"/>
              <w:szCs w:val="22"/>
              <w:lang w:val="id-ID"/>
            </w:rPr>
            <w:t>Tgl Berlaku:</w:t>
          </w:r>
        </w:p>
        <w:p w14:paraId="2DCB1979" w14:textId="532FEBCD" w:rsidR="009D60BA" w:rsidRPr="00083A99" w:rsidRDefault="00083A99" w:rsidP="00FD6151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9CF1C6" w14:textId="77777777" w:rsidR="009D60BA" w:rsidRPr="00083A99" w:rsidRDefault="009D60BA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F42953" w14:textId="77777777" w:rsidR="009D60BA" w:rsidRPr="00083A99" w:rsidRDefault="009D60BA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083A99">
            <w:rPr>
              <w:b/>
              <w:sz w:val="20"/>
              <w:szCs w:val="20"/>
            </w:rPr>
            <w:t>Revisi</w:t>
          </w:r>
          <w:proofErr w:type="spellEnd"/>
          <w:r w:rsidRPr="00083A99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2FE21A50" w14:textId="7075FF65" w:rsidR="009D60BA" w:rsidRPr="00083A99" w:rsidRDefault="00FD6151">
          <w:pPr>
            <w:jc w:val="center"/>
            <w:rPr>
              <w:b/>
              <w:sz w:val="20"/>
              <w:szCs w:val="20"/>
              <w:lang w:val="id-ID"/>
            </w:rPr>
          </w:pPr>
          <w:r w:rsidRPr="00083A99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183BA4" w14:textId="77777777" w:rsidR="009D60BA" w:rsidRPr="00083A99" w:rsidRDefault="009D60BA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083A99">
            <w:rPr>
              <w:b/>
              <w:sz w:val="20"/>
              <w:szCs w:val="20"/>
            </w:rPr>
            <w:t>Hal</w:t>
          </w:r>
          <w:r w:rsidRPr="00083A99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0CB4CE7C" w14:textId="383EBB65" w:rsidR="009D60BA" w:rsidRPr="00083A99" w:rsidRDefault="00E5372A">
          <w:pPr>
            <w:jc w:val="center"/>
            <w:rPr>
              <w:b/>
              <w:sz w:val="20"/>
              <w:szCs w:val="20"/>
              <w:lang w:val="id-ID"/>
            </w:rPr>
          </w:pPr>
          <w:r w:rsidRPr="00083A99">
            <w:rPr>
              <w:sz w:val="20"/>
              <w:szCs w:val="20"/>
            </w:rPr>
            <w:fldChar w:fldCharType="begin"/>
          </w:r>
          <w:r w:rsidR="009D60BA" w:rsidRPr="00083A99">
            <w:rPr>
              <w:sz w:val="20"/>
              <w:szCs w:val="20"/>
            </w:rPr>
            <w:instrText xml:space="preserve"> PAGE  \* Arabic  \* MERGEFORMAT </w:instrText>
          </w:r>
          <w:r w:rsidRPr="00083A99">
            <w:rPr>
              <w:sz w:val="20"/>
              <w:szCs w:val="20"/>
            </w:rPr>
            <w:fldChar w:fldCharType="separate"/>
          </w:r>
          <w:r w:rsidR="002821FD" w:rsidRPr="00083A99">
            <w:rPr>
              <w:noProof/>
              <w:sz w:val="20"/>
              <w:szCs w:val="20"/>
            </w:rPr>
            <w:t>5</w:t>
          </w:r>
          <w:r w:rsidRPr="00083A99">
            <w:rPr>
              <w:sz w:val="20"/>
              <w:szCs w:val="20"/>
            </w:rPr>
            <w:fldChar w:fldCharType="end"/>
          </w:r>
          <w:r w:rsidR="006857B0" w:rsidRPr="00083A99">
            <w:rPr>
              <w:sz w:val="20"/>
              <w:szCs w:val="20"/>
              <w:lang w:val="id-ID"/>
            </w:rPr>
            <w:t xml:space="preserve"> </w:t>
          </w:r>
          <w:r w:rsidR="009D60BA" w:rsidRPr="00083A99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2821FD" w:rsidRPr="00083A99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423CAC39" w14:textId="77777777" w:rsidR="003A773F" w:rsidRPr="00AD68BD" w:rsidRDefault="003A773F" w:rsidP="00012E06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C449C7"/>
    <w:multiLevelType w:val="hybridMultilevel"/>
    <w:tmpl w:val="B9709E5C"/>
    <w:lvl w:ilvl="0" w:tplc="2550D6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A100BF7"/>
    <w:multiLevelType w:val="hybridMultilevel"/>
    <w:tmpl w:val="8C761C8C"/>
    <w:lvl w:ilvl="0" w:tplc="2A461D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7"/>
  </w:num>
  <w:num w:numId="3">
    <w:abstractNumId w:val="45"/>
  </w:num>
  <w:num w:numId="4">
    <w:abstractNumId w:val="48"/>
  </w:num>
  <w:num w:numId="5">
    <w:abstractNumId w:val="46"/>
  </w:num>
  <w:num w:numId="6">
    <w:abstractNumId w:val="3"/>
  </w:num>
  <w:num w:numId="7">
    <w:abstractNumId w:val="51"/>
  </w:num>
  <w:num w:numId="8">
    <w:abstractNumId w:val="50"/>
  </w:num>
  <w:num w:numId="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3"/>
  </w:num>
  <w:num w:numId="11">
    <w:abstractNumId w:val="5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2E06"/>
    <w:rsid w:val="000132C6"/>
    <w:rsid w:val="000154D6"/>
    <w:rsid w:val="00016A2F"/>
    <w:rsid w:val="00017076"/>
    <w:rsid w:val="00020F1D"/>
    <w:rsid w:val="000213F0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44A8E"/>
    <w:rsid w:val="000500B0"/>
    <w:rsid w:val="00060FAE"/>
    <w:rsid w:val="00061C4B"/>
    <w:rsid w:val="00062014"/>
    <w:rsid w:val="00062F50"/>
    <w:rsid w:val="00072164"/>
    <w:rsid w:val="00072840"/>
    <w:rsid w:val="00075B42"/>
    <w:rsid w:val="00077F4A"/>
    <w:rsid w:val="00080BF5"/>
    <w:rsid w:val="00082344"/>
    <w:rsid w:val="000823F0"/>
    <w:rsid w:val="00082BDF"/>
    <w:rsid w:val="0008305C"/>
    <w:rsid w:val="00083A99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5CF"/>
    <w:rsid w:val="000A3629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D0444"/>
    <w:rsid w:val="000E00F6"/>
    <w:rsid w:val="000E09E6"/>
    <w:rsid w:val="000E1D46"/>
    <w:rsid w:val="000E5E73"/>
    <w:rsid w:val="000E647D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15952"/>
    <w:rsid w:val="00122770"/>
    <w:rsid w:val="00122799"/>
    <w:rsid w:val="0012659B"/>
    <w:rsid w:val="00126609"/>
    <w:rsid w:val="0012714C"/>
    <w:rsid w:val="00131599"/>
    <w:rsid w:val="001328E9"/>
    <w:rsid w:val="00134DB6"/>
    <w:rsid w:val="00136122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47801"/>
    <w:rsid w:val="00150383"/>
    <w:rsid w:val="00152267"/>
    <w:rsid w:val="0015523A"/>
    <w:rsid w:val="00156AEF"/>
    <w:rsid w:val="00156E2E"/>
    <w:rsid w:val="00157B26"/>
    <w:rsid w:val="00157E4E"/>
    <w:rsid w:val="0016176F"/>
    <w:rsid w:val="0016765A"/>
    <w:rsid w:val="00167E4E"/>
    <w:rsid w:val="00170C6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6E86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634C"/>
    <w:rsid w:val="001C0F7B"/>
    <w:rsid w:val="001C1374"/>
    <w:rsid w:val="001C165A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240E"/>
    <w:rsid w:val="00202E49"/>
    <w:rsid w:val="00207AEB"/>
    <w:rsid w:val="00210FAD"/>
    <w:rsid w:val="00211CBF"/>
    <w:rsid w:val="00212320"/>
    <w:rsid w:val="0021291A"/>
    <w:rsid w:val="00214365"/>
    <w:rsid w:val="002146F4"/>
    <w:rsid w:val="00215CA3"/>
    <w:rsid w:val="0022025C"/>
    <w:rsid w:val="00221BB5"/>
    <w:rsid w:val="002221AF"/>
    <w:rsid w:val="00223686"/>
    <w:rsid w:val="00223CED"/>
    <w:rsid w:val="00224762"/>
    <w:rsid w:val="0023063F"/>
    <w:rsid w:val="00230A72"/>
    <w:rsid w:val="00231A16"/>
    <w:rsid w:val="00232610"/>
    <w:rsid w:val="0023269C"/>
    <w:rsid w:val="00232DF9"/>
    <w:rsid w:val="00235864"/>
    <w:rsid w:val="00236AAB"/>
    <w:rsid w:val="00242E76"/>
    <w:rsid w:val="0024477B"/>
    <w:rsid w:val="002448E2"/>
    <w:rsid w:val="0024528A"/>
    <w:rsid w:val="00245623"/>
    <w:rsid w:val="00245E17"/>
    <w:rsid w:val="00245E62"/>
    <w:rsid w:val="0025116D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21FD"/>
    <w:rsid w:val="00282CB4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A1D92"/>
    <w:rsid w:val="002B0108"/>
    <w:rsid w:val="002C015D"/>
    <w:rsid w:val="002C0DAD"/>
    <w:rsid w:val="002C1DD8"/>
    <w:rsid w:val="002C222F"/>
    <w:rsid w:val="002C5C47"/>
    <w:rsid w:val="002C68CC"/>
    <w:rsid w:val="002D17FB"/>
    <w:rsid w:val="002D1A67"/>
    <w:rsid w:val="002D26F1"/>
    <w:rsid w:val="002D2B5D"/>
    <w:rsid w:val="002D384D"/>
    <w:rsid w:val="002D5034"/>
    <w:rsid w:val="002D6F50"/>
    <w:rsid w:val="002D717A"/>
    <w:rsid w:val="002D7650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047C6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3421B"/>
    <w:rsid w:val="00341ED8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0FD9"/>
    <w:rsid w:val="00381AF1"/>
    <w:rsid w:val="00381C51"/>
    <w:rsid w:val="00383498"/>
    <w:rsid w:val="00386DC8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68FD"/>
    <w:rsid w:val="003A7085"/>
    <w:rsid w:val="003A773F"/>
    <w:rsid w:val="003B0564"/>
    <w:rsid w:val="003B0849"/>
    <w:rsid w:val="003B2E9F"/>
    <w:rsid w:val="003B6A2F"/>
    <w:rsid w:val="003C1816"/>
    <w:rsid w:val="003C42EB"/>
    <w:rsid w:val="003D20DF"/>
    <w:rsid w:val="003D2E29"/>
    <w:rsid w:val="003D3CEB"/>
    <w:rsid w:val="003D4E7C"/>
    <w:rsid w:val="003D4F70"/>
    <w:rsid w:val="003E1987"/>
    <w:rsid w:val="003E1E60"/>
    <w:rsid w:val="003E1FA4"/>
    <w:rsid w:val="003E4145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5514"/>
    <w:rsid w:val="00407DD6"/>
    <w:rsid w:val="00412FC6"/>
    <w:rsid w:val="00415044"/>
    <w:rsid w:val="0042012B"/>
    <w:rsid w:val="004220F6"/>
    <w:rsid w:val="00426C30"/>
    <w:rsid w:val="00426CFC"/>
    <w:rsid w:val="00426E4D"/>
    <w:rsid w:val="004311D0"/>
    <w:rsid w:val="004317D1"/>
    <w:rsid w:val="00431CC6"/>
    <w:rsid w:val="00432DC5"/>
    <w:rsid w:val="00434598"/>
    <w:rsid w:val="0043529F"/>
    <w:rsid w:val="00437D7F"/>
    <w:rsid w:val="00441DDA"/>
    <w:rsid w:val="00442324"/>
    <w:rsid w:val="00444BA9"/>
    <w:rsid w:val="0044566E"/>
    <w:rsid w:val="00450DF0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57A6"/>
    <w:rsid w:val="004962C9"/>
    <w:rsid w:val="004A0580"/>
    <w:rsid w:val="004A1C64"/>
    <w:rsid w:val="004A2FAB"/>
    <w:rsid w:val="004A65B1"/>
    <w:rsid w:val="004B1E41"/>
    <w:rsid w:val="004B2584"/>
    <w:rsid w:val="004B2752"/>
    <w:rsid w:val="004B32E0"/>
    <w:rsid w:val="004B3F2E"/>
    <w:rsid w:val="004B7CD9"/>
    <w:rsid w:val="004C10CE"/>
    <w:rsid w:val="004C7701"/>
    <w:rsid w:val="004D093F"/>
    <w:rsid w:val="004D35ED"/>
    <w:rsid w:val="004D5981"/>
    <w:rsid w:val="004D5D16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7A67"/>
    <w:rsid w:val="00507D4D"/>
    <w:rsid w:val="00510285"/>
    <w:rsid w:val="0051582A"/>
    <w:rsid w:val="00517FE3"/>
    <w:rsid w:val="00522AC6"/>
    <w:rsid w:val="0052704B"/>
    <w:rsid w:val="005334FB"/>
    <w:rsid w:val="005345FB"/>
    <w:rsid w:val="00535758"/>
    <w:rsid w:val="00543112"/>
    <w:rsid w:val="00545A39"/>
    <w:rsid w:val="00545F2D"/>
    <w:rsid w:val="00552CAC"/>
    <w:rsid w:val="00552E15"/>
    <w:rsid w:val="00553E39"/>
    <w:rsid w:val="00554803"/>
    <w:rsid w:val="0055739A"/>
    <w:rsid w:val="005643A4"/>
    <w:rsid w:val="00565F02"/>
    <w:rsid w:val="00573963"/>
    <w:rsid w:val="00573AAE"/>
    <w:rsid w:val="00574E33"/>
    <w:rsid w:val="005759F4"/>
    <w:rsid w:val="00576032"/>
    <w:rsid w:val="0057651D"/>
    <w:rsid w:val="00576970"/>
    <w:rsid w:val="005801F8"/>
    <w:rsid w:val="005805EA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216B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1B3"/>
    <w:rsid w:val="005B4650"/>
    <w:rsid w:val="005B693D"/>
    <w:rsid w:val="005C19CA"/>
    <w:rsid w:val="005C26B4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3186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6BAC"/>
    <w:rsid w:val="00621EA9"/>
    <w:rsid w:val="00623C57"/>
    <w:rsid w:val="00625735"/>
    <w:rsid w:val="00626682"/>
    <w:rsid w:val="006276FB"/>
    <w:rsid w:val="00630C64"/>
    <w:rsid w:val="00633840"/>
    <w:rsid w:val="0064101D"/>
    <w:rsid w:val="00641A6F"/>
    <w:rsid w:val="00641CDB"/>
    <w:rsid w:val="0064579E"/>
    <w:rsid w:val="00645EC4"/>
    <w:rsid w:val="00650663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57B0"/>
    <w:rsid w:val="00687BEE"/>
    <w:rsid w:val="006901EA"/>
    <w:rsid w:val="006908B7"/>
    <w:rsid w:val="0069473D"/>
    <w:rsid w:val="006A1B61"/>
    <w:rsid w:val="006A3B20"/>
    <w:rsid w:val="006A5A30"/>
    <w:rsid w:val="006A7FD8"/>
    <w:rsid w:val="006B0488"/>
    <w:rsid w:val="006B0DDD"/>
    <w:rsid w:val="006B1020"/>
    <w:rsid w:val="006B29EA"/>
    <w:rsid w:val="006B318D"/>
    <w:rsid w:val="006C16B8"/>
    <w:rsid w:val="006C1C2F"/>
    <w:rsid w:val="006C280D"/>
    <w:rsid w:val="006C284A"/>
    <w:rsid w:val="006C623E"/>
    <w:rsid w:val="006D1A33"/>
    <w:rsid w:val="006D3831"/>
    <w:rsid w:val="006D6180"/>
    <w:rsid w:val="006E1419"/>
    <w:rsid w:val="006E208D"/>
    <w:rsid w:val="006E4302"/>
    <w:rsid w:val="006E484A"/>
    <w:rsid w:val="006E6E7E"/>
    <w:rsid w:val="006E7515"/>
    <w:rsid w:val="006F3DD4"/>
    <w:rsid w:val="006F599E"/>
    <w:rsid w:val="006F703E"/>
    <w:rsid w:val="006F70A4"/>
    <w:rsid w:val="00704F54"/>
    <w:rsid w:val="00705809"/>
    <w:rsid w:val="00705F6B"/>
    <w:rsid w:val="00710170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992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7A4"/>
    <w:rsid w:val="00747109"/>
    <w:rsid w:val="007541EE"/>
    <w:rsid w:val="00756924"/>
    <w:rsid w:val="0076033C"/>
    <w:rsid w:val="00760656"/>
    <w:rsid w:val="00761C69"/>
    <w:rsid w:val="00764215"/>
    <w:rsid w:val="00764B94"/>
    <w:rsid w:val="00765D44"/>
    <w:rsid w:val="0076623C"/>
    <w:rsid w:val="00767667"/>
    <w:rsid w:val="0077361D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5A95"/>
    <w:rsid w:val="007A73D0"/>
    <w:rsid w:val="007B0406"/>
    <w:rsid w:val="007B132D"/>
    <w:rsid w:val="007B1F4C"/>
    <w:rsid w:val="007B33F2"/>
    <w:rsid w:val="007B3903"/>
    <w:rsid w:val="007B5A41"/>
    <w:rsid w:val="007B5DDB"/>
    <w:rsid w:val="007C0C89"/>
    <w:rsid w:val="007C106C"/>
    <w:rsid w:val="007C2ED8"/>
    <w:rsid w:val="007C3855"/>
    <w:rsid w:val="007C4443"/>
    <w:rsid w:val="007C51DD"/>
    <w:rsid w:val="007D1C01"/>
    <w:rsid w:val="007D2687"/>
    <w:rsid w:val="007D380D"/>
    <w:rsid w:val="007D451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58A3"/>
    <w:rsid w:val="008171E1"/>
    <w:rsid w:val="008203D1"/>
    <w:rsid w:val="0082238F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1972"/>
    <w:rsid w:val="00842594"/>
    <w:rsid w:val="0084630E"/>
    <w:rsid w:val="00846744"/>
    <w:rsid w:val="008509F8"/>
    <w:rsid w:val="00851CC3"/>
    <w:rsid w:val="008531DA"/>
    <w:rsid w:val="00853958"/>
    <w:rsid w:val="00854585"/>
    <w:rsid w:val="00860781"/>
    <w:rsid w:val="00860A5E"/>
    <w:rsid w:val="00860FF6"/>
    <w:rsid w:val="008613F2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2A8E"/>
    <w:rsid w:val="008A4969"/>
    <w:rsid w:val="008A4A3E"/>
    <w:rsid w:val="008A5354"/>
    <w:rsid w:val="008A55AB"/>
    <w:rsid w:val="008B1E00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10D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D97"/>
    <w:rsid w:val="009145AC"/>
    <w:rsid w:val="00921D28"/>
    <w:rsid w:val="00922420"/>
    <w:rsid w:val="009234AB"/>
    <w:rsid w:val="00923B40"/>
    <w:rsid w:val="009241EC"/>
    <w:rsid w:val="009242DD"/>
    <w:rsid w:val="00924C52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2F6F"/>
    <w:rsid w:val="00954110"/>
    <w:rsid w:val="009552D3"/>
    <w:rsid w:val="009575CE"/>
    <w:rsid w:val="00960547"/>
    <w:rsid w:val="009621DC"/>
    <w:rsid w:val="00963F88"/>
    <w:rsid w:val="009648AB"/>
    <w:rsid w:val="009656EC"/>
    <w:rsid w:val="00966330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9559E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440B"/>
    <w:rsid w:val="009D4DE6"/>
    <w:rsid w:val="009D5459"/>
    <w:rsid w:val="009D60BA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13D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42A1"/>
    <w:rsid w:val="00A457E8"/>
    <w:rsid w:val="00A46207"/>
    <w:rsid w:val="00A51502"/>
    <w:rsid w:val="00A538D4"/>
    <w:rsid w:val="00A54344"/>
    <w:rsid w:val="00A606DC"/>
    <w:rsid w:val="00A6159B"/>
    <w:rsid w:val="00A615CD"/>
    <w:rsid w:val="00A629DE"/>
    <w:rsid w:val="00A62BEE"/>
    <w:rsid w:val="00A63499"/>
    <w:rsid w:val="00A6595D"/>
    <w:rsid w:val="00A65D27"/>
    <w:rsid w:val="00A6723A"/>
    <w:rsid w:val="00A70B64"/>
    <w:rsid w:val="00A70F0F"/>
    <w:rsid w:val="00A750E0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2194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D68BD"/>
    <w:rsid w:val="00AE04AE"/>
    <w:rsid w:val="00AF2655"/>
    <w:rsid w:val="00AF4090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5920"/>
    <w:rsid w:val="00B26EC1"/>
    <w:rsid w:val="00B277CF"/>
    <w:rsid w:val="00B33F98"/>
    <w:rsid w:val="00B36D71"/>
    <w:rsid w:val="00B373DC"/>
    <w:rsid w:val="00B40D63"/>
    <w:rsid w:val="00B4755F"/>
    <w:rsid w:val="00B5459B"/>
    <w:rsid w:val="00B55B7D"/>
    <w:rsid w:val="00B60D1A"/>
    <w:rsid w:val="00B61366"/>
    <w:rsid w:val="00B6193E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86DDA"/>
    <w:rsid w:val="00B9356E"/>
    <w:rsid w:val="00B93CF8"/>
    <w:rsid w:val="00B95C8C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7AC7"/>
    <w:rsid w:val="00BD2E47"/>
    <w:rsid w:val="00BD3B24"/>
    <w:rsid w:val="00BD5978"/>
    <w:rsid w:val="00BD5F12"/>
    <w:rsid w:val="00BD6115"/>
    <w:rsid w:val="00BD7576"/>
    <w:rsid w:val="00BE0699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14695"/>
    <w:rsid w:val="00C15D6B"/>
    <w:rsid w:val="00C1672C"/>
    <w:rsid w:val="00C2042F"/>
    <w:rsid w:val="00C216F0"/>
    <w:rsid w:val="00C21BD0"/>
    <w:rsid w:val="00C2265F"/>
    <w:rsid w:val="00C23E04"/>
    <w:rsid w:val="00C262EB"/>
    <w:rsid w:val="00C3158F"/>
    <w:rsid w:val="00C31B02"/>
    <w:rsid w:val="00C3307C"/>
    <w:rsid w:val="00C33D29"/>
    <w:rsid w:val="00C34C0C"/>
    <w:rsid w:val="00C37123"/>
    <w:rsid w:val="00C37688"/>
    <w:rsid w:val="00C37E36"/>
    <w:rsid w:val="00C402C6"/>
    <w:rsid w:val="00C422C9"/>
    <w:rsid w:val="00C43003"/>
    <w:rsid w:val="00C43154"/>
    <w:rsid w:val="00C4317D"/>
    <w:rsid w:val="00C4518F"/>
    <w:rsid w:val="00C51196"/>
    <w:rsid w:val="00C51ED2"/>
    <w:rsid w:val="00C53EAF"/>
    <w:rsid w:val="00C55715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3FE1"/>
    <w:rsid w:val="00C85399"/>
    <w:rsid w:val="00C86394"/>
    <w:rsid w:val="00C87369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038"/>
    <w:rsid w:val="00CA4FB9"/>
    <w:rsid w:val="00CA684C"/>
    <w:rsid w:val="00CA6E5C"/>
    <w:rsid w:val="00CB17A1"/>
    <w:rsid w:val="00CB23A7"/>
    <w:rsid w:val="00CB23D8"/>
    <w:rsid w:val="00CB2908"/>
    <w:rsid w:val="00CB3D47"/>
    <w:rsid w:val="00CB5437"/>
    <w:rsid w:val="00CB5DA5"/>
    <w:rsid w:val="00CB643D"/>
    <w:rsid w:val="00CB71B2"/>
    <w:rsid w:val="00CC32EB"/>
    <w:rsid w:val="00CC5010"/>
    <w:rsid w:val="00CC6258"/>
    <w:rsid w:val="00CC7AA3"/>
    <w:rsid w:val="00CD0DD1"/>
    <w:rsid w:val="00CD114E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CF77C1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8CA"/>
    <w:rsid w:val="00D32FC2"/>
    <w:rsid w:val="00D337B6"/>
    <w:rsid w:val="00D365D2"/>
    <w:rsid w:val="00D40738"/>
    <w:rsid w:val="00D415A4"/>
    <w:rsid w:val="00D43B0F"/>
    <w:rsid w:val="00D4416D"/>
    <w:rsid w:val="00D470B9"/>
    <w:rsid w:val="00D5005A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330D"/>
    <w:rsid w:val="00D74057"/>
    <w:rsid w:val="00D75A5F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088E"/>
    <w:rsid w:val="00DA1A65"/>
    <w:rsid w:val="00DA28A5"/>
    <w:rsid w:val="00DA5E84"/>
    <w:rsid w:val="00DA6365"/>
    <w:rsid w:val="00DA6A2C"/>
    <w:rsid w:val="00DB1472"/>
    <w:rsid w:val="00DB66C1"/>
    <w:rsid w:val="00DC0C7B"/>
    <w:rsid w:val="00DC25BE"/>
    <w:rsid w:val="00DC3008"/>
    <w:rsid w:val="00DC3F6C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2BB1"/>
    <w:rsid w:val="00DE3078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10194"/>
    <w:rsid w:val="00E105C2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5372A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97E4A"/>
    <w:rsid w:val="00EA1E15"/>
    <w:rsid w:val="00EA240B"/>
    <w:rsid w:val="00EA359B"/>
    <w:rsid w:val="00EA4851"/>
    <w:rsid w:val="00EA7592"/>
    <w:rsid w:val="00EB0D68"/>
    <w:rsid w:val="00EB3828"/>
    <w:rsid w:val="00EC0090"/>
    <w:rsid w:val="00EC159F"/>
    <w:rsid w:val="00EC4430"/>
    <w:rsid w:val="00EC4645"/>
    <w:rsid w:val="00EC65D0"/>
    <w:rsid w:val="00ED240F"/>
    <w:rsid w:val="00ED269C"/>
    <w:rsid w:val="00ED33E6"/>
    <w:rsid w:val="00ED3442"/>
    <w:rsid w:val="00ED53DC"/>
    <w:rsid w:val="00ED594D"/>
    <w:rsid w:val="00ED7CCC"/>
    <w:rsid w:val="00EE37A8"/>
    <w:rsid w:val="00EE3E92"/>
    <w:rsid w:val="00EE7B58"/>
    <w:rsid w:val="00EE7BFB"/>
    <w:rsid w:val="00EF48B0"/>
    <w:rsid w:val="00F004C5"/>
    <w:rsid w:val="00F00ABD"/>
    <w:rsid w:val="00F01526"/>
    <w:rsid w:val="00F024FB"/>
    <w:rsid w:val="00F062F3"/>
    <w:rsid w:val="00F070A8"/>
    <w:rsid w:val="00F0735C"/>
    <w:rsid w:val="00F12793"/>
    <w:rsid w:val="00F1488E"/>
    <w:rsid w:val="00F14C83"/>
    <w:rsid w:val="00F177C6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2F8A"/>
    <w:rsid w:val="00F43505"/>
    <w:rsid w:val="00F45825"/>
    <w:rsid w:val="00F5045A"/>
    <w:rsid w:val="00F50D31"/>
    <w:rsid w:val="00F530ED"/>
    <w:rsid w:val="00F57D1B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727D"/>
    <w:rsid w:val="00F9212C"/>
    <w:rsid w:val="00F93DE6"/>
    <w:rsid w:val="00F94CD9"/>
    <w:rsid w:val="00FA2B4E"/>
    <w:rsid w:val="00FA4188"/>
    <w:rsid w:val="00FA4507"/>
    <w:rsid w:val="00FA51B6"/>
    <w:rsid w:val="00FA7CE8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457"/>
    <w:rsid w:val="00FD19C0"/>
    <w:rsid w:val="00FD1E97"/>
    <w:rsid w:val="00FD2393"/>
    <w:rsid w:val="00FD3AD2"/>
    <w:rsid w:val="00FD5730"/>
    <w:rsid w:val="00FD6151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0EFC31"/>
  <w15:docId w15:val="{7EC3DB1C-C473-4719-B225-A230C437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B0D6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apple-converted-space">
    <w:name w:val="apple-converted-space"/>
    <w:basedOn w:val="DefaultParagraphFont"/>
    <w:rsid w:val="00A0113D"/>
  </w:style>
  <w:style w:type="character" w:customStyle="1" w:styleId="BodyTextChar">
    <w:name w:val="Body Text Char"/>
    <w:basedOn w:val="DefaultParagraphFont"/>
    <w:link w:val="BodyText"/>
    <w:rsid w:val="00AD68BD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8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24A3D-FB68-4E1C-A12C-33655A95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43</cp:revision>
  <cp:lastPrinted>2020-11-11T02:17:00Z</cp:lastPrinted>
  <dcterms:created xsi:type="dcterms:W3CDTF">2015-06-20T09:19:00Z</dcterms:created>
  <dcterms:modified xsi:type="dcterms:W3CDTF">2022-03-05T07:55:00Z</dcterms:modified>
</cp:coreProperties>
</file>