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F9BAD" w14:textId="77777777" w:rsidR="001A5D07" w:rsidRPr="006944EB" w:rsidRDefault="001A5D07" w:rsidP="001A5D07">
      <w:pPr>
        <w:rPr>
          <w:b/>
          <w:bCs/>
          <w:sz w:val="36"/>
          <w:szCs w:val="36"/>
          <w:lang w:val="id-ID"/>
        </w:rPr>
      </w:pPr>
    </w:p>
    <w:p w14:paraId="13C40295" w14:textId="7DBE1FBA" w:rsidR="001A5D07" w:rsidRPr="006944EB" w:rsidRDefault="001A5D07" w:rsidP="001A5D07">
      <w:pPr>
        <w:jc w:val="center"/>
        <w:rPr>
          <w:b/>
          <w:bCs/>
          <w:sz w:val="36"/>
          <w:szCs w:val="36"/>
          <w:lang w:val="id-ID"/>
        </w:rPr>
      </w:pPr>
    </w:p>
    <w:p w14:paraId="61A3D396" w14:textId="5FA7A33E" w:rsidR="001A5D07" w:rsidRPr="006944EB" w:rsidRDefault="001A5D07" w:rsidP="001A5D07">
      <w:pPr>
        <w:jc w:val="center"/>
        <w:rPr>
          <w:b/>
          <w:bCs/>
          <w:sz w:val="36"/>
          <w:szCs w:val="36"/>
          <w:lang w:val="id-ID"/>
        </w:rPr>
      </w:pPr>
    </w:p>
    <w:p w14:paraId="64F909F1" w14:textId="47434DFB" w:rsidR="001A5D07" w:rsidRPr="006944EB" w:rsidRDefault="0050739F" w:rsidP="001A5D07">
      <w:pPr>
        <w:jc w:val="center"/>
        <w:rPr>
          <w:b/>
          <w:bCs/>
          <w:sz w:val="36"/>
          <w:szCs w:val="36"/>
          <w:lang w:val="id-ID"/>
        </w:rPr>
      </w:pPr>
      <w:r>
        <w:rPr>
          <w:noProof/>
        </w:rPr>
        <w:t>(lambang)</w:t>
      </w:r>
    </w:p>
    <w:p w14:paraId="40FF4455" w14:textId="77777777" w:rsidR="001A5D07" w:rsidRPr="006944EB" w:rsidRDefault="001A5D07" w:rsidP="001A5D07">
      <w:pPr>
        <w:jc w:val="center"/>
        <w:rPr>
          <w:b/>
          <w:bCs/>
          <w:sz w:val="36"/>
          <w:szCs w:val="36"/>
          <w:lang w:val="id-ID"/>
        </w:rPr>
      </w:pPr>
    </w:p>
    <w:p w14:paraId="1BED4C4B" w14:textId="77777777" w:rsidR="001A5D07" w:rsidRPr="006944EB" w:rsidRDefault="001A5D07" w:rsidP="001A5D07">
      <w:pPr>
        <w:jc w:val="center"/>
        <w:rPr>
          <w:b/>
          <w:bCs/>
          <w:sz w:val="36"/>
          <w:szCs w:val="36"/>
          <w:lang w:val="id-ID"/>
        </w:rPr>
      </w:pPr>
    </w:p>
    <w:p w14:paraId="7994A3CC" w14:textId="77777777" w:rsidR="001A5D07" w:rsidRPr="006944EB" w:rsidRDefault="001A5D07" w:rsidP="001A5D07">
      <w:pPr>
        <w:jc w:val="center"/>
        <w:rPr>
          <w:b/>
          <w:bCs/>
          <w:sz w:val="36"/>
          <w:szCs w:val="36"/>
          <w:lang w:val="id-ID"/>
        </w:rPr>
      </w:pPr>
    </w:p>
    <w:p w14:paraId="565CBF0C" w14:textId="77777777" w:rsidR="001A5D07" w:rsidRPr="006944EB" w:rsidRDefault="001A5D07" w:rsidP="001A5D07">
      <w:pPr>
        <w:jc w:val="center"/>
        <w:rPr>
          <w:b/>
          <w:bCs/>
          <w:sz w:val="36"/>
          <w:szCs w:val="36"/>
          <w:lang w:val="id-ID"/>
        </w:rPr>
      </w:pPr>
    </w:p>
    <w:p w14:paraId="3F1A059A" w14:textId="77777777" w:rsidR="001A5D07" w:rsidRPr="006944EB" w:rsidRDefault="001A5D07" w:rsidP="001A5D07">
      <w:pPr>
        <w:jc w:val="center"/>
        <w:rPr>
          <w:b/>
          <w:bCs/>
          <w:sz w:val="36"/>
          <w:szCs w:val="36"/>
          <w:lang w:val="id-ID"/>
        </w:rPr>
      </w:pPr>
    </w:p>
    <w:p w14:paraId="6455C168" w14:textId="77777777" w:rsidR="001A5D07" w:rsidRPr="006944EB" w:rsidRDefault="001A5D07" w:rsidP="001A5D07">
      <w:pPr>
        <w:rPr>
          <w:b/>
          <w:bCs/>
          <w:sz w:val="36"/>
          <w:szCs w:val="36"/>
          <w:lang w:val="id-ID"/>
        </w:rPr>
      </w:pPr>
    </w:p>
    <w:p w14:paraId="48E9922A" w14:textId="77777777" w:rsidR="001A5D07" w:rsidRPr="006944EB" w:rsidRDefault="001A5D07" w:rsidP="001A5D07">
      <w:pPr>
        <w:rPr>
          <w:b/>
          <w:sz w:val="32"/>
          <w:szCs w:val="32"/>
          <w:lang w:val="id-ID"/>
        </w:rPr>
      </w:pPr>
    </w:p>
    <w:p w14:paraId="439937DD" w14:textId="27FC2827" w:rsidR="001A5D07" w:rsidRPr="006944EB" w:rsidRDefault="0050739F" w:rsidP="000E7ADD">
      <w:pPr>
        <w:jc w:val="center"/>
        <w:rPr>
          <w:b/>
          <w:sz w:val="44"/>
          <w:szCs w:val="44"/>
        </w:rPr>
      </w:pPr>
      <w:r>
        <w:rPr>
          <w:b/>
          <w:sz w:val="46"/>
          <w:szCs w:val="48"/>
        </w:rPr>
        <w:t>POLITEKNIK SAINS SENI REKAKREASI</w:t>
      </w:r>
    </w:p>
    <w:p w14:paraId="6800F49F" w14:textId="77777777" w:rsidR="001A5D07" w:rsidRPr="006944EB" w:rsidRDefault="001A5D07" w:rsidP="001A5D07">
      <w:pPr>
        <w:rPr>
          <w:b/>
          <w:bCs/>
          <w:sz w:val="36"/>
          <w:szCs w:val="36"/>
          <w:lang w:val="id-ID"/>
        </w:rPr>
      </w:pPr>
    </w:p>
    <w:p w14:paraId="07B561B7" w14:textId="634E2A84" w:rsidR="001A5D07" w:rsidRPr="0050739F" w:rsidRDefault="001A5D07" w:rsidP="001A5D07">
      <w:pPr>
        <w:jc w:val="center"/>
        <w:rPr>
          <w:bCs/>
          <w:sz w:val="36"/>
          <w:szCs w:val="36"/>
        </w:rPr>
      </w:pPr>
      <w:r w:rsidRPr="0050739F">
        <w:rPr>
          <w:bCs/>
          <w:sz w:val="36"/>
          <w:szCs w:val="36"/>
          <w:lang w:val="id-ID"/>
        </w:rPr>
        <w:t>Prosedur Mutu</w:t>
      </w:r>
      <w:r w:rsidR="0050739F">
        <w:rPr>
          <w:bCs/>
          <w:sz w:val="36"/>
          <w:szCs w:val="36"/>
        </w:rPr>
        <w:t>/</w:t>
      </w:r>
      <w:proofErr w:type="spellStart"/>
      <w:r w:rsidR="0050739F">
        <w:rPr>
          <w:bCs/>
          <w:sz w:val="36"/>
          <w:szCs w:val="36"/>
        </w:rPr>
        <w:t>Standar</w:t>
      </w:r>
      <w:proofErr w:type="spellEnd"/>
      <w:r w:rsidR="0050739F">
        <w:rPr>
          <w:bCs/>
          <w:sz w:val="36"/>
          <w:szCs w:val="36"/>
        </w:rPr>
        <w:t xml:space="preserve"> </w:t>
      </w:r>
      <w:proofErr w:type="spellStart"/>
      <w:r w:rsidR="0050739F">
        <w:rPr>
          <w:bCs/>
          <w:sz w:val="36"/>
          <w:szCs w:val="36"/>
        </w:rPr>
        <w:t>Operasional</w:t>
      </w:r>
      <w:proofErr w:type="spellEnd"/>
      <w:r w:rsidR="0050739F">
        <w:rPr>
          <w:bCs/>
          <w:sz w:val="36"/>
          <w:szCs w:val="36"/>
        </w:rPr>
        <w:t xml:space="preserve"> </w:t>
      </w:r>
      <w:proofErr w:type="spellStart"/>
      <w:r w:rsidR="0050739F">
        <w:rPr>
          <w:bCs/>
          <w:sz w:val="36"/>
          <w:szCs w:val="36"/>
        </w:rPr>
        <w:t>Prosedur</w:t>
      </w:r>
      <w:proofErr w:type="spellEnd"/>
    </w:p>
    <w:p w14:paraId="547256D0" w14:textId="39A2C778" w:rsidR="001A5D07" w:rsidRPr="006944EB" w:rsidRDefault="001A5D07" w:rsidP="001A5D07">
      <w:pPr>
        <w:jc w:val="center"/>
        <w:rPr>
          <w:b/>
          <w:bCs/>
          <w:sz w:val="36"/>
          <w:szCs w:val="36"/>
          <w:lang w:val="id-ID"/>
        </w:rPr>
      </w:pPr>
    </w:p>
    <w:p w14:paraId="41793F48" w14:textId="34208FCD" w:rsidR="001A5D07" w:rsidRPr="006944EB" w:rsidRDefault="001A5CBE" w:rsidP="001A5D07">
      <w:pPr>
        <w:jc w:val="center"/>
        <w:rPr>
          <w:sz w:val="44"/>
          <w:szCs w:val="44"/>
        </w:rPr>
      </w:pPr>
      <w:r w:rsidRPr="006944EB">
        <w:rPr>
          <w:sz w:val="44"/>
          <w:szCs w:val="44"/>
        </w:rPr>
        <w:t>PERANCANGAN DAN PENGEMBANGAN</w:t>
      </w:r>
    </w:p>
    <w:p w14:paraId="637D7F33" w14:textId="636B1F4E" w:rsidR="001A5D07" w:rsidRPr="006944EB" w:rsidRDefault="001A5CBE" w:rsidP="001A5D07">
      <w:pPr>
        <w:jc w:val="center"/>
        <w:rPr>
          <w:sz w:val="44"/>
          <w:szCs w:val="44"/>
          <w:lang w:val="id-ID"/>
        </w:rPr>
      </w:pPr>
      <w:r w:rsidRPr="006944EB">
        <w:rPr>
          <w:sz w:val="44"/>
          <w:szCs w:val="44"/>
        </w:rPr>
        <w:t>KURIKULUM</w:t>
      </w:r>
    </w:p>
    <w:tbl>
      <w:tblPr>
        <w:tblW w:w="4062" w:type="pct"/>
        <w:jc w:val="center"/>
        <w:tblLook w:val="0000" w:firstRow="0" w:lastRow="0" w:firstColumn="0" w:lastColumn="0" w:noHBand="0" w:noVBand="0"/>
      </w:tblPr>
      <w:tblGrid>
        <w:gridCol w:w="3312"/>
        <w:gridCol w:w="4233"/>
      </w:tblGrid>
      <w:tr w:rsidR="000E7ADD" w:rsidRPr="007F2F75" w14:paraId="6E893D35" w14:textId="77777777" w:rsidTr="001B0A4F">
        <w:trPr>
          <w:trHeight w:val="564"/>
          <w:jc w:val="center"/>
        </w:trPr>
        <w:tc>
          <w:tcPr>
            <w:tcW w:w="2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B05FB" w14:textId="6EDD75B9" w:rsidR="000E7ADD" w:rsidRPr="007F2F75" w:rsidRDefault="000E7ADD" w:rsidP="001B0A4F">
            <w:pPr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Diperiksa</w:t>
            </w:r>
            <w:proofErr w:type="spellEnd"/>
            <w:r w:rsidRPr="007F2F75">
              <w:rPr>
                <w:b/>
              </w:rPr>
              <w:t xml:space="preserve"> Oleh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3311F43" w14:textId="77777777" w:rsidR="000E7ADD" w:rsidRPr="007F2F75" w:rsidRDefault="000E7ADD" w:rsidP="001B0A4F">
            <w:pPr>
              <w:snapToGrid w:val="0"/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Disahkan</w:t>
            </w:r>
            <w:proofErr w:type="spellEnd"/>
            <w:r w:rsidRPr="007F2F75">
              <w:rPr>
                <w:b/>
              </w:rPr>
              <w:t xml:space="preserve"> oleh</w:t>
            </w:r>
          </w:p>
        </w:tc>
      </w:tr>
      <w:tr w:rsidR="000E7ADD" w:rsidRPr="007F2F75" w14:paraId="5FCFD915" w14:textId="77777777" w:rsidTr="001B0A4F">
        <w:trPr>
          <w:trHeight w:val="1541"/>
          <w:jc w:val="center"/>
        </w:trPr>
        <w:tc>
          <w:tcPr>
            <w:tcW w:w="21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21FDFB5D" w14:textId="365CB7CB" w:rsidR="000E7ADD" w:rsidRPr="007F2F75" w:rsidRDefault="0050739F" w:rsidP="001B0A4F">
            <w:pPr>
              <w:snapToGrid w:val="0"/>
              <w:jc w:val="center"/>
              <w:rPr>
                <w:b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A0E1D9" w14:textId="77777777" w:rsidR="000E7ADD" w:rsidRPr="007F2F75" w:rsidRDefault="000E7ADD" w:rsidP="001B0A4F">
            <w:pPr>
              <w:snapToGrid w:val="0"/>
              <w:jc w:val="center"/>
              <w:rPr>
                <w:b/>
                <w:color w:val="000000"/>
              </w:rPr>
            </w:pPr>
          </w:p>
          <w:p w14:paraId="62050B1C" w14:textId="77777777" w:rsidR="000E7ADD" w:rsidRPr="007F2F75" w:rsidRDefault="000E7ADD" w:rsidP="001B0A4F">
            <w:pPr>
              <w:snapToGrid w:val="0"/>
              <w:jc w:val="center"/>
              <w:rPr>
                <w:b/>
                <w:color w:val="000000"/>
              </w:rPr>
            </w:pPr>
          </w:p>
          <w:p w14:paraId="768823BC" w14:textId="5A6EC22A" w:rsidR="000E7ADD" w:rsidRPr="007F2F75" w:rsidRDefault="0050739F" w:rsidP="001B0A4F">
            <w:pPr>
              <w:snapToGrid w:val="0"/>
              <w:jc w:val="center"/>
              <w:rPr>
                <w:b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</w:tr>
      <w:tr w:rsidR="000E7ADD" w:rsidRPr="007F2F75" w14:paraId="570920EA" w14:textId="77777777" w:rsidTr="001B0A4F">
        <w:trPr>
          <w:trHeight w:val="427"/>
          <w:jc w:val="center"/>
        </w:trPr>
        <w:tc>
          <w:tcPr>
            <w:tcW w:w="219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7E926" w14:textId="77777777" w:rsidR="000E7ADD" w:rsidRPr="007F2F75" w:rsidRDefault="000E7ADD" w:rsidP="001B0A4F">
            <w:pPr>
              <w:snapToGrid w:val="0"/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Ketua</w:t>
            </w:r>
            <w:proofErr w:type="spellEnd"/>
            <w:r w:rsidRPr="007F2F75">
              <w:rPr>
                <w:b/>
              </w:rPr>
              <w:t xml:space="preserve"> LPM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82D92" w14:textId="4DB8E7FC" w:rsidR="000E7ADD" w:rsidRPr="007F2F75" w:rsidRDefault="000E7ADD" w:rsidP="001B0A4F">
            <w:pPr>
              <w:snapToGrid w:val="0"/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Direktur</w:t>
            </w:r>
            <w:proofErr w:type="spellEnd"/>
            <w:r w:rsidRPr="007F2F75">
              <w:rPr>
                <w:b/>
              </w:rPr>
              <w:t xml:space="preserve"> </w:t>
            </w:r>
            <w:r w:rsidR="0050739F">
              <w:rPr>
                <w:b/>
              </w:rPr>
              <w:t xml:space="preserve"> </w:t>
            </w:r>
          </w:p>
        </w:tc>
      </w:tr>
    </w:tbl>
    <w:p w14:paraId="22784CE0" w14:textId="77777777" w:rsidR="001A5D07" w:rsidRPr="006944EB" w:rsidRDefault="001A5D07" w:rsidP="001A5D07">
      <w:pPr>
        <w:pStyle w:val="Footer"/>
        <w:jc w:val="center"/>
      </w:pPr>
    </w:p>
    <w:p w14:paraId="117F303B" w14:textId="4F6E15A9" w:rsidR="00167BA0" w:rsidRDefault="0050739F" w:rsidP="00AB412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4D41D487" w14:textId="71831A9A" w:rsidR="0050739F" w:rsidRDefault="0050739F" w:rsidP="00AB4121">
      <w:pPr>
        <w:jc w:val="center"/>
        <w:rPr>
          <w:b/>
          <w:bCs/>
          <w:sz w:val="28"/>
          <w:szCs w:val="28"/>
        </w:rPr>
      </w:pPr>
    </w:p>
    <w:p w14:paraId="4DA084CC" w14:textId="221373E2" w:rsidR="0050739F" w:rsidRDefault="0050739F" w:rsidP="00AB4121">
      <w:pPr>
        <w:jc w:val="center"/>
        <w:rPr>
          <w:b/>
          <w:bCs/>
          <w:sz w:val="28"/>
          <w:szCs w:val="28"/>
        </w:rPr>
      </w:pPr>
    </w:p>
    <w:p w14:paraId="5F515C8C" w14:textId="4F585095" w:rsidR="0050739F" w:rsidRDefault="0050739F" w:rsidP="00AB4121">
      <w:pPr>
        <w:jc w:val="center"/>
        <w:rPr>
          <w:b/>
          <w:bCs/>
          <w:sz w:val="28"/>
          <w:szCs w:val="28"/>
        </w:rPr>
      </w:pPr>
    </w:p>
    <w:p w14:paraId="0A184949" w14:textId="77777777" w:rsidR="0050739F" w:rsidRPr="006944EB" w:rsidRDefault="0050739F" w:rsidP="00AB4121">
      <w:pPr>
        <w:jc w:val="center"/>
        <w:rPr>
          <w:b/>
          <w:bCs/>
          <w:sz w:val="28"/>
          <w:szCs w:val="28"/>
        </w:rPr>
      </w:pPr>
    </w:p>
    <w:p w14:paraId="576A0553" w14:textId="77777777" w:rsidR="00AB4121" w:rsidRPr="006944EB" w:rsidRDefault="00AB4121" w:rsidP="00AB4121">
      <w:pPr>
        <w:jc w:val="center"/>
        <w:rPr>
          <w:b/>
          <w:bCs/>
          <w:sz w:val="28"/>
          <w:szCs w:val="28"/>
        </w:rPr>
      </w:pPr>
      <w:r w:rsidRPr="006944EB">
        <w:rPr>
          <w:b/>
          <w:bCs/>
          <w:sz w:val="28"/>
          <w:szCs w:val="28"/>
        </w:rPr>
        <w:lastRenderedPageBreak/>
        <w:t xml:space="preserve">BAB I </w:t>
      </w:r>
    </w:p>
    <w:p w14:paraId="195B1C58" w14:textId="77777777" w:rsidR="00AB4121" w:rsidRPr="006944EB" w:rsidRDefault="00AB4121" w:rsidP="00AB4121">
      <w:pPr>
        <w:jc w:val="center"/>
        <w:rPr>
          <w:b/>
          <w:bCs/>
          <w:sz w:val="28"/>
          <w:szCs w:val="28"/>
        </w:rPr>
      </w:pPr>
      <w:r w:rsidRPr="006944EB">
        <w:rPr>
          <w:b/>
          <w:bCs/>
          <w:sz w:val="28"/>
          <w:szCs w:val="28"/>
        </w:rPr>
        <w:t>PENDAHULUAN</w:t>
      </w:r>
    </w:p>
    <w:p w14:paraId="575B119E" w14:textId="77777777" w:rsidR="00AB4121" w:rsidRPr="006944EB" w:rsidRDefault="00AB4121" w:rsidP="00AB4121">
      <w:pPr>
        <w:jc w:val="both"/>
        <w:rPr>
          <w:b/>
          <w:lang w:val="id-ID"/>
        </w:rPr>
      </w:pPr>
    </w:p>
    <w:p w14:paraId="5BBFB656" w14:textId="77777777" w:rsidR="00AB4121" w:rsidRPr="006944EB" w:rsidRDefault="00AB4121" w:rsidP="00AB4121">
      <w:pPr>
        <w:jc w:val="both"/>
        <w:rPr>
          <w:b/>
          <w:lang w:val="id-ID"/>
        </w:rPr>
      </w:pPr>
    </w:p>
    <w:p w14:paraId="64C2D635" w14:textId="77777777" w:rsidR="00AB4121" w:rsidRPr="006944EB" w:rsidRDefault="00AB4121" w:rsidP="00AB4121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6944EB">
        <w:rPr>
          <w:b/>
          <w:lang w:val="es-ES_tradnl"/>
        </w:rPr>
        <w:t>Tujuan</w:t>
      </w:r>
      <w:proofErr w:type="spellEnd"/>
    </w:p>
    <w:p w14:paraId="21A0AEB6" w14:textId="77777777" w:rsidR="00AB4121" w:rsidRPr="006944EB" w:rsidRDefault="00AB4121" w:rsidP="00AB4121">
      <w:pPr>
        <w:pStyle w:val="ListParagraph"/>
        <w:jc w:val="both"/>
        <w:rPr>
          <w:b/>
          <w:lang w:val="es-ES_tradnl"/>
        </w:rPr>
      </w:pPr>
    </w:p>
    <w:p w14:paraId="2C5B2E78" w14:textId="125E615C" w:rsidR="00AB4121" w:rsidRPr="006944EB" w:rsidRDefault="00AB4121" w:rsidP="003C591B">
      <w:pPr>
        <w:pStyle w:val="BodyTextIndent"/>
        <w:spacing w:after="0"/>
        <w:ind w:left="709"/>
        <w:jc w:val="both"/>
        <w:rPr>
          <w:lang w:val="id-ID"/>
        </w:rPr>
      </w:pPr>
      <w:proofErr w:type="spellStart"/>
      <w:r w:rsidRPr="006944EB">
        <w:t>Prosedur</w:t>
      </w:r>
      <w:proofErr w:type="spellEnd"/>
      <w:r w:rsidRPr="006944EB">
        <w:t xml:space="preserve"> </w:t>
      </w:r>
      <w:proofErr w:type="spellStart"/>
      <w:r w:rsidRPr="006944EB">
        <w:t>ini</w:t>
      </w:r>
      <w:proofErr w:type="spellEnd"/>
      <w:r w:rsidRPr="006944EB">
        <w:t xml:space="preserve"> </w:t>
      </w:r>
      <w:proofErr w:type="spellStart"/>
      <w:r w:rsidRPr="006944EB">
        <w:t>ditetapkan</w:t>
      </w:r>
      <w:proofErr w:type="spellEnd"/>
      <w:r w:rsidRPr="006944EB">
        <w:t xml:space="preserve"> </w:t>
      </w:r>
      <w:proofErr w:type="spellStart"/>
      <w:r w:rsidRPr="006944EB">
        <w:t>untuk</w:t>
      </w:r>
      <w:proofErr w:type="spellEnd"/>
      <w:r w:rsidRPr="006944EB">
        <w:t xml:space="preserve"> </w:t>
      </w:r>
      <w:proofErr w:type="spellStart"/>
      <w:r w:rsidRPr="006944EB">
        <w:t>menjamin</w:t>
      </w:r>
      <w:proofErr w:type="spellEnd"/>
      <w:r w:rsidRPr="006944EB">
        <w:t xml:space="preserve"> dan </w:t>
      </w:r>
      <w:proofErr w:type="spellStart"/>
      <w:r w:rsidRPr="006944EB">
        <w:t>memastikan</w:t>
      </w:r>
      <w:proofErr w:type="spellEnd"/>
      <w:r w:rsidRPr="006944EB">
        <w:t xml:space="preserve"> </w:t>
      </w:r>
      <w:proofErr w:type="spellStart"/>
      <w:r w:rsidRPr="006944EB">
        <w:t>Perancangan</w:t>
      </w:r>
      <w:proofErr w:type="spellEnd"/>
      <w:r w:rsidRPr="006944EB">
        <w:t xml:space="preserve"> dan </w:t>
      </w:r>
      <w:proofErr w:type="spellStart"/>
      <w:r w:rsidRPr="006944EB">
        <w:t>Pengembangan</w:t>
      </w:r>
      <w:proofErr w:type="spellEnd"/>
      <w:r w:rsidRPr="006944EB">
        <w:t xml:space="preserve"> </w:t>
      </w:r>
      <w:proofErr w:type="spellStart"/>
      <w:r w:rsidRPr="006944EB">
        <w:t>Kurikulum</w:t>
      </w:r>
      <w:proofErr w:type="spellEnd"/>
      <w:r w:rsidRPr="006944EB">
        <w:t xml:space="preserve"> pada </w:t>
      </w:r>
      <w:proofErr w:type="spellStart"/>
      <w:r w:rsidR="0050739F">
        <w:t>Poltek</w:t>
      </w:r>
      <w:proofErr w:type="spellEnd"/>
      <w:r w:rsidR="0050739F">
        <w:t xml:space="preserve"> SSR Bogor</w:t>
      </w:r>
      <w:r w:rsidRPr="006944EB">
        <w:t xml:space="preserve"> </w:t>
      </w:r>
      <w:proofErr w:type="spellStart"/>
      <w:r w:rsidRPr="006944EB">
        <w:t>dalam</w:t>
      </w:r>
      <w:proofErr w:type="spellEnd"/>
      <w:r w:rsidRPr="006944EB">
        <w:t xml:space="preserve"> </w:t>
      </w:r>
      <w:proofErr w:type="spellStart"/>
      <w:r w:rsidRPr="006944EB">
        <w:t>kondisi</w:t>
      </w:r>
      <w:proofErr w:type="spellEnd"/>
      <w:r w:rsidRPr="006944EB">
        <w:t xml:space="preserve"> </w:t>
      </w:r>
      <w:proofErr w:type="spellStart"/>
      <w:r w:rsidRPr="006944EB">
        <w:t>terkendali</w:t>
      </w:r>
      <w:proofErr w:type="spellEnd"/>
      <w:r w:rsidRPr="006944EB">
        <w:t xml:space="preserve"> dan </w:t>
      </w:r>
      <w:proofErr w:type="spellStart"/>
      <w:r w:rsidRPr="006944EB">
        <w:t>relevan</w:t>
      </w:r>
      <w:proofErr w:type="spellEnd"/>
      <w:r w:rsidRPr="006944EB">
        <w:t xml:space="preserve"> </w:t>
      </w:r>
      <w:proofErr w:type="spellStart"/>
      <w:r w:rsidRPr="006944EB">
        <w:t>dengan</w:t>
      </w:r>
      <w:proofErr w:type="spellEnd"/>
      <w:r w:rsidRPr="006944EB">
        <w:t xml:space="preserve"> </w:t>
      </w:r>
      <w:proofErr w:type="spellStart"/>
      <w:r w:rsidRPr="006944EB">
        <w:t>kebutuhan</w:t>
      </w:r>
      <w:proofErr w:type="spellEnd"/>
      <w:r w:rsidRPr="006944EB">
        <w:t xml:space="preserve"> </w:t>
      </w:r>
      <w:proofErr w:type="spellStart"/>
      <w:r w:rsidRPr="006944EB">
        <w:t>Pengguna</w:t>
      </w:r>
      <w:proofErr w:type="spellEnd"/>
      <w:r w:rsidRPr="006944EB">
        <w:t>.</w:t>
      </w:r>
    </w:p>
    <w:p w14:paraId="41128DD5" w14:textId="77777777" w:rsidR="00AB4121" w:rsidRPr="006944EB" w:rsidRDefault="00AB4121" w:rsidP="00AB4121">
      <w:pPr>
        <w:pStyle w:val="BodyTextIndent"/>
        <w:spacing w:after="0"/>
        <w:ind w:left="0"/>
        <w:jc w:val="both"/>
        <w:rPr>
          <w:lang w:val="id-ID"/>
        </w:rPr>
      </w:pPr>
    </w:p>
    <w:p w14:paraId="7FD7EEDB" w14:textId="77777777" w:rsidR="00AB4121" w:rsidRPr="006944EB" w:rsidRDefault="00AB4121" w:rsidP="00AB4121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6944EB">
        <w:rPr>
          <w:b/>
          <w:lang w:val="es-ES_tradnl"/>
        </w:rPr>
        <w:t>Ruang</w:t>
      </w:r>
      <w:proofErr w:type="spellEnd"/>
      <w:r w:rsidRPr="006944EB">
        <w:rPr>
          <w:b/>
          <w:lang w:val="es-ES_tradnl"/>
        </w:rPr>
        <w:t xml:space="preserve"> </w:t>
      </w:r>
      <w:proofErr w:type="spellStart"/>
      <w:r w:rsidRPr="006944EB">
        <w:rPr>
          <w:b/>
          <w:lang w:val="es-ES_tradnl"/>
        </w:rPr>
        <w:t>Lingkup</w:t>
      </w:r>
      <w:proofErr w:type="spellEnd"/>
    </w:p>
    <w:p w14:paraId="19F33688" w14:textId="77777777" w:rsidR="00AB4121" w:rsidRPr="006944EB" w:rsidRDefault="00AB4121" w:rsidP="00AB4121">
      <w:pPr>
        <w:pStyle w:val="ListParagraph"/>
        <w:jc w:val="both"/>
        <w:rPr>
          <w:b/>
          <w:lang w:val="es-ES_tradnl"/>
        </w:rPr>
      </w:pPr>
    </w:p>
    <w:p w14:paraId="227FB355" w14:textId="77777777" w:rsidR="00AB4121" w:rsidRPr="006944EB" w:rsidRDefault="00AB4121" w:rsidP="003C591B">
      <w:pPr>
        <w:ind w:left="709"/>
        <w:jc w:val="both"/>
        <w:rPr>
          <w:lang w:val="id-ID"/>
        </w:rPr>
      </w:pPr>
      <w:proofErr w:type="spellStart"/>
      <w:r w:rsidRPr="006944EB">
        <w:rPr>
          <w:lang w:val="es-ES_tradnl"/>
        </w:rPr>
        <w:t>Prosedur</w:t>
      </w:r>
      <w:proofErr w:type="spellEnd"/>
      <w:r w:rsidRPr="006944EB">
        <w:rPr>
          <w:lang w:val="es-ES_tradnl"/>
        </w:rPr>
        <w:t xml:space="preserve"> </w:t>
      </w:r>
      <w:proofErr w:type="spellStart"/>
      <w:r w:rsidRPr="006944EB">
        <w:rPr>
          <w:lang w:val="es-ES_tradnl"/>
        </w:rPr>
        <w:t>ini</w:t>
      </w:r>
      <w:proofErr w:type="spellEnd"/>
      <w:r w:rsidRPr="006944EB">
        <w:rPr>
          <w:lang w:val="es-ES_tradnl"/>
        </w:rPr>
        <w:t xml:space="preserve"> </w:t>
      </w:r>
      <w:proofErr w:type="spellStart"/>
      <w:r w:rsidRPr="006944EB">
        <w:rPr>
          <w:lang w:val="es-ES_tradnl"/>
        </w:rPr>
        <w:t>berlaku</w:t>
      </w:r>
      <w:proofErr w:type="spellEnd"/>
      <w:r w:rsidRPr="006944EB">
        <w:rPr>
          <w:lang w:val="es-ES_tradnl"/>
        </w:rPr>
        <w:t xml:space="preserve"> </w:t>
      </w:r>
      <w:proofErr w:type="spellStart"/>
      <w:r w:rsidRPr="006944EB">
        <w:rPr>
          <w:lang w:val="es-ES_tradnl"/>
        </w:rPr>
        <w:t>mulai</w:t>
      </w:r>
      <w:proofErr w:type="spellEnd"/>
      <w:r w:rsidRPr="006944EB">
        <w:rPr>
          <w:lang w:val="es-ES_tradnl"/>
        </w:rPr>
        <w:t xml:space="preserve"> </w:t>
      </w:r>
      <w:proofErr w:type="spellStart"/>
      <w:r w:rsidRPr="006944EB">
        <w:rPr>
          <w:lang w:val="es-ES_tradnl"/>
        </w:rPr>
        <w:t>dari</w:t>
      </w:r>
      <w:proofErr w:type="spellEnd"/>
      <w:r w:rsidRPr="006944EB">
        <w:rPr>
          <w:lang w:val="es-ES_tradnl"/>
        </w:rPr>
        <w:t xml:space="preserve"> </w:t>
      </w:r>
      <w:proofErr w:type="spellStart"/>
      <w:r w:rsidRPr="006944EB">
        <w:rPr>
          <w:lang w:val="es-ES_tradnl"/>
        </w:rPr>
        <w:t>perencanaan</w:t>
      </w:r>
      <w:proofErr w:type="spellEnd"/>
      <w:r w:rsidRPr="006944EB">
        <w:rPr>
          <w:lang w:val="es-ES_tradnl"/>
        </w:rPr>
        <w:t xml:space="preserve"> </w:t>
      </w:r>
      <w:proofErr w:type="spellStart"/>
      <w:r w:rsidRPr="006944EB">
        <w:rPr>
          <w:lang w:val="es-ES_tradnl"/>
        </w:rPr>
        <w:t>tentang</w:t>
      </w:r>
      <w:proofErr w:type="spellEnd"/>
      <w:r w:rsidRPr="006944EB">
        <w:rPr>
          <w:lang w:val="es-ES_tradnl"/>
        </w:rPr>
        <w:t xml:space="preserve"> </w:t>
      </w:r>
      <w:proofErr w:type="spellStart"/>
      <w:r w:rsidRPr="006944EB">
        <w:rPr>
          <w:lang w:val="es-ES_tradnl"/>
        </w:rPr>
        <w:t>pelaksanaan</w:t>
      </w:r>
      <w:proofErr w:type="spellEnd"/>
      <w:r w:rsidRPr="006944EB">
        <w:rPr>
          <w:lang w:val="es-ES_tradnl"/>
        </w:rPr>
        <w:t xml:space="preserve"> </w:t>
      </w:r>
      <w:proofErr w:type="spellStart"/>
      <w:r w:rsidRPr="006944EB">
        <w:rPr>
          <w:lang w:val="es-ES_tradnl"/>
        </w:rPr>
        <w:t>kegiatan</w:t>
      </w:r>
      <w:proofErr w:type="spellEnd"/>
      <w:r w:rsidRPr="006944EB">
        <w:rPr>
          <w:lang w:val="es-ES_tradnl"/>
        </w:rPr>
        <w:t xml:space="preserve"> </w:t>
      </w:r>
      <w:proofErr w:type="spellStart"/>
      <w:r w:rsidRPr="006944EB">
        <w:rPr>
          <w:lang w:val="es-ES_tradnl"/>
        </w:rPr>
        <w:t>peninjauan</w:t>
      </w:r>
      <w:proofErr w:type="spellEnd"/>
      <w:r w:rsidRPr="006944EB">
        <w:rPr>
          <w:lang w:val="es-ES_tradnl"/>
        </w:rPr>
        <w:t xml:space="preserve">, </w:t>
      </w:r>
      <w:proofErr w:type="spellStart"/>
      <w:r w:rsidRPr="006944EB">
        <w:rPr>
          <w:lang w:val="es-ES_tradnl"/>
        </w:rPr>
        <w:t>revisi</w:t>
      </w:r>
      <w:proofErr w:type="spellEnd"/>
      <w:r w:rsidRPr="006944EB">
        <w:rPr>
          <w:lang w:val="es-ES_tradnl"/>
        </w:rPr>
        <w:t xml:space="preserve">, dan </w:t>
      </w:r>
      <w:proofErr w:type="spellStart"/>
      <w:r w:rsidRPr="006944EB">
        <w:rPr>
          <w:lang w:val="es-ES_tradnl"/>
        </w:rPr>
        <w:t>pengembangan</w:t>
      </w:r>
      <w:proofErr w:type="spellEnd"/>
      <w:r w:rsidRPr="006944EB">
        <w:rPr>
          <w:lang w:val="es-ES_tradnl"/>
        </w:rPr>
        <w:t xml:space="preserve"> </w:t>
      </w:r>
      <w:proofErr w:type="spellStart"/>
      <w:r w:rsidRPr="006944EB">
        <w:rPr>
          <w:lang w:val="es-ES_tradnl"/>
        </w:rPr>
        <w:t>kurikulum</w:t>
      </w:r>
      <w:proofErr w:type="spellEnd"/>
      <w:r w:rsidRPr="006944EB">
        <w:rPr>
          <w:lang w:val="es-ES_tradnl"/>
        </w:rPr>
        <w:t xml:space="preserve"> </w:t>
      </w:r>
      <w:proofErr w:type="spellStart"/>
      <w:r w:rsidRPr="006944EB">
        <w:rPr>
          <w:lang w:val="es-ES_tradnl"/>
        </w:rPr>
        <w:t>sampai</w:t>
      </w:r>
      <w:proofErr w:type="spellEnd"/>
      <w:r w:rsidRPr="006944EB">
        <w:rPr>
          <w:lang w:val="es-ES_tradnl"/>
        </w:rPr>
        <w:t xml:space="preserve"> </w:t>
      </w:r>
      <w:proofErr w:type="spellStart"/>
      <w:r w:rsidRPr="006944EB">
        <w:rPr>
          <w:lang w:val="es-ES_tradnl"/>
        </w:rPr>
        <w:t>dengan</w:t>
      </w:r>
      <w:proofErr w:type="spellEnd"/>
      <w:r w:rsidRPr="006944EB">
        <w:rPr>
          <w:lang w:val="es-ES_tradnl"/>
        </w:rPr>
        <w:t xml:space="preserve"> </w:t>
      </w:r>
      <w:proofErr w:type="spellStart"/>
      <w:r w:rsidRPr="006944EB">
        <w:rPr>
          <w:lang w:val="es-ES_tradnl"/>
        </w:rPr>
        <w:t>disahkan</w:t>
      </w:r>
      <w:proofErr w:type="spellEnd"/>
      <w:r w:rsidRPr="006944EB">
        <w:rPr>
          <w:lang w:val="es-ES_tradnl"/>
        </w:rPr>
        <w:t xml:space="preserve"> </w:t>
      </w:r>
      <w:proofErr w:type="spellStart"/>
      <w:r w:rsidRPr="006944EB">
        <w:rPr>
          <w:lang w:val="es-ES_tradnl"/>
        </w:rPr>
        <w:t>berlakunya</w:t>
      </w:r>
      <w:proofErr w:type="spellEnd"/>
      <w:r w:rsidRPr="006944EB">
        <w:rPr>
          <w:lang w:val="es-ES_tradnl"/>
        </w:rPr>
        <w:t xml:space="preserve"> </w:t>
      </w:r>
      <w:proofErr w:type="spellStart"/>
      <w:r w:rsidRPr="006944EB">
        <w:rPr>
          <w:lang w:val="es-ES_tradnl"/>
        </w:rPr>
        <w:t>kurikulum</w:t>
      </w:r>
      <w:proofErr w:type="spellEnd"/>
      <w:r w:rsidRPr="006944EB">
        <w:rPr>
          <w:lang w:val="es-ES_tradnl"/>
        </w:rPr>
        <w:t xml:space="preserve"> </w:t>
      </w:r>
      <w:proofErr w:type="spellStart"/>
      <w:r w:rsidRPr="006944EB">
        <w:rPr>
          <w:lang w:val="es-ES_tradnl"/>
        </w:rPr>
        <w:t>hasil</w:t>
      </w:r>
      <w:proofErr w:type="spellEnd"/>
      <w:r w:rsidRPr="006944EB">
        <w:rPr>
          <w:lang w:val="es-ES_tradnl"/>
        </w:rPr>
        <w:t xml:space="preserve"> </w:t>
      </w:r>
      <w:proofErr w:type="spellStart"/>
      <w:r w:rsidRPr="006944EB">
        <w:rPr>
          <w:lang w:val="es-ES_tradnl"/>
        </w:rPr>
        <w:t>peninjauan</w:t>
      </w:r>
      <w:proofErr w:type="spellEnd"/>
      <w:r w:rsidRPr="006944EB">
        <w:rPr>
          <w:lang w:val="es-ES_tradnl"/>
        </w:rPr>
        <w:t xml:space="preserve">, </w:t>
      </w:r>
      <w:proofErr w:type="spellStart"/>
      <w:r w:rsidRPr="006944EB">
        <w:rPr>
          <w:lang w:val="es-ES_tradnl"/>
        </w:rPr>
        <w:t>revisi</w:t>
      </w:r>
      <w:proofErr w:type="spellEnd"/>
      <w:r w:rsidRPr="006944EB">
        <w:rPr>
          <w:lang w:val="es-ES_tradnl"/>
        </w:rPr>
        <w:t xml:space="preserve"> dan </w:t>
      </w:r>
      <w:proofErr w:type="spellStart"/>
      <w:r w:rsidRPr="006944EB">
        <w:rPr>
          <w:lang w:val="es-ES_tradnl"/>
        </w:rPr>
        <w:t>pengembangan</w:t>
      </w:r>
      <w:proofErr w:type="spellEnd"/>
      <w:r w:rsidRPr="006944EB">
        <w:rPr>
          <w:lang w:val="es-ES_tradnl"/>
        </w:rPr>
        <w:t xml:space="preserve"> </w:t>
      </w:r>
      <w:proofErr w:type="spellStart"/>
      <w:r w:rsidRPr="006944EB">
        <w:rPr>
          <w:lang w:val="es-ES_tradnl"/>
        </w:rPr>
        <w:t>kurikulum</w:t>
      </w:r>
      <w:proofErr w:type="spellEnd"/>
      <w:r w:rsidRPr="006944EB">
        <w:rPr>
          <w:lang w:val="es-ES_tradnl"/>
        </w:rPr>
        <w:t xml:space="preserve"> </w:t>
      </w:r>
      <w:proofErr w:type="spellStart"/>
      <w:r w:rsidRPr="006944EB">
        <w:rPr>
          <w:lang w:val="es-ES_tradnl"/>
        </w:rPr>
        <w:t>oleh</w:t>
      </w:r>
      <w:proofErr w:type="spellEnd"/>
      <w:r w:rsidRPr="006944EB">
        <w:rPr>
          <w:lang w:val="es-ES_tradnl"/>
        </w:rPr>
        <w:t xml:space="preserve"> </w:t>
      </w:r>
      <w:proofErr w:type="spellStart"/>
      <w:r w:rsidR="00167BA0" w:rsidRPr="006944EB">
        <w:t>Direktur</w:t>
      </w:r>
      <w:proofErr w:type="spellEnd"/>
      <w:r w:rsidRPr="006944EB">
        <w:rPr>
          <w:lang w:val="id-ID"/>
        </w:rPr>
        <w:t>.</w:t>
      </w:r>
    </w:p>
    <w:p w14:paraId="180F9900" w14:textId="77777777" w:rsidR="00AB4121" w:rsidRPr="006944EB" w:rsidRDefault="00AB4121" w:rsidP="00AB4121">
      <w:pPr>
        <w:jc w:val="both"/>
        <w:rPr>
          <w:lang w:val="id-ID"/>
        </w:rPr>
      </w:pPr>
    </w:p>
    <w:p w14:paraId="296D55AA" w14:textId="77777777" w:rsidR="00AB4121" w:rsidRPr="006944EB" w:rsidRDefault="00AB4121" w:rsidP="00AB4121">
      <w:pPr>
        <w:pStyle w:val="ListParagraph"/>
        <w:numPr>
          <w:ilvl w:val="1"/>
          <w:numId w:val="1"/>
        </w:numPr>
        <w:ind w:left="709"/>
        <w:jc w:val="both"/>
        <w:rPr>
          <w:b/>
          <w:lang w:val="es-ES_tradnl"/>
        </w:rPr>
      </w:pPr>
      <w:proofErr w:type="spellStart"/>
      <w:r w:rsidRPr="006944EB">
        <w:rPr>
          <w:b/>
          <w:lang w:val="es-ES_tradnl"/>
        </w:rPr>
        <w:t>Referensi</w:t>
      </w:r>
      <w:proofErr w:type="spellEnd"/>
    </w:p>
    <w:p w14:paraId="627C2B3B" w14:textId="77777777" w:rsidR="00AB4121" w:rsidRPr="006944EB" w:rsidRDefault="00AB4121" w:rsidP="00AB4121">
      <w:pPr>
        <w:pStyle w:val="ListParagraph"/>
        <w:ind w:left="709"/>
        <w:jc w:val="both"/>
        <w:rPr>
          <w:b/>
          <w:lang w:val="es-ES_tradnl"/>
        </w:rPr>
      </w:pPr>
    </w:p>
    <w:p w14:paraId="5093536B" w14:textId="77777777" w:rsidR="004902BA" w:rsidRPr="006944EB" w:rsidRDefault="004902BA" w:rsidP="003C591B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</w:rPr>
      </w:pPr>
      <w:r w:rsidRPr="006944EB">
        <w:rPr>
          <w:rFonts w:ascii="Times New Roman" w:hAnsi="Times New Roman" w:cs="Times New Roman"/>
        </w:rPr>
        <w:t xml:space="preserve">Peraturan Pemerintah Republik Indonesia Nomor 19 Tahun 2005 Tentang Standar Nasional Pendidikan </w:t>
      </w:r>
    </w:p>
    <w:p w14:paraId="3EF419AC" w14:textId="77777777" w:rsidR="004902BA" w:rsidRPr="006944EB" w:rsidRDefault="004902BA" w:rsidP="003C591B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</w:rPr>
      </w:pPr>
      <w:r w:rsidRPr="006944EB">
        <w:rPr>
          <w:rFonts w:ascii="Times New Roman" w:hAnsi="Times New Roman" w:cs="Times New Roman"/>
        </w:rPr>
        <w:t>Peraturan Pemerintah Republik Indonesia Nomor 17 Tahun 2010 Tentang Pengelolaan dan Penyelenggaraan Pendidikan</w:t>
      </w:r>
    </w:p>
    <w:p w14:paraId="3589A13E" w14:textId="77777777" w:rsidR="004902BA" w:rsidRPr="006944EB" w:rsidRDefault="004902BA" w:rsidP="003C591B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</w:rPr>
      </w:pPr>
      <w:r w:rsidRPr="006944EB">
        <w:rPr>
          <w:rFonts w:ascii="Times New Roman" w:hAnsi="Times New Roman" w:cs="Times New Roman"/>
        </w:rPr>
        <w:t xml:space="preserve">Peraturan Menteri Pendidikan Nasional Nomor 63 Tahun 2009 Tentang Sistem Penjaminan Mutu Pendidikan </w:t>
      </w:r>
    </w:p>
    <w:p w14:paraId="7BFBA57B" w14:textId="77777777" w:rsidR="004902BA" w:rsidRPr="006944EB" w:rsidRDefault="004902BA" w:rsidP="003C591B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</w:rPr>
      </w:pPr>
      <w:r w:rsidRPr="006944EB">
        <w:rPr>
          <w:rFonts w:ascii="Times New Roman" w:hAnsi="Times New Roman" w:cs="Times New Roman"/>
        </w:rPr>
        <w:t>Peraturan Menteri Pendidikan dan Kebudayaan Republik In</w:t>
      </w:r>
      <w:r w:rsidR="0032756B" w:rsidRPr="006944EB">
        <w:rPr>
          <w:rFonts w:ascii="Times New Roman" w:hAnsi="Times New Roman" w:cs="Times New Roman"/>
        </w:rPr>
        <w:t>donesia Nomor 44 Tahun 2015</w:t>
      </w:r>
      <w:r w:rsidRPr="006944EB">
        <w:rPr>
          <w:rFonts w:ascii="Times New Roman" w:hAnsi="Times New Roman" w:cs="Times New Roman"/>
        </w:rPr>
        <w:t xml:space="preserve"> Tentang Standar Nasional Pendidikan Tinggi</w:t>
      </w:r>
    </w:p>
    <w:p w14:paraId="00085759" w14:textId="5D9C7F51" w:rsidR="004902BA" w:rsidRPr="006944EB" w:rsidRDefault="004902BA" w:rsidP="003C591B">
      <w:pPr>
        <w:pStyle w:val="ListParagraph"/>
        <w:numPr>
          <w:ilvl w:val="2"/>
          <w:numId w:val="1"/>
        </w:numPr>
        <w:tabs>
          <w:tab w:val="left" w:pos="709"/>
        </w:tabs>
        <w:ind w:left="1418"/>
        <w:jc w:val="both"/>
        <w:rPr>
          <w:lang w:val="es-ES_tradnl"/>
        </w:rPr>
      </w:pPr>
      <w:r w:rsidRPr="006944EB">
        <w:rPr>
          <w:lang w:val="es-ES_tradnl"/>
        </w:rPr>
        <w:t xml:space="preserve">Manual </w:t>
      </w:r>
      <w:proofErr w:type="spellStart"/>
      <w:r w:rsidRPr="006944EB">
        <w:rPr>
          <w:lang w:val="es-ES_tradnl"/>
        </w:rPr>
        <w:t>Mutu</w:t>
      </w:r>
      <w:proofErr w:type="spellEnd"/>
      <w:r w:rsidRPr="006944EB">
        <w:rPr>
          <w:lang w:val="es-ES_tradnl"/>
        </w:rPr>
        <w:t xml:space="preserve"> </w:t>
      </w:r>
      <w:proofErr w:type="spellStart"/>
      <w:r w:rsidR="0050739F">
        <w:t>Poltek</w:t>
      </w:r>
      <w:proofErr w:type="spellEnd"/>
      <w:r w:rsidR="0050739F">
        <w:t xml:space="preserve"> SSR Bogor</w:t>
      </w:r>
    </w:p>
    <w:p w14:paraId="5B0BA7F4" w14:textId="752A6D8D" w:rsidR="004902BA" w:rsidRPr="006944EB" w:rsidRDefault="004902BA" w:rsidP="003C591B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r w:rsidRPr="006944EB">
        <w:rPr>
          <w:lang w:val="id-ID"/>
        </w:rPr>
        <w:t xml:space="preserve">Kebijakan SPMI </w:t>
      </w:r>
      <w:proofErr w:type="spellStart"/>
      <w:r w:rsidR="0050739F">
        <w:t>Poltek</w:t>
      </w:r>
      <w:proofErr w:type="spellEnd"/>
      <w:r w:rsidR="0050739F">
        <w:t xml:space="preserve"> SSR Bogor</w:t>
      </w:r>
    </w:p>
    <w:p w14:paraId="69372570" w14:textId="296E6DBA" w:rsidR="004902BA" w:rsidRPr="006944EB" w:rsidRDefault="004902BA" w:rsidP="003C591B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proofErr w:type="spellStart"/>
      <w:r w:rsidRPr="006944EB">
        <w:rPr>
          <w:lang w:val="es-ES_tradnl"/>
        </w:rPr>
        <w:t>Kebijakan</w:t>
      </w:r>
      <w:proofErr w:type="spellEnd"/>
      <w:r w:rsidRPr="006944EB">
        <w:rPr>
          <w:lang w:val="id-ID"/>
        </w:rPr>
        <w:t xml:space="preserve"> </w:t>
      </w:r>
      <w:proofErr w:type="spellStart"/>
      <w:r w:rsidRPr="006944EB">
        <w:rPr>
          <w:lang w:val="es-ES_tradnl"/>
        </w:rPr>
        <w:t>Akademik</w:t>
      </w:r>
      <w:proofErr w:type="spellEnd"/>
      <w:r w:rsidRPr="006944EB">
        <w:rPr>
          <w:lang w:val="id-ID"/>
        </w:rPr>
        <w:t xml:space="preserve"> </w:t>
      </w:r>
      <w:proofErr w:type="spellStart"/>
      <w:r w:rsidR="0050739F">
        <w:t>Poltek</w:t>
      </w:r>
      <w:proofErr w:type="spellEnd"/>
      <w:r w:rsidR="0050739F">
        <w:t xml:space="preserve"> SSR Bogor</w:t>
      </w:r>
    </w:p>
    <w:p w14:paraId="03A43373" w14:textId="610C8B8C" w:rsidR="004902BA" w:rsidRPr="006944EB" w:rsidRDefault="004902BA" w:rsidP="003C591B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r w:rsidRPr="006944EB">
        <w:rPr>
          <w:lang w:val="id-ID"/>
        </w:rPr>
        <w:t xml:space="preserve">Standar Akademik </w:t>
      </w:r>
      <w:proofErr w:type="spellStart"/>
      <w:r w:rsidR="0050739F">
        <w:t>Poltek</w:t>
      </w:r>
      <w:proofErr w:type="spellEnd"/>
      <w:r w:rsidR="0050739F">
        <w:t xml:space="preserve"> SSR Bogor</w:t>
      </w:r>
    </w:p>
    <w:p w14:paraId="4D567C9F" w14:textId="26228E8C" w:rsidR="004902BA" w:rsidRPr="006944EB" w:rsidRDefault="004902BA" w:rsidP="003C591B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r w:rsidRPr="006944EB">
        <w:rPr>
          <w:lang w:val="id-ID"/>
        </w:rPr>
        <w:t xml:space="preserve">Peraturan Akademik </w:t>
      </w:r>
      <w:proofErr w:type="spellStart"/>
      <w:r w:rsidR="0050739F">
        <w:t>Poltek</w:t>
      </w:r>
      <w:proofErr w:type="spellEnd"/>
      <w:r w:rsidR="0050739F">
        <w:t xml:space="preserve"> SSR Bogor</w:t>
      </w:r>
    </w:p>
    <w:p w14:paraId="09F7C24C" w14:textId="5E26D1A2" w:rsidR="00AB4121" w:rsidRPr="006944EB" w:rsidRDefault="004902BA" w:rsidP="003C591B">
      <w:pPr>
        <w:pStyle w:val="ListParagraph"/>
        <w:numPr>
          <w:ilvl w:val="2"/>
          <w:numId w:val="1"/>
        </w:numPr>
        <w:tabs>
          <w:tab w:val="left" w:pos="709"/>
        </w:tabs>
        <w:ind w:left="1418"/>
        <w:jc w:val="both"/>
        <w:rPr>
          <w:lang w:val="es-ES_tradnl"/>
        </w:rPr>
      </w:pPr>
      <w:proofErr w:type="spellStart"/>
      <w:r w:rsidRPr="006944EB">
        <w:rPr>
          <w:lang w:val="es-ES_tradnl"/>
        </w:rPr>
        <w:t>Buku</w:t>
      </w:r>
      <w:proofErr w:type="spellEnd"/>
      <w:r w:rsidRPr="006944EB">
        <w:rPr>
          <w:lang w:val="es-ES_tradnl"/>
        </w:rPr>
        <w:t xml:space="preserve"> </w:t>
      </w:r>
      <w:r w:rsidRPr="006944EB">
        <w:rPr>
          <w:lang w:val="id-ID"/>
        </w:rPr>
        <w:t>Pedoman Penyelenggaraan Pendidikan</w:t>
      </w:r>
      <w:r w:rsidR="00167BA0" w:rsidRPr="006944EB">
        <w:t xml:space="preserve"> </w:t>
      </w:r>
      <w:proofErr w:type="spellStart"/>
      <w:r w:rsidR="0050739F">
        <w:t>Poltek</w:t>
      </w:r>
      <w:proofErr w:type="spellEnd"/>
      <w:r w:rsidR="0050739F">
        <w:t xml:space="preserve"> SSR Bogor</w:t>
      </w:r>
    </w:p>
    <w:p w14:paraId="00E58B9F" w14:textId="77777777" w:rsidR="004902BA" w:rsidRPr="006944EB" w:rsidRDefault="004902BA" w:rsidP="004902BA">
      <w:pPr>
        <w:pStyle w:val="ListParagraph"/>
        <w:tabs>
          <w:tab w:val="left" w:pos="709"/>
        </w:tabs>
        <w:jc w:val="both"/>
        <w:rPr>
          <w:lang w:val="es-ES_tradnl"/>
        </w:rPr>
      </w:pPr>
    </w:p>
    <w:p w14:paraId="0129F41C" w14:textId="77777777" w:rsidR="00AB4121" w:rsidRPr="006944EB" w:rsidRDefault="00AB4121" w:rsidP="00AB4121">
      <w:pPr>
        <w:pStyle w:val="ListParagraph"/>
        <w:numPr>
          <w:ilvl w:val="1"/>
          <w:numId w:val="1"/>
        </w:numPr>
        <w:spacing w:before="100" w:beforeAutospacing="1" w:after="100" w:afterAutospacing="1"/>
        <w:jc w:val="both"/>
        <w:rPr>
          <w:b/>
          <w:lang w:val="es-ES_tradnl"/>
        </w:rPr>
      </w:pPr>
      <w:proofErr w:type="spellStart"/>
      <w:r w:rsidRPr="006944EB">
        <w:rPr>
          <w:b/>
          <w:lang w:val="es-ES_tradnl"/>
        </w:rPr>
        <w:t>Definisi</w:t>
      </w:r>
      <w:proofErr w:type="spellEnd"/>
      <w:r w:rsidRPr="006944EB">
        <w:rPr>
          <w:b/>
          <w:lang w:val="es-ES_tradnl"/>
        </w:rPr>
        <w:t>.</w:t>
      </w:r>
    </w:p>
    <w:p w14:paraId="41868321" w14:textId="77777777" w:rsidR="00AB4121" w:rsidRPr="006944EB" w:rsidRDefault="00AB4121" w:rsidP="00AB4121">
      <w:pPr>
        <w:pStyle w:val="ListParagraph"/>
        <w:spacing w:before="100" w:beforeAutospacing="1" w:after="100" w:afterAutospacing="1"/>
        <w:jc w:val="both"/>
        <w:rPr>
          <w:b/>
          <w:lang w:val="es-ES_tradnl"/>
        </w:rPr>
      </w:pPr>
    </w:p>
    <w:p w14:paraId="60616DBA" w14:textId="77777777" w:rsidR="00AB4121" w:rsidRPr="006944EB" w:rsidRDefault="00AB4121" w:rsidP="003C591B">
      <w:pPr>
        <w:pStyle w:val="ListParagraph"/>
        <w:numPr>
          <w:ilvl w:val="2"/>
          <w:numId w:val="1"/>
        </w:numPr>
        <w:spacing w:before="100" w:beforeAutospacing="1" w:after="100" w:afterAutospacing="1"/>
        <w:ind w:left="1418"/>
        <w:jc w:val="both"/>
        <w:rPr>
          <w:lang w:val="es-ES_tradnl"/>
        </w:rPr>
      </w:pPr>
      <w:r w:rsidRPr="006944EB">
        <w:rPr>
          <w:lang w:val="it-IT"/>
        </w:rPr>
        <w:t>Kurikulum Perguruan Tinggi</w:t>
      </w:r>
      <w:r w:rsidRPr="006944EB">
        <w:rPr>
          <w:lang w:val="id-ID"/>
        </w:rPr>
        <w:t xml:space="preserve"> adalah s</w:t>
      </w:r>
      <w:r w:rsidRPr="006944EB">
        <w:rPr>
          <w:lang w:val="it-IT"/>
        </w:rPr>
        <w:t>eperangkat rencana dan pengaturan mengenai isi maupun bahan kajian dan pelajaran serta cara penyampaian dan penilainnya yang digunakan sebagai pedoman penyelenggaraan kegiatan belajar mengajar di Perguruan Tinggi.</w:t>
      </w:r>
    </w:p>
    <w:p w14:paraId="14BB56E8" w14:textId="01EB25C8" w:rsidR="00AB4121" w:rsidRPr="006944EB" w:rsidRDefault="00AB4121" w:rsidP="003C591B">
      <w:pPr>
        <w:pStyle w:val="ListParagraph"/>
        <w:numPr>
          <w:ilvl w:val="2"/>
          <w:numId w:val="1"/>
        </w:numPr>
        <w:spacing w:before="100" w:beforeAutospacing="1" w:after="100" w:afterAutospacing="1"/>
        <w:ind w:left="1418"/>
        <w:jc w:val="both"/>
        <w:rPr>
          <w:lang w:val="es-ES_tradnl"/>
        </w:rPr>
      </w:pPr>
      <w:r w:rsidRPr="006944EB">
        <w:rPr>
          <w:i/>
        </w:rPr>
        <w:t>Tracer Study</w:t>
      </w:r>
      <w:r w:rsidRPr="006944EB">
        <w:rPr>
          <w:lang w:val="id-ID"/>
        </w:rPr>
        <w:t xml:space="preserve"> adalah k</w:t>
      </w:r>
      <w:proofErr w:type="spellStart"/>
      <w:r w:rsidRPr="006944EB">
        <w:t>egiatan</w:t>
      </w:r>
      <w:proofErr w:type="spellEnd"/>
      <w:r w:rsidRPr="006944EB">
        <w:t xml:space="preserve"> </w:t>
      </w:r>
      <w:proofErr w:type="spellStart"/>
      <w:r w:rsidRPr="006944EB">
        <w:t>mencari</w:t>
      </w:r>
      <w:proofErr w:type="spellEnd"/>
      <w:r w:rsidRPr="006944EB">
        <w:t xml:space="preserve"> </w:t>
      </w:r>
      <w:proofErr w:type="spellStart"/>
      <w:r w:rsidRPr="006944EB">
        <w:t>informasi</w:t>
      </w:r>
      <w:proofErr w:type="spellEnd"/>
      <w:r w:rsidRPr="006944EB">
        <w:t xml:space="preserve"> </w:t>
      </w:r>
      <w:proofErr w:type="spellStart"/>
      <w:r w:rsidRPr="006944EB">
        <w:t>tentang</w:t>
      </w:r>
      <w:proofErr w:type="spellEnd"/>
      <w:r w:rsidRPr="006944EB">
        <w:t xml:space="preserve"> </w:t>
      </w:r>
      <w:proofErr w:type="spellStart"/>
      <w:r w:rsidRPr="006944EB">
        <w:t>kebutuhan</w:t>
      </w:r>
      <w:proofErr w:type="spellEnd"/>
      <w:r w:rsidRPr="006944EB">
        <w:t xml:space="preserve"> stake holder </w:t>
      </w:r>
      <w:proofErr w:type="spellStart"/>
      <w:r w:rsidRPr="006944EB">
        <w:t>terhadap</w:t>
      </w:r>
      <w:proofErr w:type="spellEnd"/>
      <w:r w:rsidRPr="006944EB">
        <w:t xml:space="preserve"> alumni </w:t>
      </w:r>
      <w:proofErr w:type="spellStart"/>
      <w:r w:rsidR="0050739F">
        <w:t>Poltek</w:t>
      </w:r>
      <w:proofErr w:type="spellEnd"/>
      <w:r w:rsidR="0050739F">
        <w:t xml:space="preserve"> SSR Bogor</w:t>
      </w:r>
      <w:r w:rsidRPr="006944EB">
        <w:t>.</w:t>
      </w:r>
    </w:p>
    <w:p w14:paraId="7201D00E" w14:textId="77777777" w:rsidR="004902BA" w:rsidRPr="006944EB" w:rsidRDefault="004902BA" w:rsidP="004902BA">
      <w:pPr>
        <w:pStyle w:val="ListParagraph"/>
        <w:tabs>
          <w:tab w:val="left" w:pos="1080"/>
        </w:tabs>
        <w:spacing w:before="100" w:beforeAutospacing="1" w:after="100" w:afterAutospacing="1"/>
        <w:jc w:val="both"/>
        <w:rPr>
          <w:lang w:val="es-ES_tradnl"/>
        </w:rPr>
      </w:pPr>
    </w:p>
    <w:p w14:paraId="4A9797C1" w14:textId="77777777" w:rsidR="00AB4121" w:rsidRPr="006944EB" w:rsidRDefault="00AB4121" w:rsidP="00AB4121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6944EB">
        <w:rPr>
          <w:b/>
          <w:lang w:val="es-ES_tradnl"/>
        </w:rPr>
        <w:lastRenderedPageBreak/>
        <w:t>Penanggung</w:t>
      </w:r>
      <w:proofErr w:type="spellEnd"/>
      <w:r w:rsidRPr="006944EB">
        <w:rPr>
          <w:b/>
          <w:lang w:val="es-ES_tradnl"/>
        </w:rPr>
        <w:t xml:space="preserve"> </w:t>
      </w:r>
      <w:proofErr w:type="spellStart"/>
      <w:r w:rsidRPr="006944EB">
        <w:rPr>
          <w:b/>
          <w:lang w:val="es-ES_tradnl"/>
        </w:rPr>
        <w:t>Jawab</w:t>
      </w:r>
      <w:proofErr w:type="spellEnd"/>
      <w:r w:rsidRPr="006944EB">
        <w:rPr>
          <w:b/>
          <w:lang w:val="id-ID"/>
        </w:rPr>
        <w:t>.</w:t>
      </w:r>
    </w:p>
    <w:p w14:paraId="34A5ABE5" w14:textId="77777777" w:rsidR="00AB4121" w:rsidRPr="006944EB" w:rsidRDefault="00AB4121" w:rsidP="00AB4121">
      <w:pPr>
        <w:pStyle w:val="ListParagraph"/>
        <w:jc w:val="both"/>
        <w:rPr>
          <w:b/>
          <w:lang w:val="es-ES_tradnl"/>
        </w:rPr>
      </w:pPr>
    </w:p>
    <w:p w14:paraId="52C02F6E" w14:textId="77777777" w:rsidR="00AB4121" w:rsidRPr="006944EB" w:rsidRDefault="00167BA0" w:rsidP="003C591B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proofErr w:type="spellStart"/>
      <w:r w:rsidRPr="006944EB">
        <w:t>Direktur</w:t>
      </w:r>
      <w:proofErr w:type="spellEnd"/>
      <w:r w:rsidR="00AB4121" w:rsidRPr="006944EB">
        <w:rPr>
          <w:lang w:val="sv-SE"/>
        </w:rPr>
        <w:t xml:space="preserve"> bertanggung jawab untuk mengesahkan berlakunya kurikulum, hasil peninjauan, revisi dan pengembangan kurikulum.</w:t>
      </w:r>
    </w:p>
    <w:p w14:paraId="31E8747D" w14:textId="77777777" w:rsidR="00AB4121" w:rsidRPr="006944EB" w:rsidRDefault="00167BA0" w:rsidP="003C591B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proofErr w:type="spellStart"/>
      <w:r w:rsidRPr="006944EB">
        <w:t>Direktur</w:t>
      </w:r>
      <w:proofErr w:type="spellEnd"/>
      <w:r w:rsidR="00AB4121" w:rsidRPr="006944EB">
        <w:rPr>
          <w:lang w:val="sv-SE"/>
        </w:rPr>
        <w:t xml:space="preserve"> bertanggung jawab untuk menjamin kelancaran pelaksanaan kegiatan peninjauan, revisi dan pengembangan kurikulum, termasuk membuat rancangan pelaksanaannya serta menyusun hasil kurikulum yang sudah ditinjau, revisi dan dikembangkan.</w:t>
      </w:r>
    </w:p>
    <w:p w14:paraId="3DC9BDF8" w14:textId="77777777" w:rsidR="00AB4121" w:rsidRPr="006944EB" w:rsidRDefault="00AB4121" w:rsidP="003C591B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r w:rsidRPr="006944EB">
        <w:rPr>
          <w:lang w:val="sv-SE"/>
        </w:rPr>
        <w:t>D</w:t>
      </w:r>
      <w:r w:rsidRPr="006944EB">
        <w:rPr>
          <w:lang w:val="id-ID"/>
        </w:rPr>
        <w:t xml:space="preserve">osen </w:t>
      </w:r>
      <w:r w:rsidRPr="006944EB">
        <w:rPr>
          <w:lang w:val="sv-SE"/>
        </w:rPr>
        <w:t>P</w:t>
      </w:r>
      <w:r w:rsidRPr="006944EB">
        <w:rPr>
          <w:lang w:val="id-ID"/>
        </w:rPr>
        <w:t xml:space="preserve">engampu </w:t>
      </w:r>
      <w:r w:rsidRPr="006944EB">
        <w:rPr>
          <w:lang w:val="sv-SE"/>
        </w:rPr>
        <w:t>M</w:t>
      </w:r>
      <w:r w:rsidRPr="006944EB">
        <w:rPr>
          <w:lang w:val="id-ID"/>
        </w:rPr>
        <w:t xml:space="preserve">ata </w:t>
      </w:r>
      <w:r w:rsidRPr="006944EB">
        <w:rPr>
          <w:lang w:val="sv-SE"/>
        </w:rPr>
        <w:t>K</w:t>
      </w:r>
      <w:r w:rsidRPr="006944EB">
        <w:rPr>
          <w:lang w:val="id-ID"/>
        </w:rPr>
        <w:t>uliah</w:t>
      </w:r>
      <w:r w:rsidRPr="006944EB">
        <w:rPr>
          <w:lang w:val="sv-SE"/>
        </w:rPr>
        <w:t xml:space="preserve"> bertanggung jawab</w:t>
      </w:r>
      <w:r w:rsidR="00167BA0" w:rsidRPr="006944EB">
        <w:rPr>
          <w:lang w:val="sv-SE"/>
        </w:rPr>
        <w:t xml:space="preserve"> untuk menyiapkan SAP dan Silabus</w:t>
      </w:r>
      <w:r w:rsidRPr="006944EB">
        <w:rPr>
          <w:lang w:val="sv-SE"/>
        </w:rPr>
        <w:t xml:space="preserve"> serta perangkat kurikulum yang lain yang akan ditinjau, direvisi dan dikembangk</w:t>
      </w:r>
      <w:r w:rsidR="00167BA0" w:rsidRPr="006944EB">
        <w:rPr>
          <w:lang w:val="sv-SE"/>
        </w:rPr>
        <w:t>an serta menyusun SAP dan Silabus</w:t>
      </w:r>
      <w:r w:rsidRPr="006944EB">
        <w:rPr>
          <w:lang w:val="sv-SE"/>
        </w:rPr>
        <w:t xml:space="preserve"> serta perangkat kurikulum yang lain sesuai hasil keputusan pelaksanaan kegiatan peninjauan, revisi dan pengembangan kurikulum.</w:t>
      </w:r>
    </w:p>
    <w:p w14:paraId="7F89B5C5" w14:textId="77777777" w:rsidR="00AB4121" w:rsidRPr="006944EB" w:rsidRDefault="00AB4121" w:rsidP="003C591B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r w:rsidRPr="006944EB">
        <w:rPr>
          <w:lang w:val="sv-SE"/>
        </w:rPr>
        <w:t>S</w:t>
      </w:r>
      <w:r w:rsidRPr="006944EB">
        <w:rPr>
          <w:lang w:val="id-ID"/>
        </w:rPr>
        <w:t xml:space="preserve">taff </w:t>
      </w:r>
      <w:r w:rsidRPr="006944EB">
        <w:rPr>
          <w:lang w:val="sv-SE"/>
        </w:rPr>
        <w:t>A</w:t>
      </w:r>
      <w:r w:rsidRPr="006944EB">
        <w:rPr>
          <w:lang w:val="id-ID"/>
        </w:rPr>
        <w:t>kademik</w:t>
      </w:r>
      <w:r w:rsidRPr="006944EB">
        <w:rPr>
          <w:lang w:val="sv-SE"/>
        </w:rPr>
        <w:t xml:space="preserve"> bertanggung jawab untuk membuat surat pemberitahuan yang berkaitan dengan kegiatan pelaksanaan kegiatan peninjauan, revisi dan pengembangan kurikulum</w:t>
      </w:r>
      <w:r w:rsidRPr="006944EB">
        <w:rPr>
          <w:lang w:val="id-ID"/>
        </w:rPr>
        <w:t xml:space="preserve"> serta </w:t>
      </w:r>
      <w:r w:rsidRPr="006944EB">
        <w:rPr>
          <w:lang w:val="sv-SE"/>
        </w:rPr>
        <w:t>mendistribusikan surat pemberitahuan yang berkaitan dengan kegiatan pelaksanaan kegiatan peninjauan, revisi dan pengembangan kurikulum.</w:t>
      </w:r>
    </w:p>
    <w:p w14:paraId="610F4F3C" w14:textId="77777777" w:rsidR="00AB4121" w:rsidRPr="006944EB" w:rsidRDefault="00AB4121" w:rsidP="00AB4121">
      <w:pPr>
        <w:jc w:val="both"/>
        <w:rPr>
          <w:lang w:val="es-ES_tradnl"/>
        </w:rPr>
      </w:pPr>
    </w:p>
    <w:p w14:paraId="235F96A0" w14:textId="77777777" w:rsidR="00AB4121" w:rsidRPr="006944EB" w:rsidRDefault="00AB4121" w:rsidP="00AB4121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6944EB">
        <w:rPr>
          <w:b/>
          <w:lang w:val="es-ES_tradnl"/>
        </w:rPr>
        <w:t>Ketentuan</w:t>
      </w:r>
      <w:proofErr w:type="spellEnd"/>
      <w:r w:rsidRPr="006944EB">
        <w:rPr>
          <w:b/>
          <w:lang w:val="es-ES_tradnl"/>
        </w:rPr>
        <w:t xml:space="preserve"> </w:t>
      </w:r>
      <w:proofErr w:type="spellStart"/>
      <w:r w:rsidRPr="006944EB">
        <w:rPr>
          <w:b/>
          <w:lang w:val="es-ES_tradnl"/>
        </w:rPr>
        <w:t>Umum</w:t>
      </w:r>
      <w:proofErr w:type="spellEnd"/>
    </w:p>
    <w:p w14:paraId="25224C32" w14:textId="77777777" w:rsidR="00AB4121" w:rsidRPr="006944EB" w:rsidRDefault="00AB4121" w:rsidP="00AB4121">
      <w:pPr>
        <w:pStyle w:val="ListParagraph"/>
        <w:jc w:val="both"/>
        <w:rPr>
          <w:b/>
          <w:lang w:val="es-ES_tradnl"/>
        </w:rPr>
      </w:pPr>
    </w:p>
    <w:p w14:paraId="2FD1EC5D" w14:textId="77777777" w:rsidR="00AB4121" w:rsidRPr="006944EB" w:rsidRDefault="00AB4121" w:rsidP="003C591B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r w:rsidRPr="006944EB">
        <w:rPr>
          <w:lang w:val="sv-SE"/>
        </w:rPr>
        <w:t>Pelaksanaan kegiatan peninjauan, revisi dan pengembangan kurikulum harus berdasarkan rencana kerja di bidang kurikulum.</w:t>
      </w:r>
    </w:p>
    <w:p w14:paraId="2365693A" w14:textId="77777777" w:rsidR="00AB4121" w:rsidRPr="006944EB" w:rsidRDefault="00AB4121" w:rsidP="003C591B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r w:rsidRPr="006944EB">
        <w:rPr>
          <w:lang w:val="sv-SE"/>
        </w:rPr>
        <w:t xml:space="preserve">Pelaksanaan kegiatan peninjauan, revisi dan pengembangan kurikulum juga melibatkan pihak eksternal, seperti ahli pendidikan dan pengembangan kurikulum, </w:t>
      </w:r>
      <w:r w:rsidRPr="006944EB">
        <w:rPr>
          <w:i/>
          <w:iCs/>
          <w:lang w:val="sv-SE"/>
        </w:rPr>
        <w:t>users/stake holders</w:t>
      </w:r>
      <w:r w:rsidRPr="006944EB">
        <w:rPr>
          <w:lang w:val="sv-SE"/>
        </w:rPr>
        <w:t xml:space="preserve"> dan alumni.</w:t>
      </w:r>
    </w:p>
    <w:p w14:paraId="0482ADD1" w14:textId="77777777" w:rsidR="00AB4121" w:rsidRPr="006944EB" w:rsidRDefault="00AB4121" w:rsidP="003C591B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r w:rsidRPr="006944EB">
        <w:rPr>
          <w:lang w:val="sv-SE"/>
        </w:rPr>
        <w:t>Pelaksanaan kegiatan peninjauan</w:t>
      </w:r>
      <w:r w:rsidRPr="006944EB">
        <w:rPr>
          <w:lang w:val="id-ID"/>
        </w:rPr>
        <w:t xml:space="preserve"> </w:t>
      </w:r>
      <w:r w:rsidRPr="006944EB">
        <w:rPr>
          <w:lang w:val="sv-SE"/>
        </w:rPr>
        <w:t xml:space="preserve">dilakukan minimal </w:t>
      </w:r>
      <w:r w:rsidRPr="006944EB">
        <w:rPr>
          <w:lang w:val="id-ID"/>
        </w:rPr>
        <w:t xml:space="preserve">2 (dua) </w:t>
      </w:r>
      <w:r w:rsidRPr="006944EB">
        <w:rPr>
          <w:lang w:val="sv-SE"/>
        </w:rPr>
        <w:t>tahun sekali.</w:t>
      </w:r>
    </w:p>
    <w:p w14:paraId="2452D2F1" w14:textId="77777777" w:rsidR="00AB4121" w:rsidRPr="006944EB" w:rsidRDefault="00AB4121" w:rsidP="003C591B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r w:rsidRPr="006944EB">
        <w:rPr>
          <w:lang w:val="sv-SE"/>
        </w:rPr>
        <w:t xml:space="preserve">Pelaksanaan kegiatan revisi kurikulum dilakukan minimal </w:t>
      </w:r>
      <w:r w:rsidRPr="006944EB">
        <w:rPr>
          <w:lang w:val="id-ID"/>
        </w:rPr>
        <w:t xml:space="preserve">4 (empat) </w:t>
      </w:r>
      <w:r w:rsidRPr="006944EB">
        <w:rPr>
          <w:lang w:val="sv-SE"/>
        </w:rPr>
        <w:t>tahun sekali.</w:t>
      </w:r>
    </w:p>
    <w:p w14:paraId="18731AE1" w14:textId="77777777" w:rsidR="00AB4121" w:rsidRPr="006944EB" w:rsidRDefault="00AB4121" w:rsidP="003C591B">
      <w:pPr>
        <w:pStyle w:val="ListParagraph"/>
        <w:ind w:left="1418"/>
        <w:jc w:val="both"/>
        <w:rPr>
          <w:lang w:val="id-ID"/>
        </w:rPr>
      </w:pPr>
    </w:p>
    <w:p w14:paraId="12DAED7A" w14:textId="77777777" w:rsidR="00AB4121" w:rsidRPr="006944EB" w:rsidRDefault="00AB4121" w:rsidP="003C591B">
      <w:pPr>
        <w:pStyle w:val="ListParagraph"/>
        <w:ind w:left="1418"/>
        <w:jc w:val="both"/>
        <w:rPr>
          <w:lang w:val="id-ID"/>
        </w:rPr>
      </w:pPr>
    </w:p>
    <w:p w14:paraId="73D51C96" w14:textId="77777777" w:rsidR="00AB4121" w:rsidRPr="006944EB" w:rsidRDefault="00AB4121" w:rsidP="00AB4121">
      <w:pPr>
        <w:pStyle w:val="ListParagraph"/>
        <w:jc w:val="both"/>
        <w:rPr>
          <w:lang w:val="id-ID"/>
        </w:rPr>
      </w:pPr>
    </w:p>
    <w:p w14:paraId="51B69A55" w14:textId="77777777" w:rsidR="00AB4121" w:rsidRPr="006944EB" w:rsidRDefault="00AB4121" w:rsidP="00AB4121">
      <w:pPr>
        <w:pStyle w:val="ListParagraph"/>
        <w:jc w:val="both"/>
        <w:rPr>
          <w:lang w:val="id-ID"/>
        </w:rPr>
      </w:pPr>
    </w:p>
    <w:p w14:paraId="654B81D3" w14:textId="77777777" w:rsidR="00AB4121" w:rsidRPr="006944EB" w:rsidRDefault="00AB4121" w:rsidP="00AB4121">
      <w:pPr>
        <w:pStyle w:val="ListParagraph"/>
        <w:jc w:val="both"/>
        <w:rPr>
          <w:lang w:val="id-ID"/>
        </w:rPr>
      </w:pPr>
    </w:p>
    <w:p w14:paraId="1CC0586B" w14:textId="77777777" w:rsidR="00AB4121" w:rsidRPr="006944EB" w:rsidRDefault="00AB4121" w:rsidP="00AB4121">
      <w:pPr>
        <w:pStyle w:val="ListParagraph"/>
        <w:jc w:val="both"/>
        <w:rPr>
          <w:lang w:val="id-ID"/>
        </w:rPr>
      </w:pPr>
    </w:p>
    <w:p w14:paraId="1A0CAF67" w14:textId="77777777" w:rsidR="00AB4121" w:rsidRPr="006944EB" w:rsidRDefault="00AB4121" w:rsidP="00AB4121">
      <w:pPr>
        <w:pStyle w:val="ListParagraph"/>
        <w:jc w:val="both"/>
        <w:rPr>
          <w:lang w:val="id-ID"/>
        </w:rPr>
      </w:pPr>
    </w:p>
    <w:p w14:paraId="73B1D489" w14:textId="77777777" w:rsidR="00AB4121" w:rsidRPr="006944EB" w:rsidRDefault="00AB4121" w:rsidP="00AB4121">
      <w:pPr>
        <w:pStyle w:val="ListParagraph"/>
        <w:jc w:val="both"/>
        <w:rPr>
          <w:lang w:val="id-ID"/>
        </w:rPr>
      </w:pPr>
    </w:p>
    <w:p w14:paraId="08338EF9" w14:textId="77777777" w:rsidR="00AB4121" w:rsidRPr="006944EB" w:rsidRDefault="00AB4121" w:rsidP="00AB4121">
      <w:pPr>
        <w:pStyle w:val="ListParagraph"/>
        <w:jc w:val="both"/>
        <w:rPr>
          <w:lang w:val="id-ID"/>
        </w:rPr>
      </w:pPr>
    </w:p>
    <w:p w14:paraId="3D009C08" w14:textId="77777777" w:rsidR="00AB4121" w:rsidRPr="006944EB" w:rsidRDefault="00AB4121" w:rsidP="00AB4121">
      <w:pPr>
        <w:pStyle w:val="ListParagraph"/>
        <w:jc w:val="both"/>
        <w:rPr>
          <w:lang w:val="id-ID"/>
        </w:rPr>
      </w:pPr>
    </w:p>
    <w:p w14:paraId="5B6EB3E0" w14:textId="77777777" w:rsidR="00AB4121" w:rsidRPr="006944EB" w:rsidRDefault="00AB4121" w:rsidP="00AB4121">
      <w:pPr>
        <w:pStyle w:val="ListParagraph"/>
        <w:jc w:val="both"/>
        <w:rPr>
          <w:lang w:val="id-ID"/>
        </w:rPr>
      </w:pPr>
    </w:p>
    <w:p w14:paraId="40F77177" w14:textId="77777777" w:rsidR="00AB4121" w:rsidRPr="006944EB" w:rsidRDefault="00AB4121" w:rsidP="00AB4121">
      <w:pPr>
        <w:pStyle w:val="ListParagraph"/>
        <w:jc w:val="both"/>
        <w:rPr>
          <w:lang w:val="es-ES_tradnl"/>
        </w:rPr>
      </w:pPr>
    </w:p>
    <w:p w14:paraId="6FC8BAF1" w14:textId="77777777" w:rsidR="00AB4121" w:rsidRPr="006944EB" w:rsidRDefault="00AB4121" w:rsidP="00AB4121">
      <w:pPr>
        <w:rPr>
          <w:b/>
          <w:lang w:val="id-ID"/>
        </w:rPr>
      </w:pPr>
    </w:p>
    <w:p w14:paraId="02B8B228" w14:textId="77777777" w:rsidR="00AB4121" w:rsidRPr="006944EB" w:rsidRDefault="00AB4121" w:rsidP="00AB4121">
      <w:pPr>
        <w:rPr>
          <w:b/>
          <w:lang w:val="id-ID"/>
        </w:rPr>
      </w:pPr>
    </w:p>
    <w:p w14:paraId="02974CBA" w14:textId="77777777" w:rsidR="00167BA0" w:rsidRPr="006944EB" w:rsidRDefault="00167BA0" w:rsidP="00AB4121">
      <w:pPr>
        <w:pStyle w:val="ListParagraph"/>
        <w:ind w:left="0"/>
        <w:jc w:val="center"/>
        <w:rPr>
          <w:b/>
          <w:sz w:val="28"/>
          <w:szCs w:val="28"/>
          <w:lang w:val="es-ES_tradnl"/>
        </w:rPr>
      </w:pPr>
    </w:p>
    <w:p w14:paraId="016724CA" w14:textId="77777777" w:rsidR="00AB4121" w:rsidRPr="006944EB" w:rsidRDefault="00AB4121" w:rsidP="00AB4121">
      <w:pPr>
        <w:pStyle w:val="ListParagraph"/>
        <w:ind w:left="0"/>
        <w:jc w:val="center"/>
        <w:rPr>
          <w:b/>
          <w:sz w:val="28"/>
          <w:szCs w:val="28"/>
        </w:rPr>
      </w:pPr>
      <w:r w:rsidRPr="006944EB">
        <w:rPr>
          <w:b/>
          <w:sz w:val="28"/>
          <w:szCs w:val="28"/>
          <w:lang w:val="es-ES_tradnl"/>
        </w:rPr>
        <w:t>BAB II</w:t>
      </w:r>
    </w:p>
    <w:p w14:paraId="6CFAF9BF" w14:textId="77777777" w:rsidR="00AB4121" w:rsidRPr="006944EB" w:rsidRDefault="00AB4121" w:rsidP="00AB4121">
      <w:pPr>
        <w:pStyle w:val="Heading1"/>
        <w:spacing w:before="0" w:after="0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6944EB">
        <w:rPr>
          <w:rFonts w:ascii="Times New Roman" w:hAnsi="Times New Roman" w:cs="Times New Roman"/>
          <w:sz w:val="28"/>
          <w:szCs w:val="28"/>
          <w:lang w:val="es-ES_tradnl"/>
        </w:rPr>
        <w:t xml:space="preserve">PROSEDUR PERANCANGAN </w:t>
      </w:r>
      <w:r w:rsidRPr="006944EB">
        <w:rPr>
          <w:rFonts w:ascii="Times New Roman" w:hAnsi="Times New Roman" w:cs="Times New Roman"/>
          <w:sz w:val="28"/>
          <w:szCs w:val="28"/>
          <w:lang w:val="id-ID"/>
        </w:rPr>
        <w:t>DAN</w:t>
      </w:r>
      <w:r w:rsidRPr="006944EB">
        <w:rPr>
          <w:rFonts w:ascii="Times New Roman" w:hAnsi="Times New Roman" w:cs="Times New Roman"/>
          <w:sz w:val="28"/>
          <w:szCs w:val="28"/>
          <w:lang w:val="es-ES_tradnl"/>
        </w:rPr>
        <w:t xml:space="preserve"> </w:t>
      </w:r>
    </w:p>
    <w:p w14:paraId="734BF894" w14:textId="77777777" w:rsidR="00AB4121" w:rsidRPr="006944EB" w:rsidRDefault="00AB4121" w:rsidP="00AB4121">
      <w:pPr>
        <w:pStyle w:val="Heading1"/>
        <w:spacing w:before="0" w:after="0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6944EB">
        <w:rPr>
          <w:rFonts w:ascii="Times New Roman" w:hAnsi="Times New Roman" w:cs="Times New Roman"/>
          <w:sz w:val="28"/>
          <w:szCs w:val="28"/>
          <w:lang w:val="es-ES_tradnl"/>
        </w:rPr>
        <w:t>PENGEMBANGAN KURIKULUM</w:t>
      </w:r>
    </w:p>
    <w:p w14:paraId="448C3C61" w14:textId="77777777" w:rsidR="00AB4121" w:rsidRPr="006944EB" w:rsidRDefault="00AB4121" w:rsidP="00AB4121">
      <w:pPr>
        <w:pStyle w:val="ListParagraph"/>
        <w:numPr>
          <w:ilvl w:val="0"/>
          <w:numId w:val="3"/>
        </w:numPr>
        <w:rPr>
          <w:vanish/>
          <w:lang w:val="es-ES_tradnl"/>
        </w:rPr>
      </w:pPr>
    </w:p>
    <w:p w14:paraId="52F51D65" w14:textId="77777777" w:rsidR="00AB4121" w:rsidRPr="006944EB" w:rsidRDefault="00AB4121" w:rsidP="00AB4121">
      <w:pPr>
        <w:pStyle w:val="ListParagraph"/>
        <w:numPr>
          <w:ilvl w:val="0"/>
          <w:numId w:val="3"/>
        </w:numPr>
        <w:rPr>
          <w:vanish/>
          <w:lang w:val="es-ES_tradnl"/>
        </w:rPr>
      </w:pPr>
    </w:p>
    <w:p w14:paraId="20758276" w14:textId="77777777" w:rsidR="00AB4121" w:rsidRPr="006944EB" w:rsidRDefault="00AB4121" w:rsidP="00AB4121">
      <w:pPr>
        <w:rPr>
          <w:lang w:val="id-ID"/>
        </w:rPr>
      </w:pPr>
    </w:p>
    <w:p w14:paraId="571AA961" w14:textId="77777777" w:rsidR="00AB4121" w:rsidRPr="006944EB" w:rsidRDefault="00AB4121" w:rsidP="00AB4121">
      <w:pPr>
        <w:rPr>
          <w:lang w:val="id-ID"/>
        </w:rPr>
      </w:pPr>
    </w:p>
    <w:p w14:paraId="34E0D724" w14:textId="77777777" w:rsidR="00AB4121" w:rsidRPr="006944EB" w:rsidRDefault="00AB4121" w:rsidP="00AB4121">
      <w:pPr>
        <w:pStyle w:val="ListParagraph"/>
        <w:numPr>
          <w:ilvl w:val="1"/>
          <w:numId w:val="3"/>
        </w:numPr>
        <w:ind w:hanging="650"/>
        <w:rPr>
          <w:b/>
          <w:lang w:val="es-ES_tradnl"/>
        </w:rPr>
      </w:pPr>
      <w:r w:rsidRPr="006944EB">
        <w:rPr>
          <w:b/>
          <w:lang w:val="es-ES_tradnl"/>
        </w:rPr>
        <w:t xml:space="preserve">Alur </w:t>
      </w:r>
      <w:proofErr w:type="spellStart"/>
      <w:r w:rsidRPr="006944EB">
        <w:rPr>
          <w:b/>
          <w:lang w:val="es-ES_tradnl"/>
        </w:rPr>
        <w:t>Proses</w:t>
      </w:r>
      <w:proofErr w:type="spellEnd"/>
      <w:r w:rsidRPr="006944EB">
        <w:rPr>
          <w:b/>
          <w:lang w:val="es-ES_tradnl"/>
        </w:rPr>
        <w:t xml:space="preserve"> </w:t>
      </w:r>
      <w:proofErr w:type="spellStart"/>
      <w:r w:rsidRPr="006944EB">
        <w:rPr>
          <w:b/>
          <w:lang w:val="es-ES_tradnl"/>
        </w:rPr>
        <w:t>Perancangan</w:t>
      </w:r>
      <w:proofErr w:type="spellEnd"/>
      <w:r w:rsidRPr="006944EB">
        <w:rPr>
          <w:b/>
          <w:lang w:val="es-ES_tradnl"/>
        </w:rPr>
        <w:t xml:space="preserve"> dan </w:t>
      </w:r>
      <w:proofErr w:type="spellStart"/>
      <w:r w:rsidRPr="006944EB">
        <w:rPr>
          <w:b/>
          <w:lang w:val="es-ES_tradnl"/>
        </w:rPr>
        <w:t>Pengembangan</w:t>
      </w:r>
      <w:proofErr w:type="spellEnd"/>
      <w:r w:rsidRPr="006944EB">
        <w:rPr>
          <w:b/>
          <w:lang w:val="es-ES_tradnl"/>
        </w:rPr>
        <w:t xml:space="preserve"> </w:t>
      </w:r>
      <w:proofErr w:type="spellStart"/>
      <w:r w:rsidRPr="006944EB">
        <w:rPr>
          <w:b/>
          <w:lang w:val="es-ES_tradnl"/>
        </w:rPr>
        <w:t>Kurikulum</w:t>
      </w:r>
      <w:proofErr w:type="spellEnd"/>
      <w:r w:rsidRPr="006944EB">
        <w:rPr>
          <w:b/>
          <w:lang w:val="es-ES_tradnl"/>
        </w:rPr>
        <w:t xml:space="preserve"> </w:t>
      </w:r>
    </w:p>
    <w:p w14:paraId="30AA3EF2" w14:textId="77777777" w:rsidR="00AB4121" w:rsidRPr="006944EB" w:rsidRDefault="00AB4121" w:rsidP="00AB4121">
      <w:pPr>
        <w:rPr>
          <w:lang w:val="es-ES_tradnl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245"/>
        <w:gridCol w:w="239"/>
        <w:gridCol w:w="6570"/>
      </w:tblGrid>
      <w:tr w:rsidR="00AB4121" w:rsidRPr="006944EB" w14:paraId="741DE670" w14:textId="77777777" w:rsidTr="009E132B">
        <w:trPr>
          <w:cantSplit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  <w:vAlign w:val="center"/>
          </w:tcPr>
          <w:p w14:paraId="0E3D8C9B" w14:textId="77777777" w:rsidR="00AB4121" w:rsidRPr="006944EB" w:rsidRDefault="00AB4121" w:rsidP="009E132B">
            <w:pPr>
              <w:snapToGrid w:val="0"/>
              <w:jc w:val="center"/>
              <w:rPr>
                <w:b/>
                <w:lang w:val="sv-SE"/>
              </w:rPr>
            </w:pPr>
            <w:r w:rsidRPr="006944EB">
              <w:rPr>
                <w:b/>
                <w:lang w:val="sv-SE"/>
              </w:rPr>
              <w:t>Pembentukan T</w:t>
            </w:r>
            <w:r w:rsidRPr="006944EB">
              <w:rPr>
                <w:b/>
                <w:lang w:val="id-ID"/>
              </w:rPr>
              <w:t>i</w:t>
            </w:r>
            <w:r w:rsidRPr="006944EB">
              <w:rPr>
                <w:b/>
                <w:lang w:val="sv-SE"/>
              </w:rPr>
              <w:t>m Pengembangan Kurikulum</w:t>
            </w:r>
          </w:p>
        </w:tc>
        <w:tc>
          <w:tcPr>
            <w:tcW w:w="239" w:type="dxa"/>
            <w:tcBorders>
              <w:left w:val="single" w:sz="8" w:space="0" w:color="000000"/>
            </w:tcBorders>
          </w:tcPr>
          <w:p w14:paraId="6A47BCBF" w14:textId="77777777" w:rsidR="00AB4121" w:rsidRPr="006944EB" w:rsidRDefault="00AB4121" w:rsidP="009E132B">
            <w:pPr>
              <w:snapToGrid w:val="0"/>
              <w:rPr>
                <w:b/>
                <w:lang w:val="sv-SE"/>
              </w:rPr>
            </w:pPr>
          </w:p>
        </w:tc>
        <w:tc>
          <w:tcPr>
            <w:tcW w:w="6570" w:type="dxa"/>
          </w:tcPr>
          <w:p w14:paraId="5D20CC31" w14:textId="77777777" w:rsidR="00AB4121" w:rsidRPr="006944EB" w:rsidRDefault="00167BA0" w:rsidP="00AB4121">
            <w:pPr>
              <w:pStyle w:val="BodyTextIndent"/>
              <w:numPr>
                <w:ilvl w:val="0"/>
                <w:numId w:val="9"/>
              </w:numPr>
              <w:suppressAutoHyphens w:val="0"/>
              <w:spacing w:after="0"/>
              <w:ind w:left="321"/>
              <w:jc w:val="both"/>
              <w:rPr>
                <w:i/>
                <w:lang w:val="de-DE"/>
              </w:rPr>
            </w:pPr>
            <w:r w:rsidRPr="006944EB">
              <w:rPr>
                <w:lang w:val="id-ID"/>
              </w:rPr>
              <w:t>Direktur</w:t>
            </w:r>
            <w:r w:rsidR="00AB4121" w:rsidRPr="006944EB">
              <w:rPr>
                <w:lang w:val="de-DE"/>
              </w:rPr>
              <w:t xml:space="preserve"> membentuk T</w:t>
            </w:r>
            <w:r w:rsidR="00AB4121" w:rsidRPr="006944EB">
              <w:rPr>
                <w:lang w:val="id-ID"/>
              </w:rPr>
              <w:t>i</w:t>
            </w:r>
            <w:r w:rsidR="00AB4121" w:rsidRPr="006944EB">
              <w:rPr>
                <w:lang w:val="de-DE"/>
              </w:rPr>
              <w:t>m Pengembangan Kurikulum, dengan beranggotakan minimal :</w:t>
            </w:r>
          </w:p>
          <w:p w14:paraId="4E4667B7" w14:textId="77777777" w:rsidR="00AB4121" w:rsidRPr="006944EB" w:rsidRDefault="00167BA0" w:rsidP="00AB4121">
            <w:pPr>
              <w:pStyle w:val="BodyTextIndent"/>
              <w:numPr>
                <w:ilvl w:val="0"/>
                <w:numId w:val="8"/>
              </w:numPr>
              <w:suppressAutoHyphens w:val="0"/>
              <w:spacing w:after="0"/>
              <w:ind w:left="501" w:hanging="180"/>
              <w:jc w:val="both"/>
              <w:rPr>
                <w:i/>
                <w:lang w:val="de-DE"/>
              </w:rPr>
            </w:pPr>
            <w:proofErr w:type="spellStart"/>
            <w:r w:rsidRPr="006944EB">
              <w:t>Direktur</w:t>
            </w:r>
            <w:proofErr w:type="spellEnd"/>
          </w:p>
          <w:p w14:paraId="7E05B13E" w14:textId="77777777" w:rsidR="00AB4121" w:rsidRPr="006944EB" w:rsidRDefault="00AB4121" w:rsidP="00AB4121">
            <w:pPr>
              <w:pStyle w:val="BodyTextIndent"/>
              <w:numPr>
                <w:ilvl w:val="0"/>
                <w:numId w:val="8"/>
              </w:numPr>
              <w:suppressAutoHyphens w:val="0"/>
              <w:spacing w:after="0"/>
              <w:ind w:left="501" w:hanging="180"/>
              <w:jc w:val="both"/>
              <w:rPr>
                <w:i/>
                <w:lang w:val="de-DE"/>
              </w:rPr>
            </w:pPr>
            <w:r w:rsidRPr="006944EB">
              <w:rPr>
                <w:lang w:val="de-DE"/>
              </w:rPr>
              <w:t>Koordinator Kelompok Dosen bidang Ilmu</w:t>
            </w:r>
          </w:p>
          <w:p w14:paraId="3B6D8897" w14:textId="77777777" w:rsidR="00AB4121" w:rsidRPr="006944EB" w:rsidRDefault="00AB4121" w:rsidP="00AB4121">
            <w:pPr>
              <w:pStyle w:val="BodyTextIndent"/>
              <w:numPr>
                <w:ilvl w:val="0"/>
                <w:numId w:val="8"/>
              </w:numPr>
              <w:suppressAutoHyphens w:val="0"/>
              <w:spacing w:after="0"/>
              <w:ind w:left="501" w:hanging="180"/>
              <w:jc w:val="both"/>
              <w:rPr>
                <w:i/>
                <w:lang w:val="de-DE"/>
              </w:rPr>
            </w:pPr>
            <w:r w:rsidRPr="006944EB">
              <w:rPr>
                <w:lang w:val="de-DE"/>
              </w:rPr>
              <w:t>Dosen yang kompeten</w:t>
            </w:r>
          </w:p>
        </w:tc>
      </w:tr>
      <w:tr w:rsidR="00AB4121" w:rsidRPr="006944EB" w14:paraId="1D9A1078" w14:textId="77777777" w:rsidTr="009E132B">
        <w:trPr>
          <w:cantSplit/>
        </w:trPr>
        <w:tc>
          <w:tcPr>
            <w:tcW w:w="2245" w:type="dxa"/>
            <w:tcBorders>
              <w:bottom w:val="single" w:sz="8" w:space="0" w:color="000000"/>
            </w:tcBorders>
            <w:vAlign w:val="center"/>
          </w:tcPr>
          <w:p w14:paraId="3A1E51DF" w14:textId="77777777" w:rsidR="00AB4121" w:rsidRPr="006944EB" w:rsidRDefault="00AB4121" w:rsidP="009E132B">
            <w:pPr>
              <w:snapToGrid w:val="0"/>
              <w:jc w:val="center"/>
              <w:rPr>
                <w:b/>
                <w:lang w:val="es-ES_tradnl"/>
              </w:rPr>
            </w:pPr>
            <w:r w:rsidRPr="006944EB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</w:tcPr>
          <w:p w14:paraId="3837A32A" w14:textId="77777777" w:rsidR="00AB4121" w:rsidRPr="006944EB" w:rsidRDefault="00AB4121" w:rsidP="009E132B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570" w:type="dxa"/>
          </w:tcPr>
          <w:p w14:paraId="497B6337" w14:textId="77777777" w:rsidR="00AB4121" w:rsidRPr="006944EB" w:rsidRDefault="00AB4121" w:rsidP="009E132B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AB4121" w:rsidRPr="006944EB" w14:paraId="16BF12DB" w14:textId="77777777" w:rsidTr="009E132B">
        <w:trPr>
          <w:cantSplit/>
          <w:trHeight w:val="3937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FFFF99"/>
            <w:vAlign w:val="center"/>
          </w:tcPr>
          <w:p w14:paraId="3A769D1E" w14:textId="77777777" w:rsidR="00AB4121" w:rsidRPr="006944EB" w:rsidRDefault="00AB4121" w:rsidP="009E132B">
            <w:pPr>
              <w:jc w:val="center"/>
            </w:pPr>
            <w:r w:rsidRPr="006944EB">
              <w:rPr>
                <w:b/>
                <w:bCs/>
              </w:rPr>
              <w:t xml:space="preserve">Draft </w:t>
            </w:r>
            <w:proofErr w:type="spellStart"/>
            <w:r w:rsidRPr="006944EB">
              <w:rPr>
                <w:b/>
                <w:bCs/>
              </w:rPr>
              <w:t>Kurikulum</w:t>
            </w:r>
            <w:proofErr w:type="spellEnd"/>
            <w:r w:rsidRPr="006944EB">
              <w:rPr>
                <w:b/>
                <w:bCs/>
              </w:rPr>
              <w:t xml:space="preserve"> </w:t>
            </w:r>
            <w:proofErr w:type="spellStart"/>
            <w:r w:rsidRPr="006944EB">
              <w:rPr>
                <w:b/>
                <w:bCs/>
              </w:rPr>
              <w:t>Baru</w:t>
            </w:r>
            <w:proofErr w:type="spellEnd"/>
          </w:p>
        </w:tc>
        <w:tc>
          <w:tcPr>
            <w:tcW w:w="239" w:type="dxa"/>
            <w:tcBorders>
              <w:left w:val="single" w:sz="8" w:space="0" w:color="000000"/>
            </w:tcBorders>
          </w:tcPr>
          <w:p w14:paraId="73765359" w14:textId="77777777" w:rsidR="00AB4121" w:rsidRPr="006944EB" w:rsidRDefault="00AB4121" w:rsidP="009E132B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570" w:type="dxa"/>
          </w:tcPr>
          <w:p w14:paraId="1D687A2A" w14:textId="77777777" w:rsidR="00AB4121" w:rsidRPr="006944EB" w:rsidRDefault="00AB4121" w:rsidP="00AB4121">
            <w:pPr>
              <w:pStyle w:val="BodyTextIndent"/>
              <w:numPr>
                <w:ilvl w:val="0"/>
                <w:numId w:val="9"/>
              </w:numPr>
              <w:ind w:left="321"/>
              <w:jc w:val="both"/>
              <w:rPr>
                <w:lang w:val="de-DE"/>
              </w:rPr>
            </w:pPr>
            <w:r w:rsidRPr="006944EB">
              <w:rPr>
                <w:lang w:val="de-DE"/>
              </w:rPr>
              <w:t>T</w:t>
            </w:r>
            <w:r w:rsidRPr="006944EB">
              <w:rPr>
                <w:lang w:val="id-ID"/>
              </w:rPr>
              <w:t>i</w:t>
            </w:r>
            <w:r w:rsidRPr="006944EB">
              <w:rPr>
                <w:lang w:val="de-DE"/>
              </w:rPr>
              <w:t>m Pengembangan Kurikulum bertugas mengembangkan kurikulum secara terus-menerus menyesuaiakan dengan kebutuhan</w:t>
            </w:r>
            <w:r w:rsidRPr="006944EB">
              <w:rPr>
                <w:lang w:val="id-ID"/>
              </w:rPr>
              <w:t xml:space="preserve">. Peninjauan dilakukan minimal 2 tahun sekali, untuk revisi </w:t>
            </w:r>
            <w:r w:rsidRPr="006944EB">
              <w:rPr>
                <w:lang w:val="de-DE"/>
              </w:rPr>
              <w:t>paling lama dilakukan 4 tahun sekali.</w:t>
            </w:r>
          </w:p>
          <w:p w14:paraId="4C236869" w14:textId="77777777" w:rsidR="00AB4121" w:rsidRPr="006944EB" w:rsidRDefault="00AB4121" w:rsidP="009E132B">
            <w:pPr>
              <w:pStyle w:val="BodyTextIndent"/>
              <w:spacing w:after="0"/>
              <w:ind w:left="317"/>
              <w:jc w:val="both"/>
              <w:rPr>
                <w:lang w:val="de-DE"/>
              </w:rPr>
            </w:pPr>
            <w:r w:rsidRPr="006944EB">
              <w:rPr>
                <w:lang w:val="de-DE"/>
              </w:rPr>
              <w:t>Perancangan &amp; Pengembangan Kurikulum dengan memperhatikan :</w:t>
            </w:r>
          </w:p>
          <w:p w14:paraId="0569651B" w14:textId="77777777" w:rsidR="00AB4121" w:rsidRPr="006944EB" w:rsidRDefault="00AB4121" w:rsidP="00AB4121">
            <w:pPr>
              <w:pStyle w:val="BodyTextIndent"/>
              <w:numPr>
                <w:ilvl w:val="0"/>
                <w:numId w:val="10"/>
              </w:numPr>
              <w:suppressAutoHyphens w:val="0"/>
              <w:spacing w:after="0"/>
              <w:ind w:left="504" w:hanging="272"/>
              <w:jc w:val="both"/>
              <w:rPr>
                <w:lang w:val="de-DE"/>
              </w:rPr>
            </w:pPr>
            <w:r w:rsidRPr="006944EB">
              <w:rPr>
                <w:lang w:val="de-DE"/>
              </w:rPr>
              <w:t>Tracer Studi</w:t>
            </w:r>
          </w:p>
          <w:p w14:paraId="375871EF" w14:textId="77777777" w:rsidR="00AB4121" w:rsidRPr="006944EB" w:rsidRDefault="00AB4121" w:rsidP="00AB4121">
            <w:pPr>
              <w:pStyle w:val="BodyTextIndent"/>
              <w:numPr>
                <w:ilvl w:val="0"/>
                <w:numId w:val="10"/>
              </w:numPr>
              <w:suppressAutoHyphens w:val="0"/>
              <w:spacing w:after="0"/>
              <w:ind w:left="504" w:hanging="272"/>
              <w:jc w:val="both"/>
              <w:rPr>
                <w:lang w:val="de-DE"/>
              </w:rPr>
            </w:pPr>
            <w:r w:rsidRPr="006944EB">
              <w:rPr>
                <w:lang w:val="de-DE"/>
              </w:rPr>
              <w:t>Program Studi Perguruan Tinggi lain</w:t>
            </w:r>
          </w:p>
          <w:p w14:paraId="5717AF58" w14:textId="77777777" w:rsidR="00AB4121" w:rsidRPr="006944EB" w:rsidRDefault="00AB4121" w:rsidP="00AB4121">
            <w:pPr>
              <w:pStyle w:val="BodyTextIndent"/>
              <w:numPr>
                <w:ilvl w:val="0"/>
                <w:numId w:val="10"/>
              </w:numPr>
              <w:suppressAutoHyphens w:val="0"/>
              <w:spacing w:after="0"/>
              <w:ind w:left="504" w:hanging="272"/>
              <w:jc w:val="both"/>
              <w:rPr>
                <w:lang w:val="de-DE"/>
              </w:rPr>
            </w:pPr>
            <w:r w:rsidRPr="006944EB">
              <w:rPr>
                <w:lang w:val="de-DE"/>
              </w:rPr>
              <w:t>Asosiasi Profesi, Industri dan Keilmuan terkait.</w:t>
            </w:r>
          </w:p>
          <w:p w14:paraId="42AEB4C9" w14:textId="77777777" w:rsidR="00AB4121" w:rsidRPr="006944EB" w:rsidRDefault="00AB4121" w:rsidP="00AB4121">
            <w:pPr>
              <w:pStyle w:val="BodyTextIndent"/>
              <w:numPr>
                <w:ilvl w:val="0"/>
                <w:numId w:val="10"/>
              </w:numPr>
              <w:suppressAutoHyphens w:val="0"/>
              <w:spacing w:after="0"/>
              <w:ind w:left="504" w:hanging="272"/>
              <w:jc w:val="both"/>
              <w:rPr>
                <w:lang w:val="de-DE"/>
              </w:rPr>
            </w:pPr>
            <w:r w:rsidRPr="006944EB">
              <w:rPr>
                <w:lang w:val="de-DE"/>
              </w:rPr>
              <w:t>Alumni</w:t>
            </w:r>
          </w:p>
          <w:p w14:paraId="435A597D" w14:textId="77777777" w:rsidR="00AB4121" w:rsidRPr="006944EB" w:rsidRDefault="00AB4121" w:rsidP="00AB4121">
            <w:pPr>
              <w:pStyle w:val="BodyTextIndent"/>
              <w:numPr>
                <w:ilvl w:val="0"/>
                <w:numId w:val="10"/>
              </w:numPr>
              <w:suppressAutoHyphens w:val="0"/>
              <w:spacing w:after="0"/>
              <w:ind w:left="504" w:hanging="272"/>
              <w:jc w:val="both"/>
              <w:rPr>
                <w:lang w:val="de-DE"/>
              </w:rPr>
            </w:pPr>
            <w:r w:rsidRPr="006944EB">
              <w:rPr>
                <w:lang w:val="de-DE"/>
              </w:rPr>
              <w:t>Perusahaan Swasta</w:t>
            </w:r>
          </w:p>
          <w:p w14:paraId="7C27DB69" w14:textId="77777777" w:rsidR="00AB4121" w:rsidRPr="006944EB" w:rsidRDefault="00AB4121" w:rsidP="00AB4121">
            <w:pPr>
              <w:pStyle w:val="BodyTextIndent"/>
              <w:numPr>
                <w:ilvl w:val="0"/>
                <w:numId w:val="10"/>
              </w:numPr>
              <w:suppressAutoHyphens w:val="0"/>
              <w:spacing w:after="0"/>
              <w:ind w:left="504" w:hanging="272"/>
              <w:jc w:val="both"/>
              <w:rPr>
                <w:lang w:val="de-DE"/>
              </w:rPr>
            </w:pPr>
            <w:r w:rsidRPr="006944EB">
              <w:rPr>
                <w:lang w:val="de-DE"/>
              </w:rPr>
              <w:t>Instansi Pemerintah</w:t>
            </w:r>
          </w:p>
          <w:p w14:paraId="20194488" w14:textId="77777777" w:rsidR="00AB4121" w:rsidRPr="006944EB" w:rsidRDefault="00AB4121" w:rsidP="00AB4121">
            <w:pPr>
              <w:pStyle w:val="BodyTextIndent"/>
              <w:numPr>
                <w:ilvl w:val="0"/>
                <w:numId w:val="10"/>
              </w:numPr>
              <w:suppressAutoHyphens w:val="0"/>
              <w:spacing w:after="0"/>
              <w:ind w:left="504" w:hanging="272"/>
              <w:jc w:val="both"/>
              <w:rPr>
                <w:lang w:val="de-DE"/>
              </w:rPr>
            </w:pPr>
            <w:r w:rsidRPr="006944EB">
              <w:rPr>
                <w:lang w:val="de-DE"/>
              </w:rPr>
              <w:t>Badan Akreditasi</w:t>
            </w:r>
          </w:p>
          <w:p w14:paraId="0466D2C7" w14:textId="77777777" w:rsidR="00AB4121" w:rsidRPr="006944EB" w:rsidRDefault="00AB4121" w:rsidP="00AB4121">
            <w:pPr>
              <w:pStyle w:val="BodyTextIndent"/>
              <w:numPr>
                <w:ilvl w:val="0"/>
                <w:numId w:val="10"/>
              </w:numPr>
              <w:suppressAutoHyphens w:val="0"/>
              <w:spacing w:after="0"/>
              <w:ind w:left="504" w:hanging="272"/>
              <w:jc w:val="both"/>
              <w:rPr>
                <w:lang w:val="de-DE"/>
              </w:rPr>
            </w:pPr>
            <w:r w:rsidRPr="006944EB">
              <w:rPr>
                <w:lang w:val="de-DE"/>
              </w:rPr>
              <w:t>Praktisi, Dosen, Mahasiswa</w:t>
            </w:r>
          </w:p>
          <w:p w14:paraId="77B0C6B3" w14:textId="77777777" w:rsidR="00AB4121" w:rsidRPr="006944EB" w:rsidRDefault="00AB4121" w:rsidP="00AB4121">
            <w:pPr>
              <w:pStyle w:val="BodyTextIndent"/>
              <w:numPr>
                <w:ilvl w:val="0"/>
                <w:numId w:val="10"/>
              </w:numPr>
              <w:suppressAutoHyphens w:val="0"/>
              <w:spacing w:after="0"/>
              <w:ind w:left="504" w:hanging="272"/>
              <w:jc w:val="both"/>
              <w:rPr>
                <w:lang w:val="de-DE"/>
              </w:rPr>
            </w:pPr>
            <w:r w:rsidRPr="006944EB">
              <w:rPr>
                <w:lang w:val="de-DE"/>
              </w:rPr>
              <w:t>Penguna Lulusan/Stake holder</w:t>
            </w:r>
          </w:p>
          <w:p w14:paraId="53C3B9E3" w14:textId="77777777" w:rsidR="00AB4121" w:rsidRPr="006944EB" w:rsidRDefault="00AB4121" w:rsidP="00AB4121">
            <w:pPr>
              <w:pStyle w:val="BodyTextIndent"/>
              <w:numPr>
                <w:ilvl w:val="0"/>
                <w:numId w:val="10"/>
              </w:numPr>
              <w:suppressAutoHyphens w:val="0"/>
              <w:spacing w:after="0"/>
              <w:ind w:left="504" w:hanging="272"/>
              <w:jc w:val="both"/>
              <w:rPr>
                <w:lang w:val="de-DE"/>
              </w:rPr>
            </w:pPr>
            <w:r w:rsidRPr="006944EB">
              <w:rPr>
                <w:lang w:val="de-DE"/>
              </w:rPr>
              <w:t>Persyaratan &amp; Perundangan yang berlaku</w:t>
            </w:r>
          </w:p>
        </w:tc>
      </w:tr>
      <w:tr w:rsidR="00AB4121" w:rsidRPr="006944EB" w14:paraId="4C12672A" w14:textId="77777777" w:rsidTr="009E132B">
        <w:trPr>
          <w:cantSplit/>
          <w:trHeight w:val="251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4329C9" w14:textId="77777777" w:rsidR="00AB4121" w:rsidRPr="006944EB" w:rsidRDefault="00AB4121" w:rsidP="009E132B">
            <w:pPr>
              <w:snapToGrid w:val="0"/>
              <w:jc w:val="center"/>
              <w:rPr>
                <w:b/>
                <w:lang w:val="es-ES_tradnl"/>
              </w:rPr>
            </w:pPr>
            <w:r w:rsidRPr="006944EB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  <w:tcBorders>
              <w:left w:val="nil"/>
            </w:tcBorders>
          </w:tcPr>
          <w:p w14:paraId="1AA6CFC6" w14:textId="77777777" w:rsidR="00AB4121" w:rsidRPr="006944EB" w:rsidRDefault="00AB4121" w:rsidP="009E132B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570" w:type="dxa"/>
          </w:tcPr>
          <w:p w14:paraId="0C7DAAE9" w14:textId="77777777" w:rsidR="00AB4121" w:rsidRPr="006944EB" w:rsidRDefault="00AB4121" w:rsidP="009E132B">
            <w:pPr>
              <w:snapToGrid w:val="0"/>
              <w:jc w:val="both"/>
              <w:rPr>
                <w:lang w:val="es-ES_tradnl"/>
              </w:rPr>
            </w:pPr>
          </w:p>
        </w:tc>
      </w:tr>
      <w:tr w:rsidR="00AB4121" w:rsidRPr="006944EB" w14:paraId="0A7335A4" w14:textId="77777777" w:rsidTr="009E132B">
        <w:trPr>
          <w:cantSplit/>
          <w:trHeight w:val="1124"/>
        </w:trPr>
        <w:tc>
          <w:tcPr>
            <w:tcW w:w="224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FFFF99"/>
            <w:vAlign w:val="center"/>
          </w:tcPr>
          <w:p w14:paraId="790C8AC6" w14:textId="77777777" w:rsidR="00AB4121" w:rsidRPr="006944EB" w:rsidRDefault="00AB4121" w:rsidP="009E132B">
            <w:pPr>
              <w:jc w:val="center"/>
            </w:pPr>
            <w:proofErr w:type="spellStart"/>
            <w:r w:rsidRPr="006944EB">
              <w:rPr>
                <w:b/>
                <w:bCs/>
              </w:rPr>
              <w:t>Pembahasan</w:t>
            </w:r>
            <w:proofErr w:type="spellEnd"/>
            <w:r w:rsidRPr="006944EB">
              <w:rPr>
                <w:b/>
                <w:bCs/>
              </w:rPr>
              <w:t xml:space="preserve"> Draft </w:t>
            </w:r>
            <w:proofErr w:type="spellStart"/>
            <w:r w:rsidRPr="006944EB">
              <w:rPr>
                <w:b/>
                <w:bCs/>
              </w:rPr>
              <w:t>Kurikulum</w:t>
            </w:r>
            <w:proofErr w:type="spellEnd"/>
            <w:r w:rsidRPr="006944EB">
              <w:rPr>
                <w:b/>
                <w:bCs/>
              </w:rPr>
              <w:t xml:space="preserve"> </w:t>
            </w:r>
            <w:proofErr w:type="spellStart"/>
            <w:r w:rsidRPr="006944EB">
              <w:rPr>
                <w:b/>
                <w:bCs/>
              </w:rPr>
              <w:t>Baru</w:t>
            </w:r>
            <w:proofErr w:type="spellEnd"/>
          </w:p>
        </w:tc>
        <w:tc>
          <w:tcPr>
            <w:tcW w:w="239" w:type="dxa"/>
            <w:tcBorders>
              <w:left w:val="single" w:sz="8" w:space="0" w:color="000000"/>
            </w:tcBorders>
          </w:tcPr>
          <w:p w14:paraId="7134C9EF" w14:textId="77777777" w:rsidR="00AB4121" w:rsidRPr="006944EB" w:rsidRDefault="00AB4121" w:rsidP="009E132B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570" w:type="dxa"/>
          </w:tcPr>
          <w:p w14:paraId="1133C758" w14:textId="77777777" w:rsidR="00AB4121" w:rsidRPr="006944EB" w:rsidRDefault="00167BA0" w:rsidP="00AB4121">
            <w:pPr>
              <w:pStyle w:val="ListParagraph"/>
              <w:numPr>
                <w:ilvl w:val="0"/>
                <w:numId w:val="9"/>
              </w:numPr>
              <w:ind w:left="321"/>
              <w:jc w:val="both"/>
              <w:rPr>
                <w:lang w:val="de-DE"/>
              </w:rPr>
            </w:pPr>
            <w:proofErr w:type="spellStart"/>
            <w:r w:rsidRPr="006944EB">
              <w:t>Direktur</w:t>
            </w:r>
            <w:proofErr w:type="spellEnd"/>
            <w:r w:rsidR="00AB4121" w:rsidRPr="006944EB">
              <w:rPr>
                <w:lang w:val="de-DE"/>
              </w:rPr>
              <w:t xml:space="preserve"> mengadakan Rapat untuk membahas Kurikulum baru, apabila sudah ada kesepakatan dilanjutkan ke Pembuatan Dokumen Kurikulum baru apabila belum kembali ke point 2</w:t>
            </w:r>
          </w:p>
        </w:tc>
      </w:tr>
      <w:tr w:rsidR="00AB4121" w:rsidRPr="006944EB" w14:paraId="339DE6A8" w14:textId="77777777" w:rsidTr="009E132B">
        <w:trPr>
          <w:cantSplit/>
        </w:trPr>
        <w:tc>
          <w:tcPr>
            <w:tcW w:w="2245" w:type="dxa"/>
            <w:tcBorders>
              <w:bottom w:val="single" w:sz="8" w:space="0" w:color="000000"/>
            </w:tcBorders>
            <w:vAlign w:val="center"/>
          </w:tcPr>
          <w:p w14:paraId="00DD90AD" w14:textId="77777777" w:rsidR="00AB4121" w:rsidRPr="006944EB" w:rsidRDefault="00AB4121" w:rsidP="009E132B">
            <w:pPr>
              <w:snapToGrid w:val="0"/>
              <w:jc w:val="center"/>
              <w:rPr>
                <w:b/>
                <w:lang w:val="es-ES_tradnl"/>
              </w:rPr>
            </w:pPr>
            <w:r w:rsidRPr="006944EB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</w:tcPr>
          <w:p w14:paraId="4F03E3E2" w14:textId="77777777" w:rsidR="00AB4121" w:rsidRPr="006944EB" w:rsidRDefault="00AB4121" w:rsidP="009E132B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570" w:type="dxa"/>
          </w:tcPr>
          <w:p w14:paraId="634A474B" w14:textId="77777777" w:rsidR="00AB4121" w:rsidRPr="006944EB" w:rsidRDefault="00AB4121" w:rsidP="009E132B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AB4121" w:rsidRPr="006944EB" w14:paraId="3C440E2B" w14:textId="77777777" w:rsidTr="009E132B">
        <w:trPr>
          <w:cantSplit/>
          <w:trHeight w:val="1394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FFFF99"/>
            <w:vAlign w:val="center"/>
          </w:tcPr>
          <w:p w14:paraId="4BA68FC6" w14:textId="77777777" w:rsidR="00AB4121" w:rsidRPr="006944EB" w:rsidRDefault="00AB4121" w:rsidP="009E132B">
            <w:pPr>
              <w:jc w:val="center"/>
            </w:pPr>
            <w:proofErr w:type="spellStart"/>
            <w:r w:rsidRPr="006944EB">
              <w:rPr>
                <w:b/>
                <w:bCs/>
              </w:rPr>
              <w:t>Pembuatan</w:t>
            </w:r>
            <w:proofErr w:type="spellEnd"/>
            <w:r w:rsidRPr="006944EB">
              <w:rPr>
                <w:b/>
                <w:bCs/>
              </w:rPr>
              <w:t xml:space="preserve"> dan </w:t>
            </w:r>
            <w:proofErr w:type="spellStart"/>
            <w:r w:rsidRPr="006944EB">
              <w:rPr>
                <w:b/>
                <w:bCs/>
              </w:rPr>
              <w:t>Pengesahan</w:t>
            </w:r>
            <w:proofErr w:type="spellEnd"/>
            <w:r w:rsidRPr="006944EB">
              <w:rPr>
                <w:b/>
                <w:bCs/>
              </w:rPr>
              <w:t xml:space="preserve"> </w:t>
            </w:r>
            <w:proofErr w:type="spellStart"/>
            <w:r w:rsidRPr="006944EB">
              <w:rPr>
                <w:b/>
                <w:bCs/>
              </w:rPr>
              <w:t>Dokumen</w:t>
            </w:r>
            <w:proofErr w:type="spellEnd"/>
            <w:r w:rsidRPr="006944EB">
              <w:rPr>
                <w:b/>
                <w:bCs/>
              </w:rPr>
              <w:t xml:space="preserve"> </w:t>
            </w:r>
            <w:proofErr w:type="spellStart"/>
            <w:r w:rsidRPr="006944EB">
              <w:rPr>
                <w:b/>
                <w:bCs/>
              </w:rPr>
              <w:t>Kurikulum</w:t>
            </w:r>
            <w:proofErr w:type="spellEnd"/>
            <w:r w:rsidRPr="006944EB">
              <w:rPr>
                <w:b/>
                <w:bCs/>
              </w:rPr>
              <w:t xml:space="preserve"> </w:t>
            </w:r>
            <w:proofErr w:type="spellStart"/>
            <w:r w:rsidRPr="006944EB">
              <w:rPr>
                <w:b/>
                <w:bCs/>
              </w:rPr>
              <w:t>Baru</w:t>
            </w:r>
            <w:proofErr w:type="spellEnd"/>
            <w:r w:rsidRPr="006944EB">
              <w:rPr>
                <w:b/>
                <w:bCs/>
              </w:rPr>
              <w:t xml:space="preserve"> </w:t>
            </w:r>
          </w:p>
        </w:tc>
        <w:tc>
          <w:tcPr>
            <w:tcW w:w="239" w:type="dxa"/>
            <w:tcBorders>
              <w:left w:val="single" w:sz="8" w:space="0" w:color="000000"/>
            </w:tcBorders>
          </w:tcPr>
          <w:p w14:paraId="4FE6897A" w14:textId="77777777" w:rsidR="00AB4121" w:rsidRPr="006944EB" w:rsidRDefault="00AB4121" w:rsidP="009E132B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570" w:type="dxa"/>
          </w:tcPr>
          <w:p w14:paraId="5A34F266" w14:textId="77777777" w:rsidR="00AB4121" w:rsidRPr="006944EB" w:rsidRDefault="00AB4121" w:rsidP="00167BA0">
            <w:pPr>
              <w:pStyle w:val="ListParagraph"/>
              <w:numPr>
                <w:ilvl w:val="0"/>
                <w:numId w:val="9"/>
              </w:numPr>
              <w:ind w:left="321"/>
              <w:jc w:val="both"/>
            </w:pPr>
            <w:r w:rsidRPr="006944EB">
              <w:rPr>
                <w:lang w:val="id-ID"/>
              </w:rPr>
              <w:t>D</w:t>
            </w:r>
            <w:proofErr w:type="spellStart"/>
            <w:r w:rsidR="00167BA0" w:rsidRPr="006944EB">
              <w:t>irektur</w:t>
            </w:r>
            <w:proofErr w:type="spellEnd"/>
            <w:r w:rsidRPr="006944EB">
              <w:t xml:space="preserve"> </w:t>
            </w:r>
            <w:proofErr w:type="spellStart"/>
            <w:r w:rsidRPr="006944EB">
              <w:t>membuat</w:t>
            </w:r>
            <w:proofErr w:type="spellEnd"/>
            <w:r w:rsidRPr="006944EB">
              <w:t xml:space="preserve"> </w:t>
            </w:r>
            <w:proofErr w:type="spellStart"/>
            <w:r w:rsidRPr="006944EB">
              <w:t>Dokumen</w:t>
            </w:r>
            <w:proofErr w:type="spellEnd"/>
            <w:r w:rsidRPr="006944EB">
              <w:t xml:space="preserve"> </w:t>
            </w:r>
            <w:proofErr w:type="spellStart"/>
            <w:r w:rsidRPr="006944EB">
              <w:t>Kurikulum</w:t>
            </w:r>
            <w:proofErr w:type="spellEnd"/>
            <w:r w:rsidRPr="006944EB">
              <w:t xml:space="preserve"> </w:t>
            </w:r>
            <w:proofErr w:type="spellStart"/>
            <w:r w:rsidRPr="006944EB">
              <w:t>baru</w:t>
            </w:r>
            <w:proofErr w:type="spellEnd"/>
            <w:r w:rsidRPr="006944EB">
              <w:t xml:space="preserve"> dan </w:t>
            </w:r>
            <w:proofErr w:type="spellStart"/>
            <w:r w:rsidRPr="006944EB">
              <w:t>disahkan</w:t>
            </w:r>
            <w:proofErr w:type="spellEnd"/>
            <w:r w:rsidRPr="006944EB">
              <w:t>.</w:t>
            </w:r>
          </w:p>
        </w:tc>
      </w:tr>
      <w:tr w:rsidR="00AB4121" w:rsidRPr="006944EB" w14:paraId="2CE145EE" w14:textId="77777777" w:rsidTr="009E132B">
        <w:trPr>
          <w:cantSplit/>
          <w:trHeight w:val="89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E05CAB" w14:textId="77777777" w:rsidR="00AB4121" w:rsidRPr="006944EB" w:rsidRDefault="00AB4121" w:rsidP="009E132B">
            <w:pPr>
              <w:jc w:val="center"/>
              <w:rPr>
                <w:b/>
                <w:bCs/>
              </w:rPr>
            </w:pPr>
            <w:r w:rsidRPr="006944EB">
              <w:rPr>
                <w:b/>
                <w:bCs/>
              </w:rPr>
              <w:lastRenderedPageBreak/>
              <w:t>▼</w:t>
            </w:r>
          </w:p>
        </w:tc>
        <w:tc>
          <w:tcPr>
            <w:tcW w:w="239" w:type="dxa"/>
            <w:shd w:val="clear" w:color="auto" w:fill="auto"/>
          </w:tcPr>
          <w:p w14:paraId="4F4FC5D1" w14:textId="77777777" w:rsidR="00AB4121" w:rsidRPr="006944EB" w:rsidRDefault="00AB4121" w:rsidP="009E132B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570" w:type="dxa"/>
            <w:shd w:val="clear" w:color="auto" w:fill="auto"/>
          </w:tcPr>
          <w:p w14:paraId="4264B785" w14:textId="77777777" w:rsidR="00AB4121" w:rsidRPr="006944EB" w:rsidRDefault="00AB4121" w:rsidP="009E132B">
            <w:pPr>
              <w:pStyle w:val="ListParagraph"/>
              <w:ind w:left="411" w:hanging="360"/>
              <w:jc w:val="both"/>
            </w:pPr>
          </w:p>
        </w:tc>
      </w:tr>
      <w:tr w:rsidR="00AB4121" w:rsidRPr="006944EB" w14:paraId="14805B03" w14:textId="77777777" w:rsidTr="009E132B">
        <w:trPr>
          <w:cantSplit/>
          <w:trHeight w:val="697"/>
        </w:trPr>
        <w:tc>
          <w:tcPr>
            <w:tcW w:w="224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FFFF99"/>
            <w:vAlign w:val="center"/>
          </w:tcPr>
          <w:p w14:paraId="5944826B" w14:textId="77777777" w:rsidR="00AB4121" w:rsidRPr="006944EB" w:rsidRDefault="00AB4121" w:rsidP="009E132B">
            <w:pPr>
              <w:jc w:val="center"/>
              <w:rPr>
                <w:b/>
                <w:bCs/>
              </w:rPr>
            </w:pPr>
            <w:proofErr w:type="spellStart"/>
            <w:r w:rsidRPr="006944EB">
              <w:rPr>
                <w:b/>
                <w:bCs/>
              </w:rPr>
              <w:t>Sosialisasi</w:t>
            </w:r>
            <w:proofErr w:type="spellEnd"/>
          </w:p>
        </w:tc>
        <w:tc>
          <w:tcPr>
            <w:tcW w:w="239" w:type="dxa"/>
            <w:tcBorders>
              <w:left w:val="single" w:sz="8" w:space="0" w:color="000000"/>
            </w:tcBorders>
          </w:tcPr>
          <w:p w14:paraId="344C1D3C" w14:textId="77777777" w:rsidR="00AB4121" w:rsidRPr="006944EB" w:rsidRDefault="00AB4121" w:rsidP="009E132B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570" w:type="dxa"/>
          </w:tcPr>
          <w:p w14:paraId="670A62E2" w14:textId="77777777" w:rsidR="00AB4121" w:rsidRPr="006944EB" w:rsidRDefault="00AB4121" w:rsidP="00AB4121">
            <w:pPr>
              <w:pStyle w:val="BodyTextIndent"/>
              <w:numPr>
                <w:ilvl w:val="0"/>
                <w:numId w:val="9"/>
              </w:numPr>
              <w:tabs>
                <w:tab w:val="left" w:pos="0"/>
              </w:tabs>
              <w:ind w:left="321"/>
              <w:jc w:val="both"/>
              <w:rPr>
                <w:lang w:val="de-DE"/>
              </w:rPr>
            </w:pPr>
            <w:r w:rsidRPr="006944EB">
              <w:rPr>
                <w:lang w:val="id-ID"/>
              </w:rPr>
              <w:t>Program Studi</w:t>
            </w:r>
            <w:r w:rsidRPr="006944EB">
              <w:rPr>
                <w:lang w:val="de-DE"/>
              </w:rPr>
              <w:t xml:space="preserve"> mensosialisasikan ke Mahasiswa melalui mekanisme buku pedoman, Pengumuman, dan dialog.</w:t>
            </w:r>
          </w:p>
        </w:tc>
      </w:tr>
      <w:tr w:rsidR="00AB4121" w:rsidRPr="006944EB" w14:paraId="6EB4F719" w14:textId="77777777" w:rsidTr="009E132B">
        <w:trPr>
          <w:cantSplit/>
          <w:trHeight w:val="89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302C94" w14:textId="77777777" w:rsidR="00AB4121" w:rsidRPr="006944EB" w:rsidRDefault="00AB4121" w:rsidP="009E132B">
            <w:pPr>
              <w:jc w:val="center"/>
              <w:rPr>
                <w:b/>
                <w:bCs/>
              </w:rPr>
            </w:pPr>
            <w:r w:rsidRPr="006944EB">
              <w:rPr>
                <w:b/>
                <w:bCs/>
              </w:rPr>
              <w:t>▼</w:t>
            </w:r>
          </w:p>
        </w:tc>
        <w:tc>
          <w:tcPr>
            <w:tcW w:w="239" w:type="dxa"/>
            <w:shd w:val="clear" w:color="auto" w:fill="auto"/>
          </w:tcPr>
          <w:p w14:paraId="222ADCDE" w14:textId="77777777" w:rsidR="00AB4121" w:rsidRPr="006944EB" w:rsidRDefault="00AB4121" w:rsidP="009E132B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570" w:type="dxa"/>
            <w:shd w:val="clear" w:color="auto" w:fill="auto"/>
          </w:tcPr>
          <w:p w14:paraId="616805D7" w14:textId="77777777" w:rsidR="00AB4121" w:rsidRPr="006944EB" w:rsidRDefault="00AB4121" w:rsidP="009E132B">
            <w:pPr>
              <w:pStyle w:val="ListParagraph"/>
              <w:ind w:left="411" w:hanging="360"/>
              <w:jc w:val="both"/>
            </w:pPr>
          </w:p>
        </w:tc>
      </w:tr>
      <w:tr w:rsidR="00AB4121" w:rsidRPr="006944EB" w14:paraId="35D9AC6B" w14:textId="77777777" w:rsidTr="009E132B">
        <w:trPr>
          <w:cantSplit/>
          <w:trHeight w:val="1002"/>
        </w:trPr>
        <w:tc>
          <w:tcPr>
            <w:tcW w:w="224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FFFF99"/>
            <w:vAlign w:val="center"/>
          </w:tcPr>
          <w:p w14:paraId="2F786CCC" w14:textId="77777777" w:rsidR="00AB4121" w:rsidRPr="006944EB" w:rsidRDefault="00AB4121" w:rsidP="009E132B">
            <w:pPr>
              <w:jc w:val="center"/>
              <w:rPr>
                <w:b/>
                <w:bCs/>
              </w:rPr>
            </w:pPr>
            <w:r w:rsidRPr="006944EB">
              <w:rPr>
                <w:b/>
                <w:bCs/>
              </w:rPr>
              <w:t xml:space="preserve">Monitoring &amp; </w:t>
            </w:r>
            <w:proofErr w:type="spellStart"/>
            <w:r w:rsidRPr="006944EB">
              <w:rPr>
                <w:b/>
                <w:bCs/>
              </w:rPr>
              <w:t>Evaluasi</w:t>
            </w:r>
            <w:proofErr w:type="spellEnd"/>
          </w:p>
        </w:tc>
        <w:tc>
          <w:tcPr>
            <w:tcW w:w="239" w:type="dxa"/>
            <w:tcBorders>
              <w:left w:val="single" w:sz="8" w:space="0" w:color="000000"/>
            </w:tcBorders>
          </w:tcPr>
          <w:p w14:paraId="39F2AB8C" w14:textId="77777777" w:rsidR="00AB4121" w:rsidRPr="006944EB" w:rsidRDefault="00AB4121" w:rsidP="009E132B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570" w:type="dxa"/>
          </w:tcPr>
          <w:p w14:paraId="2DABE0BE" w14:textId="77777777" w:rsidR="00AB4121" w:rsidRPr="006944EB" w:rsidRDefault="00AB4121" w:rsidP="00AB4121">
            <w:pPr>
              <w:pStyle w:val="BodyTextIndent"/>
              <w:numPr>
                <w:ilvl w:val="0"/>
                <w:numId w:val="9"/>
              </w:numPr>
              <w:tabs>
                <w:tab w:val="left" w:pos="0"/>
              </w:tabs>
              <w:ind w:left="321"/>
              <w:jc w:val="both"/>
              <w:rPr>
                <w:lang w:val="de-DE"/>
              </w:rPr>
            </w:pPr>
            <w:r w:rsidRPr="006944EB">
              <w:rPr>
                <w:lang w:val="id-ID"/>
              </w:rPr>
              <w:t>Program Studi</w:t>
            </w:r>
            <w:r w:rsidRPr="006944EB">
              <w:rPr>
                <w:lang w:val="de-DE"/>
              </w:rPr>
              <w:t xml:space="preserve"> memonitoring dan mengevaluasi implementasi kurikulum secara periodik</w:t>
            </w:r>
          </w:p>
        </w:tc>
      </w:tr>
    </w:tbl>
    <w:p w14:paraId="7AB86513" w14:textId="77777777" w:rsidR="00AB4121" w:rsidRPr="006944EB" w:rsidRDefault="00AB4121" w:rsidP="00AB4121">
      <w:pPr>
        <w:pStyle w:val="Header"/>
        <w:tabs>
          <w:tab w:val="clear" w:pos="4320"/>
          <w:tab w:val="clear" w:pos="8640"/>
        </w:tabs>
        <w:rPr>
          <w:lang w:val="es-ES_tradnl"/>
        </w:rPr>
      </w:pPr>
    </w:p>
    <w:p w14:paraId="0F0A92CD" w14:textId="77777777" w:rsidR="00AB4121" w:rsidRPr="006944EB" w:rsidRDefault="00AB4121" w:rsidP="00AB4121">
      <w:pPr>
        <w:pStyle w:val="Header"/>
        <w:numPr>
          <w:ilvl w:val="1"/>
          <w:numId w:val="3"/>
        </w:numPr>
        <w:tabs>
          <w:tab w:val="clear" w:pos="4320"/>
          <w:tab w:val="clear" w:pos="8640"/>
        </w:tabs>
        <w:ind w:hanging="650"/>
        <w:rPr>
          <w:b/>
          <w:lang w:val="es-ES_tradnl"/>
        </w:rPr>
      </w:pPr>
      <w:proofErr w:type="spellStart"/>
      <w:r w:rsidRPr="006944EB">
        <w:rPr>
          <w:b/>
          <w:lang w:val="es-ES_tradnl"/>
        </w:rPr>
        <w:t>Dokumen</w:t>
      </w:r>
      <w:proofErr w:type="spellEnd"/>
      <w:r w:rsidRPr="006944EB">
        <w:rPr>
          <w:b/>
          <w:lang w:val="es-ES_tradnl"/>
        </w:rPr>
        <w:t xml:space="preserve"> </w:t>
      </w:r>
      <w:proofErr w:type="spellStart"/>
      <w:r w:rsidRPr="006944EB">
        <w:rPr>
          <w:b/>
          <w:lang w:val="es-ES_tradnl"/>
        </w:rPr>
        <w:t>Terkait</w:t>
      </w:r>
      <w:proofErr w:type="spellEnd"/>
    </w:p>
    <w:p w14:paraId="23AE708E" w14:textId="77777777" w:rsidR="00AB4121" w:rsidRPr="006944EB" w:rsidRDefault="00AB4121" w:rsidP="00AB4121">
      <w:pPr>
        <w:pStyle w:val="Header"/>
        <w:tabs>
          <w:tab w:val="clear" w:pos="4320"/>
          <w:tab w:val="clear" w:pos="8640"/>
        </w:tabs>
        <w:ind w:left="792"/>
        <w:rPr>
          <w:lang w:val="es-ES_tradnl"/>
        </w:rPr>
      </w:pPr>
    </w:p>
    <w:p w14:paraId="7620C642" w14:textId="77777777" w:rsidR="00AB4121" w:rsidRPr="006944EB" w:rsidRDefault="00AB4121" w:rsidP="003C591B">
      <w:pPr>
        <w:pStyle w:val="ListParagraph"/>
        <w:numPr>
          <w:ilvl w:val="2"/>
          <w:numId w:val="3"/>
        </w:numPr>
        <w:suppressAutoHyphens w:val="0"/>
        <w:ind w:left="1560" w:hanging="709"/>
        <w:jc w:val="both"/>
      </w:pPr>
      <w:r w:rsidRPr="006944EB">
        <w:t xml:space="preserve">SK </w:t>
      </w:r>
      <w:r w:rsidR="00C31D51" w:rsidRPr="006944EB">
        <w:rPr>
          <w:lang w:val="id-ID"/>
        </w:rPr>
        <w:t>Tim Perancangan dan</w:t>
      </w:r>
      <w:r w:rsidRPr="006944EB">
        <w:t xml:space="preserve"> </w:t>
      </w:r>
      <w:proofErr w:type="spellStart"/>
      <w:r w:rsidRPr="006944EB">
        <w:t>Pengembangan</w:t>
      </w:r>
      <w:proofErr w:type="spellEnd"/>
      <w:r w:rsidRPr="006944EB">
        <w:rPr>
          <w:lang w:val="id-ID"/>
        </w:rPr>
        <w:t xml:space="preserve"> </w:t>
      </w:r>
      <w:proofErr w:type="spellStart"/>
      <w:r w:rsidRPr="006944EB">
        <w:t>Kurikulum</w:t>
      </w:r>
      <w:proofErr w:type="spellEnd"/>
      <w:r w:rsidRPr="006944EB">
        <w:t xml:space="preserve"> </w:t>
      </w:r>
    </w:p>
    <w:p w14:paraId="6262C78A" w14:textId="77777777" w:rsidR="00AB4121" w:rsidRPr="006944EB" w:rsidRDefault="00AB4121" w:rsidP="003C591B">
      <w:pPr>
        <w:pStyle w:val="ListParagraph"/>
        <w:numPr>
          <w:ilvl w:val="2"/>
          <w:numId w:val="3"/>
        </w:numPr>
        <w:suppressAutoHyphens w:val="0"/>
        <w:ind w:left="1560" w:hanging="709"/>
        <w:jc w:val="both"/>
      </w:pPr>
      <w:r w:rsidRPr="006944EB">
        <w:t xml:space="preserve">SAP </w:t>
      </w:r>
      <w:r w:rsidR="00167BA0" w:rsidRPr="006944EB">
        <w:t xml:space="preserve">dan </w:t>
      </w:r>
      <w:proofErr w:type="spellStart"/>
      <w:r w:rsidR="00167BA0" w:rsidRPr="006944EB">
        <w:t>Silabus</w:t>
      </w:r>
      <w:proofErr w:type="spellEnd"/>
    </w:p>
    <w:p w14:paraId="028DD2D3" w14:textId="77777777" w:rsidR="00AB4121" w:rsidRPr="006944EB" w:rsidRDefault="00C31D51" w:rsidP="003C591B">
      <w:pPr>
        <w:pStyle w:val="ListParagraph"/>
        <w:numPr>
          <w:ilvl w:val="2"/>
          <w:numId w:val="3"/>
        </w:numPr>
        <w:suppressAutoHyphens w:val="0"/>
        <w:ind w:left="1560" w:hanging="709"/>
        <w:jc w:val="both"/>
      </w:pPr>
      <w:r w:rsidRPr="006944EB">
        <w:rPr>
          <w:lang w:val="id-ID"/>
        </w:rPr>
        <w:t>Peta Kurikulum</w:t>
      </w:r>
    </w:p>
    <w:p w14:paraId="15DDAC64" w14:textId="77777777" w:rsidR="00AB4121" w:rsidRPr="006944EB" w:rsidRDefault="00AB4121" w:rsidP="003C591B">
      <w:pPr>
        <w:pStyle w:val="ListParagraph"/>
        <w:numPr>
          <w:ilvl w:val="2"/>
          <w:numId w:val="3"/>
        </w:numPr>
        <w:suppressAutoHyphens w:val="0"/>
        <w:ind w:left="1560" w:hanging="709"/>
        <w:jc w:val="both"/>
      </w:pPr>
      <w:r w:rsidRPr="006944EB">
        <w:rPr>
          <w:lang w:val="sv-SE"/>
        </w:rPr>
        <w:t>R</w:t>
      </w:r>
      <w:r w:rsidRPr="006944EB">
        <w:rPr>
          <w:lang w:val="fi-FI"/>
        </w:rPr>
        <w:t>iwayat Perubahan Silabi</w:t>
      </w:r>
      <w:r w:rsidRPr="006944EB">
        <w:rPr>
          <w:lang w:val="id-ID"/>
        </w:rPr>
        <w:t>s</w:t>
      </w:r>
      <w:r w:rsidRPr="006944EB">
        <w:rPr>
          <w:lang w:val="fi-FI"/>
        </w:rPr>
        <w:t xml:space="preserve"> dan SAP</w:t>
      </w:r>
    </w:p>
    <w:p w14:paraId="742B3399" w14:textId="77777777" w:rsidR="003C67F3" w:rsidRPr="006944EB" w:rsidRDefault="003C67F3" w:rsidP="00AB4121">
      <w:pPr>
        <w:jc w:val="center"/>
        <w:rPr>
          <w:lang w:val="es-ES_tradnl"/>
        </w:rPr>
      </w:pPr>
    </w:p>
    <w:sectPr w:rsidR="003C67F3" w:rsidRPr="006944EB" w:rsidSect="0032756B">
      <w:headerReference w:type="default" r:id="rId8"/>
      <w:footerReference w:type="default" r:id="rId9"/>
      <w:footerReference w:type="first" r:id="rId10"/>
      <w:footnotePr>
        <w:pos w:val="beneathText"/>
      </w:footnotePr>
      <w:type w:val="continuous"/>
      <w:pgSz w:w="11907" w:h="16839" w:code="9"/>
      <w:pgMar w:top="1701" w:right="851" w:bottom="1134" w:left="1985" w:header="992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CBECC" w14:textId="77777777" w:rsidR="00F0147C" w:rsidRDefault="00F0147C">
      <w:r>
        <w:separator/>
      </w:r>
    </w:p>
  </w:endnote>
  <w:endnote w:type="continuationSeparator" w:id="0">
    <w:p w14:paraId="29B9713F" w14:textId="77777777" w:rsidR="00F0147C" w:rsidRDefault="00F01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161A2" w14:textId="77777777" w:rsidR="003A773F" w:rsidRDefault="003C591B">
    <w:pPr>
      <w:pStyle w:val="Footer"/>
    </w:pPr>
    <w:r>
      <w:rPr>
        <w:noProof/>
        <w:lang w:eastAsia="en-US"/>
      </w:rPr>
      <w:pict w14:anchorId="240E0DB5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49" type="#_x0000_t32" style="position:absolute;margin-left:4.5pt;margin-top:-7.05pt;width:444.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"/>
      </w:pict>
    </w:r>
  </w:p>
  <w:p w14:paraId="537B85B4" w14:textId="77777777" w:rsidR="00343E2A" w:rsidRPr="00CB2908" w:rsidRDefault="00343E2A" w:rsidP="00062F50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F8B55" w14:textId="77777777" w:rsidR="00343E2A" w:rsidRDefault="00343E2A">
    <w:pPr>
      <w:pStyle w:val="Footer"/>
    </w:pPr>
  </w:p>
  <w:p w14:paraId="2D210E3A" w14:textId="77777777" w:rsidR="00343E2A" w:rsidRDefault="00343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2F17B" w14:textId="77777777" w:rsidR="00F0147C" w:rsidRDefault="00F0147C">
      <w:r>
        <w:separator/>
      </w:r>
    </w:p>
  </w:footnote>
  <w:footnote w:type="continuationSeparator" w:id="0">
    <w:p w14:paraId="3551E9F5" w14:textId="77777777" w:rsidR="00F0147C" w:rsidRDefault="00F014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195" w:type="dxa"/>
      <w:tblInd w:w="108" w:type="dxa"/>
      <w:tblLayout w:type="fixed"/>
      <w:tblLook w:val="04A0" w:firstRow="1" w:lastRow="0" w:firstColumn="1" w:lastColumn="0" w:noHBand="0" w:noVBand="1"/>
    </w:tblPr>
    <w:tblGrid>
      <w:gridCol w:w="1843"/>
      <w:gridCol w:w="284"/>
      <w:gridCol w:w="4127"/>
      <w:gridCol w:w="1489"/>
      <w:gridCol w:w="1452"/>
    </w:tblGrid>
    <w:tr w:rsidR="00780BE2" w:rsidRPr="00031AEE" w14:paraId="7408CAE3" w14:textId="77777777" w:rsidTr="00602482">
      <w:trPr>
        <w:trHeight w:val="1131"/>
      </w:trPr>
      <w:tc>
        <w:tcPr>
          <w:tcW w:w="1843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hideMark/>
        </w:tcPr>
        <w:p w14:paraId="3B2A462B" w14:textId="5DB8AD62" w:rsidR="00780BE2" w:rsidRPr="00031AEE" w:rsidRDefault="00780BE2">
          <w:pPr>
            <w:rPr>
              <w:sz w:val="22"/>
              <w:szCs w:val="22"/>
              <w:lang w:val="id-ID"/>
            </w:rPr>
          </w:pPr>
        </w:p>
      </w:tc>
      <w:tc>
        <w:tcPr>
          <w:tcW w:w="7352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2BEA052" w14:textId="35C30AD1" w:rsidR="000E7ADD" w:rsidRPr="006C774A" w:rsidRDefault="0050739F" w:rsidP="000E7ADD">
          <w:pPr>
            <w:jc w:val="center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POLITEKNIK SAINS SENI REKAKREASI</w:t>
          </w:r>
        </w:p>
        <w:p w14:paraId="66190F1A" w14:textId="2C3F3298" w:rsidR="000E7ADD" w:rsidRPr="006C774A" w:rsidRDefault="000E7ADD" w:rsidP="000E7ADD">
          <w:pPr>
            <w:tabs>
              <w:tab w:val="left" w:pos="3429"/>
            </w:tabs>
            <w:jc w:val="center"/>
            <w:rPr>
              <w:rFonts w:eastAsia="Arial"/>
              <w:b/>
              <w:bCs/>
            </w:rPr>
          </w:pPr>
          <w:r w:rsidRPr="006C774A">
            <w:rPr>
              <w:b/>
              <w:bCs/>
              <w:spacing w:val="-3"/>
              <w:w w:val="105"/>
            </w:rPr>
            <w:t>Jl.</w:t>
          </w:r>
          <w:r w:rsidRPr="006C774A">
            <w:rPr>
              <w:b/>
              <w:bCs/>
              <w:spacing w:val="-8"/>
              <w:w w:val="105"/>
            </w:rPr>
            <w:t xml:space="preserve"> </w:t>
          </w:r>
          <w:r w:rsidR="0050739F">
            <w:rPr>
              <w:b/>
              <w:bCs/>
              <w:spacing w:val="-3"/>
              <w:w w:val="105"/>
            </w:rPr>
            <w:t xml:space="preserve"> ……</w:t>
          </w:r>
        </w:p>
        <w:p w14:paraId="303ECB44" w14:textId="489F0472" w:rsidR="00780BE2" w:rsidRPr="00031AEE" w:rsidRDefault="003C591B" w:rsidP="000E7ADD">
          <w:pPr>
            <w:jc w:val="center"/>
            <w:rPr>
              <w:b/>
              <w:sz w:val="32"/>
              <w:szCs w:val="32"/>
              <w:lang w:val="id-ID"/>
            </w:rPr>
          </w:pPr>
          <w:hyperlink r:id="rId1" w:history="1">
            <w:r w:rsidR="0050739F" w:rsidRPr="000442A9">
              <w:rPr>
                <w:rStyle w:val="Hyperlink"/>
                <w:w w:val="105"/>
              </w:rPr>
              <w:t>www…</w:t>
            </w:r>
            <w:proofErr w:type="gramStart"/>
            <w:r w:rsidR="0050739F" w:rsidRPr="000442A9">
              <w:rPr>
                <w:rStyle w:val="Hyperlink"/>
                <w:w w:val="105"/>
              </w:rPr>
              <w:t>….ac.id</w:t>
            </w:r>
            <w:proofErr w:type="gramEnd"/>
          </w:hyperlink>
          <w:r w:rsidR="000E7ADD" w:rsidRPr="006C774A">
            <w:rPr>
              <w:spacing w:val="-1"/>
            </w:rPr>
            <w:t xml:space="preserve"> dan </w:t>
          </w:r>
          <w:hyperlink r:id="rId2">
            <w:r w:rsidR="000E7ADD" w:rsidRPr="006C774A">
              <w:rPr>
                <w:color w:val="0000FF"/>
                <w:spacing w:val="-1"/>
                <w:u w:val="single" w:color="0000FF"/>
              </w:rPr>
              <w:t>info</w:t>
            </w:r>
            <w:r w:rsidR="0050739F">
              <w:rPr>
                <w:color w:val="0000FF"/>
                <w:spacing w:val="-1"/>
                <w:u w:val="single" w:color="0000FF"/>
              </w:rPr>
              <w:t>……</w:t>
            </w:r>
            <w:r w:rsidR="000E7ADD" w:rsidRPr="006C774A">
              <w:rPr>
                <w:color w:val="0000FF"/>
                <w:spacing w:val="-1"/>
                <w:u w:val="single" w:color="0000FF"/>
              </w:rPr>
              <w:t>.ac.id</w:t>
            </w:r>
          </w:hyperlink>
        </w:p>
      </w:tc>
    </w:tr>
    <w:tr w:rsidR="00780BE2" w:rsidRPr="00031AEE" w14:paraId="6474C36C" w14:textId="77777777" w:rsidTr="00602482">
      <w:trPr>
        <w:trHeight w:val="840"/>
      </w:trPr>
      <w:tc>
        <w:tcPr>
          <w:tcW w:w="2127" w:type="dxa"/>
          <w:gridSpan w:val="2"/>
          <w:tcBorders>
            <w:top w:val="single" w:sz="4" w:space="0" w:color="auto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05C68D8" w14:textId="77777777" w:rsidR="00780BE2" w:rsidRPr="0050739F" w:rsidRDefault="00780BE2">
          <w:pPr>
            <w:jc w:val="center"/>
            <w:rPr>
              <w:b/>
              <w:sz w:val="20"/>
              <w:szCs w:val="22"/>
              <w:lang w:val="id-ID"/>
            </w:rPr>
          </w:pPr>
          <w:r w:rsidRPr="0050739F">
            <w:rPr>
              <w:b/>
              <w:sz w:val="20"/>
              <w:szCs w:val="22"/>
              <w:lang w:val="id-ID"/>
            </w:rPr>
            <w:t>No. Dokumen:</w:t>
          </w:r>
        </w:p>
        <w:p w14:paraId="442EDC0B" w14:textId="1E915144" w:rsidR="00780BE2" w:rsidRPr="0050739F" w:rsidRDefault="0050739F" w:rsidP="00167BA0">
          <w:pPr>
            <w:suppressAutoHyphens w:val="0"/>
            <w:autoSpaceDE w:val="0"/>
            <w:autoSpaceDN w:val="0"/>
            <w:adjustRightInd w:val="0"/>
            <w:jc w:val="center"/>
            <w:rPr>
              <w:rFonts w:eastAsia="Times New Roman"/>
              <w:b/>
              <w:bCs/>
              <w:sz w:val="20"/>
              <w:szCs w:val="22"/>
              <w:lang w:val="id-ID" w:eastAsia="en-US"/>
            </w:rPr>
          </w:pPr>
          <w:r>
            <w:rPr>
              <w:rFonts w:eastAsia="Times New Roman"/>
              <w:b/>
              <w:bCs/>
              <w:sz w:val="20"/>
              <w:szCs w:val="22"/>
              <w:lang w:eastAsia="en-US"/>
            </w:rPr>
            <w:t>PSSR</w:t>
          </w:r>
          <w:r w:rsidR="00780BE2" w:rsidRPr="0050739F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-</w:t>
          </w:r>
          <w:r w:rsidR="009F380E" w:rsidRPr="0050739F">
            <w:rPr>
              <w:rFonts w:eastAsia="Times New Roman"/>
              <w:b/>
              <w:bCs/>
              <w:sz w:val="20"/>
              <w:szCs w:val="22"/>
              <w:lang w:eastAsia="en-US"/>
            </w:rPr>
            <w:t>PM-0</w:t>
          </w:r>
          <w:r w:rsidR="009F380E" w:rsidRPr="0050739F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5/</w:t>
          </w:r>
          <w:r w:rsidR="00225D62" w:rsidRPr="0050739F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1</w:t>
          </w:r>
          <w:r w:rsidR="00C31D51" w:rsidRPr="0050739F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6</w:t>
          </w:r>
        </w:p>
      </w:tc>
      <w:tc>
        <w:tcPr>
          <w:tcW w:w="412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4BC66F7" w14:textId="77777777" w:rsidR="00780BE2" w:rsidRPr="0050739F" w:rsidRDefault="00780BE2" w:rsidP="00780BE2">
          <w:pPr>
            <w:jc w:val="center"/>
            <w:rPr>
              <w:b/>
            </w:rPr>
          </w:pPr>
          <w:r w:rsidRPr="0050739F">
            <w:rPr>
              <w:b/>
              <w:lang w:val="id-ID"/>
            </w:rPr>
            <w:t>Prosedur Mutu</w:t>
          </w:r>
        </w:p>
        <w:p w14:paraId="1C2B5302" w14:textId="5080257F" w:rsidR="00AB4121" w:rsidRPr="0050739F" w:rsidRDefault="00780BE2" w:rsidP="000E7ADD">
          <w:pPr>
            <w:jc w:val="center"/>
            <w:rPr>
              <w:b/>
              <w:lang w:val="id-ID"/>
            </w:rPr>
          </w:pPr>
          <w:r w:rsidRPr="0050739F">
            <w:rPr>
              <w:b/>
            </w:rPr>
            <w:t>PERANCANGAN DAN PENGEMBANGAN KURIKULUM</w:t>
          </w:r>
        </w:p>
      </w:tc>
      <w:tc>
        <w:tcPr>
          <w:tcW w:w="294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51C299A" w14:textId="77777777" w:rsidR="00780BE2" w:rsidRPr="0050739F" w:rsidRDefault="0032756B">
          <w:pPr>
            <w:jc w:val="center"/>
            <w:rPr>
              <w:b/>
              <w:lang w:val="id-ID"/>
            </w:rPr>
          </w:pPr>
          <w:r w:rsidRPr="0050739F">
            <w:rPr>
              <w:b/>
              <w:lang w:val="id-ID"/>
            </w:rPr>
            <w:t>DOKUMEN SPMI</w:t>
          </w:r>
        </w:p>
      </w:tc>
    </w:tr>
    <w:tr w:rsidR="00780BE2" w:rsidRPr="00031AEE" w14:paraId="3823320B" w14:textId="77777777" w:rsidTr="00602482">
      <w:trPr>
        <w:trHeight w:val="556"/>
      </w:trPr>
      <w:tc>
        <w:tcPr>
          <w:tcW w:w="2127" w:type="dxa"/>
          <w:gridSpan w:val="2"/>
          <w:tcBorders>
            <w:top w:val="single" w:sz="4" w:space="0" w:color="auto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E79F533" w14:textId="77777777" w:rsidR="00780BE2" w:rsidRPr="0050739F" w:rsidRDefault="00780BE2">
          <w:pPr>
            <w:jc w:val="center"/>
            <w:rPr>
              <w:b/>
              <w:sz w:val="20"/>
              <w:szCs w:val="22"/>
            </w:rPr>
          </w:pPr>
          <w:r w:rsidRPr="0050739F">
            <w:rPr>
              <w:b/>
              <w:sz w:val="20"/>
              <w:szCs w:val="22"/>
              <w:lang w:val="id-ID"/>
            </w:rPr>
            <w:t>Tgl Berlaku:</w:t>
          </w:r>
        </w:p>
        <w:p w14:paraId="57C0A61A" w14:textId="0F2F7E7E" w:rsidR="00780BE2" w:rsidRPr="0050739F" w:rsidRDefault="0050739F">
          <w:pPr>
            <w:autoSpaceDE w:val="0"/>
            <w:autoSpaceDN w:val="0"/>
            <w:adjustRightInd w:val="0"/>
            <w:jc w:val="center"/>
            <w:rPr>
              <w:b/>
              <w:sz w:val="20"/>
              <w:szCs w:val="22"/>
            </w:rPr>
          </w:pPr>
          <w:r>
            <w:rPr>
              <w:b/>
              <w:sz w:val="20"/>
              <w:szCs w:val="22"/>
            </w:rPr>
            <w:t>Oktober 2019</w:t>
          </w:r>
        </w:p>
      </w:tc>
      <w:tc>
        <w:tcPr>
          <w:tcW w:w="412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4B127F6" w14:textId="77777777" w:rsidR="00780BE2" w:rsidRPr="0050739F" w:rsidRDefault="00780BE2">
          <w:pPr>
            <w:suppressAutoHyphens w:val="0"/>
            <w:rPr>
              <w:b/>
            </w:rPr>
          </w:pPr>
        </w:p>
      </w:tc>
      <w:tc>
        <w:tcPr>
          <w:tcW w:w="14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B56CD26" w14:textId="77777777" w:rsidR="00780BE2" w:rsidRPr="0050739F" w:rsidRDefault="00780BE2">
          <w:pPr>
            <w:jc w:val="center"/>
            <w:rPr>
              <w:b/>
              <w:sz w:val="20"/>
              <w:szCs w:val="20"/>
              <w:lang w:val="id-ID"/>
            </w:rPr>
          </w:pPr>
          <w:proofErr w:type="spellStart"/>
          <w:proofErr w:type="gramStart"/>
          <w:r w:rsidRPr="0050739F">
            <w:rPr>
              <w:b/>
              <w:sz w:val="20"/>
              <w:szCs w:val="20"/>
            </w:rPr>
            <w:t>Revisi</w:t>
          </w:r>
          <w:proofErr w:type="spellEnd"/>
          <w:r w:rsidRPr="0050739F">
            <w:rPr>
              <w:b/>
              <w:sz w:val="20"/>
              <w:szCs w:val="20"/>
              <w:lang w:val="id-ID"/>
            </w:rPr>
            <w:t xml:space="preserve"> :</w:t>
          </w:r>
          <w:proofErr w:type="gramEnd"/>
        </w:p>
        <w:p w14:paraId="7C092143" w14:textId="2C147088" w:rsidR="00780BE2" w:rsidRPr="0050739F" w:rsidRDefault="00286CFB">
          <w:pPr>
            <w:jc w:val="center"/>
            <w:rPr>
              <w:b/>
              <w:sz w:val="20"/>
              <w:szCs w:val="20"/>
              <w:lang w:val="id-ID"/>
            </w:rPr>
          </w:pPr>
          <w:r w:rsidRPr="0050739F">
            <w:rPr>
              <w:sz w:val="20"/>
              <w:szCs w:val="20"/>
            </w:rPr>
            <w:t>0</w:t>
          </w:r>
        </w:p>
      </w:tc>
      <w:tc>
        <w:tcPr>
          <w:tcW w:w="14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54E0E4A" w14:textId="77777777" w:rsidR="00780BE2" w:rsidRPr="0050739F" w:rsidRDefault="00780BE2">
          <w:pPr>
            <w:jc w:val="center"/>
            <w:rPr>
              <w:b/>
              <w:sz w:val="20"/>
              <w:szCs w:val="20"/>
              <w:lang w:val="id-ID"/>
            </w:rPr>
          </w:pPr>
          <w:proofErr w:type="gramStart"/>
          <w:r w:rsidRPr="0050739F">
            <w:rPr>
              <w:b/>
              <w:sz w:val="20"/>
              <w:szCs w:val="20"/>
            </w:rPr>
            <w:t>Hal</w:t>
          </w:r>
          <w:r w:rsidRPr="0050739F">
            <w:rPr>
              <w:b/>
              <w:sz w:val="20"/>
              <w:szCs w:val="20"/>
              <w:lang w:val="id-ID"/>
            </w:rPr>
            <w:t xml:space="preserve"> :</w:t>
          </w:r>
          <w:proofErr w:type="gramEnd"/>
        </w:p>
        <w:p w14:paraId="1E86E59B" w14:textId="0D56D83C" w:rsidR="00780BE2" w:rsidRPr="0050739F" w:rsidRDefault="003A40A4">
          <w:pPr>
            <w:jc w:val="center"/>
            <w:rPr>
              <w:b/>
              <w:sz w:val="20"/>
              <w:szCs w:val="20"/>
              <w:lang w:val="id-ID"/>
            </w:rPr>
          </w:pPr>
          <w:r w:rsidRPr="0050739F">
            <w:rPr>
              <w:sz w:val="20"/>
              <w:szCs w:val="20"/>
            </w:rPr>
            <w:fldChar w:fldCharType="begin"/>
          </w:r>
          <w:r w:rsidR="00780BE2" w:rsidRPr="0050739F">
            <w:rPr>
              <w:sz w:val="20"/>
              <w:szCs w:val="20"/>
            </w:rPr>
            <w:instrText xml:space="preserve"> PAGE  \* Arabic  \* MERGEFORMAT </w:instrText>
          </w:r>
          <w:r w:rsidRPr="0050739F">
            <w:rPr>
              <w:sz w:val="20"/>
              <w:szCs w:val="20"/>
            </w:rPr>
            <w:fldChar w:fldCharType="separate"/>
          </w:r>
          <w:r w:rsidR="000E7ADD" w:rsidRPr="0050739F">
            <w:rPr>
              <w:noProof/>
              <w:sz w:val="20"/>
              <w:szCs w:val="20"/>
            </w:rPr>
            <w:t>5</w:t>
          </w:r>
          <w:r w:rsidRPr="0050739F">
            <w:rPr>
              <w:sz w:val="20"/>
              <w:szCs w:val="20"/>
            </w:rPr>
            <w:fldChar w:fldCharType="end"/>
          </w:r>
          <w:r w:rsidR="00780BE2" w:rsidRPr="0050739F">
            <w:rPr>
              <w:sz w:val="20"/>
              <w:szCs w:val="20"/>
              <w:lang w:val="id-ID"/>
            </w:rPr>
            <w:t xml:space="preserve">dari </w:t>
          </w:r>
          <w:fldSimple w:instr=" NUMPAGES  \* Arabic  \* MERGEFORMAT ">
            <w:r w:rsidR="000E7ADD" w:rsidRPr="0050739F">
              <w:rPr>
                <w:noProof/>
                <w:sz w:val="20"/>
                <w:szCs w:val="20"/>
              </w:rPr>
              <w:t>5</w:t>
            </w:r>
          </w:fldSimple>
        </w:p>
      </w:tc>
    </w:tr>
  </w:tbl>
  <w:p w14:paraId="39439575" w14:textId="77777777" w:rsidR="003A773F" w:rsidRPr="00031AEE" w:rsidRDefault="003A773F" w:rsidP="001A5D07">
    <w:pPr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" w15:restartNumberingAfterBreak="0">
    <w:nsid w:val="00000004"/>
    <w:multiLevelType w:val="multilevel"/>
    <w:tmpl w:val="37285C04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singleLevel"/>
    <w:tmpl w:val="00000005"/>
    <w:name w:val="WW8Num1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00000006"/>
    <w:multiLevelType w:val="singleLevel"/>
    <w:tmpl w:val="00000006"/>
    <w:name w:val="WW8Num15"/>
    <w:lvl w:ilvl="0">
      <w:start w:val="1"/>
      <w:numFmt w:val="upperRoman"/>
      <w:lvlText w:val="LAMPIRAN %1."/>
      <w:lvlJc w:val="right"/>
      <w:pPr>
        <w:tabs>
          <w:tab w:val="num" w:pos="540"/>
        </w:tabs>
        <w:ind w:left="540" w:hanging="180"/>
      </w:pPr>
    </w:lvl>
  </w:abstractNum>
  <w:abstractNum w:abstractNumId="6" w15:restartNumberingAfterBreak="0">
    <w:nsid w:val="00000007"/>
    <w:multiLevelType w:val="singleLevel"/>
    <w:tmpl w:val="00000007"/>
    <w:name w:val="WW8Num2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7" w15:restartNumberingAfterBreak="0">
    <w:nsid w:val="00000008"/>
    <w:multiLevelType w:val="multilevel"/>
    <w:tmpl w:val="00000008"/>
    <w:name w:val="WW8Num26"/>
    <w:lvl w:ilvl="0">
      <w:start w:val="1"/>
      <w:numFmt w:val="upperLetter"/>
      <w:lvlText w:val="%1."/>
      <w:lvlJc w:val="left"/>
      <w:pPr>
        <w:tabs>
          <w:tab w:val="num" w:pos="2005"/>
        </w:tabs>
        <w:ind w:left="2005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9"/>
    <w:multiLevelType w:val="singleLevel"/>
    <w:tmpl w:val="00000009"/>
    <w:name w:val="WW8Num2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9" w15:restartNumberingAfterBreak="0">
    <w:nsid w:val="0000000A"/>
    <w:multiLevelType w:val="singleLevel"/>
    <w:tmpl w:val="97447DE8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</w:abstractNum>
  <w:abstractNum w:abstractNumId="10" w15:restartNumberingAfterBreak="0">
    <w:nsid w:val="0000000B"/>
    <w:multiLevelType w:val="singleLevel"/>
    <w:tmpl w:val="0000000B"/>
    <w:name w:val="WW8Num3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1" w15:restartNumberingAfterBreak="0">
    <w:nsid w:val="0000000C"/>
    <w:multiLevelType w:val="singleLevel"/>
    <w:tmpl w:val="0000000C"/>
    <w:name w:val="WW8Num3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2" w15:restartNumberingAfterBreak="0">
    <w:nsid w:val="0000000E"/>
    <w:multiLevelType w:val="singleLevel"/>
    <w:tmpl w:val="0000000E"/>
    <w:name w:val="WW8Num4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3" w15:restartNumberingAfterBreak="0">
    <w:nsid w:val="0000000F"/>
    <w:multiLevelType w:val="multilevel"/>
    <w:tmpl w:val="0000000F"/>
    <w:name w:val="WW8Num4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/>
      </w:rPr>
    </w:lvl>
  </w:abstractNum>
  <w:abstractNum w:abstractNumId="14" w15:restartNumberingAfterBreak="0">
    <w:nsid w:val="00000010"/>
    <w:multiLevelType w:val="singleLevel"/>
    <w:tmpl w:val="00000010"/>
    <w:name w:val="WW8Num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sz w:val="22"/>
        <w:szCs w:val="22"/>
      </w:rPr>
    </w:lvl>
  </w:abstractNum>
  <w:abstractNum w:abstractNumId="15" w15:restartNumberingAfterBreak="0">
    <w:nsid w:val="00000011"/>
    <w:multiLevelType w:val="singleLevel"/>
    <w:tmpl w:val="00000011"/>
    <w:name w:val="WW8Num5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6" w15:restartNumberingAfterBreak="0">
    <w:nsid w:val="00000012"/>
    <w:multiLevelType w:val="singleLevel"/>
    <w:tmpl w:val="00000012"/>
    <w:name w:val="WW8Num5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7" w15:restartNumberingAfterBreak="0">
    <w:nsid w:val="00000013"/>
    <w:multiLevelType w:val="singleLevel"/>
    <w:tmpl w:val="00000013"/>
    <w:name w:val="WW8Num57"/>
    <w:lvl w:ilvl="0">
      <w:start w:val="1"/>
      <w:numFmt w:val="upperRoman"/>
      <w:lvlText w:val="BAB %1."/>
      <w:lvlJc w:val="right"/>
      <w:pPr>
        <w:tabs>
          <w:tab w:val="num" w:pos="540"/>
        </w:tabs>
        <w:ind w:left="540" w:hanging="180"/>
      </w:pPr>
    </w:lvl>
  </w:abstractNum>
  <w:abstractNum w:abstractNumId="18" w15:restartNumberingAfterBreak="0">
    <w:nsid w:val="00000014"/>
    <w:multiLevelType w:val="singleLevel"/>
    <w:tmpl w:val="38E4F8C4"/>
    <w:name w:val="WW8Num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</w:abstractNum>
  <w:abstractNum w:abstractNumId="19" w15:restartNumberingAfterBreak="0">
    <w:nsid w:val="00000015"/>
    <w:multiLevelType w:val="singleLevel"/>
    <w:tmpl w:val="00000015"/>
    <w:name w:val="WW8Num6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0" w15:restartNumberingAfterBreak="0">
    <w:nsid w:val="00000016"/>
    <w:multiLevelType w:val="singleLevel"/>
    <w:tmpl w:val="00000016"/>
    <w:name w:val="WW8Num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1" w15:restartNumberingAfterBreak="0">
    <w:nsid w:val="00000017"/>
    <w:multiLevelType w:val="singleLevel"/>
    <w:tmpl w:val="00000017"/>
    <w:name w:val="WW8Num65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2" w15:restartNumberingAfterBreak="0">
    <w:nsid w:val="00000018"/>
    <w:multiLevelType w:val="singleLevel"/>
    <w:tmpl w:val="00000018"/>
    <w:name w:val="WW8Num6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23" w15:restartNumberingAfterBreak="0">
    <w:nsid w:val="00000019"/>
    <w:multiLevelType w:val="singleLevel"/>
    <w:tmpl w:val="00000019"/>
    <w:name w:val="WW8Num7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4" w15:restartNumberingAfterBreak="0">
    <w:nsid w:val="0000001A"/>
    <w:multiLevelType w:val="singleLevel"/>
    <w:tmpl w:val="0000001A"/>
    <w:name w:val="WW8Num7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5" w15:restartNumberingAfterBreak="0">
    <w:nsid w:val="0000001B"/>
    <w:multiLevelType w:val="singleLevel"/>
    <w:tmpl w:val="0000001B"/>
    <w:name w:val="WW8Num7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6" w15:restartNumberingAfterBreak="0">
    <w:nsid w:val="0000001C"/>
    <w:multiLevelType w:val="singleLevel"/>
    <w:tmpl w:val="0000001C"/>
    <w:name w:val="WW8Num7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7" w15:restartNumberingAfterBreak="0">
    <w:nsid w:val="0000001D"/>
    <w:multiLevelType w:val="singleLevel"/>
    <w:tmpl w:val="0000001D"/>
    <w:name w:val="WW8Num79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8" w15:restartNumberingAfterBreak="0">
    <w:nsid w:val="0000001E"/>
    <w:multiLevelType w:val="multilevel"/>
    <w:tmpl w:val="0000001E"/>
    <w:name w:val="WW8Num80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  <w:sz w:val="16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0000001F"/>
    <w:multiLevelType w:val="singleLevel"/>
    <w:tmpl w:val="0000001F"/>
    <w:name w:val="WW8Num81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0" w15:restartNumberingAfterBreak="0">
    <w:nsid w:val="00000020"/>
    <w:multiLevelType w:val="singleLevel"/>
    <w:tmpl w:val="00000020"/>
    <w:name w:val="WW8Num8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1" w15:restartNumberingAfterBreak="0">
    <w:nsid w:val="00000021"/>
    <w:multiLevelType w:val="singleLevel"/>
    <w:tmpl w:val="00000021"/>
    <w:name w:val="WW8Num8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2" w15:restartNumberingAfterBreak="0">
    <w:nsid w:val="00000022"/>
    <w:multiLevelType w:val="singleLevel"/>
    <w:tmpl w:val="00000022"/>
    <w:name w:val="WW8Num9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3" w15:restartNumberingAfterBreak="0">
    <w:nsid w:val="00000023"/>
    <w:multiLevelType w:val="singleLevel"/>
    <w:tmpl w:val="00000023"/>
    <w:name w:val="WW8Num95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4" w15:restartNumberingAfterBreak="0">
    <w:nsid w:val="00000024"/>
    <w:multiLevelType w:val="singleLevel"/>
    <w:tmpl w:val="00000024"/>
    <w:name w:val="WW8Num98"/>
    <w:lvl w:ilvl="0">
      <w:start w:val="1"/>
      <w:numFmt w:val="upperLetter"/>
      <w:lvlText w:val="%1."/>
      <w:lvlJc w:val="left"/>
      <w:pPr>
        <w:tabs>
          <w:tab w:val="num" w:pos="2005"/>
        </w:tabs>
        <w:ind w:left="2005" w:hanging="360"/>
      </w:pPr>
      <w:rPr>
        <w:b/>
      </w:rPr>
    </w:lvl>
  </w:abstractNum>
  <w:abstractNum w:abstractNumId="35" w15:restartNumberingAfterBreak="0">
    <w:nsid w:val="00000025"/>
    <w:multiLevelType w:val="singleLevel"/>
    <w:tmpl w:val="00000025"/>
    <w:name w:val="WW8Num10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6" w15:restartNumberingAfterBreak="0">
    <w:nsid w:val="00000026"/>
    <w:multiLevelType w:val="singleLevel"/>
    <w:tmpl w:val="00000026"/>
    <w:name w:val="WW8Num102"/>
    <w:lvl w:ilvl="0">
      <w:start w:val="1"/>
      <w:numFmt w:val="decimal"/>
      <w:lvlText w:val="%1."/>
      <w:lvlJc w:val="left"/>
      <w:pPr>
        <w:tabs>
          <w:tab w:val="num" w:pos="2077"/>
        </w:tabs>
        <w:ind w:left="2077" w:hanging="432"/>
      </w:pPr>
      <w:rPr>
        <w:rFonts w:ascii="Times New Roman" w:hAnsi="Times New Roman" w:cs="Times New Roman"/>
        <w:b w:val="0"/>
        <w:bCs/>
        <w:i w:val="0"/>
        <w:iCs w:val="0"/>
        <w:sz w:val="24"/>
        <w:szCs w:val="24"/>
      </w:rPr>
    </w:lvl>
  </w:abstractNum>
  <w:abstractNum w:abstractNumId="37" w15:restartNumberingAfterBreak="0">
    <w:nsid w:val="00000027"/>
    <w:multiLevelType w:val="singleLevel"/>
    <w:tmpl w:val="00000027"/>
    <w:name w:val="WW8Num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8" w15:restartNumberingAfterBreak="0">
    <w:nsid w:val="00000028"/>
    <w:multiLevelType w:val="singleLevel"/>
    <w:tmpl w:val="00000028"/>
    <w:name w:val="WW8Num1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39" w15:restartNumberingAfterBreak="0">
    <w:nsid w:val="00000029"/>
    <w:multiLevelType w:val="singleLevel"/>
    <w:tmpl w:val="00000029"/>
    <w:name w:val="WW8Num11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0" w15:restartNumberingAfterBreak="0">
    <w:nsid w:val="0000002A"/>
    <w:multiLevelType w:val="singleLevel"/>
    <w:tmpl w:val="0000002A"/>
    <w:name w:val="WW8Num1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/>
      </w:rPr>
    </w:lvl>
  </w:abstractNum>
  <w:abstractNum w:abstractNumId="41" w15:restartNumberingAfterBreak="0">
    <w:nsid w:val="0000002B"/>
    <w:multiLevelType w:val="singleLevel"/>
    <w:tmpl w:val="0000002B"/>
    <w:name w:val="WW8Num119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2" w15:restartNumberingAfterBreak="0">
    <w:nsid w:val="0000002C"/>
    <w:multiLevelType w:val="singleLevel"/>
    <w:tmpl w:val="0000002C"/>
    <w:name w:val="WW8Num12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3" w15:restartNumberingAfterBreak="0">
    <w:nsid w:val="0000002D"/>
    <w:multiLevelType w:val="singleLevel"/>
    <w:tmpl w:val="0000002D"/>
    <w:name w:val="WW8Num12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4" w15:restartNumberingAfterBreak="0">
    <w:nsid w:val="0000002E"/>
    <w:multiLevelType w:val="singleLevel"/>
    <w:tmpl w:val="0000002E"/>
    <w:name w:val="WW8Num13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5" w15:restartNumberingAfterBreak="0">
    <w:nsid w:val="0ABB5E3B"/>
    <w:multiLevelType w:val="hybridMultilevel"/>
    <w:tmpl w:val="74566D94"/>
    <w:lvl w:ilvl="0" w:tplc="F1946F62">
      <w:start w:val="1"/>
      <w:numFmt w:val="decimal"/>
      <w:lvlText w:val="%1."/>
      <w:lvlJc w:val="left"/>
      <w:pPr>
        <w:ind w:left="45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6" w15:restartNumberingAfterBreak="0">
    <w:nsid w:val="0D9C5BF9"/>
    <w:multiLevelType w:val="multilevel"/>
    <w:tmpl w:val="3ECA3D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-"/>
      <w:lvlJc w:val="left"/>
      <w:pPr>
        <w:ind w:left="720" w:hanging="720"/>
      </w:pPr>
      <w:rPr>
        <w:rFonts w:ascii="Times New Roman" w:eastAsia="SimSu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1A816C43"/>
    <w:multiLevelType w:val="multilevel"/>
    <w:tmpl w:val="2BE2E03A"/>
    <w:lvl w:ilvl="0">
      <w:start w:val="1"/>
      <w:numFmt w:val="bullet"/>
      <w:lvlText w:val="-"/>
      <w:lvlJc w:val="left"/>
      <w:pPr>
        <w:ind w:left="450" w:hanging="450"/>
      </w:pPr>
      <w:rPr>
        <w:rFonts w:ascii="Times New Roman" w:eastAsia="SimSu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8" w15:restartNumberingAfterBreak="0">
    <w:nsid w:val="2AD32A2B"/>
    <w:multiLevelType w:val="hybridMultilevel"/>
    <w:tmpl w:val="95CC2836"/>
    <w:lvl w:ilvl="0" w:tplc="45146B84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359895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9AB5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3A4CD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AE4D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18DA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7C5E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C4C38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6AD3A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C6307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3CA37DD2"/>
    <w:multiLevelType w:val="hybridMultilevel"/>
    <w:tmpl w:val="641863F4"/>
    <w:lvl w:ilvl="0" w:tplc="C1FED51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267AD3"/>
    <w:multiLevelType w:val="hybridMultilevel"/>
    <w:tmpl w:val="81806E10"/>
    <w:lvl w:ilvl="0" w:tplc="6DF8207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2" w15:restartNumberingAfterBreak="0">
    <w:nsid w:val="496575D6"/>
    <w:multiLevelType w:val="multilevel"/>
    <w:tmpl w:val="D3A28ED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3" w15:restartNumberingAfterBreak="0">
    <w:nsid w:val="5DA72B05"/>
    <w:multiLevelType w:val="hybridMultilevel"/>
    <w:tmpl w:val="839A4A4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96216C2"/>
    <w:multiLevelType w:val="hybridMultilevel"/>
    <w:tmpl w:val="5010EB86"/>
    <w:lvl w:ilvl="0" w:tplc="60C02E94">
      <w:start w:val="1"/>
      <w:numFmt w:val="bullet"/>
      <w:lvlText w:val="-"/>
      <w:lvlJc w:val="left"/>
      <w:pPr>
        <w:ind w:left="450" w:hanging="360"/>
      </w:pPr>
      <w:rPr>
        <w:rFonts w:ascii="Arial" w:eastAsia="Times New Roman" w:hAnsi="Aria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52"/>
  </w:num>
  <w:num w:numId="2">
    <w:abstractNumId w:val="48"/>
  </w:num>
  <w:num w:numId="3">
    <w:abstractNumId w:val="49"/>
  </w:num>
  <w:num w:numId="4">
    <w:abstractNumId w:val="53"/>
  </w:num>
  <w:num w:numId="5">
    <w:abstractNumId w:val="46"/>
  </w:num>
  <w:num w:numId="6">
    <w:abstractNumId w:val="51"/>
  </w:num>
  <w:num w:numId="7">
    <w:abstractNumId w:val="47"/>
  </w:num>
  <w:num w:numId="8">
    <w:abstractNumId w:val="54"/>
  </w:num>
  <w:num w:numId="9">
    <w:abstractNumId w:val="45"/>
  </w:num>
  <w:num w:numId="10">
    <w:abstractNumId w:val="5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2"/>
      <o:rules v:ext="edit">
        <o:r id="V:Rule2" type="connector" idref="#AutoShape 1"/>
      </o:rules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2EB"/>
    <w:rsid w:val="00002ECC"/>
    <w:rsid w:val="000035E3"/>
    <w:rsid w:val="00003666"/>
    <w:rsid w:val="00003D32"/>
    <w:rsid w:val="000051DD"/>
    <w:rsid w:val="00011F1C"/>
    <w:rsid w:val="000154D6"/>
    <w:rsid w:val="00016A2F"/>
    <w:rsid w:val="00017076"/>
    <w:rsid w:val="00020F1D"/>
    <w:rsid w:val="00024889"/>
    <w:rsid w:val="00025342"/>
    <w:rsid w:val="0002564C"/>
    <w:rsid w:val="00031951"/>
    <w:rsid w:val="00031AEE"/>
    <w:rsid w:val="000340C1"/>
    <w:rsid w:val="00035DBB"/>
    <w:rsid w:val="00040564"/>
    <w:rsid w:val="00040756"/>
    <w:rsid w:val="00041791"/>
    <w:rsid w:val="0004210D"/>
    <w:rsid w:val="000429F3"/>
    <w:rsid w:val="00043551"/>
    <w:rsid w:val="00043E52"/>
    <w:rsid w:val="000500B0"/>
    <w:rsid w:val="00060FAE"/>
    <w:rsid w:val="00061C4B"/>
    <w:rsid w:val="00062014"/>
    <w:rsid w:val="00062F50"/>
    <w:rsid w:val="00070112"/>
    <w:rsid w:val="00072164"/>
    <w:rsid w:val="00072840"/>
    <w:rsid w:val="00075B42"/>
    <w:rsid w:val="00077F4A"/>
    <w:rsid w:val="00080BF5"/>
    <w:rsid w:val="00082344"/>
    <w:rsid w:val="000823F0"/>
    <w:rsid w:val="0008305C"/>
    <w:rsid w:val="00083E14"/>
    <w:rsid w:val="00084B37"/>
    <w:rsid w:val="000851C2"/>
    <w:rsid w:val="000857D6"/>
    <w:rsid w:val="0009105A"/>
    <w:rsid w:val="0009108E"/>
    <w:rsid w:val="00094848"/>
    <w:rsid w:val="00095956"/>
    <w:rsid w:val="00096B18"/>
    <w:rsid w:val="0009779E"/>
    <w:rsid w:val="000A05D4"/>
    <w:rsid w:val="000A1319"/>
    <w:rsid w:val="000A218C"/>
    <w:rsid w:val="000A3629"/>
    <w:rsid w:val="000A41C2"/>
    <w:rsid w:val="000A4D09"/>
    <w:rsid w:val="000A7079"/>
    <w:rsid w:val="000B056B"/>
    <w:rsid w:val="000B061B"/>
    <w:rsid w:val="000B0A09"/>
    <w:rsid w:val="000B4F0F"/>
    <w:rsid w:val="000B66CE"/>
    <w:rsid w:val="000B7189"/>
    <w:rsid w:val="000B7261"/>
    <w:rsid w:val="000B7F3E"/>
    <w:rsid w:val="000C2938"/>
    <w:rsid w:val="000C2B03"/>
    <w:rsid w:val="000C703E"/>
    <w:rsid w:val="000C7F19"/>
    <w:rsid w:val="000E00F6"/>
    <w:rsid w:val="000E1D46"/>
    <w:rsid w:val="000E647D"/>
    <w:rsid w:val="000E7ADD"/>
    <w:rsid w:val="000F4771"/>
    <w:rsid w:val="000F5D13"/>
    <w:rsid w:val="0010247D"/>
    <w:rsid w:val="00102A34"/>
    <w:rsid w:val="00102F1B"/>
    <w:rsid w:val="00103B85"/>
    <w:rsid w:val="00104217"/>
    <w:rsid w:val="001057A5"/>
    <w:rsid w:val="0010582D"/>
    <w:rsid w:val="00105C2D"/>
    <w:rsid w:val="00106A25"/>
    <w:rsid w:val="001073FF"/>
    <w:rsid w:val="00107871"/>
    <w:rsid w:val="00110B0C"/>
    <w:rsid w:val="00110F26"/>
    <w:rsid w:val="00113533"/>
    <w:rsid w:val="00113A51"/>
    <w:rsid w:val="00122770"/>
    <w:rsid w:val="00122799"/>
    <w:rsid w:val="0012659B"/>
    <w:rsid w:val="00126609"/>
    <w:rsid w:val="0012714C"/>
    <w:rsid w:val="00131599"/>
    <w:rsid w:val="001328E9"/>
    <w:rsid w:val="00134DB6"/>
    <w:rsid w:val="00136122"/>
    <w:rsid w:val="00137FEC"/>
    <w:rsid w:val="0014057A"/>
    <w:rsid w:val="00140A33"/>
    <w:rsid w:val="00141DB8"/>
    <w:rsid w:val="00143E87"/>
    <w:rsid w:val="00143F47"/>
    <w:rsid w:val="00144ABD"/>
    <w:rsid w:val="00145A8D"/>
    <w:rsid w:val="00145D3A"/>
    <w:rsid w:val="00146235"/>
    <w:rsid w:val="00146E30"/>
    <w:rsid w:val="00150383"/>
    <w:rsid w:val="00152267"/>
    <w:rsid w:val="0015523A"/>
    <w:rsid w:val="00156AEF"/>
    <w:rsid w:val="00156E2E"/>
    <w:rsid w:val="00157B26"/>
    <w:rsid w:val="00157E4E"/>
    <w:rsid w:val="0016176F"/>
    <w:rsid w:val="00167BA0"/>
    <w:rsid w:val="00167E4E"/>
    <w:rsid w:val="00171327"/>
    <w:rsid w:val="00176635"/>
    <w:rsid w:val="00181228"/>
    <w:rsid w:val="00181493"/>
    <w:rsid w:val="0018304C"/>
    <w:rsid w:val="00183798"/>
    <w:rsid w:val="0019083A"/>
    <w:rsid w:val="00190CF1"/>
    <w:rsid w:val="00190D4B"/>
    <w:rsid w:val="001912E6"/>
    <w:rsid w:val="001916D4"/>
    <w:rsid w:val="00191C0F"/>
    <w:rsid w:val="00193608"/>
    <w:rsid w:val="001938EB"/>
    <w:rsid w:val="00193B03"/>
    <w:rsid w:val="00193C38"/>
    <w:rsid w:val="00195208"/>
    <w:rsid w:val="00195A22"/>
    <w:rsid w:val="00195C3B"/>
    <w:rsid w:val="00195C98"/>
    <w:rsid w:val="00196D3F"/>
    <w:rsid w:val="001972E7"/>
    <w:rsid w:val="001A1FDC"/>
    <w:rsid w:val="001A23D5"/>
    <w:rsid w:val="001A4973"/>
    <w:rsid w:val="001A5CBE"/>
    <w:rsid w:val="001A5D07"/>
    <w:rsid w:val="001A677A"/>
    <w:rsid w:val="001A69C3"/>
    <w:rsid w:val="001A789A"/>
    <w:rsid w:val="001A7DD3"/>
    <w:rsid w:val="001B02E8"/>
    <w:rsid w:val="001B1004"/>
    <w:rsid w:val="001B44E7"/>
    <w:rsid w:val="001B634C"/>
    <w:rsid w:val="001C0F7B"/>
    <w:rsid w:val="001C28E7"/>
    <w:rsid w:val="001C3E87"/>
    <w:rsid w:val="001C6A24"/>
    <w:rsid w:val="001D1762"/>
    <w:rsid w:val="001D1DF7"/>
    <w:rsid w:val="001D3349"/>
    <w:rsid w:val="001D33A7"/>
    <w:rsid w:val="001D3673"/>
    <w:rsid w:val="001D3EE7"/>
    <w:rsid w:val="001D7DDD"/>
    <w:rsid w:val="001E0980"/>
    <w:rsid w:val="001E15E7"/>
    <w:rsid w:val="001E38C1"/>
    <w:rsid w:val="001E3C6B"/>
    <w:rsid w:val="001E4C53"/>
    <w:rsid w:val="001E5B10"/>
    <w:rsid w:val="001E7E0F"/>
    <w:rsid w:val="001F26A5"/>
    <w:rsid w:val="001F5221"/>
    <w:rsid w:val="001F6EF5"/>
    <w:rsid w:val="001F7DB7"/>
    <w:rsid w:val="00200017"/>
    <w:rsid w:val="00200DCC"/>
    <w:rsid w:val="0020240E"/>
    <w:rsid w:val="00202E49"/>
    <w:rsid w:val="00207AEB"/>
    <w:rsid w:val="00211CBF"/>
    <w:rsid w:val="00212320"/>
    <w:rsid w:val="0021291A"/>
    <w:rsid w:val="00214365"/>
    <w:rsid w:val="002146F4"/>
    <w:rsid w:val="00215CA3"/>
    <w:rsid w:val="00221BB5"/>
    <w:rsid w:val="002221AF"/>
    <w:rsid w:val="00223686"/>
    <w:rsid w:val="00224762"/>
    <w:rsid w:val="00225D62"/>
    <w:rsid w:val="0023063F"/>
    <w:rsid w:val="00230A72"/>
    <w:rsid w:val="00231A16"/>
    <w:rsid w:val="00232610"/>
    <w:rsid w:val="0023269C"/>
    <w:rsid w:val="00232DF9"/>
    <w:rsid w:val="00235864"/>
    <w:rsid w:val="0024477B"/>
    <w:rsid w:val="002448E2"/>
    <w:rsid w:val="0024528A"/>
    <w:rsid w:val="00245623"/>
    <w:rsid w:val="0024584A"/>
    <w:rsid w:val="00245E17"/>
    <w:rsid w:val="00245E62"/>
    <w:rsid w:val="0025116D"/>
    <w:rsid w:val="002556DC"/>
    <w:rsid w:val="0025684D"/>
    <w:rsid w:val="002578EC"/>
    <w:rsid w:val="0026348C"/>
    <w:rsid w:val="00265A0E"/>
    <w:rsid w:val="00267343"/>
    <w:rsid w:val="00271295"/>
    <w:rsid w:val="00271514"/>
    <w:rsid w:val="00272F2D"/>
    <w:rsid w:val="00274503"/>
    <w:rsid w:val="00274B9E"/>
    <w:rsid w:val="00280651"/>
    <w:rsid w:val="00284936"/>
    <w:rsid w:val="00284F5D"/>
    <w:rsid w:val="00285A29"/>
    <w:rsid w:val="00285BCF"/>
    <w:rsid w:val="00286CFB"/>
    <w:rsid w:val="00287A35"/>
    <w:rsid w:val="00291B04"/>
    <w:rsid w:val="00293B89"/>
    <w:rsid w:val="00293EFF"/>
    <w:rsid w:val="002954E7"/>
    <w:rsid w:val="00295934"/>
    <w:rsid w:val="002960D1"/>
    <w:rsid w:val="002979E5"/>
    <w:rsid w:val="002B0108"/>
    <w:rsid w:val="002C015D"/>
    <w:rsid w:val="002C0DAD"/>
    <w:rsid w:val="002C1DD8"/>
    <w:rsid w:val="002C222F"/>
    <w:rsid w:val="002C5C47"/>
    <w:rsid w:val="002C68CC"/>
    <w:rsid w:val="002D1A67"/>
    <w:rsid w:val="002D26F1"/>
    <w:rsid w:val="002D2B5D"/>
    <w:rsid w:val="002D384D"/>
    <w:rsid w:val="002D5034"/>
    <w:rsid w:val="002D6F50"/>
    <w:rsid w:val="002D717A"/>
    <w:rsid w:val="002E1345"/>
    <w:rsid w:val="002E4E39"/>
    <w:rsid w:val="002E5509"/>
    <w:rsid w:val="002E6A3E"/>
    <w:rsid w:val="002F026A"/>
    <w:rsid w:val="002F1B2D"/>
    <w:rsid w:val="002F30D0"/>
    <w:rsid w:val="002F375D"/>
    <w:rsid w:val="002F4DDF"/>
    <w:rsid w:val="00302625"/>
    <w:rsid w:val="003123EF"/>
    <w:rsid w:val="00313830"/>
    <w:rsid w:val="00317D47"/>
    <w:rsid w:val="003214E3"/>
    <w:rsid w:val="003232F5"/>
    <w:rsid w:val="00323FF7"/>
    <w:rsid w:val="003255AE"/>
    <w:rsid w:val="0032756B"/>
    <w:rsid w:val="00327F2C"/>
    <w:rsid w:val="00330A55"/>
    <w:rsid w:val="0033146C"/>
    <w:rsid w:val="00333AC2"/>
    <w:rsid w:val="00333D6E"/>
    <w:rsid w:val="00333E1A"/>
    <w:rsid w:val="00334043"/>
    <w:rsid w:val="00341ED8"/>
    <w:rsid w:val="00343393"/>
    <w:rsid w:val="00343E2A"/>
    <w:rsid w:val="00344853"/>
    <w:rsid w:val="0034568A"/>
    <w:rsid w:val="00345BE1"/>
    <w:rsid w:val="00345CDF"/>
    <w:rsid w:val="00346F3A"/>
    <w:rsid w:val="003535B3"/>
    <w:rsid w:val="003562C3"/>
    <w:rsid w:val="00357CFB"/>
    <w:rsid w:val="003642BB"/>
    <w:rsid w:val="00365D9F"/>
    <w:rsid w:val="0036648A"/>
    <w:rsid w:val="003668EB"/>
    <w:rsid w:val="00366B95"/>
    <w:rsid w:val="0037070B"/>
    <w:rsid w:val="00370E1E"/>
    <w:rsid w:val="00374C04"/>
    <w:rsid w:val="00375E5B"/>
    <w:rsid w:val="003807D5"/>
    <w:rsid w:val="00381AF1"/>
    <w:rsid w:val="00381C51"/>
    <w:rsid w:val="00383498"/>
    <w:rsid w:val="00386DC8"/>
    <w:rsid w:val="00390D85"/>
    <w:rsid w:val="00390E40"/>
    <w:rsid w:val="003929D2"/>
    <w:rsid w:val="00393231"/>
    <w:rsid w:val="00396A95"/>
    <w:rsid w:val="003A1062"/>
    <w:rsid w:val="003A1384"/>
    <w:rsid w:val="003A14B6"/>
    <w:rsid w:val="003A21A1"/>
    <w:rsid w:val="003A3787"/>
    <w:rsid w:val="003A40A4"/>
    <w:rsid w:val="003A6422"/>
    <w:rsid w:val="003A7085"/>
    <w:rsid w:val="003A773F"/>
    <w:rsid w:val="003B0564"/>
    <w:rsid w:val="003B0849"/>
    <w:rsid w:val="003B2E9F"/>
    <w:rsid w:val="003B6A2F"/>
    <w:rsid w:val="003C1816"/>
    <w:rsid w:val="003C42EB"/>
    <w:rsid w:val="003C591B"/>
    <w:rsid w:val="003C67F3"/>
    <w:rsid w:val="003D20DF"/>
    <w:rsid w:val="003D2E29"/>
    <w:rsid w:val="003D3CEB"/>
    <w:rsid w:val="003D4E7C"/>
    <w:rsid w:val="003D4F70"/>
    <w:rsid w:val="003E1987"/>
    <w:rsid w:val="003E1D57"/>
    <w:rsid w:val="003E1E60"/>
    <w:rsid w:val="003E1FA4"/>
    <w:rsid w:val="003E4F2C"/>
    <w:rsid w:val="003E5AF1"/>
    <w:rsid w:val="003E6E7B"/>
    <w:rsid w:val="003F10EA"/>
    <w:rsid w:val="003F1CB9"/>
    <w:rsid w:val="003F398C"/>
    <w:rsid w:val="003F3C22"/>
    <w:rsid w:val="003F5049"/>
    <w:rsid w:val="003F617E"/>
    <w:rsid w:val="00407DD6"/>
    <w:rsid w:val="00412FC6"/>
    <w:rsid w:val="00415044"/>
    <w:rsid w:val="0042012B"/>
    <w:rsid w:val="00426CFC"/>
    <w:rsid w:val="00426E4D"/>
    <w:rsid w:val="004311D0"/>
    <w:rsid w:val="004317D1"/>
    <w:rsid w:val="00431CC6"/>
    <w:rsid w:val="00432DC5"/>
    <w:rsid w:val="0043529F"/>
    <w:rsid w:val="00437D7F"/>
    <w:rsid w:val="00441DDA"/>
    <w:rsid w:val="00442324"/>
    <w:rsid w:val="00444BA9"/>
    <w:rsid w:val="0044566E"/>
    <w:rsid w:val="004517C3"/>
    <w:rsid w:val="004529C8"/>
    <w:rsid w:val="00454B4D"/>
    <w:rsid w:val="00454CB7"/>
    <w:rsid w:val="004553F6"/>
    <w:rsid w:val="00457DC4"/>
    <w:rsid w:val="004609CC"/>
    <w:rsid w:val="00461757"/>
    <w:rsid w:val="00462AAE"/>
    <w:rsid w:val="00462C43"/>
    <w:rsid w:val="00465C11"/>
    <w:rsid w:val="004673B5"/>
    <w:rsid w:val="0047155D"/>
    <w:rsid w:val="00472189"/>
    <w:rsid w:val="00472843"/>
    <w:rsid w:val="0047651C"/>
    <w:rsid w:val="0047673C"/>
    <w:rsid w:val="004812E4"/>
    <w:rsid w:val="004813E0"/>
    <w:rsid w:val="0048155C"/>
    <w:rsid w:val="00481679"/>
    <w:rsid w:val="0048233E"/>
    <w:rsid w:val="00482CC4"/>
    <w:rsid w:val="00483143"/>
    <w:rsid w:val="00483C06"/>
    <w:rsid w:val="00486626"/>
    <w:rsid w:val="004874B6"/>
    <w:rsid w:val="004902BA"/>
    <w:rsid w:val="00491929"/>
    <w:rsid w:val="00492703"/>
    <w:rsid w:val="004950DC"/>
    <w:rsid w:val="004952FC"/>
    <w:rsid w:val="004962C9"/>
    <w:rsid w:val="004A0580"/>
    <w:rsid w:val="004A12B1"/>
    <w:rsid w:val="004A1C64"/>
    <w:rsid w:val="004A65B1"/>
    <w:rsid w:val="004B1E41"/>
    <w:rsid w:val="004B2584"/>
    <w:rsid w:val="004B2752"/>
    <w:rsid w:val="004B3F2E"/>
    <w:rsid w:val="004B7CD9"/>
    <w:rsid w:val="004C10CE"/>
    <w:rsid w:val="004C7701"/>
    <w:rsid w:val="004D093F"/>
    <w:rsid w:val="004D35ED"/>
    <w:rsid w:val="004D5981"/>
    <w:rsid w:val="004D657C"/>
    <w:rsid w:val="004D697D"/>
    <w:rsid w:val="004D69A2"/>
    <w:rsid w:val="004D6CC6"/>
    <w:rsid w:val="004E2A60"/>
    <w:rsid w:val="004E6B71"/>
    <w:rsid w:val="004F0631"/>
    <w:rsid w:val="004F098A"/>
    <w:rsid w:val="004F1F31"/>
    <w:rsid w:val="004F5A81"/>
    <w:rsid w:val="004F78F7"/>
    <w:rsid w:val="00502F80"/>
    <w:rsid w:val="00504B14"/>
    <w:rsid w:val="0050513F"/>
    <w:rsid w:val="0050739F"/>
    <w:rsid w:val="00507A67"/>
    <w:rsid w:val="00507D4D"/>
    <w:rsid w:val="00510285"/>
    <w:rsid w:val="0051582A"/>
    <w:rsid w:val="00517FE3"/>
    <w:rsid w:val="00522AC6"/>
    <w:rsid w:val="00525AE4"/>
    <w:rsid w:val="0052704B"/>
    <w:rsid w:val="005334FB"/>
    <w:rsid w:val="005345FB"/>
    <w:rsid w:val="00535758"/>
    <w:rsid w:val="00543112"/>
    <w:rsid w:val="00545A39"/>
    <w:rsid w:val="00552CAC"/>
    <w:rsid w:val="00552E15"/>
    <w:rsid w:val="00553E39"/>
    <w:rsid w:val="0055739A"/>
    <w:rsid w:val="005643A4"/>
    <w:rsid w:val="00573963"/>
    <w:rsid w:val="00573AAE"/>
    <w:rsid w:val="00574E33"/>
    <w:rsid w:val="005759F4"/>
    <w:rsid w:val="00576032"/>
    <w:rsid w:val="0057651D"/>
    <w:rsid w:val="00576970"/>
    <w:rsid w:val="005801F8"/>
    <w:rsid w:val="005844AF"/>
    <w:rsid w:val="0058469C"/>
    <w:rsid w:val="00584A58"/>
    <w:rsid w:val="00590C13"/>
    <w:rsid w:val="00595554"/>
    <w:rsid w:val="00595C24"/>
    <w:rsid w:val="00597497"/>
    <w:rsid w:val="005A0605"/>
    <w:rsid w:val="005A15FC"/>
    <w:rsid w:val="005A1A73"/>
    <w:rsid w:val="005A3077"/>
    <w:rsid w:val="005A3175"/>
    <w:rsid w:val="005A3F66"/>
    <w:rsid w:val="005A4FEB"/>
    <w:rsid w:val="005A58B8"/>
    <w:rsid w:val="005A6FAE"/>
    <w:rsid w:val="005A7D59"/>
    <w:rsid w:val="005B112A"/>
    <w:rsid w:val="005B1557"/>
    <w:rsid w:val="005B1C43"/>
    <w:rsid w:val="005B3DB1"/>
    <w:rsid w:val="005B411B"/>
    <w:rsid w:val="005B4650"/>
    <w:rsid w:val="005C19CA"/>
    <w:rsid w:val="005D0268"/>
    <w:rsid w:val="005D13CB"/>
    <w:rsid w:val="005D1B2E"/>
    <w:rsid w:val="005D3A98"/>
    <w:rsid w:val="005D516C"/>
    <w:rsid w:val="005D5FE1"/>
    <w:rsid w:val="005D6BE0"/>
    <w:rsid w:val="005D7423"/>
    <w:rsid w:val="005E03BA"/>
    <w:rsid w:val="005E1FCE"/>
    <w:rsid w:val="005E5529"/>
    <w:rsid w:val="005E5B12"/>
    <w:rsid w:val="005E7296"/>
    <w:rsid w:val="005E7E36"/>
    <w:rsid w:val="005F1E85"/>
    <w:rsid w:val="005F54D9"/>
    <w:rsid w:val="005F7564"/>
    <w:rsid w:val="006014BD"/>
    <w:rsid w:val="00601757"/>
    <w:rsid w:val="00602482"/>
    <w:rsid w:val="0060307D"/>
    <w:rsid w:val="0060564C"/>
    <w:rsid w:val="0060680D"/>
    <w:rsid w:val="006100CD"/>
    <w:rsid w:val="00610EF0"/>
    <w:rsid w:val="006110F8"/>
    <w:rsid w:val="00611898"/>
    <w:rsid w:val="00611B13"/>
    <w:rsid w:val="00611DD4"/>
    <w:rsid w:val="006125E8"/>
    <w:rsid w:val="00612659"/>
    <w:rsid w:val="00616BAC"/>
    <w:rsid w:val="00621EA9"/>
    <w:rsid w:val="00623C57"/>
    <w:rsid w:val="00625735"/>
    <w:rsid w:val="00626682"/>
    <w:rsid w:val="006276FB"/>
    <w:rsid w:val="0064101D"/>
    <w:rsid w:val="00641A6F"/>
    <w:rsid w:val="00641CDB"/>
    <w:rsid w:val="0064579E"/>
    <w:rsid w:val="00646D8F"/>
    <w:rsid w:val="00664200"/>
    <w:rsid w:val="006644FC"/>
    <w:rsid w:val="00665222"/>
    <w:rsid w:val="00672D81"/>
    <w:rsid w:val="00673BDB"/>
    <w:rsid w:val="00674915"/>
    <w:rsid w:val="006756AC"/>
    <w:rsid w:val="006756D8"/>
    <w:rsid w:val="00675742"/>
    <w:rsid w:val="00676BF3"/>
    <w:rsid w:val="00677E4D"/>
    <w:rsid w:val="006819D7"/>
    <w:rsid w:val="00682470"/>
    <w:rsid w:val="006824F3"/>
    <w:rsid w:val="006841EA"/>
    <w:rsid w:val="00687BEE"/>
    <w:rsid w:val="006901EA"/>
    <w:rsid w:val="006908B7"/>
    <w:rsid w:val="006944EB"/>
    <w:rsid w:val="0069473D"/>
    <w:rsid w:val="006A1B61"/>
    <w:rsid w:val="006A3B20"/>
    <w:rsid w:val="006A5A30"/>
    <w:rsid w:val="006B0488"/>
    <w:rsid w:val="006B0DDD"/>
    <w:rsid w:val="006B1020"/>
    <w:rsid w:val="006B29EA"/>
    <w:rsid w:val="006B318D"/>
    <w:rsid w:val="006C1C2F"/>
    <w:rsid w:val="006C280D"/>
    <w:rsid w:val="006C284A"/>
    <w:rsid w:val="006C623E"/>
    <w:rsid w:val="006D0992"/>
    <w:rsid w:val="006D1A33"/>
    <w:rsid w:val="006D3831"/>
    <w:rsid w:val="006E1419"/>
    <w:rsid w:val="006E208D"/>
    <w:rsid w:val="006E4302"/>
    <w:rsid w:val="006E484A"/>
    <w:rsid w:val="006E6E7E"/>
    <w:rsid w:val="006E7515"/>
    <w:rsid w:val="006F0C4E"/>
    <w:rsid w:val="006F3DD4"/>
    <w:rsid w:val="006F599E"/>
    <w:rsid w:val="006F703E"/>
    <w:rsid w:val="006F70A4"/>
    <w:rsid w:val="00704F54"/>
    <w:rsid w:val="00705809"/>
    <w:rsid w:val="00705F6B"/>
    <w:rsid w:val="00710200"/>
    <w:rsid w:val="007113B1"/>
    <w:rsid w:val="007113CC"/>
    <w:rsid w:val="00712299"/>
    <w:rsid w:val="00712926"/>
    <w:rsid w:val="0071342D"/>
    <w:rsid w:val="00715015"/>
    <w:rsid w:val="00715069"/>
    <w:rsid w:val="0071545B"/>
    <w:rsid w:val="007156F6"/>
    <w:rsid w:val="0071726D"/>
    <w:rsid w:val="007176C6"/>
    <w:rsid w:val="00720FA4"/>
    <w:rsid w:val="007210AF"/>
    <w:rsid w:val="00722E79"/>
    <w:rsid w:val="007251E3"/>
    <w:rsid w:val="007256A7"/>
    <w:rsid w:val="007256A8"/>
    <w:rsid w:val="00725917"/>
    <w:rsid w:val="007268B5"/>
    <w:rsid w:val="00726AE3"/>
    <w:rsid w:val="00727AF9"/>
    <w:rsid w:val="00730165"/>
    <w:rsid w:val="007304AF"/>
    <w:rsid w:val="00732F7C"/>
    <w:rsid w:val="007345EE"/>
    <w:rsid w:val="007346D7"/>
    <w:rsid w:val="00735975"/>
    <w:rsid w:val="007412E0"/>
    <w:rsid w:val="007417A4"/>
    <w:rsid w:val="007541EE"/>
    <w:rsid w:val="00756924"/>
    <w:rsid w:val="0076033C"/>
    <w:rsid w:val="00760656"/>
    <w:rsid w:val="00761C69"/>
    <w:rsid w:val="00764215"/>
    <w:rsid w:val="00765D44"/>
    <w:rsid w:val="0076623C"/>
    <w:rsid w:val="00767667"/>
    <w:rsid w:val="0077361D"/>
    <w:rsid w:val="00776CA6"/>
    <w:rsid w:val="00780313"/>
    <w:rsid w:val="00780BE2"/>
    <w:rsid w:val="00781EF5"/>
    <w:rsid w:val="0078200E"/>
    <w:rsid w:val="007859D8"/>
    <w:rsid w:val="00786708"/>
    <w:rsid w:val="00786DD8"/>
    <w:rsid w:val="007905C6"/>
    <w:rsid w:val="00790867"/>
    <w:rsid w:val="00790FBD"/>
    <w:rsid w:val="00791253"/>
    <w:rsid w:val="00791F2D"/>
    <w:rsid w:val="007933A0"/>
    <w:rsid w:val="0079450E"/>
    <w:rsid w:val="00795A06"/>
    <w:rsid w:val="00796DCF"/>
    <w:rsid w:val="00796F00"/>
    <w:rsid w:val="007979C7"/>
    <w:rsid w:val="007A3065"/>
    <w:rsid w:val="007A73D0"/>
    <w:rsid w:val="007B0406"/>
    <w:rsid w:val="007B132D"/>
    <w:rsid w:val="007B1F4C"/>
    <w:rsid w:val="007B33F2"/>
    <w:rsid w:val="007B3903"/>
    <w:rsid w:val="007B5A41"/>
    <w:rsid w:val="007B5DDB"/>
    <w:rsid w:val="007C0C89"/>
    <w:rsid w:val="007C106C"/>
    <w:rsid w:val="007C225F"/>
    <w:rsid w:val="007C2ED8"/>
    <w:rsid w:val="007C3855"/>
    <w:rsid w:val="007C4443"/>
    <w:rsid w:val="007C51DD"/>
    <w:rsid w:val="007C7D3C"/>
    <w:rsid w:val="007D2687"/>
    <w:rsid w:val="007D380D"/>
    <w:rsid w:val="007D543E"/>
    <w:rsid w:val="007E1224"/>
    <w:rsid w:val="007E1323"/>
    <w:rsid w:val="007E1442"/>
    <w:rsid w:val="007E1CBE"/>
    <w:rsid w:val="007E37BA"/>
    <w:rsid w:val="007E6155"/>
    <w:rsid w:val="007E779E"/>
    <w:rsid w:val="007F2C0A"/>
    <w:rsid w:val="007F6055"/>
    <w:rsid w:val="0080323A"/>
    <w:rsid w:val="0080357E"/>
    <w:rsid w:val="0080492F"/>
    <w:rsid w:val="00804EA6"/>
    <w:rsid w:val="00805148"/>
    <w:rsid w:val="00805B16"/>
    <w:rsid w:val="00810C27"/>
    <w:rsid w:val="00810ED0"/>
    <w:rsid w:val="0081414E"/>
    <w:rsid w:val="008158A3"/>
    <w:rsid w:val="008171E1"/>
    <w:rsid w:val="0082238F"/>
    <w:rsid w:val="00822BDB"/>
    <w:rsid w:val="00823859"/>
    <w:rsid w:val="00824E04"/>
    <w:rsid w:val="008258D2"/>
    <w:rsid w:val="00826D3F"/>
    <w:rsid w:val="008270FB"/>
    <w:rsid w:val="00827C84"/>
    <w:rsid w:val="00831686"/>
    <w:rsid w:val="0083476C"/>
    <w:rsid w:val="008376B6"/>
    <w:rsid w:val="008400D4"/>
    <w:rsid w:val="00842594"/>
    <w:rsid w:val="0084630E"/>
    <w:rsid w:val="00846744"/>
    <w:rsid w:val="00847B82"/>
    <w:rsid w:val="008509F8"/>
    <w:rsid w:val="00851CC3"/>
    <w:rsid w:val="008531DA"/>
    <w:rsid w:val="00853958"/>
    <w:rsid w:val="00854585"/>
    <w:rsid w:val="00860781"/>
    <w:rsid w:val="00860A5E"/>
    <w:rsid w:val="00860FF6"/>
    <w:rsid w:val="008633F1"/>
    <w:rsid w:val="00863B18"/>
    <w:rsid w:val="008667AE"/>
    <w:rsid w:val="008676FA"/>
    <w:rsid w:val="00870EC0"/>
    <w:rsid w:val="0087286A"/>
    <w:rsid w:val="00872E58"/>
    <w:rsid w:val="00874D98"/>
    <w:rsid w:val="00876A3A"/>
    <w:rsid w:val="00877B51"/>
    <w:rsid w:val="008801EA"/>
    <w:rsid w:val="008802C3"/>
    <w:rsid w:val="00885843"/>
    <w:rsid w:val="00890BC0"/>
    <w:rsid w:val="00892C83"/>
    <w:rsid w:val="00893240"/>
    <w:rsid w:val="00893EA7"/>
    <w:rsid w:val="00895952"/>
    <w:rsid w:val="008959DF"/>
    <w:rsid w:val="00895B47"/>
    <w:rsid w:val="008A0476"/>
    <w:rsid w:val="008A14F0"/>
    <w:rsid w:val="008A1AFF"/>
    <w:rsid w:val="008A1EFB"/>
    <w:rsid w:val="008A4969"/>
    <w:rsid w:val="008A4A3E"/>
    <w:rsid w:val="008A5354"/>
    <w:rsid w:val="008A55AB"/>
    <w:rsid w:val="008B2496"/>
    <w:rsid w:val="008B32CF"/>
    <w:rsid w:val="008B367D"/>
    <w:rsid w:val="008B6C2A"/>
    <w:rsid w:val="008B7DB3"/>
    <w:rsid w:val="008C0297"/>
    <w:rsid w:val="008C07EA"/>
    <w:rsid w:val="008C1664"/>
    <w:rsid w:val="008C271C"/>
    <w:rsid w:val="008C538B"/>
    <w:rsid w:val="008C7EAA"/>
    <w:rsid w:val="008D0AB3"/>
    <w:rsid w:val="008D2860"/>
    <w:rsid w:val="008D35BE"/>
    <w:rsid w:val="008D36A9"/>
    <w:rsid w:val="008D3E88"/>
    <w:rsid w:val="008D5616"/>
    <w:rsid w:val="008E04E2"/>
    <w:rsid w:val="008E0932"/>
    <w:rsid w:val="008E1F7D"/>
    <w:rsid w:val="008E30F5"/>
    <w:rsid w:val="008E3495"/>
    <w:rsid w:val="008E3D0D"/>
    <w:rsid w:val="008E53D0"/>
    <w:rsid w:val="008E61E9"/>
    <w:rsid w:val="008E7931"/>
    <w:rsid w:val="008F45E1"/>
    <w:rsid w:val="008F5F8A"/>
    <w:rsid w:val="009012AE"/>
    <w:rsid w:val="0090159F"/>
    <w:rsid w:val="00901884"/>
    <w:rsid w:val="0090418B"/>
    <w:rsid w:val="009042B6"/>
    <w:rsid w:val="009074B8"/>
    <w:rsid w:val="00913D97"/>
    <w:rsid w:val="009145AC"/>
    <w:rsid w:val="00921D28"/>
    <w:rsid w:val="00922420"/>
    <w:rsid w:val="009234AB"/>
    <w:rsid w:val="00923B40"/>
    <w:rsid w:val="009241EC"/>
    <w:rsid w:val="009242DD"/>
    <w:rsid w:val="00925830"/>
    <w:rsid w:val="009270C4"/>
    <w:rsid w:val="0092756D"/>
    <w:rsid w:val="00930D89"/>
    <w:rsid w:val="00931B9F"/>
    <w:rsid w:val="00933CB0"/>
    <w:rsid w:val="009340B4"/>
    <w:rsid w:val="00934735"/>
    <w:rsid w:val="009369B6"/>
    <w:rsid w:val="00940645"/>
    <w:rsid w:val="00941AAA"/>
    <w:rsid w:val="0094235A"/>
    <w:rsid w:val="00951D13"/>
    <w:rsid w:val="00951DF6"/>
    <w:rsid w:val="00954110"/>
    <w:rsid w:val="009552D3"/>
    <w:rsid w:val="009575CE"/>
    <w:rsid w:val="009621DC"/>
    <w:rsid w:val="00963F88"/>
    <w:rsid w:val="009648AB"/>
    <w:rsid w:val="009656EC"/>
    <w:rsid w:val="00966310"/>
    <w:rsid w:val="009700FE"/>
    <w:rsid w:val="00972572"/>
    <w:rsid w:val="00972593"/>
    <w:rsid w:val="00973EF4"/>
    <w:rsid w:val="00976254"/>
    <w:rsid w:val="0098098E"/>
    <w:rsid w:val="0098145F"/>
    <w:rsid w:val="00984029"/>
    <w:rsid w:val="0098525A"/>
    <w:rsid w:val="00985533"/>
    <w:rsid w:val="009856EB"/>
    <w:rsid w:val="00991684"/>
    <w:rsid w:val="00992CE5"/>
    <w:rsid w:val="00994CA8"/>
    <w:rsid w:val="009A2C1B"/>
    <w:rsid w:val="009A3E22"/>
    <w:rsid w:val="009A41F4"/>
    <w:rsid w:val="009B4151"/>
    <w:rsid w:val="009B4607"/>
    <w:rsid w:val="009B5240"/>
    <w:rsid w:val="009B52EF"/>
    <w:rsid w:val="009B5AAF"/>
    <w:rsid w:val="009B76E8"/>
    <w:rsid w:val="009B7ACE"/>
    <w:rsid w:val="009C01BC"/>
    <w:rsid w:val="009C11E5"/>
    <w:rsid w:val="009C1ADE"/>
    <w:rsid w:val="009C254F"/>
    <w:rsid w:val="009C3027"/>
    <w:rsid w:val="009C303A"/>
    <w:rsid w:val="009C307E"/>
    <w:rsid w:val="009C6680"/>
    <w:rsid w:val="009C6864"/>
    <w:rsid w:val="009C6EEE"/>
    <w:rsid w:val="009C742B"/>
    <w:rsid w:val="009D1669"/>
    <w:rsid w:val="009D3F2E"/>
    <w:rsid w:val="009D440B"/>
    <w:rsid w:val="009D5459"/>
    <w:rsid w:val="009D619B"/>
    <w:rsid w:val="009D6B89"/>
    <w:rsid w:val="009E13B2"/>
    <w:rsid w:val="009E5667"/>
    <w:rsid w:val="009E74B4"/>
    <w:rsid w:val="009F0301"/>
    <w:rsid w:val="009F09C6"/>
    <w:rsid w:val="009F380E"/>
    <w:rsid w:val="009F4124"/>
    <w:rsid w:val="009F42A0"/>
    <w:rsid w:val="009F4C24"/>
    <w:rsid w:val="009F4D81"/>
    <w:rsid w:val="009F7233"/>
    <w:rsid w:val="00A007CA"/>
    <w:rsid w:val="00A01849"/>
    <w:rsid w:val="00A01C14"/>
    <w:rsid w:val="00A03D73"/>
    <w:rsid w:val="00A04AFD"/>
    <w:rsid w:val="00A054E5"/>
    <w:rsid w:val="00A07EC0"/>
    <w:rsid w:val="00A10A3C"/>
    <w:rsid w:val="00A11DAB"/>
    <w:rsid w:val="00A16896"/>
    <w:rsid w:val="00A16F90"/>
    <w:rsid w:val="00A23A87"/>
    <w:rsid w:val="00A24052"/>
    <w:rsid w:val="00A24CA6"/>
    <w:rsid w:val="00A25E6B"/>
    <w:rsid w:val="00A2635A"/>
    <w:rsid w:val="00A26586"/>
    <w:rsid w:val="00A27056"/>
    <w:rsid w:val="00A273C6"/>
    <w:rsid w:val="00A33279"/>
    <w:rsid w:val="00A41456"/>
    <w:rsid w:val="00A41949"/>
    <w:rsid w:val="00A41C4E"/>
    <w:rsid w:val="00A432EE"/>
    <w:rsid w:val="00A4415C"/>
    <w:rsid w:val="00A457E8"/>
    <w:rsid w:val="00A46207"/>
    <w:rsid w:val="00A51502"/>
    <w:rsid w:val="00A538D4"/>
    <w:rsid w:val="00A54344"/>
    <w:rsid w:val="00A57D09"/>
    <w:rsid w:val="00A606DC"/>
    <w:rsid w:val="00A629DE"/>
    <w:rsid w:val="00A62BEE"/>
    <w:rsid w:val="00A63499"/>
    <w:rsid w:val="00A6595D"/>
    <w:rsid w:val="00A65D27"/>
    <w:rsid w:val="00A6723A"/>
    <w:rsid w:val="00A70B64"/>
    <w:rsid w:val="00A750E0"/>
    <w:rsid w:val="00A75ACF"/>
    <w:rsid w:val="00A76881"/>
    <w:rsid w:val="00A76CF5"/>
    <w:rsid w:val="00A812AD"/>
    <w:rsid w:val="00A82765"/>
    <w:rsid w:val="00A85CD5"/>
    <w:rsid w:val="00A914A2"/>
    <w:rsid w:val="00A92A39"/>
    <w:rsid w:val="00A931EC"/>
    <w:rsid w:val="00A93BEA"/>
    <w:rsid w:val="00A93DB4"/>
    <w:rsid w:val="00A93F5B"/>
    <w:rsid w:val="00A943BA"/>
    <w:rsid w:val="00A94DC1"/>
    <w:rsid w:val="00A952F8"/>
    <w:rsid w:val="00A96EFC"/>
    <w:rsid w:val="00A96FB1"/>
    <w:rsid w:val="00A971FC"/>
    <w:rsid w:val="00AA1F98"/>
    <w:rsid w:val="00AA7D27"/>
    <w:rsid w:val="00AB4121"/>
    <w:rsid w:val="00AB47E0"/>
    <w:rsid w:val="00AB5226"/>
    <w:rsid w:val="00AB68C1"/>
    <w:rsid w:val="00AB75DB"/>
    <w:rsid w:val="00AC4940"/>
    <w:rsid w:val="00AC495F"/>
    <w:rsid w:val="00AC5098"/>
    <w:rsid w:val="00AC6BFB"/>
    <w:rsid w:val="00AD010B"/>
    <w:rsid w:val="00AD1016"/>
    <w:rsid w:val="00AD3403"/>
    <w:rsid w:val="00AD41B5"/>
    <w:rsid w:val="00AD5939"/>
    <w:rsid w:val="00AD6502"/>
    <w:rsid w:val="00AE04AE"/>
    <w:rsid w:val="00AF2655"/>
    <w:rsid w:val="00AF4090"/>
    <w:rsid w:val="00B00BFC"/>
    <w:rsid w:val="00B036D5"/>
    <w:rsid w:val="00B036F6"/>
    <w:rsid w:val="00B043FB"/>
    <w:rsid w:val="00B06971"/>
    <w:rsid w:val="00B07CE6"/>
    <w:rsid w:val="00B07CEB"/>
    <w:rsid w:val="00B12F24"/>
    <w:rsid w:val="00B13534"/>
    <w:rsid w:val="00B13BF7"/>
    <w:rsid w:val="00B15B38"/>
    <w:rsid w:val="00B16114"/>
    <w:rsid w:val="00B16ABF"/>
    <w:rsid w:val="00B173DD"/>
    <w:rsid w:val="00B176FD"/>
    <w:rsid w:val="00B20076"/>
    <w:rsid w:val="00B20C26"/>
    <w:rsid w:val="00B227D1"/>
    <w:rsid w:val="00B23E1A"/>
    <w:rsid w:val="00B24810"/>
    <w:rsid w:val="00B26EC1"/>
    <w:rsid w:val="00B277CF"/>
    <w:rsid w:val="00B32EBA"/>
    <w:rsid w:val="00B33F98"/>
    <w:rsid w:val="00B36D71"/>
    <w:rsid w:val="00B373DC"/>
    <w:rsid w:val="00B40D63"/>
    <w:rsid w:val="00B44DCB"/>
    <w:rsid w:val="00B464D2"/>
    <w:rsid w:val="00B4755F"/>
    <w:rsid w:val="00B5459B"/>
    <w:rsid w:val="00B55B7D"/>
    <w:rsid w:val="00B60D1A"/>
    <w:rsid w:val="00B621CC"/>
    <w:rsid w:val="00B62DFD"/>
    <w:rsid w:val="00B67825"/>
    <w:rsid w:val="00B71785"/>
    <w:rsid w:val="00B72504"/>
    <w:rsid w:val="00B72BA3"/>
    <w:rsid w:val="00B72E46"/>
    <w:rsid w:val="00B73319"/>
    <w:rsid w:val="00B77656"/>
    <w:rsid w:val="00B80B27"/>
    <w:rsid w:val="00B80C0F"/>
    <w:rsid w:val="00B81E09"/>
    <w:rsid w:val="00B83451"/>
    <w:rsid w:val="00B862F9"/>
    <w:rsid w:val="00B9356E"/>
    <w:rsid w:val="00B93CF8"/>
    <w:rsid w:val="00B96791"/>
    <w:rsid w:val="00B9720F"/>
    <w:rsid w:val="00BA0B18"/>
    <w:rsid w:val="00BA0B71"/>
    <w:rsid w:val="00BA149F"/>
    <w:rsid w:val="00BA318F"/>
    <w:rsid w:val="00BA5A25"/>
    <w:rsid w:val="00BA5AAE"/>
    <w:rsid w:val="00BA62DB"/>
    <w:rsid w:val="00BB332F"/>
    <w:rsid w:val="00BB3940"/>
    <w:rsid w:val="00BB5581"/>
    <w:rsid w:val="00BB781E"/>
    <w:rsid w:val="00BC10FA"/>
    <w:rsid w:val="00BC2989"/>
    <w:rsid w:val="00BC34F4"/>
    <w:rsid w:val="00BC3E6E"/>
    <w:rsid w:val="00BC5493"/>
    <w:rsid w:val="00BC7AC7"/>
    <w:rsid w:val="00BD2E47"/>
    <w:rsid w:val="00BD3B23"/>
    <w:rsid w:val="00BD3B24"/>
    <w:rsid w:val="00BD5978"/>
    <w:rsid w:val="00BD5F12"/>
    <w:rsid w:val="00BD6115"/>
    <w:rsid w:val="00BD714D"/>
    <w:rsid w:val="00BD7576"/>
    <w:rsid w:val="00BE333A"/>
    <w:rsid w:val="00BE3BAB"/>
    <w:rsid w:val="00BE696B"/>
    <w:rsid w:val="00BE6F57"/>
    <w:rsid w:val="00BE7C4F"/>
    <w:rsid w:val="00BF0458"/>
    <w:rsid w:val="00BF3643"/>
    <w:rsid w:val="00BF3A66"/>
    <w:rsid w:val="00BF42E2"/>
    <w:rsid w:val="00BF500C"/>
    <w:rsid w:val="00BF56CA"/>
    <w:rsid w:val="00BF7050"/>
    <w:rsid w:val="00C017A2"/>
    <w:rsid w:val="00C03A61"/>
    <w:rsid w:val="00C07F1A"/>
    <w:rsid w:val="00C14695"/>
    <w:rsid w:val="00C15D6B"/>
    <w:rsid w:val="00C1672C"/>
    <w:rsid w:val="00C2042F"/>
    <w:rsid w:val="00C21BD0"/>
    <w:rsid w:val="00C2265F"/>
    <w:rsid w:val="00C23E04"/>
    <w:rsid w:val="00C262EB"/>
    <w:rsid w:val="00C2645A"/>
    <w:rsid w:val="00C31B02"/>
    <w:rsid w:val="00C31D51"/>
    <w:rsid w:val="00C3307C"/>
    <w:rsid w:val="00C33D29"/>
    <w:rsid w:val="00C34C0C"/>
    <w:rsid w:val="00C37123"/>
    <w:rsid w:val="00C37688"/>
    <w:rsid w:val="00C37E36"/>
    <w:rsid w:val="00C40FBF"/>
    <w:rsid w:val="00C422C9"/>
    <w:rsid w:val="00C4290F"/>
    <w:rsid w:val="00C43003"/>
    <w:rsid w:val="00C43154"/>
    <w:rsid w:val="00C4317D"/>
    <w:rsid w:val="00C4518F"/>
    <w:rsid w:val="00C51196"/>
    <w:rsid w:val="00C51ED2"/>
    <w:rsid w:val="00C562C7"/>
    <w:rsid w:val="00C573B7"/>
    <w:rsid w:val="00C61602"/>
    <w:rsid w:val="00C639A9"/>
    <w:rsid w:val="00C63B3B"/>
    <w:rsid w:val="00C65251"/>
    <w:rsid w:val="00C66A62"/>
    <w:rsid w:val="00C700D5"/>
    <w:rsid w:val="00C7055D"/>
    <w:rsid w:val="00C705D3"/>
    <w:rsid w:val="00C71A78"/>
    <w:rsid w:val="00C73B5B"/>
    <w:rsid w:val="00C73D44"/>
    <w:rsid w:val="00C73DEE"/>
    <w:rsid w:val="00C80954"/>
    <w:rsid w:val="00C82366"/>
    <w:rsid w:val="00C82DE7"/>
    <w:rsid w:val="00C83FE1"/>
    <w:rsid w:val="00C86394"/>
    <w:rsid w:val="00C90FEE"/>
    <w:rsid w:val="00C9105B"/>
    <w:rsid w:val="00C9152B"/>
    <w:rsid w:val="00C929C0"/>
    <w:rsid w:val="00C9339F"/>
    <w:rsid w:val="00C935F5"/>
    <w:rsid w:val="00C968A2"/>
    <w:rsid w:val="00CA0722"/>
    <w:rsid w:val="00CA0D99"/>
    <w:rsid w:val="00CA3BE4"/>
    <w:rsid w:val="00CA4FB9"/>
    <w:rsid w:val="00CA5126"/>
    <w:rsid w:val="00CA6E5C"/>
    <w:rsid w:val="00CB17A1"/>
    <w:rsid w:val="00CB23A7"/>
    <w:rsid w:val="00CB23D8"/>
    <w:rsid w:val="00CB2908"/>
    <w:rsid w:val="00CB3D47"/>
    <w:rsid w:val="00CB643D"/>
    <w:rsid w:val="00CB71B2"/>
    <w:rsid w:val="00CC2AD1"/>
    <w:rsid w:val="00CC32EB"/>
    <w:rsid w:val="00CC332E"/>
    <w:rsid w:val="00CC5010"/>
    <w:rsid w:val="00CC6258"/>
    <w:rsid w:val="00CC7AA3"/>
    <w:rsid w:val="00CD0DD1"/>
    <w:rsid w:val="00CD1E3D"/>
    <w:rsid w:val="00CD2E51"/>
    <w:rsid w:val="00CD4EEA"/>
    <w:rsid w:val="00CD5120"/>
    <w:rsid w:val="00CD6F75"/>
    <w:rsid w:val="00CE0BD5"/>
    <w:rsid w:val="00CE1579"/>
    <w:rsid w:val="00CE1716"/>
    <w:rsid w:val="00CE2BDB"/>
    <w:rsid w:val="00CE2DA8"/>
    <w:rsid w:val="00CF0CA8"/>
    <w:rsid w:val="00CF4CD2"/>
    <w:rsid w:val="00CF4CE7"/>
    <w:rsid w:val="00CF4E70"/>
    <w:rsid w:val="00CF63A2"/>
    <w:rsid w:val="00D00D93"/>
    <w:rsid w:val="00D015ED"/>
    <w:rsid w:val="00D0241A"/>
    <w:rsid w:val="00D02830"/>
    <w:rsid w:val="00D03710"/>
    <w:rsid w:val="00D04145"/>
    <w:rsid w:val="00D12CBF"/>
    <w:rsid w:val="00D14C33"/>
    <w:rsid w:val="00D17316"/>
    <w:rsid w:val="00D2167C"/>
    <w:rsid w:val="00D251E1"/>
    <w:rsid w:val="00D25325"/>
    <w:rsid w:val="00D25EE2"/>
    <w:rsid w:val="00D27771"/>
    <w:rsid w:val="00D279C5"/>
    <w:rsid w:val="00D306F6"/>
    <w:rsid w:val="00D32FC2"/>
    <w:rsid w:val="00D337B6"/>
    <w:rsid w:val="00D338B5"/>
    <w:rsid w:val="00D365D2"/>
    <w:rsid w:val="00D40738"/>
    <w:rsid w:val="00D415A4"/>
    <w:rsid w:val="00D43B0F"/>
    <w:rsid w:val="00D4416D"/>
    <w:rsid w:val="00D458C2"/>
    <w:rsid w:val="00D470B9"/>
    <w:rsid w:val="00D504B0"/>
    <w:rsid w:val="00D5162B"/>
    <w:rsid w:val="00D51F12"/>
    <w:rsid w:val="00D5225C"/>
    <w:rsid w:val="00D557C3"/>
    <w:rsid w:val="00D5642B"/>
    <w:rsid w:val="00D56615"/>
    <w:rsid w:val="00D61980"/>
    <w:rsid w:val="00D61CC1"/>
    <w:rsid w:val="00D62749"/>
    <w:rsid w:val="00D6435F"/>
    <w:rsid w:val="00D64696"/>
    <w:rsid w:val="00D6542F"/>
    <w:rsid w:val="00D666C2"/>
    <w:rsid w:val="00D718F4"/>
    <w:rsid w:val="00D7330D"/>
    <w:rsid w:val="00D74057"/>
    <w:rsid w:val="00D74524"/>
    <w:rsid w:val="00D76D75"/>
    <w:rsid w:val="00D773D1"/>
    <w:rsid w:val="00D81BE6"/>
    <w:rsid w:val="00D8370F"/>
    <w:rsid w:val="00D86645"/>
    <w:rsid w:val="00D87766"/>
    <w:rsid w:val="00D91DDF"/>
    <w:rsid w:val="00D926BB"/>
    <w:rsid w:val="00D93CD2"/>
    <w:rsid w:val="00D95C21"/>
    <w:rsid w:val="00D969F6"/>
    <w:rsid w:val="00DA1A65"/>
    <w:rsid w:val="00DA28A5"/>
    <w:rsid w:val="00DA5E84"/>
    <w:rsid w:val="00DA6365"/>
    <w:rsid w:val="00DA6A2C"/>
    <w:rsid w:val="00DB1038"/>
    <w:rsid w:val="00DB1472"/>
    <w:rsid w:val="00DB66C1"/>
    <w:rsid w:val="00DC0C7B"/>
    <w:rsid w:val="00DC25BE"/>
    <w:rsid w:val="00DC3008"/>
    <w:rsid w:val="00DC424E"/>
    <w:rsid w:val="00DC52F5"/>
    <w:rsid w:val="00DC56A8"/>
    <w:rsid w:val="00DC63E5"/>
    <w:rsid w:val="00DC648D"/>
    <w:rsid w:val="00DD1976"/>
    <w:rsid w:val="00DD3FA4"/>
    <w:rsid w:val="00DD5B56"/>
    <w:rsid w:val="00DD6053"/>
    <w:rsid w:val="00DD6797"/>
    <w:rsid w:val="00DE0CB8"/>
    <w:rsid w:val="00DE2B2D"/>
    <w:rsid w:val="00DE41C1"/>
    <w:rsid w:val="00DE567B"/>
    <w:rsid w:val="00DE6E3C"/>
    <w:rsid w:val="00DF09F2"/>
    <w:rsid w:val="00DF18F2"/>
    <w:rsid w:val="00DF2C65"/>
    <w:rsid w:val="00DF4F11"/>
    <w:rsid w:val="00DF6326"/>
    <w:rsid w:val="00DF63B0"/>
    <w:rsid w:val="00DF77BF"/>
    <w:rsid w:val="00DF7DF8"/>
    <w:rsid w:val="00E00D2E"/>
    <w:rsid w:val="00E027A0"/>
    <w:rsid w:val="00E03626"/>
    <w:rsid w:val="00E10194"/>
    <w:rsid w:val="00E105C2"/>
    <w:rsid w:val="00E11CB3"/>
    <w:rsid w:val="00E12EDC"/>
    <w:rsid w:val="00E316F5"/>
    <w:rsid w:val="00E318DC"/>
    <w:rsid w:val="00E31AC4"/>
    <w:rsid w:val="00E3566A"/>
    <w:rsid w:val="00E36FA5"/>
    <w:rsid w:val="00E37806"/>
    <w:rsid w:val="00E378D6"/>
    <w:rsid w:val="00E40EA9"/>
    <w:rsid w:val="00E41110"/>
    <w:rsid w:val="00E41537"/>
    <w:rsid w:val="00E422FB"/>
    <w:rsid w:val="00E4545B"/>
    <w:rsid w:val="00E4605F"/>
    <w:rsid w:val="00E46F1C"/>
    <w:rsid w:val="00E50DC4"/>
    <w:rsid w:val="00E52FB0"/>
    <w:rsid w:val="00E56690"/>
    <w:rsid w:val="00E62297"/>
    <w:rsid w:val="00E63E73"/>
    <w:rsid w:val="00E647B0"/>
    <w:rsid w:val="00E6481A"/>
    <w:rsid w:val="00E65223"/>
    <w:rsid w:val="00E65CAD"/>
    <w:rsid w:val="00E65E24"/>
    <w:rsid w:val="00E65E7A"/>
    <w:rsid w:val="00E67864"/>
    <w:rsid w:val="00E67992"/>
    <w:rsid w:val="00E711A6"/>
    <w:rsid w:val="00E730AF"/>
    <w:rsid w:val="00E735A7"/>
    <w:rsid w:val="00E76AEC"/>
    <w:rsid w:val="00E80295"/>
    <w:rsid w:val="00E81F60"/>
    <w:rsid w:val="00E83BA4"/>
    <w:rsid w:val="00E83F3E"/>
    <w:rsid w:val="00E85A97"/>
    <w:rsid w:val="00E86669"/>
    <w:rsid w:val="00E86B8A"/>
    <w:rsid w:val="00E86C20"/>
    <w:rsid w:val="00E8744B"/>
    <w:rsid w:val="00E87C8A"/>
    <w:rsid w:val="00E91C56"/>
    <w:rsid w:val="00E93252"/>
    <w:rsid w:val="00E95034"/>
    <w:rsid w:val="00E95633"/>
    <w:rsid w:val="00E9631C"/>
    <w:rsid w:val="00E96A6B"/>
    <w:rsid w:val="00EA1E15"/>
    <w:rsid w:val="00EA240B"/>
    <w:rsid w:val="00EA7592"/>
    <w:rsid w:val="00EB11F6"/>
    <w:rsid w:val="00EB1D08"/>
    <w:rsid w:val="00EB3828"/>
    <w:rsid w:val="00EB42F9"/>
    <w:rsid w:val="00EC159F"/>
    <w:rsid w:val="00EC4430"/>
    <w:rsid w:val="00EC4645"/>
    <w:rsid w:val="00EC65D0"/>
    <w:rsid w:val="00EC7611"/>
    <w:rsid w:val="00ED240F"/>
    <w:rsid w:val="00ED269C"/>
    <w:rsid w:val="00ED33E6"/>
    <w:rsid w:val="00ED53DC"/>
    <w:rsid w:val="00ED594D"/>
    <w:rsid w:val="00ED7CCC"/>
    <w:rsid w:val="00EE37A8"/>
    <w:rsid w:val="00EE3E92"/>
    <w:rsid w:val="00EE7694"/>
    <w:rsid w:val="00EE7B58"/>
    <w:rsid w:val="00EE7BFB"/>
    <w:rsid w:val="00EE7D87"/>
    <w:rsid w:val="00EF48B0"/>
    <w:rsid w:val="00F004C5"/>
    <w:rsid w:val="00F00ABD"/>
    <w:rsid w:val="00F0147C"/>
    <w:rsid w:val="00F01526"/>
    <w:rsid w:val="00F024FB"/>
    <w:rsid w:val="00F070A8"/>
    <w:rsid w:val="00F0735C"/>
    <w:rsid w:val="00F12793"/>
    <w:rsid w:val="00F12EF4"/>
    <w:rsid w:val="00F1488E"/>
    <w:rsid w:val="00F14C83"/>
    <w:rsid w:val="00F24497"/>
    <w:rsid w:val="00F31C20"/>
    <w:rsid w:val="00F35D72"/>
    <w:rsid w:val="00F37983"/>
    <w:rsid w:val="00F40583"/>
    <w:rsid w:val="00F40DC5"/>
    <w:rsid w:val="00F4156D"/>
    <w:rsid w:val="00F41756"/>
    <w:rsid w:val="00F4188D"/>
    <w:rsid w:val="00F42194"/>
    <w:rsid w:val="00F43505"/>
    <w:rsid w:val="00F45825"/>
    <w:rsid w:val="00F5045A"/>
    <w:rsid w:val="00F50D31"/>
    <w:rsid w:val="00F530ED"/>
    <w:rsid w:val="00F57D1B"/>
    <w:rsid w:val="00F647C8"/>
    <w:rsid w:val="00F6658B"/>
    <w:rsid w:val="00F71FFA"/>
    <w:rsid w:val="00F73522"/>
    <w:rsid w:val="00F736B0"/>
    <w:rsid w:val="00F739DD"/>
    <w:rsid w:val="00F7515A"/>
    <w:rsid w:val="00F75229"/>
    <w:rsid w:val="00F768CA"/>
    <w:rsid w:val="00F80339"/>
    <w:rsid w:val="00F82CCF"/>
    <w:rsid w:val="00F83D8E"/>
    <w:rsid w:val="00F846E5"/>
    <w:rsid w:val="00F8727D"/>
    <w:rsid w:val="00F9212C"/>
    <w:rsid w:val="00F93DE6"/>
    <w:rsid w:val="00F94B4F"/>
    <w:rsid w:val="00F94CD9"/>
    <w:rsid w:val="00FA2B4E"/>
    <w:rsid w:val="00FA4507"/>
    <w:rsid w:val="00FA51B6"/>
    <w:rsid w:val="00FB0C08"/>
    <w:rsid w:val="00FB1179"/>
    <w:rsid w:val="00FB2E44"/>
    <w:rsid w:val="00FB3B92"/>
    <w:rsid w:val="00FB5A98"/>
    <w:rsid w:val="00FB6C84"/>
    <w:rsid w:val="00FB79A8"/>
    <w:rsid w:val="00FC0CE6"/>
    <w:rsid w:val="00FC2A2E"/>
    <w:rsid w:val="00FC3C90"/>
    <w:rsid w:val="00FC5B76"/>
    <w:rsid w:val="00FC7F51"/>
    <w:rsid w:val="00FD19C0"/>
    <w:rsid w:val="00FD1E97"/>
    <w:rsid w:val="00FD2393"/>
    <w:rsid w:val="00FD5730"/>
    <w:rsid w:val="00FD6254"/>
    <w:rsid w:val="00FE0E70"/>
    <w:rsid w:val="00FE0EF8"/>
    <w:rsid w:val="00FE225D"/>
    <w:rsid w:val="00FE2CDD"/>
    <w:rsid w:val="00FE41D2"/>
    <w:rsid w:val="00FE4F20"/>
    <w:rsid w:val="00FE5FFF"/>
    <w:rsid w:val="00FE7E80"/>
    <w:rsid w:val="00FF1241"/>
    <w:rsid w:val="00FF2149"/>
    <w:rsid w:val="00FF3F51"/>
    <w:rsid w:val="00FF5E3A"/>
    <w:rsid w:val="00FF7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53B3130"/>
  <w15:docId w15:val="{491C5724-977F-49DD-95AF-3177946E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DDA"/>
    <w:pPr>
      <w:suppressAutoHyphens/>
    </w:pPr>
    <w:rPr>
      <w:rFonts w:eastAsia="SimSu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41DDA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441DDA"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9F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441DDA"/>
    <w:rPr>
      <w:rFonts w:ascii="Times New Roman" w:hAnsi="Times New Roman" w:cs="Times New Roman"/>
    </w:rPr>
  </w:style>
  <w:style w:type="character" w:customStyle="1" w:styleId="WW8Num3z1">
    <w:name w:val="WW8Num3z1"/>
    <w:rsid w:val="00441DDA"/>
    <w:rPr>
      <w:rFonts w:ascii="Tahoma" w:hAnsi="Tahoma"/>
    </w:rPr>
  </w:style>
  <w:style w:type="character" w:customStyle="1" w:styleId="WW8Num5z1">
    <w:name w:val="WW8Num5z1"/>
    <w:rsid w:val="00441DDA"/>
    <w:rPr>
      <w:rFonts w:ascii="Wingdings" w:hAnsi="Wingdings"/>
    </w:rPr>
  </w:style>
  <w:style w:type="character" w:customStyle="1" w:styleId="WW8Num6z0">
    <w:name w:val="WW8Num6z0"/>
    <w:rsid w:val="00441DDA"/>
    <w:rPr>
      <w:rFonts w:ascii="Times New Roman" w:hAnsi="Times New Roman"/>
    </w:rPr>
  </w:style>
  <w:style w:type="character" w:customStyle="1" w:styleId="WW8Num7z0">
    <w:name w:val="WW8Num7z0"/>
    <w:rsid w:val="00441DDA"/>
    <w:rPr>
      <w:sz w:val="24"/>
      <w:szCs w:val="24"/>
    </w:rPr>
  </w:style>
  <w:style w:type="character" w:customStyle="1" w:styleId="WW8Num7z3">
    <w:name w:val="WW8Num7z3"/>
    <w:rsid w:val="00441DDA"/>
    <w:rPr>
      <w:b w:val="0"/>
    </w:rPr>
  </w:style>
  <w:style w:type="character" w:customStyle="1" w:styleId="WW8Num10z0">
    <w:name w:val="WW8Num10z0"/>
    <w:rsid w:val="00441DDA"/>
    <w:rPr>
      <w:rFonts w:ascii="Times New Roman" w:hAnsi="Times New Roman" w:cs="Times New Roman"/>
      <w:b w:val="0"/>
      <w:bCs/>
      <w:i w:val="0"/>
      <w:iCs w:val="0"/>
      <w:sz w:val="24"/>
      <w:szCs w:val="24"/>
    </w:rPr>
  </w:style>
  <w:style w:type="character" w:customStyle="1" w:styleId="WW8Num10z1">
    <w:name w:val="WW8Num10z1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14z0">
    <w:name w:val="WW8Num14z0"/>
    <w:rsid w:val="00441DDA"/>
    <w:rPr>
      <w:b w:val="0"/>
    </w:rPr>
  </w:style>
  <w:style w:type="character" w:customStyle="1" w:styleId="WW8Num16z1">
    <w:name w:val="WW8Num16z1"/>
    <w:rsid w:val="00441DDA"/>
    <w:rPr>
      <w:rFonts w:ascii="Times New Roman" w:eastAsia="Times New Roman" w:hAnsi="Times New Roman" w:cs="Times New Roman"/>
    </w:rPr>
  </w:style>
  <w:style w:type="character" w:customStyle="1" w:styleId="WW8Num18z0">
    <w:name w:val="WW8Num18z0"/>
    <w:rsid w:val="00441DDA"/>
    <w:rPr>
      <w:color w:val="auto"/>
    </w:rPr>
  </w:style>
  <w:style w:type="character" w:customStyle="1" w:styleId="WW8Num21z0">
    <w:name w:val="WW8Num21z0"/>
    <w:rsid w:val="00441DDA"/>
    <w:rPr>
      <w:rFonts w:ascii="Times New Roman" w:hAnsi="Times New Roman"/>
    </w:rPr>
  </w:style>
  <w:style w:type="character" w:customStyle="1" w:styleId="WW8Num23z1">
    <w:name w:val="WW8Num23z1"/>
    <w:rsid w:val="00441DDA"/>
    <w:rPr>
      <w:rFonts w:ascii="Symbol" w:hAnsi="Symbol"/>
      <w:sz w:val="24"/>
      <w:szCs w:val="24"/>
    </w:rPr>
  </w:style>
  <w:style w:type="character" w:customStyle="1" w:styleId="WW8Num25z0">
    <w:name w:val="WW8Num25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27z0">
    <w:name w:val="WW8Num27z0"/>
    <w:rsid w:val="00441DDA"/>
    <w:rPr>
      <w:rFonts w:ascii="Times New Roman" w:hAnsi="Times New Roman"/>
    </w:rPr>
  </w:style>
  <w:style w:type="character" w:customStyle="1" w:styleId="WW8Num29z0">
    <w:name w:val="WW8Num29z0"/>
    <w:rsid w:val="00441DDA"/>
    <w:rPr>
      <w:rFonts w:ascii="Times New Roman" w:hAnsi="Times New Roman"/>
    </w:rPr>
  </w:style>
  <w:style w:type="character" w:customStyle="1" w:styleId="WW8Num30z0">
    <w:name w:val="WW8Num30z0"/>
    <w:rsid w:val="00441DDA"/>
    <w:rPr>
      <w:rFonts w:ascii="Times New Roman" w:hAnsi="Times New Roman"/>
    </w:rPr>
  </w:style>
  <w:style w:type="character" w:customStyle="1" w:styleId="WW8Num32z0">
    <w:name w:val="WW8Num32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33z0">
    <w:name w:val="WW8Num33z0"/>
    <w:rsid w:val="00441DDA"/>
    <w:rPr>
      <w:rFonts w:ascii="Times New Roman" w:hAnsi="Times New Roman"/>
    </w:rPr>
  </w:style>
  <w:style w:type="character" w:customStyle="1" w:styleId="WW8Num34z0">
    <w:name w:val="WW8Num34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35z0">
    <w:name w:val="WW8Num35z0"/>
    <w:rsid w:val="00441DDA"/>
    <w:rPr>
      <w:rFonts w:ascii="Times New Roman" w:hAnsi="Times New Roman" w:cs="Times New Roman"/>
      <w:b/>
      <w:bCs/>
      <w:i w:val="0"/>
      <w:iCs w:val="0"/>
      <w:sz w:val="20"/>
      <w:szCs w:val="20"/>
    </w:rPr>
  </w:style>
  <w:style w:type="character" w:customStyle="1" w:styleId="WW8Num36z0">
    <w:name w:val="WW8Num36z0"/>
    <w:rsid w:val="00441DDA"/>
    <w:rPr>
      <w:b w:val="0"/>
    </w:rPr>
  </w:style>
  <w:style w:type="character" w:customStyle="1" w:styleId="WW8Num37z0">
    <w:name w:val="WW8Num37z0"/>
    <w:rsid w:val="00441DDA"/>
    <w:rPr>
      <w:rFonts w:ascii="Times New Roman" w:hAnsi="Times New Roman"/>
    </w:rPr>
  </w:style>
  <w:style w:type="character" w:customStyle="1" w:styleId="WW8Num40z0">
    <w:name w:val="WW8Num40z0"/>
    <w:rsid w:val="00441DDA"/>
    <w:rPr>
      <w:rFonts w:ascii="Times New Roman" w:hAnsi="Times New Roman" w:cs="Times New Roman"/>
      <w:sz w:val="24"/>
      <w:szCs w:val="24"/>
    </w:rPr>
  </w:style>
  <w:style w:type="character" w:customStyle="1" w:styleId="WW8Num43z0">
    <w:name w:val="WW8Num43z0"/>
    <w:rsid w:val="00441DDA"/>
    <w:rPr>
      <w:rFonts w:ascii="Times New Roman" w:hAnsi="Times New Roman"/>
    </w:rPr>
  </w:style>
  <w:style w:type="character" w:customStyle="1" w:styleId="WW8Num44z0">
    <w:name w:val="WW8Num44z0"/>
    <w:rsid w:val="00441DDA"/>
    <w:rPr>
      <w:rFonts w:ascii="Times New Roman" w:hAnsi="Times New Roman"/>
    </w:rPr>
  </w:style>
  <w:style w:type="character" w:customStyle="1" w:styleId="WW8Num45z0">
    <w:name w:val="WW8Num45z0"/>
    <w:rsid w:val="00441DDA"/>
    <w:rPr>
      <w:b w:val="0"/>
    </w:rPr>
  </w:style>
  <w:style w:type="character" w:customStyle="1" w:styleId="WW8Num47z0">
    <w:name w:val="WW8Num47z0"/>
    <w:rsid w:val="00441DDA"/>
    <w:rPr>
      <w:color w:val="auto"/>
    </w:rPr>
  </w:style>
  <w:style w:type="character" w:customStyle="1" w:styleId="WW8Num50z0">
    <w:name w:val="WW8Num50z0"/>
    <w:rsid w:val="00441DDA"/>
    <w:rPr>
      <w:b w:val="0"/>
      <w:i w:val="0"/>
      <w:sz w:val="22"/>
      <w:szCs w:val="22"/>
    </w:rPr>
  </w:style>
  <w:style w:type="character" w:customStyle="1" w:styleId="WW8Num51z0">
    <w:name w:val="WW8Num51z0"/>
    <w:rsid w:val="00441DDA"/>
    <w:rPr>
      <w:rFonts w:ascii="Times New Roman" w:hAnsi="Times New Roman"/>
    </w:rPr>
  </w:style>
  <w:style w:type="character" w:customStyle="1" w:styleId="WW8Num54z0">
    <w:name w:val="WW8Num54z0"/>
    <w:rsid w:val="00441DDA"/>
    <w:rPr>
      <w:rFonts w:ascii="Times New Roman" w:hAnsi="Times New Roman"/>
    </w:rPr>
  </w:style>
  <w:style w:type="character" w:customStyle="1" w:styleId="WW8Num56z1">
    <w:name w:val="WW8Num56z1"/>
    <w:rsid w:val="00441DDA"/>
    <w:rPr>
      <w:b w:val="0"/>
    </w:rPr>
  </w:style>
  <w:style w:type="character" w:customStyle="1" w:styleId="WW8Num57z1">
    <w:name w:val="WW8Num57z1"/>
    <w:rsid w:val="00441DDA"/>
    <w:rPr>
      <w:rFonts w:ascii="Symbol" w:hAnsi="Symbol"/>
      <w:sz w:val="24"/>
      <w:szCs w:val="24"/>
    </w:rPr>
  </w:style>
  <w:style w:type="character" w:customStyle="1" w:styleId="WW8Num58z0">
    <w:name w:val="WW8Num58z0"/>
    <w:rsid w:val="00441DDA"/>
    <w:rPr>
      <w:rFonts w:ascii="Times New Roman" w:hAnsi="Times New Roman"/>
    </w:rPr>
  </w:style>
  <w:style w:type="character" w:customStyle="1" w:styleId="WW8Num61z0">
    <w:name w:val="WW8Num61z0"/>
    <w:rsid w:val="00441DDA"/>
    <w:rPr>
      <w:rFonts w:ascii="Times New Roman" w:hAnsi="Times New Roman"/>
    </w:rPr>
  </w:style>
  <w:style w:type="character" w:customStyle="1" w:styleId="WW8Num63z0">
    <w:name w:val="WW8Num63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64z1">
    <w:name w:val="WW8Num64z1"/>
    <w:rsid w:val="00441DDA"/>
    <w:rPr>
      <w:rFonts w:ascii="Times New Roman" w:hAnsi="Times New Roman" w:cs="Times New Roman"/>
      <w:b w:val="0"/>
      <w:bCs/>
      <w:i w:val="0"/>
      <w:iCs w:val="0"/>
      <w:sz w:val="22"/>
      <w:szCs w:val="22"/>
    </w:rPr>
  </w:style>
  <w:style w:type="character" w:customStyle="1" w:styleId="WW8Num65z0">
    <w:name w:val="WW8Num65z0"/>
    <w:rsid w:val="00441DDA"/>
    <w:rPr>
      <w:rFonts w:ascii="Times New Roman" w:hAnsi="Times New Roman"/>
    </w:rPr>
  </w:style>
  <w:style w:type="character" w:customStyle="1" w:styleId="WW8Num67z0">
    <w:name w:val="WW8Num67z0"/>
    <w:rsid w:val="00441DDA"/>
    <w:rPr>
      <w:rFonts w:ascii="Times New Roman" w:hAnsi="Times New Roman" w:cs="Times New Roman"/>
    </w:rPr>
  </w:style>
  <w:style w:type="character" w:customStyle="1" w:styleId="WW8Num67z1">
    <w:name w:val="WW8Num67z1"/>
    <w:rsid w:val="00441DDA"/>
    <w:rPr>
      <w:rFonts w:ascii="Tahoma" w:hAnsi="Tahoma"/>
    </w:rPr>
  </w:style>
  <w:style w:type="character" w:customStyle="1" w:styleId="WW8Num68z0">
    <w:name w:val="WW8Num68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70z0">
    <w:name w:val="WW8Num70z0"/>
    <w:rsid w:val="00441DDA"/>
    <w:rPr>
      <w:rFonts w:ascii="Times New Roman" w:hAnsi="Times New Roman"/>
    </w:rPr>
  </w:style>
  <w:style w:type="character" w:customStyle="1" w:styleId="WW8Num71z0">
    <w:name w:val="WW8Num71z0"/>
    <w:rsid w:val="00441DDA"/>
    <w:rPr>
      <w:rFonts w:ascii="Times New Roman" w:hAnsi="Times New Roman"/>
    </w:rPr>
  </w:style>
  <w:style w:type="character" w:customStyle="1" w:styleId="WW8Num72z0">
    <w:name w:val="WW8Num72z0"/>
    <w:rsid w:val="00441DDA"/>
    <w:rPr>
      <w:rFonts w:ascii="Times New Roman" w:hAnsi="Times New Roman"/>
    </w:rPr>
  </w:style>
  <w:style w:type="character" w:customStyle="1" w:styleId="WW8Num77z0">
    <w:name w:val="WW8Num77z0"/>
    <w:rsid w:val="00441DDA"/>
    <w:rPr>
      <w:rFonts w:ascii="Times New Roman" w:hAnsi="Times New Roman"/>
    </w:rPr>
  </w:style>
  <w:style w:type="character" w:customStyle="1" w:styleId="WW8Num79z0">
    <w:name w:val="WW8Num79z0"/>
    <w:rsid w:val="00441DDA"/>
    <w:rPr>
      <w:rFonts w:ascii="Times New Roman" w:hAnsi="Times New Roman"/>
    </w:rPr>
  </w:style>
  <w:style w:type="character" w:customStyle="1" w:styleId="WW8Num80z0">
    <w:name w:val="WW8Num80z0"/>
    <w:rsid w:val="00441DDA"/>
    <w:rPr>
      <w:rFonts w:ascii="Times New Roman" w:hAnsi="Times New Roman" w:cs="Times New Roman"/>
      <w:b w:val="0"/>
      <w:i w:val="0"/>
      <w:sz w:val="20"/>
      <w:szCs w:val="20"/>
    </w:rPr>
  </w:style>
  <w:style w:type="character" w:customStyle="1" w:styleId="WW8Num80z1">
    <w:name w:val="WW8Num80z1"/>
    <w:rsid w:val="00441DDA"/>
    <w:rPr>
      <w:rFonts w:ascii="Symbol" w:hAnsi="Symbol"/>
    </w:rPr>
  </w:style>
  <w:style w:type="character" w:customStyle="1" w:styleId="WW8Num80z2">
    <w:name w:val="WW8Num80z2"/>
    <w:rsid w:val="00441DDA"/>
    <w:rPr>
      <w:rFonts w:ascii="Symbol" w:hAnsi="Symbol"/>
      <w:sz w:val="16"/>
    </w:rPr>
  </w:style>
  <w:style w:type="character" w:customStyle="1" w:styleId="WW8Num82z0">
    <w:name w:val="WW8Num82z0"/>
    <w:rsid w:val="00441DDA"/>
    <w:rPr>
      <w:rFonts w:ascii="Times New Roman" w:hAnsi="Times New Roman"/>
    </w:rPr>
  </w:style>
  <w:style w:type="character" w:customStyle="1" w:styleId="WW8Num83z0">
    <w:name w:val="WW8Num83z0"/>
    <w:rsid w:val="00441DDA"/>
    <w:rPr>
      <w:rFonts w:ascii="Times New Roman" w:hAnsi="Times New Roman"/>
    </w:rPr>
  </w:style>
  <w:style w:type="character" w:customStyle="1" w:styleId="WW8Num84z1">
    <w:name w:val="WW8Num84z1"/>
    <w:rsid w:val="00441DDA"/>
    <w:rPr>
      <w:b w:val="0"/>
      <w:bCs w:val="0"/>
      <w:i w:val="0"/>
      <w:iCs w:val="0"/>
    </w:rPr>
  </w:style>
  <w:style w:type="character" w:customStyle="1" w:styleId="WW8Num84z2">
    <w:name w:val="WW8Num84z2"/>
    <w:rsid w:val="00441DDA"/>
    <w:rPr>
      <w:rFonts w:ascii="Times New Roman" w:hAnsi="Times New Roman" w:cs="Times New Roman"/>
      <w:b w:val="0"/>
      <w:bCs w:val="0"/>
      <w:i w:val="0"/>
      <w:iCs w:val="0"/>
      <w:color w:val="auto"/>
      <w:sz w:val="24"/>
      <w:szCs w:val="24"/>
    </w:rPr>
  </w:style>
  <w:style w:type="character" w:customStyle="1" w:styleId="WW8Num87z1">
    <w:name w:val="WW8Num87z1"/>
    <w:rsid w:val="00441DDA"/>
    <w:rPr>
      <w:rFonts w:ascii="Symbol" w:hAnsi="Symbol"/>
      <w:sz w:val="24"/>
      <w:szCs w:val="24"/>
    </w:rPr>
  </w:style>
  <w:style w:type="character" w:customStyle="1" w:styleId="WW8Num88z0">
    <w:name w:val="WW8Num88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90z0">
    <w:name w:val="WW8Num90z0"/>
    <w:rsid w:val="00441DDA"/>
    <w:rPr>
      <w:b/>
    </w:rPr>
  </w:style>
  <w:style w:type="character" w:customStyle="1" w:styleId="WW8Num91z0">
    <w:name w:val="WW8Num91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92z0">
    <w:name w:val="WW8Num92z0"/>
    <w:rsid w:val="00441DDA"/>
    <w:rPr>
      <w:rFonts w:ascii="Times New Roman" w:hAnsi="Times New Roman" w:cs="Times New Roman"/>
      <w:b/>
      <w:bCs/>
      <w:i w:val="0"/>
      <w:iCs w:val="0"/>
      <w:sz w:val="20"/>
      <w:szCs w:val="20"/>
    </w:rPr>
  </w:style>
  <w:style w:type="character" w:customStyle="1" w:styleId="WW8Num94z0">
    <w:name w:val="WW8Num94z0"/>
    <w:rsid w:val="00441DDA"/>
    <w:rPr>
      <w:rFonts w:ascii="Times New Roman" w:hAnsi="Times New Roman"/>
    </w:rPr>
  </w:style>
  <w:style w:type="character" w:customStyle="1" w:styleId="WW8Num95z0">
    <w:name w:val="WW8Num95z0"/>
    <w:rsid w:val="00441DDA"/>
    <w:rPr>
      <w:rFonts w:ascii="Times New Roman" w:hAnsi="Times New Roman"/>
    </w:rPr>
  </w:style>
  <w:style w:type="character" w:customStyle="1" w:styleId="WW8Num96z0">
    <w:name w:val="WW8Num96z0"/>
    <w:rsid w:val="00441DDA"/>
    <w:rPr>
      <w:rFonts w:ascii="Times New Roman" w:hAnsi="Times New Roman" w:cs="Times New Roman"/>
      <w:b w:val="0"/>
      <w:bCs/>
      <w:i w:val="0"/>
      <w:iCs w:val="0"/>
      <w:sz w:val="22"/>
      <w:szCs w:val="22"/>
      <w:lang w:val="es-ES_tradnl"/>
    </w:rPr>
  </w:style>
  <w:style w:type="character" w:customStyle="1" w:styleId="WW8Num96z1">
    <w:name w:val="WW8Num96z1"/>
    <w:rsid w:val="00441DDA"/>
    <w:rPr>
      <w:rFonts w:ascii="Courier New" w:hAnsi="Courier New" w:cs="Courier New"/>
    </w:rPr>
  </w:style>
  <w:style w:type="character" w:customStyle="1" w:styleId="WW8Num96z2">
    <w:name w:val="WW8Num96z2"/>
    <w:rsid w:val="00441DDA"/>
    <w:rPr>
      <w:rFonts w:ascii="Wingdings" w:hAnsi="Wingdings"/>
    </w:rPr>
  </w:style>
  <w:style w:type="character" w:customStyle="1" w:styleId="WW8Num96z3">
    <w:name w:val="WW8Num96z3"/>
    <w:rsid w:val="00441DDA"/>
    <w:rPr>
      <w:rFonts w:ascii="Symbol" w:hAnsi="Symbol"/>
    </w:rPr>
  </w:style>
  <w:style w:type="character" w:customStyle="1" w:styleId="WW8Num98z0">
    <w:name w:val="WW8Num98z0"/>
    <w:rsid w:val="00441DDA"/>
    <w:rPr>
      <w:b/>
    </w:rPr>
  </w:style>
  <w:style w:type="character" w:customStyle="1" w:styleId="WW8Num101z0">
    <w:name w:val="WW8Num101z0"/>
    <w:rsid w:val="00441DDA"/>
    <w:rPr>
      <w:rFonts w:ascii="Times New Roman" w:hAnsi="Times New Roman"/>
    </w:rPr>
  </w:style>
  <w:style w:type="character" w:customStyle="1" w:styleId="WW8Num102z0">
    <w:name w:val="WW8Num102z0"/>
    <w:rsid w:val="00441DDA"/>
    <w:rPr>
      <w:rFonts w:ascii="Times New Roman" w:hAnsi="Times New Roman" w:cs="Times New Roman"/>
      <w:b w:val="0"/>
      <w:bCs/>
      <w:i w:val="0"/>
      <w:iCs w:val="0"/>
      <w:sz w:val="24"/>
      <w:szCs w:val="24"/>
    </w:rPr>
  </w:style>
  <w:style w:type="character" w:customStyle="1" w:styleId="WW8Num103z0">
    <w:name w:val="WW8Num103z0"/>
    <w:rsid w:val="00441DDA"/>
    <w:rPr>
      <w:b w:val="0"/>
      <w:sz w:val="22"/>
      <w:szCs w:val="22"/>
    </w:rPr>
  </w:style>
  <w:style w:type="character" w:customStyle="1" w:styleId="WW8Num105z2">
    <w:name w:val="WW8Num105z2"/>
    <w:rsid w:val="00441DDA"/>
    <w:rPr>
      <w:b w:val="0"/>
    </w:rPr>
  </w:style>
  <w:style w:type="character" w:customStyle="1" w:styleId="WW8Num107z0">
    <w:name w:val="WW8Num107z0"/>
    <w:rsid w:val="00441DDA"/>
    <w:rPr>
      <w:b w:val="0"/>
    </w:rPr>
  </w:style>
  <w:style w:type="character" w:customStyle="1" w:styleId="WW8Num108z2">
    <w:name w:val="WW8Num108z2"/>
    <w:rsid w:val="00441DDA"/>
    <w:rPr>
      <w:b w:val="0"/>
    </w:rPr>
  </w:style>
  <w:style w:type="character" w:customStyle="1" w:styleId="WW8Num110z0">
    <w:name w:val="WW8Num110z0"/>
    <w:rsid w:val="00441DDA"/>
    <w:rPr>
      <w:rFonts w:ascii="Times New Roman" w:hAnsi="Times New Roman"/>
    </w:rPr>
  </w:style>
  <w:style w:type="character" w:customStyle="1" w:styleId="WW8Num111z0">
    <w:name w:val="WW8Num111z0"/>
    <w:rsid w:val="00441DDA"/>
    <w:rPr>
      <w:i/>
    </w:rPr>
  </w:style>
  <w:style w:type="character" w:customStyle="1" w:styleId="WW8Num111z1">
    <w:name w:val="WW8Num111z1"/>
    <w:rsid w:val="00441DDA"/>
    <w:rPr>
      <w:rFonts w:ascii="Wingdings" w:hAnsi="Wingdings"/>
    </w:rPr>
  </w:style>
  <w:style w:type="character" w:customStyle="1" w:styleId="WW8Num112z0">
    <w:name w:val="WW8Num112z0"/>
    <w:rsid w:val="00441DDA"/>
    <w:rPr>
      <w:rFonts w:ascii="Times New Roman" w:hAnsi="Times New Roman" w:cs="Times New Roman"/>
      <w:sz w:val="24"/>
      <w:szCs w:val="24"/>
    </w:rPr>
  </w:style>
  <w:style w:type="character" w:customStyle="1" w:styleId="WW8Num112z3">
    <w:name w:val="WW8Num112z3"/>
    <w:rsid w:val="00441DDA"/>
    <w:rPr>
      <w:b w:val="0"/>
    </w:rPr>
  </w:style>
  <w:style w:type="character" w:customStyle="1" w:styleId="WW8Num112z4">
    <w:name w:val="WW8Num112z4"/>
    <w:rsid w:val="00441DDA"/>
    <w:rPr>
      <w:sz w:val="24"/>
      <w:szCs w:val="24"/>
    </w:rPr>
  </w:style>
  <w:style w:type="character" w:customStyle="1" w:styleId="WW8Num116z0">
    <w:name w:val="WW8Num116z0"/>
    <w:rsid w:val="00441DDA"/>
    <w:rPr>
      <w:rFonts w:ascii="Times New Roman" w:eastAsia="Times New Roman" w:hAnsi="Times New Roman" w:cs="Times New Roman"/>
    </w:rPr>
  </w:style>
  <w:style w:type="character" w:customStyle="1" w:styleId="WW8Num116z1">
    <w:name w:val="WW8Num116z1"/>
    <w:rsid w:val="00441DDA"/>
    <w:rPr>
      <w:rFonts w:ascii="Courier New" w:hAnsi="Courier New" w:cs="Courier New"/>
    </w:rPr>
  </w:style>
  <w:style w:type="character" w:customStyle="1" w:styleId="WW8Num116z2">
    <w:name w:val="WW8Num116z2"/>
    <w:rsid w:val="00441DDA"/>
    <w:rPr>
      <w:rFonts w:ascii="Wingdings" w:hAnsi="Wingdings"/>
    </w:rPr>
  </w:style>
  <w:style w:type="character" w:customStyle="1" w:styleId="WW8Num116z3">
    <w:name w:val="WW8Num116z3"/>
    <w:rsid w:val="00441DDA"/>
    <w:rPr>
      <w:rFonts w:ascii="Symbol" w:hAnsi="Symbol"/>
    </w:rPr>
  </w:style>
  <w:style w:type="character" w:customStyle="1" w:styleId="WW8Num119z0">
    <w:name w:val="WW8Num119z0"/>
    <w:rsid w:val="00441DDA"/>
    <w:rPr>
      <w:rFonts w:ascii="Times New Roman" w:hAnsi="Times New Roman"/>
    </w:rPr>
  </w:style>
  <w:style w:type="character" w:customStyle="1" w:styleId="WW8Num123z0">
    <w:name w:val="WW8Num123z0"/>
    <w:rsid w:val="00441DDA"/>
    <w:rPr>
      <w:rFonts w:ascii="Times New Roman" w:hAnsi="Times New Roman"/>
    </w:rPr>
  </w:style>
  <w:style w:type="character" w:customStyle="1" w:styleId="WW8Num124z0">
    <w:name w:val="WW8Num124z0"/>
    <w:rsid w:val="00441DDA"/>
    <w:rPr>
      <w:rFonts w:ascii="Times New Roman" w:hAnsi="Times New Roman"/>
    </w:rPr>
  </w:style>
  <w:style w:type="character" w:customStyle="1" w:styleId="WW8Num126z0">
    <w:name w:val="WW8Num126z0"/>
    <w:rsid w:val="00441DDA"/>
    <w:rPr>
      <w:b w:val="0"/>
    </w:rPr>
  </w:style>
  <w:style w:type="character" w:customStyle="1" w:styleId="WW8Num131z0">
    <w:name w:val="WW8Num131z0"/>
    <w:rsid w:val="00441DDA"/>
    <w:rPr>
      <w:rFonts w:ascii="Times New Roman" w:hAnsi="Times New Roman"/>
    </w:rPr>
  </w:style>
  <w:style w:type="character" w:styleId="PageNumber">
    <w:name w:val="page number"/>
    <w:basedOn w:val="DefaultParagraphFont"/>
    <w:rsid w:val="00441DDA"/>
    <w:rPr>
      <w:rFonts w:cs="Times New Roman"/>
    </w:rPr>
  </w:style>
  <w:style w:type="character" w:styleId="Hyperlink">
    <w:name w:val="Hyperlink"/>
    <w:basedOn w:val="DefaultParagraphFont"/>
    <w:rsid w:val="00441DDA"/>
    <w:rPr>
      <w:color w:val="0000FF"/>
      <w:u w:val="single"/>
    </w:rPr>
  </w:style>
  <w:style w:type="character" w:styleId="CommentReference">
    <w:name w:val="annotation reference"/>
    <w:basedOn w:val="DefaultParagraphFont"/>
    <w:rsid w:val="00441DDA"/>
    <w:rPr>
      <w:sz w:val="16"/>
      <w:szCs w:val="16"/>
    </w:rPr>
  </w:style>
  <w:style w:type="paragraph" w:styleId="BodyText">
    <w:name w:val="Body Text"/>
    <w:basedOn w:val="Normal"/>
    <w:link w:val="BodyTextChar"/>
    <w:rsid w:val="00441DDA"/>
    <w:rPr>
      <w:b/>
      <w:bCs/>
      <w:sz w:val="32"/>
    </w:rPr>
  </w:style>
  <w:style w:type="paragraph" w:styleId="List">
    <w:name w:val="List"/>
    <w:basedOn w:val="BodyText"/>
    <w:rsid w:val="00441DDA"/>
    <w:rPr>
      <w:rFonts w:cs="Tahoma"/>
    </w:rPr>
  </w:style>
  <w:style w:type="paragraph" w:styleId="Caption">
    <w:name w:val="caption"/>
    <w:basedOn w:val="Normal"/>
    <w:uiPriority w:val="35"/>
    <w:qFormat/>
    <w:rsid w:val="00441DD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441DDA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rsid w:val="00441DD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2">
    <w:name w:val="Body Text 2"/>
    <w:basedOn w:val="Normal"/>
    <w:rsid w:val="00441DDA"/>
    <w:pPr>
      <w:jc w:val="both"/>
    </w:pPr>
  </w:style>
  <w:style w:type="paragraph" w:styleId="Header">
    <w:name w:val="header"/>
    <w:basedOn w:val="Normal"/>
    <w:link w:val="HeaderChar"/>
    <w:rsid w:val="00441D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41DDA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rsid w:val="00441DDA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441DDA"/>
    <w:rPr>
      <w:b/>
      <w:bCs/>
    </w:rPr>
  </w:style>
  <w:style w:type="paragraph" w:styleId="BalloonText">
    <w:name w:val="Balloon Text"/>
    <w:basedOn w:val="Normal"/>
    <w:rsid w:val="00441DDA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441DDA"/>
    <w:pPr>
      <w:suppressLineNumbers/>
    </w:pPr>
  </w:style>
  <w:style w:type="paragraph" w:customStyle="1" w:styleId="TableHeading">
    <w:name w:val="Table Heading"/>
    <w:basedOn w:val="TableContents"/>
    <w:rsid w:val="00441DDA"/>
    <w:pPr>
      <w:jc w:val="center"/>
    </w:pPr>
    <w:rPr>
      <w:b/>
      <w:bCs/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7859D8"/>
    <w:rPr>
      <w:rFonts w:eastAsia="SimSu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FF3F51"/>
    <w:rPr>
      <w:rFonts w:eastAsia="SimSu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972572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2E134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E1345"/>
    <w:rPr>
      <w:rFonts w:eastAsia="SimSun"/>
      <w:sz w:val="24"/>
      <w:szCs w:val="24"/>
      <w:lang w:eastAsia="ar-SA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BD597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D5978"/>
    <w:rPr>
      <w:rFonts w:eastAsia="SimSun"/>
      <w:sz w:val="16"/>
      <w:szCs w:val="16"/>
      <w:lang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C302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3027"/>
    <w:rPr>
      <w:rFonts w:eastAsia="SimSun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B6782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link w:val="SubtitleChar"/>
    <w:qFormat/>
    <w:rsid w:val="00C23E04"/>
    <w:pPr>
      <w:suppressAutoHyphens w:val="0"/>
      <w:jc w:val="center"/>
    </w:pPr>
    <w:rPr>
      <w:rFonts w:ascii="Arial" w:eastAsia="Times New Roman" w:hAnsi="Arial" w:cs="Arial"/>
      <w:b/>
      <w:bCs/>
      <w:sz w:val="32"/>
      <w:lang w:eastAsia="en-US"/>
    </w:rPr>
  </w:style>
  <w:style w:type="character" w:customStyle="1" w:styleId="SubtitleChar">
    <w:name w:val="Subtitle Char"/>
    <w:basedOn w:val="DefaultParagraphFont"/>
    <w:link w:val="Subtitle"/>
    <w:rsid w:val="00C23E04"/>
    <w:rPr>
      <w:rFonts w:ascii="Arial" w:hAnsi="Arial" w:cs="Arial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552E15"/>
    <w:pPr>
      <w:suppressAutoHyphens w:val="0"/>
      <w:spacing w:before="100" w:beforeAutospacing="1" w:after="100" w:afterAutospacing="1"/>
    </w:pPr>
    <w:rPr>
      <w:rFonts w:ascii="Arial" w:eastAsia="Times New Roman" w:hAnsi="Arial" w:cs="Arial"/>
      <w:color w:val="00000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9F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paragraph" w:customStyle="1" w:styleId="Default">
    <w:name w:val="Default"/>
    <w:rsid w:val="000429F3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id-ID"/>
    </w:rPr>
  </w:style>
  <w:style w:type="character" w:styleId="Strong">
    <w:name w:val="Strong"/>
    <w:basedOn w:val="DefaultParagraphFont"/>
    <w:uiPriority w:val="22"/>
    <w:qFormat/>
    <w:rsid w:val="00611B13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647C8"/>
    <w:rPr>
      <w:rFonts w:ascii="Arial" w:eastAsia="SimSun" w:hAnsi="Arial" w:cs="Arial"/>
      <w:b/>
      <w:bCs/>
      <w:kern w:val="1"/>
      <w:sz w:val="32"/>
      <w:szCs w:val="32"/>
      <w:lang w:eastAsia="ar-SA"/>
    </w:rPr>
  </w:style>
  <w:style w:type="character" w:customStyle="1" w:styleId="BodyTextChar">
    <w:name w:val="Body Text Char"/>
    <w:basedOn w:val="DefaultParagraphFont"/>
    <w:link w:val="BodyText"/>
    <w:rsid w:val="00031AEE"/>
    <w:rPr>
      <w:rFonts w:eastAsia="SimSun"/>
      <w:b/>
      <w:bCs/>
      <w:sz w:val="32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507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oliteknikgunakarya.ac.id/" TargetMode="External"/><Relationship Id="rId1" Type="http://schemas.openxmlformats.org/officeDocument/2006/relationships/hyperlink" Target="mailto:www&#8230;&#8230;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742D4-8F9D-48E5-B4CE-DAA5AA197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 PROSEDUR</vt:lpstr>
    </vt:vector>
  </TitlesOfParts>
  <Company>UNSOED</Company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 PROSEDUR</dc:title>
  <dc:creator>KJM</dc:creator>
  <cp:lastModifiedBy>ASUS</cp:lastModifiedBy>
  <cp:revision>63</cp:revision>
  <cp:lastPrinted>2020-11-11T02:19:00Z</cp:lastPrinted>
  <dcterms:created xsi:type="dcterms:W3CDTF">2014-11-07T02:10:00Z</dcterms:created>
  <dcterms:modified xsi:type="dcterms:W3CDTF">2022-03-05T08:08:00Z</dcterms:modified>
</cp:coreProperties>
</file>