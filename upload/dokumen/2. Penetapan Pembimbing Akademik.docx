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99FE" w14:textId="0B748292" w:rsidR="00731867" w:rsidRPr="002F2C2A" w:rsidRDefault="00731867" w:rsidP="00731867">
      <w:pPr>
        <w:rPr>
          <w:b/>
          <w:bCs/>
          <w:sz w:val="36"/>
          <w:szCs w:val="36"/>
        </w:rPr>
      </w:pPr>
    </w:p>
    <w:p w14:paraId="27B07839" w14:textId="3B9895F3" w:rsidR="00731867" w:rsidRPr="002F2C2A" w:rsidRDefault="00731867" w:rsidP="00731867">
      <w:pPr>
        <w:jc w:val="center"/>
        <w:rPr>
          <w:b/>
          <w:bCs/>
          <w:sz w:val="36"/>
          <w:szCs w:val="36"/>
          <w:lang w:val="id-ID"/>
        </w:rPr>
      </w:pPr>
    </w:p>
    <w:p w14:paraId="3800D91B" w14:textId="6AA0510E" w:rsidR="00731867" w:rsidRPr="002F2C2A" w:rsidRDefault="00DE3173" w:rsidP="00731867">
      <w:pPr>
        <w:jc w:val="center"/>
        <w:rPr>
          <w:b/>
          <w:bCs/>
          <w:sz w:val="36"/>
          <w:szCs w:val="36"/>
          <w:lang w:val="id-ID"/>
        </w:rPr>
      </w:pPr>
      <w:r>
        <w:rPr>
          <w:noProof/>
        </w:rPr>
        <w:t>(lambang)</w:t>
      </w:r>
    </w:p>
    <w:p w14:paraId="1395B5B5" w14:textId="0CC379C9" w:rsidR="00731867" w:rsidRPr="002F2C2A" w:rsidRDefault="00731867" w:rsidP="00731867">
      <w:pPr>
        <w:jc w:val="center"/>
        <w:rPr>
          <w:b/>
          <w:bCs/>
          <w:sz w:val="36"/>
          <w:szCs w:val="36"/>
          <w:lang w:val="id-ID"/>
        </w:rPr>
      </w:pPr>
    </w:p>
    <w:p w14:paraId="71688C82" w14:textId="0A1BC052" w:rsidR="00731867" w:rsidRPr="002F2C2A" w:rsidRDefault="00731867" w:rsidP="00731867">
      <w:pPr>
        <w:jc w:val="center"/>
        <w:rPr>
          <w:b/>
          <w:bCs/>
          <w:sz w:val="36"/>
          <w:szCs w:val="36"/>
          <w:lang w:val="id-ID"/>
        </w:rPr>
      </w:pPr>
    </w:p>
    <w:p w14:paraId="52E35A6D" w14:textId="3BE76CB1" w:rsidR="00731867" w:rsidRPr="002F2C2A" w:rsidRDefault="00731867" w:rsidP="00731867">
      <w:pPr>
        <w:jc w:val="center"/>
        <w:rPr>
          <w:b/>
          <w:bCs/>
          <w:sz w:val="36"/>
          <w:szCs w:val="36"/>
          <w:lang w:val="id-ID"/>
        </w:rPr>
      </w:pPr>
    </w:p>
    <w:p w14:paraId="7710E388" w14:textId="3BE88655" w:rsidR="00731867" w:rsidRPr="002F2C2A" w:rsidRDefault="00731867" w:rsidP="00731867">
      <w:pPr>
        <w:jc w:val="center"/>
        <w:rPr>
          <w:b/>
          <w:bCs/>
          <w:sz w:val="36"/>
          <w:szCs w:val="36"/>
          <w:lang w:val="id-ID"/>
        </w:rPr>
      </w:pPr>
    </w:p>
    <w:p w14:paraId="5DF5D3BD" w14:textId="38E70E9A" w:rsidR="00731867" w:rsidRPr="002F2C2A" w:rsidRDefault="00731867" w:rsidP="00731867">
      <w:pPr>
        <w:jc w:val="center"/>
        <w:rPr>
          <w:b/>
          <w:bCs/>
          <w:sz w:val="36"/>
          <w:szCs w:val="36"/>
          <w:lang w:val="id-ID"/>
        </w:rPr>
      </w:pPr>
    </w:p>
    <w:p w14:paraId="3AC8D2E7" w14:textId="1525C1C7" w:rsidR="00731867" w:rsidRPr="002F2C2A" w:rsidRDefault="00731867" w:rsidP="00731867">
      <w:pPr>
        <w:jc w:val="center"/>
        <w:rPr>
          <w:b/>
          <w:bCs/>
          <w:sz w:val="36"/>
          <w:szCs w:val="36"/>
          <w:lang w:val="id-ID"/>
        </w:rPr>
      </w:pPr>
    </w:p>
    <w:p w14:paraId="1BF4CD40" w14:textId="23098B08" w:rsidR="00731867" w:rsidRPr="002F2C2A" w:rsidRDefault="00731867" w:rsidP="00731867">
      <w:pPr>
        <w:rPr>
          <w:b/>
          <w:sz w:val="32"/>
          <w:szCs w:val="32"/>
          <w:lang w:val="id-ID"/>
        </w:rPr>
      </w:pPr>
    </w:p>
    <w:p w14:paraId="1972DB7B" w14:textId="0304C889" w:rsidR="00731867" w:rsidRPr="002F2C2A" w:rsidRDefault="00DE3173" w:rsidP="009D25FD">
      <w:pPr>
        <w:jc w:val="center"/>
        <w:rPr>
          <w:b/>
          <w:sz w:val="44"/>
          <w:szCs w:val="44"/>
        </w:rPr>
      </w:pPr>
      <w:r>
        <w:rPr>
          <w:b/>
          <w:sz w:val="46"/>
          <w:szCs w:val="48"/>
        </w:rPr>
        <w:t>POLITEKNIK SAINS SENI REKAKREASI</w:t>
      </w:r>
    </w:p>
    <w:p w14:paraId="665ABF3E" w14:textId="02C800FF" w:rsidR="00731867" w:rsidRPr="002F2C2A" w:rsidRDefault="00731867" w:rsidP="00731867">
      <w:pPr>
        <w:rPr>
          <w:b/>
          <w:bCs/>
          <w:sz w:val="36"/>
          <w:szCs w:val="36"/>
          <w:lang w:val="id-ID"/>
        </w:rPr>
      </w:pPr>
    </w:p>
    <w:p w14:paraId="4267AB41" w14:textId="2E16F52A" w:rsidR="00731867" w:rsidRPr="00DE3173" w:rsidRDefault="00731867" w:rsidP="00731867">
      <w:pPr>
        <w:jc w:val="center"/>
        <w:rPr>
          <w:bCs/>
          <w:sz w:val="36"/>
          <w:szCs w:val="36"/>
        </w:rPr>
      </w:pPr>
      <w:r w:rsidRPr="00DE3173">
        <w:rPr>
          <w:bCs/>
          <w:sz w:val="36"/>
          <w:szCs w:val="36"/>
          <w:lang w:val="id-ID"/>
        </w:rPr>
        <w:t>Prosedur Mutu</w:t>
      </w:r>
      <w:r w:rsidR="00DE3173">
        <w:rPr>
          <w:bCs/>
          <w:sz w:val="36"/>
          <w:szCs w:val="36"/>
        </w:rPr>
        <w:t>/</w:t>
      </w:r>
      <w:proofErr w:type="spellStart"/>
      <w:r w:rsidR="00DE3173">
        <w:rPr>
          <w:bCs/>
          <w:sz w:val="36"/>
          <w:szCs w:val="36"/>
        </w:rPr>
        <w:t>Standar</w:t>
      </w:r>
      <w:proofErr w:type="spellEnd"/>
      <w:r w:rsidR="00DE3173">
        <w:rPr>
          <w:bCs/>
          <w:sz w:val="36"/>
          <w:szCs w:val="36"/>
        </w:rPr>
        <w:t xml:space="preserve"> </w:t>
      </w:r>
      <w:proofErr w:type="spellStart"/>
      <w:r w:rsidR="00DE3173">
        <w:rPr>
          <w:bCs/>
          <w:sz w:val="36"/>
          <w:szCs w:val="36"/>
        </w:rPr>
        <w:t>Operasional</w:t>
      </w:r>
      <w:proofErr w:type="spellEnd"/>
      <w:r w:rsidR="00DE3173">
        <w:rPr>
          <w:bCs/>
          <w:sz w:val="36"/>
          <w:szCs w:val="36"/>
        </w:rPr>
        <w:t xml:space="preserve"> </w:t>
      </w:r>
      <w:proofErr w:type="spellStart"/>
      <w:r w:rsidR="00DE3173">
        <w:rPr>
          <w:bCs/>
          <w:sz w:val="36"/>
          <w:szCs w:val="36"/>
        </w:rPr>
        <w:t>Prosedur</w:t>
      </w:r>
      <w:proofErr w:type="spellEnd"/>
    </w:p>
    <w:p w14:paraId="1E21AE83" w14:textId="5080E327" w:rsidR="00731867" w:rsidRPr="002F2C2A" w:rsidRDefault="00731867" w:rsidP="00731867">
      <w:pPr>
        <w:jc w:val="center"/>
        <w:rPr>
          <w:b/>
          <w:bCs/>
          <w:sz w:val="36"/>
          <w:szCs w:val="36"/>
          <w:lang w:val="id-ID"/>
        </w:rPr>
      </w:pPr>
    </w:p>
    <w:p w14:paraId="1D64998B" w14:textId="108B92D5" w:rsidR="0078258E" w:rsidRDefault="00BD3CED" w:rsidP="002F2C2A">
      <w:pPr>
        <w:jc w:val="center"/>
        <w:rPr>
          <w:sz w:val="44"/>
          <w:szCs w:val="44"/>
        </w:rPr>
      </w:pPr>
      <w:r w:rsidRPr="002F2C2A">
        <w:rPr>
          <w:sz w:val="44"/>
          <w:szCs w:val="44"/>
        </w:rPr>
        <w:t xml:space="preserve">PENETAPAN DOSEN </w:t>
      </w:r>
      <w:r w:rsidR="00A861DE" w:rsidRPr="002F2C2A">
        <w:rPr>
          <w:sz w:val="44"/>
          <w:szCs w:val="44"/>
        </w:rPr>
        <w:t>PEMBIMBING</w:t>
      </w:r>
      <w:r w:rsidR="00A861DE" w:rsidRPr="002F2C2A">
        <w:rPr>
          <w:sz w:val="44"/>
          <w:szCs w:val="44"/>
          <w:lang w:val="id-ID"/>
        </w:rPr>
        <w:t xml:space="preserve"> </w:t>
      </w:r>
      <w:r w:rsidR="004A4EB4" w:rsidRPr="002F2C2A">
        <w:rPr>
          <w:sz w:val="44"/>
          <w:szCs w:val="44"/>
        </w:rPr>
        <w:t>AKADEMIK</w:t>
      </w:r>
    </w:p>
    <w:tbl>
      <w:tblPr>
        <w:tblW w:w="4062" w:type="pct"/>
        <w:jc w:val="center"/>
        <w:tblLook w:val="0000" w:firstRow="0" w:lastRow="0" w:firstColumn="0" w:lastColumn="0" w:noHBand="0" w:noVBand="0"/>
      </w:tblPr>
      <w:tblGrid>
        <w:gridCol w:w="3312"/>
        <w:gridCol w:w="4233"/>
      </w:tblGrid>
      <w:tr w:rsidR="009D25FD" w:rsidRPr="007F2F75" w14:paraId="2FEF4C92" w14:textId="77777777" w:rsidTr="001B0A4F">
        <w:trPr>
          <w:trHeight w:val="564"/>
          <w:jc w:val="center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AD2A8" w14:textId="14DCA566" w:rsidR="009D25FD" w:rsidRPr="007F2F75" w:rsidRDefault="009D25FD" w:rsidP="001B0A4F">
            <w:pPr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Diperiksa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902BDB" w14:textId="77777777" w:rsidR="009D25FD" w:rsidRPr="007F2F75" w:rsidRDefault="009D25FD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Disahkan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</w:tr>
      <w:tr w:rsidR="009D25FD" w:rsidRPr="007F2F75" w14:paraId="237051B9" w14:textId="77777777" w:rsidTr="001B0A4F">
        <w:trPr>
          <w:trHeight w:val="1541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0A5958FB" w14:textId="05300FAA" w:rsidR="009D25FD" w:rsidRPr="007F2F75" w:rsidRDefault="00DE3173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743CB" w14:textId="77777777" w:rsidR="009D25FD" w:rsidRPr="007F2F75" w:rsidRDefault="009D25FD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31B07579" w14:textId="77777777" w:rsidR="009D25FD" w:rsidRPr="007F2F75" w:rsidRDefault="009D25FD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59977BAC" w14:textId="2B10E7B2" w:rsidR="009D25FD" w:rsidRPr="007F2F75" w:rsidRDefault="00DE3173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9D25FD" w:rsidRPr="007F2F75" w14:paraId="744AA6B5" w14:textId="77777777" w:rsidTr="001B0A4F">
        <w:trPr>
          <w:trHeight w:val="427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BF0B0" w14:textId="77777777" w:rsidR="009D25FD" w:rsidRPr="007F2F75" w:rsidRDefault="009D25FD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Ketua</w:t>
            </w:r>
            <w:proofErr w:type="spellEnd"/>
            <w:r w:rsidRPr="007F2F75">
              <w:rPr>
                <w:b/>
              </w:rPr>
              <w:t xml:space="preserve"> LPM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D588B" w14:textId="772256B5" w:rsidR="009D25FD" w:rsidRPr="007F2F75" w:rsidRDefault="009D25FD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Direktur</w:t>
            </w:r>
            <w:proofErr w:type="spellEnd"/>
            <w:r w:rsidRPr="007F2F75">
              <w:rPr>
                <w:b/>
              </w:rPr>
              <w:t xml:space="preserve"> </w:t>
            </w:r>
            <w:r w:rsidR="00DE3173">
              <w:rPr>
                <w:b/>
              </w:rPr>
              <w:t xml:space="preserve"> </w:t>
            </w:r>
          </w:p>
        </w:tc>
      </w:tr>
    </w:tbl>
    <w:p w14:paraId="17011079" w14:textId="77777777" w:rsidR="00731867" w:rsidRPr="002F2C2A" w:rsidRDefault="00731867" w:rsidP="00731867">
      <w:pPr>
        <w:pStyle w:val="Footer"/>
        <w:jc w:val="center"/>
      </w:pPr>
    </w:p>
    <w:p w14:paraId="63C8E78A" w14:textId="2904FCB9" w:rsidR="00CF322A" w:rsidRDefault="00DE3173" w:rsidP="005357A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F6008CB" w14:textId="623E2770" w:rsidR="00DE3173" w:rsidRDefault="00DE3173" w:rsidP="005357AB">
      <w:pPr>
        <w:jc w:val="center"/>
        <w:rPr>
          <w:b/>
          <w:bCs/>
          <w:sz w:val="28"/>
          <w:szCs w:val="28"/>
        </w:rPr>
      </w:pPr>
    </w:p>
    <w:p w14:paraId="057BEFC6" w14:textId="7EAA2A9C" w:rsidR="00DE3173" w:rsidRDefault="00DE3173" w:rsidP="005357AB">
      <w:pPr>
        <w:jc w:val="center"/>
        <w:rPr>
          <w:b/>
          <w:bCs/>
          <w:sz w:val="28"/>
          <w:szCs w:val="28"/>
        </w:rPr>
      </w:pPr>
    </w:p>
    <w:p w14:paraId="61319EE7" w14:textId="47A9E40D" w:rsidR="00DE3173" w:rsidRDefault="00DE3173" w:rsidP="005357AB">
      <w:pPr>
        <w:jc w:val="center"/>
        <w:rPr>
          <w:b/>
          <w:bCs/>
          <w:sz w:val="28"/>
          <w:szCs w:val="28"/>
        </w:rPr>
      </w:pPr>
    </w:p>
    <w:p w14:paraId="5B9EA249" w14:textId="6FC4A302" w:rsidR="00DE3173" w:rsidRDefault="00DE3173" w:rsidP="005357AB">
      <w:pPr>
        <w:jc w:val="center"/>
        <w:rPr>
          <w:b/>
          <w:bCs/>
          <w:sz w:val="28"/>
          <w:szCs w:val="28"/>
        </w:rPr>
      </w:pPr>
    </w:p>
    <w:p w14:paraId="65AE716B" w14:textId="77777777" w:rsidR="00DE3173" w:rsidRPr="002F2C2A" w:rsidRDefault="00DE3173" w:rsidP="005357AB">
      <w:pPr>
        <w:jc w:val="center"/>
        <w:rPr>
          <w:b/>
          <w:bCs/>
          <w:sz w:val="28"/>
          <w:szCs w:val="28"/>
        </w:rPr>
      </w:pPr>
    </w:p>
    <w:p w14:paraId="5B01D7C6" w14:textId="77777777" w:rsidR="009D25FD" w:rsidRDefault="009D25FD" w:rsidP="005357AB">
      <w:pPr>
        <w:jc w:val="center"/>
        <w:rPr>
          <w:b/>
          <w:bCs/>
          <w:sz w:val="28"/>
          <w:szCs w:val="28"/>
        </w:rPr>
      </w:pPr>
    </w:p>
    <w:p w14:paraId="2D6796A4" w14:textId="6BF2C1CD" w:rsidR="00A861DE" w:rsidRPr="002F2C2A" w:rsidRDefault="00A861DE" w:rsidP="005357AB">
      <w:pPr>
        <w:jc w:val="center"/>
        <w:rPr>
          <w:b/>
          <w:bCs/>
          <w:sz w:val="28"/>
          <w:szCs w:val="28"/>
        </w:rPr>
      </w:pPr>
      <w:r w:rsidRPr="002F2C2A">
        <w:rPr>
          <w:b/>
          <w:bCs/>
          <w:sz w:val="28"/>
          <w:szCs w:val="28"/>
        </w:rPr>
        <w:lastRenderedPageBreak/>
        <w:t xml:space="preserve">BAB I </w:t>
      </w:r>
    </w:p>
    <w:p w14:paraId="7A0ACE91" w14:textId="77777777" w:rsidR="00A861DE" w:rsidRPr="002F2C2A" w:rsidRDefault="00A861DE" w:rsidP="00A861DE">
      <w:pPr>
        <w:jc w:val="center"/>
        <w:rPr>
          <w:b/>
          <w:bCs/>
          <w:sz w:val="28"/>
          <w:szCs w:val="28"/>
        </w:rPr>
      </w:pPr>
      <w:r w:rsidRPr="002F2C2A">
        <w:rPr>
          <w:b/>
          <w:bCs/>
          <w:sz w:val="28"/>
          <w:szCs w:val="28"/>
        </w:rPr>
        <w:t>PENDAHULUAN</w:t>
      </w:r>
    </w:p>
    <w:p w14:paraId="0BA38B56" w14:textId="77777777" w:rsidR="00A861DE" w:rsidRPr="002F2C2A" w:rsidRDefault="00A861DE" w:rsidP="00A861DE">
      <w:pPr>
        <w:jc w:val="both"/>
        <w:rPr>
          <w:b/>
          <w:lang w:val="es-ES_tradnl"/>
        </w:rPr>
      </w:pPr>
    </w:p>
    <w:p w14:paraId="1C25230F" w14:textId="77777777" w:rsidR="00A861DE" w:rsidRPr="002F2C2A" w:rsidRDefault="00A861DE" w:rsidP="00A861DE">
      <w:pPr>
        <w:jc w:val="both"/>
        <w:rPr>
          <w:b/>
          <w:lang w:val="es-ES_tradnl"/>
        </w:rPr>
      </w:pPr>
    </w:p>
    <w:p w14:paraId="57BEAE7F" w14:textId="77777777" w:rsidR="00A861DE" w:rsidRPr="002F2C2A" w:rsidRDefault="00A861DE" w:rsidP="00F12BA4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2F2C2A">
        <w:rPr>
          <w:b/>
          <w:lang w:val="es-ES_tradnl"/>
        </w:rPr>
        <w:t>Tujuan</w:t>
      </w:r>
      <w:proofErr w:type="spellEnd"/>
    </w:p>
    <w:p w14:paraId="493912E1" w14:textId="77777777" w:rsidR="00A861DE" w:rsidRPr="002F2C2A" w:rsidRDefault="00A861DE" w:rsidP="00A861DE">
      <w:pPr>
        <w:jc w:val="both"/>
      </w:pPr>
    </w:p>
    <w:p w14:paraId="2D962C4A" w14:textId="4F2F1723" w:rsidR="00A861DE" w:rsidRPr="002F2C2A" w:rsidRDefault="00A861DE" w:rsidP="00F12BA4">
      <w:pPr>
        <w:ind w:left="567"/>
        <w:jc w:val="both"/>
      </w:pPr>
      <w:proofErr w:type="spellStart"/>
      <w:r w:rsidRPr="002F2C2A">
        <w:t>Prosedur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mutu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penetapan</w:t>
      </w:r>
      <w:proofErr w:type="spellEnd"/>
      <w:r w:rsidRPr="002F2C2A">
        <w:rPr>
          <w:lang w:val="id-ID"/>
        </w:rPr>
        <w:t xml:space="preserve"> </w:t>
      </w:r>
      <w:r w:rsidRPr="002F2C2A">
        <w:t>Dosen</w:t>
      </w:r>
      <w:r w:rsidRPr="002F2C2A">
        <w:rPr>
          <w:lang w:val="id-ID"/>
        </w:rPr>
        <w:t xml:space="preserve"> </w:t>
      </w:r>
      <w:proofErr w:type="spellStart"/>
      <w:r w:rsidRPr="002F2C2A">
        <w:t>Pembimbing</w:t>
      </w:r>
      <w:proofErr w:type="spellEnd"/>
      <w:r w:rsidRPr="002F2C2A">
        <w:rPr>
          <w:lang w:val="id-ID"/>
        </w:rPr>
        <w:t xml:space="preserve"> </w:t>
      </w:r>
      <w:r w:rsidRPr="002F2C2A">
        <w:t>Akademik</w:t>
      </w:r>
      <w:r w:rsidRPr="002F2C2A">
        <w:rPr>
          <w:lang w:val="id-ID"/>
        </w:rPr>
        <w:t xml:space="preserve"> </w:t>
      </w:r>
      <w:proofErr w:type="spellStart"/>
      <w:r w:rsidRPr="002F2C2A">
        <w:t>disusun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sebagai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pedoman</w:t>
      </w:r>
      <w:proofErr w:type="spellEnd"/>
      <w:r w:rsidRPr="002F2C2A">
        <w:rPr>
          <w:lang w:val="id-ID"/>
        </w:rPr>
        <w:t xml:space="preserve"> b</w:t>
      </w:r>
      <w:proofErr w:type="spellStart"/>
      <w:r w:rsidRPr="002F2C2A">
        <w:t>aku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dalam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menetapkan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dosen</w:t>
      </w:r>
      <w:proofErr w:type="spellEnd"/>
      <w:r w:rsidRPr="002F2C2A">
        <w:t xml:space="preserve"> yang </w:t>
      </w:r>
      <w:proofErr w:type="spellStart"/>
      <w:r w:rsidRPr="002F2C2A">
        <w:t>layak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untuk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ditugaskan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kembali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menjadi</w:t>
      </w:r>
      <w:proofErr w:type="spellEnd"/>
      <w:r w:rsidRPr="002F2C2A">
        <w:rPr>
          <w:lang w:val="id-ID"/>
        </w:rPr>
        <w:t xml:space="preserve"> </w:t>
      </w:r>
      <w:r w:rsidRPr="002F2C2A">
        <w:t>Dosen</w:t>
      </w:r>
      <w:r w:rsidRPr="002F2C2A">
        <w:rPr>
          <w:lang w:val="id-ID"/>
        </w:rPr>
        <w:t xml:space="preserve"> </w:t>
      </w:r>
      <w:proofErr w:type="spellStart"/>
      <w:r w:rsidRPr="002F2C2A">
        <w:t>Pembimbing</w:t>
      </w:r>
      <w:proofErr w:type="spellEnd"/>
      <w:r w:rsidRPr="002F2C2A">
        <w:rPr>
          <w:lang w:val="id-ID"/>
        </w:rPr>
        <w:t xml:space="preserve"> </w:t>
      </w:r>
      <w:r w:rsidRPr="002F2C2A">
        <w:t>Akademik</w:t>
      </w:r>
      <w:r w:rsidRPr="002F2C2A">
        <w:rPr>
          <w:lang w:val="id-ID"/>
        </w:rPr>
        <w:t xml:space="preserve"> </w:t>
      </w:r>
      <w:r w:rsidRPr="002F2C2A">
        <w:t xml:space="preserve">di </w:t>
      </w:r>
      <w:proofErr w:type="spellStart"/>
      <w:r w:rsidRPr="002F2C2A">
        <w:t>lingkungan</w:t>
      </w:r>
      <w:proofErr w:type="spellEnd"/>
      <w:r w:rsidRPr="002F2C2A">
        <w:rPr>
          <w:lang w:val="id-ID"/>
        </w:rPr>
        <w:t xml:space="preserve"> </w:t>
      </w:r>
      <w:proofErr w:type="spellStart"/>
      <w:r w:rsidR="00DE3173">
        <w:t>Politeknik</w:t>
      </w:r>
      <w:proofErr w:type="spellEnd"/>
      <w:r w:rsidR="00DE3173">
        <w:t xml:space="preserve"> SSR Bogor</w:t>
      </w:r>
    </w:p>
    <w:p w14:paraId="752DD198" w14:textId="77777777" w:rsidR="00A861DE" w:rsidRPr="002F2C2A" w:rsidRDefault="00A861DE" w:rsidP="00A861DE">
      <w:pPr>
        <w:jc w:val="both"/>
      </w:pPr>
    </w:p>
    <w:p w14:paraId="79CEB5B1" w14:textId="77777777" w:rsidR="00A861DE" w:rsidRPr="002F2C2A" w:rsidRDefault="00A861DE" w:rsidP="00F12BA4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2F2C2A">
        <w:rPr>
          <w:b/>
          <w:lang w:val="es-ES_tradnl"/>
        </w:rPr>
        <w:t>RuangLingkup</w:t>
      </w:r>
      <w:proofErr w:type="spellEnd"/>
    </w:p>
    <w:p w14:paraId="0A1D42B6" w14:textId="77777777" w:rsidR="00A861DE" w:rsidRPr="002F2C2A" w:rsidRDefault="00A861DE" w:rsidP="00A861DE">
      <w:pPr>
        <w:jc w:val="both"/>
      </w:pPr>
    </w:p>
    <w:p w14:paraId="1F94F9E4" w14:textId="77777777" w:rsidR="00A861DE" w:rsidRPr="002F2C2A" w:rsidRDefault="00A861DE" w:rsidP="00F12BA4">
      <w:pPr>
        <w:ind w:left="567"/>
        <w:jc w:val="both"/>
        <w:rPr>
          <w:lang w:val="id-ID"/>
        </w:rPr>
      </w:pPr>
      <w:r w:rsidRPr="002F2C2A">
        <w:t>Ruang</w:t>
      </w:r>
      <w:r w:rsidRPr="002F2C2A">
        <w:rPr>
          <w:lang w:val="id-ID"/>
        </w:rPr>
        <w:t xml:space="preserve"> </w:t>
      </w:r>
      <w:proofErr w:type="spellStart"/>
      <w:r w:rsidRPr="002F2C2A">
        <w:t>lingkup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prosedur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ini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mencakup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usulan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dari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ketua</w:t>
      </w:r>
      <w:proofErr w:type="spellEnd"/>
      <w:r w:rsidRPr="002F2C2A">
        <w:t xml:space="preserve"> program </w:t>
      </w:r>
      <w:proofErr w:type="spellStart"/>
      <w:r w:rsidRPr="002F2C2A">
        <w:t>studi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sampai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dengan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t>diterbitkannya</w:t>
      </w:r>
      <w:proofErr w:type="spellEnd"/>
      <w:r w:rsidRPr="002F2C2A">
        <w:t xml:space="preserve"> SK Dosen</w:t>
      </w:r>
      <w:r w:rsidRPr="002F2C2A">
        <w:rPr>
          <w:lang w:val="id-ID"/>
        </w:rPr>
        <w:t xml:space="preserve"> </w:t>
      </w:r>
      <w:proofErr w:type="spellStart"/>
      <w:r w:rsidRPr="002F2C2A">
        <w:t>Pembimbing</w:t>
      </w:r>
      <w:proofErr w:type="spellEnd"/>
      <w:r w:rsidRPr="002F2C2A">
        <w:rPr>
          <w:lang w:val="id-ID"/>
        </w:rPr>
        <w:t xml:space="preserve"> </w:t>
      </w:r>
      <w:r w:rsidRPr="002F2C2A">
        <w:t>Akademik</w:t>
      </w:r>
      <w:r w:rsidRPr="002F2C2A">
        <w:rPr>
          <w:lang w:val="id-ID"/>
        </w:rPr>
        <w:t xml:space="preserve"> </w:t>
      </w:r>
      <w:r w:rsidRPr="002F2C2A">
        <w:t>oleh</w:t>
      </w:r>
      <w:r w:rsidRPr="002F2C2A">
        <w:rPr>
          <w:lang w:val="id-ID"/>
        </w:rPr>
        <w:t xml:space="preserve"> </w:t>
      </w:r>
      <w:r w:rsidR="00CF322A" w:rsidRPr="002F2C2A">
        <w:t>Di</w:t>
      </w:r>
      <w:r w:rsidRPr="002F2C2A">
        <w:rPr>
          <w:lang w:val="id-ID"/>
        </w:rPr>
        <w:t>r</w:t>
      </w:r>
      <w:proofErr w:type="spellStart"/>
      <w:r w:rsidR="00CF322A" w:rsidRPr="002F2C2A">
        <w:t>ektur</w:t>
      </w:r>
      <w:proofErr w:type="spellEnd"/>
      <w:r w:rsidRPr="002F2C2A">
        <w:rPr>
          <w:lang w:val="id-ID"/>
        </w:rPr>
        <w:t>.</w:t>
      </w:r>
    </w:p>
    <w:p w14:paraId="31435507" w14:textId="77777777" w:rsidR="00A861DE" w:rsidRPr="002F2C2A" w:rsidRDefault="00A861DE" w:rsidP="00A861DE">
      <w:pPr>
        <w:ind w:firstLine="720"/>
        <w:jc w:val="both"/>
      </w:pPr>
    </w:p>
    <w:p w14:paraId="7F21C608" w14:textId="77777777" w:rsidR="00A861DE" w:rsidRPr="002F2C2A" w:rsidRDefault="00A861DE" w:rsidP="00F12BA4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2F2C2A">
        <w:rPr>
          <w:b/>
          <w:lang w:val="es-ES_tradnl"/>
        </w:rPr>
        <w:t>Referensi</w:t>
      </w:r>
      <w:proofErr w:type="spellEnd"/>
    </w:p>
    <w:p w14:paraId="4DB70E9A" w14:textId="77777777" w:rsidR="00A861DE" w:rsidRPr="002F2C2A" w:rsidRDefault="00A861DE" w:rsidP="00A861DE">
      <w:pPr>
        <w:jc w:val="both"/>
        <w:rPr>
          <w:lang w:val="id-ID"/>
        </w:rPr>
      </w:pPr>
    </w:p>
    <w:p w14:paraId="02B800CB" w14:textId="77777777" w:rsidR="00383894" w:rsidRPr="002F2C2A" w:rsidRDefault="00383894" w:rsidP="00F12BA4">
      <w:pPr>
        <w:pStyle w:val="Default"/>
        <w:numPr>
          <w:ilvl w:val="2"/>
          <w:numId w:val="1"/>
        </w:numPr>
        <w:ind w:left="1134" w:hanging="567"/>
        <w:jc w:val="both"/>
        <w:rPr>
          <w:rFonts w:ascii="Times New Roman" w:hAnsi="Times New Roman" w:cs="Times New Roman"/>
        </w:rPr>
      </w:pPr>
      <w:r w:rsidRPr="002F2C2A">
        <w:rPr>
          <w:rFonts w:ascii="Times New Roman" w:hAnsi="Times New Roman" w:cs="Times New Roman"/>
        </w:rPr>
        <w:t xml:space="preserve">Peraturan Pemerintah Republik Indonesia Nomor 19 Tahun 2005 Tentang Standar Nasional Pendidikan </w:t>
      </w:r>
    </w:p>
    <w:p w14:paraId="68030CDD" w14:textId="77777777" w:rsidR="00383894" w:rsidRPr="002F2C2A" w:rsidRDefault="00383894" w:rsidP="00F12BA4">
      <w:pPr>
        <w:pStyle w:val="Default"/>
        <w:numPr>
          <w:ilvl w:val="2"/>
          <w:numId w:val="1"/>
        </w:numPr>
        <w:ind w:left="1134" w:hanging="567"/>
        <w:jc w:val="both"/>
        <w:rPr>
          <w:rFonts w:ascii="Times New Roman" w:hAnsi="Times New Roman" w:cs="Times New Roman"/>
        </w:rPr>
      </w:pPr>
      <w:r w:rsidRPr="002F2C2A">
        <w:rPr>
          <w:rFonts w:ascii="Times New Roman" w:hAnsi="Times New Roman" w:cs="Times New Roman"/>
        </w:rPr>
        <w:t>Peraturan Pemerintah Republik Indonesia Nomor 17 Tahun 2010 Tentang Pengelolaan dan Penyelenggaraan Pendidikan</w:t>
      </w:r>
    </w:p>
    <w:p w14:paraId="58115F11" w14:textId="77777777" w:rsidR="00383894" w:rsidRPr="002F2C2A" w:rsidRDefault="00383894" w:rsidP="00F12BA4">
      <w:pPr>
        <w:pStyle w:val="Default"/>
        <w:numPr>
          <w:ilvl w:val="2"/>
          <w:numId w:val="1"/>
        </w:numPr>
        <w:ind w:left="1134" w:hanging="567"/>
        <w:jc w:val="both"/>
        <w:rPr>
          <w:rFonts w:ascii="Times New Roman" w:hAnsi="Times New Roman" w:cs="Times New Roman"/>
        </w:rPr>
      </w:pPr>
      <w:r w:rsidRPr="002F2C2A">
        <w:rPr>
          <w:rFonts w:ascii="Times New Roman" w:hAnsi="Times New Roman" w:cs="Times New Roman"/>
        </w:rPr>
        <w:t xml:space="preserve">Peraturan Menteri Pendidikan Nasional Nomor 63 Tahun 2009 Tentang Sistem Penjaminan Mutu Pendidikan </w:t>
      </w:r>
    </w:p>
    <w:p w14:paraId="2D78E56B" w14:textId="77777777" w:rsidR="00383894" w:rsidRPr="002F2C2A" w:rsidRDefault="00383894" w:rsidP="00F12BA4">
      <w:pPr>
        <w:pStyle w:val="Default"/>
        <w:numPr>
          <w:ilvl w:val="2"/>
          <w:numId w:val="1"/>
        </w:numPr>
        <w:ind w:left="1134" w:hanging="567"/>
        <w:jc w:val="both"/>
        <w:rPr>
          <w:rFonts w:ascii="Times New Roman" w:hAnsi="Times New Roman" w:cs="Times New Roman"/>
        </w:rPr>
      </w:pPr>
      <w:r w:rsidRPr="002F2C2A">
        <w:rPr>
          <w:rFonts w:ascii="Times New Roman" w:hAnsi="Times New Roman" w:cs="Times New Roman"/>
        </w:rPr>
        <w:t>Peraturan Menteri Pendidikan dan Kebudayaan Republik In</w:t>
      </w:r>
      <w:r w:rsidR="00AF0558" w:rsidRPr="002F2C2A">
        <w:rPr>
          <w:rFonts w:ascii="Times New Roman" w:hAnsi="Times New Roman" w:cs="Times New Roman"/>
        </w:rPr>
        <w:t>donesia Nomor 44 Tahun 2015</w:t>
      </w:r>
      <w:r w:rsidRPr="002F2C2A">
        <w:rPr>
          <w:rFonts w:ascii="Times New Roman" w:hAnsi="Times New Roman" w:cs="Times New Roman"/>
        </w:rPr>
        <w:t xml:space="preserve"> Tentang Standar Nasional Pendidikan Tinggi</w:t>
      </w:r>
    </w:p>
    <w:p w14:paraId="12061656" w14:textId="0BEC175F" w:rsidR="00383894" w:rsidRPr="002F2C2A" w:rsidRDefault="00383894" w:rsidP="00F12BA4">
      <w:pPr>
        <w:pStyle w:val="ListParagraph"/>
        <w:numPr>
          <w:ilvl w:val="2"/>
          <w:numId w:val="1"/>
        </w:numPr>
        <w:tabs>
          <w:tab w:val="left" w:pos="709"/>
        </w:tabs>
        <w:ind w:left="1134" w:hanging="567"/>
        <w:jc w:val="both"/>
        <w:rPr>
          <w:lang w:val="es-ES_tradnl"/>
        </w:rPr>
      </w:pPr>
      <w:r w:rsidRPr="002F2C2A">
        <w:rPr>
          <w:lang w:val="es-ES_tradnl"/>
        </w:rPr>
        <w:t xml:space="preserve">Manual </w:t>
      </w:r>
      <w:proofErr w:type="spellStart"/>
      <w:r w:rsidRPr="002F2C2A">
        <w:rPr>
          <w:lang w:val="es-ES_tradnl"/>
        </w:rPr>
        <w:t>Mutu</w:t>
      </w:r>
      <w:proofErr w:type="spellEnd"/>
      <w:r w:rsidRPr="002F2C2A">
        <w:rPr>
          <w:lang w:val="es-ES_tradnl"/>
        </w:rPr>
        <w:t xml:space="preserve"> </w:t>
      </w:r>
      <w:proofErr w:type="spellStart"/>
      <w:r w:rsidR="00DE3173">
        <w:t>Politeknik</w:t>
      </w:r>
      <w:proofErr w:type="spellEnd"/>
      <w:r w:rsidR="00DE3173">
        <w:t xml:space="preserve"> SSR Bogor </w:t>
      </w:r>
    </w:p>
    <w:p w14:paraId="0E939A44" w14:textId="47A8E83E" w:rsidR="00383894" w:rsidRPr="002F2C2A" w:rsidRDefault="00383894" w:rsidP="00F12BA4">
      <w:pPr>
        <w:pStyle w:val="ListParagraph"/>
        <w:numPr>
          <w:ilvl w:val="2"/>
          <w:numId w:val="1"/>
        </w:numPr>
        <w:ind w:left="1134" w:hanging="567"/>
        <w:jc w:val="both"/>
        <w:rPr>
          <w:lang w:val="es-ES_tradnl"/>
        </w:rPr>
      </w:pPr>
      <w:r w:rsidRPr="002F2C2A">
        <w:rPr>
          <w:lang w:val="id-ID"/>
        </w:rPr>
        <w:t xml:space="preserve">Kebijakan SPMI </w:t>
      </w:r>
      <w:proofErr w:type="spellStart"/>
      <w:r w:rsidR="00DE3173">
        <w:t>Politeknik</w:t>
      </w:r>
      <w:proofErr w:type="spellEnd"/>
      <w:r w:rsidR="00DE3173">
        <w:t xml:space="preserve"> SSR Bogor </w:t>
      </w:r>
    </w:p>
    <w:p w14:paraId="4F91DEF2" w14:textId="4BEAEBDE" w:rsidR="00383894" w:rsidRPr="002F2C2A" w:rsidRDefault="00383894" w:rsidP="00F12BA4">
      <w:pPr>
        <w:pStyle w:val="ListParagraph"/>
        <w:numPr>
          <w:ilvl w:val="2"/>
          <w:numId w:val="1"/>
        </w:numPr>
        <w:ind w:left="1134" w:hanging="567"/>
        <w:jc w:val="both"/>
        <w:rPr>
          <w:lang w:val="es-ES_tradnl"/>
        </w:rPr>
      </w:pPr>
      <w:proofErr w:type="spellStart"/>
      <w:r w:rsidRPr="002F2C2A">
        <w:rPr>
          <w:lang w:val="es-ES_tradnl"/>
        </w:rPr>
        <w:t>Kebijakan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rPr>
          <w:lang w:val="es-ES_tradnl"/>
        </w:rPr>
        <w:t>Akademik</w:t>
      </w:r>
      <w:proofErr w:type="spellEnd"/>
      <w:r w:rsidRPr="002F2C2A">
        <w:rPr>
          <w:lang w:val="id-ID"/>
        </w:rPr>
        <w:t xml:space="preserve"> </w:t>
      </w:r>
      <w:proofErr w:type="spellStart"/>
      <w:r w:rsidR="00DE3173">
        <w:t>Politeknik</w:t>
      </w:r>
      <w:proofErr w:type="spellEnd"/>
      <w:r w:rsidR="00DE3173">
        <w:t xml:space="preserve"> SSR Bogor </w:t>
      </w:r>
    </w:p>
    <w:p w14:paraId="2A22C541" w14:textId="35739CFE" w:rsidR="00383894" w:rsidRPr="002F2C2A" w:rsidRDefault="00383894" w:rsidP="00F12BA4">
      <w:pPr>
        <w:pStyle w:val="ListParagraph"/>
        <w:numPr>
          <w:ilvl w:val="2"/>
          <w:numId w:val="1"/>
        </w:numPr>
        <w:ind w:left="1134" w:hanging="567"/>
        <w:jc w:val="both"/>
        <w:rPr>
          <w:lang w:val="es-ES_tradnl"/>
        </w:rPr>
      </w:pPr>
      <w:r w:rsidRPr="002F2C2A">
        <w:rPr>
          <w:lang w:val="id-ID"/>
        </w:rPr>
        <w:t xml:space="preserve">Standar Akademik </w:t>
      </w:r>
      <w:proofErr w:type="spellStart"/>
      <w:r w:rsidR="00DE3173">
        <w:t>Politeknik</w:t>
      </w:r>
      <w:proofErr w:type="spellEnd"/>
      <w:r w:rsidR="00DE3173">
        <w:t xml:space="preserve"> SSR Bogor </w:t>
      </w:r>
    </w:p>
    <w:p w14:paraId="12F61234" w14:textId="42181E61" w:rsidR="00383894" w:rsidRPr="002F2C2A" w:rsidRDefault="00383894" w:rsidP="00F12BA4">
      <w:pPr>
        <w:pStyle w:val="ListParagraph"/>
        <w:numPr>
          <w:ilvl w:val="2"/>
          <w:numId w:val="1"/>
        </w:numPr>
        <w:ind w:left="1134" w:hanging="567"/>
        <w:jc w:val="both"/>
        <w:rPr>
          <w:lang w:val="es-ES_tradnl"/>
        </w:rPr>
      </w:pPr>
      <w:r w:rsidRPr="002F2C2A">
        <w:rPr>
          <w:lang w:val="id-ID"/>
        </w:rPr>
        <w:t xml:space="preserve">Peraturan Akademik </w:t>
      </w:r>
      <w:proofErr w:type="spellStart"/>
      <w:r w:rsidR="00DE3173">
        <w:t>Politeknik</w:t>
      </w:r>
      <w:proofErr w:type="spellEnd"/>
      <w:r w:rsidR="00DE3173">
        <w:t xml:space="preserve"> SSR Bogor </w:t>
      </w:r>
    </w:p>
    <w:p w14:paraId="0525023A" w14:textId="16481A24" w:rsidR="00383894" w:rsidRPr="002F2C2A" w:rsidRDefault="00383894" w:rsidP="00F12BA4">
      <w:pPr>
        <w:pStyle w:val="ListParagraph"/>
        <w:numPr>
          <w:ilvl w:val="2"/>
          <w:numId w:val="1"/>
        </w:numPr>
        <w:tabs>
          <w:tab w:val="left" w:pos="709"/>
        </w:tabs>
        <w:ind w:left="1134" w:hanging="567"/>
        <w:jc w:val="both"/>
        <w:rPr>
          <w:lang w:val="es-ES_tradnl"/>
        </w:rPr>
      </w:pPr>
      <w:proofErr w:type="spellStart"/>
      <w:r w:rsidRPr="002F2C2A">
        <w:rPr>
          <w:lang w:val="es-ES_tradnl"/>
        </w:rPr>
        <w:t>Buku</w:t>
      </w:r>
      <w:proofErr w:type="spellEnd"/>
      <w:r w:rsidRPr="002F2C2A">
        <w:rPr>
          <w:lang w:val="es-ES_tradnl"/>
        </w:rPr>
        <w:t xml:space="preserve"> </w:t>
      </w:r>
      <w:r w:rsidRPr="002F2C2A">
        <w:rPr>
          <w:lang w:val="id-ID"/>
        </w:rPr>
        <w:t>Pedoman Penyelenggaraan Pendidikan</w:t>
      </w:r>
      <w:r w:rsidR="00CF322A" w:rsidRPr="002F2C2A">
        <w:t xml:space="preserve"> </w:t>
      </w:r>
      <w:proofErr w:type="spellStart"/>
      <w:r w:rsidR="00DE3173">
        <w:t>Politeknik</w:t>
      </w:r>
      <w:proofErr w:type="spellEnd"/>
      <w:r w:rsidR="00DE3173">
        <w:t xml:space="preserve"> SSR Bogo</w:t>
      </w:r>
      <w:r w:rsidR="00F12BA4">
        <w:t>r</w:t>
      </w:r>
      <w:r w:rsidR="00DE3173">
        <w:t xml:space="preserve"> </w:t>
      </w:r>
    </w:p>
    <w:p w14:paraId="77D31A6C" w14:textId="77777777" w:rsidR="00383894" w:rsidRPr="002F2C2A" w:rsidRDefault="00383894" w:rsidP="00A861DE">
      <w:pPr>
        <w:jc w:val="both"/>
        <w:rPr>
          <w:lang w:val="id-ID"/>
        </w:rPr>
      </w:pPr>
    </w:p>
    <w:p w14:paraId="78A999A4" w14:textId="77777777" w:rsidR="00A861DE" w:rsidRPr="002F2C2A" w:rsidRDefault="00A861DE" w:rsidP="00F12BA4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2F2C2A">
        <w:rPr>
          <w:b/>
          <w:lang w:val="es-ES_tradnl"/>
        </w:rPr>
        <w:t>Definisi</w:t>
      </w:r>
      <w:proofErr w:type="spellEnd"/>
    </w:p>
    <w:p w14:paraId="1D7824E3" w14:textId="77777777" w:rsidR="00A861DE" w:rsidRPr="002F2C2A" w:rsidRDefault="00A861DE" w:rsidP="00A861DE">
      <w:pPr>
        <w:pStyle w:val="Default"/>
        <w:ind w:left="450"/>
        <w:jc w:val="both"/>
        <w:rPr>
          <w:rFonts w:ascii="Times New Roman" w:hAnsi="Times New Roman" w:cs="Times New Roman"/>
          <w:lang w:val="en-US"/>
        </w:rPr>
      </w:pPr>
    </w:p>
    <w:p w14:paraId="252BD921" w14:textId="6445FD92" w:rsidR="00A861DE" w:rsidRPr="002F2C2A" w:rsidRDefault="00A861DE" w:rsidP="00F12BA4">
      <w:pPr>
        <w:pStyle w:val="Default"/>
        <w:ind w:left="567"/>
        <w:jc w:val="both"/>
        <w:rPr>
          <w:rFonts w:ascii="Times New Roman" w:hAnsi="Times New Roman" w:cs="Times New Roman"/>
        </w:rPr>
      </w:pPr>
      <w:r w:rsidRPr="002F2C2A">
        <w:rPr>
          <w:rFonts w:ascii="Times New Roman" w:hAnsi="Times New Roman" w:cs="Times New Roman"/>
          <w:lang w:val="en-US"/>
        </w:rPr>
        <w:t>Dosen</w:t>
      </w:r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Pembimbing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r w:rsidRPr="002F2C2A">
        <w:rPr>
          <w:rFonts w:ascii="Times New Roman" w:hAnsi="Times New Roman" w:cs="Times New Roman"/>
          <w:lang w:val="en-US"/>
        </w:rPr>
        <w:t>Akademik</w:t>
      </w:r>
      <w:r w:rsidRPr="002F2C2A">
        <w:rPr>
          <w:rFonts w:ascii="Times New Roman" w:hAnsi="Times New Roman" w:cs="Times New Roman"/>
          <w:b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adalah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dosen</w:t>
      </w:r>
      <w:proofErr w:type="spellEnd"/>
      <w:r w:rsidRPr="002F2C2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F2C2A">
        <w:rPr>
          <w:rFonts w:ascii="Times New Roman" w:hAnsi="Times New Roman" w:cs="Times New Roman"/>
          <w:lang w:val="en-US"/>
        </w:rPr>
        <w:t>ditugaskan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untuk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membimbing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r w:rsidRPr="002F2C2A">
        <w:rPr>
          <w:rFonts w:ascii="Times New Roman" w:hAnsi="Times New Roman" w:cs="Times New Roman"/>
          <w:lang w:val="en-US"/>
        </w:rPr>
        <w:t>dan</w:t>
      </w:r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mengarahkan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mahasiswa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dalam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hal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akademis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maupun</w:t>
      </w:r>
      <w:proofErr w:type="spellEnd"/>
      <w:r w:rsidRPr="002F2C2A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2F2C2A">
        <w:rPr>
          <w:rFonts w:ascii="Times New Roman" w:hAnsi="Times New Roman" w:cs="Times New Roman"/>
          <w:lang w:val="en-US"/>
        </w:rPr>
        <w:t>akademis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sebagai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perwakilan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dari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r w:rsidR="00DE3173">
        <w:rPr>
          <w:rFonts w:ascii="Times New Roman" w:hAnsi="Times New Roman" w:cs="Times New Roman"/>
        </w:rPr>
        <w:t xml:space="preserve">Politeknik SSR </w:t>
      </w:r>
      <w:proofErr w:type="gramStart"/>
      <w:r w:rsidR="00DE3173">
        <w:rPr>
          <w:rFonts w:ascii="Times New Roman" w:hAnsi="Times New Roman" w:cs="Times New Roman"/>
        </w:rPr>
        <w:t>Bogor</w:t>
      </w:r>
      <w:r w:rsidR="005705E9">
        <w:rPr>
          <w:rFonts w:ascii="Times New Roman" w:hAnsi="Times New Roman" w:cs="Times New Roman"/>
          <w:lang w:val="en-US"/>
        </w:rPr>
        <w:t xml:space="preserve"> </w:t>
      </w:r>
      <w:r w:rsidRPr="002F2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untuk</w:t>
      </w:r>
      <w:proofErr w:type="spellEnd"/>
      <w:proofErr w:type="gram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membantu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mahasiswa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secara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individu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sesuai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dengan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kapasitasnya</w:t>
      </w:r>
      <w:proofErr w:type="spellEnd"/>
    </w:p>
    <w:p w14:paraId="1E359777" w14:textId="77777777" w:rsidR="00A861DE" w:rsidRPr="002F2C2A" w:rsidRDefault="00A861DE" w:rsidP="00A861DE">
      <w:pPr>
        <w:pStyle w:val="Default"/>
        <w:jc w:val="both"/>
        <w:rPr>
          <w:rFonts w:ascii="Times New Roman" w:hAnsi="Times New Roman" w:cs="Times New Roman"/>
        </w:rPr>
      </w:pPr>
    </w:p>
    <w:p w14:paraId="090066DB" w14:textId="77777777" w:rsidR="00A861DE" w:rsidRPr="002F2C2A" w:rsidRDefault="00A861DE" w:rsidP="00A861DE">
      <w:pPr>
        <w:pStyle w:val="Default"/>
        <w:jc w:val="both"/>
        <w:rPr>
          <w:rFonts w:ascii="Times New Roman" w:hAnsi="Times New Roman" w:cs="Times New Roman"/>
        </w:rPr>
      </w:pPr>
    </w:p>
    <w:p w14:paraId="6F76A2FE" w14:textId="77777777" w:rsidR="00A861DE" w:rsidRPr="002F2C2A" w:rsidRDefault="00A861DE" w:rsidP="00A861DE">
      <w:pPr>
        <w:pStyle w:val="Default"/>
        <w:jc w:val="both"/>
        <w:rPr>
          <w:rFonts w:ascii="Times New Roman" w:hAnsi="Times New Roman" w:cs="Times New Roman"/>
        </w:rPr>
      </w:pPr>
    </w:p>
    <w:p w14:paraId="3557D665" w14:textId="77777777" w:rsidR="00A861DE" w:rsidRPr="002F2C2A" w:rsidRDefault="00A861DE" w:rsidP="00A861DE">
      <w:pPr>
        <w:pStyle w:val="Default"/>
        <w:jc w:val="both"/>
        <w:rPr>
          <w:rFonts w:ascii="Times New Roman" w:hAnsi="Times New Roman" w:cs="Times New Roman"/>
        </w:rPr>
      </w:pPr>
    </w:p>
    <w:p w14:paraId="05C8BEBB" w14:textId="77777777" w:rsidR="00CF322A" w:rsidRPr="002F2C2A" w:rsidRDefault="00CF322A" w:rsidP="00A861DE">
      <w:pPr>
        <w:pStyle w:val="Default"/>
        <w:jc w:val="both"/>
        <w:rPr>
          <w:rFonts w:ascii="Times New Roman" w:hAnsi="Times New Roman" w:cs="Times New Roman"/>
        </w:rPr>
      </w:pPr>
    </w:p>
    <w:p w14:paraId="0149BDD7" w14:textId="77777777" w:rsidR="00A861DE" w:rsidRPr="002F2C2A" w:rsidRDefault="00A861DE" w:rsidP="00F12BA4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2F2C2A">
        <w:rPr>
          <w:b/>
          <w:lang w:val="es-ES_tradnl"/>
        </w:rPr>
        <w:t>PenanggungJawab</w:t>
      </w:r>
      <w:proofErr w:type="spellEnd"/>
    </w:p>
    <w:p w14:paraId="05049389" w14:textId="77777777" w:rsidR="00A861DE" w:rsidRPr="002F2C2A" w:rsidRDefault="00A861DE" w:rsidP="00A861DE">
      <w:pPr>
        <w:pStyle w:val="Default"/>
        <w:ind w:left="426"/>
        <w:jc w:val="both"/>
        <w:rPr>
          <w:rFonts w:ascii="Times New Roman" w:hAnsi="Times New Roman" w:cs="Times New Roman"/>
        </w:rPr>
      </w:pPr>
    </w:p>
    <w:p w14:paraId="1B9CAB9D" w14:textId="77777777" w:rsidR="00A861DE" w:rsidRPr="002F2C2A" w:rsidRDefault="00A861DE" w:rsidP="00F12BA4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2F2C2A">
        <w:rPr>
          <w:rFonts w:ascii="Times New Roman" w:hAnsi="Times New Roman" w:cs="Times New Roman"/>
        </w:rPr>
        <w:t>Penanggung</w:t>
      </w:r>
      <w:proofErr w:type="spellStart"/>
      <w:r w:rsidRPr="002F2C2A">
        <w:rPr>
          <w:rFonts w:ascii="Times New Roman" w:hAnsi="Times New Roman" w:cs="Times New Roman"/>
          <w:lang w:val="en-US"/>
        </w:rPr>
        <w:t>jawab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pengajuan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r w:rsidRPr="002F2C2A">
        <w:rPr>
          <w:rFonts w:ascii="Times New Roman" w:hAnsi="Times New Roman" w:cs="Times New Roman"/>
          <w:lang w:val="en-US"/>
        </w:rPr>
        <w:t>Dosen</w:t>
      </w:r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Pembimbing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r w:rsidRPr="002F2C2A">
        <w:rPr>
          <w:rFonts w:ascii="Times New Roman" w:hAnsi="Times New Roman" w:cs="Times New Roman"/>
          <w:lang w:val="en-US"/>
        </w:rPr>
        <w:t>Akademik</w:t>
      </w:r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adalah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Ketua</w:t>
      </w:r>
      <w:proofErr w:type="spellEnd"/>
      <w:r w:rsidRPr="002F2C2A">
        <w:rPr>
          <w:rFonts w:ascii="Times New Roman" w:hAnsi="Times New Roman" w:cs="Times New Roman"/>
          <w:lang w:val="en-US"/>
        </w:rPr>
        <w:t xml:space="preserve"> Program Studi</w:t>
      </w:r>
    </w:p>
    <w:p w14:paraId="647077E3" w14:textId="77777777" w:rsidR="00A861DE" w:rsidRPr="002F2C2A" w:rsidRDefault="00A861DE" w:rsidP="00F12BA4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proofErr w:type="spellStart"/>
      <w:r w:rsidRPr="002F2C2A">
        <w:rPr>
          <w:rFonts w:ascii="Times New Roman" w:hAnsi="Times New Roman" w:cs="Times New Roman"/>
          <w:lang w:val="en-US"/>
        </w:rPr>
        <w:t>Penanggungjawab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penetapan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r w:rsidRPr="002F2C2A">
        <w:rPr>
          <w:rFonts w:ascii="Times New Roman" w:hAnsi="Times New Roman" w:cs="Times New Roman"/>
          <w:lang w:val="en-US"/>
        </w:rPr>
        <w:t>Dosen</w:t>
      </w:r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Pembimbing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r w:rsidRPr="002F2C2A">
        <w:rPr>
          <w:rFonts w:ascii="Times New Roman" w:hAnsi="Times New Roman" w:cs="Times New Roman"/>
          <w:lang w:val="en-US"/>
        </w:rPr>
        <w:t>Akademik</w:t>
      </w:r>
      <w:r w:rsidRPr="002F2C2A">
        <w:rPr>
          <w:rFonts w:ascii="Times New Roman" w:hAnsi="Times New Roman" w:cs="Times New Roman"/>
        </w:rPr>
        <w:t xml:space="preserve"> </w:t>
      </w:r>
      <w:proofErr w:type="spellStart"/>
      <w:r w:rsidRPr="002F2C2A">
        <w:rPr>
          <w:rFonts w:ascii="Times New Roman" w:hAnsi="Times New Roman" w:cs="Times New Roman"/>
          <w:lang w:val="en-US"/>
        </w:rPr>
        <w:t>adalah</w:t>
      </w:r>
      <w:proofErr w:type="spellEnd"/>
      <w:r w:rsidRPr="002F2C2A">
        <w:rPr>
          <w:rFonts w:ascii="Times New Roman" w:hAnsi="Times New Roman" w:cs="Times New Roman"/>
        </w:rPr>
        <w:t xml:space="preserve"> </w:t>
      </w:r>
      <w:proofErr w:type="spellStart"/>
      <w:r w:rsidR="00CF322A" w:rsidRPr="002F2C2A">
        <w:rPr>
          <w:rFonts w:ascii="Times New Roman" w:hAnsi="Times New Roman" w:cs="Times New Roman"/>
          <w:lang w:val="en-US"/>
        </w:rPr>
        <w:t>Direktur</w:t>
      </w:r>
      <w:proofErr w:type="spellEnd"/>
    </w:p>
    <w:p w14:paraId="49B435D0" w14:textId="77777777" w:rsidR="00A861DE" w:rsidRPr="002F2C2A" w:rsidRDefault="00A861DE" w:rsidP="00F12BA4">
      <w:pPr>
        <w:tabs>
          <w:tab w:val="num" w:pos="1683"/>
          <w:tab w:val="num" w:pos="1710"/>
        </w:tabs>
        <w:suppressAutoHyphens w:val="0"/>
        <w:ind w:left="1276"/>
      </w:pPr>
    </w:p>
    <w:p w14:paraId="218155C4" w14:textId="77777777" w:rsidR="00A861DE" w:rsidRPr="002F2C2A" w:rsidRDefault="00A861DE" w:rsidP="00F12BA4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2F2C2A">
        <w:rPr>
          <w:b/>
          <w:lang w:val="es-ES_tradnl"/>
        </w:rPr>
        <w:t>Ketentuan</w:t>
      </w:r>
      <w:proofErr w:type="spellEnd"/>
      <w:r w:rsidRPr="002F2C2A">
        <w:rPr>
          <w:b/>
          <w:lang w:val="id-ID"/>
        </w:rPr>
        <w:t xml:space="preserve"> </w:t>
      </w:r>
      <w:proofErr w:type="spellStart"/>
      <w:r w:rsidRPr="002F2C2A">
        <w:rPr>
          <w:b/>
          <w:lang w:val="es-ES_tradnl"/>
        </w:rPr>
        <w:t>Umum</w:t>
      </w:r>
      <w:proofErr w:type="spellEnd"/>
    </w:p>
    <w:p w14:paraId="79C3F493" w14:textId="77777777" w:rsidR="00A861DE" w:rsidRPr="002F2C2A" w:rsidRDefault="00A861DE" w:rsidP="00A861DE">
      <w:pPr>
        <w:pStyle w:val="ListParagraph"/>
        <w:ind w:left="360"/>
        <w:jc w:val="both"/>
        <w:rPr>
          <w:lang w:val="es-ES_tradnl"/>
        </w:rPr>
      </w:pPr>
    </w:p>
    <w:p w14:paraId="6D8AAA54" w14:textId="77777777" w:rsidR="00A861DE" w:rsidRPr="002F2C2A" w:rsidRDefault="00A861DE" w:rsidP="00F12BA4">
      <w:pPr>
        <w:ind w:left="567"/>
        <w:jc w:val="both"/>
        <w:rPr>
          <w:lang w:val="es-ES_tradnl"/>
        </w:rPr>
      </w:pPr>
      <w:proofErr w:type="spellStart"/>
      <w:r w:rsidRPr="002F2C2A">
        <w:rPr>
          <w:lang w:val="es-ES_tradnl"/>
        </w:rPr>
        <w:t>Penetapan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rPr>
          <w:lang w:val="es-ES_tradnl"/>
        </w:rPr>
        <w:t>Dosen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rPr>
          <w:lang w:val="es-ES_tradnl"/>
        </w:rPr>
        <w:t>Pembimbing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rPr>
          <w:lang w:val="es-ES_tradnl"/>
        </w:rPr>
        <w:t>Akademik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rPr>
          <w:lang w:val="es-ES_tradnl"/>
        </w:rPr>
        <w:t>dilaksanakan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rPr>
          <w:lang w:val="es-ES_tradnl"/>
        </w:rPr>
        <w:t>setiap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rPr>
          <w:lang w:val="es-ES_tradnl"/>
        </w:rPr>
        <w:t>semester</w:t>
      </w:r>
      <w:proofErr w:type="spellEnd"/>
    </w:p>
    <w:p w14:paraId="7BB54D53" w14:textId="77777777" w:rsidR="00A861DE" w:rsidRPr="002F2C2A" w:rsidRDefault="00A861DE" w:rsidP="00A861DE">
      <w:pPr>
        <w:jc w:val="both"/>
        <w:rPr>
          <w:lang w:val="es-ES_tradnl"/>
        </w:rPr>
      </w:pPr>
    </w:p>
    <w:p w14:paraId="7564703F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29330DE9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26A96236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4B297ECB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11F20F09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0E378538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02FE6A9F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754D0EDB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283FD123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3346F392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43FB094C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10A0799C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776616B5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22821112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72D5A7FE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099AADEB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0E0EC08E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66FDB331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2DD05411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2C35CDEB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27297DA0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7DC52103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0E9071A5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56647CAA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680F68A9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322F129B" w14:textId="77777777" w:rsidR="00A861DE" w:rsidRPr="002F2C2A" w:rsidRDefault="00A861DE" w:rsidP="00A861DE">
      <w:pPr>
        <w:jc w:val="center"/>
        <w:rPr>
          <w:b/>
          <w:sz w:val="28"/>
          <w:lang w:val="id-ID"/>
        </w:rPr>
      </w:pPr>
    </w:p>
    <w:p w14:paraId="52E99DC6" w14:textId="77777777" w:rsidR="00A861DE" w:rsidRPr="002F2C2A" w:rsidRDefault="00A861DE" w:rsidP="005F7DA3">
      <w:pPr>
        <w:rPr>
          <w:b/>
          <w:sz w:val="28"/>
          <w:lang w:val="id-ID"/>
        </w:rPr>
      </w:pPr>
    </w:p>
    <w:p w14:paraId="7DFDB541" w14:textId="77777777" w:rsidR="00A861DE" w:rsidRPr="002F2C2A" w:rsidRDefault="00A861DE" w:rsidP="00A861DE">
      <w:pPr>
        <w:jc w:val="center"/>
        <w:rPr>
          <w:b/>
          <w:sz w:val="28"/>
        </w:rPr>
      </w:pPr>
      <w:r w:rsidRPr="002F2C2A">
        <w:rPr>
          <w:b/>
          <w:sz w:val="28"/>
          <w:lang w:val="es-ES_tradnl"/>
        </w:rPr>
        <w:lastRenderedPageBreak/>
        <w:t>BAB II</w:t>
      </w:r>
    </w:p>
    <w:p w14:paraId="091F7155" w14:textId="77777777" w:rsidR="00A861DE" w:rsidRPr="002F2C2A" w:rsidRDefault="00A861DE" w:rsidP="00A861DE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r w:rsidRPr="002F2C2A">
        <w:rPr>
          <w:rFonts w:ascii="Times New Roman" w:hAnsi="Times New Roman" w:cs="Times New Roman"/>
          <w:sz w:val="28"/>
          <w:szCs w:val="24"/>
          <w:lang w:val="es-ES_tradnl"/>
        </w:rPr>
        <w:t xml:space="preserve">PROSEDUR </w:t>
      </w:r>
      <w:r w:rsidR="00D97C9E" w:rsidRPr="002F2C2A">
        <w:rPr>
          <w:rFonts w:ascii="Times New Roman" w:hAnsi="Times New Roman" w:cs="Times New Roman"/>
          <w:sz w:val="28"/>
          <w:szCs w:val="24"/>
          <w:lang w:val="id-ID"/>
        </w:rPr>
        <w:t>PENETAPAN</w:t>
      </w:r>
    </w:p>
    <w:p w14:paraId="164B80F4" w14:textId="77777777" w:rsidR="00A861DE" w:rsidRPr="002F2C2A" w:rsidRDefault="00A861DE" w:rsidP="00A861DE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4"/>
        </w:rPr>
      </w:pPr>
      <w:r w:rsidRPr="002F2C2A">
        <w:rPr>
          <w:rFonts w:ascii="Times New Roman" w:hAnsi="Times New Roman" w:cs="Times New Roman"/>
          <w:sz w:val="28"/>
          <w:szCs w:val="24"/>
          <w:lang w:val="es-ES_tradnl"/>
        </w:rPr>
        <w:t>DOSEN PEMBIMBING AKADEMIK</w:t>
      </w:r>
    </w:p>
    <w:p w14:paraId="699ED785" w14:textId="77777777" w:rsidR="00A861DE" w:rsidRPr="002F2C2A" w:rsidRDefault="00A861DE" w:rsidP="00A861DE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0DBF0314" w14:textId="77777777" w:rsidR="00A861DE" w:rsidRPr="002F2C2A" w:rsidRDefault="00A861DE" w:rsidP="00A861DE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73E5D01C" w14:textId="77777777" w:rsidR="00A861DE" w:rsidRPr="002F2C2A" w:rsidRDefault="00A861DE" w:rsidP="00A861DE">
      <w:pPr>
        <w:rPr>
          <w:lang w:val="es-ES_tradnl"/>
        </w:rPr>
      </w:pPr>
    </w:p>
    <w:p w14:paraId="526DA4B4" w14:textId="77777777" w:rsidR="00A861DE" w:rsidRPr="002F2C2A" w:rsidRDefault="00A861DE" w:rsidP="00A861DE">
      <w:pPr>
        <w:rPr>
          <w:lang w:val="es-ES_tradnl"/>
        </w:rPr>
      </w:pPr>
    </w:p>
    <w:p w14:paraId="535461D5" w14:textId="77777777" w:rsidR="00A861DE" w:rsidRPr="002F2C2A" w:rsidRDefault="00A861DE" w:rsidP="00A861DE">
      <w:pPr>
        <w:pStyle w:val="ListParagraph"/>
        <w:numPr>
          <w:ilvl w:val="1"/>
          <w:numId w:val="3"/>
        </w:numPr>
        <w:ind w:left="567" w:hanging="567"/>
        <w:rPr>
          <w:b/>
          <w:lang w:val="es-ES_tradnl"/>
        </w:rPr>
      </w:pPr>
      <w:r w:rsidRPr="002F2C2A">
        <w:rPr>
          <w:b/>
          <w:lang w:val="es-ES_tradnl"/>
        </w:rPr>
        <w:t xml:space="preserve">Alur </w:t>
      </w:r>
      <w:proofErr w:type="spellStart"/>
      <w:r w:rsidRPr="002F2C2A">
        <w:rPr>
          <w:b/>
          <w:lang w:val="es-ES_tradnl"/>
        </w:rPr>
        <w:t>Proses</w:t>
      </w:r>
      <w:proofErr w:type="spellEnd"/>
      <w:r w:rsidRPr="002F2C2A">
        <w:rPr>
          <w:b/>
          <w:lang w:val="id-ID"/>
        </w:rPr>
        <w:t xml:space="preserve"> </w:t>
      </w:r>
      <w:r w:rsidR="00D97C9E" w:rsidRPr="002F2C2A">
        <w:rPr>
          <w:b/>
          <w:lang w:val="id-ID"/>
        </w:rPr>
        <w:t>Penetapan</w:t>
      </w:r>
      <w:r w:rsidRPr="002F2C2A">
        <w:rPr>
          <w:b/>
          <w:lang w:val="id-ID"/>
        </w:rPr>
        <w:t xml:space="preserve"> </w:t>
      </w:r>
      <w:proofErr w:type="spellStart"/>
      <w:r w:rsidRPr="002F2C2A">
        <w:rPr>
          <w:b/>
          <w:lang w:val="es-ES_tradnl"/>
        </w:rPr>
        <w:t>Dosen</w:t>
      </w:r>
      <w:proofErr w:type="spellEnd"/>
      <w:r w:rsidRPr="002F2C2A">
        <w:rPr>
          <w:b/>
          <w:lang w:val="id-ID"/>
        </w:rPr>
        <w:t xml:space="preserve"> </w:t>
      </w:r>
      <w:proofErr w:type="spellStart"/>
      <w:r w:rsidRPr="002F2C2A">
        <w:rPr>
          <w:b/>
          <w:lang w:val="es-ES_tradnl"/>
        </w:rPr>
        <w:t>Pembimbing</w:t>
      </w:r>
      <w:proofErr w:type="spellEnd"/>
      <w:r w:rsidRPr="002F2C2A">
        <w:rPr>
          <w:b/>
          <w:lang w:val="id-ID"/>
        </w:rPr>
        <w:t xml:space="preserve"> </w:t>
      </w:r>
      <w:proofErr w:type="spellStart"/>
      <w:r w:rsidRPr="002F2C2A">
        <w:rPr>
          <w:b/>
          <w:lang w:val="es-ES_tradnl"/>
        </w:rPr>
        <w:t>Akademik</w:t>
      </w:r>
      <w:proofErr w:type="spellEnd"/>
    </w:p>
    <w:p w14:paraId="673A1D6A" w14:textId="77777777" w:rsidR="00A861DE" w:rsidRPr="002F2C2A" w:rsidRDefault="00A861DE" w:rsidP="00A861DE">
      <w:pPr>
        <w:pStyle w:val="ListParagraph"/>
        <w:ind w:left="426"/>
        <w:rPr>
          <w:b/>
          <w:lang w:val="es-ES_tradn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45"/>
        <w:gridCol w:w="239"/>
        <w:gridCol w:w="6593"/>
      </w:tblGrid>
      <w:tr w:rsidR="00A861DE" w:rsidRPr="002F2C2A" w14:paraId="46A6095D" w14:textId="77777777" w:rsidTr="005A6DCC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B876112" w14:textId="77777777" w:rsidR="00A861DE" w:rsidRPr="002F2C2A" w:rsidRDefault="00A861DE" w:rsidP="00DB7B92">
            <w:pPr>
              <w:snapToGrid w:val="0"/>
              <w:jc w:val="center"/>
              <w:rPr>
                <w:b/>
                <w:lang w:val="sv-SE"/>
              </w:rPr>
            </w:pPr>
            <w:r w:rsidRPr="002F2C2A">
              <w:rPr>
                <w:b/>
                <w:lang w:val="sv-SE"/>
              </w:rPr>
              <w:t xml:space="preserve">Analisa 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53A3C927" w14:textId="77777777" w:rsidR="00A861DE" w:rsidRPr="002F2C2A" w:rsidRDefault="00A861DE" w:rsidP="00DB7B92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593" w:type="dxa"/>
          </w:tcPr>
          <w:p w14:paraId="4D68C04C" w14:textId="77777777" w:rsidR="00A861DE" w:rsidRPr="002F2C2A" w:rsidRDefault="00CF322A" w:rsidP="00DB7B92">
            <w:pPr>
              <w:numPr>
                <w:ilvl w:val="0"/>
                <w:numId w:val="1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sv-SE"/>
              </w:rPr>
            </w:pPr>
            <w:proofErr w:type="spellStart"/>
            <w:r w:rsidRPr="002F2C2A">
              <w:t>Direktur</w:t>
            </w:r>
            <w:proofErr w:type="spellEnd"/>
            <w:r w:rsidR="009D4693" w:rsidRPr="002F2C2A">
              <w:rPr>
                <w:lang w:val="id-ID"/>
              </w:rPr>
              <w:t xml:space="preserve"> bersama ketua program studi</w:t>
            </w:r>
            <w:r w:rsidR="00A861DE" w:rsidRPr="002F2C2A">
              <w:rPr>
                <w:lang w:val="id-ID"/>
              </w:rPr>
              <w:t xml:space="preserve"> </w:t>
            </w:r>
            <w:r w:rsidR="00A861DE" w:rsidRPr="002F2C2A">
              <w:rPr>
                <w:lang w:val="de-DE"/>
              </w:rPr>
              <w:t>menganalisis dosen-dosen yang layak diusulkan menjadi Dosen Pembimbing Akademik pada semester berjalan.</w:t>
            </w:r>
          </w:p>
        </w:tc>
      </w:tr>
      <w:tr w:rsidR="00A861DE" w:rsidRPr="002F2C2A" w14:paraId="64974241" w14:textId="77777777" w:rsidTr="005A6DCC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C201E2" w14:textId="77777777" w:rsidR="00A861DE" w:rsidRPr="002F2C2A" w:rsidRDefault="00A861DE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2F2C2A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</w:tcPr>
          <w:p w14:paraId="2FCF37C9" w14:textId="77777777" w:rsidR="00A861DE" w:rsidRPr="002F2C2A" w:rsidRDefault="00A861DE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93" w:type="dxa"/>
          </w:tcPr>
          <w:p w14:paraId="3B9BD716" w14:textId="77777777" w:rsidR="00A861DE" w:rsidRPr="002F2C2A" w:rsidRDefault="00A861DE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A861DE" w:rsidRPr="002F2C2A" w14:paraId="165C5D6C" w14:textId="77777777" w:rsidTr="005A6DCC">
        <w:trPr>
          <w:cantSplit/>
          <w:trHeight w:val="152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9D59A99" w14:textId="77777777" w:rsidR="00A861DE" w:rsidRPr="002F2C2A" w:rsidRDefault="00A861DE" w:rsidP="00DB7B92">
            <w:pPr>
              <w:snapToGrid w:val="0"/>
              <w:jc w:val="center"/>
              <w:rPr>
                <w:b/>
                <w:lang w:val="id-ID"/>
              </w:rPr>
            </w:pPr>
            <w:proofErr w:type="spellStart"/>
            <w:r w:rsidRPr="002F2C2A">
              <w:rPr>
                <w:b/>
                <w:lang w:val="es-ES_tradnl"/>
              </w:rPr>
              <w:t>Pengajuan</w:t>
            </w:r>
            <w:proofErr w:type="spellEnd"/>
          </w:p>
          <w:p w14:paraId="32989109" w14:textId="77777777" w:rsidR="00A861DE" w:rsidRPr="002F2C2A" w:rsidRDefault="00A861DE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2F2C2A">
              <w:rPr>
                <w:b/>
                <w:lang w:val="id-ID"/>
              </w:rPr>
              <w:t xml:space="preserve"> </w:t>
            </w:r>
            <w:proofErr w:type="spellStart"/>
            <w:r w:rsidRPr="002F2C2A">
              <w:rPr>
                <w:b/>
                <w:lang w:val="es-ES_tradnl"/>
              </w:rPr>
              <w:t>usulan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2200DB9D" w14:textId="77777777" w:rsidR="00A861DE" w:rsidRPr="002F2C2A" w:rsidRDefault="00A861DE" w:rsidP="00DB7B92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</w:tcPr>
          <w:p w14:paraId="15F5EB9B" w14:textId="77777777" w:rsidR="00A861DE" w:rsidRPr="002F2C2A" w:rsidRDefault="00A861DE" w:rsidP="00CF322A">
            <w:pPr>
              <w:numPr>
                <w:ilvl w:val="0"/>
                <w:numId w:val="1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es-ES_tradnl"/>
              </w:rPr>
            </w:pPr>
            <w:proofErr w:type="spellStart"/>
            <w:r w:rsidRPr="002F2C2A">
              <w:t>Ketua</w:t>
            </w:r>
            <w:proofErr w:type="spellEnd"/>
            <w:r w:rsidRPr="002F2C2A">
              <w:t xml:space="preserve"> Program Studi</w:t>
            </w:r>
            <w:r w:rsidRPr="002F2C2A">
              <w:rPr>
                <w:lang w:val="id-ID"/>
              </w:rPr>
              <w:t xml:space="preserve"> </w:t>
            </w:r>
            <w:proofErr w:type="spellStart"/>
            <w:r w:rsidRPr="002F2C2A">
              <w:t>mengajukan</w:t>
            </w:r>
            <w:proofErr w:type="spellEnd"/>
            <w:r w:rsidRPr="002F2C2A">
              <w:rPr>
                <w:lang w:val="id-ID"/>
              </w:rPr>
              <w:t xml:space="preserve"> </w:t>
            </w:r>
            <w:proofErr w:type="spellStart"/>
            <w:r w:rsidRPr="002F2C2A">
              <w:t>usulan</w:t>
            </w:r>
            <w:proofErr w:type="spellEnd"/>
            <w:r w:rsidRPr="002F2C2A">
              <w:rPr>
                <w:lang w:val="id-ID"/>
              </w:rPr>
              <w:t xml:space="preserve"> </w:t>
            </w:r>
            <w:proofErr w:type="spellStart"/>
            <w:r w:rsidRPr="002F2C2A">
              <w:t>kepada</w:t>
            </w:r>
            <w:proofErr w:type="spellEnd"/>
            <w:r w:rsidRPr="002F2C2A">
              <w:rPr>
                <w:lang w:val="id-ID"/>
              </w:rPr>
              <w:t xml:space="preserve"> </w:t>
            </w:r>
            <w:proofErr w:type="spellStart"/>
            <w:r w:rsidR="00CF322A" w:rsidRPr="002F2C2A">
              <w:t>Direktur</w:t>
            </w:r>
            <w:proofErr w:type="spellEnd"/>
          </w:p>
        </w:tc>
      </w:tr>
      <w:tr w:rsidR="00A861DE" w:rsidRPr="002F2C2A" w14:paraId="19B18196" w14:textId="77777777" w:rsidTr="005A6DCC">
        <w:trPr>
          <w:cantSplit/>
          <w:trHeight w:val="251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78AFFA" w14:textId="77777777" w:rsidR="00A861DE" w:rsidRPr="002F2C2A" w:rsidRDefault="00A861DE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2F2C2A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</w:tcPr>
          <w:p w14:paraId="61040F6A" w14:textId="77777777" w:rsidR="00A861DE" w:rsidRPr="002F2C2A" w:rsidRDefault="00A861DE" w:rsidP="00DB7B92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</w:tcPr>
          <w:p w14:paraId="73D0509D" w14:textId="77777777" w:rsidR="00A861DE" w:rsidRPr="002F2C2A" w:rsidRDefault="00A861DE" w:rsidP="00DB7B92">
            <w:pPr>
              <w:snapToGrid w:val="0"/>
              <w:jc w:val="both"/>
              <w:rPr>
                <w:lang w:val="es-ES_tradnl"/>
              </w:rPr>
            </w:pPr>
          </w:p>
        </w:tc>
      </w:tr>
      <w:tr w:rsidR="00A861DE" w:rsidRPr="002F2C2A" w14:paraId="574FD143" w14:textId="77777777" w:rsidTr="005A6DCC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9C5165B" w14:textId="77777777" w:rsidR="00A861DE" w:rsidRPr="002F2C2A" w:rsidRDefault="00A861DE" w:rsidP="00DB7B92">
            <w:pPr>
              <w:snapToGrid w:val="0"/>
              <w:jc w:val="center"/>
              <w:rPr>
                <w:b/>
              </w:rPr>
            </w:pPr>
            <w:proofErr w:type="spellStart"/>
            <w:r w:rsidRPr="002F2C2A">
              <w:rPr>
                <w:b/>
              </w:rPr>
              <w:t>Menerbitkan</w:t>
            </w:r>
            <w:proofErr w:type="spellEnd"/>
            <w:r w:rsidRPr="002F2C2A">
              <w:rPr>
                <w:b/>
              </w:rPr>
              <w:t xml:space="preserve"> SK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28F78A1C" w14:textId="77777777" w:rsidR="00A861DE" w:rsidRPr="002F2C2A" w:rsidRDefault="00A861DE" w:rsidP="00DB7B92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</w:tcPr>
          <w:p w14:paraId="3B7A20F9" w14:textId="77777777" w:rsidR="00A861DE" w:rsidRPr="002F2C2A" w:rsidRDefault="00A861DE" w:rsidP="00CF322A">
            <w:pPr>
              <w:pStyle w:val="ListParagraph"/>
              <w:numPr>
                <w:ilvl w:val="0"/>
                <w:numId w:val="16"/>
              </w:numPr>
              <w:snapToGrid w:val="0"/>
              <w:spacing w:before="120" w:after="120"/>
              <w:jc w:val="both"/>
              <w:rPr>
                <w:lang w:val="es-ES_tradnl"/>
              </w:rPr>
            </w:pPr>
            <w:r w:rsidRPr="002F2C2A">
              <w:rPr>
                <w:lang w:val="id-ID"/>
              </w:rPr>
              <w:t xml:space="preserve"> </w:t>
            </w:r>
            <w:r w:rsidR="009D4693" w:rsidRPr="002F2C2A">
              <w:rPr>
                <w:lang w:val="id-ID"/>
              </w:rPr>
              <w:t>M</w:t>
            </w:r>
            <w:r w:rsidRPr="002F2C2A">
              <w:rPr>
                <w:lang w:val="de-DE"/>
              </w:rPr>
              <w:t xml:space="preserve">enilai dan mempertimbangkan usulan </w:t>
            </w:r>
            <w:proofErr w:type="spellStart"/>
            <w:r w:rsidRPr="002F2C2A">
              <w:t>Ketua</w:t>
            </w:r>
            <w:proofErr w:type="spellEnd"/>
            <w:r w:rsidRPr="002F2C2A">
              <w:t xml:space="preserve"> Program Studi</w:t>
            </w:r>
            <w:r w:rsidRPr="002F2C2A">
              <w:rPr>
                <w:lang w:val="de-DE"/>
              </w:rPr>
              <w:t xml:space="preserve"> dan selanjutnya</w:t>
            </w:r>
            <w:r w:rsidRPr="002F2C2A">
              <w:rPr>
                <w:lang w:val="id-ID"/>
              </w:rPr>
              <w:t xml:space="preserve"> </w:t>
            </w:r>
            <w:proofErr w:type="spellStart"/>
            <w:r w:rsidR="00CF322A" w:rsidRPr="002F2C2A">
              <w:t>Direktur</w:t>
            </w:r>
            <w:proofErr w:type="spellEnd"/>
            <w:r w:rsidRPr="002F2C2A">
              <w:rPr>
                <w:lang w:val="id-ID"/>
              </w:rPr>
              <w:t xml:space="preserve"> </w:t>
            </w:r>
            <w:r w:rsidRPr="002F2C2A">
              <w:rPr>
                <w:lang w:val="de-DE"/>
              </w:rPr>
              <w:t xml:space="preserve">menerbitkan Surat Keputusan tentang Dosen Pembimbing Akademik. </w:t>
            </w:r>
          </w:p>
        </w:tc>
      </w:tr>
    </w:tbl>
    <w:p w14:paraId="2C1BEB41" w14:textId="77777777" w:rsidR="00A861DE" w:rsidRPr="002F2C2A" w:rsidRDefault="00A861DE" w:rsidP="00A861DE">
      <w:pPr>
        <w:jc w:val="both"/>
        <w:rPr>
          <w:lang w:val="id-ID"/>
        </w:rPr>
      </w:pPr>
    </w:p>
    <w:p w14:paraId="461CF661" w14:textId="77777777" w:rsidR="00A861DE" w:rsidRPr="002F2C2A" w:rsidRDefault="00A861DE" w:rsidP="00A861DE">
      <w:pPr>
        <w:pStyle w:val="ListParagraph"/>
        <w:numPr>
          <w:ilvl w:val="1"/>
          <w:numId w:val="3"/>
        </w:numPr>
        <w:ind w:left="567" w:hanging="567"/>
        <w:rPr>
          <w:b/>
          <w:lang w:val="es-ES_tradnl"/>
        </w:rPr>
      </w:pPr>
      <w:proofErr w:type="spellStart"/>
      <w:r w:rsidRPr="002F2C2A">
        <w:rPr>
          <w:b/>
          <w:lang w:val="es-ES_tradnl"/>
        </w:rPr>
        <w:t>DokumenTerkait</w:t>
      </w:r>
      <w:proofErr w:type="spellEnd"/>
    </w:p>
    <w:p w14:paraId="6024B1F1" w14:textId="77777777" w:rsidR="00A861DE" w:rsidRPr="002F2C2A" w:rsidRDefault="00A861DE" w:rsidP="00A861DE">
      <w:pPr>
        <w:pStyle w:val="ListParagraph"/>
        <w:ind w:left="426"/>
        <w:rPr>
          <w:b/>
          <w:lang w:val="es-ES_tradnl"/>
        </w:rPr>
      </w:pPr>
    </w:p>
    <w:p w14:paraId="7ACB480F" w14:textId="77777777" w:rsidR="00A861DE" w:rsidRPr="002F2C2A" w:rsidRDefault="00A861DE" w:rsidP="00F12BA4">
      <w:pPr>
        <w:pStyle w:val="ListParagraph"/>
        <w:numPr>
          <w:ilvl w:val="2"/>
          <w:numId w:val="3"/>
        </w:numPr>
        <w:ind w:left="1418" w:hanging="851"/>
        <w:rPr>
          <w:lang w:val="es-ES_tradnl"/>
        </w:rPr>
      </w:pPr>
      <w:r w:rsidRPr="002F2C2A">
        <w:rPr>
          <w:lang w:val="es-ES_tradnl"/>
        </w:rPr>
        <w:t xml:space="preserve">Surat </w:t>
      </w:r>
      <w:proofErr w:type="spellStart"/>
      <w:r w:rsidRPr="002F2C2A">
        <w:rPr>
          <w:lang w:val="es-ES_tradnl"/>
        </w:rPr>
        <w:t>Usulan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rPr>
          <w:lang w:val="es-ES_tradnl"/>
        </w:rPr>
        <w:t>Dosen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rPr>
          <w:lang w:val="es-ES_tradnl"/>
        </w:rPr>
        <w:t>Pembimbing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rPr>
          <w:lang w:val="es-ES_tradnl"/>
        </w:rPr>
        <w:t>Akademik</w:t>
      </w:r>
      <w:proofErr w:type="spellEnd"/>
    </w:p>
    <w:p w14:paraId="63985BA9" w14:textId="77777777" w:rsidR="00A861DE" w:rsidRPr="002F2C2A" w:rsidRDefault="00A861DE" w:rsidP="00F12BA4">
      <w:pPr>
        <w:pStyle w:val="ListParagraph"/>
        <w:numPr>
          <w:ilvl w:val="2"/>
          <w:numId w:val="3"/>
        </w:numPr>
        <w:ind w:left="1418" w:hanging="851"/>
        <w:rPr>
          <w:lang w:val="es-ES_tradnl"/>
        </w:rPr>
      </w:pPr>
      <w:r w:rsidRPr="002F2C2A">
        <w:rPr>
          <w:lang w:val="es-ES_tradnl"/>
        </w:rPr>
        <w:t xml:space="preserve">SK </w:t>
      </w:r>
      <w:proofErr w:type="spellStart"/>
      <w:r w:rsidRPr="002F2C2A">
        <w:rPr>
          <w:lang w:val="es-ES_tradnl"/>
        </w:rPr>
        <w:t>Dosen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rPr>
          <w:lang w:val="es-ES_tradnl"/>
        </w:rPr>
        <w:t>Pembimbing</w:t>
      </w:r>
      <w:proofErr w:type="spellEnd"/>
      <w:r w:rsidRPr="002F2C2A">
        <w:rPr>
          <w:lang w:val="id-ID"/>
        </w:rPr>
        <w:t xml:space="preserve"> </w:t>
      </w:r>
      <w:proofErr w:type="spellStart"/>
      <w:r w:rsidRPr="002F2C2A">
        <w:rPr>
          <w:lang w:val="es-ES_tradnl"/>
        </w:rPr>
        <w:t>Akademik</w:t>
      </w:r>
      <w:proofErr w:type="spellEnd"/>
    </w:p>
    <w:p w14:paraId="6701581B" w14:textId="77777777" w:rsidR="00AA37E2" w:rsidRPr="002F2C2A" w:rsidRDefault="00AA37E2" w:rsidP="00A861DE">
      <w:pPr>
        <w:jc w:val="center"/>
        <w:rPr>
          <w:b/>
          <w:bCs/>
          <w:sz w:val="28"/>
          <w:szCs w:val="28"/>
        </w:rPr>
      </w:pPr>
    </w:p>
    <w:sectPr w:rsidR="00AA37E2" w:rsidRPr="002F2C2A" w:rsidSect="00AF0558">
      <w:headerReference w:type="default" r:id="rId8"/>
      <w:footerReference w:type="default" r:id="rId9"/>
      <w:footerReference w:type="first" r:id="rId10"/>
      <w:footnotePr>
        <w:pos w:val="beneathText"/>
      </w:footnotePr>
      <w:type w:val="continuous"/>
      <w:pgSz w:w="11907" w:h="16839" w:code="9"/>
      <w:pgMar w:top="1701" w:right="851" w:bottom="1134" w:left="1985" w:header="992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313EF" w14:textId="77777777" w:rsidR="00152AE1" w:rsidRDefault="00152AE1">
      <w:r>
        <w:separator/>
      </w:r>
    </w:p>
  </w:endnote>
  <w:endnote w:type="continuationSeparator" w:id="0">
    <w:p w14:paraId="5FE9A898" w14:textId="77777777" w:rsidR="00152AE1" w:rsidRDefault="00152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3000A" w14:textId="77777777" w:rsidR="003A773F" w:rsidRDefault="00112349">
    <w:pPr>
      <w:pStyle w:val="Footer"/>
    </w:pPr>
    <w:r>
      <w:rPr>
        <w:noProof/>
        <w:lang w:val="id-ID" w:eastAsia="id-ID"/>
      </w:rPr>
      <w:pict w14:anchorId="220AB39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4.5pt;margin-top:-7.05pt;width:444.5pt;height:0;z-index:251659264" o:connectortype="straight"/>
      </w:pict>
    </w:r>
  </w:p>
  <w:p w14:paraId="5A353761" w14:textId="77777777" w:rsidR="00343E2A" w:rsidRPr="00CB2908" w:rsidRDefault="00343E2A" w:rsidP="00062F5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6EDA1" w14:textId="77777777" w:rsidR="00343E2A" w:rsidRDefault="00343E2A">
    <w:pPr>
      <w:pStyle w:val="Footer"/>
    </w:pPr>
  </w:p>
  <w:p w14:paraId="5536F6B4" w14:textId="77777777" w:rsidR="00343E2A" w:rsidRDefault="0034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E2000" w14:textId="77777777" w:rsidR="00152AE1" w:rsidRDefault="00152AE1">
      <w:r>
        <w:separator/>
      </w:r>
    </w:p>
  </w:footnote>
  <w:footnote w:type="continuationSeparator" w:id="0">
    <w:p w14:paraId="0F803DF3" w14:textId="77777777" w:rsidR="00152AE1" w:rsidRDefault="00152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53" w:type="dxa"/>
      <w:tblInd w:w="250" w:type="dxa"/>
      <w:tblLayout w:type="fixed"/>
      <w:tblLook w:val="04A0" w:firstRow="1" w:lastRow="0" w:firstColumn="1" w:lastColumn="0" w:noHBand="0" w:noVBand="1"/>
    </w:tblPr>
    <w:tblGrid>
      <w:gridCol w:w="1701"/>
      <w:gridCol w:w="284"/>
      <w:gridCol w:w="4127"/>
      <w:gridCol w:w="1489"/>
      <w:gridCol w:w="1452"/>
    </w:tblGrid>
    <w:tr w:rsidR="00C22E56" w:rsidRPr="002220E4" w14:paraId="1BCFB471" w14:textId="77777777" w:rsidTr="005357AB">
      <w:trPr>
        <w:trHeight w:val="1131"/>
      </w:trPr>
      <w:tc>
        <w:tcPr>
          <w:tcW w:w="1701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hideMark/>
        </w:tcPr>
        <w:p w14:paraId="14E692AD" w14:textId="3B89672F" w:rsidR="00C22E56" w:rsidRPr="002220E4" w:rsidRDefault="00C22E56">
          <w:pPr>
            <w:rPr>
              <w:sz w:val="22"/>
              <w:szCs w:val="22"/>
              <w:lang w:val="id-ID"/>
            </w:rPr>
          </w:pPr>
        </w:p>
      </w:tc>
      <w:tc>
        <w:tcPr>
          <w:tcW w:w="735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E9D8A7" w14:textId="2CF3BD8A" w:rsidR="009D25FD" w:rsidRPr="006C774A" w:rsidRDefault="00DE3173" w:rsidP="009D25FD">
          <w:pPr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POLITEKNIK SAINS SENI REKAREASI</w:t>
          </w:r>
        </w:p>
        <w:p w14:paraId="5C2940D4" w14:textId="3A3B35C0" w:rsidR="009D25FD" w:rsidRPr="006C774A" w:rsidRDefault="009D25FD" w:rsidP="009D25FD">
          <w:pPr>
            <w:tabs>
              <w:tab w:val="left" w:pos="3429"/>
            </w:tabs>
            <w:jc w:val="center"/>
            <w:rPr>
              <w:rFonts w:eastAsia="Arial"/>
              <w:b/>
              <w:bCs/>
            </w:rPr>
          </w:pPr>
          <w:r w:rsidRPr="006C774A">
            <w:rPr>
              <w:b/>
              <w:bCs/>
              <w:spacing w:val="-3"/>
              <w:w w:val="105"/>
            </w:rPr>
            <w:t>Jl.</w:t>
          </w:r>
          <w:r w:rsidRPr="006C774A">
            <w:rPr>
              <w:b/>
              <w:bCs/>
              <w:spacing w:val="-8"/>
              <w:w w:val="105"/>
            </w:rPr>
            <w:t xml:space="preserve"> </w:t>
          </w:r>
          <w:proofErr w:type="gramStart"/>
          <w:r w:rsidR="00DE3173">
            <w:rPr>
              <w:b/>
              <w:bCs/>
              <w:spacing w:val="-3"/>
              <w:w w:val="105"/>
            </w:rPr>
            <w:t>…..</w:t>
          </w:r>
          <w:proofErr w:type="gramEnd"/>
        </w:p>
        <w:p w14:paraId="442A0A08" w14:textId="257250F2" w:rsidR="00C22E56" w:rsidRPr="002220E4" w:rsidRDefault="00112349" w:rsidP="009D25FD">
          <w:pPr>
            <w:jc w:val="center"/>
            <w:rPr>
              <w:b/>
              <w:sz w:val="32"/>
              <w:szCs w:val="32"/>
              <w:lang w:val="id-ID"/>
            </w:rPr>
          </w:pPr>
          <w:hyperlink r:id="rId1" w:history="1">
            <w:r w:rsidR="00DE3173" w:rsidRPr="000F39E0">
              <w:rPr>
                <w:rStyle w:val="Hyperlink"/>
                <w:w w:val="105"/>
              </w:rPr>
              <w:t>www…</w:t>
            </w:r>
            <w:proofErr w:type="gramStart"/>
            <w:r w:rsidR="00DE3173" w:rsidRPr="000F39E0">
              <w:rPr>
                <w:rStyle w:val="Hyperlink"/>
                <w:w w:val="105"/>
              </w:rPr>
              <w:t>…..</w:t>
            </w:r>
            <w:proofErr w:type="gramEnd"/>
            <w:r w:rsidR="00DE3173" w:rsidRPr="000F39E0">
              <w:rPr>
                <w:rStyle w:val="Hyperlink"/>
                <w:w w:val="105"/>
              </w:rPr>
              <w:t>ac.id</w:t>
            </w:r>
          </w:hyperlink>
          <w:r w:rsidR="009D25FD" w:rsidRPr="006C774A">
            <w:rPr>
              <w:spacing w:val="-1"/>
            </w:rPr>
            <w:t xml:space="preserve"> dan </w:t>
          </w:r>
          <w:hyperlink r:id="rId2">
            <w:r w:rsidR="009D25FD" w:rsidRPr="006C774A">
              <w:rPr>
                <w:color w:val="0000FF"/>
                <w:spacing w:val="-1"/>
                <w:u w:val="single" w:color="0000FF"/>
              </w:rPr>
              <w:t>info</w:t>
            </w:r>
            <w:r w:rsidR="00DE3173">
              <w:rPr>
                <w:color w:val="0000FF"/>
                <w:spacing w:val="-1"/>
                <w:u w:val="single" w:color="0000FF"/>
              </w:rPr>
              <w:t>…….</w:t>
            </w:r>
            <w:r w:rsidR="009D25FD" w:rsidRPr="006C774A">
              <w:rPr>
                <w:color w:val="0000FF"/>
                <w:spacing w:val="-1"/>
                <w:u w:val="single" w:color="0000FF"/>
              </w:rPr>
              <w:t>.ac.id</w:t>
            </w:r>
          </w:hyperlink>
        </w:p>
      </w:tc>
    </w:tr>
    <w:tr w:rsidR="00C22E56" w:rsidRPr="002220E4" w14:paraId="781389F8" w14:textId="77777777" w:rsidTr="005357AB">
      <w:trPr>
        <w:trHeight w:val="840"/>
      </w:trPr>
      <w:tc>
        <w:tcPr>
          <w:tcW w:w="1985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4A1D3C" w14:textId="77777777" w:rsidR="00C22E56" w:rsidRPr="00DE3173" w:rsidRDefault="00C22E56">
          <w:pPr>
            <w:jc w:val="center"/>
            <w:rPr>
              <w:b/>
              <w:sz w:val="20"/>
              <w:szCs w:val="22"/>
              <w:lang w:val="id-ID"/>
            </w:rPr>
          </w:pPr>
          <w:r w:rsidRPr="00DE3173">
            <w:rPr>
              <w:b/>
              <w:sz w:val="20"/>
              <w:szCs w:val="22"/>
              <w:lang w:val="id-ID"/>
            </w:rPr>
            <w:t>No. Dokumen:</w:t>
          </w:r>
        </w:p>
        <w:p w14:paraId="58503387" w14:textId="4BD81E2C" w:rsidR="00C22E56" w:rsidRPr="00DE3173" w:rsidRDefault="00DE3173" w:rsidP="00CF322A">
          <w:pPr>
            <w:suppressAutoHyphens w:val="0"/>
            <w:autoSpaceDE w:val="0"/>
            <w:autoSpaceDN w:val="0"/>
            <w:adjustRightInd w:val="0"/>
            <w:jc w:val="center"/>
            <w:rPr>
              <w:rFonts w:eastAsia="Times New Roman"/>
              <w:b/>
              <w:bCs/>
              <w:sz w:val="20"/>
              <w:szCs w:val="22"/>
              <w:lang w:val="id-ID" w:eastAsia="en-US"/>
            </w:rPr>
          </w:pPr>
          <w:r w:rsidRPr="00DE3173">
            <w:rPr>
              <w:rFonts w:eastAsia="Times New Roman"/>
              <w:b/>
              <w:bCs/>
              <w:sz w:val="20"/>
              <w:szCs w:val="22"/>
              <w:lang w:eastAsia="en-US"/>
            </w:rPr>
            <w:t>PSSR</w:t>
          </w:r>
          <w:r w:rsidR="00C22E56" w:rsidRPr="00DE3173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-</w:t>
          </w:r>
          <w:r w:rsidR="00226719" w:rsidRPr="00DE3173">
            <w:rPr>
              <w:rFonts w:eastAsia="Times New Roman"/>
              <w:b/>
              <w:bCs/>
              <w:sz w:val="20"/>
              <w:szCs w:val="22"/>
              <w:lang w:eastAsia="en-US"/>
            </w:rPr>
            <w:t>PM-0</w:t>
          </w:r>
          <w:r w:rsidRPr="00DE3173">
            <w:rPr>
              <w:rFonts w:eastAsia="Times New Roman"/>
              <w:b/>
              <w:bCs/>
              <w:sz w:val="20"/>
              <w:szCs w:val="22"/>
              <w:lang w:eastAsia="en-US"/>
            </w:rPr>
            <w:t>5</w:t>
          </w:r>
          <w:r w:rsidR="00A861DE" w:rsidRPr="00DE3173">
            <w:rPr>
              <w:rFonts w:eastAsia="Times New Roman"/>
              <w:b/>
              <w:bCs/>
              <w:sz w:val="20"/>
              <w:szCs w:val="22"/>
              <w:lang w:eastAsia="en-US"/>
            </w:rPr>
            <w:t>/0</w:t>
          </w:r>
          <w:r w:rsidR="0078258E" w:rsidRPr="00DE3173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2</w:t>
          </w:r>
        </w:p>
      </w:tc>
      <w:tc>
        <w:tcPr>
          <w:tcW w:w="4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D5ACBE" w14:textId="77777777" w:rsidR="00731867" w:rsidRPr="00DE3173" w:rsidRDefault="00731867" w:rsidP="00731867">
          <w:pPr>
            <w:jc w:val="center"/>
            <w:rPr>
              <w:b/>
            </w:rPr>
          </w:pPr>
          <w:r w:rsidRPr="00DE3173">
            <w:rPr>
              <w:b/>
              <w:lang w:val="id-ID"/>
            </w:rPr>
            <w:t>Prosedur Mutu</w:t>
          </w:r>
        </w:p>
        <w:p w14:paraId="7B50C1AC" w14:textId="26123E19" w:rsidR="00C22E56" w:rsidRPr="00DE3173" w:rsidRDefault="00731867" w:rsidP="004A4EB4">
          <w:pPr>
            <w:autoSpaceDE w:val="0"/>
            <w:autoSpaceDN w:val="0"/>
            <w:adjustRightInd w:val="0"/>
            <w:jc w:val="center"/>
            <w:rPr>
              <w:b/>
            </w:rPr>
          </w:pPr>
          <w:r w:rsidRPr="00DE3173">
            <w:rPr>
              <w:b/>
            </w:rPr>
            <w:t xml:space="preserve">PENETAPAN DOSEN </w:t>
          </w:r>
          <w:r w:rsidR="009D25FD" w:rsidRPr="00DE3173">
            <w:rPr>
              <w:b/>
              <w:lang w:val="id-ID"/>
            </w:rPr>
            <w:t>P</w:t>
          </w:r>
          <w:r w:rsidR="009D25FD" w:rsidRPr="00DE3173">
            <w:rPr>
              <w:b/>
            </w:rPr>
            <w:t>EMBIMBING AKADEMIK</w:t>
          </w:r>
        </w:p>
        <w:p w14:paraId="6422DCB7" w14:textId="07008E9D" w:rsidR="0078258E" w:rsidRPr="00DE3173" w:rsidRDefault="0078258E" w:rsidP="004A4EB4">
          <w:pPr>
            <w:autoSpaceDE w:val="0"/>
            <w:autoSpaceDN w:val="0"/>
            <w:adjustRightInd w:val="0"/>
            <w:jc w:val="center"/>
            <w:rPr>
              <w:b/>
            </w:rPr>
          </w:pPr>
        </w:p>
      </w:tc>
      <w:tc>
        <w:tcPr>
          <w:tcW w:w="29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7A54CA" w14:textId="77777777" w:rsidR="00C22E56" w:rsidRPr="00DE3173" w:rsidRDefault="00AF0558">
          <w:pPr>
            <w:jc w:val="center"/>
            <w:rPr>
              <w:b/>
            </w:rPr>
          </w:pPr>
          <w:r w:rsidRPr="00DE3173">
            <w:rPr>
              <w:b/>
            </w:rPr>
            <w:t>DOKUMEN SPMI</w:t>
          </w:r>
        </w:p>
      </w:tc>
    </w:tr>
    <w:tr w:rsidR="00C22E56" w:rsidRPr="002220E4" w14:paraId="12B7C190" w14:textId="77777777" w:rsidTr="005357AB">
      <w:trPr>
        <w:trHeight w:val="556"/>
      </w:trPr>
      <w:tc>
        <w:tcPr>
          <w:tcW w:w="1985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A0DEF7" w14:textId="77777777" w:rsidR="00C22E56" w:rsidRPr="00DE3173" w:rsidRDefault="00C22E56">
          <w:pPr>
            <w:jc w:val="center"/>
            <w:rPr>
              <w:b/>
              <w:sz w:val="20"/>
              <w:szCs w:val="22"/>
            </w:rPr>
          </w:pPr>
          <w:r w:rsidRPr="00DE3173">
            <w:rPr>
              <w:b/>
              <w:sz w:val="20"/>
              <w:szCs w:val="22"/>
              <w:lang w:val="id-ID"/>
            </w:rPr>
            <w:t>Tgl Berlaku:</w:t>
          </w:r>
        </w:p>
        <w:p w14:paraId="5696648C" w14:textId="09515076" w:rsidR="00C22E56" w:rsidRPr="00DE3173" w:rsidRDefault="00DE3173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2"/>
              <w:lang w:val="id-ID"/>
            </w:rPr>
          </w:pPr>
          <w:r w:rsidRPr="00DE3173">
            <w:rPr>
              <w:b/>
              <w:sz w:val="20"/>
              <w:szCs w:val="22"/>
            </w:rPr>
            <w:t>Oktober 2019</w:t>
          </w:r>
        </w:p>
      </w:tc>
      <w:tc>
        <w:tcPr>
          <w:tcW w:w="4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9C3F40" w14:textId="77777777" w:rsidR="00C22E56" w:rsidRPr="00DE3173" w:rsidRDefault="00C22E56">
          <w:pPr>
            <w:suppressAutoHyphens w:val="0"/>
            <w:rPr>
              <w:b/>
            </w:rPr>
          </w:pPr>
        </w:p>
      </w:tc>
      <w:tc>
        <w:tcPr>
          <w:tcW w:w="14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3365C6" w14:textId="77777777" w:rsidR="00C22E56" w:rsidRPr="00DE3173" w:rsidRDefault="00C22E56">
          <w:pPr>
            <w:jc w:val="center"/>
            <w:rPr>
              <w:b/>
              <w:sz w:val="20"/>
              <w:szCs w:val="20"/>
              <w:lang w:val="id-ID"/>
            </w:rPr>
          </w:pPr>
          <w:proofErr w:type="spellStart"/>
          <w:proofErr w:type="gramStart"/>
          <w:r w:rsidRPr="00DE3173">
            <w:rPr>
              <w:b/>
              <w:sz w:val="20"/>
              <w:szCs w:val="20"/>
            </w:rPr>
            <w:t>Revisi</w:t>
          </w:r>
          <w:proofErr w:type="spellEnd"/>
          <w:r w:rsidRPr="00DE3173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11D42982" w14:textId="01CDDDAD" w:rsidR="00C22E56" w:rsidRPr="00DE3173" w:rsidRDefault="00A50A3A">
          <w:pPr>
            <w:jc w:val="center"/>
            <w:rPr>
              <w:b/>
              <w:sz w:val="20"/>
              <w:szCs w:val="20"/>
            </w:rPr>
          </w:pPr>
          <w:r w:rsidRPr="00DE3173">
            <w:rPr>
              <w:sz w:val="20"/>
              <w:szCs w:val="20"/>
            </w:rPr>
            <w:t>0</w:t>
          </w:r>
          <w:r w:rsidR="00DE3173" w:rsidRPr="00DE3173">
            <w:rPr>
              <w:sz w:val="20"/>
              <w:szCs w:val="20"/>
            </w:rPr>
            <w:t xml:space="preserve"> </w:t>
          </w:r>
        </w:p>
      </w:tc>
      <w:tc>
        <w:tcPr>
          <w:tcW w:w="14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492C22" w14:textId="77777777" w:rsidR="00C22E56" w:rsidRPr="00DE3173" w:rsidRDefault="00C22E56">
          <w:pPr>
            <w:jc w:val="center"/>
            <w:rPr>
              <w:b/>
              <w:sz w:val="20"/>
              <w:szCs w:val="20"/>
              <w:lang w:val="id-ID"/>
            </w:rPr>
          </w:pPr>
          <w:proofErr w:type="gramStart"/>
          <w:r w:rsidRPr="00DE3173">
            <w:rPr>
              <w:b/>
              <w:sz w:val="20"/>
              <w:szCs w:val="20"/>
            </w:rPr>
            <w:t>Hal</w:t>
          </w:r>
          <w:r w:rsidRPr="00DE3173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792EC7E6" w14:textId="5FA21567" w:rsidR="00C22E56" w:rsidRPr="00DE3173" w:rsidRDefault="003C6440">
          <w:pPr>
            <w:jc w:val="center"/>
            <w:rPr>
              <w:b/>
              <w:sz w:val="20"/>
              <w:szCs w:val="20"/>
              <w:lang w:val="id-ID"/>
            </w:rPr>
          </w:pPr>
          <w:r w:rsidRPr="00DE3173">
            <w:rPr>
              <w:sz w:val="20"/>
              <w:szCs w:val="20"/>
            </w:rPr>
            <w:fldChar w:fldCharType="begin"/>
          </w:r>
          <w:r w:rsidR="00C22E56" w:rsidRPr="00DE3173">
            <w:rPr>
              <w:sz w:val="20"/>
              <w:szCs w:val="20"/>
            </w:rPr>
            <w:instrText xml:space="preserve"> PAGE  \* Arabic  \* MERGEFORMAT </w:instrText>
          </w:r>
          <w:r w:rsidRPr="00DE3173">
            <w:rPr>
              <w:sz w:val="20"/>
              <w:szCs w:val="20"/>
            </w:rPr>
            <w:fldChar w:fldCharType="separate"/>
          </w:r>
          <w:r w:rsidR="009D25FD" w:rsidRPr="00DE3173">
            <w:rPr>
              <w:noProof/>
              <w:sz w:val="20"/>
              <w:szCs w:val="20"/>
            </w:rPr>
            <w:t>4</w:t>
          </w:r>
          <w:r w:rsidRPr="00DE3173">
            <w:rPr>
              <w:sz w:val="20"/>
              <w:szCs w:val="20"/>
            </w:rPr>
            <w:fldChar w:fldCharType="end"/>
          </w:r>
          <w:r w:rsidR="00AF0558" w:rsidRPr="00DE3173">
            <w:rPr>
              <w:sz w:val="20"/>
              <w:szCs w:val="20"/>
            </w:rPr>
            <w:t xml:space="preserve"> </w:t>
          </w:r>
          <w:r w:rsidR="00C22E56" w:rsidRPr="00DE3173">
            <w:rPr>
              <w:sz w:val="20"/>
              <w:szCs w:val="20"/>
              <w:lang w:val="id-ID"/>
            </w:rPr>
            <w:t xml:space="preserve">dari </w:t>
          </w:r>
          <w:r w:rsidR="00112349">
            <w:fldChar w:fldCharType="begin"/>
          </w:r>
          <w:r w:rsidR="00112349">
            <w:instrText xml:space="preserve"> NUMPAGES  \* Arabic  \* MERGEFORMAT </w:instrText>
          </w:r>
          <w:r w:rsidR="00112349">
            <w:fldChar w:fldCharType="separate"/>
          </w:r>
          <w:r w:rsidR="009D25FD" w:rsidRPr="00DE3173">
            <w:rPr>
              <w:noProof/>
              <w:sz w:val="20"/>
              <w:szCs w:val="20"/>
            </w:rPr>
            <w:t>4</w:t>
          </w:r>
          <w:r w:rsidR="00112349">
            <w:rPr>
              <w:noProof/>
              <w:sz w:val="20"/>
              <w:szCs w:val="20"/>
            </w:rPr>
            <w:fldChar w:fldCharType="end"/>
          </w:r>
        </w:p>
      </w:tc>
    </w:tr>
  </w:tbl>
  <w:p w14:paraId="2E89604B" w14:textId="77777777" w:rsidR="003A773F" w:rsidRPr="002220E4" w:rsidRDefault="003A773F" w:rsidP="007318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 w15:restartNumberingAfterBreak="0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 w15:restartNumberingAfterBreak="0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 w15:restartNumberingAfterBreak="0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 w15:restartNumberingAfterBreak="0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 w15:restartNumberingAfterBreak="0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 w15:restartNumberingAfterBreak="0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 w15:restartNumberingAfterBreak="0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 w15:restartNumberingAfterBreak="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 w15:restartNumberingAfterBreak="0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 w15:restartNumberingAfterBreak="0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 w15:restartNumberingAfterBreak="0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 w15:restartNumberingAfterBreak="0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 w15:restartNumberingAfterBreak="0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 w15:restartNumberingAfterBreak="0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 w15:restartNumberingAfterBreak="0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 w15:restartNumberingAfterBreak="0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 w15:restartNumberingAfterBreak="0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 w15:restartNumberingAfterBreak="0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 w15:restartNumberingAfterBreak="0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 w15:restartNumberingAfterBreak="0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 w15:restartNumberingAfterBreak="0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 w15:restartNumberingAfterBreak="0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 w15:restartNumberingAfterBreak="0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 w15:restartNumberingAfterBreak="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 w15:restartNumberingAfterBreak="0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 w15:restartNumberingAfterBreak="0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 w15:restartNumberingAfterBreak="0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 w15:restartNumberingAfterBreak="0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 w15:restartNumberingAfterBreak="0">
    <w:nsid w:val="0D9C5BF9"/>
    <w:multiLevelType w:val="multilevel"/>
    <w:tmpl w:val="3ECA3D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1A816C43"/>
    <w:multiLevelType w:val="multilevel"/>
    <w:tmpl w:val="2BE2E03A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1E6C5E3D"/>
    <w:multiLevelType w:val="hybridMultilevel"/>
    <w:tmpl w:val="1D6654A8"/>
    <w:lvl w:ilvl="0" w:tplc="7CE29106">
      <w:start w:val="1"/>
      <w:numFmt w:val="decimal"/>
      <w:lvlText w:val="%1."/>
      <w:lvlJc w:val="left"/>
      <w:pPr>
        <w:ind w:left="681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01" w:hanging="360"/>
      </w:pPr>
    </w:lvl>
    <w:lvl w:ilvl="2" w:tplc="0409001B" w:tentative="1">
      <w:start w:val="1"/>
      <w:numFmt w:val="lowerRoman"/>
      <w:lvlText w:val="%3."/>
      <w:lvlJc w:val="right"/>
      <w:pPr>
        <w:ind w:left="2121" w:hanging="180"/>
      </w:pPr>
    </w:lvl>
    <w:lvl w:ilvl="3" w:tplc="0409000F" w:tentative="1">
      <w:start w:val="1"/>
      <w:numFmt w:val="decimal"/>
      <w:lvlText w:val="%4."/>
      <w:lvlJc w:val="left"/>
      <w:pPr>
        <w:ind w:left="2841" w:hanging="360"/>
      </w:pPr>
    </w:lvl>
    <w:lvl w:ilvl="4" w:tplc="04090019" w:tentative="1">
      <w:start w:val="1"/>
      <w:numFmt w:val="lowerLetter"/>
      <w:lvlText w:val="%5."/>
      <w:lvlJc w:val="left"/>
      <w:pPr>
        <w:ind w:left="3561" w:hanging="360"/>
      </w:pPr>
    </w:lvl>
    <w:lvl w:ilvl="5" w:tplc="0409001B" w:tentative="1">
      <w:start w:val="1"/>
      <w:numFmt w:val="lowerRoman"/>
      <w:lvlText w:val="%6."/>
      <w:lvlJc w:val="right"/>
      <w:pPr>
        <w:ind w:left="4281" w:hanging="180"/>
      </w:pPr>
    </w:lvl>
    <w:lvl w:ilvl="6" w:tplc="0409000F" w:tentative="1">
      <w:start w:val="1"/>
      <w:numFmt w:val="decimal"/>
      <w:lvlText w:val="%7."/>
      <w:lvlJc w:val="left"/>
      <w:pPr>
        <w:ind w:left="5001" w:hanging="360"/>
      </w:pPr>
    </w:lvl>
    <w:lvl w:ilvl="7" w:tplc="04090019" w:tentative="1">
      <w:start w:val="1"/>
      <w:numFmt w:val="lowerLetter"/>
      <w:lvlText w:val="%8."/>
      <w:lvlJc w:val="left"/>
      <w:pPr>
        <w:ind w:left="5721" w:hanging="360"/>
      </w:pPr>
    </w:lvl>
    <w:lvl w:ilvl="8" w:tplc="04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48" w15:restartNumberingAfterBreak="0">
    <w:nsid w:val="2AD32A2B"/>
    <w:multiLevelType w:val="hybridMultilevel"/>
    <w:tmpl w:val="95CC2836"/>
    <w:lvl w:ilvl="0" w:tplc="45146B8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5989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9AB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3A4C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E4D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8DA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7C5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4C3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AD3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630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2D4C0A55"/>
    <w:multiLevelType w:val="multilevel"/>
    <w:tmpl w:val="3EB4E1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32F64DAC"/>
    <w:multiLevelType w:val="hybridMultilevel"/>
    <w:tmpl w:val="23B66736"/>
    <w:lvl w:ilvl="0" w:tplc="316C89A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C8279F9"/>
    <w:multiLevelType w:val="hybridMultilevel"/>
    <w:tmpl w:val="2F346070"/>
    <w:lvl w:ilvl="0" w:tplc="316C89A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267AD3"/>
    <w:multiLevelType w:val="hybridMultilevel"/>
    <w:tmpl w:val="81806E10"/>
    <w:lvl w:ilvl="0" w:tplc="6DF820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4" w15:restartNumberingAfterBreak="0">
    <w:nsid w:val="46EC17FF"/>
    <w:multiLevelType w:val="multilevel"/>
    <w:tmpl w:val="A8344C28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 w15:restartNumberingAfterBreak="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 w15:restartNumberingAfterBreak="0">
    <w:nsid w:val="5DA72B05"/>
    <w:multiLevelType w:val="hybridMultilevel"/>
    <w:tmpl w:val="839A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D70EC8"/>
    <w:multiLevelType w:val="hybridMultilevel"/>
    <w:tmpl w:val="CD64282C"/>
    <w:lvl w:ilvl="0" w:tplc="4CBC2B9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8" w15:restartNumberingAfterBreak="0">
    <w:nsid w:val="63F7471C"/>
    <w:multiLevelType w:val="hybridMultilevel"/>
    <w:tmpl w:val="829E7560"/>
    <w:lvl w:ilvl="0" w:tplc="316C89A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691EAB"/>
    <w:multiLevelType w:val="hybridMultilevel"/>
    <w:tmpl w:val="42B23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C052D7B"/>
    <w:multiLevelType w:val="hybridMultilevel"/>
    <w:tmpl w:val="46D01EBA"/>
    <w:lvl w:ilvl="0" w:tplc="FE44229A">
      <w:start w:val="7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360"/>
        </w:tabs>
      </w:pPr>
    </w:lvl>
    <w:lvl w:ilvl="2" w:tplc="E9CAA51C">
      <w:numFmt w:val="none"/>
      <w:lvlText w:val=""/>
      <w:lvlJc w:val="left"/>
      <w:pPr>
        <w:tabs>
          <w:tab w:val="num" w:pos="360"/>
        </w:tabs>
      </w:pPr>
    </w:lvl>
    <w:lvl w:ilvl="3" w:tplc="A57C3154">
      <w:numFmt w:val="none"/>
      <w:lvlText w:val=""/>
      <w:lvlJc w:val="left"/>
      <w:pPr>
        <w:tabs>
          <w:tab w:val="num" w:pos="360"/>
        </w:tabs>
      </w:pPr>
    </w:lvl>
    <w:lvl w:ilvl="4" w:tplc="DE144DFA">
      <w:numFmt w:val="none"/>
      <w:lvlText w:val=""/>
      <w:lvlJc w:val="left"/>
      <w:pPr>
        <w:tabs>
          <w:tab w:val="num" w:pos="360"/>
        </w:tabs>
      </w:pPr>
    </w:lvl>
    <w:lvl w:ilvl="5" w:tplc="EA04264E">
      <w:numFmt w:val="none"/>
      <w:lvlText w:val=""/>
      <w:lvlJc w:val="left"/>
      <w:pPr>
        <w:tabs>
          <w:tab w:val="num" w:pos="360"/>
        </w:tabs>
      </w:pPr>
    </w:lvl>
    <w:lvl w:ilvl="6" w:tplc="D5827D84">
      <w:numFmt w:val="none"/>
      <w:lvlText w:val=""/>
      <w:lvlJc w:val="left"/>
      <w:pPr>
        <w:tabs>
          <w:tab w:val="num" w:pos="360"/>
        </w:tabs>
      </w:pPr>
    </w:lvl>
    <w:lvl w:ilvl="7" w:tplc="B8A28E40">
      <w:numFmt w:val="none"/>
      <w:lvlText w:val=""/>
      <w:lvlJc w:val="left"/>
      <w:pPr>
        <w:tabs>
          <w:tab w:val="num" w:pos="360"/>
        </w:tabs>
      </w:pPr>
    </w:lvl>
    <w:lvl w:ilvl="8" w:tplc="C1C41EC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5"/>
  </w:num>
  <w:num w:numId="2">
    <w:abstractNumId w:val="48"/>
  </w:num>
  <w:num w:numId="3">
    <w:abstractNumId w:val="49"/>
  </w:num>
  <w:num w:numId="4">
    <w:abstractNumId w:val="56"/>
  </w:num>
  <w:num w:numId="5">
    <w:abstractNumId w:val="54"/>
  </w:num>
  <w:num w:numId="6">
    <w:abstractNumId w:val="60"/>
  </w:num>
  <w:num w:numId="7">
    <w:abstractNumId w:val="51"/>
  </w:num>
  <w:num w:numId="8">
    <w:abstractNumId w:val="57"/>
  </w:num>
  <w:num w:numId="9">
    <w:abstractNumId w:val="50"/>
  </w:num>
  <w:num w:numId="10">
    <w:abstractNumId w:val="45"/>
  </w:num>
  <w:num w:numId="11">
    <w:abstractNumId w:val="53"/>
  </w:num>
  <w:num w:numId="12">
    <w:abstractNumId w:val="46"/>
  </w:num>
  <w:num w:numId="13">
    <w:abstractNumId w:val="47"/>
  </w:num>
  <w:num w:numId="14">
    <w:abstractNumId w:val="52"/>
  </w:num>
  <w:num w:numId="15">
    <w:abstractNumId w:val="59"/>
  </w:num>
  <w:num w:numId="16">
    <w:abstractNumId w:val="3"/>
  </w:num>
  <w:num w:numId="17">
    <w:abstractNumId w:val="5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_x0000_s2049"/>
      </o:rules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2EB"/>
    <w:rsid w:val="00002ECC"/>
    <w:rsid w:val="00003666"/>
    <w:rsid w:val="00003D32"/>
    <w:rsid w:val="000051DD"/>
    <w:rsid w:val="00006911"/>
    <w:rsid w:val="000154D6"/>
    <w:rsid w:val="00016A2F"/>
    <w:rsid w:val="00017076"/>
    <w:rsid w:val="00020F1D"/>
    <w:rsid w:val="00024889"/>
    <w:rsid w:val="00025342"/>
    <w:rsid w:val="0002564C"/>
    <w:rsid w:val="00031951"/>
    <w:rsid w:val="000340C1"/>
    <w:rsid w:val="00035DBB"/>
    <w:rsid w:val="00040564"/>
    <w:rsid w:val="00040756"/>
    <w:rsid w:val="00041791"/>
    <w:rsid w:val="0004210D"/>
    <w:rsid w:val="000429F3"/>
    <w:rsid w:val="00043551"/>
    <w:rsid w:val="00043E52"/>
    <w:rsid w:val="0004413F"/>
    <w:rsid w:val="000500B0"/>
    <w:rsid w:val="00053B64"/>
    <w:rsid w:val="00060FAE"/>
    <w:rsid w:val="00061C4B"/>
    <w:rsid w:val="00062014"/>
    <w:rsid w:val="00062F50"/>
    <w:rsid w:val="00065417"/>
    <w:rsid w:val="00066DC1"/>
    <w:rsid w:val="00072164"/>
    <w:rsid w:val="00072840"/>
    <w:rsid w:val="00075B42"/>
    <w:rsid w:val="00077F4A"/>
    <w:rsid w:val="00080BF5"/>
    <w:rsid w:val="00082344"/>
    <w:rsid w:val="000823F0"/>
    <w:rsid w:val="0008305C"/>
    <w:rsid w:val="00083E14"/>
    <w:rsid w:val="00084B37"/>
    <w:rsid w:val="000851C2"/>
    <w:rsid w:val="000857D6"/>
    <w:rsid w:val="000864CC"/>
    <w:rsid w:val="0009105A"/>
    <w:rsid w:val="0009108E"/>
    <w:rsid w:val="00094848"/>
    <w:rsid w:val="00095956"/>
    <w:rsid w:val="00096B18"/>
    <w:rsid w:val="0009779E"/>
    <w:rsid w:val="000A05D4"/>
    <w:rsid w:val="000A1319"/>
    <w:rsid w:val="000A218C"/>
    <w:rsid w:val="000A3629"/>
    <w:rsid w:val="000A41C2"/>
    <w:rsid w:val="000A4809"/>
    <w:rsid w:val="000A4D09"/>
    <w:rsid w:val="000B056B"/>
    <w:rsid w:val="000B061B"/>
    <w:rsid w:val="000B0A09"/>
    <w:rsid w:val="000B4F0F"/>
    <w:rsid w:val="000B66CE"/>
    <w:rsid w:val="000B6C89"/>
    <w:rsid w:val="000B7189"/>
    <w:rsid w:val="000B7261"/>
    <w:rsid w:val="000B7C0D"/>
    <w:rsid w:val="000C2938"/>
    <w:rsid w:val="000C2B03"/>
    <w:rsid w:val="000C703E"/>
    <w:rsid w:val="000C7F19"/>
    <w:rsid w:val="000E00F6"/>
    <w:rsid w:val="000E1D46"/>
    <w:rsid w:val="000E647D"/>
    <w:rsid w:val="000E7C87"/>
    <w:rsid w:val="000F4771"/>
    <w:rsid w:val="000F5D13"/>
    <w:rsid w:val="0010247D"/>
    <w:rsid w:val="00102A34"/>
    <w:rsid w:val="00102F1B"/>
    <w:rsid w:val="00103B85"/>
    <w:rsid w:val="00104217"/>
    <w:rsid w:val="001057A5"/>
    <w:rsid w:val="0010582D"/>
    <w:rsid w:val="00105C2D"/>
    <w:rsid w:val="001063D5"/>
    <w:rsid w:val="00106A25"/>
    <w:rsid w:val="001073FF"/>
    <w:rsid w:val="00107871"/>
    <w:rsid w:val="00110B0C"/>
    <w:rsid w:val="00110F26"/>
    <w:rsid w:val="00112349"/>
    <w:rsid w:val="001132FB"/>
    <w:rsid w:val="00113533"/>
    <w:rsid w:val="00113A51"/>
    <w:rsid w:val="00122770"/>
    <w:rsid w:val="00122799"/>
    <w:rsid w:val="0012659B"/>
    <w:rsid w:val="00126609"/>
    <w:rsid w:val="0012714C"/>
    <w:rsid w:val="00131599"/>
    <w:rsid w:val="001328E9"/>
    <w:rsid w:val="00134DB6"/>
    <w:rsid w:val="00136122"/>
    <w:rsid w:val="00137FEC"/>
    <w:rsid w:val="0014057A"/>
    <w:rsid w:val="00140A33"/>
    <w:rsid w:val="00141448"/>
    <w:rsid w:val="00141DB8"/>
    <w:rsid w:val="00143E87"/>
    <w:rsid w:val="00143F47"/>
    <w:rsid w:val="00144ABD"/>
    <w:rsid w:val="00144C45"/>
    <w:rsid w:val="00145A8D"/>
    <w:rsid w:val="00145D3A"/>
    <w:rsid w:val="00146235"/>
    <w:rsid w:val="00146E30"/>
    <w:rsid w:val="00150383"/>
    <w:rsid w:val="00152267"/>
    <w:rsid w:val="00152AE1"/>
    <w:rsid w:val="0015523A"/>
    <w:rsid w:val="00156AEF"/>
    <w:rsid w:val="00156E2E"/>
    <w:rsid w:val="00157B26"/>
    <w:rsid w:val="00157E4E"/>
    <w:rsid w:val="00167E4E"/>
    <w:rsid w:val="00176635"/>
    <w:rsid w:val="00181228"/>
    <w:rsid w:val="00181493"/>
    <w:rsid w:val="001833D2"/>
    <w:rsid w:val="00183798"/>
    <w:rsid w:val="0019083A"/>
    <w:rsid w:val="00190CF1"/>
    <w:rsid w:val="00190D4B"/>
    <w:rsid w:val="00191093"/>
    <w:rsid w:val="001912E6"/>
    <w:rsid w:val="001916D4"/>
    <w:rsid w:val="00191C0F"/>
    <w:rsid w:val="00193608"/>
    <w:rsid w:val="001938EB"/>
    <w:rsid w:val="00193B03"/>
    <w:rsid w:val="00193C38"/>
    <w:rsid w:val="00195208"/>
    <w:rsid w:val="00195A22"/>
    <w:rsid w:val="00195C3B"/>
    <w:rsid w:val="00195C98"/>
    <w:rsid w:val="00196248"/>
    <w:rsid w:val="00196832"/>
    <w:rsid w:val="00196D3F"/>
    <w:rsid w:val="001972E7"/>
    <w:rsid w:val="001A1FDC"/>
    <w:rsid w:val="001A23D5"/>
    <w:rsid w:val="001A4973"/>
    <w:rsid w:val="001A677A"/>
    <w:rsid w:val="001A69C3"/>
    <w:rsid w:val="001A789A"/>
    <w:rsid w:val="001A7DD3"/>
    <w:rsid w:val="001B02E8"/>
    <w:rsid w:val="001B1004"/>
    <w:rsid w:val="001B358B"/>
    <w:rsid w:val="001B634C"/>
    <w:rsid w:val="001C0F7B"/>
    <w:rsid w:val="001C28E7"/>
    <w:rsid w:val="001C3E87"/>
    <w:rsid w:val="001C6A24"/>
    <w:rsid w:val="001C7BE3"/>
    <w:rsid w:val="001D1762"/>
    <w:rsid w:val="001D3349"/>
    <w:rsid w:val="001D33A7"/>
    <w:rsid w:val="001D3673"/>
    <w:rsid w:val="001D3EE7"/>
    <w:rsid w:val="001D5F91"/>
    <w:rsid w:val="001D7DDD"/>
    <w:rsid w:val="001E0980"/>
    <w:rsid w:val="001E15E7"/>
    <w:rsid w:val="001E38C1"/>
    <w:rsid w:val="001E3C6B"/>
    <w:rsid w:val="001E4C53"/>
    <w:rsid w:val="001E4F0A"/>
    <w:rsid w:val="001E5B10"/>
    <w:rsid w:val="001E73CC"/>
    <w:rsid w:val="001E7E0F"/>
    <w:rsid w:val="001F26A5"/>
    <w:rsid w:val="001F5221"/>
    <w:rsid w:val="001F6EF5"/>
    <w:rsid w:val="001F75F4"/>
    <w:rsid w:val="001F7DB7"/>
    <w:rsid w:val="00200017"/>
    <w:rsid w:val="0020240E"/>
    <w:rsid w:val="00202E49"/>
    <w:rsid w:val="00207AEB"/>
    <w:rsid w:val="002103BD"/>
    <w:rsid w:val="00211CBF"/>
    <w:rsid w:val="00212320"/>
    <w:rsid w:val="0021291A"/>
    <w:rsid w:val="00213B74"/>
    <w:rsid w:val="00214365"/>
    <w:rsid w:val="002146F4"/>
    <w:rsid w:val="00215CA3"/>
    <w:rsid w:val="00221BB5"/>
    <w:rsid w:val="002220E4"/>
    <w:rsid w:val="002221AF"/>
    <w:rsid w:val="00224762"/>
    <w:rsid w:val="00226719"/>
    <w:rsid w:val="0023063F"/>
    <w:rsid w:val="00230A72"/>
    <w:rsid w:val="00231A16"/>
    <w:rsid w:val="00232610"/>
    <w:rsid w:val="0023269C"/>
    <w:rsid w:val="00232DF9"/>
    <w:rsid w:val="00235864"/>
    <w:rsid w:val="0024477B"/>
    <w:rsid w:val="002448E2"/>
    <w:rsid w:val="00245623"/>
    <w:rsid w:val="00245E17"/>
    <w:rsid w:val="00245E62"/>
    <w:rsid w:val="0025116D"/>
    <w:rsid w:val="002556DC"/>
    <w:rsid w:val="0025684D"/>
    <w:rsid w:val="0026348C"/>
    <w:rsid w:val="00265402"/>
    <w:rsid w:val="00265A0E"/>
    <w:rsid w:val="00267343"/>
    <w:rsid w:val="00271295"/>
    <w:rsid w:val="00271514"/>
    <w:rsid w:val="00272F2D"/>
    <w:rsid w:val="00274B9E"/>
    <w:rsid w:val="00280651"/>
    <w:rsid w:val="00280EE1"/>
    <w:rsid w:val="00284936"/>
    <w:rsid w:val="00284F5D"/>
    <w:rsid w:val="00285A29"/>
    <w:rsid w:val="00285BCF"/>
    <w:rsid w:val="0028723C"/>
    <w:rsid w:val="00287A35"/>
    <w:rsid w:val="00291B04"/>
    <w:rsid w:val="00293B89"/>
    <w:rsid w:val="00293EFF"/>
    <w:rsid w:val="002954E7"/>
    <w:rsid w:val="00295934"/>
    <w:rsid w:val="002960D1"/>
    <w:rsid w:val="002A1FD0"/>
    <w:rsid w:val="002B0108"/>
    <w:rsid w:val="002B3E9F"/>
    <w:rsid w:val="002C015D"/>
    <w:rsid w:val="002C0DAD"/>
    <w:rsid w:val="002C1DD8"/>
    <w:rsid w:val="002C222F"/>
    <w:rsid w:val="002C5C47"/>
    <w:rsid w:val="002C68CC"/>
    <w:rsid w:val="002D1A67"/>
    <w:rsid w:val="002D26F1"/>
    <w:rsid w:val="002D2B5D"/>
    <w:rsid w:val="002D384D"/>
    <w:rsid w:val="002D5034"/>
    <w:rsid w:val="002D6F50"/>
    <w:rsid w:val="002D717A"/>
    <w:rsid w:val="002E07FC"/>
    <w:rsid w:val="002E1345"/>
    <w:rsid w:val="002E4E39"/>
    <w:rsid w:val="002E5509"/>
    <w:rsid w:val="002E6A3E"/>
    <w:rsid w:val="002F026A"/>
    <w:rsid w:val="002F1B2D"/>
    <w:rsid w:val="002F2C2A"/>
    <w:rsid w:val="002F30D0"/>
    <w:rsid w:val="002F375D"/>
    <w:rsid w:val="002F4DDF"/>
    <w:rsid w:val="00302625"/>
    <w:rsid w:val="00304AAE"/>
    <w:rsid w:val="003123EF"/>
    <w:rsid w:val="00313830"/>
    <w:rsid w:val="00317D47"/>
    <w:rsid w:val="003214E3"/>
    <w:rsid w:val="003232F5"/>
    <w:rsid w:val="00323FF7"/>
    <w:rsid w:val="003255AE"/>
    <w:rsid w:val="00327F2C"/>
    <w:rsid w:val="00330A55"/>
    <w:rsid w:val="0033146C"/>
    <w:rsid w:val="00333AC2"/>
    <w:rsid w:val="00333D6E"/>
    <w:rsid w:val="00334043"/>
    <w:rsid w:val="00341ED8"/>
    <w:rsid w:val="003426FA"/>
    <w:rsid w:val="00343393"/>
    <w:rsid w:val="00343E2A"/>
    <w:rsid w:val="00344853"/>
    <w:rsid w:val="0034568A"/>
    <w:rsid w:val="00345BE1"/>
    <w:rsid w:val="00345CDF"/>
    <w:rsid w:val="00346F3A"/>
    <w:rsid w:val="003535B3"/>
    <w:rsid w:val="003562C3"/>
    <w:rsid w:val="00357CFB"/>
    <w:rsid w:val="003642BB"/>
    <w:rsid w:val="00365D9F"/>
    <w:rsid w:val="0036648A"/>
    <w:rsid w:val="003668EB"/>
    <w:rsid w:val="0037070B"/>
    <w:rsid w:val="00370E1E"/>
    <w:rsid w:val="00375E5B"/>
    <w:rsid w:val="003807D5"/>
    <w:rsid w:val="00381AF1"/>
    <w:rsid w:val="00381C51"/>
    <w:rsid w:val="00383498"/>
    <w:rsid w:val="00383894"/>
    <w:rsid w:val="00386DC8"/>
    <w:rsid w:val="003873F1"/>
    <w:rsid w:val="0038776B"/>
    <w:rsid w:val="00390D85"/>
    <w:rsid w:val="00390E40"/>
    <w:rsid w:val="003929D2"/>
    <w:rsid w:val="00393231"/>
    <w:rsid w:val="00396A95"/>
    <w:rsid w:val="003A1062"/>
    <w:rsid w:val="003A1384"/>
    <w:rsid w:val="003A14B6"/>
    <w:rsid w:val="003A21A1"/>
    <w:rsid w:val="003A3787"/>
    <w:rsid w:val="003A6422"/>
    <w:rsid w:val="003A7085"/>
    <w:rsid w:val="003A773F"/>
    <w:rsid w:val="003B0564"/>
    <w:rsid w:val="003B0849"/>
    <w:rsid w:val="003B2E9F"/>
    <w:rsid w:val="003B6A2F"/>
    <w:rsid w:val="003C1816"/>
    <w:rsid w:val="003C42EB"/>
    <w:rsid w:val="003C6440"/>
    <w:rsid w:val="003D20DF"/>
    <w:rsid w:val="003D2E29"/>
    <w:rsid w:val="003D3CEB"/>
    <w:rsid w:val="003D3F6C"/>
    <w:rsid w:val="003D4E7C"/>
    <w:rsid w:val="003D4F70"/>
    <w:rsid w:val="003E196C"/>
    <w:rsid w:val="003E1987"/>
    <w:rsid w:val="003E1E60"/>
    <w:rsid w:val="003E1FA4"/>
    <w:rsid w:val="003E488F"/>
    <w:rsid w:val="003E4F2C"/>
    <w:rsid w:val="003E5AF1"/>
    <w:rsid w:val="003E6E7B"/>
    <w:rsid w:val="003F10EA"/>
    <w:rsid w:val="003F1CB9"/>
    <w:rsid w:val="003F398C"/>
    <w:rsid w:val="003F3C22"/>
    <w:rsid w:val="003F5049"/>
    <w:rsid w:val="003F617E"/>
    <w:rsid w:val="00402C8E"/>
    <w:rsid w:val="00406E98"/>
    <w:rsid w:val="00407DD6"/>
    <w:rsid w:val="00412FC6"/>
    <w:rsid w:val="00415044"/>
    <w:rsid w:val="0042012B"/>
    <w:rsid w:val="00426CFC"/>
    <w:rsid w:val="00426E4D"/>
    <w:rsid w:val="004311D0"/>
    <w:rsid w:val="004317D1"/>
    <w:rsid w:val="00431CC6"/>
    <w:rsid w:val="00432DC5"/>
    <w:rsid w:val="00433800"/>
    <w:rsid w:val="0043529F"/>
    <w:rsid w:val="00437938"/>
    <w:rsid w:val="00437D7F"/>
    <w:rsid w:val="00441DDA"/>
    <w:rsid w:val="00442324"/>
    <w:rsid w:val="00444BA9"/>
    <w:rsid w:val="0044566E"/>
    <w:rsid w:val="004504CB"/>
    <w:rsid w:val="004517C3"/>
    <w:rsid w:val="00452724"/>
    <w:rsid w:val="004529C8"/>
    <w:rsid w:val="00454B4D"/>
    <w:rsid w:val="00454CB7"/>
    <w:rsid w:val="004553F6"/>
    <w:rsid w:val="00455415"/>
    <w:rsid w:val="004609CC"/>
    <w:rsid w:val="00461757"/>
    <w:rsid w:val="00462AAE"/>
    <w:rsid w:val="00462C43"/>
    <w:rsid w:val="00465C11"/>
    <w:rsid w:val="004673B5"/>
    <w:rsid w:val="0047155D"/>
    <w:rsid w:val="00472189"/>
    <w:rsid w:val="00472843"/>
    <w:rsid w:val="0047477A"/>
    <w:rsid w:val="00474976"/>
    <w:rsid w:val="00475970"/>
    <w:rsid w:val="0047651C"/>
    <w:rsid w:val="0047673C"/>
    <w:rsid w:val="004812E4"/>
    <w:rsid w:val="004813E0"/>
    <w:rsid w:val="00481679"/>
    <w:rsid w:val="0048233E"/>
    <w:rsid w:val="00482CC4"/>
    <w:rsid w:val="00483143"/>
    <w:rsid w:val="00483C06"/>
    <w:rsid w:val="004874B6"/>
    <w:rsid w:val="00491929"/>
    <w:rsid w:val="00491D2E"/>
    <w:rsid w:val="00492703"/>
    <w:rsid w:val="004950DC"/>
    <w:rsid w:val="004952FC"/>
    <w:rsid w:val="004962C9"/>
    <w:rsid w:val="004A0580"/>
    <w:rsid w:val="004A1C64"/>
    <w:rsid w:val="004A4EB4"/>
    <w:rsid w:val="004A65B1"/>
    <w:rsid w:val="004A7ABE"/>
    <w:rsid w:val="004B1E41"/>
    <w:rsid w:val="004B2584"/>
    <w:rsid w:val="004B2752"/>
    <w:rsid w:val="004B3F2E"/>
    <w:rsid w:val="004B51F9"/>
    <w:rsid w:val="004B7068"/>
    <w:rsid w:val="004B7CD9"/>
    <w:rsid w:val="004C10CE"/>
    <w:rsid w:val="004C42A8"/>
    <w:rsid w:val="004C7701"/>
    <w:rsid w:val="004D093F"/>
    <w:rsid w:val="004D35ED"/>
    <w:rsid w:val="004D5981"/>
    <w:rsid w:val="004D657C"/>
    <w:rsid w:val="004D697D"/>
    <w:rsid w:val="004D69A2"/>
    <w:rsid w:val="004D6CC6"/>
    <w:rsid w:val="004E0E3F"/>
    <w:rsid w:val="004E2A60"/>
    <w:rsid w:val="004E6B71"/>
    <w:rsid w:val="004F0631"/>
    <w:rsid w:val="004F098A"/>
    <w:rsid w:val="004F1F31"/>
    <w:rsid w:val="004F3FB8"/>
    <w:rsid w:val="004F5A81"/>
    <w:rsid w:val="004F78F7"/>
    <w:rsid w:val="00502F80"/>
    <w:rsid w:val="005041ED"/>
    <w:rsid w:val="00504B14"/>
    <w:rsid w:val="0050513F"/>
    <w:rsid w:val="00507A67"/>
    <w:rsid w:val="00507D4D"/>
    <w:rsid w:val="00510285"/>
    <w:rsid w:val="0051582A"/>
    <w:rsid w:val="00517FE3"/>
    <w:rsid w:val="00522AC6"/>
    <w:rsid w:val="0052704B"/>
    <w:rsid w:val="005334FB"/>
    <w:rsid w:val="005345FB"/>
    <w:rsid w:val="00535758"/>
    <w:rsid w:val="005357AB"/>
    <w:rsid w:val="00542532"/>
    <w:rsid w:val="00543112"/>
    <w:rsid w:val="00545A39"/>
    <w:rsid w:val="00547CC0"/>
    <w:rsid w:val="00552CAC"/>
    <w:rsid w:val="00552E15"/>
    <w:rsid w:val="00553E39"/>
    <w:rsid w:val="0055739A"/>
    <w:rsid w:val="005643A4"/>
    <w:rsid w:val="005705E9"/>
    <w:rsid w:val="00573963"/>
    <w:rsid w:val="00573AAE"/>
    <w:rsid w:val="00574E33"/>
    <w:rsid w:val="005759F4"/>
    <w:rsid w:val="00576032"/>
    <w:rsid w:val="0057651D"/>
    <w:rsid w:val="00576970"/>
    <w:rsid w:val="005801F8"/>
    <w:rsid w:val="005844AF"/>
    <w:rsid w:val="0058469C"/>
    <w:rsid w:val="00584A58"/>
    <w:rsid w:val="00590C13"/>
    <w:rsid w:val="00593E64"/>
    <w:rsid w:val="00595554"/>
    <w:rsid w:val="00595C24"/>
    <w:rsid w:val="00597497"/>
    <w:rsid w:val="005A0605"/>
    <w:rsid w:val="005A15FC"/>
    <w:rsid w:val="005A1A73"/>
    <w:rsid w:val="005A3077"/>
    <w:rsid w:val="005A3175"/>
    <w:rsid w:val="005A3F66"/>
    <w:rsid w:val="005A4FEB"/>
    <w:rsid w:val="005A58B8"/>
    <w:rsid w:val="005A6DCC"/>
    <w:rsid w:val="005A6FAE"/>
    <w:rsid w:val="005A7D59"/>
    <w:rsid w:val="005B112A"/>
    <w:rsid w:val="005B1C43"/>
    <w:rsid w:val="005B411B"/>
    <w:rsid w:val="005B4650"/>
    <w:rsid w:val="005C16D8"/>
    <w:rsid w:val="005C19CA"/>
    <w:rsid w:val="005C2D65"/>
    <w:rsid w:val="005C66D3"/>
    <w:rsid w:val="005D0268"/>
    <w:rsid w:val="005D13CB"/>
    <w:rsid w:val="005D1B2E"/>
    <w:rsid w:val="005D3A98"/>
    <w:rsid w:val="005D516C"/>
    <w:rsid w:val="005D5FE1"/>
    <w:rsid w:val="005D6BE0"/>
    <w:rsid w:val="005D7423"/>
    <w:rsid w:val="005E03BA"/>
    <w:rsid w:val="005E1FCE"/>
    <w:rsid w:val="005E5529"/>
    <w:rsid w:val="005E5B12"/>
    <w:rsid w:val="005E7296"/>
    <w:rsid w:val="005E7E36"/>
    <w:rsid w:val="005F1E85"/>
    <w:rsid w:val="005F54D9"/>
    <w:rsid w:val="005F55FB"/>
    <w:rsid w:val="005F7564"/>
    <w:rsid w:val="005F7DA3"/>
    <w:rsid w:val="006014BD"/>
    <w:rsid w:val="00601757"/>
    <w:rsid w:val="0060564C"/>
    <w:rsid w:val="0060680D"/>
    <w:rsid w:val="006100CD"/>
    <w:rsid w:val="006110F8"/>
    <w:rsid w:val="00611898"/>
    <w:rsid w:val="00611DD4"/>
    <w:rsid w:val="006125E8"/>
    <w:rsid w:val="00612659"/>
    <w:rsid w:val="00616870"/>
    <w:rsid w:val="00616BAC"/>
    <w:rsid w:val="00621EA9"/>
    <w:rsid w:val="00623C57"/>
    <w:rsid w:val="00625735"/>
    <w:rsid w:val="00626682"/>
    <w:rsid w:val="006276FB"/>
    <w:rsid w:val="0064101D"/>
    <w:rsid w:val="00641A6F"/>
    <w:rsid w:val="00641CDB"/>
    <w:rsid w:val="0064579E"/>
    <w:rsid w:val="006562DF"/>
    <w:rsid w:val="00662F28"/>
    <w:rsid w:val="006640C5"/>
    <w:rsid w:val="00664200"/>
    <w:rsid w:val="006643AD"/>
    <w:rsid w:val="006644FC"/>
    <w:rsid w:val="00665222"/>
    <w:rsid w:val="00672D81"/>
    <w:rsid w:val="00673BDB"/>
    <w:rsid w:val="00674915"/>
    <w:rsid w:val="006756AC"/>
    <w:rsid w:val="006756D8"/>
    <w:rsid w:val="00675742"/>
    <w:rsid w:val="00676BF3"/>
    <w:rsid w:val="00677E4D"/>
    <w:rsid w:val="006819D7"/>
    <w:rsid w:val="00681A04"/>
    <w:rsid w:val="00682470"/>
    <w:rsid w:val="006824F3"/>
    <w:rsid w:val="006841EA"/>
    <w:rsid w:val="006869E2"/>
    <w:rsid w:val="00687BEE"/>
    <w:rsid w:val="006901EA"/>
    <w:rsid w:val="006908B7"/>
    <w:rsid w:val="00691D9C"/>
    <w:rsid w:val="0069473D"/>
    <w:rsid w:val="006A1B61"/>
    <w:rsid w:val="006A3B20"/>
    <w:rsid w:val="006A5A30"/>
    <w:rsid w:val="006A732C"/>
    <w:rsid w:val="006A7F8D"/>
    <w:rsid w:val="006B0488"/>
    <w:rsid w:val="006B085B"/>
    <w:rsid w:val="006B0DDD"/>
    <w:rsid w:val="006B1020"/>
    <w:rsid w:val="006B318D"/>
    <w:rsid w:val="006C0156"/>
    <w:rsid w:val="006C1C2F"/>
    <w:rsid w:val="006C280D"/>
    <w:rsid w:val="006C284A"/>
    <w:rsid w:val="006C623E"/>
    <w:rsid w:val="006C6645"/>
    <w:rsid w:val="006D1A33"/>
    <w:rsid w:val="006D3831"/>
    <w:rsid w:val="006E1419"/>
    <w:rsid w:val="006E208D"/>
    <w:rsid w:val="006E4302"/>
    <w:rsid w:val="006E484A"/>
    <w:rsid w:val="006E6E35"/>
    <w:rsid w:val="006E6E7E"/>
    <w:rsid w:val="006E7515"/>
    <w:rsid w:val="006F3DD4"/>
    <w:rsid w:val="006F599E"/>
    <w:rsid w:val="006F703E"/>
    <w:rsid w:val="006F70A4"/>
    <w:rsid w:val="00703A70"/>
    <w:rsid w:val="00704F54"/>
    <w:rsid w:val="00705809"/>
    <w:rsid w:val="00705F6B"/>
    <w:rsid w:val="007113B1"/>
    <w:rsid w:val="007113CC"/>
    <w:rsid w:val="00712299"/>
    <w:rsid w:val="00712926"/>
    <w:rsid w:val="0071342D"/>
    <w:rsid w:val="00715069"/>
    <w:rsid w:val="0071545B"/>
    <w:rsid w:val="0071726D"/>
    <w:rsid w:val="007176C6"/>
    <w:rsid w:val="00720FA4"/>
    <w:rsid w:val="007210AF"/>
    <w:rsid w:val="00722E79"/>
    <w:rsid w:val="007251E3"/>
    <w:rsid w:val="007256A7"/>
    <w:rsid w:val="007256A8"/>
    <w:rsid w:val="00725917"/>
    <w:rsid w:val="007268B5"/>
    <w:rsid w:val="00726AE3"/>
    <w:rsid w:val="00727AF9"/>
    <w:rsid w:val="00730165"/>
    <w:rsid w:val="007304AF"/>
    <w:rsid w:val="00731867"/>
    <w:rsid w:val="00732F7C"/>
    <w:rsid w:val="007345EE"/>
    <w:rsid w:val="007346D7"/>
    <w:rsid w:val="00735975"/>
    <w:rsid w:val="00736725"/>
    <w:rsid w:val="00740BCC"/>
    <w:rsid w:val="00741777"/>
    <w:rsid w:val="007417A4"/>
    <w:rsid w:val="007541EE"/>
    <w:rsid w:val="00756924"/>
    <w:rsid w:val="0075731D"/>
    <w:rsid w:val="0076033C"/>
    <w:rsid w:val="00760656"/>
    <w:rsid w:val="007609C8"/>
    <w:rsid w:val="00764215"/>
    <w:rsid w:val="00765D44"/>
    <w:rsid w:val="0076623C"/>
    <w:rsid w:val="00767667"/>
    <w:rsid w:val="0077361D"/>
    <w:rsid w:val="0077510F"/>
    <w:rsid w:val="00776CA6"/>
    <w:rsid w:val="00780313"/>
    <w:rsid w:val="00781EF5"/>
    <w:rsid w:val="0078200E"/>
    <w:rsid w:val="0078258E"/>
    <w:rsid w:val="007859D8"/>
    <w:rsid w:val="00786DD8"/>
    <w:rsid w:val="007905C6"/>
    <w:rsid w:val="00790867"/>
    <w:rsid w:val="00791253"/>
    <w:rsid w:val="00791F2D"/>
    <w:rsid w:val="007933A0"/>
    <w:rsid w:val="0079450E"/>
    <w:rsid w:val="00795A06"/>
    <w:rsid w:val="00796DCF"/>
    <w:rsid w:val="00796F00"/>
    <w:rsid w:val="007979C7"/>
    <w:rsid w:val="007A3065"/>
    <w:rsid w:val="007A4338"/>
    <w:rsid w:val="007A73D0"/>
    <w:rsid w:val="007B0406"/>
    <w:rsid w:val="007B132D"/>
    <w:rsid w:val="007B1F4C"/>
    <w:rsid w:val="007B2B86"/>
    <w:rsid w:val="007B33F2"/>
    <w:rsid w:val="007B3903"/>
    <w:rsid w:val="007B5A41"/>
    <w:rsid w:val="007B5DDB"/>
    <w:rsid w:val="007C0C89"/>
    <w:rsid w:val="007C106C"/>
    <w:rsid w:val="007C2ED8"/>
    <w:rsid w:val="007C3855"/>
    <w:rsid w:val="007C4443"/>
    <w:rsid w:val="007C51DD"/>
    <w:rsid w:val="007D2687"/>
    <w:rsid w:val="007D380D"/>
    <w:rsid w:val="007D543E"/>
    <w:rsid w:val="007D7BBD"/>
    <w:rsid w:val="007E1224"/>
    <w:rsid w:val="007E1323"/>
    <w:rsid w:val="007E1442"/>
    <w:rsid w:val="007E1CBE"/>
    <w:rsid w:val="007E37BA"/>
    <w:rsid w:val="007E6155"/>
    <w:rsid w:val="007E779E"/>
    <w:rsid w:val="007F0FC6"/>
    <w:rsid w:val="007F2C0A"/>
    <w:rsid w:val="007F6055"/>
    <w:rsid w:val="0080323A"/>
    <w:rsid w:val="0080357E"/>
    <w:rsid w:val="00804063"/>
    <w:rsid w:val="0080492F"/>
    <w:rsid w:val="00804EA6"/>
    <w:rsid w:val="00805148"/>
    <w:rsid w:val="008054F3"/>
    <w:rsid w:val="00805B16"/>
    <w:rsid w:val="00807ABA"/>
    <w:rsid w:val="00810C27"/>
    <w:rsid w:val="0081414E"/>
    <w:rsid w:val="008141C0"/>
    <w:rsid w:val="008158A3"/>
    <w:rsid w:val="008171E1"/>
    <w:rsid w:val="00822BDB"/>
    <w:rsid w:val="00823859"/>
    <w:rsid w:val="00824E04"/>
    <w:rsid w:val="008258D2"/>
    <w:rsid w:val="00826D3F"/>
    <w:rsid w:val="008270FB"/>
    <w:rsid w:val="00827C84"/>
    <w:rsid w:val="00831686"/>
    <w:rsid w:val="0083476C"/>
    <w:rsid w:val="008376B6"/>
    <w:rsid w:val="008400D4"/>
    <w:rsid w:val="00842594"/>
    <w:rsid w:val="00842D75"/>
    <w:rsid w:val="0084630E"/>
    <w:rsid w:val="00846744"/>
    <w:rsid w:val="008509F8"/>
    <w:rsid w:val="00851CC3"/>
    <w:rsid w:val="008531DA"/>
    <w:rsid w:val="00853958"/>
    <w:rsid w:val="00854585"/>
    <w:rsid w:val="00860781"/>
    <w:rsid w:val="00860A5E"/>
    <w:rsid w:val="00860FF6"/>
    <w:rsid w:val="008633F1"/>
    <w:rsid w:val="00863B18"/>
    <w:rsid w:val="008667AE"/>
    <w:rsid w:val="008676FA"/>
    <w:rsid w:val="00870525"/>
    <w:rsid w:val="00870EC0"/>
    <w:rsid w:val="0087286A"/>
    <w:rsid w:val="00872E58"/>
    <w:rsid w:val="00874D98"/>
    <w:rsid w:val="00876A3A"/>
    <w:rsid w:val="00877B51"/>
    <w:rsid w:val="008801EA"/>
    <w:rsid w:val="00885843"/>
    <w:rsid w:val="00890BC0"/>
    <w:rsid w:val="00892C83"/>
    <w:rsid w:val="00893EA7"/>
    <w:rsid w:val="00895952"/>
    <w:rsid w:val="008959DF"/>
    <w:rsid w:val="00895B47"/>
    <w:rsid w:val="00895F35"/>
    <w:rsid w:val="008A0476"/>
    <w:rsid w:val="008A14F0"/>
    <w:rsid w:val="008A1AFF"/>
    <w:rsid w:val="008A1EFB"/>
    <w:rsid w:val="008A4969"/>
    <w:rsid w:val="008A4A3E"/>
    <w:rsid w:val="008A5354"/>
    <w:rsid w:val="008A55AB"/>
    <w:rsid w:val="008B2496"/>
    <w:rsid w:val="008B32CF"/>
    <w:rsid w:val="008B367D"/>
    <w:rsid w:val="008B6C2A"/>
    <w:rsid w:val="008B7DB3"/>
    <w:rsid w:val="008C0297"/>
    <w:rsid w:val="008C07EA"/>
    <w:rsid w:val="008C1664"/>
    <w:rsid w:val="008C271C"/>
    <w:rsid w:val="008C538B"/>
    <w:rsid w:val="008C61E7"/>
    <w:rsid w:val="008C7EAA"/>
    <w:rsid w:val="008D0AB3"/>
    <w:rsid w:val="008D2860"/>
    <w:rsid w:val="008D317A"/>
    <w:rsid w:val="008D35BE"/>
    <w:rsid w:val="008D36A9"/>
    <w:rsid w:val="008D3E88"/>
    <w:rsid w:val="008D5616"/>
    <w:rsid w:val="008E04E2"/>
    <w:rsid w:val="008E0932"/>
    <w:rsid w:val="008E1F7D"/>
    <w:rsid w:val="008E30F5"/>
    <w:rsid w:val="008E3495"/>
    <w:rsid w:val="008E3D0D"/>
    <w:rsid w:val="008E53D0"/>
    <w:rsid w:val="008E61E9"/>
    <w:rsid w:val="008E7931"/>
    <w:rsid w:val="008F45E1"/>
    <w:rsid w:val="008F5F8A"/>
    <w:rsid w:val="009012AE"/>
    <w:rsid w:val="0090159F"/>
    <w:rsid w:val="00901884"/>
    <w:rsid w:val="0090403D"/>
    <w:rsid w:val="0090418B"/>
    <w:rsid w:val="009042B6"/>
    <w:rsid w:val="0090564E"/>
    <w:rsid w:val="009074B8"/>
    <w:rsid w:val="00912600"/>
    <w:rsid w:val="00913D97"/>
    <w:rsid w:val="009145AC"/>
    <w:rsid w:val="00915053"/>
    <w:rsid w:val="00921D28"/>
    <w:rsid w:val="0092210B"/>
    <w:rsid w:val="00922420"/>
    <w:rsid w:val="009234AB"/>
    <w:rsid w:val="00923B40"/>
    <w:rsid w:val="009241EC"/>
    <w:rsid w:val="009242DD"/>
    <w:rsid w:val="00925830"/>
    <w:rsid w:val="009270C4"/>
    <w:rsid w:val="0092756D"/>
    <w:rsid w:val="00930D89"/>
    <w:rsid w:val="00931B9F"/>
    <w:rsid w:val="00933CB0"/>
    <w:rsid w:val="009340B4"/>
    <w:rsid w:val="00934735"/>
    <w:rsid w:val="009369B6"/>
    <w:rsid w:val="00940645"/>
    <w:rsid w:val="00941AAA"/>
    <w:rsid w:val="0094235A"/>
    <w:rsid w:val="00951886"/>
    <w:rsid w:val="00951D13"/>
    <w:rsid w:val="00951DF6"/>
    <w:rsid w:val="00954110"/>
    <w:rsid w:val="009552D3"/>
    <w:rsid w:val="009575CE"/>
    <w:rsid w:val="009621DC"/>
    <w:rsid w:val="00963F88"/>
    <w:rsid w:val="009648AB"/>
    <w:rsid w:val="009656EC"/>
    <w:rsid w:val="009700FE"/>
    <w:rsid w:val="00972572"/>
    <w:rsid w:val="00972593"/>
    <w:rsid w:val="00973EF4"/>
    <w:rsid w:val="00975E04"/>
    <w:rsid w:val="00976254"/>
    <w:rsid w:val="0098098E"/>
    <w:rsid w:val="0098145F"/>
    <w:rsid w:val="00984029"/>
    <w:rsid w:val="00985533"/>
    <w:rsid w:val="009856EB"/>
    <w:rsid w:val="00991684"/>
    <w:rsid w:val="00992CE5"/>
    <w:rsid w:val="00994CA8"/>
    <w:rsid w:val="00996477"/>
    <w:rsid w:val="009A2C1B"/>
    <w:rsid w:val="009A2CE0"/>
    <w:rsid w:val="009A3E22"/>
    <w:rsid w:val="009A41F4"/>
    <w:rsid w:val="009A6148"/>
    <w:rsid w:val="009B4151"/>
    <w:rsid w:val="009B4607"/>
    <w:rsid w:val="009B5240"/>
    <w:rsid w:val="009B5AAF"/>
    <w:rsid w:val="009B76E8"/>
    <w:rsid w:val="009B7ACE"/>
    <w:rsid w:val="009C01BC"/>
    <w:rsid w:val="009C1186"/>
    <w:rsid w:val="009C11E5"/>
    <w:rsid w:val="009C1ADE"/>
    <w:rsid w:val="009C254F"/>
    <w:rsid w:val="009C3027"/>
    <w:rsid w:val="009C303A"/>
    <w:rsid w:val="009C307E"/>
    <w:rsid w:val="009C63CE"/>
    <w:rsid w:val="009C6680"/>
    <w:rsid w:val="009C6864"/>
    <w:rsid w:val="009C6EEE"/>
    <w:rsid w:val="009C742B"/>
    <w:rsid w:val="009D1669"/>
    <w:rsid w:val="009D25FD"/>
    <w:rsid w:val="009D3F2E"/>
    <w:rsid w:val="009D440B"/>
    <w:rsid w:val="009D4693"/>
    <w:rsid w:val="009D5459"/>
    <w:rsid w:val="009D619B"/>
    <w:rsid w:val="009D6B89"/>
    <w:rsid w:val="009E13B2"/>
    <w:rsid w:val="009E5667"/>
    <w:rsid w:val="009E74B4"/>
    <w:rsid w:val="009F09C6"/>
    <w:rsid w:val="009F1D73"/>
    <w:rsid w:val="009F4124"/>
    <w:rsid w:val="009F42A0"/>
    <w:rsid w:val="009F4C24"/>
    <w:rsid w:val="009F4D81"/>
    <w:rsid w:val="009F7233"/>
    <w:rsid w:val="00A007CA"/>
    <w:rsid w:val="00A01849"/>
    <w:rsid w:val="00A01C14"/>
    <w:rsid w:val="00A03D73"/>
    <w:rsid w:val="00A04AFD"/>
    <w:rsid w:val="00A054E5"/>
    <w:rsid w:val="00A07EC0"/>
    <w:rsid w:val="00A10A3C"/>
    <w:rsid w:val="00A11DAB"/>
    <w:rsid w:val="00A1410D"/>
    <w:rsid w:val="00A16896"/>
    <w:rsid w:val="00A16F90"/>
    <w:rsid w:val="00A2279B"/>
    <w:rsid w:val="00A23A87"/>
    <w:rsid w:val="00A24052"/>
    <w:rsid w:val="00A25E6B"/>
    <w:rsid w:val="00A2635A"/>
    <w:rsid w:val="00A26586"/>
    <w:rsid w:val="00A26927"/>
    <w:rsid w:val="00A27056"/>
    <w:rsid w:val="00A273C6"/>
    <w:rsid w:val="00A309BF"/>
    <w:rsid w:val="00A33279"/>
    <w:rsid w:val="00A41456"/>
    <w:rsid w:val="00A41949"/>
    <w:rsid w:val="00A41C4E"/>
    <w:rsid w:val="00A432EE"/>
    <w:rsid w:val="00A457E8"/>
    <w:rsid w:val="00A45F97"/>
    <w:rsid w:val="00A46207"/>
    <w:rsid w:val="00A50A3A"/>
    <w:rsid w:val="00A51502"/>
    <w:rsid w:val="00A53689"/>
    <w:rsid w:val="00A538D4"/>
    <w:rsid w:val="00A54344"/>
    <w:rsid w:val="00A606DC"/>
    <w:rsid w:val="00A629DE"/>
    <w:rsid w:val="00A62BEE"/>
    <w:rsid w:val="00A63499"/>
    <w:rsid w:val="00A6595D"/>
    <w:rsid w:val="00A65D27"/>
    <w:rsid w:val="00A6723A"/>
    <w:rsid w:val="00A70B64"/>
    <w:rsid w:val="00A750E0"/>
    <w:rsid w:val="00A76477"/>
    <w:rsid w:val="00A76881"/>
    <w:rsid w:val="00A76CF5"/>
    <w:rsid w:val="00A812AD"/>
    <w:rsid w:val="00A82765"/>
    <w:rsid w:val="00A85CD5"/>
    <w:rsid w:val="00A861DE"/>
    <w:rsid w:val="00A914A2"/>
    <w:rsid w:val="00A92A39"/>
    <w:rsid w:val="00A931EC"/>
    <w:rsid w:val="00A93DB4"/>
    <w:rsid w:val="00A93F5B"/>
    <w:rsid w:val="00A943BA"/>
    <w:rsid w:val="00A94DC1"/>
    <w:rsid w:val="00A952F8"/>
    <w:rsid w:val="00A96EFC"/>
    <w:rsid w:val="00A96FB1"/>
    <w:rsid w:val="00A971FC"/>
    <w:rsid w:val="00AA125F"/>
    <w:rsid w:val="00AA37E2"/>
    <w:rsid w:val="00AA7D27"/>
    <w:rsid w:val="00AB47E0"/>
    <w:rsid w:val="00AB5226"/>
    <w:rsid w:val="00AB68C1"/>
    <w:rsid w:val="00AB75DB"/>
    <w:rsid w:val="00AC4940"/>
    <w:rsid w:val="00AC495F"/>
    <w:rsid w:val="00AC5098"/>
    <w:rsid w:val="00AC6BFB"/>
    <w:rsid w:val="00AD010B"/>
    <w:rsid w:val="00AD1016"/>
    <w:rsid w:val="00AD3403"/>
    <w:rsid w:val="00AD41B5"/>
    <w:rsid w:val="00AD5939"/>
    <w:rsid w:val="00AD6502"/>
    <w:rsid w:val="00AE04AE"/>
    <w:rsid w:val="00AF0558"/>
    <w:rsid w:val="00AF2655"/>
    <w:rsid w:val="00AF4090"/>
    <w:rsid w:val="00AF4881"/>
    <w:rsid w:val="00AF7E4F"/>
    <w:rsid w:val="00B00396"/>
    <w:rsid w:val="00B00BFC"/>
    <w:rsid w:val="00B036D5"/>
    <w:rsid w:val="00B036F6"/>
    <w:rsid w:val="00B043FB"/>
    <w:rsid w:val="00B06971"/>
    <w:rsid w:val="00B07776"/>
    <w:rsid w:val="00B07CE6"/>
    <w:rsid w:val="00B12F24"/>
    <w:rsid w:val="00B13534"/>
    <w:rsid w:val="00B13BF7"/>
    <w:rsid w:val="00B1540B"/>
    <w:rsid w:val="00B15B38"/>
    <w:rsid w:val="00B16114"/>
    <w:rsid w:val="00B16ABF"/>
    <w:rsid w:val="00B173DD"/>
    <w:rsid w:val="00B176FD"/>
    <w:rsid w:val="00B1782D"/>
    <w:rsid w:val="00B20076"/>
    <w:rsid w:val="00B20C26"/>
    <w:rsid w:val="00B211FD"/>
    <w:rsid w:val="00B227D1"/>
    <w:rsid w:val="00B23E1A"/>
    <w:rsid w:val="00B24810"/>
    <w:rsid w:val="00B26EC1"/>
    <w:rsid w:val="00B27670"/>
    <w:rsid w:val="00B277CF"/>
    <w:rsid w:val="00B33F98"/>
    <w:rsid w:val="00B36D71"/>
    <w:rsid w:val="00B373DC"/>
    <w:rsid w:val="00B40D63"/>
    <w:rsid w:val="00B449A7"/>
    <w:rsid w:val="00B4755F"/>
    <w:rsid w:val="00B5459B"/>
    <w:rsid w:val="00B55B7D"/>
    <w:rsid w:val="00B60A08"/>
    <w:rsid w:val="00B60D1A"/>
    <w:rsid w:val="00B621CC"/>
    <w:rsid w:val="00B62DFD"/>
    <w:rsid w:val="00B67825"/>
    <w:rsid w:val="00B71478"/>
    <w:rsid w:val="00B71785"/>
    <w:rsid w:val="00B72504"/>
    <w:rsid w:val="00B72BA3"/>
    <w:rsid w:val="00B72E46"/>
    <w:rsid w:val="00B73319"/>
    <w:rsid w:val="00B77656"/>
    <w:rsid w:val="00B80493"/>
    <w:rsid w:val="00B80B27"/>
    <w:rsid w:val="00B81E09"/>
    <w:rsid w:val="00B83451"/>
    <w:rsid w:val="00B862F9"/>
    <w:rsid w:val="00B9356E"/>
    <w:rsid w:val="00B93CF8"/>
    <w:rsid w:val="00B950DA"/>
    <w:rsid w:val="00B96791"/>
    <w:rsid w:val="00B9720F"/>
    <w:rsid w:val="00BA0B71"/>
    <w:rsid w:val="00BA149F"/>
    <w:rsid w:val="00BA318F"/>
    <w:rsid w:val="00BA40A0"/>
    <w:rsid w:val="00BA5A25"/>
    <w:rsid w:val="00BA62DB"/>
    <w:rsid w:val="00BB3940"/>
    <w:rsid w:val="00BB5581"/>
    <w:rsid w:val="00BB6F22"/>
    <w:rsid w:val="00BB781E"/>
    <w:rsid w:val="00BC10FA"/>
    <w:rsid w:val="00BC2989"/>
    <w:rsid w:val="00BC34F4"/>
    <w:rsid w:val="00BC3E6E"/>
    <w:rsid w:val="00BC7AC7"/>
    <w:rsid w:val="00BD16E4"/>
    <w:rsid w:val="00BD2E47"/>
    <w:rsid w:val="00BD3317"/>
    <w:rsid w:val="00BD3B24"/>
    <w:rsid w:val="00BD3CED"/>
    <w:rsid w:val="00BD4027"/>
    <w:rsid w:val="00BD5978"/>
    <w:rsid w:val="00BD5F12"/>
    <w:rsid w:val="00BD6115"/>
    <w:rsid w:val="00BD7576"/>
    <w:rsid w:val="00BE333A"/>
    <w:rsid w:val="00BE3BAB"/>
    <w:rsid w:val="00BE5644"/>
    <w:rsid w:val="00BE6F57"/>
    <w:rsid w:val="00BE7C4F"/>
    <w:rsid w:val="00BF0458"/>
    <w:rsid w:val="00BF3643"/>
    <w:rsid w:val="00BF3A66"/>
    <w:rsid w:val="00BF42E2"/>
    <w:rsid w:val="00BF500C"/>
    <w:rsid w:val="00C017A2"/>
    <w:rsid w:val="00C03A61"/>
    <w:rsid w:val="00C10EB9"/>
    <w:rsid w:val="00C14219"/>
    <w:rsid w:val="00C14695"/>
    <w:rsid w:val="00C15D6B"/>
    <w:rsid w:val="00C1672C"/>
    <w:rsid w:val="00C2042F"/>
    <w:rsid w:val="00C21BD0"/>
    <w:rsid w:val="00C2265F"/>
    <w:rsid w:val="00C22E56"/>
    <w:rsid w:val="00C23E04"/>
    <w:rsid w:val="00C262EB"/>
    <w:rsid w:val="00C31B02"/>
    <w:rsid w:val="00C3307C"/>
    <w:rsid w:val="00C331B4"/>
    <w:rsid w:val="00C33D29"/>
    <w:rsid w:val="00C34C0C"/>
    <w:rsid w:val="00C35A01"/>
    <w:rsid w:val="00C37123"/>
    <w:rsid w:val="00C37688"/>
    <w:rsid w:val="00C37E36"/>
    <w:rsid w:val="00C422C9"/>
    <w:rsid w:val="00C43003"/>
    <w:rsid w:val="00C43154"/>
    <w:rsid w:val="00C4317D"/>
    <w:rsid w:val="00C4518F"/>
    <w:rsid w:val="00C460AF"/>
    <w:rsid w:val="00C51ED2"/>
    <w:rsid w:val="00C54E80"/>
    <w:rsid w:val="00C562C7"/>
    <w:rsid w:val="00C639A9"/>
    <w:rsid w:val="00C63B3B"/>
    <w:rsid w:val="00C65251"/>
    <w:rsid w:val="00C66A62"/>
    <w:rsid w:val="00C700D5"/>
    <w:rsid w:val="00C7055D"/>
    <w:rsid w:val="00C705D3"/>
    <w:rsid w:val="00C71A78"/>
    <w:rsid w:val="00C73B5B"/>
    <w:rsid w:val="00C73D44"/>
    <w:rsid w:val="00C73DEE"/>
    <w:rsid w:val="00C80954"/>
    <w:rsid w:val="00C82366"/>
    <w:rsid w:val="00C83FE1"/>
    <w:rsid w:val="00C86394"/>
    <w:rsid w:val="00C90FEE"/>
    <w:rsid w:val="00C9105B"/>
    <w:rsid w:val="00C9152B"/>
    <w:rsid w:val="00C929C0"/>
    <w:rsid w:val="00C9339F"/>
    <w:rsid w:val="00C935F5"/>
    <w:rsid w:val="00C968A2"/>
    <w:rsid w:val="00CA0722"/>
    <w:rsid w:val="00CA0D99"/>
    <w:rsid w:val="00CA3BE4"/>
    <w:rsid w:val="00CA4FB9"/>
    <w:rsid w:val="00CA6E5C"/>
    <w:rsid w:val="00CA7ABD"/>
    <w:rsid w:val="00CB17A1"/>
    <w:rsid w:val="00CB23A7"/>
    <w:rsid w:val="00CB23D8"/>
    <w:rsid w:val="00CB2908"/>
    <w:rsid w:val="00CB3D47"/>
    <w:rsid w:val="00CB643D"/>
    <w:rsid w:val="00CB71B2"/>
    <w:rsid w:val="00CB78ED"/>
    <w:rsid w:val="00CC32EB"/>
    <w:rsid w:val="00CC5010"/>
    <w:rsid w:val="00CC6258"/>
    <w:rsid w:val="00CC7AA3"/>
    <w:rsid w:val="00CD0DD1"/>
    <w:rsid w:val="00CD1E3D"/>
    <w:rsid w:val="00CD2E51"/>
    <w:rsid w:val="00CD4E82"/>
    <w:rsid w:val="00CD4EEA"/>
    <w:rsid w:val="00CD5120"/>
    <w:rsid w:val="00CD6F75"/>
    <w:rsid w:val="00CE0BD5"/>
    <w:rsid w:val="00CE1579"/>
    <w:rsid w:val="00CE1716"/>
    <w:rsid w:val="00CE21CF"/>
    <w:rsid w:val="00CE2BDB"/>
    <w:rsid w:val="00CE2DA8"/>
    <w:rsid w:val="00CF0CA8"/>
    <w:rsid w:val="00CF322A"/>
    <w:rsid w:val="00CF4CD2"/>
    <w:rsid w:val="00CF4CE7"/>
    <w:rsid w:val="00CF4E70"/>
    <w:rsid w:val="00CF63A2"/>
    <w:rsid w:val="00D00D93"/>
    <w:rsid w:val="00D015ED"/>
    <w:rsid w:val="00D0241A"/>
    <w:rsid w:val="00D02830"/>
    <w:rsid w:val="00D03710"/>
    <w:rsid w:val="00D04145"/>
    <w:rsid w:val="00D12CBF"/>
    <w:rsid w:val="00D14C33"/>
    <w:rsid w:val="00D1651A"/>
    <w:rsid w:val="00D17316"/>
    <w:rsid w:val="00D2167C"/>
    <w:rsid w:val="00D251E1"/>
    <w:rsid w:val="00D25325"/>
    <w:rsid w:val="00D25EE2"/>
    <w:rsid w:val="00D279C5"/>
    <w:rsid w:val="00D30272"/>
    <w:rsid w:val="00D306F6"/>
    <w:rsid w:val="00D3208B"/>
    <w:rsid w:val="00D32FC2"/>
    <w:rsid w:val="00D337B6"/>
    <w:rsid w:val="00D365D2"/>
    <w:rsid w:val="00D40738"/>
    <w:rsid w:val="00D415A4"/>
    <w:rsid w:val="00D43B0F"/>
    <w:rsid w:val="00D4416D"/>
    <w:rsid w:val="00D470B9"/>
    <w:rsid w:val="00D504B0"/>
    <w:rsid w:val="00D5162B"/>
    <w:rsid w:val="00D51F12"/>
    <w:rsid w:val="00D5225C"/>
    <w:rsid w:val="00D557C3"/>
    <w:rsid w:val="00D5642B"/>
    <w:rsid w:val="00D56615"/>
    <w:rsid w:val="00D61980"/>
    <w:rsid w:val="00D61CC1"/>
    <w:rsid w:val="00D62749"/>
    <w:rsid w:val="00D6435F"/>
    <w:rsid w:val="00D64696"/>
    <w:rsid w:val="00D6542F"/>
    <w:rsid w:val="00D666C2"/>
    <w:rsid w:val="00D7330D"/>
    <w:rsid w:val="00D74057"/>
    <w:rsid w:val="00D76D75"/>
    <w:rsid w:val="00D773D1"/>
    <w:rsid w:val="00D81BE6"/>
    <w:rsid w:val="00D8370F"/>
    <w:rsid w:val="00D86645"/>
    <w:rsid w:val="00D87766"/>
    <w:rsid w:val="00D91DDF"/>
    <w:rsid w:val="00D926BB"/>
    <w:rsid w:val="00D93CD2"/>
    <w:rsid w:val="00D95C21"/>
    <w:rsid w:val="00D969F6"/>
    <w:rsid w:val="00D97C9E"/>
    <w:rsid w:val="00DA1A65"/>
    <w:rsid w:val="00DA236F"/>
    <w:rsid w:val="00DA28A5"/>
    <w:rsid w:val="00DA5E84"/>
    <w:rsid w:val="00DA6365"/>
    <w:rsid w:val="00DA6A2C"/>
    <w:rsid w:val="00DB1472"/>
    <w:rsid w:val="00DB66C1"/>
    <w:rsid w:val="00DC0C7B"/>
    <w:rsid w:val="00DC25BE"/>
    <w:rsid w:val="00DC3008"/>
    <w:rsid w:val="00DC52F5"/>
    <w:rsid w:val="00DC56A8"/>
    <w:rsid w:val="00DC63E5"/>
    <w:rsid w:val="00DC648D"/>
    <w:rsid w:val="00DD1976"/>
    <w:rsid w:val="00DD3FA4"/>
    <w:rsid w:val="00DD5B56"/>
    <w:rsid w:val="00DD6053"/>
    <w:rsid w:val="00DD6797"/>
    <w:rsid w:val="00DE0CB8"/>
    <w:rsid w:val="00DE2B2D"/>
    <w:rsid w:val="00DE3173"/>
    <w:rsid w:val="00DE567B"/>
    <w:rsid w:val="00DE6E3C"/>
    <w:rsid w:val="00DF09F2"/>
    <w:rsid w:val="00DF18F2"/>
    <w:rsid w:val="00DF2C65"/>
    <w:rsid w:val="00DF4F11"/>
    <w:rsid w:val="00DF63B0"/>
    <w:rsid w:val="00DF77BF"/>
    <w:rsid w:val="00DF7DF8"/>
    <w:rsid w:val="00E00D2E"/>
    <w:rsid w:val="00E03626"/>
    <w:rsid w:val="00E10194"/>
    <w:rsid w:val="00E105C2"/>
    <w:rsid w:val="00E11CB3"/>
    <w:rsid w:val="00E12EDC"/>
    <w:rsid w:val="00E24DAD"/>
    <w:rsid w:val="00E316F5"/>
    <w:rsid w:val="00E318DC"/>
    <w:rsid w:val="00E31AC4"/>
    <w:rsid w:val="00E3566A"/>
    <w:rsid w:val="00E36FA5"/>
    <w:rsid w:val="00E37806"/>
    <w:rsid w:val="00E378D6"/>
    <w:rsid w:val="00E40EA9"/>
    <w:rsid w:val="00E41110"/>
    <w:rsid w:val="00E41537"/>
    <w:rsid w:val="00E422FB"/>
    <w:rsid w:val="00E4545B"/>
    <w:rsid w:val="00E4605F"/>
    <w:rsid w:val="00E46F1C"/>
    <w:rsid w:val="00E50DC4"/>
    <w:rsid w:val="00E52FB0"/>
    <w:rsid w:val="00E63E73"/>
    <w:rsid w:val="00E647B0"/>
    <w:rsid w:val="00E6481A"/>
    <w:rsid w:val="00E65223"/>
    <w:rsid w:val="00E65CAD"/>
    <w:rsid w:val="00E65E24"/>
    <w:rsid w:val="00E65E7A"/>
    <w:rsid w:val="00E65F0C"/>
    <w:rsid w:val="00E67776"/>
    <w:rsid w:val="00E67864"/>
    <w:rsid w:val="00E67992"/>
    <w:rsid w:val="00E711A6"/>
    <w:rsid w:val="00E730AF"/>
    <w:rsid w:val="00E735A7"/>
    <w:rsid w:val="00E76AEC"/>
    <w:rsid w:val="00E80295"/>
    <w:rsid w:val="00E81F60"/>
    <w:rsid w:val="00E83BA4"/>
    <w:rsid w:val="00E83F3E"/>
    <w:rsid w:val="00E85A97"/>
    <w:rsid w:val="00E86669"/>
    <w:rsid w:val="00E86B8A"/>
    <w:rsid w:val="00E86C20"/>
    <w:rsid w:val="00E8744B"/>
    <w:rsid w:val="00E87C8A"/>
    <w:rsid w:val="00E91C56"/>
    <w:rsid w:val="00E93252"/>
    <w:rsid w:val="00E95034"/>
    <w:rsid w:val="00E95633"/>
    <w:rsid w:val="00E9631C"/>
    <w:rsid w:val="00E96A6B"/>
    <w:rsid w:val="00EA03C2"/>
    <w:rsid w:val="00EA11C6"/>
    <w:rsid w:val="00EA1E15"/>
    <w:rsid w:val="00EA240B"/>
    <w:rsid w:val="00EA7592"/>
    <w:rsid w:val="00EB3828"/>
    <w:rsid w:val="00EC159F"/>
    <w:rsid w:val="00EC4430"/>
    <w:rsid w:val="00EC4645"/>
    <w:rsid w:val="00EC547B"/>
    <w:rsid w:val="00EC5E0E"/>
    <w:rsid w:val="00EC65D0"/>
    <w:rsid w:val="00ED240F"/>
    <w:rsid w:val="00ED269C"/>
    <w:rsid w:val="00ED33E6"/>
    <w:rsid w:val="00ED53DC"/>
    <w:rsid w:val="00ED594D"/>
    <w:rsid w:val="00ED7CCC"/>
    <w:rsid w:val="00EE37A8"/>
    <w:rsid w:val="00EE3E92"/>
    <w:rsid w:val="00EE7B58"/>
    <w:rsid w:val="00EE7BFB"/>
    <w:rsid w:val="00EF48B0"/>
    <w:rsid w:val="00F004C5"/>
    <w:rsid w:val="00F00ABD"/>
    <w:rsid w:val="00F01526"/>
    <w:rsid w:val="00F024FB"/>
    <w:rsid w:val="00F070A8"/>
    <w:rsid w:val="00F0735C"/>
    <w:rsid w:val="00F12793"/>
    <w:rsid w:val="00F12BA4"/>
    <w:rsid w:val="00F130C6"/>
    <w:rsid w:val="00F1488E"/>
    <w:rsid w:val="00F14C83"/>
    <w:rsid w:val="00F25491"/>
    <w:rsid w:val="00F31C20"/>
    <w:rsid w:val="00F35D72"/>
    <w:rsid w:val="00F37983"/>
    <w:rsid w:val="00F40583"/>
    <w:rsid w:val="00F40DC5"/>
    <w:rsid w:val="00F4156D"/>
    <w:rsid w:val="00F41756"/>
    <w:rsid w:val="00F4188D"/>
    <w:rsid w:val="00F42194"/>
    <w:rsid w:val="00F43505"/>
    <w:rsid w:val="00F45825"/>
    <w:rsid w:val="00F5045A"/>
    <w:rsid w:val="00F50D31"/>
    <w:rsid w:val="00F530ED"/>
    <w:rsid w:val="00F57D1B"/>
    <w:rsid w:val="00F71FFA"/>
    <w:rsid w:val="00F73522"/>
    <w:rsid w:val="00F736B0"/>
    <w:rsid w:val="00F7515A"/>
    <w:rsid w:val="00F75229"/>
    <w:rsid w:val="00F768CA"/>
    <w:rsid w:val="00F80339"/>
    <w:rsid w:val="00F82CCF"/>
    <w:rsid w:val="00F83D8E"/>
    <w:rsid w:val="00F846E5"/>
    <w:rsid w:val="00F8727D"/>
    <w:rsid w:val="00F920AA"/>
    <w:rsid w:val="00F9212C"/>
    <w:rsid w:val="00F93DE6"/>
    <w:rsid w:val="00F93E01"/>
    <w:rsid w:val="00F94CD9"/>
    <w:rsid w:val="00F96574"/>
    <w:rsid w:val="00FA2B4E"/>
    <w:rsid w:val="00FA4507"/>
    <w:rsid w:val="00FA51B6"/>
    <w:rsid w:val="00FB0C08"/>
    <w:rsid w:val="00FB1179"/>
    <w:rsid w:val="00FB2E44"/>
    <w:rsid w:val="00FB3B92"/>
    <w:rsid w:val="00FB5A98"/>
    <w:rsid w:val="00FB6C84"/>
    <w:rsid w:val="00FB79A8"/>
    <w:rsid w:val="00FC0CE6"/>
    <w:rsid w:val="00FC2A2E"/>
    <w:rsid w:val="00FC3C90"/>
    <w:rsid w:val="00FC5B76"/>
    <w:rsid w:val="00FC7F51"/>
    <w:rsid w:val="00FD19C0"/>
    <w:rsid w:val="00FD1E97"/>
    <w:rsid w:val="00FD2393"/>
    <w:rsid w:val="00FD5730"/>
    <w:rsid w:val="00FD6254"/>
    <w:rsid w:val="00FE0DFD"/>
    <w:rsid w:val="00FE0E70"/>
    <w:rsid w:val="00FE0EF8"/>
    <w:rsid w:val="00FE225D"/>
    <w:rsid w:val="00FE2CDD"/>
    <w:rsid w:val="00FE41D2"/>
    <w:rsid w:val="00FE4F20"/>
    <w:rsid w:val="00FE5FFF"/>
    <w:rsid w:val="00FE7E80"/>
    <w:rsid w:val="00FF1241"/>
    <w:rsid w:val="00FF2149"/>
    <w:rsid w:val="00FF3F51"/>
    <w:rsid w:val="00FF5E3A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50F06E"/>
  <w15:docId w15:val="{72B4EC85-4E1D-439C-9478-E14FB606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41DDA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uiPriority w:val="35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441DDA"/>
    <w:rPr>
      <w:b/>
      <w:bCs/>
    </w:rPr>
  </w:style>
  <w:style w:type="paragraph" w:styleId="BalloonText">
    <w:name w:val="Balloon Text"/>
    <w:basedOn w:val="Normal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C23E04"/>
    <w:pPr>
      <w:suppressAutoHyphens w:val="0"/>
      <w:jc w:val="center"/>
    </w:pPr>
    <w:rPr>
      <w:rFonts w:ascii="Arial" w:eastAsia="Times New Roman" w:hAnsi="Arial" w:cs="Arial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23E04"/>
    <w:rPr>
      <w:rFonts w:ascii="Arial" w:hAnsi="Arial" w:cs="Arial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552E15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customStyle="1" w:styleId="Default">
    <w:name w:val="Default"/>
    <w:rsid w:val="000429F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rsid w:val="00EC547B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styleId="Strong">
    <w:name w:val="Strong"/>
    <w:basedOn w:val="DefaultParagraphFont"/>
    <w:uiPriority w:val="22"/>
    <w:qFormat/>
    <w:rsid w:val="00BD16E4"/>
    <w:rPr>
      <w:b/>
      <w:bCs/>
    </w:rPr>
  </w:style>
  <w:style w:type="character" w:customStyle="1" w:styleId="BodyTextChar">
    <w:name w:val="Body Text Char"/>
    <w:basedOn w:val="DefaultParagraphFont"/>
    <w:link w:val="BodyText"/>
    <w:rsid w:val="00740BCC"/>
    <w:rPr>
      <w:rFonts w:eastAsia="SimSun"/>
      <w:b/>
      <w:bCs/>
      <w:sz w:val="32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eknikgunakarya.ac.id/" TargetMode="External"/><Relationship Id="rId1" Type="http://schemas.openxmlformats.org/officeDocument/2006/relationships/hyperlink" Target="mailto:www&#8230;&#8230;.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2B10F-69F4-4451-8B7C-B69AA999D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ASUS</cp:lastModifiedBy>
  <cp:revision>77</cp:revision>
  <cp:lastPrinted>2020-11-11T02:00:00Z</cp:lastPrinted>
  <dcterms:created xsi:type="dcterms:W3CDTF">2014-11-10T11:29:00Z</dcterms:created>
  <dcterms:modified xsi:type="dcterms:W3CDTF">2022-03-05T07:18:00Z</dcterms:modified>
</cp:coreProperties>
</file>