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FDCA" w14:textId="77777777" w:rsidR="0061204B" w:rsidRPr="003B20AA" w:rsidRDefault="0061204B" w:rsidP="0061204B">
      <w:pPr>
        <w:rPr>
          <w:b/>
          <w:bCs/>
          <w:sz w:val="36"/>
          <w:szCs w:val="36"/>
          <w:lang w:val="id-ID"/>
        </w:rPr>
      </w:pPr>
    </w:p>
    <w:p w14:paraId="4E3F17F5" w14:textId="76A3FDF8" w:rsidR="0061204B" w:rsidRPr="003B20AA" w:rsidRDefault="0061204B" w:rsidP="0061204B">
      <w:pPr>
        <w:jc w:val="center"/>
        <w:rPr>
          <w:b/>
          <w:bCs/>
          <w:sz w:val="36"/>
          <w:szCs w:val="36"/>
          <w:lang w:val="id-ID"/>
        </w:rPr>
      </w:pPr>
    </w:p>
    <w:p w14:paraId="6586E938" w14:textId="2FC05B1B" w:rsidR="0061204B" w:rsidRPr="003B20AA" w:rsidRDefault="002B4053" w:rsidP="0061204B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  <w:lang w:val="id-ID" w:eastAsia="id-ID"/>
        </w:rPr>
        <w:t>(lambang)</w:t>
      </w:r>
    </w:p>
    <w:p w14:paraId="03ADF3AC" w14:textId="77777777" w:rsidR="0061204B" w:rsidRPr="003B20AA" w:rsidRDefault="0061204B" w:rsidP="0061204B">
      <w:pPr>
        <w:jc w:val="center"/>
        <w:rPr>
          <w:b/>
          <w:bCs/>
          <w:sz w:val="36"/>
          <w:szCs w:val="36"/>
          <w:lang w:val="id-ID"/>
        </w:rPr>
      </w:pPr>
    </w:p>
    <w:p w14:paraId="4369B74B" w14:textId="77777777" w:rsidR="0061204B" w:rsidRPr="003B20AA" w:rsidRDefault="0061204B" w:rsidP="0061204B">
      <w:pPr>
        <w:jc w:val="center"/>
        <w:rPr>
          <w:b/>
          <w:bCs/>
          <w:sz w:val="36"/>
          <w:szCs w:val="36"/>
          <w:lang w:val="id-ID"/>
        </w:rPr>
      </w:pPr>
    </w:p>
    <w:p w14:paraId="49A99FB9" w14:textId="77777777" w:rsidR="0061204B" w:rsidRPr="003B20AA" w:rsidRDefault="0061204B" w:rsidP="0061204B">
      <w:pPr>
        <w:jc w:val="center"/>
        <w:rPr>
          <w:b/>
          <w:bCs/>
          <w:sz w:val="36"/>
          <w:szCs w:val="36"/>
          <w:lang w:val="id-ID"/>
        </w:rPr>
      </w:pPr>
    </w:p>
    <w:p w14:paraId="0B615021" w14:textId="77777777" w:rsidR="0061204B" w:rsidRPr="003B20AA" w:rsidRDefault="0061204B" w:rsidP="0061204B">
      <w:pPr>
        <w:jc w:val="center"/>
        <w:rPr>
          <w:b/>
          <w:bCs/>
          <w:sz w:val="36"/>
          <w:szCs w:val="36"/>
          <w:lang w:val="id-ID"/>
        </w:rPr>
      </w:pPr>
    </w:p>
    <w:p w14:paraId="2F4BC640" w14:textId="77777777" w:rsidR="0061204B" w:rsidRPr="003B20AA" w:rsidRDefault="0061204B" w:rsidP="0061204B">
      <w:pPr>
        <w:jc w:val="center"/>
        <w:rPr>
          <w:b/>
          <w:bCs/>
          <w:sz w:val="36"/>
          <w:szCs w:val="36"/>
          <w:lang w:val="id-ID"/>
        </w:rPr>
      </w:pPr>
    </w:p>
    <w:p w14:paraId="11A489D2" w14:textId="77777777" w:rsidR="0061204B" w:rsidRPr="003B20AA" w:rsidRDefault="0061204B" w:rsidP="0061204B">
      <w:pPr>
        <w:rPr>
          <w:b/>
          <w:bCs/>
          <w:sz w:val="36"/>
          <w:szCs w:val="36"/>
          <w:lang w:val="id-ID"/>
        </w:rPr>
      </w:pPr>
    </w:p>
    <w:p w14:paraId="7047EC57" w14:textId="77777777" w:rsidR="0061204B" w:rsidRPr="003B20AA" w:rsidRDefault="0061204B" w:rsidP="0061204B">
      <w:pPr>
        <w:rPr>
          <w:b/>
          <w:sz w:val="20"/>
          <w:szCs w:val="20"/>
          <w:lang w:val="id-ID"/>
        </w:rPr>
      </w:pPr>
    </w:p>
    <w:p w14:paraId="1242C882" w14:textId="6BC00CA1" w:rsidR="0061204B" w:rsidRPr="002B4053" w:rsidRDefault="002B4053" w:rsidP="00851251">
      <w:pPr>
        <w:jc w:val="center"/>
        <w:rPr>
          <w:b/>
          <w:sz w:val="44"/>
          <w:szCs w:val="44"/>
          <w:lang w:val="id-ID"/>
        </w:rPr>
      </w:pPr>
      <w:r>
        <w:rPr>
          <w:b/>
          <w:sz w:val="46"/>
          <w:szCs w:val="48"/>
          <w:lang w:val="id-ID"/>
        </w:rPr>
        <w:t>POLITEKNIK SAUNS SENI REKAKREASI</w:t>
      </w:r>
    </w:p>
    <w:p w14:paraId="2712E34B" w14:textId="77777777" w:rsidR="0061204B" w:rsidRPr="003B20AA" w:rsidRDefault="0061204B" w:rsidP="0061204B">
      <w:pPr>
        <w:rPr>
          <w:b/>
          <w:bCs/>
          <w:sz w:val="36"/>
          <w:szCs w:val="36"/>
          <w:lang w:val="id-ID"/>
        </w:rPr>
      </w:pPr>
    </w:p>
    <w:p w14:paraId="1AA67357" w14:textId="46C849C0" w:rsidR="0061204B" w:rsidRPr="002B4053" w:rsidRDefault="0061204B" w:rsidP="0061204B">
      <w:pPr>
        <w:jc w:val="center"/>
        <w:rPr>
          <w:bCs/>
          <w:sz w:val="36"/>
          <w:szCs w:val="36"/>
          <w:lang w:val="id-ID"/>
        </w:rPr>
      </w:pPr>
      <w:r w:rsidRPr="002B4053">
        <w:rPr>
          <w:bCs/>
          <w:sz w:val="36"/>
          <w:szCs w:val="36"/>
          <w:lang w:val="id-ID"/>
        </w:rPr>
        <w:t>Prosedur Mutu</w:t>
      </w:r>
      <w:r w:rsidR="002B4053">
        <w:rPr>
          <w:bCs/>
          <w:sz w:val="36"/>
          <w:szCs w:val="36"/>
          <w:lang w:val="id-ID"/>
        </w:rPr>
        <w:t>/Standar Operasional Prosedur</w:t>
      </w:r>
    </w:p>
    <w:p w14:paraId="7EA381D4" w14:textId="77777777" w:rsidR="0061204B" w:rsidRPr="003B20AA" w:rsidRDefault="0061204B" w:rsidP="0061204B">
      <w:pPr>
        <w:jc w:val="center"/>
        <w:rPr>
          <w:b/>
          <w:bCs/>
          <w:sz w:val="36"/>
          <w:szCs w:val="36"/>
          <w:lang w:val="id-ID"/>
        </w:rPr>
      </w:pPr>
    </w:p>
    <w:p w14:paraId="61B8AF2E" w14:textId="70595548" w:rsidR="005E7938" w:rsidRPr="003B20AA" w:rsidRDefault="00925F7F" w:rsidP="0061204B">
      <w:pPr>
        <w:jc w:val="center"/>
        <w:rPr>
          <w:sz w:val="44"/>
          <w:szCs w:val="44"/>
          <w:lang w:val="id-ID"/>
        </w:rPr>
      </w:pPr>
      <w:r w:rsidRPr="003B20AA">
        <w:rPr>
          <w:sz w:val="44"/>
          <w:szCs w:val="44"/>
          <w:lang w:val="id-ID"/>
        </w:rPr>
        <w:t>PENANGANAN</w:t>
      </w:r>
      <w:r w:rsidR="00724A83" w:rsidRPr="003B20AA">
        <w:rPr>
          <w:sz w:val="44"/>
          <w:szCs w:val="44"/>
          <w:lang w:val="id-ID"/>
        </w:rPr>
        <w:t xml:space="preserve"> DOSEN DAN TENAGA KEPENDIDIKAN</w:t>
      </w:r>
      <w:r w:rsidRPr="003B20AA">
        <w:rPr>
          <w:sz w:val="44"/>
          <w:szCs w:val="44"/>
          <w:lang w:val="id-ID"/>
        </w:rPr>
        <w:t xml:space="preserve"> BERMASALAH</w:t>
      </w: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851251" w:rsidRPr="007F2F75" w14:paraId="4E1518B9" w14:textId="77777777" w:rsidTr="00D80DD4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028D0" w14:textId="2A7BF8CE" w:rsidR="00851251" w:rsidRPr="007F2F75" w:rsidRDefault="00851251" w:rsidP="00D80DD4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9AA0BC" w14:textId="77777777" w:rsidR="00851251" w:rsidRPr="007F2F75" w:rsidRDefault="00851251" w:rsidP="00D80DD4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851251" w:rsidRPr="007F2F75" w14:paraId="5E3B2F27" w14:textId="77777777" w:rsidTr="00D80DD4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A62558A" w14:textId="64FCAE9C" w:rsidR="00851251" w:rsidRPr="002B4053" w:rsidRDefault="002B4053" w:rsidP="00D80DD4">
            <w:pPr>
              <w:snapToGrid w:val="0"/>
              <w:jc w:val="center"/>
              <w:rPr>
                <w:b/>
                <w:lang w:val="id-ID"/>
              </w:rPr>
            </w:pPr>
            <w:r>
              <w:rPr>
                <w:b/>
                <w:bCs/>
                <w:lang w:val="id-ID"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84AED" w14:textId="77777777" w:rsidR="00851251" w:rsidRPr="007F2F75" w:rsidRDefault="00851251" w:rsidP="00D80DD4">
            <w:pPr>
              <w:snapToGrid w:val="0"/>
              <w:jc w:val="center"/>
              <w:rPr>
                <w:b/>
                <w:color w:val="000000"/>
              </w:rPr>
            </w:pPr>
          </w:p>
          <w:p w14:paraId="26DF3DFE" w14:textId="77777777" w:rsidR="00851251" w:rsidRPr="007F2F75" w:rsidRDefault="00851251" w:rsidP="00D80DD4">
            <w:pPr>
              <w:snapToGrid w:val="0"/>
              <w:jc w:val="center"/>
              <w:rPr>
                <w:b/>
                <w:color w:val="000000"/>
              </w:rPr>
            </w:pPr>
          </w:p>
          <w:p w14:paraId="5D59EF38" w14:textId="014A1D0F" w:rsidR="00851251" w:rsidRPr="002B4053" w:rsidRDefault="002B4053" w:rsidP="00D80DD4">
            <w:pPr>
              <w:snapToGrid w:val="0"/>
              <w:jc w:val="center"/>
              <w:rPr>
                <w:b/>
                <w:lang w:val="id-ID"/>
              </w:rPr>
            </w:pPr>
            <w:r>
              <w:rPr>
                <w:b/>
                <w:color w:val="000000"/>
                <w:lang w:val="id-ID"/>
              </w:rPr>
              <w:t xml:space="preserve"> </w:t>
            </w:r>
          </w:p>
        </w:tc>
      </w:tr>
      <w:tr w:rsidR="00851251" w:rsidRPr="007F2F75" w14:paraId="57BB9AA0" w14:textId="77777777" w:rsidTr="00D80DD4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CD605" w14:textId="77777777" w:rsidR="00851251" w:rsidRPr="007F2F75" w:rsidRDefault="00851251" w:rsidP="00D80DD4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B320A" w14:textId="042CCFE6" w:rsidR="00851251" w:rsidRPr="002B4053" w:rsidRDefault="00851251" w:rsidP="002B4053">
            <w:pPr>
              <w:snapToGrid w:val="0"/>
              <w:jc w:val="center"/>
              <w:rPr>
                <w:b/>
                <w:lang w:val="id-ID"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2B4053">
              <w:rPr>
                <w:b/>
                <w:lang w:val="id-ID"/>
              </w:rPr>
              <w:t xml:space="preserve"> </w:t>
            </w:r>
          </w:p>
        </w:tc>
      </w:tr>
    </w:tbl>
    <w:p w14:paraId="04ECD1EE" w14:textId="0354E7E6" w:rsidR="0061204B" w:rsidRPr="003B20AA" w:rsidRDefault="0061204B" w:rsidP="00724A83">
      <w:pPr>
        <w:rPr>
          <w:b/>
          <w:sz w:val="20"/>
          <w:szCs w:val="20"/>
          <w:lang w:val="id-ID"/>
        </w:rPr>
      </w:pPr>
    </w:p>
    <w:p w14:paraId="3D5791FF" w14:textId="77777777" w:rsidR="0061204B" w:rsidRPr="003B20AA" w:rsidRDefault="0061204B" w:rsidP="0061204B">
      <w:pPr>
        <w:pStyle w:val="Footer"/>
        <w:jc w:val="center"/>
      </w:pPr>
    </w:p>
    <w:p w14:paraId="6BCF966D" w14:textId="45DB19F1" w:rsidR="0025795B" w:rsidRDefault="002B4053" w:rsidP="008B524F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 </w:t>
      </w:r>
    </w:p>
    <w:p w14:paraId="46304BDC" w14:textId="77777777" w:rsidR="002B4053" w:rsidRDefault="002B4053" w:rsidP="008B524F">
      <w:pPr>
        <w:jc w:val="center"/>
        <w:rPr>
          <w:b/>
          <w:bCs/>
          <w:sz w:val="28"/>
          <w:szCs w:val="28"/>
          <w:lang w:val="id-ID"/>
        </w:rPr>
      </w:pPr>
    </w:p>
    <w:p w14:paraId="017EFAA3" w14:textId="77777777" w:rsidR="002B4053" w:rsidRDefault="002B4053" w:rsidP="008B524F">
      <w:pPr>
        <w:jc w:val="center"/>
        <w:rPr>
          <w:b/>
          <w:bCs/>
          <w:sz w:val="28"/>
          <w:szCs w:val="28"/>
          <w:lang w:val="id-ID"/>
        </w:rPr>
      </w:pPr>
    </w:p>
    <w:p w14:paraId="7F61E8A6" w14:textId="77777777" w:rsidR="002B4053" w:rsidRDefault="002B4053" w:rsidP="008B524F">
      <w:pPr>
        <w:jc w:val="center"/>
        <w:rPr>
          <w:b/>
          <w:bCs/>
          <w:sz w:val="28"/>
          <w:szCs w:val="28"/>
          <w:lang w:val="id-ID"/>
        </w:rPr>
      </w:pPr>
    </w:p>
    <w:p w14:paraId="6A27134D" w14:textId="77777777" w:rsidR="002B4053" w:rsidRPr="002B4053" w:rsidRDefault="002B4053" w:rsidP="008B524F">
      <w:pPr>
        <w:jc w:val="center"/>
        <w:rPr>
          <w:b/>
          <w:bCs/>
          <w:sz w:val="28"/>
          <w:szCs w:val="28"/>
          <w:lang w:val="id-ID"/>
        </w:rPr>
      </w:pPr>
    </w:p>
    <w:p w14:paraId="15CAD381" w14:textId="77777777" w:rsidR="0025795B" w:rsidRPr="003B20AA" w:rsidRDefault="0025795B" w:rsidP="008B524F">
      <w:pPr>
        <w:jc w:val="center"/>
        <w:rPr>
          <w:b/>
          <w:bCs/>
          <w:sz w:val="28"/>
          <w:szCs w:val="28"/>
        </w:rPr>
      </w:pPr>
    </w:p>
    <w:p w14:paraId="2120B1BD" w14:textId="77777777" w:rsidR="00287978" w:rsidRPr="003B20AA" w:rsidRDefault="00287978" w:rsidP="008B524F">
      <w:pPr>
        <w:jc w:val="center"/>
        <w:rPr>
          <w:b/>
          <w:bCs/>
          <w:sz w:val="28"/>
          <w:szCs w:val="28"/>
        </w:rPr>
      </w:pPr>
      <w:r w:rsidRPr="003B20AA">
        <w:rPr>
          <w:b/>
          <w:bCs/>
          <w:sz w:val="28"/>
          <w:szCs w:val="28"/>
        </w:rPr>
        <w:lastRenderedPageBreak/>
        <w:t xml:space="preserve">BAB I </w:t>
      </w:r>
    </w:p>
    <w:p w14:paraId="7E4F6A23" w14:textId="77777777" w:rsidR="00287978" w:rsidRPr="003B20AA" w:rsidRDefault="00287978" w:rsidP="00287978">
      <w:pPr>
        <w:jc w:val="center"/>
        <w:rPr>
          <w:b/>
          <w:bCs/>
          <w:sz w:val="28"/>
          <w:szCs w:val="28"/>
        </w:rPr>
      </w:pPr>
      <w:r w:rsidRPr="003B20AA">
        <w:rPr>
          <w:b/>
          <w:bCs/>
          <w:sz w:val="28"/>
          <w:szCs w:val="28"/>
        </w:rPr>
        <w:t>PENDAHULUAN</w:t>
      </w:r>
    </w:p>
    <w:p w14:paraId="47A7AFAF" w14:textId="77777777" w:rsidR="00287978" w:rsidRPr="003B20AA" w:rsidRDefault="00287978" w:rsidP="00287978">
      <w:pPr>
        <w:jc w:val="both"/>
        <w:rPr>
          <w:b/>
          <w:lang w:val="es-ES_tradnl"/>
        </w:rPr>
      </w:pPr>
    </w:p>
    <w:p w14:paraId="070BA6DE" w14:textId="77777777" w:rsidR="00287978" w:rsidRPr="003B20AA" w:rsidRDefault="00287978" w:rsidP="0028797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3B20AA">
        <w:rPr>
          <w:b/>
          <w:lang w:val="es-ES_tradnl"/>
        </w:rPr>
        <w:t>Tujuan</w:t>
      </w:r>
      <w:proofErr w:type="spellEnd"/>
    </w:p>
    <w:p w14:paraId="650D4167" w14:textId="77777777" w:rsidR="00287978" w:rsidRPr="003B20AA" w:rsidRDefault="00287978" w:rsidP="00287978">
      <w:pPr>
        <w:pStyle w:val="ListParagraph"/>
        <w:jc w:val="both"/>
        <w:rPr>
          <w:b/>
          <w:lang w:val="es-ES_tradnl"/>
        </w:rPr>
      </w:pPr>
    </w:p>
    <w:p w14:paraId="4892F372" w14:textId="49C62B48" w:rsidR="00287978" w:rsidRPr="003B20AA" w:rsidRDefault="00287978" w:rsidP="00E02563">
      <w:pPr>
        <w:suppressAutoHyphens w:val="0"/>
        <w:ind w:left="709" w:right="114"/>
        <w:jc w:val="both"/>
      </w:pPr>
      <w:r w:rsidRPr="003B20AA">
        <w:rPr>
          <w:lang w:val="id-ID"/>
        </w:rPr>
        <w:t xml:space="preserve">Prosedur ini bertujuan untuk menetapkan tata cara </w:t>
      </w:r>
      <w:proofErr w:type="spellStart"/>
      <w:r w:rsidRPr="003B20AA">
        <w:t>penanganan</w:t>
      </w:r>
      <w:proofErr w:type="spellEnd"/>
      <w:r w:rsidRPr="003B20AA">
        <w:rPr>
          <w:lang w:val="id-ID"/>
        </w:rPr>
        <w:t xml:space="preserve"> Dosen dan Tenaga Kependidikan </w:t>
      </w:r>
      <w:proofErr w:type="spellStart"/>
      <w:r w:rsidRPr="003B20AA">
        <w:t>bermasalah</w:t>
      </w:r>
      <w:proofErr w:type="spellEnd"/>
      <w:r w:rsidRPr="003B20AA">
        <w:t xml:space="preserve"> </w:t>
      </w:r>
      <w:r w:rsidRPr="003B20AA">
        <w:rPr>
          <w:lang w:val="id-ID"/>
        </w:rPr>
        <w:t xml:space="preserve">di lingkungan </w:t>
      </w:r>
      <w:proofErr w:type="spellStart"/>
      <w:r w:rsidR="00023DFB">
        <w:t>Poltek</w:t>
      </w:r>
      <w:proofErr w:type="spellEnd"/>
      <w:r w:rsidR="00023DFB">
        <w:t xml:space="preserve"> SSR Bogor</w:t>
      </w:r>
      <w:r w:rsidRPr="003B20AA">
        <w:t>.</w:t>
      </w:r>
    </w:p>
    <w:p w14:paraId="48922CE3" w14:textId="77777777" w:rsidR="00287978" w:rsidRPr="003B20AA" w:rsidRDefault="00287978" w:rsidP="00287978">
      <w:pPr>
        <w:jc w:val="both"/>
      </w:pPr>
    </w:p>
    <w:p w14:paraId="2AD0DD74" w14:textId="77777777" w:rsidR="00287978" w:rsidRPr="003B20AA" w:rsidRDefault="00287978" w:rsidP="0028797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3B20AA">
        <w:rPr>
          <w:b/>
          <w:lang w:val="es-ES_tradnl"/>
        </w:rPr>
        <w:t>Ruang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Lingkup</w:t>
      </w:r>
      <w:proofErr w:type="spellEnd"/>
    </w:p>
    <w:p w14:paraId="29CC6E94" w14:textId="77777777" w:rsidR="00287978" w:rsidRPr="003B20AA" w:rsidRDefault="00287978" w:rsidP="00287978">
      <w:pPr>
        <w:pStyle w:val="ListParagraph"/>
        <w:jc w:val="both"/>
        <w:rPr>
          <w:b/>
          <w:lang w:val="es-ES_tradnl"/>
        </w:rPr>
      </w:pPr>
    </w:p>
    <w:p w14:paraId="22BAE987" w14:textId="458B5436" w:rsidR="00287978" w:rsidRPr="003B20AA" w:rsidRDefault="00287978" w:rsidP="00E02563">
      <w:pPr>
        <w:ind w:left="709" w:right="9"/>
        <w:jc w:val="both"/>
      </w:pPr>
      <w:r w:rsidRPr="003B20AA">
        <w:rPr>
          <w:lang w:val="en-GB"/>
        </w:rPr>
        <w:t xml:space="preserve">Ruang </w:t>
      </w:r>
      <w:proofErr w:type="spellStart"/>
      <w:r w:rsidRPr="003B20AA">
        <w:rPr>
          <w:lang w:val="en-GB"/>
        </w:rPr>
        <w:t>lingkup</w:t>
      </w:r>
      <w:proofErr w:type="spellEnd"/>
      <w:r w:rsidRPr="003B20AA">
        <w:rPr>
          <w:lang w:val="en-GB"/>
        </w:rPr>
        <w:t xml:space="preserve"> </w:t>
      </w:r>
      <w:proofErr w:type="spellStart"/>
      <w:r w:rsidRPr="003B20AA">
        <w:rPr>
          <w:lang w:val="en-GB"/>
        </w:rPr>
        <w:t>prosedur</w:t>
      </w:r>
      <w:proofErr w:type="spellEnd"/>
      <w:r w:rsidRPr="003B20AA">
        <w:rPr>
          <w:lang w:val="en-GB"/>
        </w:rPr>
        <w:t xml:space="preserve"> </w:t>
      </w:r>
      <w:proofErr w:type="spellStart"/>
      <w:r w:rsidRPr="003B20AA">
        <w:rPr>
          <w:lang w:val="en-GB"/>
        </w:rPr>
        <w:t>ini</w:t>
      </w:r>
      <w:proofErr w:type="spellEnd"/>
      <w:r w:rsidRPr="003B20AA">
        <w:rPr>
          <w:lang w:val="en-GB"/>
        </w:rPr>
        <w:t xml:space="preserve"> </w:t>
      </w:r>
      <w:proofErr w:type="spellStart"/>
      <w:r w:rsidRPr="003B20AA">
        <w:rPr>
          <w:lang w:val="en-GB"/>
        </w:rPr>
        <w:t>berlaku</w:t>
      </w:r>
      <w:proofErr w:type="spellEnd"/>
      <w:r w:rsidRPr="003B20AA">
        <w:rPr>
          <w:lang w:val="en-GB"/>
        </w:rPr>
        <w:t xml:space="preserve"> </w:t>
      </w:r>
      <w:proofErr w:type="spellStart"/>
      <w:r w:rsidRPr="003B20AA">
        <w:rPr>
          <w:lang w:val="en-GB"/>
        </w:rPr>
        <w:t>untuk</w:t>
      </w:r>
      <w:proofErr w:type="spellEnd"/>
      <w:r w:rsidRPr="003B20AA">
        <w:rPr>
          <w:lang w:val="en-GB"/>
        </w:rPr>
        <w:t xml:space="preserve"> </w:t>
      </w:r>
      <w:proofErr w:type="spellStart"/>
      <w:r w:rsidRPr="003B20AA">
        <w:rPr>
          <w:lang w:val="en-GB"/>
        </w:rPr>
        <w:t>seluruh</w:t>
      </w:r>
      <w:proofErr w:type="spellEnd"/>
      <w:r w:rsidRPr="003B20AA">
        <w:rPr>
          <w:lang w:val="en-GB"/>
        </w:rPr>
        <w:t xml:space="preserve"> </w:t>
      </w:r>
      <w:proofErr w:type="spellStart"/>
      <w:r w:rsidRPr="003B20AA">
        <w:rPr>
          <w:lang w:val="en-GB"/>
        </w:rPr>
        <w:t>karyawan</w:t>
      </w:r>
      <w:proofErr w:type="spellEnd"/>
      <w:r w:rsidRPr="003B20AA">
        <w:rPr>
          <w:lang w:val="en-GB"/>
        </w:rPr>
        <w:t xml:space="preserve"> dan </w:t>
      </w:r>
      <w:proofErr w:type="spellStart"/>
      <w:r w:rsidRPr="003B20AA">
        <w:rPr>
          <w:lang w:val="en-GB"/>
        </w:rPr>
        <w:t>dosen</w:t>
      </w:r>
      <w:proofErr w:type="spellEnd"/>
      <w:r w:rsidRPr="003B20AA">
        <w:rPr>
          <w:lang w:val="en-GB"/>
        </w:rPr>
        <w:t xml:space="preserve"> </w:t>
      </w:r>
      <w:proofErr w:type="spellStart"/>
      <w:r w:rsidR="00023DFB">
        <w:t>Poltek</w:t>
      </w:r>
      <w:proofErr w:type="spellEnd"/>
      <w:r w:rsidR="00023DFB">
        <w:t xml:space="preserve"> SSR Bogor</w:t>
      </w:r>
      <w:r w:rsidRPr="003B20AA">
        <w:t>.</w:t>
      </w:r>
    </w:p>
    <w:p w14:paraId="779D97A3" w14:textId="77777777" w:rsidR="00287978" w:rsidRPr="003B20AA" w:rsidRDefault="00287978" w:rsidP="00287978">
      <w:pPr>
        <w:ind w:firstLine="720"/>
        <w:jc w:val="both"/>
        <w:rPr>
          <w:lang w:val="es-ES_tradnl"/>
        </w:rPr>
      </w:pPr>
    </w:p>
    <w:p w14:paraId="73CF3FDF" w14:textId="77777777" w:rsidR="00287978" w:rsidRPr="003B20AA" w:rsidRDefault="00287978" w:rsidP="0028797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3B20AA">
        <w:rPr>
          <w:b/>
          <w:lang w:val="es-ES_tradnl"/>
        </w:rPr>
        <w:t>Referensi</w:t>
      </w:r>
      <w:proofErr w:type="spellEnd"/>
    </w:p>
    <w:p w14:paraId="70D2515C" w14:textId="77777777" w:rsidR="00287978" w:rsidRPr="003B20AA" w:rsidRDefault="00287978" w:rsidP="00287978">
      <w:pPr>
        <w:pStyle w:val="ListParagraph"/>
        <w:jc w:val="both"/>
        <w:rPr>
          <w:b/>
          <w:lang w:val="es-ES_tradnl"/>
        </w:rPr>
      </w:pPr>
    </w:p>
    <w:p w14:paraId="4F88204C" w14:textId="77777777" w:rsidR="00C77D98" w:rsidRPr="003B20AA" w:rsidRDefault="00C77D98" w:rsidP="00E02563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3B20AA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344BD069" w14:textId="77777777" w:rsidR="00C77D98" w:rsidRPr="003B20AA" w:rsidRDefault="00C77D98" w:rsidP="00E02563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3B20AA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5B872CF3" w14:textId="77777777" w:rsidR="00C77D98" w:rsidRPr="003B20AA" w:rsidRDefault="00C77D98" w:rsidP="00E02563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3B20AA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6BD45A30" w14:textId="77777777" w:rsidR="00C77D98" w:rsidRPr="003B20AA" w:rsidRDefault="00C77D98" w:rsidP="00E02563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3B20AA">
        <w:rPr>
          <w:rFonts w:ascii="Times New Roman" w:hAnsi="Times New Roman" w:cs="Times New Roman"/>
        </w:rPr>
        <w:t>Peraturan Menteri Pendidikan dan Kebudayaan Republik In</w:t>
      </w:r>
      <w:r w:rsidR="002C422E" w:rsidRPr="003B20AA">
        <w:rPr>
          <w:rFonts w:ascii="Times New Roman" w:hAnsi="Times New Roman" w:cs="Times New Roman"/>
        </w:rPr>
        <w:t>donesia Nomor 44 Tahun 2015</w:t>
      </w:r>
      <w:r w:rsidRPr="003B20AA">
        <w:rPr>
          <w:rFonts w:ascii="Times New Roman" w:hAnsi="Times New Roman" w:cs="Times New Roman"/>
        </w:rPr>
        <w:t xml:space="preserve"> Tentang Standar Nasional Pendidikan Tinggi</w:t>
      </w:r>
    </w:p>
    <w:p w14:paraId="4C94E390" w14:textId="3283E8AF" w:rsidR="00C77D98" w:rsidRPr="003B20AA" w:rsidRDefault="00C77D98" w:rsidP="00E02563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r w:rsidRPr="003B20AA">
        <w:rPr>
          <w:lang w:val="es-ES_tradnl"/>
        </w:rPr>
        <w:t xml:space="preserve">Manual </w:t>
      </w:r>
      <w:proofErr w:type="spellStart"/>
      <w:r w:rsidRPr="003B20AA">
        <w:rPr>
          <w:lang w:val="es-ES_tradnl"/>
        </w:rPr>
        <w:t>Mutu</w:t>
      </w:r>
      <w:proofErr w:type="spellEnd"/>
      <w:r w:rsidRPr="003B20AA">
        <w:rPr>
          <w:lang w:val="es-ES_tradnl"/>
        </w:rPr>
        <w:t xml:space="preserve"> </w:t>
      </w:r>
      <w:proofErr w:type="spellStart"/>
      <w:r w:rsidR="00023DFB">
        <w:t>Poltek</w:t>
      </w:r>
      <w:proofErr w:type="spellEnd"/>
      <w:r w:rsidR="00023DFB">
        <w:t xml:space="preserve"> SSR Bogor</w:t>
      </w:r>
    </w:p>
    <w:p w14:paraId="06EAFC88" w14:textId="66D4BBE1" w:rsidR="00C77D98" w:rsidRPr="003B20AA" w:rsidRDefault="00C77D98" w:rsidP="00E02563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3B20AA">
        <w:rPr>
          <w:lang w:val="id-ID"/>
        </w:rPr>
        <w:t xml:space="preserve">Kebijakan SPMI </w:t>
      </w:r>
      <w:proofErr w:type="spellStart"/>
      <w:r w:rsidR="00023DFB">
        <w:t>Poltek</w:t>
      </w:r>
      <w:proofErr w:type="spellEnd"/>
      <w:r w:rsidR="00023DFB">
        <w:t xml:space="preserve"> SSR Bogor</w:t>
      </w:r>
    </w:p>
    <w:p w14:paraId="7FE6B27D" w14:textId="3791FDF1" w:rsidR="00C77D98" w:rsidRPr="003B20AA" w:rsidRDefault="00C77D98" w:rsidP="00E02563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3B20AA">
        <w:rPr>
          <w:lang w:val="es-ES_tradnl"/>
        </w:rPr>
        <w:t>Kebijakan</w:t>
      </w:r>
      <w:proofErr w:type="spellEnd"/>
      <w:r w:rsidRPr="003B20AA">
        <w:rPr>
          <w:lang w:val="id-ID"/>
        </w:rPr>
        <w:t xml:space="preserve"> </w:t>
      </w:r>
      <w:proofErr w:type="spellStart"/>
      <w:r w:rsidRPr="003B20AA">
        <w:rPr>
          <w:lang w:val="es-ES_tradnl"/>
        </w:rPr>
        <w:t>Akademik</w:t>
      </w:r>
      <w:proofErr w:type="spellEnd"/>
      <w:r w:rsidRPr="003B20AA">
        <w:rPr>
          <w:lang w:val="id-ID"/>
        </w:rPr>
        <w:t xml:space="preserve"> </w:t>
      </w:r>
      <w:proofErr w:type="spellStart"/>
      <w:r w:rsidR="00023DFB">
        <w:t>Poltek</w:t>
      </w:r>
      <w:proofErr w:type="spellEnd"/>
      <w:r w:rsidR="00023DFB">
        <w:t xml:space="preserve"> SSR Bogor</w:t>
      </w:r>
    </w:p>
    <w:p w14:paraId="505A5162" w14:textId="6DEC8301" w:rsidR="00C77D98" w:rsidRPr="003B20AA" w:rsidRDefault="00C77D98" w:rsidP="00E02563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3B20AA">
        <w:rPr>
          <w:lang w:val="id-ID"/>
        </w:rPr>
        <w:t xml:space="preserve">Standar Akademik </w:t>
      </w:r>
      <w:proofErr w:type="spellStart"/>
      <w:r w:rsidR="00023DFB">
        <w:t>Poltek</w:t>
      </w:r>
      <w:proofErr w:type="spellEnd"/>
      <w:r w:rsidR="00023DFB">
        <w:t xml:space="preserve"> SSR Bogor</w:t>
      </w:r>
    </w:p>
    <w:p w14:paraId="33F0ECB3" w14:textId="0A283EBD" w:rsidR="00C77D98" w:rsidRPr="003B20AA" w:rsidRDefault="00C77D98" w:rsidP="00E02563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3B20AA">
        <w:rPr>
          <w:lang w:val="id-ID"/>
        </w:rPr>
        <w:t xml:space="preserve">Peraturan Akademik </w:t>
      </w:r>
      <w:proofErr w:type="spellStart"/>
      <w:r w:rsidR="00023DFB">
        <w:t>Poltek</w:t>
      </w:r>
      <w:proofErr w:type="spellEnd"/>
      <w:r w:rsidR="00023DFB">
        <w:t xml:space="preserve"> SSR Bogor</w:t>
      </w:r>
    </w:p>
    <w:p w14:paraId="3CB56F89" w14:textId="00AF12BA" w:rsidR="00C77D98" w:rsidRPr="003B20AA" w:rsidRDefault="00C77D98" w:rsidP="00E02563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proofErr w:type="spellStart"/>
      <w:r w:rsidRPr="003B20AA">
        <w:rPr>
          <w:lang w:val="es-ES_tradnl"/>
        </w:rPr>
        <w:t>Buku</w:t>
      </w:r>
      <w:proofErr w:type="spellEnd"/>
      <w:r w:rsidRPr="003B20AA">
        <w:rPr>
          <w:lang w:val="es-ES_tradnl"/>
        </w:rPr>
        <w:t xml:space="preserve"> </w:t>
      </w:r>
      <w:r w:rsidRPr="003B20AA">
        <w:rPr>
          <w:lang w:val="id-ID"/>
        </w:rPr>
        <w:t>Pedoman Penyelenggaraan Pendidikan</w:t>
      </w:r>
      <w:r w:rsidR="0025795B" w:rsidRPr="003B20AA">
        <w:t xml:space="preserve"> </w:t>
      </w:r>
      <w:proofErr w:type="spellStart"/>
      <w:r w:rsidR="00023DFB">
        <w:t>Poltek</w:t>
      </w:r>
      <w:proofErr w:type="spellEnd"/>
      <w:r w:rsidR="00023DFB">
        <w:t xml:space="preserve"> SSR Bogor</w:t>
      </w:r>
    </w:p>
    <w:p w14:paraId="1784B2D0" w14:textId="77777777" w:rsidR="00287978" w:rsidRPr="003B20AA" w:rsidRDefault="00287978" w:rsidP="00C77D98">
      <w:pPr>
        <w:jc w:val="both"/>
        <w:rPr>
          <w:lang w:val="id-ID"/>
        </w:rPr>
      </w:pPr>
    </w:p>
    <w:p w14:paraId="58CC9972" w14:textId="77777777" w:rsidR="00287978" w:rsidRPr="003B20AA" w:rsidRDefault="00287978" w:rsidP="0028797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3B20AA">
        <w:rPr>
          <w:b/>
          <w:lang w:val="es-ES_tradnl"/>
        </w:rPr>
        <w:t>Definisi</w:t>
      </w:r>
      <w:proofErr w:type="spellEnd"/>
      <w:r w:rsidRPr="003B20AA">
        <w:rPr>
          <w:b/>
          <w:lang w:val="es-ES_tradnl"/>
        </w:rPr>
        <w:t>.</w:t>
      </w:r>
    </w:p>
    <w:p w14:paraId="3C2799FC" w14:textId="77777777" w:rsidR="00287978" w:rsidRPr="003B20AA" w:rsidRDefault="00287978" w:rsidP="00287978">
      <w:pPr>
        <w:jc w:val="both"/>
        <w:rPr>
          <w:b/>
          <w:lang w:val="id-ID"/>
        </w:rPr>
      </w:pPr>
    </w:p>
    <w:p w14:paraId="564B1DC8" w14:textId="77777777" w:rsidR="00287978" w:rsidRPr="003B20AA" w:rsidRDefault="00287978" w:rsidP="00E02563">
      <w:pPr>
        <w:ind w:left="709"/>
        <w:jc w:val="both"/>
        <w:rPr>
          <w:lang w:val="es-ES_tradnl"/>
        </w:rPr>
      </w:pPr>
      <w:proofErr w:type="spellStart"/>
      <w:r w:rsidRPr="003B20AA">
        <w:rPr>
          <w:lang w:val="es-ES_tradnl"/>
        </w:rPr>
        <w:t>Dosen</w:t>
      </w:r>
      <w:proofErr w:type="spellEnd"/>
      <w:r w:rsidRPr="003B20AA">
        <w:rPr>
          <w:lang w:val="es-ES_tradnl"/>
        </w:rPr>
        <w:t xml:space="preserve"> </w:t>
      </w:r>
      <w:proofErr w:type="spellStart"/>
      <w:r w:rsidRPr="003B20AA">
        <w:rPr>
          <w:lang w:val="es-ES_tradnl"/>
        </w:rPr>
        <w:t>bermasalah</w:t>
      </w:r>
      <w:proofErr w:type="spellEnd"/>
      <w:r w:rsidRPr="003B20AA">
        <w:rPr>
          <w:lang w:val="es-ES_tradnl"/>
        </w:rPr>
        <w:t xml:space="preserve"> </w:t>
      </w:r>
      <w:proofErr w:type="spellStart"/>
      <w:r w:rsidRPr="003B20AA">
        <w:rPr>
          <w:lang w:val="es-ES_tradnl"/>
        </w:rPr>
        <w:t>adalah</w:t>
      </w:r>
      <w:proofErr w:type="spellEnd"/>
      <w:r w:rsidRPr="003B20AA">
        <w:rPr>
          <w:lang w:val="es-ES_tradnl"/>
        </w:rPr>
        <w:t xml:space="preserve"> d</w:t>
      </w:r>
      <w:r w:rsidRPr="003B20AA">
        <w:rPr>
          <w:lang w:val="id-ID"/>
        </w:rPr>
        <w:t>osen yang terbuka melakukan kecurangan dalam hal administrasi atau pemberian nilai kepada mahasiswa, dosen yang melanggar kode etik dosen, dan atau dosen yang kehadirannya tidak memenuhi syarat</w:t>
      </w:r>
    </w:p>
    <w:p w14:paraId="1AC25534" w14:textId="77777777" w:rsidR="00287978" w:rsidRPr="003B20AA" w:rsidRDefault="00287978" w:rsidP="00287978">
      <w:pPr>
        <w:jc w:val="both"/>
        <w:rPr>
          <w:b/>
          <w:lang w:val="id-ID"/>
        </w:rPr>
      </w:pPr>
    </w:p>
    <w:p w14:paraId="2C4B73AC" w14:textId="77777777" w:rsidR="00287978" w:rsidRPr="003B20AA" w:rsidRDefault="00287978" w:rsidP="0028797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3B20AA">
        <w:rPr>
          <w:b/>
          <w:lang w:val="es-ES_tradnl"/>
        </w:rPr>
        <w:t>Penanggung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Jawab</w:t>
      </w:r>
      <w:proofErr w:type="spellEnd"/>
    </w:p>
    <w:p w14:paraId="65A167C5" w14:textId="77777777" w:rsidR="00287978" w:rsidRPr="003B20AA" w:rsidRDefault="00287978" w:rsidP="00287978">
      <w:pPr>
        <w:pStyle w:val="ListParagraph"/>
        <w:rPr>
          <w:lang w:val="es-ES"/>
        </w:rPr>
      </w:pPr>
    </w:p>
    <w:p w14:paraId="7C16EC0B" w14:textId="77777777" w:rsidR="00287978" w:rsidRPr="003B20AA" w:rsidRDefault="0025795B" w:rsidP="00E02563">
      <w:pPr>
        <w:pStyle w:val="ListParagraph"/>
        <w:numPr>
          <w:ilvl w:val="2"/>
          <w:numId w:val="1"/>
        </w:numPr>
        <w:ind w:left="1418" w:hanging="709"/>
        <w:jc w:val="both"/>
        <w:rPr>
          <w:lang w:val="id-ID"/>
        </w:rPr>
      </w:pPr>
      <w:proofErr w:type="spellStart"/>
      <w:r w:rsidRPr="003B20AA">
        <w:t>Direktur</w:t>
      </w:r>
      <w:proofErr w:type="spellEnd"/>
      <w:r w:rsidR="00FE0F20" w:rsidRPr="003B20AA">
        <w:rPr>
          <w:lang w:val="id-ID"/>
        </w:rPr>
        <w:t xml:space="preserve"> bertanggung jawab dalam penanganan dosen dan ten</w:t>
      </w:r>
      <w:r w:rsidR="00E82AE5" w:rsidRPr="003B20AA">
        <w:rPr>
          <w:lang w:val="id-ID"/>
        </w:rPr>
        <w:t>aga kependidikan bermasalah di prodinya</w:t>
      </w:r>
      <w:r w:rsidR="00FE0F20" w:rsidRPr="003B20AA">
        <w:rPr>
          <w:lang w:val="id-ID"/>
        </w:rPr>
        <w:t>.</w:t>
      </w:r>
    </w:p>
    <w:p w14:paraId="166A6F63" w14:textId="77777777" w:rsidR="00287978" w:rsidRPr="003B20AA" w:rsidRDefault="00FE0F20" w:rsidP="00E02563">
      <w:pPr>
        <w:pStyle w:val="ListParagraph"/>
        <w:numPr>
          <w:ilvl w:val="2"/>
          <w:numId w:val="1"/>
        </w:numPr>
        <w:ind w:left="1418" w:hanging="709"/>
        <w:jc w:val="both"/>
        <w:rPr>
          <w:lang w:val="id-ID"/>
        </w:rPr>
      </w:pPr>
      <w:r w:rsidRPr="003B20AA">
        <w:rPr>
          <w:lang w:val="id-ID"/>
        </w:rPr>
        <w:t>Ketua</w:t>
      </w:r>
      <w:r w:rsidR="00287978" w:rsidRPr="003B20AA">
        <w:rPr>
          <w:lang w:val="id-ID"/>
        </w:rPr>
        <w:t xml:space="preserve"> Lembaga</w:t>
      </w:r>
      <w:r w:rsidRPr="003B20AA">
        <w:rPr>
          <w:lang w:val="id-ID"/>
        </w:rPr>
        <w:t xml:space="preserve"> bertanggung jawab dalam penanganan pegawai di jajarannya</w:t>
      </w:r>
    </w:p>
    <w:p w14:paraId="0C3FF984" w14:textId="77777777" w:rsidR="00287978" w:rsidRPr="003B20AA" w:rsidRDefault="00287978" w:rsidP="00E02563">
      <w:pPr>
        <w:pStyle w:val="ListParagraph"/>
        <w:numPr>
          <w:ilvl w:val="2"/>
          <w:numId w:val="1"/>
        </w:numPr>
        <w:ind w:left="1418"/>
        <w:jc w:val="both"/>
        <w:rPr>
          <w:lang w:val="id-ID"/>
        </w:rPr>
      </w:pPr>
      <w:r w:rsidRPr="003B20AA">
        <w:rPr>
          <w:lang w:val="id-ID"/>
        </w:rPr>
        <w:lastRenderedPageBreak/>
        <w:t>Bagian Kepegawaian</w:t>
      </w:r>
      <w:r w:rsidR="00FE0F20" w:rsidRPr="003B20AA">
        <w:rPr>
          <w:lang w:val="id-ID"/>
        </w:rPr>
        <w:t xml:space="preserve"> bertanggung jawab dalam tindak lanjut dan penanganan Dosen dan Tenaga Kependidikan bermaslah.</w:t>
      </w:r>
    </w:p>
    <w:p w14:paraId="0D53FA8C" w14:textId="77777777" w:rsidR="00FE0F20" w:rsidRPr="003B20AA" w:rsidRDefault="00FE0F20" w:rsidP="00E02563">
      <w:pPr>
        <w:pStyle w:val="ListParagraph"/>
        <w:numPr>
          <w:ilvl w:val="2"/>
          <w:numId w:val="1"/>
        </w:numPr>
        <w:ind w:left="1418"/>
        <w:jc w:val="both"/>
        <w:rPr>
          <w:lang w:val="id-ID"/>
        </w:rPr>
      </w:pPr>
      <w:r w:rsidRPr="003B20AA">
        <w:rPr>
          <w:lang w:val="id-ID"/>
        </w:rPr>
        <w:t>Dewan Penegakan Kode Etik memutuskan sanksi kepada dosen dan tenaga kependidikan yang bermasalah.</w:t>
      </w:r>
    </w:p>
    <w:p w14:paraId="69BF8C2C" w14:textId="77777777" w:rsidR="00FE0F20" w:rsidRPr="003B20AA" w:rsidRDefault="00FE0F20" w:rsidP="00FE0F20">
      <w:pPr>
        <w:pStyle w:val="ListParagraph"/>
        <w:tabs>
          <w:tab w:val="left" w:pos="1309"/>
        </w:tabs>
        <w:jc w:val="both"/>
        <w:rPr>
          <w:lang w:val="id-ID"/>
        </w:rPr>
      </w:pPr>
    </w:p>
    <w:p w14:paraId="7471607A" w14:textId="77777777" w:rsidR="00287978" w:rsidRPr="003B20AA" w:rsidRDefault="00287978" w:rsidP="00287978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3B20AA">
        <w:rPr>
          <w:b/>
          <w:lang w:val="es-ES_tradnl"/>
        </w:rPr>
        <w:t>Ketentuan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Umum</w:t>
      </w:r>
      <w:proofErr w:type="spellEnd"/>
    </w:p>
    <w:p w14:paraId="3C8F291F" w14:textId="77777777" w:rsidR="00287978" w:rsidRPr="003B20AA" w:rsidRDefault="00287978" w:rsidP="00287978">
      <w:pPr>
        <w:pStyle w:val="ListParagraph"/>
        <w:jc w:val="both"/>
        <w:rPr>
          <w:b/>
          <w:lang w:val="es-ES_tradnl"/>
        </w:rPr>
      </w:pPr>
    </w:p>
    <w:p w14:paraId="5B296D64" w14:textId="77777777" w:rsidR="00287978" w:rsidRPr="003B20AA" w:rsidRDefault="00287978" w:rsidP="00E02563">
      <w:pPr>
        <w:pStyle w:val="ListParagraph"/>
        <w:numPr>
          <w:ilvl w:val="2"/>
          <w:numId w:val="1"/>
        </w:numPr>
        <w:ind w:left="1418"/>
        <w:jc w:val="both"/>
        <w:rPr>
          <w:b/>
          <w:lang w:val="es-ES_tradnl"/>
        </w:rPr>
      </w:pPr>
      <w:proofErr w:type="spellStart"/>
      <w:r w:rsidRPr="003B20AA">
        <w:rPr>
          <w:b/>
          <w:lang w:val="es-ES_tradnl"/>
        </w:rPr>
        <w:t>Dosen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bermasalah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proofErr w:type="gramStart"/>
      <w:r w:rsidRPr="003B20AA">
        <w:rPr>
          <w:b/>
          <w:lang w:val="es-ES_tradnl"/>
        </w:rPr>
        <w:t>adalah</w:t>
      </w:r>
      <w:proofErr w:type="spellEnd"/>
      <w:r w:rsidRPr="003B20AA">
        <w:rPr>
          <w:b/>
          <w:lang w:val="es-ES_tradnl"/>
        </w:rPr>
        <w:t xml:space="preserve"> :</w:t>
      </w:r>
      <w:proofErr w:type="gramEnd"/>
    </w:p>
    <w:p w14:paraId="5F567B14" w14:textId="77777777" w:rsidR="00287978" w:rsidRPr="003B20AA" w:rsidRDefault="00287978" w:rsidP="00287978">
      <w:pPr>
        <w:pStyle w:val="ListParagraph"/>
        <w:jc w:val="both"/>
        <w:rPr>
          <w:b/>
          <w:lang w:val="es-ES_tradnl"/>
        </w:rPr>
      </w:pPr>
    </w:p>
    <w:p w14:paraId="18ABA0B6" w14:textId="77777777" w:rsidR="00E02563" w:rsidRPr="00E02563" w:rsidRDefault="00287978" w:rsidP="00E02563">
      <w:pPr>
        <w:pStyle w:val="ListParagraph"/>
        <w:numPr>
          <w:ilvl w:val="0"/>
          <w:numId w:val="15"/>
        </w:numPr>
        <w:ind w:left="1985" w:hanging="567"/>
        <w:jc w:val="both"/>
        <w:rPr>
          <w:lang w:val="es-ES_tradnl"/>
        </w:rPr>
      </w:pPr>
      <w:r w:rsidRPr="003B20AA">
        <w:t xml:space="preserve">Dosen yang </w:t>
      </w:r>
      <w:proofErr w:type="spellStart"/>
      <w:r w:rsidRPr="003B20AA">
        <w:t>terbuka</w:t>
      </w:r>
      <w:proofErr w:type="spellEnd"/>
      <w:r w:rsidRPr="003B20AA">
        <w:t xml:space="preserve"> </w:t>
      </w:r>
      <w:proofErr w:type="spellStart"/>
      <w:r w:rsidRPr="003B20AA">
        <w:t>melakukan</w:t>
      </w:r>
      <w:proofErr w:type="spellEnd"/>
      <w:r w:rsidRPr="003B20AA">
        <w:t xml:space="preserve"> </w:t>
      </w:r>
      <w:proofErr w:type="spellStart"/>
      <w:r w:rsidRPr="003B20AA">
        <w:t>kecurangan</w:t>
      </w:r>
      <w:proofErr w:type="spellEnd"/>
      <w:r w:rsidRPr="003B20AA">
        <w:t xml:space="preserve"> </w:t>
      </w:r>
      <w:proofErr w:type="spellStart"/>
      <w:r w:rsidRPr="003B20AA">
        <w:t>dalam</w:t>
      </w:r>
      <w:proofErr w:type="spellEnd"/>
      <w:r w:rsidRPr="003B20AA">
        <w:t xml:space="preserve"> </w:t>
      </w:r>
      <w:proofErr w:type="spellStart"/>
      <w:r w:rsidRPr="003B20AA">
        <w:t>hal</w:t>
      </w:r>
      <w:proofErr w:type="spellEnd"/>
      <w:r w:rsidRPr="003B20AA">
        <w:t xml:space="preserve"> </w:t>
      </w:r>
      <w:proofErr w:type="spellStart"/>
      <w:r w:rsidRPr="003B20AA">
        <w:t>administrasi</w:t>
      </w:r>
      <w:proofErr w:type="spellEnd"/>
      <w:r w:rsidRPr="003B20AA">
        <w:t xml:space="preserve"> </w:t>
      </w:r>
      <w:proofErr w:type="spellStart"/>
      <w:r w:rsidRPr="003B20AA">
        <w:t>atau</w:t>
      </w:r>
      <w:proofErr w:type="spellEnd"/>
      <w:r w:rsidRPr="003B20AA">
        <w:t xml:space="preserve"> </w:t>
      </w:r>
      <w:proofErr w:type="spellStart"/>
      <w:r w:rsidRPr="003B20AA">
        <w:t>pemberian</w:t>
      </w:r>
      <w:proofErr w:type="spellEnd"/>
      <w:r w:rsidRPr="003B20AA">
        <w:t xml:space="preserve"> </w:t>
      </w:r>
      <w:proofErr w:type="spellStart"/>
      <w:r w:rsidRPr="003B20AA">
        <w:t>nilai</w:t>
      </w:r>
      <w:proofErr w:type="spellEnd"/>
      <w:r w:rsidRPr="003B20AA">
        <w:t xml:space="preserve"> </w:t>
      </w:r>
      <w:proofErr w:type="spellStart"/>
      <w:r w:rsidRPr="003B20AA">
        <w:t>kepada</w:t>
      </w:r>
      <w:proofErr w:type="spellEnd"/>
      <w:r w:rsidRPr="003B20AA">
        <w:t xml:space="preserve"> </w:t>
      </w:r>
      <w:proofErr w:type="spellStart"/>
      <w:r w:rsidRPr="003B20AA">
        <w:t>Mahasiswa.</w:t>
      </w:r>
      <w:proofErr w:type="spellEnd"/>
    </w:p>
    <w:p w14:paraId="247635C6" w14:textId="77777777" w:rsidR="00E02563" w:rsidRPr="00E02563" w:rsidRDefault="00287978" w:rsidP="00E02563">
      <w:pPr>
        <w:pStyle w:val="ListParagraph"/>
        <w:numPr>
          <w:ilvl w:val="0"/>
          <w:numId w:val="15"/>
        </w:numPr>
        <w:ind w:left="1985" w:hanging="567"/>
        <w:jc w:val="both"/>
        <w:rPr>
          <w:lang w:val="es-ES_tradnl"/>
        </w:rPr>
      </w:pPr>
      <w:r w:rsidRPr="003B20AA">
        <w:t xml:space="preserve">Dosen yang </w:t>
      </w:r>
      <w:proofErr w:type="spellStart"/>
      <w:r w:rsidRPr="003B20AA">
        <w:t>melanggar</w:t>
      </w:r>
      <w:proofErr w:type="spellEnd"/>
      <w:r w:rsidRPr="003B20AA">
        <w:t xml:space="preserve"> </w:t>
      </w:r>
      <w:proofErr w:type="spellStart"/>
      <w:r w:rsidRPr="003B20AA">
        <w:t>kode</w:t>
      </w:r>
      <w:proofErr w:type="spellEnd"/>
      <w:r w:rsidRPr="003B20AA">
        <w:t xml:space="preserve"> </w:t>
      </w:r>
      <w:proofErr w:type="spellStart"/>
      <w:r w:rsidRPr="003B20AA">
        <w:t>etik</w:t>
      </w:r>
      <w:proofErr w:type="spellEnd"/>
      <w:r w:rsidRPr="003B20AA">
        <w:t xml:space="preserve"> </w:t>
      </w:r>
      <w:proofErr w:type="spellStart"/>
      <w:r w:rsidRPr="003B20AA">
        <w:t>dosen</w:t>
      </w:r>
      <w:proofErr w:type="spellEnd"/>
    </w:p>
    <w:p w14:paraId="6A8DCFAD" w14:textId="6EB803C9" w:rsidR="00287978" w:rsidRPr="00E02563" w:rsidRDefault="00287978" w:rsidP="00E02563">
      <w:pPr>
        <w:pStyle w:val="ListParagraph"/>
        <w:numPr>
          <w:ilvl w:val="0"/>
          <w:numId w:val="15"/>
        </w:numPr>
        <w:ind w:left="1985" w:hanging="567"/>
        <w:jc w:val="both"/>
        <w:rPr>
          <w:lang w:val="es-ES_tradnl"/>
        </w:rPr>
      </w:pPr>
      <w:proofErr w:type="spellStart"/>
      <w:r w:rsidRPr="003B20AA">
        <w:t>Kehadiran</w:t>
      </w:r>
      <w:proofErr w:type="spellEnd"/>
      <w:r w:rsidRPr="003B20AA">
        <w:t xml:space="preserve"> yang </w:t>
      </w:r>
      <w:proofErr w:type="spellStart"/>
      <w:r w:rsidRPr="003B20AA">
        <w:t>tidak</w:t>
      </w:r>
      <w:proofErr w:type="spellEnd"/>
      <w:r w:rsidRPr="003B20AA">
        <w:t xml:space="preserve"> </w:t>
      </w:r>
      <w:proofErr w:type="spellStart"/>
      <w:r w:rsidRPr="003B20AA">
        <w:t>memenuhi</w:t>
      </w:r>
      <w:proofErr w:type="spellEnd"/>
      <w:r w:rsidRPr="003B20AA">
        <w:t xml:space="preserve"> </w:t>
      </w:r>
      <w:proofErr w:type="spellStart"/>
      <w:r w:rsidRPr="003B20AA">
        <w:t>syarat</w:t>
      </w:r>
      <w:proofErr w:type="spellEnd"/>
    </w:p>
    <w:p w14:paraId="5D652179" w14:textId="77777777" w:rsidR="00287978" w:rsidRPr="003B20AA" w:rsidRDefault="00287978" w:rsidP="00287978">
      <w:pPr>
        <w:pStyle w:val="ListParagraph"/>
        <w:jc w:val="both"/>
        <w:rPr>
          <w:lang w:val="es-ES_tradnl"/>
        </w:rPr>
      </w:pPr>
    </w:p>
    <w:p w14:paraId="0BC201F1" w14:textId="77777777" w:rsidR="00287978" w:rsidRPr="003B20AA" w:rsidRDefault="00287978" w:rsidP="00E02563">
      <w:pPr>
        <w:pStyle w:val="ListParagraph"/>
        <w:numPr>
          <w:ilvl w:val="2"/>
          <w:numId w:val="1"/>
        </w:numPr>
        <w:ind w:left="1418"/>
        <w:jc w:val="both"/>
        <w:rPr>
          <w:b/>
          <w:lang w:val="es-ES_tradnl"/>
        </w:rPr>
      </w:pPr>
      <w:r w:rsidRPr="003B20AA">
        <w:rPr>
          <w:b/>
          <w:lang w:val="id-ID"/>
        </w:rPr>
        <w:t>Tenaga Kependidikan/</w:t>
      </w:r>
      <w:proofErr w:type="spellStart"/>
      <w:r w:rsidRPr="003B20AA">
        <w:rPr>
          <w:b/>
          <w:lang w:val="es-ES_tradnl"/>
        </w:rPr>
        <w:t>Karyawan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bermasalah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adalah</w:t>
      </w:r>
      <w:proofErr w:type="spellEnd"/>
      <w:r w:rsidRPr="003B20AA">
        <w:rPr>
          <w:b/>
          <w:lang w:val="es-ES_tradnl"/>
        </w:rPr>
        <w:t xml:space="preserve"> :</w:t>
      </w:r>
    </w:p>
    <w:p w14:paraId="2CD12C01" w14:textId="77777777" w:rsidR="00287978" w:rsidRPr="003B20AA" w:rsidRDefault="00287978" w:rsidP="00287978">
      <w:pPr>
        <w:pStyle w:val="ListParagraph"/>
        <w:jc w:val="both"/>
        <w:rPr>
          <w:b/>
          <w:lang w:val="es-ES_tradnl"/>
        </w:rPr>
      </w:pPr>
    </w:p>
    <w:p w14:paraId="24029BCB" w14:textId="77777777" w:rsidR="00E02563" w:rsidRDefault="00287978" w:rsidP="00E02563">
      <w:pPr>
        <w:pStyle w:val="ListParagraph"/>
        <w:numPr>
          <w:ilvl w:val="0"/>
          <w:numId w:val="15"/>
        </w:numPr>
        <w:ind w:left="1985" w:hanging="567"/>
        <w:jc w:val="both"/>
        <w:rPr>
          <w:lang w:val="es-ES_tradnl"/>
        </w:rPr>
      </w:pPr>
      <w:proofErr w:type="spellStart"/>
      <w:r w:rsidRPr="003B20AA">
        <w:rPr>
          <w:lang w:val="es-ES_tradnl"/>
        </w:rPr>
        <w:t>Karyawan</w:t>
      </w:r>
      <w:proofErr w:type="spellEnd"/>
      <w:r w:rsidRPr="003B20AA">
        <w:rPr>
          <w:lang w:val="es-ES_tradnl"/>
        </w:rPr>
        <w:t xml:space="preserve"> yang </w:t>
      </w:r>
      <w:proofErr w:type="spellStart"/>
      <w:r w:rsidRPr="003B20AA">
        <w:rPr>
          <w:lang w:val="es-ES_tradnl"/>
        </w:rPr>
        <w:t>melanggar</w:t>
      </w:r>
      <w:proofErr w:type="spellEnd"/>
      <w:r w:rsidRPr="003B20AA">
        <w:rPr>
          <w:lang w:val="es-ES_tradnl"/>
        </w:rPr>
        <w:t xml:space="preserve"> </w:t>
      </w:r>
      <w:proofErr w:type="spellStart"/>
      <w:r w:rsidRPr="003B20AA">
        <w:rPr>
          <w:lang w:val="es-ES_tradnl"/>
        </w:rPr>
        <w:t>peraturan</w:t>
      </w:r>
      <w:proofErr w:type="spellEnd"/>
      <w:r w:rsidRPr="003B20AA">
        <w:rPr>
          <w:lang w:val="es-ES_tradnl"/>
        </w:rPr>
        <w:t>/</w:t>
      </w:r>
      <w:proofErr w:type="spellStart"/>
      <w:r w:rsidRPr="003B20AA">
        <w:rPr>
          <w:lang w:val="es-ES_tradnl"/>
        </w:rPr>
        <w:t>disiplin</w:t>
      </w:r>
      <w:proofErr w:type="spellEnd"/>
      <w:r w:rsidRPr="003B20AA">
        <w:rPr>
          <w:lang w:val="es-ES_tradnl"/>
        </w:rPr>
        <w:t xml:space="preserve"> </w:t>
      </w:r>
      <w:proofErr w:type="spellStart"/>
      <w:r w:rsidRPr="003B20AA">
        <w:rPr>
          <w:lang w:val="es-ES_tradnl"/>
        </w:rPr>
        <w:t>kerja</w:t>
      </w:r>
      <w:proofErr w:type="spellEnd"/>
    </w:p>
    <w:p w14:paraId="4DD8B052" w14:textId="497B8DFA" w:rsidR="00287978" w:rsidRPr="00E02563" w:rsidRDefault="00287978" w:rsidP="00E02563">
      <w:pPr>
        <w:pStyle w:val="ListParagraph"/>
        <w:numPr>
          <w:ilvl w:val="0"/>
          <w:numId w:val="15"/>
        </w:numPr>
        <w:ind w:left="1985" w:hanging="567"/>
        <w:jc w:val="both"/>
        <w:rPr>
          <w:lang w:val="es-ES_tradnl"/>
        </w:rPr>
      </w:pPr>
      <w:proofErr w:type="spellStart"/>
      <w:r w:rsidRPr="00E02563">
        <w:rPr>
          <w:lang w:val="es-ES_tradnl"/>
        </w:rPr>
        <w:t>Kehadiran</w:t>
      </w:r>
      <w:proofErr w:type="spellEnd"/>
      <w:r w:rsidRPr="00E02563">
        <w:rPr>
          <w:lang w:val="es-ES_tradnl"/>
        </w:rPr>
        <w:t xml:space="preserve"> yang </w:t>
      </w:r>
      <w:proofErr w:type="spellStart"/>
      <w:r w:rsidRPr="00E02563">
        <w:rPr>
          <w:lang w:val="es-ES_tradnl"/>
        </w:rPr>
        <w:t>tidak</w:t>
      </w:r>
      <w:proofErr w:type="spellEnd"/>
      <w:r w:rsidRPr="00E02563">
        <w:rPr>
          <w:lang w:val="es-ES_tradnl"/>
        </w:rPr>
        <w:t xml:space="preserve"> </w:t>
      </w:r>
      <w:proofErr w:type="spellStart"/>
      <w:r w:rsidRPr="00E02563">
        <w:rPr>
          <w:lang w:val="es-ES_tradnl"/>
        </w:rPr>
        <w:t>memenuhi</w:t>
      </w:r>
      <w:proofErr w:type="spellEnd"/>
      <w:r w:rsidRPr="00E02563">
        <w:rPr>
          <w:lang w:val="es-ES_tradnl"/>
        </w:rPr>
        <w:t xml:space="preserve"> </w:t>
      </w:r>
      <w:proofErr w:type="spellStart"/>
      <w:r w:rsidRPr="00E02563">
        <w:rPr>
          <w:lang w:val="es-ES_tradnl"/>
        </w:rPr>
        <w:t>syarat</w:t>
      </w:r>
      <w:proofErr w:type="spellEnd"/>
      <w:r w:rsidRPr="00E02563">
        <w:rPr>
          <w:lang w:val="es-ES_tradnl"/>
        </w:rPr>
        <w:t>.</w:t>
      </w:r>
    </w:p>
    <w:p w14:paraId="0CF1246A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1A0EBC32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42567ACB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0AB1932B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59678ECB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74DDE818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001DE592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15FCC777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1D7CE744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5BC0E50A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121F8BAC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5F3E138F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6B813920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57797B35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6A788062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2BE23187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1F92E089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60BCAF19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41964F4A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3E6C915D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66118190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48A456EA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63A73489" w14:textId="77777777" w:rsidR="00287978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576E26B6" w14:textId="77777777" w:rsidR="00023DFB" w:rsidRPr="003B20AA" w:rsidRDefault="00023DFB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20974A55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670B5B32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suppressAutoHyphens w:val="0"/>
        <w:jc w:val="both"/>
        <w:rPr>
          <w:lang w:val="id-ID"/>
        </w:rPr>
      </w:pPr>
    </w:p>
    <w:p w14:paraId="26DF346C" w14:textId="77777777" w:rsidR="00287978" w:rsidRPr="003B20AA" w:rsidRDefault="00287978" w:rsidP="00287978">
      <w:pPr>
        <w:jc w:val="center"/>
        <w:rPr>
          <w:b/>
          <w:sz w:val="28"/>
          <w:szCs w:val="28"/>
        </w:rPr>
      </w:pPr>
      <w:r w:rsidRPr="003B20AA">
        <w:rPr>
          <w:b/>
          <w:sz w:val="28"/>
          <w:szCs w:val="28"/>
          <w:lang w:val="es-ES_tradnl"/>
        </w:rPr>
        <w:t>BAB II</w:t>
      </w:r>
    </w:p>
    <w:p w14:paraId="5BEAE74D" w14:textId="77777777" w:rsidR="00287978" w:rsidRPr="003B20AA" w:rsidRDefault="00287978" w:rsidP="00287978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B20AA">
        <w:rPr>
          <w:rFonts w:ascii="Times New Roman" w:hAnsi="Times New Roman" w:cs="Times New Roman"/>
          <w:sz w:val="28"/>
          <w:szCs w:val="28"/>
          <w:lang w:val="es-ES_tradnl"/>
        </w:rPr>
        <w:t xml:space="preserve">PROSEDUR </w:t>
      </w:r>
      <w:r w:rsidRPr="003B20AA">
        <w:rPr>
          <w:rFonts w:ascii="Times New Roman" w:hAnsi="Times New Roman" w:cs="Times New Roman"/>
          <w:sz w:val="28"/>
          <w:szCs w:val="28"/>
          <w:lang w:val="id-ID"/>
        </w:rPr>
        <w:t xml:space="preserve">PENANGANAN DOSEN DAN </w:t>
      </w:r>
    </w:p>
    <w:p w14:paraId="5DB86D88" w14:textId="77777777" w:rsidR="00287978" w:rsidRPr="003B20AA" w:rsidRDefault="00287978" w:rsidP="00287978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3B20AA">
        <w:rPr>
          <w:rFonts w:ascii="Times New Roman" w:hAnsi="Times New Roman" w:cs="Times New Roman"/>
          <w:sz w:val="28"/>
          <w:szCs w:val="28"/>
          <w:lang w:val="id-ID"/>
        </w:rPr>
        <w:t>TENAGA KEPENDIDIKAN BERMASALAH</w:t>
      </w:r>
    </w:p>
    <w:p w14:paraId="074EDE37" w14:textId="77777777" w:rsidR="00287978" w:rsidRPr="003B20AA" w:rsidRDefault="00287978" w:rsidP="00287978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77AF955B" w14:textId="77777777" w:rsidR="00287978" w:rsidRPr="003B20AA" w:rsidRDefault="00287978" w:rsidP="00287978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2601B8CC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rPr>
          <w:lang w:val="es-ES_tradnl"/>
        </w:rPr>
      </w:pPr>
    </w:p>
    <w:p w14:paraId="2B1B43F3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rPr>
          <w:lang w:val="es-ES_tradnl"/>
        </w:rPr>
      </w:pPr>
    </w:p>
    <w:p w14:paraId="500A92F3" w14:textId="77777777" w:rsidR="00287978" w:rsidRPr="003B20AA" w:rsidRDefault="00287978" w:rsidP="00287978">
      <w:pPr>
        <w:pStyle w:val="ListParagraph"/>
        <w:numPr>
          <w:ilvl w:val="1"/>
          <w:numId w:val="3"/>
        </w:numPr>
        <w:ind w:left="567" w:hanging="567"/>
        <w:rPr>
          <w:lang w:val="es-ES_tradnl"/>
        </w:rPr>
      </w:pPr>
      <w:proofErr w:type="spellStart"/>
      <w:r w:rsidRPr="003B20AA">
        <w:rPr>
          <w:b/>
          <w:lang w:val="es-ES_tradnl"/>
        </w:rPr>
        <w:t>Prosedur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Penanganan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Dosen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Bermasalah</w:t>
      </w:r>
      <w:proofErr w:type="spellEnd"/>
      <w:r w:rsidRPr="003B20AA">
        <w:rPr>
          <w:b/>
          <w:lang w:val="es-ES_tradnl"/>
        </w:rPr>
        <w:t xml:space="preserve"> </w:t>
      </w:r>
    </w:p>
    <w:p w14:paraId="40B44DAB" w14:textId="77777777" w:rsidR="00287978" w:rsidRPr="003B20AA" w:rsidRDefault="00287978" w:rsidP="00287978">
      <w:pPr>
        <w:pStyle w:val="ListParagraph"/>
        <w:ind w:left="792"/>
        <w:rPr>
          <w:lang w:val="es-ES_tradn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711"/>
      </w:tblGrid>
      <w:tr w:rsidR="00287978" w:rsidRPr="003B20AA" w14:paraId="7999D280" w14:textId="77777777" w:rsidTr="00FE0F20">
        <w:trPr>
          <w:cantSplit/>
          <w:trHeight w:val="1585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0146758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id-ID"/>
              </w:rPr>
            </w:pPr>
            <w:r w:rsidRPr="003B20AA">
              <w:rPr>
                <w:b/>
                <w:lang w:val="sv-SE"/>
              </w:rPr>
              <w:t xml:space="preserve">Dosen </w:t>
            </w:r>
          </w:p>
          <w:p w14:paraId="09CD8D17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sv-SE"/>
              </w:rPr>
            </w:pPr>
            <w:r w:rsidRPr="003B20AA">
              <w:rPr>
                <w:b/>
                <w:lang w:val="sv-SE"/>
              </w:rPr>
              <w:t>Bermasalah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2DAA50F9" w14:textId="77777777" w:rsidR="00287978" w:rsidRPr="003B20AA" w:rsidRDefault="00287978" w:rsidP="009062F7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711" w:type="dxa"/>
          </w:tcPr>
          <w:p w14:paraId="79F11AF9" w14:textId="77777777" w:rsidR="00287978" w:rsidRPr="003B20AA" w:rsidRDefault="00287978" w:rsidP="00287978">
            <w:pPr>
              <w:pStyle w:val="ListParagraph"/>
              <w:numPr>
                <w:ilvl w:val="0"/>
                <w:numId w:val="12"/>
              </w:numPr>
              <w:ind w:left="231" w:hanging="270"/>
              <w:jc w:val="both"/>
            </w:pPr>
            <w:r w:rsidRPr="003B20AA">
              <w:t xml:space="preserve">Dosen yang </w:t>
            </w:r>
            <w:proofErr w:type="spellStart"/>
            <w:r w:rsidRPr="003B20AA">
              <w:t>bermasalah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adalah</w:t>
            </w:r>
            <w:proofErr w:type="spellEnd"/>
            <w:r w:rsidRPr="003B20AA">
              <w:t>;</w:t>
            </w:r>
          </w:p>
          <w:p w14:paraId="31A4BD57" w14:textId="77777777" w:rsidR="00FE0F20" w:rsidRPr="003B20AA" w:rsidRDefault="00FE0F20" w:rsidP="00FE0F20">
            <w:pPr>
              <w:pStyle w:val="ListParagraph"/>
              <w:ind w:left="231"/>
              <w:jc w:val="both"/>
            </w:pPr>
          </w:p>
          <w:p w14:paraId="18008840" w14:textId="77777777" w:rsidR="00287978" w:rsidRPr="003B20AA" w:rsidRDefault="00287978" w:rsidP="00BD4020">
            <w:pPr>
              <w:pStyle w:val="ListParagraph"/>
              <w:numPr>
                <w:ilvl w:val="0"/>
                <w:numId w:val="2"/>
              </w:numPr>
              <w:ind w:left="650" w:hanging="270"/>
              <w:jc w:val="both"/>
            </w:pPr>
            <w:r w:rsidRPr="003B20AA">
              <w:t xml:space="preserve">Dosen yang </w:t>
            </w:r>
            <w:proofErr w:type="spellStart"/>
            <w:r w:rsidRPr="003B20AA">
              <w:t>terbuka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melakukan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kecurangan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dalam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hal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administrasi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atau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pemberian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nilai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kepada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Mahasiswa</w:t>
            </w:r>
            <w:proofErr w:type="spellEnd"/>
            <w:r w:rsidRPr="003B20AA">
              <w:t>.</w:t>
            </w:r>
          </w:p>
          <w:p w14:paraId="6777CA53" w14:textId="77777777" w:rsidR="00287978" w:rsidRPr="003B20AA" w:rsidRDefault="00287978" w:rsidP="00BD4020">
            <w:pPr>
              <w:pStyle w:val="ListParagraph"/>
              <w:numPr>
                <w:ilvl w:val="0"/>
                <w:numId w:val="2"/>
              </w:numPr>
              <w:ind w:left="650" w:hanging="270"/>
              <w:jc w:val="both"/>
            </w:pPr>
            <w:r w:rsidRPr="003B20AA">
              <w:t xml:space="preserve">Dosen yang </w:t>
            </w:r>
            <w:proofErr w:type="spellStart"/>
            <w:r w:rsidRPr="003B20AA">
              <w:t>melanggar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kode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etik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dosen</w:t>
            </w:r>
            <w:proofErr w:type="spellEnd"/>
          </w:p>
        </w:tc>
      </w:tr>
      <w:tr w:rsidR="00287978" w:rsidRPr="003B20AA" w14:paraId="58AD56E1" w14:textId="77777777" w:rsidTr="00FE0F20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D7E79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3B20A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7559B91A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0E1F0FC9" w14:textId="77777777" w:rsidR="00287978" w:rsidRPr="003B20AA" w:rsidRDefault="00287978" w:rsidP="009062F7">
            <w:pPr>
              <w:snapToGrid w:val="0"/>
              <w:ind w:left="231" w:hanging="270"/>
              <w:jc w:val="center"/>
              <w:rPr>
                <w:b/>
                <w:lang w:val="es-ES_tradnl"/>
              </w:rPr>
            </w:pPr>
          </w:p>
        </w:tc>
      </w:tr>
      <w:tr w:rsidR="00287978" w:rsidRPr="003B20AA" w14:paraId="4CCD31DF" w14:textId="77777777" w:rsidTr="00FE0F20">
        <w:trPr>
          <w:cantSplit/>
          <w:trHeight w:val="142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CEACCCF" w14:textId="77777777" w:rsidR="00FE0F20" w:rsidRPr="003B20AA" w:rsidRDefault="00FE0F20" w:rsidP="009062F7">
            <w:pPr>
              <w:jc w:val="center"/>
              <w:rPr>
                <w:b/>
                <w:bCs/>
                <w:lang w:val="id-ID"/>
              </w:rPr>
            </w:pPr>
            <w:proofErr w:type="spellStart"/>
            <w:r w:rsidRPr="003B20AA">
              <w:rPr>
                <w:b/>
                <w:bCs/>
              </w:rPr>
              <w:t>Penjelasan</w:t>
            </w:r>
            <w:proofErr w:type="spellEnd"/>
          </w:p>
          <w:p w14:paraId="26BFD739" w14:textId="77777777" w:rsidR="00287978" w:rsidRPr="003B20AA" w:rsidRDefault="00FE083B" w:rsidP="009062F7">
            <w:pPr>
              <w:jc w:val="center"/>
            </w:pPr>
            <w:r w:rsidRPr="003B20AA">
              <w:rPr>
                <w:b/>
                <w:bCs/>
              </w:rPr>
              <w:t>Dose</w:t>
            </w:r>
            <w:r w:rsidR="00287978" w:rsidRPr="003B20AA">
              <w:rPr>
                <w:b/>
                <w:bCs/>
              </w:rPr>
              <w:t>n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28B07E20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15E351FE" w14:textId="77777777" w:rsidR="00287978" w:rsidRPr="003B20AA" w:rsidRDefault="00287978" w:rsidP="00287978">
            <w:pPr>
              <w:pStyle w:val="ListParagraph"/>
              <w:numPr>
                <w:ilvl w:val="0"/>
                <w:numId w:val="12"/>
              </w:numPr>
              <w:ind w:left="231" w:hanging="270"/>
              <w:jc w:val="both"/>
              <w:rPr>
                <w:lang w:val="de-DE"/>
              </w:rPr>
            </w:pPr>
            <w:r w:rsidRPr="003B20AA">
              <w:rPr>
                <w:lang w:val="de-DE"/>
              </w:rPr>
              <w:t xml:space="preserve">Jika Ketua </w:t>
            </w:r>
            <w:r w:rsidRPr="003B20AA">
              <w:rPr>
                <w:lang w:val="id-ID"/>
              </w:rPr>
              <w:t>Program Studi</w:t>
            </w:r>
            <w:r w:rsidRPr="003B20AA">
              <w:rPr>
                <w:lang w:val="de-DE"/>
              </w:rPr>
              <w:t xml:space="preserve"> mendapat bukti dalam point 1 maka Ketua Jurusan yang bersangkutan wajib memanggil dosen yang bersangkutan untuk meminta penjelasan. </w:t>
            </w:r>
          </w:p>
        </w:tc>
      </w:tr>
      <w:tr w:rsidR="00287978" w:rsidRPr="003B20AA" w14:paraId="3DE2F9FC" w14:textId="77777777" w:rsidTr="00FE0F20">
        <w:trPr>
          <w:cantSplit/>
          <w:trHeight w:val="16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FF257B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3B20A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</w:tcPr>
          <w:p w14:paraId="354DC7FC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03FDE265" w14:textId="77777777" w:rsidR="00287978" w:rsidRPr="003B20AA" w:rsidRDefault="00287978" w:rsidP="009062F7">
            <w:pPr>
              <w:snapToGrid w:val="0"/>
              <w:ind w:left="231" w:hanging="270"/>
              <w:jc w:val="both"/>
              <w:rPr>
                <w:lang w:val="es-ES_tradnl"/>
              </w:rPr>
            </w:pPr>
          </w:p>
        </w:tc>
      </w:tr>
      <w:tr w:rsidR="00287978" w:rsidRPr="003B20AA" w14:paraId="0564FD82" w14:textId="77777777" w:rsidTr="00FE0F20">
        <w:trPr>
          <w:cantSplit/>
          <w:trHeight w:val="1465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79D025A" w14:textId="77777777" w:rsidR="00FE083B" w:rsidRPr="003B20AA" w:rsidRDefault="00287978" w:rsidP="00FE083B">
            <w:pPr>
              <w:jc w:val="center"/>
              <w:rPr>
                <w:b/>
                <w:bCs/>
                <w:lang w:val="id-ID"/>
              </w:rPr>
            </w:pPr>
            <w:proofErr w:type="spellStart"/>
            <w:r w:rsidRPr="003B20AA">
              <w:rPr>
                <w:b/>
                <w:bCs/>
              </w:rPr>
              <w:t>Melapor</w:t>
            </w:r>
            <w:proofErr w:type="spellEnd"/>
            <w:r w:rsidRPr="003B20AA">
              <w:rPr>
                <w:b/>
                <w:bCs/>
              </w:rPr>
              <w:t xml:space="preserve"> </w:t>
            </w:r>
          </w:p>
          <w:p w14:paraId="6D700D4F" w14:textId="77777777" w:rsidR="00287978" w:rsidRPr="003B20AA" w:rsidRDefault="00287978" w:rsidP="00FE083B">
            <w:pPr>
              <w:jc w:val="center"/>
              <w:rPr>
                <w:lang w:val="id-ID"/>
              </w:rPr>
            </w:pPr>
            <w:proofErr w:type="spellStart"/>
            <w:r w:rsidRPr="003B20AA">
              <w:rPr>
                <w:b/>
                <w:bCs/>
              </w:rPr>
              <w:t>ke</w:t>
            </w:r>
            <w:proofErr w:type="spellEnd"/>
            <w:r w:rsidRPr="003B20AA">
              <w:rPr>
                <w:b/>
                <w:bCs/>
              </w:rPr>
              <w:t xml:space="preserve"> </w:t>
            </w:r>
            <w:r w:rsidR="0025795B" w:rsidRPr="003B20AA">
              <w:rPr>
                <w:b/>
                <w:bCs/>
                <w:lang w:val="id-ID"/>
              </w:rPr>
              <w:t>Direktur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7EBB8F00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7C69E437" w14:textId="77777777" w:rsidR="00287978" w:rsidRPr="003B20AA" w:rsidRDefault="00287978" w:rsidP="0025795B">
            <w:pPr>
              <w:pStyle w:val="ListParagraph"/>
              <w:numPr>
                <w:ilvl w:val="0"/>
                <w:numId w:val="12"/>
              </w:numPr>
              <w:ind w:left="231" w:hanging="270"/>
              <w:jc w:val="both"/>
            </w:pPr>
            <w:proofErr w:type="spellStart"/>
            <w:r w:rsidRPr="003B20AA">
              <w:t>Apabila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penjelasan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tidak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diterima</w:t>
            </w:r>
            <w:proofErr w:type="spellEnd"/>
            <w:r w:rsidRPr="003B20AA">
              <w:t xml:space="preserve">, </w:t>
            </w:r>
            <w:proofErr w:type="spellStart"/>
            <w:r w:rsidRPr="003B20AA">
              <w:t>maka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Ketua</w:t>
            </w:r>
            <w:proofErr w:type="spellEnd"/>
            <w:r w:rsidRPr="003B20AA">
              <w:t xml:space="preserve"> </w:t>
            </w:r>
            <w:r w:rsidRPr="003B20AA">
              <w:rPr>
                <w:lang w:val="id-ID"/>
              </w:rPr>
              <w:t>Program Studi</w:t>
            </w:r>
            <w:r w:rsidRPr="003B20AA">
              <w:t xml:space="preserve"> </w:t>
            </w:r>
            <w:proofErr w:type="spellStart"/>
            <w:r w:rsidRPr="003B20AA">
              <w:t>wajib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melaporkan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kepada</w:t>
            </w:r>
            <w:proofErr w:type="spellEnd"/>
            <w:r w:rsidRPr="003B20AA">
              <w:t xml:space="preserve"> </w:t>
            </w:r>
            <w:proofErr w:type="spellStart"/>
            <w:r w:rsidR="0025795B" w:rsidRPr="003B20AA">
              <w:t>Direktur</w:t>
            </w:r>
            <w:proofErr w:type="spellEnd"/>
            <w:r w:rsidRPr="003B20AA">
              <w:rPr>
                <w:lang w:val="id-ID"/>
              </w:rPr>
              <w:t>.</w:t>
            </w:r>
          </w:p>
        </w:tc>
      </w:tr>
      <w:tr w:rsidR="00287978" w:rsidRPr="003B20AA" w14:paraId="556D2E6E" w14:textId="77777777" w:rsidTr="00FE0F20">
        <w:trPr>
          <w:cantSplit/>
          <w:trHeight w:val="15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E0A85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3B20A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48C63CD3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78184071" w14:textId="77777777" w:rsidR="00287978" w:rsidRPr="003B20AA" w:rsidRDefault="00287978" w:rsidP="009062F7">
            <w:pPr>
              <w:snapToGrid w:val="0"/>
              <w:ind w:left="231" w:hanging="270"/>
              <w:jc w:val="center"/>
              <w:rPr>
                <w:b/>
                <w:lang w:val="es-ES_tradnl"/>
              </w:rPr>
            </w:pPr>
          </w:p>
        </w:tc>
      </w:tr>
      <w:tr w:rsidR="00287978" w:rsidRPr="003B20AA" w14:paraId="2431C8B5" w14:textId="77777777" w:rsidTr="00FE0F20">
        <w:trPr>
          <w:cantSplit/>
          <w:trHeight w:val="153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89B03B5" w14:textId="77777777" w:rsidR="00287978" w:rsidRPr="003B20AA" w:rsidRDefault="00287978" w:rsidP="009062F7">
            <w:pPr>
              <w:jc w:val="center"/>
            </w:pPr>
            <w:proofErr w:type="spellStart"/>
            <w:r w:rsidRPr="003B20AA">
              <w:rPr>
                <w:b/>
                <w:bCs/>
              </w:rPr>
              <w:t>Pemeriksaan</w:t>
            </w:r>
            <w:proofErr w:type="spellEnd"/>
            <w:r w:rsidRPr="003B20AA">
              <w:rPr>
                <w:b/>
                <w:bCs/>
              </w:rPr>
              <w:t xml:space="preserve"> </w:t>
            </w:r>
            <w:proofErr w:type="spellStart"/>
            <w:r w:rsidRPr="003B20AA">
              <w:rPr>
                <w:b/>
                <w:bCs/>
              </w:rPr>
              <w:t>lebih</w:t>
            </w:r>
            <w:proofErr w:type="spellEnd"/>
            <w:r w:rsidRPr="003B20AA">
              <w:rPr>
                <w:b/>
                <w:bCs/>
              </w:rPr>
              <w:t xml:space="preserve"> </w:t>
            </w:r>
            <w:proofErr w:type="spellStart"/>
            <w:r w:rsidRPr="003B20AA">
              <w:rPr>
                <w:b/>
                <w:bCs/>
              </w:rPr>
              <w:t>lanjut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4DEA171C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28857DA4" w14:textId="77777777" w:rsidR="00287978" w:rsidRPr="003B20AA" w:rsidRDefault="0025795B" w:rsidP="0025795B">
            <w:pPr>
              <w:pStyle w:val="ListParagraph"/>
              <w:numPr>
                <w:ilvl w:val="0"/>
                <w:numId w:val="12"/>
              </w:numPr>
              <w:ind w:left="231" w:hanging="270"/>
              <w:jc w:val="both"/>
              <w:rPr>
                <w:lang w:val="es-ES_tradnl"/>
              </w:rPr>
            </w:pPr>
            <w:r w:rsidRPr="003B20AA">
              <w:rPr>
                <w:lang w:val="id-ID"/>
              </w:rPr>
              <w:t>D</w:t>
            </w:r>
            <w:proofErr w:type="spellStart"/>
            <w:r w:rsidRPr="003B20AA">
              <w:t>irektur</w:t>
            </w:r>
            <w:proofErr w:type="spellEnd"/>
            <w:r w:rsidR="00287978" w:rsidRPr="003B20AA">
              <w:rPr>
                <w:lang w:val="id-ID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melakukan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pemeriksaan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lebih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lanjut</w:t>
            </w:r>
            <w:proofErr w:type="spellEnd"/>
            <w:r w:rsidR="00287978" w:rsidRPr="003B20AA">
              <w:rPr>
                <w:lang w:val="es-ES_tradnl"/>
              </w:rPr>
              <w:t xml:space="preserve"> atas </w:t>
            </w:r>
            <w:proofErr w:type="spellStart"/>
            <w:r w:rsidR="00287978" w:rsidRPr="003B20AA">
              <w:rPr>
                <w:lang w:val="es-ES_tradnl"/>
              </w:rPr>
              <w:t>fakta-fakta</w:t>
            </w:r>
            <w:proofErr w:type="spellEnd"/>
            <w:r w:rsidR="00287978" w:rsidRPr="003B20AA">
              <w:rPr>
                <w:lang w:val="es-ES_tradnl"/>
              </w:rPr>
              <w:t xml:space="preserve"> yang </w:t>
            </w:r>
            <w:proofErr w:type="spellStart"/>
            <w:r w:rsidR="00287978" w:rsidRPr="003B20AA">
              <w:rPr>
                <w:lang w:val="es-ES_tradnl"/>
              </w:rPr>
              <w:t>ada</w:t>
            </w:r>
            <w:proofErr w:type="spellEnd"/>
            <w:r w:rsidR="00287978" w:rsidRPr="003B20AA">
              <w:rPr>
                <w:lang w:val="es-ES_tradnl"/>
              </w:rPr>
              <w:t xml:space="preserve">, </w:t>
            </w:r>
            <w:proofErr w:type="spellStart"/>
            <w:r w:rsidR="00287978" w:rsidRPr="003B20AA">
              <w:rPr>
                <w:lang w:val="es-ES_tradnl"/>
              </w:rPr>
              <w:t>jika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terbukti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bermasalah</w:t>
            </w:r>
            <w:proofErr w:type="spellEnd"/>
            <w:r w:rsidR="00287978" w:rsidRPr="003B20AA">
              <w:rPr>
                <w:lang w:val="es-ES_tradnl"/>
              </w:rPr>
              <w:t xml:space="preserve">, </w:t>
            </w:r>
            <w:proofErr w:type="spellStart"/>
            <w:r w:rsidR="00287978" w:rsidRPr="003B20AA">
              <w:rPr>
                <w:lang w:val="es-ES_tradnl"/>
              </w:rPr>
              <w:t>maka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r w:rsidRPr="003B20AA">
              <w:rPr>
                <w:lang w:val="id-ID"/>
              </w:rPr>
              <w:t>D</w:t>
            </w:r>
            <w:proofErr w:type="spellStart"/>
            <w:r w:rsidRPr="003B20AA">
              <w:t>irektur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mengundang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r w:rsidR="00BD4020" w:rsidRPr="003B20AA">
              <w:rPr>
                <w:lang w:val="id-ID"/>
              </w:rPr>
              <w:t>Dewan Penegakan Etika</w:t>
            </w:r>
            <w:r w:rsidR="00287978" w:rsidRPr="003B20AA">
              <w:rPr>
                <w:lang w:val="es-ES_tradnl"/>
              </w:rPr>
              <w:t xml:space="preserve"> dan </w:t>
            </w:r>
            <w:proofErr w:type="spellStart"/>
            <w:r w:rsidR="00287978" w:rsidRPr="003B20AA">
              <w:rPr>
                <w:lang w:val="es-ES_tradnl"/>
              </w:rPr>
              <w:t>beberapa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personil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lain</w:t>
            </w:r>
            <w:proofErr w:type="spellEnd"/>
            <w:r w:rsidR="00287978" w:rsidRPr="003B20AA">
              <w:rPr>
                <w:lang w:val="es-ES_tradnl"/>
              </w:rPr>
              <w:t xml:space="preserve"> yang </w:t>
            </w:r>
            <w:proofErr w:type="spellStart"/>
            <w:r w:rsidR="00287978" w:rsidRPr="003B20AA">
              <w:rPr>
                <w:lang w:val="es-ES_tradnl"/>
              </w:rPr>
              <w:t>dianggap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perlu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untuk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melakukan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evaluasi</w:t>
            </w:r>
            <w:proofErr w:type="spellEnd"/>
            <w:r w:rsidR="00287978" w:rsidRPr="003B20AA">
              <w:rPr>
                <w:lang w:val="es-ES_tradnl"/>
              </w:rPr>
              <w:t xml:space="preserve"> </w:t>
            </w:r>
            <w:proofErr w:type="spellStart"/>
            <w:r w:rsidR="00287978" w:rsidRPr="003B20AA">
              <w:rPr>
                <w:lang w:val="es-ES_tradnl"/>
              </w:rPr>
              <w:t>internal</w:t>
            </w:r>
            <w:proofErr w:type="spellEnd"/>
            <w:r w:rsidR="00287978" w:rsidRPr="003B20AA">
              <w:rPr>
                <w:lang w:val="es-ES_tradnl"/>
              </w:rPr>
              <w:t>.</w:t>
            </w:r>
          </w:p>
        </w:tc>
      </w:tr>
      <w:tr w:rsidR="00287978" w:rsidRPr="003B20AA" w14:paraId="082F7488" w14:textId="77777777" w:rsidTr="00FE0F20">
        <w:trPr>
          <w:cantSplit/>
          <w:trHeight w:val="24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ED9036" w14:textId="77777777" w:rsidR="00287978" w:rsidRPr="003B20AA" w:rsidRDefault="00287978" w:rsidP="009062F7">
            <w:pPr>
              <w:jc w:val="center"/>
              <w:rPr>
                <w:b/>
                <w:bCs/>
              </w:rPr>
            </w:pPr>
            <w:r w:rsidRPr="003B20AA">
              <w:rPr>
                <w:b/>
                <w:bCs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48C233E5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5D4DAE95" w14:textId="77777777" w:rsidR="00287978" w:rsidRPr="003B20AA" w:rsidRDefault="00287978" w:rsidP="009062F7">
            <w:pPr>
              <w:pStyle w:val="ListParagraph"/>
              <w:ind w:left="231" w:hanging="270"/>
            </w:pPr>
          </w:p>
        </w:tc>
      </w:tr>
      <w:tr w:rsidR="00287978" w:rsidRPr="003B20AA" w14:paraId="297D63EC" w14:textId="77777777" w:rsidTr="00FE0F20">
        <w:trPr>
          <w:cantSplit/>
          <w:trHeight w:val="178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F963630" w14:textId="77777777" w:rsidR="00FE0F20" w:rsidRPr="003B20AA" w:rsidRDefault="00FE0F20" w:rsidP="009062F7">
            <w:pPr>
              <w:jc w:val="center"/>
              <w:rPr>
                <w:b/>
                <w:bCs/>
                <w:lang w:val="id-ID"/>
              </w:rPr>
            </w:pPr>
            <w:proofErr w:type="spellStart"/>
            <w:r w:rsidRPr="003B20AA">
              <w:rPr>
                <w:b/>
                <w:bCs/>
              </w:rPr>
              <w:t>Evaluasi</w:t>
            </w:r>
            <w:proofErr w:type="spellEnd"/>
          </w:p>
          <w:p w14:paraId="60A98C6D" w14:textId="77777777" w:rsidR="00287978" w:rsidRPr="003B20AA" w:rsidRDefault="00287978" w:rsidP="009062F7">
            <w:pPr>
              <w:jc w:val="center"/>
              <w:rPr>
                <w:b/>
                <w:bCs/>
              </w:rPr>
            </w:pPr>
            <w:r w:rsidRPr="003B20AA">
              <w:rPr>
                <w:b/>
                <w:bCs/>
              </w:rPr>
              <w:t>Internal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637D2C41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5417A0B7" w14:textId="77777777" w:rsidR="00287978" w:rsidRPr="003B20AA" w:rsidRDefault="00287978" w:rsidP="00BD4020">
            <w:pPr>
              <w:pStyle w:val="ListParagraph"/>
              <w:numPr>
                <w:ilvl w:val="0"/>
                <w:numId w:val="12"/>
              </w:numPr>
              <w:ind w:left="231" w:hanging="270"/>
              <w:jc w:val="both"/>
            </w:pPr>
            <w:proofErr w:type="spellStart"/>
            <w:r w:rsidRPr="003B20AA">
              <w:t>Apabila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evaluasi</w:t>
            </w:r>
            <w:proofErr w:type="spellEnd"/>
            <w:r w:rsidRPr="003B20AA">
              <w:t xml:space="preserve"> internal </w:t>
            </w:r>
            <w:proofErr w:type="spellStart"/>
            <w:r w:rsidRPr="003B20AA">
              <w:t>memutuskan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dosen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bersalah</w:t>
            </w:r>
            <w:proofErr w:type="spellEnd"/>
            <w:r w:rsidRPr="003B20AA">
              <w:t xml:space="preserve">, </w:t>
            </w:r>
            <w:proofErr w:type="spellStart"/>
            <w:r w:rsidRPr="003B20AA">
              <w:t>maka</w:t>
            </w:r>
            <w:proofErr w:type="spellEnd"/>
            <w:r w:rsidRPr="003B20AA">
              <w:t xml:space="preserve"> </w:t>
            </w:r>
            <w:r w:rsidR="0025795B" w:rsidRPr="003B20AA">
              <w:rPr>
                <w:lang w:val="id-ID"/>
              </w:rPr>
              <w:t>Direktur</w:t>
            </w:r>
            <w:r w:rsidRPr="003B20AA">
              <w:rPr>
                <w:lang w:val="id-ID"/>
              </w:rPr>
              <w:t xml:space="preserve"> </w:t>
            </w:r>
            <w:proofErr w:type="spellStart"/>
            <w:r w:rsidRPr="003B20AA">
              <w:t>mengirim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surat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undangan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kepada</w:t>
            </w:r>
            <w:proofErr w:type="spellEnd"/>
            <w:r w:rsidRPr="003B20AA">
              <w:t xml:space="preserve"> Dosen yang </w:t>
            </w:r>
            <w:proofErr w:type="spellStart"/>
            <w:r w:rsidRPr="003B20AA">
              <w:t>bersangkutan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untuk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hadir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menerima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keputusan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evaluasi</w:t>
            </w:r>
            <w:proofErr w:type="spellEnd"/>
            <w:r w:rsidRPr="003B20AA">
              <w:t xml:space="preserve"> internal, </w:t>
            </w:r>
            <w:proofErr w:type="spellStart"/>
            <w:r w:rsidRPr="003B20AA">
              <w:t>berupa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bimbingan</w:t>
            </w:r>
            <w:proofErr w:type="spellEnd"/>
            <w:r w:rsidRPr="003B20AA">
              <w:t xml:space="preserve">, </w:t>
            </w:r>
            <w:proofErr w:type="spellStart"/>
            <w:r w:rsidRPr="003B20AA">
              <w:t>teguran</w:t>
            </w:r>
            <w:proofErr w:type="spellEnd"/>
            <w:r w:rsidRPr="003B20AA">
              <w:t xml:space="preserve">, </w:t>
            </w:r>
            <w:proofErr w:type="spellStart"/>
            <w:r w:rsidRPr="003B20AA">
              <w:t>surat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peringatan</w:t>
            </w:r>
            <w:proofErr w:type="spellEnd"/>
            <w:r w:rsidRPr="003B20AA">
              <w:t xml:space="preserve">, </w:t>
            </w:r>
            <w:proofErr w:type="spellStart"/>
            <w:r w:rsidRPr="003B20AA">
              <w:t>atau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keputusan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penggantian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dosen</w:t>
            </w:r>
            <w:proofErr w:type="spellEnd"/>
            <w:r w:rsidRPr="003B20AA">
              <w:t>.</w:t>
            </w:r>
          </w:p>
        </w:tc>
      </w:tr>
    </w:tbl>
    <w:p w14:paraId="4A6F2D99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263530C2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619C44B6" w14:textId="77777777" w:rsidR="00287978" w:rsidRPr="003B20AA" w:rsidRDefault="00287978" w:rsidP="00287978">
      <w:pPr>
        <w:pStyle w:val="ListParagraph"/>
        <w:numPr>
          <w:ilvl w:val="1"/>
          <w:numId w:val="3"/>
        </w:numPr>
        <w:ind w:left="567" w:hanging="567"/>
        <w:rPr>
          <w:lang w:val="es-ES_tradnl"/>
        </w:rPr>
      </w:pPr>
      <w:proofErr w:type="spellStart"/>
      <w:r w:rsidRPr="003B20AA">
        <w:rPr>
          <w:b/>
          <w:lang w:val="es-ES_tradnl"/>
        </w:rPr>
        <w:t>Prosedur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Penanganan</w:t>
      </w:r>
      <w:proofErr w:type="spellEnd"/>
      <w:r w:rsidRPr="003B20AA">
        <w:rPr>
          <w:b/>
          <w:lang w:val="es-ES_tradnl"/>
        </w:rPr>
        <w:t xml:space="preserve"> </w:t>
      </w:r>
      <w:r w:rsidRPr="003B20AA">
        <w:rPr>
          <w:b/>
          <w:lang w:val="id-ID"/>
        </w:rPr>
        <w:t>Tenaga Kependidikan</w:t>
      </w:r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Bermasalah</w:t>
      </w:r>
      <w:proofErr w:type="spellEnd"/>
      <w:r w:rsidRPr="003B20AA">
        <w:rPr>
          <w:b/>
          <w:lang w:val="es-ES_tradnl"/>
        </w:rPr>
        <w:t xml:space="preserve"> </w:t>
      </w:r>
    </w:p>
    <w:p w14:paraId="4304E9D6" w14:textId="77777777" w:rsidR="00287978" w:rsidRPr="003B20AA" w:rsidRDefault="00287978" w:rsidP="00287978">
      <w:pPr>
        <w:pStyle w:val="ListParagraph"/>
        <w:ind w:left="792"/>
        <w:rPr>
          <w:lang w:val="es-ES_tradnl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711"/>
      </w:tblGrid>
      <w:tr w:rsidR="00287978" w:rsidRPr="003B20AA" w14:paraId="2C1F690D" w14:textId="77777777" w:rsidTr="00FE0F20">
        <w:trPr>
          <w:cantSplit/>
          <w:trHeight w:val="1553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E8B89EA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sv-SE"/>
              </w:rPr>
            </w:pPr>
            <w:r w:rsidRPr="003B20AA">
              <w:rPr>
                <w:b/>
                <w:lang w:val="id-ID"/>
              </w:rPr>
              <w:t xml:space="preserve">Tenaga Kependidikan </w:t>
            </w:r>
            <w:r w:rsidRPr="003B20AA">
              <w:rPr>
                <w:b/>
                <w:lang w:val="sv-SE"/>
              </w:rPr>
              <w:t>Bermasalah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3A36A150" w14:textId="77777777" w:rsidR="00287978" w:rsidRPr="003B20AA" w:rsidRDefault="00287978" w:rsidP="009062F7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711" w:type="dxa"/>
          </w:tcPr>
          <w:p w14:paraId="5CD74297" w14:textId="77777777" w:rsidR="00287978" w:rsidRPr="003B20AA" w:rsidRDefault="00287978" w:rsidP="00287978">
            <w:pPr>
              <w:pStyle w:val="ListParagraph"/>
              <w:numPr>
                <w:ilvl w:val="0"/>
                <w:numId w:val="13"/>
              </w:numPr>
              <w:ind w:left="231" w:hanging="270"/>
              <w:jc w:val="both"/>
            </w:pPr>
            <w:r w:rsidRPr="003B20AA">
              <w:rPr>
                <w:lang w:val="id-ID"/>
              </w:rPr>
              <w:t>Tenaga Kependidikan</w:t>
            </w:r>
            <w:r w:rsidRPr="003B20AA">
              <w:t xml:space="preserve"> yang </w:t>
            </w:r>
            <w:proofErr w:type="spellStart"/>
            <w:r w:rsidRPr="003B20AA">
              <w:t>bermasalah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adalah</w:t>
            </w:r>
            <w:proofErr w:type="spellEnd"/>
            <w:r w:rsidRPr="003B20AA">
              <w:t>;</w:t>
            </w:r>
          </w:p>
          <w:p w14:paraId="49229477" w14:textId="77777777" w:rsidR="00FE0F20" w:rsidRPr="003B20AA" w:rsidRDefault="00FE0F20" w:rsidP="00FE0F20">
            <w:pPr>
              <w:pStyle w:val="ListParagraph"/>
              <w:ind w:left="231"/>
              <w:jc w:val="both"/>
            </w:pPr>
          </w:p>
          <w:p w14:paraId="4EA66B80" w14:textId="77777777" w:rsidR="00287978" w:rsidRPr="003B20AA" w:rsidRDefault="00287978" w:rsidP="009062F7">
            <w:pPr>
              <w:pStyle w:val="ListParagraph"/>
              <w:numPr>
                <w:ilvl w:val="0"/>
                <w:numId w:val="2"/>
              </w:numPr>
              <w:ind w:left="501" w:hanging="270"/>
              <w:jc w:val="both"/>
              <w:rPr>
                <w:lang w:val="es-ES_tradnl"/>
              </w:rPr>
            </w:pPr>
            <w:r w:rsidRPr="003B20AA">
              <w:rPr>
                <w:lang w:val="id-ID"/>
              </w:rPr>
              <w:t>Tenaga</w:t>
            </w:r>
            <w:r w:rsidR="0025795B" w:rsidRPr="003B20AA">
              <w:t xml:space="preserve"> </w:t>
            </w:r>
            <w:r w:rsidRPr="003B20AA">
              <w:rPr>
                <w:lang w:val="id-ID"/>
              </w:rPr>
              <w:t>Kependidikan/</w:t>
            </w:r>
            <w:proofErr w:type="spellStart"/>
            <w:r w:rsidRPr="003B20AA">
              <w:rPr>
                <w:lang w:val="es-ES_tradnl"/>
              </w:rPr>
              <w:t>Karyawan</w:t>
            </w:r>
            <w:proofErr w:type="spellEnd"/>
            <w:r w:rsidRPr="003B20AA">
              <w:rPr>
                <w:lang w:val="es-ES_tradnl"/>
              </w:rPr>
              <w:t xml:space="preserve"> yang </w:t>
            </w:r>
            <w:proofErr w:type="spellStart"/>
            <w:r w:rsidRPr="003B20AA">
              <w:rPr>
                <w:lang w:val="es-ES_tradnl"/>
              </w:rPr>
              <w:t>melanggar</w:t>
            </w:r>
            <w:proofErr w:type="spellEnd"/>
            <w:r w:rsidRPr="003B20AA">
              <w:rPr>
                <w:lang w:val="es-ES_tradnl"/>
              </w:rPr>
              <w:t xml:space="preserve"> </w:t>
            </w:r>
            <w:proofErr w:type="spellStart"/>
            <w:r w:rsidRPr="003B20AA">
              <w:rPr>
                <w:lang w:val="es-ES_tradnl"/>
              </w:rPr>
              <w:t>peraturan</w:t>
            </w:r>
            <w:proofErr w:type="spellEnd"/>
            <w:r w:rsidRPr="003B20AA">
              <w:rPr>
                <w:lang w:val="es-ES_tradnl"/>
              </w:rPr>
              <w:t>/</w:t>
            </w:r>
            <w:proofErr w:type="spellStart"/>
            <w:r w:rsidRPr="003B20AA">
              <w:rPr>
                <w:lang w:val="es-ES_tradnl"/>
              </w:rPr>
              <w:t>disiplin</w:t>
            </w:r>
            <w:proofErr w:type="spellEnd"/>
            <w:r w:rsidRPr="003B20AA">
              <w:rPr>
                <w:lang w:val="es-ES_tradnl"/>
              </w:rPr>
              <w:t xml:space="preserve"> </w:t>
            </w:r>
            <w:proofErr w:type="spellStart"/>
            <w:r w:rsidRPr="003B20AA">
              <w:rPr>
                <w:lang w:val="es-ES_tradnl"/>
              </w:rPr>
              <w:t>kerja</w:t>
            </w:r>
            <w:proofErr w:type="spellEnd"/>
          </w:p>
          <w:p w14:paraId="6176F845" w14:textId="77777777" w:rsidR="00287978" w:rsidRPr="003B20AA" w:rsidRDefault="00287978" w:rsidP="009062F7">
            <w:pPr>
              <w:pStyle w:val="ListParagraph"/>
              <w:numPr>
                <w:ilvl w:val="0"/>
                <w:numId w:val="2"/>
              </w:numPr>
              <w:ind w:left="501" w:hanging="270"/>
              <w:jc w:val="both"/>
              <w:rPr>
                <w:lang w:val="es-ES_tradnl"/>
              </w:rPr>
            </w:pPr>
            <w:proofErr w:type="spellStart"/>
            <w:r w:rsidRPr="003B20AA">
              <w:rPr>
                <w:lang w:val="es-ES_tradnl"/>
              </w:rPr>
              <w:t>Kehadiran</w:t>
            </w:r>
            <w:proofErr w:type="spellEnd"/>
            <w:r w:rsidRPr="003B20AA">
              <w:rPr>
                <w:lang w:val="es-ES_tradnl"/>
              </w:rPr>
              <w:t xml:space="preserve"> yang </w:t>
            </w:r>
            <w:proofErr w:type="spellStart"/>
            <w:r w:rsidRPr="003B20AA">
              <w:rPr>
                <w:lang w:val="es-ES_tradnl"/>
              </w:rPr>
              <w:t>tidak</w:t>
            </w:r>
            <w:proofErr w:type="spellEnd"/>
            <w:r w:rsidRPr="003B20AA">
              <w:rPr>
                <w:lang w:val="es-ES_tradnl"/>
              </w:rPr>
              <w:t xml:space="preserve"> </w:t>
            </w:r>
            <w:proofErr w:type="spellStart"/>
            <w:r w:rsidRPr="003B20AA">
              <w:rPr>
                <w:lang w:val="es-ES_tradnl"/>
              </w:rPr>
              <w:t>memenuhi</w:t>
            </w:r>
            <w:proofErr w:type="spellEnd"/>
            <w:r w:rsidRPr="003B20AA">
              <w:rPr>
                <w:lang w:val="es-ES_tradnl"/>
              </w:rPr>
              <w:t xml:space="preserve"> </w:t>
            </w:r>
            <w:proofErr w:type="spellStart"/>
            <w:r w:rsidRPr="003B20AA">
              <w:rPr>
                <w:lang w:val="es-ES_tradnl"/>
              </w:rPr>
              <w:t>syarat</w:t>
            </w:r>
            <w:proofErr w:type="spellEnd"/>
          </w:p>
        </w:tc>
      </w:tr>
      <w:tr w:rsidR="00287978" w:rsidRPr="003B20AA" w14:paraId="28BD1568" w14:textId="77777777" w:rsidTr="00FE0F20">
        <w:trPr>
          <w:cantSplit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DE679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3B20A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4C4F8620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21D94F1F" w14:textId="77777777" w:rsidR="00287978" w:rsidRPr="003B20AA" w:rsidRDefault="00287978" w:rsidP="009062F7">
            <w:pPr>
              <w:snapToGrid w:val="0"/>
              <w:ind w:left="231" w:hanging="270"/>
              <w:jc w:val="center"/>
              <w:rPr>
                <w:b/>
                <w:lang w:val="es-ES_tradnl"/>
              </w:rPr>
            </w:pPr>
          </w:p>
        </w:tc>
      </w:tr>
      <w:tr w:rsidR="00287978" w:rsidRPr="003B20AA" w14:paraId="57963557" w14:textId="77777777" w:rsidTr="00FE0F20">
        <w:trPr>
          <w:cantSplit/>
          <w:trHeight w:val="1264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8EAF2A5" w14:textId="77777777" w:rsidR="00287978" w:rsidRPr="003B20AA" w:rsidRDefault="00287978" w:rsidP="009062F7">
            <w:pPr>
              <w:jc w:val="center"/>
            </w:pPr>
            <w:proofErr w:type="spellStart"/>
            <w:r w:rsidRPr="003B20AA">
              <w:rPr>
                <w:b/>
                <w:bCs/>
              </w:rPr>
              <w:t>Penjelasan</w:t>
            </w:r>
            <w:proofErr w:type="spellEnd"/>
            <w:r w:rsidRPr="003B20AA">
              <w:rPr>
                <w:b/>
                <w:bCs/>
              </w:rPr>
              <w:t xml:space="preserve"> </w:t>
            </w:r>
            <w:proofErr w:type="spellStart"/>
            <w:r w:rsidRPr="003B20AA">
              <w:rPr>
                <w:b/>
                <w:bCs/>
              </w:rPr>
              <w:t>karyawan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686BA929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0545889A" w14:textId="77777777" w:rsidR="00287978" w:rsidRPr="003B20AA" w:rsidRDefault="00287978" w:rsidP="00287978">
            <w:pPr>
              <w:pStyle w:val="ListParagraph"/>
              <w:numPr>
                <w:ilvl w:val="0"/>
                <w:numId w:val="13"/>
              </w:numPr>
              <w:ind w:left="231" w:hanging="270"/>
              <w:jc w:val="both"/>
              <w:rPr>
                <w:lang w:val="de-DE"/>
              </w:rPr>
            </w:pPr>
            <w:r w:rsidRPr="003B20AA">
              <w:rPr>
                <w:lang w:val="de-DE"/>
              </w:rPr>
              <w:t xml:space="preserve">Jika </w:t>
            </w:r>
            <w:r w:rsidRPr="003B20AA">
              <w:rPr>
                <w:lang w:val="id-ID"/>
              </w:rPr>
              <w:t>Ketua Unit Kerja</w:t>
            </w:r>
            <w:r w:rsidRPr="003B20AA">
              <w:rPr>
                <w:lang w:val="de-DE"/>
              </w:rPr>
              <w:t xml:space="preserve"> mendapat bukti dalam point 1 maka </w:t>
            </w:r>
            <w:r w:rsidRPr="003B20AA">
              <w:rPr>
                <w:lang w:val="id-ID"/>
              </w:rPr>
              <w:t>Ketua Unit Kerja</w:t>
            </w:r>
            <w:r w:rsidRPr="003B20AA">
              <w:rPr>
                <w:lang w:val="de-DE"/>
              </w:rPr>
              <w:t xml:space="preserve"> yang bersangkutan wajib memanggil </w:t>
            </w:r>
            <w:r w:rsidRPr="003B20AA">
              <w:rPr>
                <w:lang w:val="id-ID"/>
              </w:rPr>
              <w:t>Tenaga Kependidikan/</w:t>
            </w:r>
            <w:r w:rsidRPr="003B20AA">
              <w:rPr>
                <w:lang w:val="de-DE"/>
              </w:rPr>
              <w:t xml:space="preserve">Karyawan yang bersangkutan untuk meminta penjelasan. </w:t>
            </w:r>
          </w:p>
        </w:tc>
      </w:tr>
      <w:tr w:rsidR="00287978" w:rsidRPr="003B20AA" w14:paraId="5E27F005" w14:textId="77777777" w:rsidTr="00FE0F20">
        <w:trPr>
          <w:cantSplit/>
          <w:trHeight w:val="16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8929B1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3B20A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</w:tcPr>
          <w:p w14:paraId="0111320A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0BB948BB" w14:textId="77777777" w:rsidR="00287978" w:rsidRPr="003B20AA" w:rsidRDefault="00287978" w:rsidP="009062F7">
            <w:pPr>
              <w:snapToGrid w:val="0"/>
              <w:ind w:left="231" w:hanging="270"/>
              <w:jc w:val="both"/>
              <w:rPr>
                <w:lang w:val="es-ES_tradnl"/>
              </w:rPr>
            </w:pPr>
          </w:p>
        </w:tc>
      </w:tr>
      <w:tr w:rsidR="00287978" w:rsidRPr="003B20AA" w14:paraId="421DED85" w14:textId="77777777" w:rsidTr="00FE0F20">
        <w:trPr>
          <w:cantSplit/>
          <w:trHeight w:val="96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D2FDD1A" w14:textId="77777777" w:rsidR="00287978" w:rsidRPr="003B20AA" w:rsidRDefault="00287978" w:rsidP="009062F7">
            <w:pPr>
              <w:jc w:val="center"/>
            </w:pPr>
            <w:proofErr w:type="spellStart"/>
            <w:r w:rsidRPr="003B20AA">
              <w:rPr>
                <w:b/>
                <w:bCs/>
              </w:rPr>
              <w:t>Bimbingan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7041F22E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2CF4B058" w14:textId="77777777" w:rsidR="00287978" w:rsidRPr="003B20AA" w:rsidRDefault="00287978" w:rsidP="00287978">
            <w:pPr>
              <w:pStyle w:val="ListParagraph"/>
              <w:numPr>
                <w:ilvl w:val="0"/>
                <w:numId w:val="13"/>
              </w:numPr>
              <w:ind w:left="231" w:hanging="270"/>
              <w:jc w:val="both"/>
            </w:pPr>
            <w:r w:rsidRPr="003B20AA">
              <w:rPr>
                <w:lang w:val="id-ID"/>
              </w:rPr>
              <w:t>Ketua Unit Kerja</w:t>
            </w:r>
            <w:r w:rsidRPr="003B20AA">
              <w:t xml:space="preserve"> </w:t>
            </w:r>
            <w:proofErr w:type="spellStart"/>
            <w:r w:rsidRPr="003B20AA">
              <w:t>membimbing</w:t>
            </w:r>
            <w:proofErr w:type="spellEnd"/>
            <w:r w:rsidRPr="003B20AA">
              <w:t xml:space="preserve"> </w:t>
            </w:r>
            <w:r w:rsidRPr="003B20AA">
              <w:rPr>
                <w:lang w:val="id-ID"/>
              </w:rPr>
              <w:t>Tenaga Kependidikan/K</w:t>
            </w:r>
            <w:proofErr w:type="spellStart"/>
            <w:r w:rsidRPr="003B20AA">
              <w:t>aryawan</w:t>
            </w:r>
            <w:proofErr w:type="spellEnd"/>
            <w:r w:rsidRPr="003B20AA">
              <w:t xml:space="preserve"> yang </w:t>
            </w:r>
            <w:proofErr w:type="spellStart"/>
            <w:r w:rsidRPr="003B20AA">
              <w:t>bersangkutan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atas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masalah-masalah</w:t>
            </w:r>
            <w:proofErr w:type="spellEnd"/>
            <w:r w:rsidRPr="003B20AA">
              <w:t xml:space="preserve"> yang </w:t>
            </w:r>
            <w:proofErr w:type="spellStart"/>
            <w:r w:rsidRPr="003B20AA">
              <w:t>terjadi</w:t>
            </w:r>
            <w:proofErr w:type="spellEnd"/>
            <w:r w:rsidRPr="003B20AA">
              <w:t>.</w:t>
            </w:r>
          </w:p>
        </w:tc>
      </w:tr>
      <w:tr w:rsidR="00287978" w:rsidRPr="003B20AA" w14:paraId="74A5912D" w14:textId="77777777" w:rsidTr="00FE0F20">
        <w:trPr>
          <w:cantSplit/>
          <w:trHeight w:val="15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DE115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3B20AA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2820AD56" w14:textId="77777777" w:rsidR="00287978" w:rsidRPr="003B20AA" w:rsidRDefault="00287978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08A67365" w14:textId="77777777" w:rsidR="00287978" w:rsidRPr="003B20AA" w:rsidRDefault="00287978" w:rsidP="009062F7">
            <w:pPr>
              <w:snapToGrid w:val="0"/>
              <w:ind w:left="231" w:hanging="270"/>
              <w:jc w:val="center"/>
              <w:rPr>
                <w:b/>
                <w:lang w:val="es-ES_tradnl"/>
              </w:rPr>
            </w:pPr>
          </w:p>
        </w:tc>
      </w:tr>
      <w:tr w:rsidR="00287978" w:rsidRPr="003B20AA" w14:paraId="78AC248B" w14:textId="77777777" w:rsidTr="00FE0F20">
        <w:trPr>
          <w:cantSplit/>
          <w:trHeight w:val="974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EBF60FD" w14:textId="77777777" w:rsidR="00287978" w:rsidRPr="003B20AA" w:rsidRDefault="00287978" w:rsidP="009062F7">
            <w:pPr>
              <w:jc w:val="center"/>
            </w:pPr>
            <w:r w:rsidRPr="003B20AA">
              <w:rPr>
                <w:b/>
                <w:bCs/>
              </w:rPr>
              <w:t xml:space="preserve">Surat </w:t>
            </w:r>
            <w:proofErr w:type="spellStart"/>
            <w:r w:rsidRPr="003B20AA">
              <w:rPr>
                <w:b/>
                <w:bCs/>
              </w:rPr>
              <w:t>Peringatan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EF88447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7EF784BC" w14:textId="77777777" w:rsidR="00287978" w:rsidRPr="003B20AA" w:rsidRDefault="00287978" w:rsidP="00287978">
            <w:pPr>
              <w:pStyle w:val="ListParagraph"/>
              <w:numPr>
                <w:ilvl w:val="0"/>
                <w:numId w:val="13"/>
              </w:numPr>
              <w:ind w:left="231" w:hanging="270"/>
              <w:jc w:val="both"/>
            </w:pPr>
            <w:proofErr w:type="spellStart"/>
            <w:r w:rsidRPr="003B20AA">
              <w:t>Apabila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karyawan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tidak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dapat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dibimbing</w:t>
            </w:r>
            <w:proofErr w:type="spellEnd"/>
            <w:r w:rsidRPr="003B20AA">
              <w:t xml:space="preserve">, </w:t>
            </w:r>
            <w:proofErr w:type="spellStart"/>
            <w:r w:rsidRPr="003B20AA">
              <w:t>maka</w:t>
            </w:r>
            <w:proofErr w:type="spellEnd"/>
            <w:r w:rsidRPr="003B20AA">
              <w:t xml:space="preserve"> </w:t>
            </w:r>
            <w:r w:rsidRPr="003B20AA">
              <w:rPr>
                <w:lang w:val="id-ID"/>
              </w:rPr>
              <w:t>Ketua Unit/</w:t>
            </w:r>
            <w:r w:rsidRPr="003B20AA">
              <w:t xml:space="preserve">Lembaga </w:t>
            </w:r>
            <w:proofErr w:type="spellStart"/>
            <w:r w:rsidRPr="003B20AA">
              <w:t>mengeluarkan</w:t>
            </w:r>
            <w:proofErr w:type="spellEnd"/>
            <w:r w:rsidRPr="003B20AA">
              <w:t xml:space="preserve"> Surat </w:t>
            </w:r>
            <w:proofErr w:type="spellStart"/>
            <w:r w:rsidRPr="003B20AA">
              <w:t>Peringatan</w:t>
            </w:r>
            <w:proofErr w:type="spellEnd"/>
            <w:r w:rsidRPr="003B20AA">
              <w:t xml:space="preserve"> (SP)</w:t>
            </w:r>
          </w:p>
        </w:tc>
      </w:tr>
      <w:tr w:rsidR="00287978" w:rsidRPr="003B20AA" w14:paraId="0D715F17" w14:textId="77777777" w:rsidTr="00FE0F20">
        <w:trPr>
          <w:cantSplit/>
          <w:trHeight w:val="24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02D942" w14:textId="77777777" w:rsidR="00287978" w:rsidRPr="003B20AA" w:rsidRDefault="00287978" w:rsidP="009062F7">
            <w:pPr>
              <w:jc w:val="center"/>
              <w:rPr>
                <w:b/>
                <w:bCs/>
              </w:rPr>
            </w:pPr>
            <w:r w:rsidRPr="003B20AA">
              <w:rPr>
                <w:b/>
                <w:bCs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2B55C76B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14D012E4" w14:textId="77777777" w:rsidR="00287978" w:rsidRPr="003B20AA" w:rsidRDefault="00287978" w:rsidP="009062F7">
            <w:pPr>
              <w:pStyle w:val="ListParagraph"/>
              <w:ind w:left="231" w:hanging="270"/>
            </w:pPr>
          </w:p>
        </w:tc>
      </w:tr>
      <w:tr w:rsidR="00287978" w:rsidRPr="003B20AA" w14:paraId="0C5A5E12" w14:textId="77777777" w:rsidTr="00FE0F20">
        <w:trPr>
          <w:cantSplit/>
          <w:trHeight w:val="140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5159B9EA" w14:textId="77777777" w:rsidR="00287978" w:rsidRPr="003B20AA" w:rsidRDefault="00287978" w:rsidP="009062F7">
            <w:pPr>
              <w:jc w:val="center"/>
              <w:rPr>
                <w:b/>
                <w:bCs/>
              </w:rPr>
            </w:pPr>
            <w:proofErr w:type="spellStart"/>
            <w:r w:rsidRPr="003B20AA">
              <w:rPr>
                <w:b/>
                <w:bCs/>
              </w:rPr>
              <w:t>Pemprosesan</w:t>
            </w:r>
            <w:proofErr w:type="spellEnd"/>
            <w:r w:rsidRPr="003B20AA">
              <w:rPr>
                <w:b/>
                <w:bCs/>
              </w:rPr>
              <w:t xml:space="preserve"> </w:t>
            </w:r>
            <w:proofErr w:type="spellStart"/>
            <w:r w:rsidRPr="003B20AA">
              <w:rPr>
                <w:b/>
                <w:bCs/>
              </w:rPr>
              <w:t>Karyawan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7A3E2790" w14:textId="77777777" w:rsidR="00287978" w:rsidRPr="003B20AA" w:rsidRDefault="00287978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3D80AC2F" w14:textId="77777777" w:rsidR="00287978" w:rsidRPr="003B20AA" w:rsidRDefault="00287978" w:rsidP="00287978">
            <w:pPr>
              <w:pStyle w:val="ListParagraph"/>
              <w:numPr>
                <w:ilvl w:val="0"/>
                <w:numId w:val="13"/>
              </w:numPr>
              <w:ind w:left="231" w:hanging="270"/>
              <w:jc w:val="both"/>
            </w:pPr>
            <w:r w:rsidRPr="003B20AA">
              <w:t xml:space="preserve">Surat </w:t>
            </w:r>
            <w:proofErr w:type="spellStart"/>
            <w:r w:rsidRPr="003B20AA">
              <w:t>Peringatan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diberikan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sampai</w:t>
            </w:r>
            <w:proofErr w:type="spellEnd"/>
            <w:r w:rsidRPr="003B20AA">
              <w:t xml:space="preserve"> 3 kali </w:t>
            </w:r>
            <w:proofErr w:type="spellStart"/>
            <w:r w:rsidRPr="003B20AA">
              <w:t>apabila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karyawan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tetap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bermasalah</w:t>
            </w:r>
            <w:proofErr w:type="spellEnd"/>
            <w:r w:rsidRPr="003B20AA">
              <w:t xml:space="preserve">, </w:t>
            </w:r>
            <w:proofErr w:type="spellStart"/>
            <w:r w:rsidRPr="003B20AA">
              <w:t>maka</w:t>
            </w:r>
            <w:proofErr w:type="spellEnd"/>
            <w:r w:rsidRPr="003B20AA">
              <w:t xml:space="preserve"> </w:t>
            </w:r>
            <w:r w:rsidRPr="003B20AA">
              <w:rPr>
                <w:lang w:val="id-ID"/>
              </w:rPr>
              <w:t>Ketua Unit/</w:t>
            </w:r>
            <w:r w:rsidRPr="003B20AA">
              <w:t xml:space="preserve">Lembaga </w:t>
            </w:r>
            <w:proofErr w:type="spellStart"/>
            <w:r w:rsidRPr="003B20AA">
              <w:t>mengembalikan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karyawan</w:t>
            </w:r>
            <w:proofErr w:type="spellEnd"/>
            <w:r w:rsidRPr="003B20AA">
              <w:t xml:space="preserve"> yang </w:t>
            </w:r>
            <w:proofErr w:type="spellStart"/>
            <w:r w:rsidRPr="003B20AA">
              <w:t>bersangkutan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kepada</w:t>
            </w:r>
            <w:proofErr w:type="spellEnd"/>
            <w:r w:rsidRPr="003B20AA">
              <w:t xml:space="preserve"> </w:t>
            </w:r>
            <w:r w:rsidRPr="003B20AA">
              <w:rPr>
                <w:lang w:val="id-ID"/>
              </w:rPr>
              <w:t>Kepegawaian</w:t>
            </w:r>
            <w:r w:rsidRPr="003B20AA">
              <w:t xml:space="preserve"> </w:t>
            </w:r>
            <w:proofErr w:type="spellStart"/>
            <w:r w:rsidRPr="003B20AA">
              <w:t>untuk</w:t>
            </w:r>
            <w:proofErr w:type="spellEnd"/>
            <w:r w:rsidRPr="003B20AA">
              <w:t xml:space="preserve"> </w:t>
            </w:r>
            <w:proofErr w:type="spellStart"/>
            <w:r w:rsidRPr="003B20AA">
              <w:t>diproses</w:t>
            </w:r>
            <w:proofErr w:type="spellEnd"/>
            <w:r w:rsidRPr="003B20AA">
              <w:t xml:space="preserve"> (</w:t>
            </w:r>
            <w:proofErr w:type="spellStart"/>
            <w:r w:rsidRPr="003B20AA">
              <w:t>Sanski</w:t>
            </w:r>
            <w:proofErr w:type="spellEnd"/>
            <w:r w:rsidRPr="003B20AA">
              <w:t xml:space="preserve">, PHK, </w:t>
            </w:r>
            <w:proofErr w:type="spellStart"/>
            <w:r w:rsidRPr="003B20AA">
              <w:t>dll</w:t>
            </w:r>
            <w:proofErr w:type="spellEnd"/>
            <w:r w:rsidRPr="003B20AA">
              <w:t>)</w:t>
            </w:r>
          </w:p>
        </w:tc>
      </w:tr>
    </w:tbl>
    <w:p w14:paraId="01D78799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4479AEC1" w14:textId="77777777" w:rsidR="00287978" w:rsidRPr="003B20AA" w:rsidRDefault="00287978" w:rsidP="00287978">
      <w:pPr>
        <w:pStyle w:val="Header"/>
        <w:numPr>
          <w:ilvl w:val="1"/>
          <w:numId w:val="3"/>
        </w:numPr>
        <w:tabs>
          <w:tab w:val="clear" w:pos="4320"/>
          <w:tab w:val="clear" w:pos="8640"/>
        </w:tabs>
        <w:ind w:left="567" w:hanging="567"/>
        <w:rPr>
          <w:b/>
          <w:lang w:val="es-ES_tradnl"/>
        </w:rPr>
      </w:pPr>
      <w:proofErr w:type="spellStart"/>
      <w:r w:rsidRPr="003B20AA">
        <w:rPr>
          <w:b/>
          <w:lang w:val="es-ES_tradnl"/>
        </w:rPr>
        <w:t>Dokumen</w:t>
      </w:r>
      <w:proofErr w:type="spellEnd"/>
      <w:r w:rsidRPr="003B20AA">
        <w:rPr>
          <w:b/>
          <w:lang w:val="es-ES_tradnl"/>
        </w:rPr>
        <w:t xml:space="preserve"> </w:t>
      </w:r>
      <w:proofErr w:type="spellStart"/>
      <w:r w:rsidRPr="003B20AA">
        <w:rPr>
          <w:b/>
          <w:lang w:val="es-ES_tradnl"/>
        </w:rPr>
        <w:t>Terkait</w:t>
      </w:r>
      <w:proofErr w:type="spellEnd"/>
    </w:p>
    <w:p w14:paraId="0B320879" w14:textId="77777777" w:rsidR="00287978" w:rsidRPr="003B20AA" w:rsidRDefault="00287978" w:rsidP="00287978">
      <w:pPr>
        <w:pStyle w:val="Header"/>
        <w:tabs>
          <w:tab w:val="clear" w:pos="4320"/>
          <w:tab w:val="clear" w:pos="8640"/>
        </w:tabs>
        <w:ind w:left="792"/>
        <w:rPr>
          <w:b/>
          <w:lang w:val="es-ES_tradnl"/>
        </w:rPr>
      </w:pPr>
    </w:p>
    <w:p w14:paraId="197BB2B9" w14:textId="77777777" w:rsidR="00287978" w:rsidRPr="003B20AA" w:rsidRDefault="00287978" w:rsidP="00343174">
      <w:pPr>
        <w:pStyle w:val="ListParagraph"/>
        <w:numPr>
          <w:ilvl w:val="2"/>
          <w:numId w:val="3"/>
        </w:numPr>
        <w:suppressAutoHyphens w:val="0"/>
        <w:ind w:left="1418" w:right="261" w:hanging="851"/>
        <w:jc w:val="both"/>
        <w:rPr>
          <w:lang w:val="sv-SE"/>
        </w:rPr>
      </w:pPr>
      <w:r w:rsidRPr="003B20AA">
        <w:rPr>
          <w:lang w:val="sv-SE"/>
        </w:rPr>
        <w:t>Form Evaluasi Penilaian Kinerja.</w:t>
      </w:r>
    </w:p>
    <w:p w14:paraId="39840F7E" w14:textId="77777777" w:rsidR="00287978" w:rsidRPr="003B20AA" w:rsidRDefault="00287978" w:rsidP="00343174">
      <w:pPr>
        <w:pStyle w:val="ListParagraph"/>
        <w:numPr>
          <w:ilvl w:val="2"/>
          <w:numId w:val="3"/>
        </w:numPr>
        <w:suppressAutoHyphens w:val="0"/>
        <w:ind w:left="1418" w:right="261" w:hanging="851"/>
        <w:jc w:val="both"/>
        <w:rPr>
          <w:lang w:val="sv-SE"/>
        </w:rPr>
      </w:pPr>
      <w:r w:rsidRPr="003B20AA">
        <w:rPr>
          <w:lang w:val="sv-SE"/>
        </w:rPr>
        <w:t>Evaluasi Dosen Bermasalah</w:t>
      </w:r>
    </w:p>
    <w:p w14:paraId="1A5315AA" w14:textId="77777777" w:rsidR="00287978" w:rsidRPr="003B20AA" w:rsidRDefault="00287978" w:rsidP="00343174">
      <w:pPr>
        <w:pStyle w:val="ListParagraph"/>
        <w:numPr>
          <w:ilvl w:val="2"/>
          <w:numId w:val="3"/>
        </w:numPr>
        <w:suppressAutoHyphens w:val="0"/>
        <w:ind w:left="1418" w:right="261" w:hanging="851"/>
        <w:jc w:val="both"/>
        <w:rPr>
          <w:lang w:val="sv-SE"/>
        </w:rPr>
      </w:pPr>
      <w:r w:rsidRPr="003B20AA">
        <w:rPr>
          <w:lang w:val="sv-SE"/>
        </w:rPr>
        <w:t>Evaluasi Karyawan Bermasalah</w:t>
      </w:r>
    </w:p>
    <w:p w14:paraId="0072D9C7" w14:textId="77777777" w:rsidR="00287978" w:rsidRPr="003B20AA" w:rsidRDefault="00287978" w:rsidP="00343174">
      <w:pPr>
        <w:pStyle w:val="ListParagraph"/>
        <w:numPr>
          <w:ilvl w:val="2"/>
          <w:numId w:val="3"/>
        </w:numPr>
        <w:suppressAutoHyphens w:val="0"/>
        <w:ind w:left="1418" w:right="261" w:hanging="851"/>
        <w:jc w:val="both"/>
        <w:rPr>
          <w:lang w:val="sv-SE"/>
        </w:rPr>
      </w:pPr>
      <w:r w:rsidRPr="003B20AA">
        <w:rPr>
          <w:lang w:val="sv-SE"/>
        </w:rPr>
        <w:t>Surat Peringatan</w:t>
      </w:r>
    </w:p>
    <w:p w14:paraId="5119518D" w14:textId="77777777" w:rsidR="00287978" w:rsidRPr="003B20AA" w:rsidRDefault="00287978" w:rsidP="00343174">
      <w:pPr>
        <w:pStyle w:val="ListParagraph"/>
        <w:tabs>
          <w:tab w:val="left" w:pos="1309"/>
        </w:tabs>
        <w:suppressAutoHyphens w:val="0"/>
        <w:ind w:left="1418" w:right="261" w:hanging="851"/>
        <w:jc w:val="both"/>
      </w:pPr>
    </w:p>
    <w:p w14:paraId="535A7925" w14:textId="77777777" w:rsidR="00287978" w:rsidRPr="003B20AA" w:rsidRDefault="00287978" w:rsidP="00287978">
      <w:pPr>
        <w:jc w:val="center"/>
        <w:rPr>
          <w:b/>
          <w:bCs/>
        </w:rPr>
      </w:pPr>
    </w:p>
    <w:p w14:paraId="50E66D76" w14:textId="77777777" w:rsidR="00110B0C" w:rsidRPr="003B20AA" w:rsidRDefault="00110B0C" w:rsidP="00287978">
      <w:pPr>
        <w:jc w:val="center"/>
        <w:rPr>
          <w:lang w:val="es-ES_tradnl"/>
        </w:rPr>
      </w:pPr>
    </w:p>
    <w:sectPr w:rsidR="00110B0C" w:rsidRPr="003B20AA" w:rsidSect="002C422E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22E6" w14:textId="77777777" w:rsidR="003C5012" w:rsidRDefault="003C5012">
      <w:r>
        <w:separator/>
      </w:r>
    </w:p>
  </w:endnote>
  <w:endnote w:type="continuationSeparator" w:id="0">
    <w:p w14:paraId="41AC0D28" w14:textId="77777777" w:rsidR="003C5012" w:rsidRDefault="003C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3673" w14:textId="77777777" w:rsidR="003A773F" w:rsidRDefault="00FB4E47">
    <w:pPr>
      <w:pStyle w:val="Footer"/>
    </w:pPr>
    <w:r>
      <w:rPr>
        <w:noProof/>
        <w:lang w:eastAsia="en-US"/>
      </w:rPr>
      <w:pict w14:anchorId="1997410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3768B617" w14:textId="77777777" w:rsidR="00343E2A" w:rsidRPr="00CB2908" w:rsidRDefault="00343E2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47F1" w14:textId="77777777" w:rsidR="00343E2A" w:rsidRDefault="00343E2A">
    <w:pPr>
      <w:pStyle w:val="Footer"/>
    </w:pPr>
  </w:p>
  <w:p w14:paraId="15C7C610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0ED8" w14:textId="77777777" w:rsidR="003C5012" w:rsidRDefault="003C5012">
      <w:r>
        <w:separator/>
      </w:r>
    </w:p>
  </w:footnote>
  <w:footnote w:type="continuationSeparator" w:id="0">
    <w:p w14:paraId="6C682E43" w14:textId="77777777" w:rsidR="003C5012" w:rsidRDefault="003C5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53" w:type="dxa"/>
      <w:tblInd w:w="250" w:type="dxa"/>
      <w:tblLayout w:type="fixed"/>
      <w:tblLook w:val="04A0" w:firstRow="1" w:lastRow="0" w:firstColumn="1" w:lastColumn="0" w:noHBand="0" w:noVBand="1"/>
    </w:tblPr>
    <w:tblGrid>
      <w:gridCol w:w="1843"/>
      <w:gridCol w:w="142"/>
      <w:gridCol w:w="4127"/>
      <w:gridCol w:w="1489"/>
      <w:gridCol w:w="1452"/>
    </w:tblGrid>
    <w:tr w:rsidR="0061204B" w:rsidRPr="003B20AA" w14:paraId="3479F13F" w14:textId="77777777" w:rsidTr="008B524F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1361ED4D" w14:textId="7A04C738" w:rsidR="0061204B" w:rsidRPr="003B20AA" w:rsidRDefault="0061204B">
          <w:pPr>
            <w:rPr>
              <w:sz w:val="22"/>
              <w:szCs w:val="22"/>
              <w:lang w:val="id-ID"/>
            </w:rPr>
          </w:pPr>
        </w:p>
      </w:tc>
      <w:tc>
        <w:tcPr>
          <w:tcW w:w="721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9CE6E7" w14:textId="6B05EFA4" w:rsidR="00851251" w:rsidRPr="002B4053" w:rsidRDefault="002B4053" w:rsidP="00851251">
          <w:pPr>
            <w:jc w:val="center"/>
            <w:rPr>
              <w:b/>
              <w:color w:val="000000"/>
              <w:sz w:val="28"/>
              <w:szCs w:val="28"/>
              <w:lang w:val="id-ID"/>
            </w:rPr>
          </w:pPr>
          <w:r>
            <w:rPr>
              <w:b/>
              <w:color w:val="000000"/>
              <w:sz w:val="28"/>
              <w:szCs w:val="28"/>
              <w:lang w:val="id-ID"/>
            </w:rPr>
            <w:t>POLITEKNIK SAINS SENI REKAKREASI</w:t>
          </w:r>
        </w:p>
        <w:p w14:paraId="01530A55" w14:textId="42D09A3B" w:rsidR="00851251" w:rsidRPr="002B4053" w:rsidRDefault="00851251" w:rsidP="00851251">
          <w:pPr>
            <w:tabs>
              <w:tab w:val="left" w:pos="3429"/>
            </w:tabs>
            <w:jc w:val="center"/>
            <w:rPr>
              <w:rFonts w:eastAsia="Arial"/>
              <w:b/>
              <w:bCs/>
              <w:lang w:val="id-ID"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2B4053">
            <w:rPr>
              <w:b/>
              <w:bCs/>
              <w:spacing w:val="-3"/>
              <w:w w:val="105"/>
              <w:lang w:val="id-ID"/>
            </w:rPr>
            <w:t>........</w:t>
          </w:r>
        </w:p>
        <w:p w14:paraId="6357A5A1" w14:textId="3686DC16" w:rsidR="0061204B" w:rsidRPr="003B20AA" w:rsidRDefault="00FB4E47" w:rsidP="002B4053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2B4053" w:rsidRPr="00486FB7">
              <w:rPr>
                <w:rStyle w:val="Hyperlink"/>
                <w:w w:val="105"/>
                <w:u w:color="0000FF"/>
              </w:rPr>
              <w:t>www.</w:t>
            </w:r>
            <w:r w:rsidR="002B4053" w:rsidRPr="00486FB7">
              <w:rPr>
                <w:rStyle w:val="Hyperlink"/>
                <w:w w:val="105"/>
                <w:u w:color="0000FF"/>
                <w:lang w:val="id-ID"/>
              </w:rPr>
              <w:t>.....</w:t>
            </w:r>
            <w:r w:rsidR="002B4053" w:rsidRPr="00486FB7">
              <w:rPr>
                <w:rStyle w:val="Hyperlink"/>
                <w:w w:val="105"/>
                <w:u w:color="0000FF"/>
              </w:rPr>
              <w:t>.ac.id</w:t>
            </w:r>
          </w:hyperlink>
          <w:r w:rsidR="00851251" w:rsidRPr="006C774A">
            <w:rPr>
              <w:spacing w:val="-1"/>
            </w:rPr>
            <w:t xml:space="preserve"> dan </w:t>
          </w:r>
          <w:hyperlink r:id="rId2">
            <w:r w:rsidR="00851251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2B4053">
              <w:rPr>
                <w:color w:val="0000FF"/>
                <w:spacing w:val="-1"/>
                <w:u w:val="single" w:color="0000FF"/>
                <w:lang w:val="id-ID"/>
              </w:rPr>
              <w:t>.....</w:t>
            </w:r>
            <w:r w:rsidR="00851251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61204B" w:rsidRPr="003B20AA" w14:paraId="0F65C43A" w14:textId="77777777" w:rsidTr="008B524F">
      <w:trPr>
        <w:trHeight w:val="840"/>
      </w:trPr>
      <w:tc>
        <w:tcPr>
          <w:tcW w:w="1985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28DCF9" w14:textId="77777777" w:rsidR="0061204B" w:rsidRPr="002B4053" w:rsidRDefault="0061204B">
          <w:pPr>
            <w:jc w:val="center"/>
            <w:rPr>
              <w:b/>
              <w:sz w:val="20"/>
              <w:szCs w:val="22"/>
              <w:lang w:val="id-ID"/>
            </w:rPr>
          </w:pPr>
          <w:r w:rsidRPr="002B4053">
            <w:rPr>
              <w:b/>
              <w:sz w:val="20"/>
              <w:szCs w:val="22"/>
              <w:lang w:val="id-ID"/>
            </w:rPr>
            <w:t>No. Dokumen:</w:t>
          </w:r>
        </w:p>
        <w:p w14:paraId="4BB20330" w14:textId="5D9DBA9F" w:rsidR="0061204B" w:rsidRPr="002B4053" w:rsidRDefault="002B4053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PSSR</w:t>
          </w:r>
          <w:r w:rsidR="0061204B" w:rsidRPr="002B4053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743FF4" w:rsidRPr="002B4053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5E7938" w:rsidRPr="002B4053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</w:t>
          </w:r>
          <w:r w:rsidR="0025770F" w:rsidRPr="002B4053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20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313443" w14:textId="77777777" w:rsidR="0061204B" w:rsidRPr="002B4053" w:rsidRDefault="0061204B" w:rsidP="0061204B">
          <w:pPr>
            <w:jc w:val="center"/>
            <w:rPr>
              <w:b/>
            </w:rPr>
          </w:pPr>
          <w:r w:rsidRPr="002B4053">
            <w:rPr>
              <w:b/>
              <w:lang w:val="id-ID"/>
            </w:rPr>
            <w:t>Prosedur Mutu</w:t>
          </w:r>
        </w:p>
        <w:p w14:paraId="05AEB06E" w14:textId="77777777" w:rsidR="0061204B" w:rsidRPr="002B4053" w:rsidRDefault="00925F7F" w:rsidP="0061204B">
          <w:pPr>
            <w:jc w:val="center"/>
            <w:rPr>
              <w:b/>
              <w:sz w:val="22"/>
              <w:szCs w:val="22"/>
              <w:lang w:val="id-ID"/>
            </w:rPr>
          </w:pPr>
          <w:r w:rsidRPr="002B4053">
            <w:rPr>
              <w:b/>
              <w:sz w:val="22"/>
              <w:szCs w:val="22"/>
              <w:lang w:val="id-ID"/>
            </w:rPr>
            <w:t>PENANGANAN</w:t>
          </w:r>
          <w:r w:rsidR="00724A83" w:rsidRPr="002B4053">
            <w:rPr>
              <w:b/>
              <w:sz w:val="22"/>
              <w:szCs w:val="22"/>
              <w:lang w:val="id-ID"/>
            </w:rPr>
            <w:t xml:space="preserve"> DOSEN DAN TENAGA KEPENDIDIKAN</w:t>
          </w:r>
          <w:r w:rsidRPr="002B4053">
            <w:rPr>
              <w:b/>
              <w:sz w:val="22"/>
              <w:szCs w:val="22"/>
              <w:lang w:val="id-ID"/>
            </w:rPr>
            <w:t xml:space="preserve"> BERMASLAH</w:t>
          </w:r>
        </w:p>
        <w:p w14:paraId="19B32762" w14:textId="549CD8C8" w:rsidR="005E7938" w:rsidRPr="002B4053" w:rsidRDefault="005E7938" w:rsidP="0061204B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8FA8FA8" w14:textId="77777777" w:rsidR="0061204B" w:rsidRPr="002B4053" w:rsidRDefault="002C422E">
          <w:pPr>
            <w:jc w:val="center"/>
            <w:rPr>
              <w:b/>
            </w:rPr>
          </w:pPr>
          <w:r w:rsidRPr="002B4053">
            <w:rPr>
              <w:b/>
            </w:rPr>
            <w:t>DOKUMEN SPMI</w:t>
          </w:r>
        </w:p>
      </w:tc>
    </w:tr>
    <w:tr w:rsidR="0061204B" w:rsidRPr="003B20AA" w14:paraId="67076A5E" w14:textId="77777777" w:rsidTr="008B524F">
      <w:trPr>
        <w:trHeight w:val="556"/>
      </w:trPr>
      <w:tc>
        <w:tcPr>
          <w:tcW w:w="1985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258E48" w14:textId="77777777" w:rsidR="0061204B" w:rsidRPr="002B4053" w:rsidRDefault="0061204B">
          <w:pPr>
            <w:jc w:val="center"/>
            <w:rPr>
              <w:b/>
              <w:sz w:val="20"/>
              <w:szCs w:val="22"/>
            </w:rPr>
          </w:pPr>
          <w:r w:rsidRPr="002B4053">
            <w:rPr>
              <w:b/>
              <w:sz w:val="20"/>
              <w:szCs w:val="22"/>
              <w:lang w:val="id-ID"/>
            </w:rPr>
            <w:t>Tgl Berlaku:</w:t>
          </w:r>
        </w:p>
        <w:p w14:paraId="11D03641" w14:textId="24533157" w:rsidR="0061204B" w:rsidRPr="002B4053" w:rsidRDefault="002B4053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  <w:lang w:val="id-ID"/>
            </w:rPr>
          </w:pPr>
          <w:r>
            <w:rPr>
              <w:b/>
              <w:sz w:val="20"/>
              <w:szCs w:val="22"/>
              <w:lang w:val="id-ID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BE03C6" w14:textId="77777777" w:rsidR="0061204B" w:rsidRPr="002B4053" w:rsidRDefault="0061204B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A3AA8E" w14:textId="77777777" w:rsidR="0061204B" w:rsidRPr="002B4053" w:rsidRDefault="0061204B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r w:rsidRPr="002B4053">
            <w:rPr>
              <w:b/>
              <w:sz w:val="20"/>
              <w:szCs w:val="20"/>
            </w:rPr>
            <w:t>Revisi</w:t>
          </w:r>
          <w:proofErr w:type="spellEnd"/>
          <w:r w:rsidRPr="002B4053">
            <w:rPr>
              <w:b/>
              <w:sz w:val="20"/>
              <w:szCs w:val="20"/>
              <w:lang w:val="id-ID"/>
            </w:rPr>
            <w:t xml:space="preserve"> :</w:t>
          </w:r>
        </w:p>
        <w:p w14:paraId="78D2EB84" w14:textId="2698A31C" w:rsidR="0061204B" w:rsidRPr="002B4053" w:rsidRDefault="00D6277F">
          <w:pPr>
            <w:jc w:val="center"/>
            <w:rPr>
              <w:b/>
              <w:sz w:val="20"/>
              <w:szCs w:val="20"/>
              <w:lang w:val="id-ID"/>
            </w:rPr>
          </w:pPr>
          <w:r w:rsidRPr="002B4053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A2104D" w14:textId="77777777" w:rsidR="0061204B" w:rsidRPr="002B4053" w:rsidRDefault="0061204B">
          <w:pPr>
            <w:jc w:val="center"/>
            <w:rPr>
              <w:b/>
              <w:sz w:val="20"/>
              <w:szCs w:val="20"/>
              <w:lang w:val="id-ID"/>
            </w:rPr>
          </w:pPr>
          <w:r w:rsidRPr="002B4053">
            <w:rPr>
              <w:b/>
              <w:sz w:val="20"/>
              <w:szCs w:val="20"/>
            </w:rPr>
            <w:t>Hal</w:t>
          </w:r>
          <w:r w:rsidRPr="002B4053">
            <w:rPr>
              <w:b/>
              <w:sz w:val="20"/>
              <w:szCs w:val="20"/>
              <w:lang w:val="id-ID"/>
            </w:rPr>
            <w:t xml:space="preserve"> :</w:t>
          </w:r>
        </w:p>
        <w:p w14:paraId="3A5842CC" w14:textId="00E75967" w:rsidR="0061204B" w:rsidRPr="002B4053" w:rsidRDefault="00F06775">
          <w:pPr>
            <w:jc w:val="center"/>
            <w:rPr>
              <w:b/>
              <w:sz w:val="20"/>
              <w:szCs w:val="20"/>
              <w:lang w:val="id-ID"/>
            </w:rPr>
          </w:pPr>
          <w:r w:rsidRPr="002B4053">
            <w:rPr>
              <w:sz w:val="20"/>
              <w:szCs w:val="20"/>
            </w:rPr>
            <w:fldChar w:fldCharType="begin"/>
          </w:r>
          <w:r w:rsidR="0061204B" w:rsidRPr="002B4053">
            <w:rPr>
              <w:sz w:val="20"/>
              <w:szCs w:val="20"/>
            </w:rPr>
            <w:instrText xml:space="preserve"> PAGE  \* Arabic  \* MERGEFORMAT </w:instrText>
          </w:r>
          <w:r w:rsidRPr="002B4053">
            <w:rPr>
              <w:sz w:val="20"/>
              <w:szCs w:val="20"/>
            </w:rPr>
            <w:fldChar w:fldCharType="separate"/>
          </w:r>
          <w:r w:rsidR="00023DFB">
            <w:rPr>
              <w:noProof/>
              <w:sz w:val="20"/>
              <w:szCs w:val="20"/>
            </w:rPr>
            <w:t>5</w:t>
          </w:r>
          <w:r w:rsidRPr="002B4053">
            <w:rPr>
              <w:sz w:val="20"/>
              <w:szCs w:val="20"/>
            </w:rPr>
            <w:fldChar w:fldCharType="end"/>
          </w:r>
          <w:r w:rsidR="00D6277F" w:rsidRPr="002B4053">
            <w:rPr>
              <w:sz w:val="20"/>
              <w:szCs w:val="20"/>
              <w:lang w:val="id-ID"/>
            </w:rPr>
            <w:t xml:space="preserve"> </w:t>
          </w:r>
          <w:r w:rsidR="0061204B" w:rsidRPr="002B4053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023DFB" w:rsidRPr="00023DFB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14:paraId="22888552" w14:textId="77777777" w:rsidR="003A773F" w:rsidRPr="003B20AA" w:rsidRDefault="003A773F" w:rsidP="0061204B">
    <w:pPr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6DE2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1E6C5E3D"/>
    <w:multiLevelType w:val="multilevel"/>
    <w:tmpl w:val="1DC0A5F8"/>
    <w:lvl w:ilvl="0">
      <w:start w:val="1"/>
      <w:numFmt w:val="decimal"/>
      <w:lvlText w:val="%1."/>
      <w:lvlJc w:val="left"/>
      <w:pPr>
        <w:ind w:left="681" w:hanging="360"/>
      </w:pPr>
      <w:rPr>
        <w:rFonts w:ascii="Arial" w:hAnsi="Arial" w:cs="Arial" w:hint="default"/>
        <w:sz w:val="20"/>
      </w:rPr>
    </w:lvl>
    <w:lvl w:ilvl="1">
      <w:start w:val="1"/>
      <w:numFmt w:val="decimal"/>
      <w:isLgl/>
      <w:lvlText w:val="%1.%2."/>
      <w:lvlJc w:val="left"/>
      <w:pPr>
        <w:ind w:left="72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3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1" w:hanging="1800"/>
      </w:pPr>
      <w:rPr>
        <w:rFonts w:hint="default"/>
      </w:rPr>
    </w:lvl>
  </w:abstractNum>
  <w:abstractNum w:abstractNumId="49" w15:restartNumberingAfterBreak="0">
    <w:nsid w:val="28156CC0"/>
    <w:multiLevelType w:val="hybridMultilevel"/>
    <w:tmpl w:val="415819DC"/>
    <w:lvl w:ilvl="0" w:tplc="DD662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AD32A2B"/>
    <w:multiLevelType w:val="hybridMultilevel"/>
    <w:tmpl w:val="95CC2836"/>
    <w:lvl w:ilvl="0" w:tplc="45146B8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9AB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A4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D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C5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2FCA0EBC"/>
    <w:multiLevelType w:val="hybridMultilevel"/>
    <w:tmpl w:val="273EC394"/>
    <w:lvl w:ilvl="0" w:tplc="00CE4122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 w15:restartNumberingAfterBreak="0">
    <w:nsid w:val="47276AC9"/>
    <w:multiLevelType w:val="hybridMultilevel"/>
    <w:tmpl w:val="DA24259C"/>
    <w:lvl w:ilvl="0" w:tplc="E5301E3E">
      <w:start w:val="1"/>
      <w:numFmt w:val="decimal"/>
      <w:lvlText w:val="%1."/>
      <w:lvlJc w:val="left"/>
      <w:pPr>
        <w:ind w:left="681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9C4CD1"/>
    <w:multiLevelType w:val="multilevel"/>
    <w:tmpl w:val="6D084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87B2003"/>
    <w:multiLevelType w:val="hybridMultilevel"/>
    <w:tmpl w:val="1B6A1846"/>
    <w:lvl w:ilvl="0" w:tplc="CEB817BE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F759F4"/>
    <w:multiLevelType w:val="hybridMultilevel"/>
    <w:tmpl w:val="41163F8C"/>
    <w:lvl w:ilvl="0" w:tplc="6996158C">
      <w:start w:val="1"/>
      <w:numFmt w:val="decimal"/>
      <w:lvlText w:val="%1."/>
      <w:lvlJc w:val="left"/>
      <w:pPr>
        <w:ind w:left="681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50"/>
  </w:num>
  <w:num w:numId="3">
    <w:abstractNumId w:val="51"/>
  </w:num>
  <w:num w:numId="4">
    <w:abstractNumId w:val="58"/>
  </w:num>
  <w:num w:numId="5">
    <w:abstractNumId w:val="46"/>
  </w:num>
  <w:num w:numId="6">
    <w:abstractNumId w:val="53"/>
  </w:num>
  <w:num w:numId="7">
    <w:abstractNumId w:val="47"/>
  </w:num>
  <w:num w:numId="8">
    <w:abstractNumId w:val="55"/>
  </w:num>
  <w:num w:numId="9">
    <w:abstractNumId w:val="49"/>
  </w:num>
  <w:num w:numId="10">
    <w:abstractNumId w:val="48"/>
  </w:num>
  <w:num w:numId="11">
    <w:abstractNumId w:val="45"/>
  </w:num>
  <w:num w:numId="12">
    <w:abstractNumId w:val="59"/>
  </w:num>
  <w:num w:numId="13">
    <w:abstractNumId w:val="54"/>
  </w:num>
  <w:num w:numId="14">
    <w:abstractNumId w:val="57"/>
  </w:num>
  <w:num w:numId="15">
    <w:abstractNumId w:val="5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154D6"/>
    <w:rsid w:val="00016A2F"/>
    <w:rsid w:val="00017076"/>
    <w:rsid w:val="00020F1D"/>
    <w:rsid w:val="00023DFB"/>
    <w:rsid w:val="00024889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500B0"/>
    <w:rsid w:val="00060FAE"/>
    <w:rsid w:val="00061C4B"/>
    <w:rsid w:val="00062014"/>
    <w:rsid w:val="00062F50"/>
    <w:rsid w:val="00064363"/>
    <w:rsid w:val="00070112"/>
    <w:rsid w:val="00072164"/>
    <w:rsid w:val="00072840"/>
    <w:rsid w:val="00075B42"/>
    <w:rsid w:val="00076A94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629"/>
    <w:rsid w:val="000A388E"/>
    <w:rsid w:val="000A41C2"/>
    <w:rsid w:val="000A4D09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703E"/>
    <w:rsid w:val="000C7F19"/>
    <w:rsid w:val="000E00F6"/>
    <w:rsid w:val="000E1D46"/>
    <w:rsid w:val="000E647D"/>
    <w:rsid w:val="000F4771"/>
    <w:rsid w:val="000F5D13"/>
    <w:rsid w:val="00102157"/>
    <w:rsid w:val="0010247D"/>
    <w:rsid w:val="00102A34"/>
    <w:rsid w:val="00102F1B"/>
    <w:rsid w:val="00103B85"/>
    <w:rsid w:val="00104217"/>
    <w:rsid w:val="001057A5"/>
    <w:rsid w:val="0010582D"/>
    <w:rsid w:val="00105C2D"/>
    <w:rsid w:val="00106921"/>
    <w:rsid w:val="00106A25"/>
    <w:rsid w:val="001073FF"/>
    <w:rsid w:val="00107871"/>
    <w:rsid w:val="00110B0C"/>
    <w:rsid w:val="00110F26"/>
    <w:rsid w:val="00113533"/>
    <w:rsid w:val="00113A51"/>
    <w:rsid w:val="00117D45"/>
    <w:rsid w:val="00122770"/>
    <w:rsid w:val="00122799"/>
    <w:rsid w:val="0012659B"/>
    <w:rsid w:val="00126609"/>
    <w:rsid w:val="0012714C"/>
    <w:rsid w:val="00131599"/>
    <w:rsid w:val="001328E9"/>
    <w:rsid w:val="00134DB6"/>
    <w:rsid w:val="001355C3"/>
    <w:rsid w:val="00136122"/>
    <w:rsid w:val="00137FEC"/>
    <w:rsid w:val="0014057A"/>
    <w:rsid w:val="00140A33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523A"/>
    <w:rsid w:val="00156AEF"/>
    <w:rsid w:val="00156E2E"/>
    <w:rsid w:val="00157B26"/>
    <w:rsid w:val="00157E4E"/>
    <w:rsid w:val="0016176F"/>
    <w:rsid w:val="00165AA5"/>
    <w:rsid w:val="00167E4E"/>
    <w:rsid w:val="00176635"/>
    <w:rsid w:val="00181228"/>
    <w:rsid w:val="00181493"/>
    <w:rsid w:val="00183798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2CE"/>
    <w:rsid w:val="00196D3F"/>
    <w:rsid w:val="001972E7"/>
    <w:rsid w:val="001A1FDC"/>
    <w:rsid w:val="001A23D5"/>
    <w:rsid w:val="001A4973"/>
    <w:rsid w:val="001A677A"/>
    <w:rsid w:val="001A69C3"/>
    <w:rsid w:val="001A789A"/>
    <w:rsid w:val="001A7DD3"/>
    <w:rsid w:val="001B02E8"/>
    <w:rsid w:val="001B1004"/>
    <w:rsid w:val="001B634C"/>
    <w:rsid w:val="001C0ED7"/>
    <w:rsid w:val="001C0F7B"/>
    <w:rsid w:val="001C28E7"/>
    <w:rsid w:val="001C3E87"/>
    <w:rsid w:val="001C6A24"/>
    <w:rsid w:val="001D1762"/>
    <w:rsid w:val="001D3349"/>
    <w:rsid w:val="001D33A7"/>
    <w:rsid w:val="001D3673"/>
    <w:rsid w:val="001D3EE7"/>
    <w:rsid w:val="001D7DDD"/>
    <w:rsid w:val="001E0980"/>
    <w:rsid w:val="001E15E7"/>
    <w:rsid w:val="001E38C1"/>
    <w:rsid w:val="001E3C6B"/>
    <w:rsid w:val="001E4C53"/>
    <w:rsid w:val="001E5B10"/>
    <w:rsid w:val="001E7E0F"/>
    <w:rsid w:val="001F26A5"/>
    <w:rsid w:val="001F5221"/>
    <w:rsid w:val="001F6EF5"/>
    <w:rsid w:val="001F7DB7"/>
    <w:rsid w:val="00200017"/>
    <w:rsid w:val="0020240E"/>
    <w:rsid w:val="00202E49"/>
    <w:rsid w:val="00207AEB"/>
    <w:rsid w:val="00211CBF"/>
    <w:rsid w:val="00212320"/>
    <w:rsid w:val="0021291A"/>
    <w:rsid w:val="00214365"/>
    <w:rsid w:val="002146F4"/>
    <w:rsid w:val="00215CA3"/>
    <w:rsid w:val="00221BB5"/>
    <w:rsid w:val="002221AF"/>
    <w:rsid w:val="00223686"/>
    <w:rsid w:val="00224762"/>
    <w:rsid w:val="0023063F"/>
    <w:rsid w:val="00230A72"/>
    <w:rsid w:val="00231A16"/>
    <w:rsid w:val="00232610"/>
    <w:rsid w:val="0023269C"/>
    <w:rsid w:val="00232DF9"/>
    <w:rsid w:val="00235864"/>
    <w:rsid w:val="0024477B"/>
    <w:rsid w:val="002448E2"/>
    <w:rsid w:val="0024528A"/>
    <w:rsid w:val="00245623"/>
    <w:rsid w:val="00245E17"/>
    <w:rsid w:val="00245E62"/>
    <w:rsid w:val="0025116D"/>
    <w:rsid w:val="002556DC"/>
    <w:rsid w:val="0025684D"/>
    <w:rsid w:val="0025770F"/>
    <w:rsid w:val="0025795B"/>
    <w:rsid w:val="0026348C"/>
    <w:rsid w:val="00265A0E"/>
    <w:rsid w:val="00267343"/>
    <w:rsid w:val="00271295"/>
    <w:rsid w:val="00271514"/>
    <w:rsid w:val="00272F2D"/>
    <w:rsid w:val="00274B9E"/>
    <w:rsid w:val="00280651"/>
    <w:rsid w:val="00284936"/>
    <w:rsid w:val="00284F5D"/>
    <w:rsid w:val="00285A29"/>
    <w:rsid w:val="00285BCF"/>
    <w:rsid w:val="00287978"/>
    <w:rsid w:val="00287A35"/>
    <w:rsid w:val="00291B04"/>
    <w:rsid w:val="00293B89"/>
    <w:rsid w:val="00293EFF"/>
    <w:rsid w:val="002954E7"/>
    <w:rsid w:val="00295934"/>
    <w:rsid w:val="002960D1"/>
    <w:rsid w:val="002B0108"/>
    <w:rsid w:val="002B4053"/>
    <w:rsid w:val="002C015D"/>
    <w:rsid w:val="002C0DAD"/>
    <w:rsid w:val="002C1DD8"/>
    <w:rsid w:val="002C222F"/>
    <w:rsid w:val="002C422E"/>
    <w:rsid w:val="002C5AB7"/>
    <w:rsid w:val="002C5C47"/>
    <w:rsid w:val="002C60E3"/>
    <w:rsid w:val="002C68CC"/>
    <w:rsid w:val="002D1A67"/>
    <w:rsid w:val="002D26F1"/>
    <w:rsid w:val="002D2B5D"/>
    <w:rsid w:val="002D384D"/>
    <w:rsid w:val="002D5034"/>
    <w:rsid w:val="002D6F50"/>
    <w:rsid w:val="002D717A"/>
    <w:rsid w:val="002E1345"/>
    <w:rsid w:val="002E4E39"/>
    <w:rsid w:val="002E4EF3"/>
    <w:rsid w:val="002E5509"/>
    <w:rsid w:val="002E6A3E"/>
    <w:rsid w:val="002F026A"/>
    <w:rsid w:val="002F0996"/>
    <w:rsid w:val="002F1B2D"/>
    <w:rsid w:val="002F30D0"/>
    <w:rsid w:val="002F375D"/>
    <w:rsid w:val="002F4DDF"/>
    <w:rsid w:val="00302625"/>
    <w:rsid w:val="00302702"/>
    <w:rsid w:val="00306CE1"/>
    <w:rsid w:val="003123EF"/>
    <w:rsid w:val="00313830"/>
    <w:rsid w:val="003158DE"/>
    <w:rsid w:val="00317D47"/>
    <w:rsid w:val="003214E3"/>
    <w:rsid w:val="003232F5"/>
    <w:rsid w:val="00323D00"/>
    <w:rsid w:val="00323FF7"/>
    <w:rsid w:val="003255AE"/>
    <w:rsid w:val="00327F2C"/>
    <w:rsid w:val="00330A55"/>
    <w:rsid w:val="0033146C"/>
    <w:rsid w:val="00333AC2"/>
    <w:rsid w:val="00333C49"/>
    <w:rsid w:val="00333D6E"/>
    <w:rsid w:val="00333E1A"/>
    <w:rsid w:val="00334043"/>
    <w:rsid w:val="00341ED8"/>
    <w:rsid w:val="00343174"/>
    <w:rsid w:val="00343393"/>
    <w:rsid w:val="00343E2A"/>
    <w:rsid w:val="00344853"/>
    <w:rsid w:val="0034568A"/>
    <w:rsid w:val="00345BE1"/>
    <w:rsid w:val="00345CDF"/>
    <w:rsid w:val="00346F3A"/>
    <w:rsid w:val="003516DE"/>
    <w:rsid w:val="003535B3"/>
    <w:rsid w:val="003562C3"/>
    <w:rsid w:val="00357CFB"/>
    <w:rsid w:val="003642BB"/>
    <w:rsid w:val="00365D9F"/>
    <w:rsid w:val="0036648A"/>
    <w:rsid w:val="003668EB"/>
    <w:rsid w:val="00366B95"/>
    <w:rsid w:val="0037070B"/>
    <w:rsid w:val="00370E1E"/>
    <w:rsid w:val="00374C04"/>
    <w:rsid w:val="00375E5B"/>
    <w:rsid w:val="003807D5"/>
    <w:rsid w:val="00381AF1"/>
    <w:rsid w:val="00381C51"/>
    <w:rsid w:val="00383498"/>
    <w:rsid w:val="00386DC8"/>
    <w:rsid w:val="00390D85"/>
    <w:rsid w:val="00390E40"/>
    <w:rsid w:val="003929D2"/>
    <w:rsid w:val="00393231"/>
    <w:rsid w:val="003966BB"/>
    <w:rsid w:val="00396A95"/>
    <w:rsid w:val="003A1062"/>
    <w:rsid w:val="003A1384"/>
    <w:rsid w:val="003A14B6"/>
    <w:rsid w:val="003A21A1"/>
    <w:rsid w:val="003A3787"/>
    <w:rsid w:val="003A5CC4"/>
    <w:rsid w:val="003A6422"/>
    <w:rsid w:val="003A7085"/>
    <w:rsid w:val="003A773F"/>
    <w:rsid w:val="003B0564"/>
    <w:rsid w:val="003B0849"/>
    <w:rsid w:val="003B20AA"/>
    <w:rsid w:val="003B2E9F"/>
    <w:rsid w:val="003B6A2F"/>
    <w:rsid w:val="003B7253"/>
    <w:rsid w:val="003C1816"/>
    <w:rsid w:val="003C42EB"/>
    <w:rsid w:val="003C5012"/>
    <w:rsid w:val="003D20DF"/>
    <w:rsid w:val="003D2E29"/>
    <w:rsid w:val="003D3CEB"/>
    <w:rsid w:val="003D43A9"/>
    <w:rsid w:val="003D4E7C"/>
    <w:rsid w:val="003D4F70"/>
    <w:rsid w:val="003E1987"/>
    <w:rsid w:val="003E1E60"/>
    <w:rsid w:val="003E1FA4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4510"/>
    <w:rsid w:val="00407DD6"/>
    <w:rsid w:val="00412FC6"/>
    <w:rsid w:val="00415044"/>
    <w:rsid w:val="0042012B"/>
    <w:rsid w:val="00426CFC"/>
    <w:rsid w:val="00426E4D"/>
    <w:rsid w:val="004311D0"/>
    <w:rsid w:val="004317D1"/>
    <w:rsid w:val="00431CC6"/>
    <w:rsid w:val="0043232E"/>
    <w:rsid w:val="00432DC5"/>
    <w:rsid w:val="0043529F"/>
    <w:rsid w:val="00437D7F"/>
    <w:rsid w:val="00441DDA"/>
    <w:rsid w:val="00442324"/>
    <w:rsid w:val="00443BFA"/>
    <w:rsid w:val="00444BA9"/>
    <w:rsid w:val="0044566E"/>
    <w:rsid w:val="004517C3"/>
    <w:rsid w:val="004529C8"/>
    <w:rsid w:val="00454B4D"/>
    <w:rsid w:val="00454CB7"/>
    <w:rsid w:val="004553F6"/>
    <w:rsid w:val="004609CC"/>
    <w:rsid w:val="004612FC"/>
    <w:rsid w:val="00461757"/>
    <w:rsid w:val="00462AAE"/>
    <w:rsid w:val="00462C43"/>
    <w:rsid w:val="00465C11"/>
    <w:rsid w:val="004673B5"/>
    <w:rsid w:val="0047155D"/>
    <w:rsid w:val="00472189"/>
    <w:rsid w:val="00472843"/>
    <w:rsid w:val="0047651C"/>
    <w:rsid w:val="0047673C"/>
    <w:rsid w:val="0048016C"/>
    <w:rsid w:val="004812E4"/>
    <w:rsid w:val="004813E0"/>
    <w:rsid w:val="00481679"/>
    <w:rsid w:val="0048233E"/>
    <w:rsid w:val="00482CC4"/>
    <w:rsid w:val="00483143"/>
    <w:rsid w:val="00483C06"/>
    <w:rsid w:val="00486359"/>
    <w:rsid w:val="004874B6"/>
    <w:rsid w:val="00491929"/>
    <w:rsid w:val="00492703"/>
    <w:rsid w:val="004950DC"/>
    <w:rsid w:val="004952FC"/>
    <w:rsid w:val="004962C9"/>
    <w:rsid w:val="00497EB0"/>
    <w:rsid w:val="004A0580"/>
    <w:rsid w:val="004A1C64"/>
    <w:rsid w:val="004A4F0C"/>
    <w:rsid w:val="004A65B1"/>
    <w:rsid w:val="004B1E41"/>
    <w:rsid w:val="004B2584"/>
    <w:rsid w:val="004B2752"/>
    <w:rsid w:val="004B3F2E"/>
    <w:rsid w:val="004B7CD9"/>
    <w:rsid w:val="004C10CE"/>
    <w:rsid w:val="004C3133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5CD0"/>
    <w:rsid w:val="004E6B71"/>
    <w:rsid w:val="004F0631"/>
    <w:rsid w:val="004F098A"/>
    <w:rsid w:val="004F1F31"/>
    <w:rsid w:val="004F5A81"/>
    <w:rsid w:val="004F78F7"/>
    <w:rsid w:val="00502F80"/>
    <w:rsid w:val="00504B14"/>
    <w:rsid w:val="0050513F"/>
    <w:rsid w:val="00507A67"/>
    <w:rsid w:val="00507D4D"/>
    <w:rsid w:val="00510285"/>
    <w:rsid w:val="0051582A"/>
    <w:rsid w:val="00517FE3"/>
    <w:rsid w:val="00522AC6"/>
    <w:rsid w:val="0052704B"/>
    <w:rsid w:val="005334FB"/>
    <w:rsid w:val="005345FB"/>
    <w:rsid w:val="00535758"/>
    <w:rsid w:val="00543112"/>
    <w:rsid w:val="00545A39"/>
    <w:rsid w:val="00552CAC"/>
    <w:rsid w:val="00552E15"/>
    <w:rsid w:val="00553E39"/>
    <w:rsid w:val="0055739A"/>
    <w:rsid w:val="005643A4"/>
    <w:rsid w:val="00573963"/>
    <w:rsid w:val="00573AAE"/>
    <w:rsid w:val="00574E33"/>
    <w:rsid w:val="005759F4"/>
    <w:rsid w:val="00576032"/>
    <w:rsid w:val="0057651D"/>
    <w:rsid w:val="00576970"/>
    <w:rsid w:val="005801F8"/>
    <w:rsid w:val="005844AF"/>
    <w:rsid w:val="0058469C"/>
    <w:rsid w:val="00584A58"/>
    <w:rsid w:val="00590C13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D59"/>
    <w:rsid w:val="005B112A"/>
    <w:rsid w:val="005B1C43"/>
    <w:rsid w:val="005B411B"/>
    <w:rsid w:val="005B4650"/>
    <w:rsid w:val="005C19CA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5529"/>
    <w:rsid w:val="005E5B12"/>
    <w:rsid w:val="005E7296"/>
    <w:rsid w:val="005E7938"/>
    <w:rsid w:val="005E7E36"/>
    <w:rsid w:val="005F1E85"/>
    <w:rsid w:val="005F54D9"/>
    <w:rsid w:val="005F68B5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04B"/>
    <w:rsid w:val="006125E8"/>
    <w:rsid w:val="00612659"/>
    <w:rsid w:val="00616BAC"/>
    <w:rsid w:val="00621EA9"/>
    <w:rsid w:val="00623C57"/>
    <w:rsid w:val="00625735"/>
    <w:rsid w:val="00626682"/>
    <w:rsid w:val="006276FB"/>
    <w:rsid w:val="00632336"/>
    <w:rsid w:val="0064101D"/>
    <w:rsid w:val="00641A6F"/>
    <w:rsid w:val="00641CDB"/>
    <w:rsid w:val="0064579E"/>
    <w:rsid w:val="00656471"/>
    <w:rsid w:val="00664200"/>
    <w:rsid w:val="006644FC"/>
    <w:rsid w:val="00665222"/>
    <w:rsid w:val="0066610C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2CFC"/>
    <w:rsid w:val="006841EA"/>
    <w:rsid w:val="00687BEE"/>
    <w:rsid w:val="006901EA"/>
    <w:rsid w:val="006908B7"/>
    <w:rsid w:val="0069473D"/>
    <w:rsid w:val="006A1B61"/>
    <w:rsid w:val="006A2910"/>
    <w:rsid w:val="006A3B20"/>
    <w:rsid w:val="006A5A30"/>
    <w:rsid w:val="006A6C8C"/>
    <w:rsid w:val="006B0488"/>
    <w:rsid w:val="006B0DDD"/>
    <w:rsid w:val="006B1020"/>
    <w:rsid w:val="006B29EA"/>
    <w:rsid w:val="006B318D"/>
    <w:rsid w:val="006C1C2F"/>
    <w:rsid w:val="006C280D"/>
    <w:rsid w:val="006C284A"/>
    <w:rsid w:val="006C623E"/>
    <w:rsid w:val="006D1A33"/>
    <w:rsid w:val="006D3831"/>
    <w:rsid w:val="006E1419"/>
    <w:rsid w:val="006E208D"/>
    <w:rsid w:val="006E4302"/>
    <w:rsid w:val="006E484A"/>
    <w:rsid w:val="006E6E7E"/>
    <w:rsid w:val="006E7515"/>
    <w:rsid w:val="006F3DD4"/>
    <w:rsid w:val="006F599E"/>
    <w:rsid w:val="006F703E"/>
    <w:rsid w:val="006F70A4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E79"/>
    <w:rsid w:val="00724A83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2E0"/>
    <w:rsid w:val="007417A4"/>
    <w:rsid w:val="00743FF4"/>
    <w:rsid w:val="007541EE"/>
    <w:rsid w:val="00756924"/>
    <w:rsid w:val="0076033C"/>
    <w:rsid w:val="00760656"/>
    <w:rsid w:val="00761C69"/>
    <w:rsid w:val="00764215"/>
    <w:rsid w:val="00765D44"/>
    <w:rsid w:val="0076623C"/>
    <w:rsid w:val="00767667"/>
    <w:rsid w:val="0077361D"/>
    <w:rsid w:val="00774C2C"/>
    <w:rsid w:val="007755C2"/>
    <w:rsid w:val="00776CA6"/>
    <w:rsid w:val="00780313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73D0"/>
    <w:rsid w:val="007B0406"/>
    <w:rsid w:val="007B132D"/>
    <w:rsid w:val="007B1F4C"/>
    <w:rsid w:val="007B33F2"/>
    <w:rsid w:val="007B3903"/>
    <w:rsid w:val="007B5A41"/>
    <w:rsid w:val="007B5DDB"/>
    <w:rsid w:val="007B6542"/>
    <w:rsid w:val="007C0C89"/>
    <w:rsid w:val="007C106C"/>
    <w:rsid w:val="007C1135"/>
    <w:rsid w:val="007C2ED8"/>
    <w:rsid w:val="007C3855"/>
    <w:rsid w:val="007C4443"/>
    <w:rsid w:val="007C51DD"/>
    <w:rsid w:val="007C5AF8"/>
    <w:rsid w:val="007D2687"/>
    <w:rsid w:val="007D380D"/>
    <w:rsid w:val="007D543E"/>
    <w:rsid w:val="007E1224"/>
    <w:rsid w:val="007E1323"/>
    <w:rsid w:val="007E1442"/>
    <w:rsid w:val="007E1CBE"/>
    <w:rsid w:val="007E37BA"/>
    <w:rsid w:val="007E6155"/>
    <w:rsid w:val="007E72E6"/>
    <w:rsid w:val="007E779E"/>
    <w:rsid w:val="007F2C0A"/>
    <w:rsid w:val="007F4175"/>
    <w:rsid w:val="007F6055"/>
    <w:rsid w:val="0080323A"/>
    <w:rsid w:val="0080357E"/>
    <w:rsid w:val="0080492F"/>
    <w:rsid w:val="00804EA6"/>
    <w:rsid w:val="00805148"/>
    <w:rsid w:val="00805B16"/>
    <w:rsid w:val="00806CEA"/>
    <w:rsid w:val="008079F7"/>
    <w:rsid w:val="00810C27"/>
    <w:rsid w:val="00810ED0"/>
    <w:rsid w:val="0081414E"/>
    <w:rsid w:val="008158A3"/>
    <w:rsid w:val="008171E1"/>
    <w:rsid w:val="0082238F"/>
    <w:rsid w:val="00822BDB"/>
    <w:rsid w:val="00823859"/>
    <w:rsid w:val="00824E04"/>
    <w:rsid w:val="008258D2"/>
    <w:rsid w:val="00826CDE"/>
    <w:rsid w:val="00826D3F"/>
    <w:rsid w:val="008270FB"/>
    <w:rsid w:val="00827C84"/>
    <w:rsid w:val="00831686"/>
    <w:rsid w:val="0083476C"/>
    <w:rsid w:val="008376B6"/>
    <w:rsid w:val="008400D4"/>
    <w:rsid w:val="008406C8"/>
    <w:rsid w:val="00842594"/>
    <w:rsid w:val="0084630E"/>
    <w:rsid w:val="00846744"/>
    <w:rsid w:val="008509F8"/>
    <w:rsid w:val="00851251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EC0"/>
    <w:rsid w:val="0087286A"/>
    <w:rsid w:val="00872E58"/>
    <w:rsid w:val="00874D98"/>
    <w:rsid w:val="00876A3A"/>
    <w:rsid w:val="00877B51"/>
    <w:rsid w:val="008801EA"/>
    <w:rsid w:val="00884529"/>
    <w:rsid w:val="00885843"/>
    <w:rsid w:val="00890BC0"/>
    <w:rsid w:val="008926E7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524F"/>
    <w:rsid w:val="008B6C2A"/>
    <w:rsid w:val="008B7DB3"/>
    <w:rsid w:val="008C0297"/>
    <w:rsid w:val="008C07EA"/>
    <w:rsid w:val="008C1664"/>
    <w:rsid w:val="008C271C"/>
    <w:rsid w:val="008C538B"/>
    <w:rsid w:val="008C7EAA"/>
    <w:rsid w:val="008D0206"/>
    <w:rsid w:val="008D0AB3"/>
    <w:rsid w:val="008D2860"/>
    <w:rsid w:val="008D35BE"/>
    <w:rsid w:val="008D36A9"/>
    <w:rsid w:val="008D3E88"/>
    <w:rsid w:val="008D5616"/>
    <w:rsid w:val="008D762C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3B47"/>
    <w:rsid w:val="00913D97"/>
    <w:rsid w:val="009145AC"/>
    <w:rsid w:val="00921D28"/>
    <w:rsid w:val="00922420"/>
    <w:rsid w:val="009234AB"/>
    <w:rsid w:val="00923B40"/>
    <w:rsid w:val="009241EC"/>
    <w:rsid w:val="009242DD"/>
    <w:rsid w:val="00925830"/>
    <w:rsid w:val="00925F7F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43AA4"/>
    <w:rsid w:val="00945754"/>
    <w:rsid w:val="00951D13"/>
    <w:rsid w:val="00951DF6"/>
    <w:rsid w:val="00954110"/>
    <w:rsid w:val="009552D3"/>
    <w:rsid w:val="009575CE"/>
    <w:rsid w:val="0096057A"/>
    <w:rsid w:val="009621DC"/>
    <w:rsid w:val="00963F88"/>
    <w:rsid w:val="009648AB"/>
    <w:rsid w:val="009656EC"/>
    <w:rsid w:val="009700FE"/>
    <w:rsid w:val="00972572"/>
    <w:rsid w:val="00972593"/>
    <w:rsid w:val="00973EF4"/>
    <w:rsid w:val="00976254"/>
    <w:rsid w:val="0098098E"/>
    <w:rsid w:val="0098145F"/>
    <w:rsid w:val="00984029"/>
    <w:rsid w:val="00985533"/>
    <w:rsid w:val="009856EB"/>
    <w:rsid w:val="00991684"/>
    <w:rsid w:val="00992CE5"/>
    <w:rsid w:val="00994CA8"/>
    <w:rsid w:val="009A2C1B"/>
    <w:rsid w:val="009A3E22"/>
    <w:rsid w:val="009A41F4"/>
    <w:rsid w:val="009B2343"/>
    <w:rsid w:val="009B4151"/>
    <w:rsid w:val="009B4607"/>
    <w:rsid w:val="009B5240"/>
    <w:rsid w:val="009B5AAF"/>
    <w:rsid w:val="009B76E8"/>
    <w:rsid w:val="009B7ACE"/>
    <w:rsid w:val="009C01BC"/>
    <w:rsid w:val="009C11E5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3F2E"/>
    <w:rsid w:val="009D440B"/>
    <w:rsid w:val="009D5459"/>
    <w:rsid w:val="009D619B"/>
    <w:rsid w:val="009D6B89"/>
    <w:rsid w:val="009E13B2"/>
    <w:rsid w:val="009E5667"/>
    <w:rsid w:val="009E74B4"/>
    <w:rsid w:val="009F09C6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4E10"/>
    <w:rsid w:val="00A25E6B"/>
    <w:rsid w:val="00A2635A"/>
    <w:rsid w:val="00A26586"/>
    <w:rsid w:val="00A27056"/>
    <w:rsid w:val="00A273C6"/>
    <w:rsid w:val="00A33279"/>
    <w:rsid w:val="00A41456"/>
    <w:rsid w:val="00A41949"/>
    <w:rsid w:val="00A41C4E"/>
    <w:rsid w:val="00A432EE"/>
    <w:rsid w:val="00A457E8"/>
    <w:rsid w:val="00A46207"/>
    <w:rsid w:val="00A51502"/>
    <w:rsid w:val="00A538D4"/>
    <w:rsid w:val="00A54344"/>
    <w:rsid w:val="00A606DC"/>
    <w:rsid w:val="00A629DE"/>
    <w:rsid w:val="00A62BEE"/>
    <w:rsid w:val="00A63499"/>
    <w:rsid w:val="00A6595D"/>
    <w:rsid w:val="00A65D27"/>
    <w:rsid w:val="00A6723A"/>
    <w:rsid w:val="00A70B64"/>
    <w:rsid w:val="00A750E0"/>
    <w:rsid w:val="00A76881"/>
    <w:rsid w:val="00A76CF5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0CE4"/>
    <w:rsid w:val="00AA5D9C"/>
    <w:rsid w:val="00AA7D27"/>
    <w:rsid w:val="00AB1BEB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F2655"/>
    <w:rsid w:val="00AF4090"/>
    <w:rsid w:val="00AF4E38"/>
    <w:rsid w:val="00B00BFC"/>
    <w:rsid w:val="00B036D5"/>
    <w:rsid w:val="00B036F6"/>
    <w:rsid w:val="00B043FB"/>
    <w:rsid w:val="00B06971"/>
    <w:rsid w:val="00B07CE6"/>
    <w:rsid w:val="00B07DEA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6EC1"/>
    <w:rsid w:val="00B277CF"/>
    <w:rsid w:val="00B33F98"/>
    <w:rsid w:val="00B36D71"/>
    <w:rsid w:val="00B373DC"/>
    <w:rsid w:val="00B40D63"/>
    <w:rsid w:val="00B4755F"/>
    <w:rsid w:val="00B5459B"/>
    <w:rsid w:val="00B55B7D"/>
    <w:rsid w:val="00B60D1A"/>
    <w:rsid w:val="00B621CC"/>
    <w:rsid w:val="00B62DFD"/>
    <w:rsid w:val="00B67825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86441"/>
    <w:rsid w:val="00B90FC9"/>
    <w:rsid w:val="00B9356E"/>
    <w:rsid w:val="00B93CF8"/>
    <w:rsid w:val="00B96791"/>
    <w:rsid w:val="00B9720F"/>
    <w:rsid w:val="00BA0B71"/>
    <w:rsid w:val="00BA149F"/>
    <w:rsid w:val="00BA318F"/>
    <w:rsid w:val="00BA5A25"/>
    <w:rsid w:val="00BA62DB"/>
    <w:rsid w:val="00BB3940"/>
    <w:rsid w:val="00BB5581"/>
    <w:rsid w:val="00BB781E"/>
    <w:rsid w:val="00BC10FA"/>
    <w:rsid w:val="00BC2989"/>
    <w:rsid w:val="00BC34F4"/>
    <w:rsid w:val="00BC3E6E"/>
    <w:rsid w:val="00BC4519"/>
    <w:rsid w:val="00BC7AC7"/>
    <w:rsid w:val="00BD2E47"/>
    <w:rsid w:val="00BD3B24"/>
    <w:rsid w:val="00BD4020"/>
    <w:rsid w:val="00BD5978"/>
    <w:rsid w:val="00BD5F12"/>
    <w:rsid w:val="00BD6115"/>
    <w:rsid w:val="00BD7576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C017A2"/>
    <w:rsid w:val="00C03A61"/>
    <w:rsid w:val="00C14695"/>
    <w:rsid w:val="00C15D6B"/>
    <w:rsid w:val="00C1672C"/>
    <w:rsid w:val="00C2042F"/>
    <w:rsid w:val="00C21BD0"/>
    <w:rsid w:val="00C2265F"/>
    <w:rsid w:val="00C23E04"/>
    <w:rsid w:val="00C262EB"/>
    <w:rsid w:val="00C31B02"/>
    <w:rsid w:val="00C3307C"/>
    <w:rsid w:val="00C33D29"/>
    <w:rsid w:val="00C34C0C"/>
    <w:rsid w:val="00C37123"/>
    <w:rsid w:val="00C37688"/>
    <w:rsid w:val="00C37E36"/>
    <w:rsid w:val="00C422C9"/>
    <w:rsid w:val="00C43003"/>
    <w:rsid w:val="00C43154"/>
    <w:rsid w:val="00C4317D"/>
    <w:rsid w:val="00C4518F"/>
    <w:rsid w:val="00C51196"/>
    <w:rsid w:val="00C51ED2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77D98"/>
    <w:rsid w:val="00C80954"/>
    <w:rsid w:val="00C82366"/>
    <w:rsid w:val="00C83FE1"/>
    <w:rsid w:val="00C86394"/>
    <w:rsid w:val="00C8732E"/>
    <w:rsid w:val="00C90FEE"/>
    <w:rsid w:val="00C9105B"/>
    <w:rsid w:val="00C9152B"/>
    <w:rsid w:val="00C929C0"/>
    <w:rsid w:val="00C9339F"/>
    <w:rsid w:val="00C935F5"/>
    <w:rsid w:val="00C96024"/>
    <w:rsid w:val="00C968A2"/>
    <w:rsid w:val="00CA0722"/>
    <w:rsid w:val="00CA0D99"/>
    <w:rsid w:val="00CA3BE4"/>
    <w:rsid w:val="00CA4FB9"/>
    <w:rsid w:val="00CA6E5C"/>
    <w:rsid w:val="00CB17A1"/>
    <w:rsid w:val="00CB23A7"/>
    <w:rsid w:val="00CB23D8"/>
    <w:rsid w:val="00CB2908"/>
    <w:rsid w:val="00CB3D47"/>
    <w:rsid w:val="00CB643D"/>
    <w:rsid w:val="00CB71B2"/>
    <w:rsid w:val="00CC32EB"/>
    <w:rsid w:val="00CC5010"/>
    <w:rsid w:val="00CC6258"/>
    <w:rsid w:val="00CC7AA3"/>
    <w:rsid w:val="00CD0DD1"/>
    <w:rsid w:val="00CD1E3D"/>
    <w:rsid w:val="00CD2E51"/>
    <w:rsid w:val="00CD4EEA"/>
    <w:rsid w:val="00CD5120"/>
    <w:rsid w:val="00CD6F75"/>
    <w:rsid w:val="00CE0BD5"/>
    <w:rsid w:val="00CE1579"/>
    <w:rsid w:val="00CE1716"/>
    <w:rsid w:val="00CE2BDB"/>
    <w:rsid w:val="00CE2DA8"/>
    <w:rsid w:val="00CF0CA8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167C"/>
    <w:rsid w:val="00D251E1"/>
    <w:rsid w:val="00D25325"/>
    <w:rsid w:val="00D25EE2"/>
    <w:rsid w:val="00D279C5"/>
    <w:rsid w:val="00D30512"/>
    <w:rsid w:val="00D306F6"/>
    <w:rsid w:val="00D32FC2"/>
    <w:rsid w:val="00D337B6"/>
    <w:rsid w:val="00D365D2"/>
    <w:rsid w:val="00D40738"/>
    <w:rsid w:val="00D415A4"/>
    <w:rsid w:val="00D43B0F"/>
    <w:rsid w:val="00D4416D"/>
    <w:rsid w:val="00D470B9"/>
    <w:rsid w:val="00D504B0"/>
    <w:rsid w:val="00D5162B"/>
    <w:rsid w:val="00D51F12"/>
    <w:rsid w:val="00D5225C"/>
    <w:rsid w:val="00D557C3"/>
    <w:rsid w:val="00D5642B"/>
    <w:rsid w:val="00D56615"/>
    <w:rsid w:val="00D61980"/>
    <w:rsid w:val="00D61CC1"/>
    <w:rsid w:val="00D62749"/>
    <w:rsid w:val="00D6277F"/>
    <w:rsid w:val="00D6435F"/>
    <w:rsid w:val="00D64696"/>
    <w:rsid w:val="00D6469A"/>
    <w:rsid w:val="00D6542F"/>
    <w:rsid w:val="00D666C2"/>
    <w:rsid w:val="00D7330D"/>
    <w:rsid w:val="00D74057"/>
    <w:rsid w:val="00D76D75"/>
    <w:rsid w:val="00D773D1"/>
    <w:rsid w:val="00D81BE6"/>
    <w:rsid w:val="00D8370F"/>
    <w:rsid w:val="00D86645"/>
    <w:rsid w:val="00D87766"/>
    <w:rsid w:val="00D91DDF"/>
    <w:rsid w:val="00D926BB"/>
    <w:rsid w:val="00D93CD2"/>
    <w:rsid w:val="00D95C21"/>
    <w:rsid w:val="00D969F6"/>
    <w:rsid w:val="00DA1A65"/>
    <w:rsid w:val="00DA28A5"/>
    <w:rsid w:val="00DA5E84"/>
    <w:rsid w:val="00DA6365"/>
    <w:rsid w:val="00DA6A2C"/>
    <w:rsid w:val="00DB1472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567B"/>
    <w:rsid w:val="00DE6E3C"/>
    <w:rsid w:val="00DF09F2"/>
    <w:rsid w:val="00DF18F2"/>
    <w:rsid w:val="00DF2C65"/>
    <w:rsid w:val="00DF4F11"/>
    <w:rsid w:val="00DF63B0"/>
    <w:rsid w:val="00DF77BF"/>
    <w:rsid w:val="00DF7DF8"/>
    <w:rsid w:val="00E00D2E"/>
    <w:rsid w:val="00E02563"/>
    <w:rsid w:val="00E03626"/>
    <w:rsid w:val="00E10194"/>
    <w:rsid w:val="00E105C2"/>
    <w:rsid w:val="00E11CB3"/>
    <w:rsid w:val="00E12EDC"/>
    <w:rsid w:val="00E316F5"/>
    <w:rsid w:val="00E318DC"/>
    <w:rsid w:val="00E31AC4"/>
    <w:rsid w:val="00E32D60"/>
    <w:rsid w:val="00E3566A"/>
    <w:rsid w:val="00E36FA5"/>
    <w:rsid w:val="00E37806"/>
    <w:rsid w:val="00E378D6"/>
    <w:rsid w:val="00E40EA9"/>
    <w:rsid w:val="00E41110"/>
    <w:rsid w:val="00E41537"/>
    <w:rsid w:val="00E41560"/>
    <w:rsid w:val="00E422FB"/>
    <w:rsid w:val="00E44B6C"/>
    <w:rsid w:val="00E4545B"/>
    <w:rsid w:val="00E4605F"/>
    <w:rsid w:val="00E46F1C"/>
    <w:rsid w:val="00E50DC4"/>
    <w:rsid w:val="00E52FB0"/>
    <w:rsid w:val="00E53AEA"/>
    <w:rsid w:val="00E5561C"/>
    <w:rsid w:val="00E63AC9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30AF"/>
    <w:rsid w:val="00E735A7"/>
    <w:rsid w:val="00E76AEC"/>
    <w:rsid w:val="00E76D63"/>
    <w:rsid w:val="00E80295"/>
    <w:rsid w:val="00E81F60"/>
    <w:rsid w:val="00E82AE5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31C"/>
    <w:rsid w:val="00E96A6B"/>
    <w:rsid w:val="00EA1E15"/>
    <w:rsid w:val="00EA240B"/>
    <w:rsid w:val="00EA2567"/>
    <w:rsid w:val="00EA7592"/>
    <w:rsid w:val="00EB11F6"/>
    <w:rsid w:val="00EB3828"/>
    <w:rsid w:val="00EC159F"/>
    <w:rsid w:val="00EC4430"/>
    <w:rsid w:val="00EC4645"/>
    <w:rsid w:val="00EC65D0"/>
    <w:rsid w:val="00ED18DC"/>
    <w:rsid w:val="00ED240F"/>
    <w:rsid w:val="00ED269C"/>
    <w:rsid w:val="00ED33E6"/>
    <w:rsid w:val="00ED53DC"/>
    <w:rsid w:val="00ED594D"/>
    <w:rsid w:val="00ED7CCC"/>
    <w:rsid w:val="00EE37A8"/>
    <w:rsid w:val="00EE3E92"/>
    <w:rsid w:val="00EE7B58"/>
    <w:rsid w:val="00EE7BFB"/>
    <w:rsid w:val="00EF48B0"/>
    <w:rsid w:val="00F004C5"/>
    <w:rsid w:val="00F00ABD"/>
    <w:rsid w:val="00F01526"/>
    <w:rsid w:val="00F024FB"/>
    <w:rsid w:val="00F06775"/>
    <w:rsid w:val="00F070A8"/>
    <w:rsid w:val="00F0735C"/>
    <w:rsid w:val="00F12793"/>
    <w:rsid w:val="00F1488E"/>
    <w:rsid w:val="00F14C83"/>
    <w:rsid w:val="00F2312F"/>
    <w:rsid w:val="00F2447B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D1B"/>
    <w:rsid w:val="00F6475B"/>
    <w:rsid w:val="00F647C8"/>
    <w:rsid w:val="00F71FFA"/>
    <w:rsid w:val="00F73522"/>
    <w:rsid w:val="00F736B0"/>
    <w:rsid w:val="00F7515A"/>
    <w:rsid w:val="00F75229"/>
    <w:rsid w:val="00F768CA"/>
    <w:rsid w:val="00F80339"/>
    <w:rsid w:val="00F82CCF"/>
    <w:rsid w:val="00F83D8E"/>
    <w:rsid w:val="00F844A0"/>
    <w:rsid w:val="00F846E5"/>
    <w:rsid w:val="00F8727D"/>
    <w:rsid w:val="00F9212C"/>
    <w:rsid w:val="00F93DE6"/>
    <w:rsid w:val="00F94CD9"/>
    <w:rsid w:val="00FA2B4E"/>
    <w:rsid w:val="00FA4507"/>
    <w:rsid w:val="00FA51B6"/>
    <w:rsid w:val="00FB0C08"/>
    <w:rsid w:val="00FB1179"/>
    <w:rsid w:val="00FB2E44"/>
    <w:rsid w:val="00FB3B92"/>
    <w:rsid w:val="00FB4E47"/>
    <w:rsid w:val="00FB5A98"/>
    <w:rsid w:val="00FB6C84"/>
    <w:rsid w:val="00FB79A8"/>
    <w:rsid w:val="00FC0376"/>
    <w:rsid w:val="00FC0CE6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E083B"/>
    <w:rsid w:val="00FE0E70"/>
    <w:rsid w:val="00FE0EF8"/>
    <w:rsid w:val="00FE0F20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C6D105"/>
  <w15:docId w15:val="{4605C773-216B-4FFD-ADEC-61FCE4AD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647C8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3B20AA"/>
    <w:rPr>
      <w:rFonts w:eastAsia="SimSun"/>
      <w:b/>
      <w:bCs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......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4BA11-7F10-4644-AC15-F997CEA7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35</cp:revision>
  <cp:lastPrinted>2020-11-11T02:22:00Z</cp:lastPrinted>
  <dcterms:created xsi:type="dcterms:W3CDTF">2015-06-20T16:05:00Z</dcterms:created>
  <dcterms:modified xsi:type="dcterms:W3CDTF">2022-03-05T08:16:00Z</dcterms:modified>
</cp:coreProperties>
</file>