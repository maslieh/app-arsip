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D12D" w14:textId="4BC933AA" w:rsidR="00D82154" w:rsidRPr="00C95F6F" w:rsidRDefault="00D82154" w:rsidP="00D82154">
      <w:pPr>
        <w:rPr>
          <w:b/>
          <w:bCs/>
          <w:sz w:val="36"/>
          <w:szCs w:val="36"/>
        </w:rPr>
      </w:pPr>
    </w:p>
    <w:p w14:paraId="67D47FDD" w14:textId="79FABEE3" w:rsidR="00D82154" w:rsidRPr="00C95F6F" w:rsidRDefault="00D82154" w:rsidP="00D82154">
      <w:pPr>
        <w:rPr>
          <w:b/>
          <w:bCs/>
          <w:sz w:val="36"/>
          <w:szCs w:val="36"/>
        </w:rPr>
      </w:pPr>
    </w:p>
    <w:p w14:paraId="5E3A3D4A" w14:textId="1E435268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7B4E3152" w14:textId="0D501963" w:rsidR="00D82154" w:rsidRPr="00C95F6F" w:rsidRDefault="00442ABB" w:rsidP="00D82154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01C71725" w14:textId="1A50C22E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4DCF9FC3" w14:textId="794158D5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3130D3F6" w14:textId="798E4459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39403FDC" w14:textId="5B44E90E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70DEBD4D" w14:textId="0038E59F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27FC9884" w14:textId="02827BAD" w:rsidR="00D82154" w:rsidRPr="00C95F6F" w:rsidRDefault="00D82154" w:rsidP="00D82154">
      <w:pPr>
        <w:rPr>
          <w:b/>
          <w:bCs/>
          <w:sz w:val="36"/>
          <w:szCs w:val="36"/>
          <w:lang w:val="id-ID"/>
        </w:rPr>
      </w:pPr>
    </w:p>
    <w:p w14:paraId="16603EF7" w14:textId="2A12C06E" w:rsidR="00D82154" w:rsidRPr="00C95F6F" w:rsidRDefault="00442ABB" w:rsidP="00FA7EA1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055C4CDF" w14:textId="5E2C5B73" w:rsidR="00D82154" w:rsidRPr="00C95F6F" w:rsidRDefault="00D82154" w:rsidP="00D82154">
      <w:pPr>
        <w:rPr>
          <w:b/>
          <w:bCs/>
          <w:sz w:val="36"/>
          <w:szCs w:val="36"/>
          <w:lang w:val="id-ID"/>
        </w:rPr>
      </w:pPr>
    </w:p>
    <w:p w14:paraId="40FDB0E6" w14:textId="43E4DBF7" w:rsidR="00D82154" w:rsidRPr="00442ABB" w:rsidRDefault="00D82154" w:rsidP="00D82154">
      <w:pPr>
        <w:jc w:val="center"/>
        <w:rPr>
          <w:bCs/>
          <w:sz w:val="36"/>
          <w:szCs w:val="36"/>
        </w:rPr>
      </w:pPr>
      <w:r w:rsidRPr="00442ABB">
        <w:rPr>
          <w:bCs/>
          <w:sz w:val="36"/>
          <w:szCs w:val="36"/>
          <w:lang w:val="id-ID"/>
        </w:rPr>
        <w:t>Prosedur Mutu</w:t>
      </w:r>
      <w:r w:rsidR="00442ABB">
        <w:rPr>
          <w:bCs/>
          <w:sz w:val="36"/>
          <w:szCs w:val="36"/>
        </w:rPr>
        <w:t>/</w:t>
      </w:r>
      <w:proofErr w:type="spellStart"/>
      <w:r w:rsidR="00442ABB">
        <w:rPr>
          <w:bCs/>
          <w:sz w:val="36"/>
          <w:szCs w:val="36"/>
        </w:rPr>
        <w:t>Standar</w:t>
      </w:r>
      <w:proofErr w:type="spellEnd"/>
      <w:r w:rsidR="00442ABB">
        <w:rPr>
          <w:bCs/>
          <w:sz w:val="36"/>
          <w:szCs w:val="36"/>
        </w:rPr>
        <w:t xml:space="preserve"> </w:t>
      </w:r>
      <w:proofErr w:type="spellStart"/>
      <w:r w:rsidR="00442ABB">
        <w:rPr>
          <w:bCs/>
          <w:sz w:val="36"/>
          <w:szCs w:val="36"/>
        </w:rPr>
        <w:t>Opersional</w:t>
      </w:r>
      <w:proofErr w:type="spellEnd"/>
      <w:r w:rsidR="00442ABB">
        <w:rPr>
          <w:bCs/>
          <w:sz w:val="36"/>
          <w:szCs w:val="36"/>
        </w:rPr>
        <w:t xml:space="preserve"> </w:t>
      </w:r>
      <w:proofErr w:type="spellStart"/>
      <w:r w:rsidR="00442ABB">
        <w:rPr>
          <w:bCs/>
          <w:sz w:val="36"/>
          <w:szCs w:val="36"/>
        </w:rPr>
        <w:t>Prosedur</w:t>
      </w:r>
      <w:proofErr w:type="spellEnd"/>
    </w:p>
    <w:p w14:paraId="5F782FA2" w14:textId="47170CE0" w:rsidR="00D82154" w:rsidRPr="00C95F6F" w:rsidRDefault="00D82154" w:rsidP="00D82154">
      <w:pPr>
        <w:jc w:val="center"/>
        <w:rPr>
          <w:b/>
          <w:bCs/>
          <w:sz w:val="36"/>
          <w:szCs w:val="36"/>
          <w:lang w:val="id-ID"/>
        </w:rPr>
      </w:pPr>
    </w:p>
    <w:p w14:paraId="20C85004" w14:textId="795B73E2" w:rsidR="00D82154" w:rsidRDefault="00D601DD" w:rsidP="00D82154">
      <w:pPr>
        <w:jc w:val="center"/>
        <w:rPr>
          <w:sz w:val="44"/>
          <w:szCs w:val="44"/>
        </w:rPr>
      </w:pPr>
      <w:r w:rsidRPr="00C95F6F">
        <w:rPr>
          <w:sz w:val="44"/>
          <w:szCs w:val="44"/>
        </w:rPr>
        <w:t>KONVERSI MATA KULIAH</w:t>
      </w:r>
    </w:p>
    <w:p w14:paraId="4479ADD9" w14:textId="77777777" w:rsidR="00FA7EA1" w:rsidRPr="00C95F6F" w:rsidRDefault="00FA7EA1" w:rsidP="00D82154">
      <w:pPr>
        <w:jc w:val="center"/>
        <w:rPr>
          <w:sz w:val="44"/>
          <w:szCs w:val="44"/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FA7EA1" w:rsidRPr="007F2F75" w14:paraId="405F919B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8503" w14:textId="7B2D783E" w:rsidR="00FA7EA1" w:rsidRPr="007F2F75" w:rsidRDefault="00FA7EA1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6EA93E" w14:textId="77777777" w:rsidR="00FA7EA1" w:rsidRPr="007F2F75" w:rsidRDefault="00FA7EA1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FA7EA1" w:rsidRPr="007F2F75" w14:paraId="34D52BD0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2D61B83C" w14:textId="4C6A3800" w:rsidR="00FA7EA1" w:rsidRPr="007F2F75" w:rsidRDefault="00442ABB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8FDE" w14:textId="77777777" w:rsidR="00FA7EA1" w:rsidRPr="007F2F75" w:rsidRDefault="00FA7EA1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39CD08B9" w14:textId="77777777" w:rsidR="00FA7EA1" w:rsidRPr="007F2F75" w:rsidRDefault="00FA7EA1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09D46937" w14:textId="77A8144C" w:rsidR="00FA7EA1" w:rsidRPr="007F2F75" w:rsidRDefault="00442ABB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FA7EA1" w:rsidRPr="007F2F75" w14:paraId="02465DD4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9351" w14:textId="77777777" w:rsidR="00FA7EA1" w:rsidRPr="007F2F75" w:rsidRDefault="00FA7EA1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7293" w14:textId="07E5C358" w:rsidR="00FA7EA1" w:rsidRPr="007F2F75" w:rsidRDefault="00FA7EA1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442ABB">
              <w:rPr>
                <w:b/>
              </w:rPr>
              <w:t xml:space="preserve"> </w:t>
            </w:r>
          </w:p>
        </w:tc>
      </w:tr>
    </w:tbl>
    <w:p w14:paraId="3B362A85" w14:textId="74D82B4A" w:rsidR="00D82154" w:rsidRPr="00C95F6F" w:rsidRDefault="00D82154" w:rsidP="00D82154">
      <w:pPr>
        <w:rPr>
          <w:b/>
          <w:sz w:val="20"/>
          <w:szCs w:val="20"/>
          <w:lang w:val="id-ID"/>
        </w:rPr>
      </w:pPr>
    </w:p>
    <w:p w14:paraId="4F08098E" w14:textId="77777777" w:rsidR="00D82154" w:rsidRPr="00C95F6F" w:rsidRDefault="00D82154" w:rsidP="00D82154">
      <w:pPr>
        <w:pStyle w:val="Footer"/>
        <w:jc w:val="center"/>
      </w:pPr>
    </w:p>
    <w:p w14:paraId="116F3180" w14:textId="2EACDBD9" w:rsidR="00467569" w:rsidRDefault="00442ABB" w:rsidP="00467569">
      <w:pPr>
        <w:jc w:val="center"/>
      </w:pPr>
      <w:r>
        <w:t xml:space="preserve"> </w:t>
      </w:r>
    </w:p>
    <w:p w14:paraId="387AD6F8" w14:textId="5B95B857" w:rsidR="00442ABB" w:rsidRDefault="00442ABB" w:rsidP="00467569">
      <w:pPr>
        <w:jc w:val="center"/>
      </w:pPr>
    </w:p>
    <w:p w14:paraId="19CDD00D" w14:textId="07B35286" w:rsidR="00442ABB" w:rsidRDefault="00442ABB" w:rsidP="00467569">
      <w:pPr>
        <w:jc w:val="center"/>
      </w:pPr>
    </w:p>
    <w:p w14:paraId="0571A351" w14:textId="73931C96" w:rsidR="00442ABB" w:rsidRDefault="00442ABB" w:rsidP="00467569">
      <w:pPr>
        <w:jc w:val="center"/>
      </w:pPr>
    </w:p>
    <w:p w14:paraId="6DBC8F3D" w14:textId="77777777" w:rsidR="00442ABB" w:rsidRPr="00FA7EA1" w:rsidRDefault="00442ABB" w:rsidP="00467569">
      <w:pPr>
        <w:jc w:val="center"/>
      </w:pPr>
    </w:p>
    <w:p w14:paraId="71CAC946" w14:textId="77777777" w:rsidR="007B6116" w:rsidRPr="00C95F6F" w:rsidRDefault="007B6116" w:rsidP="00467569">
      <w:pPr>
        <w:jc w:val="center"/>
        <w:rPr>
          <w:b/>
          <w:bCs/>
          <w:sz w:val="28"/>
          <w:szCs w:val="28"/>
        </w:rPr>
      </w:pPr>
    </w:p>
    <w:p w14:paraId="0B98711A" w14:textId="77777777" w:rsidR="00D601DD" w:rsidRPr="00C95F6F" w:rsidRDefault="00D601DD" w:rsidP="00467569">
      <w:pPr>
        <w:jc w:val="center"/>
        <w:rPr>
          <w:b/>
          <w:bCs/>
          <w:sz w:val="28"/>
          <w:szCs w:val="28"/>
        </w:rPr>
      </w:pPr>
      <w:r w:rsidRPr="00C95F6F">
        <w:rPr>
          <w:b/>
          <w:bCs/>
          <w:sz w:val="28"/>
          <w:szCs w:val="28"/>
        </w:rPr>
        <w:lastRenderedPageBreak/>
        <w:t xml:space="preserve">BAB I </w:t>
      </w:r>
    </w:p>
    <w:p w14:paraId="7237B0DC" w14:textId="77777777" w:rsidR="00D601DD" w:rsidRPr="00C95F6F" w:rsidRDefault="00D601DD" w:rsidP="00D601DD">
      <w:pPr>
        <w:jc w:val="center"/>
        <w:rPr>
          <w:b/>
          <w:bCs/>
          <w:sz w:val="28"/>
          <w:szCs w:val="28"/>
        </w:rPr>
      </w:pPr>
      <w:r w:rsidRPr="00C95F6F">
        <w:rPr>
          <w:b/>
          <w:bCs/>
          <w:sz w:val="28"/>
          <w:szCs w:val="28"/>
        </w:rPr>
        <w:t>PENDAHULUAN</w:t>
      </w:r>
    </w:p>
    <w:p w14:paraId="5D88CD86" w14:textId="77777777" w:rsidR="00D601DD" w:rsidRPr="00C95F6F" w:rsidRDefault="00D601DD" w:rsidP="00D601DD">
      <w:pPr>
        <w:jc w:val="both"/>
        <w:rPr>
          <w:b/>
          <w:lang w:val="es-ES_tradnl"/>
        </w:rPr>
      </w:pPr>
    </w:p>
    <w:p w14:paraId="64417335" w14:textId="77777777" w:rsidR="00D601DD" w:rsidRPr="00C95F6F" w:rsidRDefault="00D601DD" w:rsidP="00F01C62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Tujuan</w:t>
      </w:r>
      <w:proofErr w:type="spellEnd"/>
    </w:p>
    <w:p w14:paraId="3DED96D0" w14:textId="77777777" w:rsidR="00D601DD" w:rsidRPr="00C95F6F" w:rsidRDefault="00D601DD" w:rsidP="00D601DD">
      <w:pPr>
        <w:pStyle w:val="ListParagraph"/>
        <w:jc w:val="center"/>
        <w:rPr>
          <w:b/>
          <w:lang w:val="es-ES_tradnl"/>
        </w:rPr>
      </w:pPr>
    </w:p>
    <w:p w14:paraId="5EBF8C3E" w14:textId="5A74B3E1" w:rsidR="00D601DD" w:rsidRPr="00C95F6F" w:rsidRDefault="00D601DD" w:rsidP="00F01C62">
      <w:pPr>
        <w:ind w:left="567"/>
        <w:jc w:val="both"/>
        <w:rPr>
          <w:lang w:val="id-ID"/>
        </w:rPr>
      </w:pPr>
      <w:proofErr w:type="spellStart"/>
      <w:r w:rsidRPr="00C95F6F">
        <w:t>Prosedur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mutu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konversi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matakuliah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disusun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sebagai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pedoman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baku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dalam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menetapkan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matakuliah</w:t>
      </w:r>
      <w:proofErr w:type="spellEnd"/>
      <w:r w:rsidRPr="00C95F6F">
        <w:t xml:space="preserve"> yang </w:t>
      </w:r>
      <w:proofErr w:type="spellStart"/>
      <w:r w:rsidRPr="00C95F6F">
        <w:t>akan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dikontrak</w:t>
      </w:r>
      <w:proofErr w:type="spellEnd"/>
      <w:r w:rsidRPr="00C95F6F">
        <w:rPr>
          <w:lang w:val="id-ID"/>
        </w:rPr>
        <w:t xml:space="preserve"> </w:t>
      </w:r>
      <w:r w:rsidRPr="00C95F6F">
        <w:t>oleh</w:t>
      </w:r>
      <w:r w:rsidRPr="00C95F6F">
        <w:rPr>
          <w:lang w:val="id-ID"/>
        </w:rPr>
        <w:t xml:space="preserve"> </w:t>
      </w:r>
      <w:proofErr w:type="spellStart"/>
      <w:r w:rsidRPr="00C95F6F">
        <w:t>mahasiswa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pindahan</w:t>
      </w:r>
      <w:proofErr w:type="spellEnd"/>
      <w:r w:rsidRPr="00C95F6F">
        <w:t xml:space="preserve"> di </w:t>
      </w:r>
      <w:proofErr w:type="spellStart"/>
      <w:r w:rsidRPr="00C95F6F">
        <w:t>lingkungan</w:t>
      </w:r>
      <w:proofErr w:type="spellEnd"/>
      <w:r w:rsidRPr="00C95F6F">
        <w:rPr>
          <w:lang w:val="id-ID"/>
        </w:rPr>
        <w:t xml:space="preserve"> </w:t>
      </w:r>
      <w:proofErr w:type="spellStart"/>
      <w:r w:rsidR="00442ABB">
        <w:t>Politeknik</w:t>
      </w:r>
      <w:proofErr w:type="spellEnd"/>
      <w:r w:rsidR="00442ABB">
        <w:t xml:space="preserve"> SSR Bogor</w:t>
      </w:r>
    </w:p>
    <w:p w14:paraId="757408D4" w14:textId="77777777" w:rsidR="00D601DD" w:rsidRPr="00C95F6F" w:rsidRDefault="00D601DD" w:rsidP="00D601DD">
      <w:pPr>
        <w:jc w:val="both"/>
      </w:pPr>
    </w:p>
    <w:p w14:paraId="7F8392D7" w14:textId="77777777" w:rsidR="00D601DD" w:rsidRPr="00C95F6F" w:rsidRDefault="00D601DD" w:rsidP="00F01C62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RuangLingkup</w:t>
      </w:r>
      <w:proofErr w:type="spellEnd"/>
    </w:p>
    <w:p w14:paraId="75A53C9C" w14:textId="77777777" w:rsidR="00D601DD" w:rsidRPr="00C95F6F" w:rsidRDefault="00D601DD" w:rsidP="00D601DD">
      <w:pPr>
        <w:pStyle w:val="ListParagraph"/>
        <w:jc w:val="both"/>
        <w:rPr>
          <w:b/>
          <w:lang w:val="es-ES_tradnl"/>
        </w:rPr>
      </w:pPr>
    </w:p>
    <w:p w14:paraId="5F132C46" w14:textId="77777777" w:rsidR="00D601DD" w:rsidRPr="00C95F6F" w:rsidRDefault="00D601DD" w:rsidP="00F01C62">
      <w:pPr>
        <w:ind w:left="567"/>
        <w:jc w:val="both"/>
        <w:rPr>
          <w:lang w:val="id-ID"/>
        </w:rPr>
      </w:pPr>
      <w:r w:rsidRPr="00C95F6F">
        <w:t>Ruang</w:t>
      </w:r>
      <w:r w:rsidRPr="00C95F6F">
        <w:rPr>
          <w:lang w:val="id-ID"/>
        </w:rPr>
        <w:t xml:space="preserve"> </w:t>
      </w:r>
      <w:proofErr w:type="spellStart"/>
      <w:r w:rsidRPr="00C95F6F">
        <w:t>lingkup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prosedur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ini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mencakup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penyerahan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transkrip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mahasiswa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pindahan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kepada</w:t>
      </w:r>
      <w:proofErr w:type="spellEnd"/>
      <w:r w:rsidRPr="00C95F6F">
        <w:t xml:space="preserve"> SPMB </w:t>
      </w:r>
      <w:proofErr w:type="spellStart"/>
      <w:r w:rsidRPr="00C95F6F">
        <w:t>sampai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dengan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t>diterbitkannya</w:t>
      </w:r>
      <w:proofErr w:type="spellEnd"/>
      <w:r w:rsidRPr="00C95F6F">
        <w:t xml:space="preserve"> SK </w:t>
      </w:r>
      <w:proofErr w:type="spellStart"/>
      <w:r w:rsidRPr="00C95F6F">
        <w:t>Konversi</w:t>
      </w:r>
      <w:proofErr w:type="spellEnd"/>
      <w:r w:rsidRPr="00C95F6F">
        <w:rPr>
          <w:lang w:val="id-ID"/>
        </w:rPr>
        <w:t>.</w:t>
      </w:r>
    </w:p>
    <w:p w14:paraId="7D966027" w14:textId="77777777" w:rsidR="00D601DD" w:rsidRPr="00C95F6F" w:rsidRDefault="00D601DD" w:rsidP="00D601DD">
      <w:pPr>
        <w:ind w:firstLine="720"/>
        <w:jc w:val="both"/>
      </w:pPr>
    </w:p>
    <w:p w14:paraId="0CF3B97F" w14:textId="77777777" w:rsidR="00D601DD" w:rsidRPr="00C95F6F" w:rsidRDefault="00D601DD" w:rsidP="00F01C62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Referensi</w:t>
      </w:r>
      <w:proofErr w:type="spellEnd"/>
    </w:p>
    <w:p w14:paraId="7D200464" w14:textId="77777777" w:rsidR="00D601DD" w:rsidRPr="00C95F6F" w:rsidRDefault="00D601DD" w:rsidP="00D601DD">
      <w:pPr>
        <w:pStyle w:val="ListParagraph"/>
        <w:jc w:val="both"/>
        <w:rPr>
          <w:b/>
          <w:lang w:val="es-ES_tradnl"/>
        </w:rPr>
      </w:pPr>
    </w:p>
    <w:p w14:paraId="50556690" w14:textId="77777777" w:rsidR="006E50CF" w:rsidRPr="00C95F6F" w:rsidRDefault="006E50CF" w:rsidP="00F01C62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C95F6F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774C946D" w14:textId="77777777" w:rsidR="006E50CF" w:rsidRPr="00C95F6F" w:rsidRDefault="006E50CF" w:rsidP="00F01C62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C95F6F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4FE70BF0" w14:textId="77777777" w:rsidR="006E50CF" w:rsidRPr="00C95F6F" w:rsidRDefault="006E50CF" w:rsidP="00F01C62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C95F6F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6DC1D738" w14:textId="77777777" w:rsidR="006E50CF" w:rsidRPr="00C95F6F" w:rsidRDefault="006E50CF" w:rsidP="00F01C62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C95F6F">
        <w:rPr>
          <w:rFonts w:ascii="Times New Roman" w:hAnsi="Times New Roman" w:cs="Times New Roman"/>
        </w:rPr>
        <w:t>Peraturan Menteri Pendidikan dan Kebudayaan Republik In</w:t>
      </w:r>
      <w:r w:rsidR="00B66BFF" w:rsidRPr="00C95F6F">
        <w:rPr>
          <w:rFonts w:ascii="Times New Roman" w:hAnsi="Times New Roman" w:cs="Times New Roman"/>
        </w:rPr>
        <w:t>donesia Nomor 44 Tahun 2015</w:t>
      </w:r>
      <w:r w:rsidRPr="00C95F6F">
        <w:rPr>
          <w:rFonts w:ascii="Times New Roman" w:hAnsi="Times New Roman" w:cs="Times New Roman"/>
        </w:rPr>
        <w:t xml:space="preserve"> Tentang Standar Nasional Pendidikan Tinggi</w:t>
      </w:r>
    </w:p>
    <w:p w14:paraId="406A61CD" w14:textId="21F8F94F" w:rsidR="006E50CF" w:rsidRPr="00C95F6F" w:rsidRDefault="006E50CF" w:rsidP="00F01C62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r w:rsidRPr="00C95F6F">
        <w:rPr>
          <w:lang w:val="es-ES_tradnl"/>
        </w:rPr>
        <w:t xml:space="preserve">Manual </w:t>
      </w:r>
      <w:proofErr w:type="spellStart"/>
      <w:r w:rsidRPr="00C95F6F">
        <w:rPr>
          <w:lang w:val="es-ES_tradnl"/>
        </w:rPr>
        <w:t>Mutu</w:t>
      </w:r>
      <w:proofErr w:type="spellEnd"/>
      <w:r w:rsidRPr="00C95F6F">
        <w:rPr>
          <w:lang w:val="es-ES_tradnl"/>
        </w:rPr>
        <w:t xml:space="preserve"> </w:t>
      </w:r>
      <w:proofErr w:type="spellStart"/>
      <w:r w:rsidR="00442ABB">
        <w:t>Politeknik</w:t>
      </w:r>
      <w:proofErr w:type="spellEnd"/>
      <w:r w:rsidR="00442ABB">
        <w:t xml:space="preserve"> SSR Bogor</w:t>
      </w:r>
    </w:p>
    <w:p w14:paraId="4C36C306" w14:textId="5A8DD5BC" w:rsidR="006E50CF" w:rsidRPr="00C95F6F" w:rsidRDefault="006E50CF" w:rsidP="00F01C62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C95F6F">
        <w:rPr>
          <w:lang w:val="id-ID"/>
        </w:rPr>
        <w:t xml:space="preserve">Kebijakan SPMI </w:t>
      </w:r>
      <w:proofErr w:type="spellStart"/>
      <w:r w:rsidR="00442ABB">
        <w:t>Politeknik</w:t>
      </w:r>
      <w:proofErr w:type="spellEnd"/>
      <w:r w:rsidR="00442ABB">
        <w:t xml:space="preserve"> SSR Bogor</w:t>
      </w:r>
    </w:p>
    <w:p w14:paraId="6BE496F1" w14:textId="4BE1CB38" w:rsidR="006E50CF" w:rsidRPr="00C95F6F" w:rsidRDefault="006E50CF" w:rsidP="00F01C62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C95F6F">
        <w:rPr>
          <w:lang w:val="es-ES_tradnl"/>
        </w:rPr>
        <w:t>Kebijakan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Akademik</w:t>
      </w:r>
      <w:proofErr w:type="spellEnd"/>
      <w:r w:rsidRPr="00C95F6F">
        <w:rPr>
          <w:lang w:val="id-ID"/>
        </w:rPr>
        <w:t xml:space="preserve"> </w:t>
      </w:r>
      <w:proofErr w:type="spellStart"/>
      <w:r w:rsidR="00442ABB">
        <w:t>Politeknik</w:t>
      </w:r>
      <w:proofErr w:type="spellEnd"/>
      <w:r w:rsidR="00442ABB">
        <w:t xml:space="preserve"> SSR Bogor</w:t>
      </w:r>
    </w:p>
    <w:p w14:paraId="3B7F8C9E" w14:textId="585FC0A1" w:rsidR="006E50CF" w:rsidRPr="00C95F6F" w:rsidRDefault="006E50CF" w:rsidP="00F01C62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C95F6F">
        <w:rPr>
          <w:lang w:val="id-ID"/>
        </w:rPr>
        <w:t xml:space="preserve">Standar Akademik </w:t>
      </w:r>
      <w:proofErr w:type="spellStart"/>
      <w:r w:rsidR="00442ABB">
        <w:t>Politeknik</w:t>
      </w:r>
      <w:proofErr w:type="spellEnd"/>
      <w:r w:rsidR="00442ABB">
        <w:t xml:space="preserve"> SSR Bogor</w:t>
      </w:r>
    </w:p>
    <w:p w14:paraId="274266FC" w14:textId="497ACFB6" w:rsidR="006E50CF" w:rsidRPr="00C95F6F" w:rsidRDefault="006E50CF" w:rsidP="00F01C62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C95F6F">
        <w:rPr>
          <w:lang w:val="id-ID"/>
        </w:rPr>
        <w:t xml:space="preserve">Peraturan Akademik </w:t>
      </w:r>
      <w:proofErr w:type="spellStart"/>
      <w:r w:rsidR="00442ABB">
        <w:t>Politeknik</w:t>
      </w:r>
      <w:proofErr w:type="spellEnd"/>
      <w:r w:rsidR="00442ABB">
        <w:t xml:space="preserve"> SSR Bogor</w:t>
      </w:r>
    </w:p>
    <w:p w14:paraId="3975A65E" w14:textId="3C47BF89" w:rsidR="006E50CF" w:rsidRPr="00C95F6F" w:rsidRDefault="006E50CF" w:rsidP="00F01C62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proofErr w:type="spellStart"/>
      <w:r w:rsidRPr="00C95F6F">
        <w:rPr>
          <w:lang w:val="es-ES_tradnl"/>
        </w:rPr>
        <w:t>Buku</w:t>
      </w:r>
      <w:proofErr w:type="spellEnd"/>
      <w:r w:rsidRPr="00C95F6F">
        <w:rPr>
          <w:lang w:val="es-ES_tradnl"/>
        </w:rPr>
        <w:t xml:space="preserve"> </w:t>
      </w:r>
      <w:r w:rsidRPr="00C95F6F">
        <w:rPr>
          <w:lang w:val="id-ID"/>
        </w:rPr>
        <w:t xml:space="preserve">Pedoman Penyelenggaraan Pendidikan </w:t>
      </w:r>
      <w:proofErr w:type="spellStart"/>
      <w:r w:rsidR="00442ABB">
        <w:t>Politeknik</w:t>
      </w:r>
      <w:proofErr w:type="spellEnd"/>
      <w:r w:rsidR="00442ABB">
        <w:t xml:space="preserve"> SSR Bogor</w:t>
      </w:r>
      <w:r w:rsidRPr="00C95F6F">
        <w:rPr>
          <w:lang w:val="es-ES_tradnl"/>
        </w:rPr>
        <w:t xml:space="preserve"> </w:t>
      </w:r>
    </w:p>
    <w:p w14:paraId="717C2F4C" w14:textId="77777777" w:rsidR="00D601DD" w:rsidRPr="00C95F6F" w:rsidRDefault="00D601DD" w:rsidP="00D601DD">
      <w:pPr>
        <w:jc w:val="both"/>
        <w:rPr>
          <w:lang w:val="id-ID"/>
        </w:rPr>
      </w:pPr>
    </w:p>
    <w:p w14:paraId="442F7DEE" w14:textId="77777777" w:rsidR="00D601DD" w:rsidRPr="00C95F6F" w:rsidRDefault="00D601DD" w:rsidP="00F01C62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Definisi</w:t>
      </w:r>
      <w:proofErr w:type="spellEnd"/>
    </w:p>
    <w:p w14:paraId="6CFEEF19" w14:textId="77777777" w:rsidR="00D601DD" w:rsidRPr="00C95F6F" w:rsidRDefault="00D601DD" w:rsidP="00D601DD">
      <w:pPr>
        <w:pStyle w:val="ListParagraph"/>
        <w:jc w:val="both"/>
        <w:rPr>
          <w:b/>
          <w:lang w:val="es-ES_tradnl"/>
        </w:rPr>
      </w:pPr>
    </w:p>
    <w:p w14:paraId="0B27718B" w14:textId="3886A065" w:rsidR="00D601DD" w:rsidRPr="00C95F6F" w:rsidRDefault="00D601DD" w:rsidP="00F01C62">
      <w:pPr>
        <w:pStyle w:val="Default"/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C95F6F">
        <w:rPr>
          <w:rFonts w:ascii="Times New Roman" w:hAnsi="Times New Roman" w:cs="Times New Roman"/>
          <w:lang w:val="en-US"/>
        </w:rPr>
        <w:t>Konversi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matakuliah</w:t>
      </w:r>
      <w:proofErr w:type="spellEnd"/>
      <w:r w:rsidRPr="00C95F6F">
        <w:rPr>
          <w:rFonts w:ascii="Times New Roman" w:hAnsi="Times New Roman" w:cs="Times New Roman"/>
          <w:b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adalah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pengakuan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nilai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matakuliah</w:t>
      </w:r>
      <w:proofErr w:type="spellEnd"/>
      <w:r w:rsidRPr="00C95F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95F6F">
        <w:rPr>
          <w:rFonts w:ascii="Times New Roman" w:hAnsi="Times New Roman" w:cs="Times New Roman"/>
          <w:lang w:val="en-US"/>
        </w:rPr>
        <w:t>telah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diambil</w:t>
      </w:r>
      <w:proofErr w:type="spellEnd"/>
      <w:r w:rsidRPr="00C95F6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95F6F">
        <w:rPr>
          <w:rFonts w:ascii="Times New Roman" w:hAnsi="Times New Roman" w:cs="Times New Roman"/>
          <w:lang w:val="en-US"/>
        </w:rPr>
        <w:t>perguruan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tinggi</w:t>
      </w:r>
      <w:proofErr w:type="spellEnd"/>
      <w:r w:rsidRPr="00C95F6F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C95F6F">
        <w:rPr>
          <w:rFonts w:ascii="Times New Roman" w:hAnsi="Times New Roman" w:cs="Times New Roman"/>
          <w:lang w:val="en-US"/>
        </w:rPr>
        <w:t>sebelum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mahasiswa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tersebut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pindah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ke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="00442ABB">
        <w:rPr>
          <w:rFonts w:ascii="Times New Roman" w:hAnsi="Times New Roman" w:cs="Times New Roman"/>
          <w:lang w:val="en-US"/>
        </w:rPr>
        <w:t>Politeknik</w:t>
      </w:r>
      <w:proofErr w:type="spellEnd"/>
      <w:r w:rsidR="00442ABB">
        <w:rPr>
          <w:rFonts w:ascii="Times New Roman" w:hAnsi="Times New Roman" w:cs="Times New Roman"/>
          <w:lang w:val="en-US"/>
        </w:rPr>
        <w:t xml:space="preserve"> SSR Bogor</w:t>
      </w:r>
    </w:p>
    <w:p w14:paraId="033BA4DC" w14:textId="77777777" w:rsidR="00D601DD" w:rsidRPr="00C95F6F" w:rsidRDefault="00D601DD" w:rsidP="00D601DD">
      <w:pPr>
        <w:pStyle w:val="Default"/>
        <w:jc w:val="both"/>
        <w:rPr>
          <w:rFonts w:ascii="Times New Roman" w:hAnsi="Times New Roman" w:cs="Times New Roman"/>
        </w:rPr>
      </w:pPr>
    </w:p>
    <w:p w14:paraId="22304AB7" w14:textId="77777777" w:rsidR="00D601DD" w:rsidRPr="00C95F6F" w:rsidRDefault="00D601DD" w:rsidP="00F01C62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PenanggungJawab</w:t>
      </w:r>
      <w:proofErr w:type="spellEnd"/>
    </w:p>
    <w:p w14:paraId="31AF0A34" w14:textId="77777777" w:rsidR="00D601DD" w:rsidRPr="00C95F6F" w:rsidRDefault="00D601DD" w:rsidP="00D601DD">
      <w:pPr>
        <w:pStyle w:val="ListParagraph"/>
        <w:jc w:val="both"/>
        <w:rPr>
          <w:b/>
          <w:lang w:val="es-ES_tradnl"/>
        </w:rPr>
      </w:pPr>
    </w:p>
    <w:p w14:paraId="23272E74" w14:textId="77777777" w:rsidR="00D601DD" w:rsidRPr="00C95F6F" w:rsidRDefault="00D601DD" w:rsidP="00F01C62">
      <w:pPr>
        <w:pStyle w:val="Default"/>
        <w:ind w:left="567"/>
        <w:jc w:val="both"/>
        <w:rPr>
          <w:rFonts w:ascii="Times New Roman" w:hAnsi="Times New Roman" w:cs="Times New Roman"/>
        </w:rPr>
      </w:pPr>
      <w:r w:rsidRPr="00C95F6F">
        <w:rPr>
          <w:rFonts w:ascii="Times New Roman" w:hAnsi="Times New Roman" w:cs="Times New Roman"/>
        </w:rPr>
        <w:t xml:space="preserve">Penanggung </w:t>
      </w:r>
      <w:proofErr w:type="spellStart"/>
      <w:r w:rsidRPr="00C95F6F">
        <w:rPr>
          <w:rFonts w:ascii="Times New Roman" w:hAnsi="Times New Roman" w:cs="Times New Roman"/>
          <w:lang w:val="en-US"/>
        </w:rPr>
        <w:t>jawab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konversi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matakuliah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adalah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proofErr w:type="spellStart"/>
      <w:r w:rsidRPr="00C95F6F">
        <w:rPr>
          <w:rFonts w:ascii="Times New Roman" w:hAnsi="Times New Roman" w:cs="Times New Roman"/>
          <w:lang w:val="en-US"/>
        </w:rPr>
        <w:t>Ketua</w:t>
      </w:r>
      <w:proofErr w:type="spellEnd"/>
      <w:r w:rsidRPr="00C95F6F">
        <w:rPr>
          <w:rFonts w:ascii="Times New Roman" w:hAnsi="Times New Roman" w:cs="Times New Roman"/>
        </w:rPr>
        <w:t xml:space="preserve"> </w:t>
      </w:r>
      <w:r w:rsidRPr="00C95F6F">
        <w:rPr>
          <w:rFonts w:ascii="Times New Roman" w:hAnsi="Times New Roman" w:cs="Times New Roman"/>
          <w:lang w:val="en-US"/>
        </w:rPr>
        <w:t>Program Studi</w:t>
      </w:r>
    </w:p>
    <w:p w14:paraId="312DEF82" w14:textId="77777777" w:rsidR="00D601DD" w:rsidRPr="00C95F6F" w:rsidRDefault="00D601DD" w:rsidP="00D601DD">
      <w:pPr>
        <w:tabs>
          <w:tab w:val="num" w:pos="1683"/>
          <w:tab w:val="num" w:pos="1710"/>
        </w:tabs>
        <w:suppressAutoHyphens w:val="0"/>
        <w:rPr>
          <w:lang w:val="id-ID"/>
        </w:rPr>
      </w:pPr>
    </w:p>
    <w:p w14:paraId="4A4A201F" w14:textId="77777777" w:rsidR="00365DBB" w:rsidRPr="00C95F6F" w:rsidRDefault="00365DBB" w:rsidP="00D601DD">
      <w:pPr>
        <w:tabs>
          <w:tab w:val="num" w:pos="1683"/>
          <w:tab w:val="num" w:pos="1710"/>
        </w:tabs>
        <w:suppressAutoHyphens w:val="0"/>
        <w:rPr>
          <w:lang w:val="id-ID"/>
        </w:rPr>
      </w:pPr>
    </w:p>
    <w:p w14:paraId="18BF338F" w14:textId="77777777" w:rsidR="007B6116" w:rsidRPr="00C95F6F" w:rsidRDefault="007B6116" w:rsidP="00D601DD">
      <w:pPr>
        <w:tabs>
          <w:tab w:val="num" w:pos="1683"/>
          <w:tab w:val="num" w:pos="1710"/>
        </w:tabs>
        <w:suppressAutoHyphens w:val="0"/>
        <w:rPr>
          <w:lang w:val="id-ID"/>
        </w:rPr>
      </w:pPr>
    </w:p>
    <w:p w14:paraId="7A29B6CF" w14:textId="77777777" w:rsidR="007B6116" w:rsidRPr="00C95F6F" w:rsidRDefault="007B6116" w:rsidP="00D601DD">
      <w:pPr>
        <w:tabs>
          <w:tab w:val="num" w:pos="1683"/>
          <w:tab w:val="num" w:pos="1710"/>
        </w:tabs>
        <w:suppressAutoHyphens w:val="0"/>
        <w:rPr>
          <w:lang w:val="id-ID"/>
        </w:rPr>
      </w:pPr>
    </w:p>
    <w:p w14:paraId="2D571671" w14:textId="77777777" w:rsidR="00D601DD" w:rsidRPr="00C95F6F" w:rsidRDefault="00D601DD" w:rsidP="00F01C62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KetentuanUmum</w:t>
      </w:r>
      <w:proofErr w:type="spellEnd"/>
    </w:p>
    <w:p w14:paraId="0104AE9E" w14:textId="77777777" w:rsidR="00D601DD" w:rsidRPr="00C95F6F" w:rsidRDefault="00D601DD" w:rsidP="00D601DD">
      <w:pPr>
        <w:pStyle w:val="ListParagraph"/>
        <w:jc w:val="both"/>
        <w:rPr>
          <w:b/>
          <w:lang w:val="es-ES_tradnl"/>
        </w:rPr>
      </w:pPr>
    </w:p>
    <w:p w14:paraId="2BAB9467" w14:textId="77777777" w:rsidR="00D601DD" w:rsidRPr="00C95F6F" w:rsidRDefault="00D601DD" w:rsidP="00F01C62">
      <w:pPr>
        <w:ind w:left="567"/>
        <w:jc w:val="both"/>
      </w:pPr>
      <w:proofErr w:type="spellStart"/>
      <w:r w:rsidRPr="00C95F6F">
        <w:rPr>
          <w:lang w:val="es-ES_tradnl"/>
        </w:rPr>
        <w:t>Konversi</w:t>
      </w:r>
      <w:proofErr w:type="spellEnd"/>
      <w:r w:rsidRPr="00C95F6F">
        <w:rPr>
          <w:lang w:val="es-ES_tradnl"/>
        </w:rPr>
        <w:t xml:space="preserve"> mata </w:t>
      </w:r>
      <w:proofErr w:type="spellStart"/>
      <w:r w:rsidRPr="00C95F6F">
        <w:rPr>
          <w:lang w:val="es-ES_tradnl"/>
        </w:rPr>
        <w:t>kuliah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disahkan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dengan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diterbitkannya</w:t>
      </w:r>
      <w:proofErr w:type="spellEnd"/>
      <w:r w:rsidRPr="00C95F6F">
        <w:rPr>
          <w:lang w:val="es-ES_tradnl"/>
        </w:rPr>
        <w:t xml:space="preserve"> SK </w:t>
      </w:r>
      <w:proofErr w:type="spellStart"/>
      <w:r w:rsidRPr="00C95F6F">
        <w:rPr>
          <w:lang w:val="es-ES_tradnl"/>
        </w:rPr>
        <w:t>Konversi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oleh</w:t>
      </w:r>
      <w:proofErr w:type="spellEnd"/>
      <w:r w:rsidRPr="00C95F6F">
        <w:rPr>
          <w:lang w:val="id-ID"/>
        </w:rPr>
        <w:t xml:space="preserve"> </w:t>
      </w:r>
      <w:proofErr w:type="spellStart"/>
      <w:r w:rsidR="007B6116" w:rsidRPr="00C95F6F">
        <w:t>Direktur</w:t>
      </w:r>
      <w:proofErr w:type="spellEnd"/>
    </w:p>
    <w:p w14:paraId="70690550" w14:textId="77777777" w:rsidR="00D601DD" w:rsidRPr="00C95F6F" w:rsidRDefault="00D601DD" w:rsidP="00D601DD">
      <w:pPr>
        <w:jc w:val="center"/>
        <w:rPr>
          <w:b/>
          <w:sz w:val="28"/>
          <w:lang w:val="es-ES_tradnl"/>
        </w:rPr>
      </w:pPr>
    </w:p>
    <w:p w14:paraId="07FDC7DD" w14:textId="77777777" w:rsidR="00D601DD" w:rsidRPr="00C95F6F" w:rsidRDefault="00D601DD" w:rsidP="00D601DD">
      <w:pPr>
        <w:jc w:val="center"/>
        <w:rPr>
          <w:b/>
          <w:sz w:val="28"/>
          <w:lang w:val="es-ES_tradnl"/>
        </w:rPr>
      </w:pPr>
    </w:p>
    <w:p w14:paraId="2DE91379" w14:textId="77777777" w:rsidR="00D601DD" w:rsidRPr="00C95F6F" w:rsidRDefault="00D601DD" w:rsidP="00D601DD">
      <w:pPr>
        <w:jc w:val="center"/>
        <w:rPr>
          <w:b/>
          <w:sz w:val="28"/>
          <w:lang w:val="es-ES_tradnl"/>
        </w:rPr>
      </w:pPr>
    </w:p>
    <w:p w14:paraId="619CC68C" w14:textId="77777777" w:rsidR="00D601DD" w:rsidRPr="00C95F6F" w:rsidRDefault="00D601DD" w:rsidP="00D601DD">
      <w:pPr>
        <w:jc w:val="center"/>
        <w:rPr>
          <w:b/>
          <w:sz w:val="28"/>
          <w:lang w:val="es-ES_tradnl"/>
        </w:rPr>
      </w:pPr>
    </w:p>
    <w:p w14:paraId="5679CE89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19F54A45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722EED24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0D4C6123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46373449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4EDDB3AE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2A42E7EA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63C7BD58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00B7C1CC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24926702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1F867E8A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05B125B4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780010A3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358B4626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3B0EE484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45616515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446FBB42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0D6FAAA5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0FF2435A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5C0E8B24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34FCCDCE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617016A0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</w:p>
    <w:p w14:paraId="2420DA35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1B5FF42E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4B2742C8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3C39C3BB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0F16A4F1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72C27A61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29DDCA5C" w14:textId="77777777" w:rsidR="00365DBB" w:rsidRPr="00C95F6F" w:rsidRDefault="00365DBB" w:rsidP="00D601DD">
      <w:pPr>
        <w:jc w:val="center"/>
        <w:rPr>
          <w:b/>
          <w:sz w:val="28"/>
          <w:lang w:val="id-ID"/>
        </w:rPr>
      </w:pPr>
    </w:p>
    <w:p w14:paraId="3CA8ED49" w14:textId="77777777" w:rsidR="00D601DD" w:rsidRPr="00C95F6F" w:rsidRDefault="00D601DD" w:rsidP="00D601DD">
      <w:pPr>
        <w:jc w:val="center"/>
        <w:rPr>
          <w:b/>
          <w:sz w:val="28"/>
          <w:lang w:val="id-ID"/>
        </w:rPr>
      </w:pPr>
      <w:r w:rsidRPr="00C95F6F">
        <w:rPr>
          <w:b/>
          <w:sz w:val="28"/>
          <w:lang w:val="id-ID"/>
        </w:rPr>
        <w:lastRenderedPageBreak/>
        <w:tab/>
      </w:r>
    </w:p>
    <w:p w14:paraId="37A3D666" w14:textId="77777777" w:rsidR="00D601DD" w:rsidRPr="00C95F6F" w:rsidRDefault="00D601DD" w:rsidP="00D601DD">
      <w:pPr>
        <w:jc w:val="center"/>
        <w:rPr>
          <w:b/>
          <w:sz w:val="28"/>
        </w:rPr>
      </w:pPr>
      <w:r w:rsidRPr="00C95F6F">
        <w:rPr>
          <w:b/>
          <w:sz w:val="28"/>
          <w:lang w:val="es-ES_tradnl"/>
        </w:rPr>
        <w:t>BAB II</w:t>
      </w:r>
    </w:p>
    <w:p w14:paraId="2364C878" w14:textId="77777777" w:rsidR="00D601DD" w:rsidRPr="00C95F6F" w:rsidRDefault="00D601DD" w:rsidP="00D601DD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C95F6F">
        <w:rPr>
          <w:rFonts w:ascii="Times New Roman" w:hAnsi="Times New Roman" w:cs="Times New Roman"/>
          <w:sz w:val="28"/>
          <w:szCs w:val="24"/>
          <w:lang w:val="es-ES_tradnl"/>
        </w:rPr>
        <w:t xml:space="preserve">PROSEDUR KONVERSI MATA KULIAH </w:t>
      </w:r>
    </w:p>
    <w:p w14:paraId="6C6B6D05" w14:textId="77777777" w:rsidR="00D601DD" w:rsidRPr="00C95F6F" w:rsidRDefault="00D601DD" w:rsidP="00D601DD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 w:rsidRPr="00C95F6F">
        <w:rPr>
          <w:rFonts w:ascii="Times New Roman" w:hAnsi="Times New Roman" w:cs="Times New Roman"/>
          <w:sz w:val="28"/>
          <w:szCs w:val="24"/>
          <w:lang w:val="es-ES_tradnl"/>
        </w:rPr>
        <w:t>MAHASISWA PINDAHAN</w:t>
      </w:r>
    </w:p>
    <w:p w14:paraId="70425951" w14:textId="77777777" w:rsidR="00D601DD" w:rsidRPr="00C95F6F" w:rsidRDefault="00D601DD" w:rsidP="00D601DD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3C69660C" w14:textId="77777777" w:rsidR="00D601DD" w:rsidRPr="00C95F6F" w:rsidRDefault="00D601DD" w:rsidP="00D601DD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327CAA4F" w14:textId="77777777" w:rsidR="00D601DD" w:rsidRPr="00C95F6F" w:rsidRDefault="00D601DD" w:rsidP="00D601DD">
      <w:pPr>
        <w:rPr>
          <w:lang w:val="es-ES_tradnl"/>
        </w:rPr>
      </w:pPr>
    </w:p>
    <w:p w14:paraId="739E6B44" w14:textId="77777777" w:rsidR="00D601DD" w:rsidRPr="00C95F6F" w:rsidRDefault="00D601DD" w:rsidP="00D601DD">
      <w:pPr>
        <w:rPr>
          <w:lang w:val="es-ES_tradnl"/>
        </w:rPr>
      </w:pPr>
    </w:p>
    <w:p w14:paraId="1F86165A" w14:textId="77777777" w:rsidR="00D601DD" w:rsidRPr="00C95F6F" w:rsidRDefault="00D601DD" w:rsidP="00D601DD">
      <w:pPr>
        <w:pStyle w:val="ListParagraph"/>
        <w:numPr>
          <w:ilvl w:val="1"/>
          <w:numId w:val="2"/>
        </w:numPr>
        <w:ind w:left="426"/>
        <w:rPr>
          <w:b/>
          <w:lang w:val="es-ES_tradnl"/>
        </w:rPr>
      </w:pPr>
      <w:r w:rsidRPr="00C95F6F">
        <w:rPr>
          <w:b/>
          <w:lang w:val="es-ES_tradnl"/>
        </w:rPr>
        <w:t xml:space="preserve">Alur </w:t>
      </w:r>
      <w:proofErr w:type="spellStart"/>
      <w:r w:rsidRPr="00C95F6F">
        <w:rPr>
          <w:b/>
          <w:lang w:val="es-ES_tradnl"/>
        </w:rPr>
        <w:t>Proses</w:t>
      </w:r>
      <w:proofErr w:type="spellEnd"/>
      <w:r w:rsidRPr="00C95F6F">
        <w:rPr>
          <w:b/>
          <w:lang w:val="id-ID"/>
        </w:rPr>
        <w:t xml:space="preserve"> </w:t>
      </w:r>
      <w:proofErr w:type="spellStart"/>
      <w:r w:rsidRPr="00C95F6F">
        <w:rPr>
          <w:b/>
          <w:lang w:val="es-ES_tradnl"/>
        </w:rPr>
        <w:t>Konversi</w:t>
      </w:r>
      <w:proofErr w:type="spellEnd"/>
      <w:r w:rsidRPr="00C95F6F">
        <w:rPr>
          <w:b/>
          <w:lang w:val="es-ES_tradnl"/>
        </w:rPr>
        <w:t xml:space="preserve"> Mata </w:t>
      </w:r>
      <w:proofErr w:type="spellStart"/>
      <w:r w:rsidRPr="00C95F6F">
        <w:rPr>
          <w:b/>
          <w:lang w:val="es-ES_tradnl"/>
        </w:rPr>
        <w:t>KuliahMahasiswa</w:t>
      </w:r>
      <w:proofErr w:type="spellEnd"/>
      <w:r w:rsidRPr="00C95F6F">
        <w:rPr>
          <w:b/>
          <w:lang w:val="id-ID"/>
        </w:rPr>
        <w:t xml:space="preserve"> </w:t>
      </w:r>
      <w:proofErr w:type="spellStart"/>
      <w:r w:rsidRPr="00C95F6F">
        <w:rPr>
          <w:b/>
          <w:lang w:val="es-ES_tradnl"/>
        </w:rPr>
        <w:t>Pindahan</w:t>
      </w:r>
      <w:proofErr w:type="spellEnd"/>
    </w:p>
    <w:p w14:paraId="76143DE7" w14:textId="77777777" w:rsidR="00D601DD" w:rsidRPr="00C95F6F" w:rsidRDefault="00D601DD" w:rsidP="00D601DD">
      <w:pPr>
        <w:pStyle w:val="ListParagraph"/>
        <w:ind w:left="426"/>
        <w:rPr>
          <w:b/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0"/>
        <w:gridCol w:w="2225"/>
        <w:gridCol w:w="20"/>
        <w:gridCol w:w="219"/>
        <w:gridCol w:w="20"/>
        <w:gridCol w:w="6573"/>
        <w:gridCol w:w="10"/>
      </w:tblGrid>
      <w:tr w:rsidR="00D601DD" w:rsidRPr="00C95F6F" w14:paraId="10D26B93" w14:textId="77777777" w:rsidTr="009E132B">
        <w:trPr>
          <w:gridAfter w:val="1"/>
          <w:wAfter w:w="10" w:type="dxa"/>
          <w:cantSplit/>
        </w:trPr>
        <w:tc>
          <w:tcPr>
            <w:tcW w:w="22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0197C480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sv-SE"/>
              </w:rPr>
            </w:pPr>
            <w:r w:rsidRPr="00C95F6F">
              <w:rPr>
                <w:b/>
                <w:lang w:val="sv-SE"/>
              </w:rPr>
              <w:t xml:space="preserve">Daftar </w:t>
            </w:r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365A2676" w14:textId="77777777" w:rsidR="00D601DD" w:rsidRPr="00C95F6F" w:rsidRDefault="00D601DD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93" w:type="dxa"/>
            <w:gridSpan w:val="2"/>
          </w:tcPr>
          <w:p w14:paraId="3B824D0B" w14:textId="77777777" w:rsidR="00D601DD" w:rsidRPr="00C95F6F" w:rsidRDefault="00D601DD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proofErr w:type="spellStart"/>
            <w:r w:rsidRPr="00C95F6F">
              <w:rPr>
                <w:lang w:val="es-ES_tradnl"/>
              </w:rPr>
              <w:t>Calon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mahasiswa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mendaftar</w:t>
            </w:r>
            <w:proofErr w:type="spellEnd"/>
            <w:r w:rsidRPr="00C95F6F">
              <w:rPr>
                <w:lang w:val="id-ID"/>
              </w:rPr>
              <w:t xml:space="preserve"> </w:t>
            </w:r>
            <w:r w:rsidRPr="00C95F6F">
              <w:rPr>
                <w:lang w:val="es-ES_tradnl"/>
              </w:rPr>
              <w:t>ke</w:t>
            </w:r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Bagian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Penerimaan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Mahasiswa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Baru</w:t>
            </w:r>
            <w:proofErr w:type="spellEnd"/>
            <w:r w:rsidRPr="00C95F6F">
              <w:rPr>
                <w:lang w:val="es-ES_tradnl"/>
              </w:rPr>
              <w:t xml:space="preserve"> dan </w:t>
            </w:r>
            <w:proofErr w:type="spellStart"/>
            <w:r w:rsidRPr="00C95F6F">
              <w:rPr>
                <w:lang w:val="es-ES_tradnl"/>
              </w:rPr>
              <w:t>Promosi</w:t>
            </w:r>
            <w:proofErr w:type="spellEnd"/>
            <w:r w:rsidRPr="00C95F6F">
              <w:rPr>
                <w:lang w:val="id-ID"/>
              </w:rPr>
              <w:t xml:space="preserve"> </w:t>
            </w:r>
            <w:r w:rsidRPr="00C95F6F">
              <w:rPr>
                <w:lang w:val="es-ES_tradnl"/>
              </w:rPr>
              <w:t xml:space="preserve">(PMBP) </w:t>
            </w:r>
            <w:proofErr w:type="spellStart"/>
            <w:r w:rsidRPr="00C95F6F">
              <w:rPr>
                <w:lang w:val="es-ES_tradnl"/>
              </w:rPr>
              <w:t>dengan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melampirkan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surat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keterangan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pindah</w:t>
            </w:r>
            <w:proofErr w:type="spellEnd"/>
            <w:r w:rsidRPr="00C95F6F">
              <w:rPr>
                <w:lang w:val="es-ES_tradnl"/>
              </w:rPr>
              <w:t xml:space="preserve">, </w:t>
            </w:r>
            <w:proofErr w:type="spellStart"/>
            <w:r w:rsidRPr="00C95F6F">
              <w:rPr>
                <w:lang w:val="es-ES_tradnl"/>
              </w:rPr>
              <w:t>transkrip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nilai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dari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perguruan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tinggi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sebelumnya</w:t>
            </w:r>
            <w:proofErr w:type="spellEnd"/>
            <w:r w:rsidRPr="00C95F6F">
              <w:rPr>
                <w:lang w:val="es-ES_tradnl"/>
              </w:rPr>
              <w:t xml:space="preserve"> dan </w:t>
            </w:r>
            <w:proofErr w:type="spellStart"/>
            <w:r w:rsidRPr="00C95F6F">
              <w:rPr>
                <w:lang w:val="es-ES_tradnl"/>
              </w:rPr>
              <w:t>Fotokopi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Ijazah</w:t>
            </w:r>
            <w:proofErr w:type="spellEnd"/>
            <w:r w:rsidRPr="00C95F6F">
              <w:rPr>
                <w:lang w:val="es-ES_tradnl"/>
              </w:rPr>
              <w:t xml:space="preserve"> SLTA</w:t>
            </w:r>
          </w:p>
        </w:tc>
      </w:tr>
      <w:tr w:rsidR="00D601DD" w:rsidRPr="00C95F6F" w14:paraId="0B52271A" w14:textId="77777777" w:rsidTr="009E132B">
        <w:trPr>
          <w:gridAfter w:val="1"/>
          <w:wAfter w:w="10" w:type="dxa"/>
          <w:cantSplit/>
        </w:trPr>
        <w:tc>
          <w:tcPr>
            <w:tcW w:w="2245" w:type="dxa"/>
            <w:gridSpan w:val="2"/>
            <w:tcBorders>
              <w:bottom w:val="single" w:sz="8" w:space="0" w:color="000000"/>
            </w:tcBorders>
            <w:vAlign w:val="center"/>
          </w:tcPr>
          <w:p w14:paraId="7375B24D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C95F6F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2"/>
          </w:tcPr>
          <w:p w14:paraId="05463441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714F53E3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D601DD" w:rsidRPr="00C95F6F" w14:paraId="33211134" w14:textId="77777777" w:rsidTr="00365DBB">
        <w:trPr>
          <w:gridAfter w:val="1"/>
          <w:wAfter w:w="10" w:type="dxa"/>
          <w:cantSplit/>
          <w:trHeight w:val="1202"/>
        </w:trPr>
        <w:tc>
          <w:tcPr>
            <w:tcW w:w="224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69B2B8D4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proofErr w:type="spellStart"/>
            <w:r w:rsidRPr="00C95F6F">
              <w:rPr>
                <w:b/>
                <w:lang w:val="es-ES_tradnl"/>
              </w:rPr>
              <w:t>Transkrip</w:t>
            </w:r>
            <w:proofErr w:type="spellEnd"/>
            <w:r w:rsidRPr="00C95F6F">
              <w:rPr>
                <w:b/>
                <w:lang w:val="id-ID"/>
              </w:rPr>
              <w:t xml:space="preserve"> </w:t>
            </w:r>
            <w:proofErr w:type="spellStart"/>
            <w:r w:rsidRPr="00C95F6F">
              <w:rPr>
                <w:b/>
                <w:lang w:val="es-ES_tradnl"/>
              </w:rPr>
              <w:t>diserahkan</w:t>
            </w:r>
            <w:proofErr w:type="spellEnd"/>
            <w:r w:rsidRPr="00C95F6F">
              <w:rPr>
                <w:b/>
                <w:lang w:val="id-ID"/>
              </w:rPr>
              <w:t xml:space="preserve"> </w:t>
            </w:r>
            <w:proofErr w:type="spellStart"/>
            <w:r w:rsidRPr="00C95F6F">
              <w:rPr>
                <w:b/>
                <w:lang w:val="es-ES_tradnl"/>
              </w:rPr>
              <w:t>kepada</w:t>
            </w:r>
            <w:proofErr w:type="spellEnd"/>
            <w:r w:rsidRPr="00C95F6F">
              <w:rPr>
                <w:b/>
                <w:lang w:val="es-ES_tradnl"/>
              </w:rPr>
              <w:t xml:space="preserve"> BAAK</w:t>
            </w:r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0869998D" w14:textId="77777777" w:rsidR="00D601DD" w:rsidRPr="00C95F6F" w:rsidRDefault="00D601DD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5634655A" w14:textId="77777777" w:rsidR="00D601DD" w:rsidRPr="00C95F6F" w:rsidRDefault="00D601DD" w:rsidP="003E133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C95F6F">
              <w:rPr>
                <w:lang w:val="es-ES_tradnl"/>
              </w:rPr>
              <w:t>Bagian</w:t>
            </w:r>
            <w:proofErr w:type="spellEnd"/>
            <w:r w:rsidRPr="00C95F6F">
              <w:rPr>
                <w:lang w:val="id-ID"/>
              </w:rPr>
              <w:t xml:space="preserve"> </w:t>
            </w:r>
            <w:r w:rsidR="003E133B" w:rsidRPr="00C95F6F">
              <w:rPr>
                <w:lang w:val="id-ID"/>
              </w:rPr>
              <w:t>Penerimaan Mahasiswa Baru</w:t>
            </w:r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menyerahkan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surat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pindah</w:t>
            </w:r>
            <w:proofErr w:type="spellEnd"/>
            <w:r w:rsidRPr="00C95F6F">
              <w:rPr>
                <w:lang w:val="es-ES_tradnl"/>
              </w:rPr>
              <w:t xml:space="preserve"> dan </w:t>
            </w:r>
            <w:proofErr w:type="spellStart"/>
            <w:r w:rsidRPr="00C95F6F">
              <w:rPr>
                <w:lang w:val="es-ES_tradnl"/>
              </w:rPr>
              <w:t>transkrip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nilai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mahasiswa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bersangkutan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kepada</w:t>
            </w:r>
            <w:proofErr w:type="spellEnd"/>
            <w:r w:rsidRPr="00C95F6F">
              <w:rPr>
                <w:lang w:val="es-ES_tradnl"/>
              </w:rPr>
              <w:t xml:space="preserve"> </w:t>
            </w:r>
            <w:r w:rsidRPr="00C95F6F">
              <w:rPr>
                <w:lang w:val="id-ID"/>
              </w:rPr>
              <w:t>Biro Administrasi Akademik</w:t>
            </w:r>
          </w:p>
        </w:tc>
      </w:tr>
      <w:tr w:rsidR="00D601DD" w:rsidRPr="00C95F6F" w14:paraId="0D001B26" w14:textId="77777777" w:rsidTr="009E132B">
        <w:trPr>
          <w:gridAfter w:val="1"/>
          <w:wAfter w:w="10" w:type="dxa"/>
          <w:cantSplit/>
          <w:trHeight w:val="251"/>
        </w:trPr>
        <w:tc>
          <w:tcPr>
            <w:tcW w:w="22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9DB3C3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C95F6F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2"/>
            <w:tcBorders>
              <w:left w:val="nil"/>
            </w:tcBorders>
          </w:tcPr>
          <w:p w14:paraId="3B05F856" w14:textId="77777777" w:rsidR="00D601DD" w:rsidRPr="00C95F6F" w:rsidRDefault="00D601DD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6F14D36E" w14:textId="77777777" w:rsidR="00D601DD" w:rsidRPr="00C95F6F" w:rsidRDefault="00D601DD" w:rsidP="009E132B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D601DD" w:rsidRPr="00C95F6F" w14:paraId="4E1D63E6" w14:textId="77777777" w:rsidTr="009E132B">
        <w:trPr>
          <w:gridAfter w:val="1"/>
          <w:wAfter w:w="10" w:type="dxa"/>
          <w:cantSplit/>
          <w:trHeight w:val="652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581E41C4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id-ID"/>
              </w:rPr>
            </w:pPr>
            <w:proofErr w:type="spellStart"/>
            <w:r w:rsidRPr="00C95F6F">
              <w:rPr>
                <w:b/>
              </w:rPr>
              <w:t>Pengecekan</w:t>
            </w:r>
            <w:proofErr w:type="spellEnd"/>
            <w:r w:rsidRPr="00C95F6F">
              <w:rPr>
                <w:b/>
              </w:rPr>
              <w:t xml:space="preserve"> </w:t>
            </w:r>
          </w:p>
          <w:p w14:paraId="1BCDE88D" w14:textId="77777777" w:rsidR="00D601DD" w:rsidRPr="00C95F6F" w:rsidRDefault="00D601DD" w:rsidP="009E132B">
            <w:pPr>
              <w:snapToGrid w:val="0"/>
              <w:jc w:val="center"/>
              <w:rPr>
                <w:b/>
              </w:rPr>
            </w:pPr>
            <w:r w:rsidRPr="00C95F6F">
              <w:rPr>
                <w:b/>
              </w:rPr>
              <w:t>PDPT</w:t>
            </w:r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455F35B9" w14:textId="77777777" w:rsidR="00D601DD" w:rsidRPr="00C95F6F" w:rsidRDefault="00D601DD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709CE580" w14:textId="77777777" w:rsidR="00D601DD" w:rsidRPr="00C95F6F" w:rsidRDefault="00D601DD" w:rsidP="009E132B">
            <w:pPr>
              <w:pStyle w:val="ListParagraph"/>
              <w:numPr>
                <w:ilvl w:val="0"/>
                <w:numId w:val="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r w:rsidRPr="00C95F6F">
              <w:rPr>
                <w:lang w:val="id-ID"/>
              </w:rPr>
              <w:t xml:space="preserve">Biro Administrasi Akademik </w:t>
            </w:r>
            <w:proofErr w:type="spellStart"/>
            <w:r w:rsidRPr="00C95F6F">
              <w:rPr>
                <w:lang w:val="es-ES_tradnl"/>
              </w:rPr>
              <w:t>melakukan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pengecekan</w:t>
            </w:r>
            <w:proofErr w:type="spellEnd"/>
            <w:r w:rsidRPr="00C95F6F">
              <w:rPr>
                <w:lang w:val="es-ES_tradnl"/>
              </w:rPr>
              <w:t xml:space="preserve"> PDPT </w:t>
            </w:r>
            <w:proofErr w:type="spellStart"/>
            <w:r w:rsidRPr="00C95F6F">
              <w:rPr>
                <w:lang w:val="es-ES_tradnl"/>
              </w:rPr>
              <w:t>calon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mahasiswa</w:t>
            </w:r>
            <w:proofErr w:type="spellEnd"/>
            <w:r w:rsidRPr="00C95F6F">
              <w:rPr>
                <w:lang w:val="es-ES_tradnl"/>
              </w:rPr>
              <w:t xml:space="preserve"> yang </w:t>
            </w:r>
            <w:proofErr w:type="spellStart"/>
            <w:r w:rsidRPr="00C95F6F">
              <w:rPr>
                <w:lang w:val="es-ES_tradnl"/>
              </w:rPr>
              <w:t>akan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dikonversi</w:t>
            </w:r>
            <w:proofErr w:type="spellEnd"/>
          </w:p>
        </w:tc>
      </w:tr>
      <w:tr w:rsidR="00D601DD" w:rsidRPr="00C95F6F" w14:paraId="5ECC4984" w14:textId="77777777" w:rsidTr="009E132B">
        <w:trPr>
          <w:gridAfter w:val="1"/>
          <w:wAfter w:w="10" w:type="dxa"/>
          <w:cantSplit/>
        </w:trPr>
        <w:tc>
          <w:tcPr>
            <w:tcW w:w="2245" w:type="dxa"/>
            <w:gridSpan w:val="2"/>
            <w:tcBorders>
              <w:bottom w:val="single" w:sz="8" w:space="0" w:color="000000"/>
            </w:tcBorders>
            <w:vAlign w:val="center"/>
          </w:tcPr>
          <w:p w14:paraId="588E46E5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C95F6F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2"/>
          </w:tcPr>
          <w:p w14:paraId="65429EF3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47D8AF5C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D601DD" w:rsidRPr="00C95F6F" w14:paraId="0839C63C" w14:textId="77777777" w:rsidTr="00365DBB">
        <w:trPr>
          <w:gridAfter w:val="1"/>
          <w:wAfter w:w="10" w:type="dxa"/>
          <w:cantSplit/>
          <w:trHeight w:val="1012"/>
        </w:trPr>
        <w:tc>
          <w:tcPr>
            <w:tcW w:w="22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5E2D38C6" w14:textId="77777777" w:rsidR="00D601DD" w:rsidRPr="00C95F6F" w:rsidRDefault="00D601DD" w:rsidP="009E132B">
            <w:pPr>
              <w:snapToGrid w:val="0"/>
              <w:jc w:val="center"/>
              <w:rPr>
                <w:b/>
              </w:rPr>
            </w:pPr>
            <w:proofErr w:type="spellStart"/>
            <w:r w:rsidRPr="00C95F6F">
              <w:rPr>
                <w:b/>
              </w:rPr>
              <w:t>Pengajuan</w:t>
            </w:r>
            <w:proofErr w:type="spellEnd"/>
            <w:r w:rsidRPr="00C95F6F">
              <w:rPr>
                <w:b/>
                <w:lang w:val="id-ID"/>
              </w:rPr>
              <w:t xml:space="preserve"> </w:t>
            </w:r>
            <w:proofErr w:type="spellStart"/>
            <w:r w:rsidRPr="00C95F6F">
              <w:rPr>
                <w:b/>
              </w:rPr>
              <w:t>konversi</w:t>
            </w:r>
            <w:proofErr w:type="spellEnd"/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07E7EC62" w14:textId="77777777" w:rsidR="00D601DD" w:rsidRPr="00C95F6F" w:rsidRDefault="00D601DD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67642705" w14:textId="77777777" w:rsidR="00D601DD" w:rsidRPr="00C95F6F" w:rsidRDefault="00D601DD" w:rsidP="009E132B">
            <w:pPr>
              <w:pStyle w:val="ListParagraph"/>
              <w:numPr>
                <w:ilvl w:val="0"/>
                <w:numId w:val="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r w:rsidRPr="00C95F6F">
              <w:rPr>
                <w:lang w:val="id-ID"/>
              </w:rPr>
              <w:t xml:space="preserve">Biro Administrasi Akademik </w:t>
            </w:r>
            <w:proofErr w:type="spellStart"/>
            <w:r w:rsidRPr="00C95F6F">
              <w:rPr>
                <w:lang w:val="es-ES_tradnl"/>
              </w:rPr>
              <w:t>menyampaikan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dokumen</w:t>
            </w:r>
            <w:proofErr w:type="spellEnd"/>
            <w:r w:rsidRPr="00C95F6F">
              <w:rPr>
                <w:lang w:val="es-ES_tradnl"/>
              </w:rPr>
              <w:t xml:space="preserve"> dan </w:t>
            </w:r>
            <w:proofErr w:type="spellStart"/>
            <w:r w:rsidRPr="00C95F6F">
              <w:rPr>
                <w:lang w:val="es-ES_tradnl"/>
              </w:rPr>
              <w:t>hasil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pengecekan</w:t>
            </w:r>
            <w:proofErr w:type="spellEnd"/>
            <w:r w:rsidRPr="00C95F6F">
              <w:rPr>
                <w:lang w:val="es-ES_tradnl"/>
              </w:rPr>
              <w:t xml:space="preserve"> PDPT </w:t>
            </w:r>
            <w:proofErr w:type="spellStart"/>
            <w:r w:rsidRPr="00C95F6F">
              <w:rPr>
                <w:lang w:val="es-ES_tradnl"/>
              </w:rPr>
              <w:t>kepada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Ketua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Program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Studi</w:t>
            </w:r>
            <w:proofErr w:type="spellEnd"/>
          </w:p>
        </w:tc>
      </w:tr>
      <w:tr w:rsidR="00D601DD" w:rsidRPr="00C95F6F" w14:paraId="49CF1EAD" w14:textId="77777777" w:rsidTr="009E132B">
        <w:trPr>
          <w:gridAfter w:val="1"/>
          <w:wAfter w:w="10" w:type="dxa"/>
          <w:cantSplit/>
        </w:trPr>
        <w:tc>
          <w:tcPr>
            <w:tcW w:w="2245" w:type="dxa"/>
            <w:gridSpan w:val="2"/>
            <w:tcBorders>
              <w:bottom w:val="single" w:sz="8" w:space="0" w:color="000000"/>
            </w:tcBorders>
            <w:vAlign w:val="center"/>
          </w:tcPr>
          <w:p w14:paraId="2B768FFD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C95F6F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2"/>
          </w:tcPr>
          <w:p w14:paraId="7E7EAC7B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5CABE723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D601DD" w:rsidRPr="00C95F6F" w14:paraId="11C2E357" w14:textId="77777777" w:rsidTr="00365DBB">
        <w:trPr>
          <w:gridAfter w:val="1"/>
          <w:wAfter w:w="10" w:type="dxa"/>
          <w:cantSplit/>
          <w:trHeight w:val="1040"/>
        </w:trPr>
        <w:tc>
          <w:tcPr>
            <w:tcW w:w="22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29D8C172" w14:textId="77777777" w:rsidR="00365DBB" w:rsidRPr="00C95F6F" w:rsidRDefault="00365DBB" w:rsidP="009E132B">
            <w:pPr>
              <w:snapToGrid w:val="0"/>
              <w:jc w:val="center"/>
              <w:rPr>
                <w:b/>
                <w:lang w:val="id-ID"/>
              </w:rPr>
            </w:pPr>
            <w:r w:rsidRPr="00C95F6F">
              <w:rPr>
                <w:b/>
              </w:rPr>
              <w:t>Proses</w:t>
            </w:r>
          </w:p>
          <w:p w14:paraId="7B81E9C8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fi-FI"/>
              </w:rPr>
            </w:pPr>
            <w:proofErr w:type="spellStart"/>
            <w:r w:rsidRPr="00C95F6F">
              <w:rPr>
                <w:b/>
              </w:rPr>
              <w:t>konversi</w:t>
            </w:r>
            <w:proofErr w:type="spellEnd"/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41F2A6C6" w14:textId="77777777" w:rsidR="00D601DD" w:rsidRPr="00C95F6F" w:rsidRDefault="00D601DD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93" w:type="dxa"/>
            <w:gridSpan w:val="2"/>
          </w:tcPr>
          <w:p w14:paraId="14F4E35B" w14:textId="77777777" w:rsidR="00D601DD" w:rsidRPr="00C95F6F" w:rsidRDefault="00D601DD" w:rsidP="007B6116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fi-FI"/>
              </w:rPr>
            </w:pPr>
            <w:proofErr w:type="spellStart"/>
            <w:r w:rsidRPr="00C95F6F">
              <w:rPr>
                <w:lang w:val="es-ES_tradnl"/>
              </w:rPr>
              <w:t>Ketua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Program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Studi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menetapkan</w:t>
            </w:r>
            <w:proofErr w:type="spellEnd"/>
            <w:r w:rsidRPr="00C95F6F">
              <w:rPr>
                <w:lang w:val="es-ES_tradnl"/>
              </w:rPr>
              <w:t xml:space="preserve"> mata </w:t>
            </w:r>
            <w:proofErr w:type="spellStart"/>
            <w:r w:rsidRPr="00C95F6F">
              <w:rPr>
                <w:lang w:val="es-ES_tradnl"/>
              </w:rPr>
              <w:t>kuliah</w:t>
            </w:r>
            <w:proofErr w:type="spellEnd"/>
            <w:r w:rsidRPr="00C95F6F">
              <w:rPr>
                <w:lang w:val="es-ES_tradnl"/>
              </w:rPr>
              <w:t xml:space="preserve"> yang </w:t>
            </w:r>
            <w:proofErr w:type="spellStart"/>
            <w:r w:rsidRPr="00C95F6F">
              <w:rPr>
                <w:lang w:val="es-ES_tradnl"/>
              </w:rPr>
              <w:t>dapat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dikonversi</w:t>
            </w:r>
            <w:proofErr w:type="spellEnd"/>
            <w:r w:rsidRPr="00C95F6F">
              <w:rPr>
                <w:lang w:val="id-ID"/>
              </w:rPr>
              <w:t xml:space="preserve"> </w:t>
            </w:r>
            <w:r w:rsidRPr="00C95F6F">
              <w:rPr>
                <w:lang w:val="es-ES_tradnl"/>
              </w:rPr>
              <w:t xml:space="preserve">yang </w:t>
            </w:r>
            <w:proofErr w:type="spellStart"/>
            <w:r w:rsidRPr="00C95F6F">
              <w:rPr>
                <w:lang w:val="es-ES_tradnl"/>
              </w:rPr>
              <w:t>selanjutnya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diajukan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kepada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="007B6116" w:rsidRPr="00C95F6F">
              <w:t>Direktur</w:t>
            </w:r>
            <w:proofErr w:type="spellEnd"/>
          </w:p>
        </w:tc>
      </w:tr>
      <w:tr w:rsidR="00D601DD" w:rsidRPr="00C95F6F" w14:paraId="57850AFF" w14:textId="77777777" w:rsidTr="009E132B">
        <w:trPr>
          <w:gridAfter w:val="1"/>
          <w:wAfter w:w="10" w:type="dxa"/>
          <w:cantSplit/>
        </w:trPr>
        <w:tc>
          <w:tcPr>
            <w:tcW w:w="2245" w:type="dxa"/>
            <w:gridSpan w:val="2"/>
            <w:tcBorders>
              <w:bottom w:val="single" w:sz="8" w:space="0" w:color="000000"/>
            </w:tcBorders>
            <w:vAlign w:val="center"/>
          </w:tcPr>
          <w:p w14:paraId="7C984CCE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C95F6F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2"/>
          </w:tcPr>
          <w:p w14:paraId="79C7709F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2"/>
          </w:tcPr>
          <w:p w14:paraId="73387247" w14:textId="77777777" w:rsidR="00D601DD" w:rsidRPr="00C95F6F" w:rsidRDefault="00D601DD" w:rsidP="009E132B">
            <w:pPr>
              <w:snapToGrid w:val="0"/>
              <w:rPr>
                <w:b/>
                <w:lang w:val="es-ES_tradnl"/>
              </w:rPr>
            </w:pPr>
          </w:p>
        </w:tc>
      </w:tr>
      <w:tr w:rsidR="00D601DD" w:rsidRPr="00C95F6F" w14:paraId="3E20FE66" w14:textId="77777777" w:rsidTr="00365DBB">
        <w:trPr>
          <w:gridAfter w:val="1"/>
          <w:wAfter w:w="10" w:type="dxa"/>
          <w:cantSplit/>
          <w:trHeight w:val="947"/>
        </w:trPr>
        <w:tc>
          <w:tcPr>
            <w:tcW w:w="22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2603C68F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fi-FI"/>
              </w:rPr>
            </w:pPr>
            <w:r w:rsidRPr="00C95F6F">
              <w:rPr>
                <w:b/>
                <w:lang w:val="fi-FI"/>
              </w:rPr>
              <w:t>Penerbitan SK Konversi</w:t>
            </w:r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79E52154" w14:textId="77777777" w:rsidR="00D601DD" w:rsidRPr="00C95F6F" w:rsidRDefault="00D601DD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93" w:type="dxa"/>
            <w:gridSpan w:val="2"/>
          </w:tcPr>
          <w:p w14:paraId="663C9B5C" w14:textId="77777777" w:rsidR="00D601DD" w:rsidRPr="00C95F6F" w:rsidRDefault="007B6116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fi-FI"/>
              </w:rPr>
            </w:pPr>
            <w:proofErr w:type="spellStart"/>
            <w:r w:rsidRPr="00C95F6F">
              <w:t>Direktur</w:t>
            </w:r>
            <w:proofErr w:type="spellEnd"/>
            <w:r w:rsidR="00D601DD" w:rsidRPr="00C95F6F">
              <w:rPr>
                <w:lang w:val="id-ID"/>
              </w:rPr>
              <w:t xml:space="preserve"> </w:t>
            </w:r>
            <w:proofErr w:type="spellStart"/>
            <w:r w:rsidR="00D601DD" w:rsidRPr="00C95F6F">
              <w:rPr>
                <w:lang w:val="es-ES_tradnl"/>
              </w:rPr>
              <w:t>menerbitkan</w:t>
            </w:r>
            <w:proofErr w:type="spellEnd"/>
            <w:r w:rsidR="00D601DD" w:rsidRPr="00C95F6F">
              <w:rPr>
                <w:lang w:val="es-ES_tradnl"/>
              </w:rPr>
              <w:t xml:space="preserve"> SK </w:t>
            </w:r>
            <w:proofErr w:type="spellStart"/>
            <w:r w:rsidR="00D601DD" w:rsidRPr="00C95F6F">
              <w:rPr>
                <w:lang w:val="es-ES_tradnl"/>
              </w:rPr>
              <w:t>Konversi</w:t>
            </w:r>
            <w:proofErr w:type="spellEnd"/>
          </w:p>
        </w:tc>
      </w:tr>
      <w:tr w:rsidR="00D601DD" w:rsidRPr="00C95F6F" w14:paraId="7E5B562C" w14:textId="77777777" w:rsidTr="009E132B">
        <w:trPr>
          <w:gridBefore w:val="1"/>
          <w:wBefore w:w="20" w:type="dxa"/>
          <w:cantSplit/>
          <w:trHeight w:val="214"/>
        </w:trPr>
        <w:tc>
          <w:tcPr>
            <w:tcW w:w="2245" w:type="dxa"/>
            <w:gridSpan w:val="2"/>
            <w:tcBorders>
              <w:bottom w:val="single" w:sz="8" w:space="0" w:color="000000"/>
            </w:tcBorders>
            <w:vAlign w:val="center"/>
          </w:tcPr>
          <w:p w14:paraId="12CC7110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C95F6F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2"/>
          </w:tcPr>
          <w:p w14:paraId="481A3CC4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83" w:type="dxa"/>
            <w:gridSpan w:val="2"/>
          </w:tcPr>
          <w:p w14:paraId="319A0FC2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D601DD" w:rsidRPr="00C95F6F" w14:paraId="4B44CC7B" w14:textId="77777777" w:rsidTr="009E132B">
        <w:trPr>
          <w:gridBefore w:val="1"/>
          <w:wBefore w:w="20" w:type="dxa"/>
          <w:cantSplit/>
          <w:trHeight w:val="899"/>
        </w:trPr>
        <w:tc>
          <w:tcPr>
            <w:tcW w:w="22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1105C7E1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id-ID"/>
              </w:rPr>
            </w:pPr>
            <w:r w:rsidRPr="00C95F6F">
              <w:rPr>
                <w:b/>
                <w:lang w:val="sv-SE"/>
              </w:rPr>
              <w:t xml:space="preserve">Penyerahan </w:t>
            </w:r>
          </w:p>
          <w:p w14:paraId="25D1B9D0" w14:textId="77777777" w:rsidR="00D601DD" w:rsidRPr="00C95F6F" w:rsidRDefault="00D601DD" w:rsidP="009E132B">
            <w:pPr>
              <w:snapToGrid w:val="0"/>
              <w:jc w:val="center"/>
              <w:rPr>
                <w:b/>
                <w:lang w:val="sv-SE"/>
              </w:rPr>
            </w:pPr>
            <w:r w:rsidRPr="00C95F6F">
              <w:rPr>
                <w:b/>
                <w:lang w:val="sv-SE"/>
              </w:rPr>
              <w:t>SK</w:t>
            </w:r>
          </w:p>
        </w:tc>
        <w:tc>
          <w:tcPr>
            <w:tcW w:w="239" w:type="dxa"/>
            <w:gridSpan w:val="2"/>
            <w:tcBorders>
              <w:left w:val="single" w:sz="8" w:space="0" w:color="000000"/>
            </w:tcBorders>
          </w:tcPr>
          <w:p w14:paraId="79D22771" w14:textId="77777777" w:rsidR="00D601DD" w:rsidRPr="00C95F6F" w:rsidRDefault="00D601DD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83" w:type="dxa"/>
            <w:gridSpan w:val="2"/>
          </w:tcPr>
          <w:p w14:paraId="0E4013D0" w14:textId="77777777" w:rsidR="00D601DD" w:rsidRPr="00C95F6F" w:rsidRDefault="00D601DD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r w:rsidRPr="00C95F6F">
              <w:rPr>
                <w:lang w:val="es-ES_tradnl"/>
              </w:rPr>
              <w:t xml:space="preserve">SK </w:t>
            </w:r>
            <w:proofErr w:type="spellStart"/>
            <w:r w:rsidRPr="00C95F6F">
              <w:rPr>
                <w:lang w:val="es-ES_tradnl"/>
              </w:rPr>
              <w:t>Konversi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disampaikan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kepada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calon</w:t>
            </w:r>
            <w:proofErr w:type="spellEnd"/>
            <w:r w:rsidRPr="00C95F6F">
              <w:rPr>
                <w:lang w:val="id-ID"/>
              </w:rPr>
              <w:t xml:space="preserve"> </w:t>
            </w:r>
            <w:proofErr w:type="spellStart"/>
            <w:r w:rsidRPr="00C95F6F">
              <w:rPr>
                <w:lang w:val="es-ES_tradnl"/>
              </w:rPr>
              <w:t>mahasiswa</w:t>
            </w:r>
            <w:proofErr w:type="spellEnd"/>
          </w:p>
        </w:tc>
      </w:tr>
    </w:tbl>
    <w:p w14:paraId="2965742F" w14:textId="77777777" w:rsidR="00D601DD" w:rsidRPr="00C95F6F" w:rsidRDefault="00D601DD" w:rsidP="00D601DD">
      <w:pPr>
        <w:jc w:val="both"/>
        <w:rPr>
          <w:lang w:val="id-ID"/>
        </w:rPr>
      </w:pPr>
    </w:p>
    <w:p w14:paraId="3426FF53" w14:textId="77777777" w:rsidR="00365DBB" w:rsidRPr="00C95F6F" w:rsidRDefault="00365DBB" w:rsidP="00D601DD">
      <w:pPr>
        <w:jc w:val="both"/>
        <w:rPr>
          <w:lang w:val="id-ID"/>
        </w:rPr>
      </w:pPr>
    </w:p>
    <w:p w14:paraId="571DDB3B" w14:textId="77777777" w:rsidR="00D601DD" w:rsidRPr="00C95F6F" w:rsidRDefault="00D601DD" w:rsidP="00D601DD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proofErr w:type="spellStart"/>
      <w:r w:rsidRPr="00C95F6F">
        <w:rPr>
          <w:b/>
          <w:lang w:val="es-ES_tradnl"/>
        </w:rPr>
        <w:t>DokumenTerkait</w:t>
      </w:r>
      <w:proofErr w:type="spellEnd"/>
    </w:p>
    <w:p w14:paraId="2F705C99" w14:textId="77777777" w:rsidR="00D601DD" w:rsidRPr="00C95F6F" w:rsidRDefault="00D601DD" w:rsidP="00D601DD">
      <w:pPr>
        <w:pStyle w:val="ListParagraph"/>
        <w:ind w:left="786"/>
        <w:rPr>
          <w:lang w:val="es-ES_tradnl"/>
        </w:rPr>
      </w:pPr>
    </w:p>
    <w:p w14:paraId="049D1E38" w14:textId="77777777" w:rsidR="00D601DD" w:rsidRPr="00C95F6F" w:rsidRDefault="00D601DD" w:rsidP="00F01C62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r w:rsidRPr="00C95F6F">
        <w:rPr>
          <w:lang w:val="id-ID"/>
        </w:rPr>
        <w:t>Diagram Alir</w:t>
      </w:r>
    </w:p>
    <w:p w14:paraId="1A9D0C82" w14:textId="77777777" w:rsidR="00D601DD" w:rsidRPr="00C95F6F" w:rsidRDefault="00D601DD" w:rsidP="00F01C62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r w:rsidRPr="00C95F6F">
        <w:rPr>
          <w:lang w:val="es-ES_tradnl"/>
        </w:rPr>
        <w:t xml:space="preserve">Surat </w:t>
      </w:r>
      <w:proofErr w:type="spellStart"/>
      <w:r w:rsidRPr="00C95F6F">
        <w:rPr>
          <w:lang w:val="es-ES_tradnl"/>
        </w:rPr>
        <w:t>Keterangan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Pindah</w:t>
      </w:r>
      <w:proofErr w:type="spellEnd"/>
    </w:p>
    <w:p w14:paraId="15F5999E" w14:textId="77777777" w:rsidR="00D601DD" w:rsidRPr="00C95F6F" w:rsidRDefault="00D601DD" w:rsidP="00F01C62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C95F6F">
        <w:rPr>
          <w:lang w:val="es-ES_tradnl"/>
        </w:rPr>
        <w:t>Transkrip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nilai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dari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perguruan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tinggi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asal</w:t>
      </w:r>
      <w:proofErr w:type="spellEnd"/>
    </w:p>
    <w:p w14:paraId="0A12F355" w14:textId="77777777" w:rsidR="00D601DD" w:rsidRPr="00C95F6F" w:rsidRDefault="00D601DD" w:rsidP="00F01C62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C95F6F">
        <w:rPr>
          <w:lang w:val="es-ES_tradnl"/>
        </w:rPr>
        <w:t>Fotokopi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Ijazah</w:t>
      </w:r>
      <w:proofErr w:type="spellEnd"/>
      <w:r w:rsidRPr="00C95F6F">
        <w:rPr>
          <w:lang w:val="es-ES_tradnl"/>
        </w:rPr>
        <w:t xml:space="preserve"> SLTA yang </w:t>
      </w:r>
      <w:proofErr w:type="spellStart"/>
      <w:r w:rsidRPr="00C95F6F">
        <w:rPr>
          <w:lang w:val="es-ES_tradnl"/>
        </w:rPr>
        <w:t>dilegalisir</w:t>
      </w:r>
      <w:proofErr w:type="spellEnd"/>
    </w:p>
    <w:p w14:paraId="140DA872" w14:textId="77777777" w:rsidR="00D601DD" w:rsidRPr="00C95F6F" w:rsidRDefault="00D601DD" w:rsidP="00F01C62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r w:rsidRPr="00C95F6F">
        <w:rPr>
          <w:lang w:val="es-ES_tradnl"/>
        </w:rPr>
        <w:t xml:space="preserve">Surat </w:t>
      </w:r>
      <w:proofErr w:type="spellStart"/>
      <w:r w:rsidRPr="00C95F6F">
        <w:rPr>
          <w:lang w:val="es-ES_tradnl"/>
        </w:rPr>
        <w:t>Keputusan</w:t>
      </w:r>
      <w:proofErr w:type="spellEnd"/>
      <w:r w:rsidRPr="00C95F6F">
        <w:rPr>
          <w:lang w:val="id-ID"/>
        </w:rPr>
        <w:t xml:space="preserve"> </w:t>
      </w:r>
      <w:proofErr w:type="spellStart"/>
      <w:r w:rsidR="007B6116" w:rsidRPr="00C95F6F">
        <w:t>Direktur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tentang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Konversi</w:t>
      </w:r>
      <w:proofErr w:type="spellEnd"/>
    </w:p>
    <w:p w14:paraId="6B03E977" w14:textId="77777777" w:rsidR="00D601DD" w:rsidRPr="00C95F6F" w:rsidRDefault="00D601DD" w:rsidP="00F01C62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C95F6F">
        <w:rPr>
          <w:lang w:val="es-ES_tradnl"/>
        </w:rPr>
        <w:t>Daftar</w:t>
      </w:r>
      <w:proofErr w:type="spellEnd"/>
      <w:r w:rsidRPr="00C95F6F">
        <w:rPr>
          <w:lang w:val="id-ID"/>
        </w:rPr>
        <w:t xml:space="preserve"> </w:t>
      </w:r>
      <w:proofErr w:type="spellStart"/>
      <w:r w:rsidRPr="00C95F6F">
        <w:rPr>
          <w:lang w:val="es-ES_tradnl"/>
        </w:rPr>
        <w:t>Konve</w:t>
      </w:r>
      <w:proofErr w:type="spellEnd"/>
      <w:r w:rsidRPr="00C95F6F">
        <w:rPr>
          <w:lang w:val="id-ID"/>
        </w:rPr>
        <w:t>r</w:t>
      </w:r>
      <w:proofErr w:type="spellStart"/>
      <w:r w:rsidRPr="00C95F6F">
        <w:rPr>
          <w:lang w:val="es-ES_tradnl"/>
        </w:rPr>
        <w:t>si</w:t>
      </w:r>
      <w:proofErr w:type="spellEnd"/>
      <w:r w:rsidRPr="00C95F6F">
        <w:rPr>
          <w:lang w:val="es-ES_tradnl"/>
        </w:rPr>
        <w:t xml:space="preserve"> Mata </w:t>
      </w:r>
      <w:proofErr w:type="spellStart"/>
      <w:r w:rsidRPr="00C95F6F">
        <w:rPr>
          <w:lang w:val="es-ES_tradnl"/>
        </w:rPr>
        <w:t>Kuliah</w:t>
      </w:r>
      <w:proofErr w:type="spellEnd"/>
    </w:p>
    <w:p w14:paraId="10206216" w14:textId="77777777" w:rsidR="006158EB" w:rsidRPr="00C95F6F" w:rsidRDefault="006158EB" w:rsidP="00D601DD">
      <w:pPr>
        <w:jc w:val="center"/>
        <w:rPr>
          <w:lang w:val="es-ES_tradnl"/>
        </w:rPr>
      </w:pPr>
    </w:p>
    <w:sectPr w:rsidR="006158EB" w:rsidRPr="00C95F6F" w:rsidSect="00B66B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9CEE" w14:textId="77777777" w:rsidR="002832B0" w:rsidRDefault="002832B0">
      <w:r>
        <w:separator/>
      </w:r>
    </w:p>
  </w:endnote>
  <w:endnote w:type="continuationSeparator" w:id="0">
    <w:p w14:paraId="74E4AC6F" w14:textId="77777777" w:rsidR="002832B0" w:rsidRDefault="0028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8451" w14:textId="77777777" w:rsidR="00177144" w:rsidRDefault="00177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E151" w14:textId="77777777" w:rsidR="003A773F" w:rsidRDefault="00F01C62">
    <w:pPr>
      <w:pStyle w:val="Footer"/>
    </w:pPr>
    <w:r>
      <w:rPr>
        <w:noProof/>
        <w:lang w:eastAsia="en-US"/>
      </w:rPr>
      <w:pict w14:anchorId="5CBAEF3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64F78E81" w14:textId="77777777" w:rsidR="00343E2A" w:rsidRPr="00CB2908" w:rsidRDefault="00343E2A" w:rsidP="00062F5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01E" w14:textId="77777777" w:rsidR="00343E2A" w:rsidRDefault="00343E2A">
    <w:pPr>
      <w:pStyle w:val="Footer"/>
    </w:pPr>
  </w:p>
  <w:p w14:paraId="087E0884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982F" w14:textId="77777777" w:rsidR="002832B0" w:rsidRDefault="002832B0">
      <w:r>
        <w:separator/>
      </w:r>
    </w:p>
  </w:footnote>
  <w:footnote w:type="continuationSeparator" w:id="0">
    <w:p w14:paraId="26AD4CD0" w14:textId="77777777" w:rsidR="002832B0" w:rsidRDefault="00283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BA1B" w14:textId="77777777" w:rsidR="00177144" w:rsidRDefault="00177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3" w:type="dxa"/>
      <w:tblInd w:w="250" w:type="dxa"/>
      <w:tblLayout w:type="fixed"/>
      <w:tblLook w:val="04A0" w:firstRow="1" w:lastRow="0" w:firstColumn="1" w:lastColumn="0" w:noHBand="0" w:noVBand="1"/>
    </w:tblPr>
    <w:tblGrid>
      <w:gridCol w:w="1843"/>
      <w:gridCol w:w="142"/>
      <w:gridCol w:w="4127"/>
      <w:gridCol w:w="1489"/>
      <w:gridCol w:w="1452"/>
    </w:tblGrid>
    <w:tr w:rsidR="0023466A" w:rsidRPr="00911F85" w14:paraId="3D7DDD07" w14:textId="77777777" w:rsidTr="00467569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5552581F" w14:textId="48E8EC65" w:rsidR="0023466A" w:rsidRPr="00911F85" w:rsidRDefault="0023466A">
          <w:pPr>
            <w:rPr>
              <w:sz w:val="22"/>
              <w:szCs w:val="22"/>
              <w:lang w:val="id-ID"/>
            </w:rPr>
          </w:pPr>
        </w:p>
      </w:tc>
      <w:tc>
        <w:tcPr>
          <w:tcW w:w="721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FB7F1A" w14:textId="1FAD9B52" w:rsidR="00FA7EA1" w:rsidRPr="006C774A" w:rsidRDefault="00442ABB" w:rsidP="00FA7EA1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 KREASI</w:t>
          </w:r>
        </w:p>
        <w:p w14:paraId="7A4802CD" w14:textId="725C4BE0" w:rsidR="00FA7EA1" w:rsidRPr="006C774A" w:rsidRDefault="00FA7EA1" w:rsidP="00FA7EA1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442ABB">
            <w:rPr>
              <w:b/>
              <w:bCs/>
              <w:spacing w:val="-3"/>
              <w:w w:val="105"/>
            </w:rPr>
            <w:t>….</w:t>
          </w:r>
        </w:p>
        <w:p w14:paraId="7B0D04CB" w14:textId="49066FCC" w:rsidR="0023466A" w:rsidRPr="00911F85" w:rsidRDefault="00F01C62" w:rsidP="00FA7EA1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442ABB" w:rsidRPr="000161D7">
              <w:rPr>
                <w:rStyle w:val="Hyperlink"/>
                <w:w w:val="105"/>
              </w:rPr>
              <w:t>www…</w:t>
            </w:r>
            <w:proofErr w:type="gramStart"/>
            <w:r w:rsidR="00442ABB" w:rsidRPr="000161D7">
              <w:rPr>
                <w:rStyle w:val="Hyperlink"/>
                <w:w w:val="105"/>
              </w:rPr>
              <w:t>….ac.id</w:t>
            </w:r>
            <w:proofErr w:type="gramEnd"/>
          </w:hyperlink>
          <w:r w:rsidR="00FA7EA1" w:rsidRPr="006C774A">
            <w:rPr>
              <w:spacing w:val="-1"/>
            </w:rPr>
            <w:t xml:space="preserve"> dan </w:t>
          </w:r>
          <w:hyperlink r:id="rId2">
            <w:r w:rsidR="00FA7EA1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442ABB">
              <w:rPr>
                <w:color w:val="0000FF"/>
                <w:spacing w:val="-1"/>
                <w:u w:val="single" w:color="0000FF"/>
              </w:rPr>
              <w:t>……</w:t>
            </w:r>
            <w:r w:rsidR="00FA7EA1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23466A" w:rsidRPr="00911F85" w14:paraId="327C3157" w14:textId="77777777" w:rsidTr="00467569">
      <w:trPr>
        <w:trHeight w:val="840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9523FF" w14:textId="77777777" w:rsidR="0023466A" w:rsidRPr="00442ABB" w:rsidRDefault="0023466A">
          <w:pPr>
            <w:jc w:val="center"/>
            <w:rPr>
              <w:b/>
              <w:sz w:val="20"/>
              <w:szCs w:val="22"/>
              <w:lang w:val="id-ID"/>
            </w:rPr>
          </w:pPr>
          <w:r w:rsidRPr="00442ABB">
            <w:rPr>
              <w:b/>
              <w:sz w:val="20"/>
              <w:szCs w:val="22"/>
              <w:lang w:val="id-ID"/>
            </w:rPr>
            <w:t>No. Dokumen:</w:t>
          </w:r>
        </w:p>
        <w:p w14:paraId="1492A7EF" w14:textId="34A86E82" w:rsidR="0023466A" w:rsidRPr="00442ABB" w:rsidRDefault="00177144" w:rsidP="00FA7EA1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23466A" w:rsidRPr="00442AB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062567" w:rsidRPr="00442ABB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062567" w:rsidRPr="00442AB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5/</w:t>
          </w:r>
          <w:r w:rsidR="00A4332A" w:rsidRPr="00442ABB">
            <w:rPr>
              <w:rFonts w:eastAsia="Times New Roman"/>
              <w:b/>
              <w:bCs/>
              <w:sz w:val="20"/>
              <w:szCs w:val="22"/>
              <w:lang w:eastAsia="en-US"/>
            </w:rPr>
            <w:t>04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413B70" w14:textId="77777777" w:rsidR="0023466A" w:rsidRPr="00442ABB" w:rsidRDefault="0023466A" w:rsidP="0023466A">
          <w:pPr>
            <w:jc w:val="center"/>
            <w:rPr>
              <w:b/>
            </w:rPr>
          </w:pPr>
          <w:r w:rsidRPr="00442ABB">
            <w:rPr>
              <w:b/>
              <w:lang w:val="id-ID"/>
            </w:rPr>
            <w:t>Prosedur Mutu</w:t>
          </w:r>
        </w:p>
        <w:p w14:paraId="369219B2" w14:textId="77777777" w:rsidR="0023466A" w:rsidRPr="00442ABB" w:rsidRDefault="00D601DD" w:rsidP="00330E9A">
          <w:pPr>
            <w:jc w:val="center"/>
            <w:rPr>
              <w:b/>
              <w:lang w:val="id-ID"/>
            </w:rPr>
          </w:pPr>
          <w:r w:rsidRPr="00442ABB">
            <w:rPr>
              <w:b/>
            </w:rPr>
            <w:t>KONVERSI MATA KULIAH</w:t>
          </w:r>
        </w:p>
        <w:p w14:paraId="1DF08B9F" w14:textId="1A4DCF1C" w:rsidR="00D601DD" w:rsidRPr="00442ABB" w:rsidRDefault="00D601DD" w:rsidP="00330E9A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2910F4" w14:textId="77777777" w:rsidR="0023466A" w:rsidRPr="00442ABB" w:rsidRDefault="00B66BFF">
          <w:pPr>
            <w:jc w:val="center"/>
            <w:rPr>
              <w:b/>
            </w:rPr>
          </w:pPr>
          <w:r w:rsidRPr="00442ABB">
            <w:rPr>
              <w:b/>
            </w:rPr>
            <w:t>DOKUMEN SPMI</w:t>
          </w:r>
        </w:p>
      </w:tc>
    </w:tr>
    <w:tr w:rsidR="0023466A" w:rsidRPr="00911F85" w14:paraId="1D00D072" w14:textId="77777777" w:rsidTr="00467569">
      <w:trPr>
        <w:trHeight w:val="556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DA222" w14:textId="77777777" w:rsidR="0023466A" w:rsidRPr="00442ABB" w:rsidRDefault="0023466A">
          <w:pPr>
            <w:jc w:val="center"/>
            <w:rPr>
              <w:b/>
              <w:sz w:val="20"/>
              <w:szCs w:val="22"/>
            </w:rPr>
          </w:pPr>
          <w:r w:rsidRPr="00442ABB">
            <w:rPr>
              <w:b/>
              <w:sz w:val="20"/>
              <w:szCs w:val="22"/>
              <w:lang w:val="id-ID"/>
            </w:rPr>
            <w:t>Tgl Berlaku:</w:t>
          </w:r>
        </w:p>
        <w:p w14:paraId="2BC1CFCA" w14:textId="19489764" w:rsidR="0023466A" w:rsidRPr="00442ABB" w:rsidRDefault="00442ABB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 w:rsidRPr="00442ABB"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4D3F44" w14:textId="77777777" w:rsidR="0023466A" w:rsidRPr="00442ABB" w:rsidRDefault="0023466A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80E719" w14:textId="77777777" w:rsidR="0023466A" w:rsidRPr="00442ABB" w:rsidRDefault="0023466A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442ABB">
            <w:rPr>
              <w:b/>
              <w:sz w:val="20"/>
              <w:szCs w:val="20"/>
            </w:rPr>
            <w:t>Revisi</w:t>
          </w:r>
          <w:proofErr w:type="spellEnd"/>
          <w:r w:rsidRPr="00442ABB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4F2E8A4A" w14:textId="10E493F3" w:rsidR="0023466A" w:rsidRPr="00442ABB" w:rsidRDefault="00062382">
          <w:pPr>
            <w:jc w:val="center"/>
            <w:rPr>
              <w:b/>
              <w:sz w:val="20"/>
              <w:szCs w:val="20"/>
              <w:lang w:val="id-ID"/>
            </w:rPr>
          </w:pPr>
          <w:r w:rsidRPr="00442ABB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7C1B6A" w14:textId="77777777" w:rsidR="0023466A" w:rsidRPr="00442ABB" w:rsidRDefault="0023466A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442ABB">
            <w:rPr>
              <w:b/>
              <w:sz w:val="20"/>
              <w:szCs w:val="20"/>
            </w:rPr>
            <w:t>Hal</w:t>
          </w:r>
          <w:r w:rsidRPr="00442ABB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7F3485E0" w14:textId="4FAAA952" w:rsidR="0023466A" w:rsidRPr="00442ABB" w:rsidRDefault="00E118C5">
          <w:pPr>
            <w:jc w:val="center"/>
            <w:rPr>
              <w:b/>
              <w:sz w:val="20"/>
              <w:szCs w:val="20"/>
              <w:lang w:val="id-ID"/>
            </w:rPr>
          </w:pPr>
          <w:r w:rsidRPr="00442ABB">
            <w:rPr>
              <w:sz w:val="20"/>
              <w:szCs w:val="20"/>
            </w:rPr>
            <w:fldChar w:fldCharType="begin"/>
          </w:r>
          <w:r w:rsidR="0023466A" w:rsidRPr="00442ABB">
            <w:rPr>
              <w:sz w:val="20"/>
              <w:szCs w:val="20"/>
            </w:rPr>
            <w:instrText xml:space="preserve"> PAGE  \* Arabic  \* MERGEFORMAT </w:instrText>
          </w:r>
          <w:r w:rsidRPr="00442ABB">
            <w:rPr>
              <w:sz w:val="20"/>
              <w:szCs w:val="20"/>
            </w:rPr>
            <w:fldChar w:fldCharType="separate"/>
          </w:r>
          <w:r w:rsidR="00FA7EA1" w:rsidRPr="00442ABB">
            <w:rPr>
              <w:noProof/>
              <w:sz w:val="20"/>
              <w:szCs w:val="20"/>
            </w:rPr>
            <w:t>5</w:t>
          </w:r>
          <w:r w:rsidRPr="00442ABB">
            <w:rPr>
              <w:sz w:val="20"/>
              <w:szCs w:val="20"/>
            </w:rPr>
            <w:fldChar w:fldCharType="end"/>
          </w:r>
          <w:r w:rsidR="002543E1" w:rsidRPr="00442ABB">
            <w:rPr>
              <w:sz w:val="20"/>
              <w:szCs w:val="20"/>
            </w:rPr>
            <w:t xml:space="preserve"> </w:t>
          </w:r>
          <w:r w:rsidR="0023466A" w:rsidRPr="00442ABB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FA7EA1" w:rsidRPr="00442ABB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434978CF" w14:textId="77777777" w:rsidR="003A773F" w:rsidRPr="00911F85" w:rsidRDefault="003A773F" w:rsidP="0023466A">
    <w:pPr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566E" w14:textId="77777777" w:rsidR="00177144" w:rsidRDefault="00177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9"/>
  </w:num>
  <w:num w:numId="2">
    <w:abstractNumId w:val="47"/>
  </w:num>
  <w:num w:numId="3">
    <w:abstractNumId w:val="45"/>
  </w:num>
  <w:num w:numId="4">
    <w:abstractNumId w:val="48"/>
  </w:num>
  <w:num w:numId="5">
    <w:abstractNumId w:val="46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1862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4889"/>
    <w:rsid w:val="00025342"/>
    <w:rsid w:val="0002564C"/>
    <w:rsid w:val="00031951"/>
    <w:rsid w:val="0003387E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46188"/>
    <w:rsid w:val="000500B0"/>
    <w:rsid w:val="00050D93"/>
    <w:rsid w:val="00060FAE"/>
    <w:rsid w:val="00061C4B"/>
    <w:rsid w:val="00062014"/>
    <w:rsid w:val="00062382"/>
    <w:rsid w:val="00062567"/>
    <w:rsid w:val="00062F50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E00F6"/>
    <w:rsid w:val="000E1D46"/>
    <w:rsid w:val="000E647D"/>
    <w:rsid w:val="000F4771"/>
    <w:rsid w:val="000F5D13"/>
    <w:rsid w:val="001002A1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27CFD"/>
    <w:rsid w:val="00131599"/>
    <w:rsid w:val="001328E9"/>
    <w:rsid w:val="00134DB6"/>
    <w:rsid w:val="00136122"/>
    <w:rsid w:val="00137FEC"/>
    <w:rsid w:val="0014057A"/>
    <w:rsid w:val="00140A33"/>
    <w:rsid w:val="0014112C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1BE3"/>
    <w:rsid w:val="00167E4E"/>
    <w:rsid w:val="00176635"/>
    <w:rsid w:val="00177144"/>
    <w:rsid w:val="00181228"/>
    <w:rsid w:val="00181493"/>
    <w:rsid w:val="00183798"/>
    <w:rsid w:val="001875D1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708"/>
    <w:rsid w:val="001E0980"/>
    <w:rsid w:val="001E15E7"/>
    <w:rsid w:val="001E38C1"/>
    <w:rsid w:val="001E3C6B"/>
    <w:rsid w:val="001E4C53"/>
    <w:rsid w:val="001E5B10"/>
    <w:rsid w:val="001E7E0F"/>
    <w:rsid w:val="001F26A5"/>
    <w:rsid w:val="001F4113"/>
    <w:rsid w:val="001F5221"/>
    <w:rsid w:val="001F6EF5"/>
    <w:rsid w:val="001F7DB7"/>
    <w:rsid w:val="00200017"/>
    <w:rsid w:val="0020068E"/>
    <w:rsid w:val="00201D5D"/>
    <w:rsid w:val="0020240E"/>
    <w:rsid w:val="00202E49"/>
    <w:rsid w:val="00207AEB"/>
    <w:rsid w:val="00210CFD"/>
    <w:rsid w:val="00211CBF"/>
    <w:rsid w:val="00212320"/>
    <w:rsid w:val="0021291A"/>
    <w:rsid w:val="00214365"/>
    <w:rsid w:val="002146F4"/>
    <w:rsid w:val="00215CA3"/>
    <w:rsid w:val="00217F7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466A"/>
    <w:rsid w:val="00235864"/>
    <w:rsid w:val="0024477B"/>
    <w:rsid w:val="002448E2"/>
    <w:rsid w:val="0024528A"/>
    <w:rsid w:val="00245623"/>
    <w:rsid w:val="00245E17"/>
    <w:rsid w:val="00245E62"/>
    <w:rsid w:val="0025116D"/>
    <w:rsid w:val="002543E1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32B0"/>
    <w:rsid w:val="00284936"/>
    <w:rsid w:val="00284F5D"/>
    <w:rsid w:val="00285A29"/>
    <w:rsid w:val="00285BCF"/>
    <w:rsid w:val="00287A35"/>
    <w:rsid w:val="00290903"/>
    <w:rsid w:val="00291B04"/>
    <w:rsid w:val="00291B31"/>
    <w:rsid w:val="00293B89"/>
    <w:rsid w:val="00293EFF"/>
    <w:rsid w:val="002954E7"/>
    <w:rsid w:val="00295934"/>
    <w:rsid w:val="002960D1"/>
    <w:rsid w:val="002B0108"/>
    <w:rsid w:val="002C015D"/>
    <w:rsid w:val="002C0DAD"/>
    <w:rsid w:val="002C1DD8"/>
    <w:rsid w:val="002C222F"/>
    <w:rsid w:val="002C5C47"/>
    <w:rsid w:val="002C68CC"/>
    <w:rsid w:val="002D073E"/>
    <w:rsid w:val="002D1A67"/>
    <w:rsid w:val="002D26F1"/>
    <w:rsid w:val="002D2B5D"/>
    <w:rsid w:val="002D2D9C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0575A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0E9A"/>
    <w:rsid w:val="0033146C"/>
    <w:rsid w:val="00333AC2"/>
    <w:rsid w:val="00333D6E"/>
    <w:rsid w:val="00334043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5DBB"/>
    <w:rsid w:val="0036648A"/>
    <w:rsid w:val="003668EB"/>
    <w:rsid w:val="00366B95"/>
    <w:rsid w:val="0037070B"/>
    <w:rsid w:val="00370E1E"/>
    <w:rsid w:val="00372657"/>
    <w:rsid w:val="00374C04"/>
    <w:rsid w:val="00375E5B"/>
    <w:rsid w:val="003807D5"/>
    <w:rsid w:val="00381AF1"/>
    <w:rsid w:val="00381C51"/>
    <w:rsid w:val="00383498"/>
    <w:rsid w:val="00386DC8"/>
    <w:rsid w:val="00390D85"/>
    <w:rsid w:val="00390E40"/>
    <w:rsid w:val="00391909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42EE"/>
    <w:rsid w:val="003B6A2F"/>
    <w:rsid w:val="003C1816"/>
    <w:rsid w:val="003C42EB"/>
    <w:rsid w:val="003D20DF"/>
    <w:rsid w:val="003D2E29"/>
    <w:rsid w:val="003D3CEB"/>
    <w:rsid w:val="003D4E7C"/>
    <w:rsid w:val="003D4F70"/>
    <w:rsid w:val="003E133B"/>
    <w:rsid w:val="003E1987"/>
    <w:rsid w:val="003E1A2D"/>
    <w:rsid w:val="003E1E60"/>
    <w:rsid w:val="003E1FA4"/>
    <w:rsid w:val="003E4F2C"/>
    <w:rsid w:val="003E5AF1"/>
    <w:rsid w:val="003E6E7B"/>
    <w:rsid w:val="003F000E"/>
    <w:rsid w:val="003F10EA"/>
    <w:rsid w:val="003F1CB9"/>
    <w:rsid w:val="003F398C"/>
    <w:rsid w:val="003F3C22"/>
    <w:rsid w:val="003F5049"/>
    <w:rsid w:val="003F617E"/>
    <w:rsid w:val="00407DD6"/>
    <w:rsid w:val="00412FC6"/>
    <w:rsid w:val="00414AB7"/>
    <w:rsid w:val="00415044"/>
    <w:rsid w:val="0042012B"/>
    <w:rsid w:val="00426CFC"/>
    <w:rsid w:val="00426E4D"/>
    <w:rsid w:val="004311D0"/>
    <w:rsid w:val="004317D1"/>
    <w:rsid w:val="00431CC6"/>
    <w:rsid w:val="00432DC5"/>
    <w:rsid w:val="00434C2F"/>
    <w:rsid w:val="0043529F"/>
    <w:rsid w:val="00437D7F"/>
    <w:rsid w:val="0044130C"/>
    <w:rsid w:val="00441DDA"/>
    <w:rsid w:val="00442324"/>
    <w:rsid w:val="004423E3"/>
    <w:rsid w:val="00442ABB"/>
    <w:rsid w:val="00444BA9"/>
    <w:rsid w:val="0044566E"/>
    <w:rsid w:val="004517C3"/>
    <w:rsid w:val="004529C8"/>
    <w:rsid w:val="0045481B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67569"/>
    <w:rsid w:val="0047155D"/>
    <w:rsid w:val="00472189"/>
    <w:rsid w:val="00472843"/>
    <w:rsid w:val="004734E9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65B1"/>
    <w:rsid w:val="004B1E41"/>
    <w:rsid w:val="004B2584"/>
    <w:rsid w:val="004B2752"/>
    <w:rsid w:val="004B3F2E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3028"/>
    <w:rsid w:val="004F5A81"/>
    <w:rsid w:val="004F78F7"/>
    <w:rsid w:val="00502F80"/>
    <w:rsid w:val="005045A5"/>
    <w:rsid w:val="00504B14"/>
    <w:rsid w:val="0050513F"/>
    <w:rsid w:val="00507A67"/>
    <w:rsid w:val="00507D4D"/>
    <w:rsid w:val="00510285"/>
    <w:rsid w:val="0051582A"/>
    <w:rsid w:val="00517FE3"/>
    <w:rsid w:val="00522AC6"/>
    <w:rsid w:val="005249C9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6FCF"/>
    <w:rsid w:val="0055739A"/>
    <w:rsid w:val="005643A4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D0268"/>
    <w:rsid w:val="005D082F"/>
    <w:rsid w:val="005D13CB"/>
    <w:rsid w:val="005D1B2E"/>
    <w:rsid w:val="005D295C"/>
    <w:rsid w:val="005D3A98"/>
    <w:rsid w:val="005D516C"/>
    <w:rsid w:val="005D5FE1"/>
    <w:rsid w:val="005D627A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58EB"/>
    <w:rsid w:val="00616BAC"/>
    <w:rsid w:val="00621EA9"/>
    <w:rsid w:val="00623C57"/>
    <w:rsid w:val="00624D74"/>
    <w:rsid w:val="00625735"/>
    <w:rsid w:val="00626682"/>
    <w:rsid w:val="006276FB"/>
    <w:rsid w:val="00634D4A"/>
    <w:rsid w:val="0064101D"/>
    <w:rsid w:val="00641A6F"/>
    <w:rsid w:val="00641CDB"/>
    <w:rsid w:val="0064579E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B0488"/>
    <w:rsid w:val="006B0DDD"/>
    <w:rsid w:val="006B1020"/>
    <w:rsid w:val="006B29EA"/>
    <w:rsid w:val="006B318D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50CF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2EC"/>
    <w:rsid w:val="007268B5"/>
    <w:rsid w:val="00726AE3"/>
    <w:rsid w:val="00727AF9"/>
    <w:rsid w:val="00730165"/>
    <w:rsid w:val="007304AF"/>
    <w:rsid w:val="00732F7C"/>
    <w:rsid w:val="007330A3"/>
    <w:rsid w:val="007345EE"/>
    <w:rsid w:val="007346D7"/>
    <w:rsid w:val="00735975"/>
    <w:rsid w:val="007417A4"/>
    <w:rsid w:val="00744D07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6CA6"/>
    <w:rsid w:val="00780313"/>
    <w:rsid w:val="00781EF5"/>
    <w:rsid w:val="0078200E"/>
    <w:rsid w:val="007859D8"/>
    <w:rsid w:val="00785FE7"/>
    <w:rsid w:val="00786DD8"/>
    <w:rsid w:val="007905C6"/>
    <w:rsid w:val="00790867"/>
    <w:rsid w:val="00791253"/>
    <w:rsid w:val="00791F2D"/>
    <w:rsid w:val="007933A0"/>
    <w:rsid w:val="0079450E"/>
    <w:rsid w:val="00795A06"/>
    <w:rsid w:val="00795D2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B6116"/>
    <w:rsid w:val="007C0C89"/>
    <w:rsid w:val="007C106C"/>
    <w:rsid w:val="007C2ED8"/>
    <w:rsid w:val="007C3855"/>
    <w:rsid w:val="007C4443"/>
    <w:rsid w:val="007C51DD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4B"/>
    <w:rsid w:val="008270FB"/>
    <w:rsid w:val="00827A70"/>
    <w:rsid w:val="00827C84"/>
    <w:rsid w:val="00831686"/>
    <w:rsid w:val="0083476C"/>
    <w:rsid w:val="008376B6"/>
    <w:rsid w:val="008400D4"/>
    <w:rsid w:val="00842594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12E6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97B21"/>
    <w:rsid w:val="008A0476"/>
    <w:rsid w:val="008A14F0"/>
    <w:rsid w:val="008A1AFF"/>
    <w:rsid w:val="008A1EFB"/>
    <w:rsid w:val="008A4969"/>
    <w:rsid w:val="008A4A3E"/>
    <w:rsid w:val="008A5354"/>
    <w:rsid w:val="008A55AB"/>
    <w:rsid w:val="008B0075"/>
    <w:rsid w:val="008B2496"/>
    <w:rsid w:val="008B32CF"/>
    <w:rsid w:val="008B367D"/>
    <w:rsid w:val="008B69AC"/>
    <w:rsid w:val="008B6C2A"/>
    <w:rsid w:val="008B7DB3"/>
    <w:rsid w:val="008C0297"/>
    <w:rsid w:val="008C07EA"/>
    <w:rsid w:val="008C1664"/>
    <w:rsid w:val="008C271C"/>
    <w:rsid w:val="008C30AF"/>
    <w:rsid w:val="008C538B"/>
    <w:rsid w:val="008C7EAA"/>
    <w:rsid w:val="008D0AB3"/>
    <w:rsid w:val="008D2860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4A38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0428"/>
    <w:rsid w:val="00911F85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1F09"/>
    <w:rsid w:val="00954110"/>
    <w:rsid w:val="009552D3"/>
    <w:rsid w:val="009575CE"/>
    <w:rsid w:val="009621DC"/>
    <w:rsid w:val="00963F88"/>
    <w:rsid w:val="009648AB"/>
    <w:rsid w:val="009656EC"/>
    <w:rsid w:val="00967233"/>
    <w:rsid w:val="009700FE"/>
    <w:rsid w:val="00972572"/>
    <w:rsid w:val="00972593"/>
    <w:rsid w:val="00973EF4"/>
    <w:rsid w:val="00976254"/>
    <w:rsid w:val="0098098E"/>
    <w:rsid w:val="0098145F"/>
    <w:rsid w:val="0098163B"/>
    <w:rsid w:val="00983258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A7303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B38"/>
    <w:rsid w:val="00A25E6B"/>
    <w:rsid w:val="00A2635A"/>
    <w:rsid w:val="00A26586"/>
    <w:rsid w:val="00A27056"/>
    <w:rsid w:val="00A273C6"/>
    <w:rsid w:val="00A33279"/>
    <w:rsid w:val="00A33A04"/>
    <w:rsid w:val="00A41456"/>
    <w:rsid w:val="00A41949"/>
    <w:rsid w:val="00A41C4E"/>
    <w:rsid w:val="00A432EE"/>
    <w:rsid w:val="00A4332A"/>
    <w:rsid w:val="00A457E8"/>
    <w:rsid w:val="00A46207"/>
    <w:rsid w:val="00A51502"/>
    <w:rsid w:val="00A538D4"/>
    <w:rsid w:val="00A54344"/>
    <w:rsid w:val="00A606DC"/>
    <w:rsid w:val="00A629DE"/>
    <w:rsid w:val="00A62BEE"/>
    <w:rsid w:val="00A63499"/>
    <w:rsid w:val="00A6595D"/>
    <w:rsid w:val="00A659D7"/>
    <w:rsid w:val="00A65D27"/>
    <w:rsid w:val="00A6723A"/>
    <w:rsid w:val="00A70B64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227A"/>
    <w:rsid w:val="00AD3403"/>
    <w:rsid w:val="00AD41B5"/>
    <w:rsid w:val="00AD5939"/>
    <w:rsid w:val="00AD6502"/>
    <w:rsid w:val="00AE04AE"/>
    <w:rsid w:val="00AF2655"/>
    <w:rsid w:val="00AF4090"/>
    <w:rsid w:val="00AF7304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063E"/>
    <w:rsid w:val="00B33F98"/>
    <w:rsid w:val="00B36D71"/>
    <w:rsid w:val="00B373DC"/>
    <w:rsid w:val="00B40D63"/>
    <w:rsid w:val="00B4755F"/>
    <w:rsid w:val="00B535AB"/>
    <w:rsid w:val="00B5459B"/>
    <w:rsid w:val="00B55B7D"/>
    <w:rsid w:val="00B60D1A"/>
    <w:rsid w:val="00B621CC"/>
    <w:rsid w:val="00B62DFD"/>
    <w:rsid w:val="00B66BFF"/>
    <w:rsid w:val="00B67825"/>
    <w:rsid w:val="00B71785"/>
    <w:rsid w:val="00B72504"/>
    <w:rsid w:val="00B72BA3"/>
    <w:rsid w:val="00B72E46"/>
    <w:rsid w:val="00B73319"/>
    <w:rsid w:val="00B77656"/>
    <w:rsid w:val="00B77FE4"/>
    <w:rsid w:val="00B80B27"/>
    <w:rsid w:val="00B81E09"/>
    <w:rsid w:val="00B83451"/>
    <w:rsid w:val="00B862F9"/>
    <w:rsid w:val="00B902A2"/>
    <w:rsid w:val="00B9356E"/>
    <w:rsid w:val="00B93CF8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07E9B"/>
    <w:rsid w:val="00C14695"/>
    <w:rsid w:val="00C15D6B"/>
    <w:rsid w:val="00C1672C"/>
    <w:rsid w:val="00C2042F"/>
    <w:rsid w:val="00C21BD0"/>
    <w:rsid w:val="00C2254C"/>
    <w:rsid w:val="00C2265F"/>
    <w:rsid w:val="00C23E04"/>
    <w:rsid w:val="00C25CF3"/>
    <w:rsid w:val="00C262EB"/>
    <w:rsid w:val="00C31B02"/>
    <w:rsid w:val="00C32DF7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62C7"/>
    <w:rsid w:val="00C639A9"/>
    <w:rsid w:val="00C63B3B"/>
    <w:rsid w:val="00C65251"/>
    <w:rsid w:val="00C66A62"/>
    <w:rsid w:val="00C700D5"/>
    <w:rsid w:val="00C704FD"/>
    <w:rsid w:val="00C7055D"/>
    <w:rsid w:val="00C705D3"/>
    <w:rsid w:val="00C71A78"/>
    <w:rsid w:val="00C73B5B"/>
    <w:rsid w:val="00C73D44"/>
    <w:rsid w:val="00C73DEE"/>
    <w:rsid w:val="00C80954"/>
    <w:rsid w:val="00C82366"/>
    <w:rsid w:val="00C82B27"/>
    <w:rsid w:val="00C83FE1"/>
    <w:rsid w:val="00C86394"/>
    <w:rsid w:val="00C90FEE"/>
    <w:rsid w:val="00C9105B"/>
    <w:rsid w:val="00C9152B"/>
    <w:rsid w:val="00C929C0"/>
    <w:rsid w:val="00C9339F"/>
    <w:rsid w:val="00C935F5"/>
    <w:rsid w:val="00C95F6F"/>
    <w:rsid w:val="00C968A2"/>
    <w:rsid w:val="00CA0722"/>
    <w:rsid w:val="00CA0D99"/>
    <w:rsid w:val="00CA172E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C0BDC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6FD"/>
    <w:rsid w:val="00CF0CA8"/>
    <w:rsid w:val="00CF4CD2"/>
    <w:rsid w:val="00CF4CE7"/>
    <w:rsid w:val="00CF4E70"/>
    <w:rsid w:val="00CF63A2"/>
    <w:rsid w:val="00D00D93"/>
    <w:rsid w:val="00D015ED"/>
    <w:rsid w:val="00D017B8"/>
    <w:rsid w:val="00D0241A"/>
    <w:rsid w:val="00D02830"/>
    <w:rsid w:val="00D03710"/>
    <w:rsid w:val="00D04145"/>
    <w:rsid w:val="00D04AF3"/>
    <w:rsid w:val="00D04E71"/>
    <w:rsid w:val="00D11DC1"/>
    <w:rsid w:val="00D12CBF"/>
    <w:rsid w:val="00D13B23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7B6"/>
    <w:rsid w:val="00D365D2"/>
    <w:rsid w:val="00D40738"/>
    <w:rsid w:val="00D415A4"/>
    <w:rsid w:val="00D41701"/>
    <w:rsid w:val="00D43B0F"/>
    <w:rsid w:val="00D4416D"/>
    <w:rsid w:val="00D470B9"/>
    <w:rsid w:val="00D5014E"/>
    <w:rsid w:val="00D504B0"/>
    <w:rsid w:val="00D5162B"/>
    <w:rsid w:val="00D51F12"/>
    <w:rsid w:val="00D5225C"/>
    <w:rsid w:val="00D5459C"/>
    <w:rsid w:val="00D557C3"/>
    <w:rsid w:val="00D5642B"/>
    <w:rsid w:val="00D56615"/>
    <w:rsid w:val="00D601DD"/>
    <w:rsid w:val="00D61980"/>
    <w:rsid w:val="00D61CC1"/>
    <w:rsid w:val="00D62749"/>
    <w:rsid w:val="00D6435F"/>
    <w:rsid w:val="00D64696"/>
    <w:rsid w:val="00D64EB2"/>
    <w:rsid w:val="00D6542F"/>
    <w:rsid w:val="00D666C2"/>
    <w:rsid w:val="00D7330D"/>
    <w:rsid w:val="00D74057"/>
    <w:rsid w:val="00D76D75"/>
    <w:rsid w:val="00D773D1"/>
    <w:rsid w:val="00D81BE6"/>
    <w:rsid w:val="00D82154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3A69"/>
    <w:rsid w:val="00DA5E84"/>
    <w:rsid w:val="00DA6365"/>
    <w:rsid w:val="00DA6A2C"/>
    <w:rsid w:val="00DA7A33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E7994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8C5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5BD6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4642"/>
    <w:rsid w:val="00EE7B58"/>
    <w:rsid w:val="00EE7BFB"/>
    <w:rsid w:val="00EF48B0"/>
    <w:rsid w:val="00F004C5"/>
    <w:rsid w:val="00F00ABD"/>
    <w:rsid w:val="00F01526"/>
    <w:rsid w:val="00F01C62"/>
    <w:rsid w:val="00F024FB"/>
    <w:rsid w:val="00F05E8A"/>
    <w:rsid w:val="00F070A8"/>
    <w:rsid w:val="00F0735C"/>
    <w:rsid w:val="00F12793"/>
    <w:rsid w:val="00F1488E"/>
    <w:rsid w:val="00F14C83"/>
    <w:rsid w:val="00F3001C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4FC"/>
    <w:rsid w:val="00F57D1B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727D"/>
    <w:rsid w:val="00F9212C"/>
    <w:rsid w:val="00F93DE6"/>
    <w:rsid w:val="00F94CD9"/>
    <w:rsid w:val="00FA05C9"/>
    <w:rsid w:val="00FA2B4E"/>
    <w:rsid w:val="00FA4507"/>
    <w:rsid w:val="00FA51B6"/>
    <w:rsid w:val="00FA7EA1"/>
    <w:rsid w:val="00FB0C08"/>
    <w:rsid w:val="00FB1179"/>
    <w:rsid w:val="00FB2E44"/>
    <w:rsid w:val="00FB3B92"/>
    <w:rsid w:val="00FB5A98"/>
    <w:rsid w:val="00FB6C84"/>
    <w:rsid w:val="00FB793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DCEB3C"/>
  <w15:docId w15:val="{D218CAB4-C986-4AE5-BEDA-0BED4CE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58E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291B31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4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0B92C-943A-4BF4-B3E1-F09BA704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71</cp:revision>
  <cp:lastPrinted>2020-11-11T02:02:00Z</cp:lastPrinted>
  <dcterms:created xsi:type="dcterms:W3CDTF">2014-11-07T06:34:00Z</dcterms:created>
  <dcterms:modified xsi:type="dcterms:W3CDTF">2022-03-05T07:25:00Z</dcterms:modified>
</cp:coreProperties>
</file>